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FA" w:rsidRDefault="00D769FA">
      <w:pPr>
        <w:spacing w:before="2" w:line="100" w:lineRule="exact"/>
        <w:rPr>
          <w:sz w:val="10"/>
          <w:szCs w:val="10"/>
        </w:rPr>
      </w:pPr>
    </w:p>
    <w:p w:rsidR="00136754" w:rsidRDefault="00136754" w:rsidP="00136754">
      <w:pPr>
        <w:spacing w:before="2" w:line="100" w:lineRule="exact"/>
        <w:rPr>
          <w:sz w:val="10"/>
          <w:szCs w:val="10"/>
        </w:rPr>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50596" w:rsidP="00136754">
      <w:pPr>
        <w:spacing w:before="29"/>
        <w:ind w:right="1123"/>
        <w:jc w:val="right"/>
        <w:rPr>
          <w:rFonts w:ascii="Arial" w:eastAsia="Arial" w:hAnsi="Arial" w:cs="Arial"/>
          <w:sz w:val="24"/>
          <w:szCs w:val="24"/>
        </w:rPr>
      </w:pPr>
      <w:r>
        <w:pict>
          <v:group id="_x0000_s1072" style="position:absolute;left:0;text-align:left;margin-left:398.2pt;margin-top:111.65pt;width:114.6pt;height:35.5pt;z-index:-251651072;mso-position-horizontal-relative:page;mso-position-vertical-relative:page" coordorigin="7964,2233" coordsize="2292,710">
            <v:shape id="_x0000_s1073" style="position:absolute;left:7964;top:2233;width:2292;height:710" coordorigin="7964,2233" coordsize="2292,710" path="m7964,2943r2292,l10256,2233r-2292,l7964,2943xe" filled="f">
              <v:path arrowok="t"/>
            </v:shape>
            <w10:wrap anchorx="page" anchory="page"/>
          </v:group>
        </w:pict>
      </w:r>
      <w:r w:rsidR="00136754">
        <w:rPr>
          <w:rFonts w:ascii="Arial" w:eastAsia="Arial" w:hAnsi="Arial" w:cs="Arial"/>
          <w:sz w:val="24"/>
          <w:szCs w:val="24"/>
        </w:rPr>
        <w:t>V</w:t>
      </w:r>
      <w:r w:rsidR="00136754">
        <w:rPr>
          <w:rFonts w:ascii="Arial" w:eastAsia="Arial" w:hAnsi="Arial" w:cs="Arial"/>
          <w:spacing w:val="1"/>
          <w:sz w:val="24"/>
          <w:szCs w:val="24"/>
        </w:rPr>
        <w:t>e</w:t>
      </w:r>
      <w:r w:rsidR="00136754">
        <w:rPr>
          <w:rFonts w:ascii="Arial" w:eastAsia="Arial" w:hAnsi="Arial" w:cs="Arial"/>
          <w:sz w:val="24"/>
          <w:szCs w:val="24"/>
        </w:rPr>
        <w:t>rsi</w:t>
      </w:r>
    </w:p>
    <w:p w:rsidR="00136754" w:rsidRDefault="00136754" w:rsidP="00136754">
      <w:pPr>
        <w:spacing w:line="260" w:lineRule="exact"/>
        <w:ind w:right="686"/>
        <w:jc w:val="right"/>
        <w:rPr>
          <w:rFonts w:ascii="Arial" w:eastAsia="Arial" w:hAnsi="Arial" w:cs="Arial"/>
          <w:sz w:val="24"/>
          <w:szCs w:val="24"/>
        </w:rPr>
      </w:pPr>
      <w:r>
        <w:rPr>
          <w:rFonts w:ascii="Arial" w:eastAsia="Arial" w:hAnsi="Arial" w:cs="Arial"/>
          <w:b/>
          <w:spacing w:val="1"/>
          <w:position w:val="-1"/>
          <w:sz w:val="24"/>
          <w:szCs w:val="24"/>
        </w:rPr>
        <w:t>2</w:t>
      </w:r>
      <w:r>
        <w:rPr>
          <w:rFonts w:ascii="Arial" w:eastAsia="Arial" w:hAnsi="Arial" w:cs="Arial"/>
          <w:b/>
          <w:position w:val="-1"/>
          <w:sz w:val="24"/>
          <w:szCs w:val="24"/>
        </w:rPr>
        <w:t>4</w:t>
      </w:r>
      <w:r>
        <w:rPr>
          <w:rFonts w:ascii="Arial" w:eastAsia="Arial" w:hAnsi="Arial" w:cs="Arial"/>
          <w:b/>
          <w:spacing w:val="2"/>
          <w:position w:val="-1"/>
          <w:sz w:val="24"/>
          <w:szCs w:val="24"/>
        </w:rPr>
        <w:t xml:space="preserve"> </w:t>
      </w:r>
      <w:r>
        <w:rPr>
          <w:rFonts w:ascii="Arial" w:eastAsia="Arial" w:hAnsi="Arial" w:cs="Arial"/>
          <w:b/>
          <w:spacing w:val="3"/>
          <w:position w:val="-1"/>
          <w:sz w:val="24"/>
          <w:szCs w:val="24"/>
        </w:rPr>
        <w:t>J</w:t>
      </w:r>
      <w:r>
        <w:rPr>
          <w:rFonts w:ascii="Arial" w:eastAsia="Arial" w:hAnsi="Arial" w:cs="Arial"/>
          <w:b/>
          <w:spacing w:val="-8"/>
          <w:position w:val="-1"/>
          <w:sz w:val="24"/>
          <w:szCs w:val="24"/>
        </w:rPr>
        <w:t>A</w:t>
      </w:r>
      <w:r>
        <w:rPr>
          <w:rFonts w:ascii="Arial" w:eastAsia="Arial" w:hAnsi="Arial" w:cs="Arial"/>
          <w:b/>
          <w:position w:val="-1"/>
          <w:sz w:val="24"/>
          <w:szCs w:val="24"/>
        </w:rPr>
        <w:t>N</w:t>
      </w:r>
      <w:r>
        <w:rPr>
          <w:rFonts w:ascii="Arial" w:eastAsia="Arial" w:hAnsi="Arial" w:cs="Arial"/>
          <w:b/>
          <w:spacing w:val="1"/>
          <w:position w:val="-1"/>
          <w:sz w:val="24"/>
          <w:szCs w:val="24"/>
        </w:rPr>
        <w:t xml:space="preserve"> 2019</w:t>
      </w: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before="5" w:line="200" w:lineRule="exact"/>
      </w:pPr>
    </w:p>
    <w:p w:rsidR="00136754" w:rsidRDefault="00136754" w:rsidP="00136754">
      <w:pPr>
        <w:ind w:left="3188"/>
      </w:pPr>
      <w:r>
        <w:rPr>
          <w:noProof/>
        </w:rPr>
        <w:drawing>
          <wp:inline distT="0" distB="0" distL="0" distR="0">
            <wp:extent cx="1866900"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38325"/>
                    </a:xfrm>
                    <a:prstGeom prst="rect">
                      <a:avLst/>
                    </a:prstGeom>
                    <a:noFill/>
                    <a:ln>
                      <a:noFill/>
                    </a:ln>
                  </pic:spPr>
                </pic:pic>
              </a:graphicData>
            </a:graphic>
          </wp:inline>
        </w:drawing>
      </w: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before="20" w:line="200" w:lineRule="exact"/>
      </w:pPr>
    </w:p>
    <w:p w:rsidR="00136754" w:rsidRPr="00B3753E" w:rsidRDefault="00136754" w:rsidP="00B3753E">
      <w:pPr>
        <w:spacing w:before="9"/>
        <w:ind w:left="77" w:right="85"/>
        <w:jc w:val="center"/>
        <w:rPr>
          <w:rFonts w:ascii="Arial" w:eastAsia="Arial" w:hAnsi="Arial" w:cs="Arial"/>
          <w:sz w:val="32"/>
          <w:szCs w:val="32"/>
        </w:rPr>
      </w:pPr>
      <w:r w:rsidRPr="00B3753E">
        <w:rPr>
          <w:rFonts w:ascii="Arial" w:eastAsia="Arial" w:hAnsi="Arial" w:cs="Arial"/>
          <w:b/>
          <w:sz w:val="32"/>
          <w:szCs w:val="32"/>
        </w:rPr>
        <w:t>INST</w:t>
      </w:r>
      <w:r w:rsidRPr="00B3753E">
        <w:rPr>
          <w:rFonts w:ascii="Arial" w:eastAsia="Arial" w:hAnsi="Arial" w:cs="Arial"/>
          <w:b/>
          <w:spacing w:val="-2"/>
          <w:sz w:val="32"/>
          <w:szCs w:val="32"/>
        </w:rPr>
        <w:t>R</w:t>
      </w:r>
      <w:r w:rsidRPr="00B3753E">
        <w:rPr>
          <w:rFonts w:ascii="Arial" w:eastAsia="Arial" w:hAnsi="Arial" w:cs="Arial"/>
          <w:b/>
          <w:sz w:val="32"/>
          <w:szCs w:val="32"/>
        </w:rPr>
        <w:t xml:space="preserve">UMEN </w:t>
      </w:r>
      <w:r w:rsidRPr="00B3753E">
        <w:rPr>
          <w:rFonts w:ascii="Arial" w:eastAsia="Arial" w:hAnsi="Arial" w:cs="Arial"/>
          <w:b/>
          <w:spacing w:val="-2"/>
          <w:sz w:val="32"/>
          <w:szCs w:val="32"/>
        </w:rPr>
        <w:t>P</w:t>
      </w:r>
      <w:r w:rsidRPr="00B3753E">
        <w:rPr>
          <w:rFonts w:ascii="Arial" w:eastAsia="Arial" w:hAnsi="Arial" w:cs="Arial"/>
          <w:b/>
          <w:sz w:val="32"/>
          <w:szCs w:val="32"/>
        </w:rPr>
        <w:t>EM</w:t>
      </w:r>
      <w:r w:rsidRPr="00B3753E">
        <w:rPr>
          <w:rFonts w:ascii="Arial" w:eastAsia="Arial" w:hAnsi="Arial" w:cs="Arial"/>
          <w:b/>
          <w:spacing w:val="-2"/>
          <w:sz w:val="32"/>
          <w:szCs w:val="32"/>
        </w:rPr>
        <w:t>E</w:t>
      </w:r>
      <w:r w:rsidRPr="00B3753E">
        <w:rPr>
          <w:rFonts w:ascii="Arial" w:eastAsia="Arial" w:hAnsi="Arial" w:cs="Arial"/>
          <w:b/>
          <w:sz w:val="32"/>
          <w:szCs w:val="32"/>
        </w:rPr>
        <w:t>N</w:t>
      </w:r>
      <w:r w:rsidRPr="00B3753E">
        <w:rPr>
          <w:rFonts w:ascii="Arial" w:eastAsia="Arial" w:hAnsi="Arial" w:cs="Arial"/>
          <w:b/>
          <w:spacing w:val="2"/>
          <w:sz w:val="32"/>
          <w:szCs w:val="32"/>
        </w:rPr>
        <w:t>U</w:t>
      </w:r>
      <w:r w:rsidRPr="00B3753E">
        <w:rPr>
          <w:rFonts w:ascii="Arial" w:eastAsia="Arial" w:hAnsi="Arial" w:cs="Arial"/>
          <w:b/>
          <w:spacing w:val="-1"/>
          <w:sz w:val="32"/>
          <w:szCs w:val="32"/>
        </w:rPr>
        <w:t>HA</w:t>
      </w:r>
      <w:r w:rsidRPr="00B3753E">
        <w:rPr>
          <w:rFonts w:ascii="Arial" w:eastAsia="Arial" w:hAnsi="Arial" w:cs="Arial"/>
          <w:b/>
          <w:sz w:val="32"/>
          <w:szCs w:val="32"/>
        </w:rPr>
        <w:t>N S</w:t>
      </w:r>
      <w:r w:rsidRPr="00B3753E">
        <w:rPr>
          <w:rFonts w:ascii="Arial" w:eastAsia="Arial" w:hAnsi="Arial" w:cs="Arial"/>
          <w:b/>
          <w:spacing w:val="-2"/>
          <w:sz w:val="32"/>
          <w:szCs w:val="32"/>
        </w:rPr>
        <w:t>Y</w:t>
      </w:r>
      <w:r w:rsidRPr="00B3753E">
        <w:rPr>
          <w:rFonts w:ascii="Arial" w:eastAsia="Arial" w:hAnsi="Arial" w:cs="Arial"/>
          <w:b/>
          <w:sz w:val="32"/>
          <w:szCs w:val="32"/>
        </w:rPr>
        <w:t>ARAT</w:t>
      </w:r>
      <w:r w:rsidRPr="00B3753E">
        <w:rPr>
          <w:rFonts w:ascii="Arial" w:eastAsia="Arial" w:hAnsi="Arial" w:cs="Arial"/>
          <w:b/>
          <w:spacing w:val="-2"/>
          <w:sz w:val="32"/>
          <w:szCs w:val="32"/>
        </w:rPr>
        <w:t xml:space="preserve"> </w:t>
      </w:r>
      <w:r w:rsidRPr="00B3753E">
        <w:rPr>
          <w:rFonts w:ascii="Arial" w:eastAsia="Arial" w:hAnsi="Arial" w:cs="Arial"/>
          <w:b/>
          <w:sz w:val="32"/>
          <w:szCs w:val="32"/>
        </w:rPr>
        <w:t>M</w:t>
      </w:r>
      <w:r w:rsidRPr="00B3753E">
        <w:rPr>
          <w:rFonts w:ascii="Arial" w:eastAsia="Arial" w:hAnsi="Arial" w:cs="Arial"/>
          <w:b/>
          <w:spacing w:val="-1"/>
          <w:sz w:val="32"/>
          <w:szCs w:val="32"/>
        </w:rPr>
        <w:t>I</w:t>
      </w:r>
      <w:r w:rsidRPr="00B3753E">
        <w:rPr>
          <w:rFonts w:ascii="Arial" w:eastAsia="Arial" w:hAnsi="Arial" w:cs="Arial"/>
          <w:b/>
          <w:sz w:val="32"/>
          <w:szCs w:val="32"/>
        </w:rPr>
        <w:t>NIMUM AKREDI</w:t>
      </w:r>
      <w:r w:rsidRPr="00B3753E">
        <w:rPr>
          <w:rFonts w:ascii="Arial" w:eastAsia="Arial" w:hAnsi="Arial" w:cs="Arial"/>
          <w:b/>
          <w:spacing w:val="-3"/>
          <w:sz w:val="32"/>
          <w:szCs w:val="32"/>
        </w:rPr>
        <w:t>T</w:t>
      </w:r>
      <w:r w:rsidRPr="00B3753E">
        <w:rPr>
          <w:rFonts w:ascii="Arial" w:eastAsia="Arial" w:hAnsi="Arial" w:cs="Arial"/>
          <w:b/>
          <w:sz w:val="32"/>
          <w:szCs w:val="32"/>
        </w:rPr>
        <w:t>ASI</w:t>
      </w:r>
      <w:r w:rsidRPr="00B3753E">
        <w:rPr>
          <w:rFonts w:ascii="Arial" w:eastAsia="Arial" w:hAnsi="Arial" w:cs="Arial"/>
          <w:b/>
          <w:spacing w:val="-1"/>
          <w:sz w:val="32"/>
          <w:szCs w:val="32"/>
        </w:rPr>
        <w:t xml:space="preserve"> </w:t>
      </w:r>
      <w:r w:rsidRPr="00B3753E">
        <w:rPr>
          <w:rFonts w:ascii="Arial" w:eastAsia="Arial" w:hAnsi="Arial" w:cs="Arial"/>
          <w:b/>
          <w:sz w:val="32"/>
          <w:szCs w:val="32"/>
        </w:rPr>
        <w:t>PROGRAM</w:t>
      </w:r>
      <w:r w:rsidRPr="00B3753E">
        <w:rPr>
          <w:rFonts w:ascii="Arial" w:eastAsia="Arial" w:hAnsi="Arial" w:cs="Arial"/>
          <w:b/>
          <w:spacing w:val="-3"/>
          <w:sz w:val="32"/>
          <w:szCs w:val="32"/>
        </w:rPr>
        <w:t xml:space="preserve"> </w:t>
      </w:r>
      <w:r w:rsidRPr="00B3753E">
        <w:rPr>
          <w:rFonts w:ascii="Arial" w:eastAsia="Arial" w:hAnsi="Arial" w:cs="Arial"/>
          <w:b/>
          <w:sz w:val="32"/>
          <w:szCs w:val="32"/>
        </w:rPr>
        <w:t>STUDI</w:t>
      </w:r>
    </w:p>
    <w:p w:rsidR="00136754" w:rsidRPr="00B3753E" w:rsidRDefault="00136754" w:rsidP="00B3753E">
      <w:pPr>
        <w:spacing w:before="8" w:line="440" w:lineRule="exact"/>
        <w:ind w:left="776" w:right="785"/>
        <w:jc w:val="center"/>
        <w:rPr>
          <w:rFonts w:ascii="Arial" w:eastAsia="Arial" w:hAnsi="Arial" w:cs="Arial"/>
          <w:b/>
          <w:sz w:val="32"/>
          <w:szCs w:val="32"/>
        </w:rPr>
      </w:pPr>
      <w:r w:rsidRPr="00B3753E">
        <w:rPr>
          <w:rFonts w:ascii="Arial" w:eastAsia="Arial" w:hAnsi="Arial" w:cs="Arial"/>
          <w:b/>
          <w:sz w:val="32"/>
          <w:szCs w:val="32"/>
        </w:rPr>
        <w:t>DIPLO</w:t>
      </w:r>
      <w:r w:rsidRPr="00B3753E">
        <w:rPr>
          <w:rFonts w:ascii="Arial" w:eastAsia="Arial" w:hAnsi="Arial" w:cs="Arial"/>
          <w:b/>
          <w:spacing w:val="-4"/>
          <w:sz w:val="32"/>
          <w:szCs w:val="32"/>
        </w:rPr>
        <w:t>M</w:t>
      </w:r>
      <w:r w:rsidRPr="00B3753E">
        <w:rPr>
          <w:rFonts w:ascii="Arial" w:eastAsia="Arial" w:hAnsi="Arial" w:cs="Arial"/>
          <w:b/>
          <w:sz w:val="32"/>
          <w:szCs w:val="32"/>
        </w:rPr>
        <w:t xml:space="preserve">A IV </w:t>
      </w:r>
      <w:r w:rsidRPr="00B3753E">
        <w:rPr>
          <w:rFonts w:ascii="Arial" w:eastAsia="Arial" w:hAnsi="Arial" w:cs="Arial"/>
          <w:b/>
          <w:spacing w:val="1"/>
          <w:sz w:val="32"/>
          <w:szCs w:val="32"/>
        </w:rPr>
        <w:t>(</w:t>
      </w:r>
      <w:r w:rsidRPr="00B3753E">
        <w:rPr>
          <w:rFonts w:ascii="Arial" w:eastAsia="Arial" w:hAnsi="Arial" w:cs="Arial"/>
          <w:b/>
          <w:sz w:val="32"/>
          <w:szCs w:val="32"/>
        </w:rPr>
        <w:t>S</w:t>
      </w:r>
      <w:r w:rsidRPr="00B3753E">
        <w:rPr>
          <w:rFonts w:ascii="Arial" w:eastAsia="Arial" w:hAnsi="Arial" w:cs="Arial"/>
          <w:b/>
          <w:spacing w:val="-2"/>
          <w:sz w:val="32"/>
          <w:szCs w:val="32"/>
        </w:rPr>
        <w:t>A</w:t>
      </w:r>
      <w:r w:rsidRPr="00B3753E">
        <w:rPr>
          <w:rFonts w:ascii="Arial" w:eastAsia="Arial" w:hAnsi="Arial" w:cs="Arial"/>
          <w:b/>
          <w:sz w:val="32"/>
          <w:szCs w:val="32"/>
        </w:rPr>
        <w:t>RJA</w:t>
      </w:r>
      <w:r w:rsidRPr="00B3753E">
        <w:rPr>
          <w:rFonts w:ascii="Arial" w:eastAsia="Arial" w:hAnsi="Arial" w:cs="Arial"/>
          <w:b/>
          <w:spacing w:val="-1"/>
          <w:sz w:val="32"/>
          <w:szCs w:val="32"/>
        </w:rPr>
        <w:t>N</w:t>
      </w:r>
      <w:r w:rsidRPr="00B3753E">
        <w:rPr>
          <w:rFonts w:ascii="Arial" w:eastAsia="Arial" w:hAnsi="Arial" w:cs="Arial"/>
          <w:b/>
          <w:sz w:val="32"/>
          <w:szCs w:val="32"/>
        </w:rPr>
        <w:t xml:space="preserve">A </w:t>
      </w:r>
      <w:r w:rsidRPr="00B3753E">
        <w:rPr>
          <w:rFonts w:ascii="Arial" w:eastAsia="Arial" w:hAnsi="Arial" w:cs="Arial"/>
          <w:b/>
          <w:spacing w:val="-2"/>
          <w:sz w:val="32"/>
          <w:szCs w:val="32"/>
        </w:rPr>
        <w:t>T</w:t>
      </w:r>
      <w:r w:rsidRPr="00B3753E">
        <w:rPr>
          <w:rFonts w:ascii="Arial" w:eastAsia="Arial" w:hAnsi="Arial" w:cs="Arial"/>
          <w:b/>
          <w:sz w:val="32"/>
          <w:szCs w:val="32"/>
        </w:rPr>
        <w:t>ERA</w:t>
      </w:r>
      <w:r w:rsidRPr="00B3753E">
        <w:rPr>
          <w:rFonts w:ascii="Arial" w:eastAsia="Arial" w:hAnsi="Arial" w:cs="Arial"/>
          <w:b/>
          <w:spacing w:val="-2"/>
          <w:sz w:val="32"/>
          <w:szCs w:val="32"/>
        </w:rPr>
        <w:t>P</w:t>
      </w:r>
      <w:r w:rsidRPr="00B3753E">
        <w:rPr>
          <w:rFonts w:ascii="Arial" w:eastAsia="Arial" w:hAnsi="Arial" w:cs="Arial"/>
          <w:b/>
          <w:sz w:val="32"/>
          <w:szCs w:val="32"/>
        </w:rPr>
        <w:t>AN)</w:t>
      </w:r>
    </w:p>
    <w:p w:rsidR="00104F17" w:rsidRPr="00B3753E" w:rsidRDefault="00104F17" w:rsidP="00B3753E">
      <w:pPr>
        <w:spacing w:before="8" w:line="440" w:lineRule="exact"/>
        <w:ind w:left="776" w:right="191"/>
        <w:jc w:val="center"/>
        <w:rPr>
          <w:rFonts w:ascii="Arial Rounded MT Bold" w:eastAsia="Arial" w:hAnsi="Arial Rounded MT Bold" w:cs="Arial"/>
          <w:b/>
          <w:sz w:val="32"/>
          <w:szCs w:val="32"/>
        </w:rPr>
      </w:pPr>
      <w:r w:rsidRPr="00B3753E">
        <w:rPr>
          <w:rFonts w:ascii="Arial Rounded MT Bold" w:eastAsia="Arial" w:hAnsi="Arial Rounded MT Bold" w:cs="Arial"/>
          <w:b/>
          <w:sz w:val="32"/>
          <w:szCs w:val="32"/>
        </w:rPr>
        <w:t>TEKNOLOGI REKAYASA</w:t>
      </w:r>
    </w:p>
    <w:p w:rsidR="00104F17" w:rsidRPr="00B3753E" w:rsidRDefault="00104F17" w:rsidP="00B3753E">
      <w:pPr>
        <w:spacing w:before="8" w:line="440" w:lineRule="exact"/>
        <w:ind w:left="776" w:right="191"/>
        <w:jc w:val="center"/>
        <w:rPr>
          <w:rFonts w:ascii="Arial Rounded MT Bold" w:eastAsia="Arial" w:hAnsi="Arial Rounded MT Bold" w:cs="Arial"/>
          <w:b/>
          <w:sz w:val="32"/>
          <w:szCs w:val="32"/>
        </w:rPr>
      </w:pPr>
      <w:r w:rsidRPr="00B3753E">
        <w:rPr>
          <w:rFonts w:ascii="Arial Rounded MT Bold" w:eastAsia="Arial" w:hAnsi="Arial Rounded MT Bold" w:cs="Arial"/>
          <w:b/>
          <w:sz w:val="32"/>
          <w:szCs w:val="32"/>
        </w:rPr>
        <w:t>PERMESINAN KAPAL</w:t>
      </w:r>
    </w:p>
    <w:p w:rsidR="00136754" w:rsidRPr="00104F17" w:rsidRDefault="00136754" w:rsidP="00136754">
      <w:pPr>
        <w:spacing w:before="5" w:line="140" w:lineRule="exact"/>
        <w:rPr>
          <w:rFonts w:ascii="Arial Rounded MT Bold" w:hAnsi="Arial Rounded MT Bold"/>
          <w:b/>
          <w:sz w:val="40"/>
          <w:szCs w:val="40"/>
        </w:rPr>
      </w:pPr>
    </w:p>
    <w:p w:rsidR="00136754" w:rsidRPr="00104F17" w:rsidRDefault="00136754" w:rsidP="00136754">
      <w:pPr>
        <w:spacing w:line="200" w:lineRule="exact"/>
        <w:rPr>
          <w:rFonts w:ascii="Arial Rounded MT Bold" w:hAnsi="Arial Rounded MT Bold"/>
          <w:b/>
          <w:sz w:val="40"/>
          <w:szCs w:val="40"/>
        </w:rPr>
      </w:pPr>
    </w:p>
    <w:p w:rsidR="00136754" w:rsidRPr="00104F17" w:rsidRDefault="00136754" w:rsidP="00136754">
      <w:pPr>
        <w:spacing w:line="200" w:lineRule="exact"/>
        <w:rPr>
          <w:rFonts w:ascii="Arial Rounded MT Bold" w:hAnsi="Arial Rounded MT Bold"/>
        </w:rPr>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200" w:lineRule="exact"/>
      </w:pPr>
    </w:p>
    <w:p w:rsidR="00136754" w:rsidRDefault="00136754" w:rsidP="00136754">
      <w:pPr>
        <w:spacing w:line="320" w:lineRule="exact"/>
        <w:ind w:left="253" w:right="265"/>
        <w:jc w:val="center"/>
        <w:rPr>
          <w:rFonts w:ascii="Arial" w:eastAsia="Arial" w:hAnsi="Arial" w:cs="Arial"/>
          <w:sz w:val="28"/>
          <w:szCs w:val="28"/>
        </w:rPr>
        <w:sectPr w:rsidR="00136754">
          <w:pgSz w:w="11920" w:h="16860"/>
          <w:pgMar w:top="1580" w:right="1400" w:bottom="280" w:left="1540" w:header="720" w:footer="720" w:gutter="0"/>
          <w:cols w:space="720"/>
        </w:sectPr>
      </w:pPr>
      <w:r>
        <w:rPr>
          <w:rFonts w:ascii="Arial" w:eastAsia="Arial" w:hAnsi="Arial" w:cs="Arial"/>
          <w:b/>
          <w:spacing w:val="-1"/>
          <w:sz w:val="28"/>
          <w:szCs w:val="28"/>
        </w:rPr>
        <w:t>K</w:t>
      </w:r>
      <w:r>
        <w:rPr>
          <w:rFonts w:ascii="Arial" w:eastAsia="Arial" w:hAnsi="Arial" w:cs="Arial"/>
          <w:b/>
          <w:spacing w:val="-3"/>
          <w:sz w:val="28"/>
          <w:szCs w:val="28"/>
        </w:rPr>
        <w:t>E</w:t>
      </w:r>
      <w:r>
        <w:rPr>
          <w:rFonts w:ascii="Arial" w:eastAsia="Arial" w:hAnsi="Arial" w:cs="Arial"/>
          <w:b/>
          <w:spacing w:val="3"/>
          <w:sz w:val="28"/>
          <w:szCs w:val="28"/>
        </w:rPr>
        <w:t>M</w:t>
      </w:r>
      <w:r>
        <w:rPr>
          <w:rFonts w:ascii="Arial" w:eastAsia="Arial" w:hAnsi="Arial" w:cs="Arial"/>
          <w:b/>
          <w:sz w:val="28"/>
          <w:szCs w:val="28"/>
        </w:rPr>
        <w:t>E</w:t>
      </w:r>
      <w:r>
        <w:rPr>
          <w:rFonts w:ascii="Arial" w:eastAsia="Arial" w:hAnsi="Arial" w:cs="Arial"/>
          <w:b/>
          <w:spacing w:val="-1"/>
          <w:sz w:val="28"/>
          <w:szCs w:val="28"/>
        </w:rPr>
        <w:t>NT</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pacing w:val="3"/>
          <w:sz w:val="28"/>
          <w:szCs w:val="28"/>
        </w:rPr>
        <w:t>I</w:t>
      </w:r>
      <w:r>
        <w:rPr>
          <w:rFonts w:ascii="Arial" w:eastAsia="Arial" w:hAnsi="Arial" w:cs="Arial"/>
          <w:b/>
          <w:spacing w:val="-6"/>
          <w:sz w:val="28"/>
          <w:szCs w:val="28"/>
        </w:rPr>
        <w:t>A</w:t>
      </w:r>
      <w:r>
        <w:rPr>
          <w:rFonts w:ascii="Arial" w:eastAsia="Arial" w:hAnsi="Arial" w:cs="Arial"/>
          <w:b/>
          <w:sz w:val="28"/>
          <w:szCs w:val="28"/>
        </w:rPr>
        <w:t xml:space="preserve">N </w:t>
      </w:r>
      <w:r>
        <w:rPr>
          <w:rFonts w:ascii="Arial" w:eastAsia="Arial" w:hAnsi="Arial" w:cs="Arial"/>
          <w:b/>
          <w:spacing w:val="-1"/>
          <w:sz w:val="28"/>
          <w:szCs w:val="28"/>
        </w:rPr>
        <w:t>R</w:t>
      </w:r>
      <w:r>
        <w:rPr>
          <w:rFonts w:ascii="Arial" w:eastAsia="Arial" w:hAnsi="Arial" w:cs="Arial"/>
          <w:b/>
          <w:spacing w:val="1"/>
          <w:sz w:val="28"/>
          <w:szCs w:val="28"/>
        </w:rPr>
        <w:t>I</w:t>
      </w:r>
      <w:r>
        <w:rPr>
          <w:rFonts w:ascii="Arial" w:eastAsia="Arial" w:hAnsi="Arial" w:cs="Arial"/>
          <w:b/>
          <w:sz w:val="28"/>
          <w:szCs w:val="28"/>
        </w:rPr>
        <w:t>SE</w:t>
      </w:r>
      <w:r>
        <w:rPr>
          <w:rFonts w:ascii="Arial" w:eastAsia="Arial" w:hAnsi="Arial" w:cs="Arial"/>
          <w:b/>
          <w:spacing w:val="-1"/>
          <w:sz w:val="28"/>
          <w:szCs w:val="28"/>
        </w:rPr>
        <w:t>T</w:t>
      </w:r>
      <w:r>
        <w:rPr>
          <w:rFonts w:ascii="Arial" w:eastAsia="Arial" w:hAnsi="Arial" w:cs="Arial"/>
          <w:b/>
          <w:sz w:val="28"/>
          <w:szCs w:val="28"/>
        </w:rPr>
        <w:t>,</w:t>
      </w:r>
      <w:r>
        <w:rPr>
          <w:rFonts w:ascii="Arial" w:eastAsia="Arial" w:hAnsi="Arial" w:cs="Arial"/>
          <w:b/>
          <w:spacing w:val="2"/>
          <w:sz w:val="28"/>
          <w:szCs w:val="28"/>
        </w:rPr>
        <w:t xml:space="preserve"> </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KN</w:t>
      </w:r>
      <w:r>
        <w:rPr>
          <w:rFonts w:ascii="Arial" w:eastAsia="Arial" w:hAnsi="Arial" w:cs="Arial"/>
          <w:b/>
          <w:sz w:val="28"/>
          <w:szCs w:val="28"/>
        </w:rPr>
        <w:t>O</w:t>
      </w:r>
      <w:r>
        <w:rPr>
          <w:rFonts w:ascii="Arial" w:eastAsia="Arial" w:hAnsi="Arial" w:cs="Arial"/>
          <w:b/>
          <w:spacing w:val="-1"/>
          <w:sz w:val="28"/>
          <w:szCs w:val="28"/>
        </w:rPr>
        <w:t>L</w:t>
      </w:r>
      <w:r>
        <w:rPr>
          <w:rFonts w:ascii="Arial" w:eastAsia="Arial" w:hAnsi="Arial" w:cs="Arial"/>
          <w:b/>
          <w:sz w:val="28"/>
          <w:szCs w:val="28"/>
        </w:rPr>
        <w:t>O</w:t>
      </w:r>
      <w:r>
        <w:rPr>
          <w:rFonts w:ascii="Arial" w:eastAsia="Arial" w:hAnsi="Arial" w:cs="Arial"/>
          <w:b/>
          <w:spacing w:val="-3"/>
          <w:sz w:val="28"/>
          <w:szCs w:val="28"/>
        </w:rPr>
        <w:t>G</w:t>
      </w:r>
      <w:r>
        <w:rPr>
          <w:rFonts w:ascii="Arial" w:eastAsia="Arial" w:hAnsi="Arial" w:cs="Arial"/>
          <w:b/>
          <w:spacing w:val="1"/>
          <w:sz w:val="28"/>
          <w:szCs w:val="28"/>
        </w:rPr>
        <w:t>I</w:t>
      </w:r>
      <w:r>
        <w:rPr>
          <w:rFonts w:ascii="Arial" w:eastAsia="Arial" w:hAnsi="Arial" w:cs="Arial"/>
          <w:b/>
          <w:sz w:val="28"/>
          <w:szCs w:val="28"/>
        </w:rPr>
        <w:t xml:space="preserve">, </w:t>
      </w:r>
      <w:r>
        <w:rPr>
          <w:rFonts w:ascii="Arial" w:eastAsia="Arial" w:hAnsi="Arial" w:cs="Arial"/>
          <w:b/>
          <w:spacing w:val="1"/>
          <w:sz w:val="28"/>
          <w:szCs w:val="28"/>
        </w:rPr>
        <w:t>D</w:t>
      </w:r>
      <w:r>
        <w:rPr>
          <w:rFonts w:ascii="Arial" w:eastAsia="Arial" w:hAnsi="Arial" w:cs="Arial"/>
          <w:b/>
          <w:spacing w:val="-6"/>
          <w:sz w:val="28"/>
          <w:szCs w:val="28"/>
        </w:rPr>
        <w:t>A</w:t>
      </w:r>
      <w:r>
        <w:rPr>
          <w:rFonts w:ascii="Arial" w:eastAsia="Arial" w:hAnsi="Arial" w:cs="Arial"/>
          <w:b/>
          <w:sz w:val="28"/>
          <w:szCs w:val="28"/>
        </w:rPr>
        <w:t>N PE</w:t>
      </w:r>
      <w:r>
        <w:rPr>
          <w:rFonts w:ascii="Arial" w:eastAsia="Arial" w:hAnsi="Arial" w:cs="Arial"/>
          <w:b/>
          <w:spacing w:val="-1"/>
          <w:sz w:val="28"/>
          <w:szCs w:val="28"/>
        </w:rPr>
        <w:t>ND</w:t>
      </w:r>
      <w:r>
        <w:rPr>
          <w:rFonts w:ascii="Arial" w:eastAsia="Arial" w:hAnsi="Arial" w:cs="Arial"/>
          <w:b/>
          <w:spacing w:val="1"/>
          <w:sz w:val="28"/>
          <w:szCs w:val="28"/>
        </w:rPr>
        <w:t>I</w:t>
      </w:r>
      <w:r>
        <w:rPr>
          <w:rFonts w:ascii="Arial" w:eastAsia="Arial" w:hAnsi="Arial" w:cs="Arial"/>
          <w:b/>
          <w:spacing w:val="-1"/>
          <w:sz w:val="28"/>
          <w:szCs w:val="28"/>
        </w:rPr>
        <w:t>D</w:t>
      </w:r>
      <w:r>
        <w:rPr>
          <w:rFonts w:ascii="Arial" w:eastAsia="Arial" w:hAnsi="Arial" w:cs="Arial"/>
          <w:b/>
          <w:spacing w:val="1"/>
          <w:sz w:val="28"/>
          <w:szCs w:val="28"/>
        </w:rPr>
        <w:t>IK</w:t>
      </w:r>
      <w:r>
        <w:rPr>
          <w:rFonts w:ascii="Arial" w:eastAsia="Arial" w:hAnsi="Arial" w:cs="Arial"/>
          <w:b/>
          <w:spacing w:val="-4"/>
          <w:sz w:val="28"/>
          <w:szCs w:val="28"/>
        </w:rPr>
        <w:t>A</w:t>
      </w:r>
      <w:r>
        <w:rPr>
          <w:rFonts w:ascii="Arial" w:eastAsia="Arial" w:hAnsi="Arial" w:cs="Arial"/>
          <w:b/>
          <w:sz w:val="28"/>
          <w:szCs w:val="28"/>
        </w:rPr>
        <w:t xml:space="preserve">N </w:t>
      </w:r>
      <w:r>
        <w:rPr>
          <w:rFonts w:ascii="Arial" w:eastAsia="Arial" w:hAnsi="Arial" w:cs="Arial"/>
          <w:b/>
          <w:spacing w:val="-1"/>
          <w:sz w:val="28"/>
          <w:szCs w:val="28"/>
        </w:rPr>
        <w:t>T</w:t>
      </w: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z w:val="28"/>
          <w:szCs w:val="28"/>
        </w:rPr>
        <w:t xml:space="preserve">GGI </w:t>
      </w:r>
      <w:r>
        <w:rPr>
          <w:rFonts w:ascii="Arial" w:eastAsia="Arial" w:hAnsi="Arial" w:cs="Arial"/>
          <w:b/>
          <w:spacing w:val="2"/>
          <w:sz w:val="28"/>
          <w:szCs w:val="28"/>
        </w:rPr>
        <w:t>J</w:t>
      </w:r>
      <w:r>
        <w:rPr>
          <w:rFonts w:ascii="Arial" w:eastAsia="Arial" w:hAnsi="Arial" w:cs="Arial"/>
          <w:b/>
          <w:spacing w:val="-6"/>
          <w:sz w:val="28"/>
          <w:szCs w:val="28"/>
        </w:rPr>
        <w:t>A</w:t>
      </w:r>
      <w:r>
        <w:rPr>
          <w:rFonts w:ascii="Arial" w:eastAsia="Arial" w:hAnsi="Arial" w:cs="Arial"/>
          <w:b/>
          <w:spacing w:val="3"/>
          <w:sz w:val="28"/>
          <w:szCs w:val="28"/>
        </w:rPr>
        <w:t>K</w:t>
      </w:r>
      <w:r>
        <w:rPr>
          <w:rFonts w:ascii="Arial" w:eastAsia="Arial" w:hAnsi="Arial" w:cs="Arial"/>
          <w:b/>
          <w:spacing w:val="-6"/>
          <w:sz w:val="28"/>
          <w:szCs w:val="28"/>
        </w:rPr>
        <w:t>A</w:t>
      </w:r>
      <w:r>
        <w:rPr>
          <w:rFonts w:ascii="Arial" w:eastAsia="Arial" w:hAnsi="Arial" w:cs="Arial"/>
          <w:b/>
          <w:spacing w:val="1"/>
          <w:sz w:val="28"/>
          <w:szCs w:val="28"/>
        </w:rPr>
        <w:t>R</w:t>
      </w:r>
      <w:r>
        <w:rPr>
          <w:rFonts w:ascii="Arial" w:eastAsia="Arial" w:hAnsi="Arial" w:cs="Arial"/>
          <w:b/>
          <w:spacing w:val="3"/>
          <w:sz w:val="28"/>
          <w:szCs w:val="28"/>
        </w:rPr>
        <w:t>T</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z w:val="28"/>
          <w:szCs w:val="28"/>
        </w:rPr>
        <w:t>20</w:t>
      </w:r>
      <w:r w:rsidR="006B314D">
        <w:rPr>
          <w:rFonts w:ascii="Arial" w:eastAsia="Arial" w:hAnsi="Arial" w:cs="Arial"/>
          <w:b/>
          <w:sz w:val="28"/>
          <w:szCs w:val="28"/>
        </w:rPr>
        <w:t>20</w:t>
      </w:r>
    </w:p>
    <w:p w:rsidR="00D769FA" w:rsidRDefault="0098142C">
      <w:pPr>
        <w:spacing w:before="55"/>
        <w:ind w:left="3892" w:right="3902"/>
        <w:jc w:val="center"/>
        <w:rPr>
          <w:rFonts w:ascii="Arial" w:eastAsia="Arial" w:hAnsi="Arial" w:cs="Arial"/>
          <w:sz w:val="28"/>
          <w:szCs w:val="28"/>
        </w:rPr>
      </w:pPr>
      <w:r>
        <w:rPr>
          <w:rFonts w:ascii="Arial" w:eastAsia="Arial" w:hAnsi="Arial" w:cs="Arial"/>
          <w:b/>
          <w:spacing w:val="3"/>
          <w:sz w:val="28"/>
          <w:szCs w:val="28"/>
        </w:rPr>
        <w:lastRenderedPageBreak/>
        <w:t>D</w:t>
      </w:r>
      <w:r>
        <w:rPr>
          <w:rFonts w:ascii="Arial" w:eastAsia="Arial" w:hAnsi="Arial" w:cs="Arial"/>
          <w:b/>
          <w:spacing w:val="-6"/>
          <w:sz w:val="28"/>
          <w:szCs w:val="28"/>
        </w:rPr>
        <w:t>A</w:t>
      </w:r>
      <w:r>
        <w:rPr>
          <w:rFonts w:ascii="Arial" w:eastAsia="Arial" w:hAnsi="Arial" w:cs="Arial"/>
          <w:b/>
          <w:spacing w:val="-1"/>
          <w:sz w:val="28"/>
          <w:szCs w:val="28"/>
        </w:rPr>
        <w:t>F</w:t>
      </w:r>
      <w:r>
        <w:rPr>
          <w:rFonts w:ascii="Arial" w:eastAsia="Arial" w:hAnsi="Arial" w:cs="Arial"/>
          <w:b/>
          <w:spacing w:val="3"/>
          <w:sz w:val="28"/>
          <w:szCs w:val="28"/>
        </w:rPr>
        <w:t>T</w:t>
      </w:r>
      <w:r>
        <w:rPr>
          <w:rFonts w:ascii="Arial" w:eastAsia="Arial" w:hAnsi="Arial" w:cs="Arial"/>
          <w:b/>
          <w:spacing w:val="-6"/>
          <w:sz w:val="28"/>
          <w:szCs w:val="28"/>
        </w:rPr>
        <w:t>A</w:t>
      </w:r>
      <w:r>
        <w:rPr>
          <w:rFonts w:ascii="Arial" w:eastAsia="Arial" w:hAnsi="Arial" w:cs="Arial"/>
          <w:b/>
          <w:sz w:val="28"/>
          <w:szCs w:val="28"/>
        </w:rPr>
        <w:t xml:space="preserve">R </w:t>
      </w:r>
      <w:r>
        <w:rPr>
          <w:rFonts w:ascii="Arial" w:eastAsia="Arial" w:hAnsi="Arial" w:cs="Arial"/>
          <w:b/>
          <w:spacing w:val="1"/>
          <w:sz w:val="28"/>
          <w:szCs w:val="28"/>
        </w:rPr>
        <w:t>I</w:t>
      </w:r>
      <w:r>
        <w:rPr>
          <w:rFonts w:ascii="Arial" w:eastAsia="Arial" w:hAnsi="Arial" w:cs="Arial"/>
          <w:b/>
          <w:sz w:val="28"/>
          <w:szCs w:val="28"/>
        </w:rPr>
        <w:t>SI</w:t>
      </w: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before="2" w:line="240" w:lineRule="exact"/>
        <w:rPr>
          <w:sz w:val="24"/>
          <w:szCs w:val="24"/>
        </w:rPr>
      </w:pPr>
    </w:p>
    <w:tbl>
      <w:tblPr>
        <w:tblW w:w="0" w:type="auto"/>
        <w:tblInd w:w="179" w:type="dxa"/>
        <w:tblLayout w:type="fixed"/>
        <w:tblCellMar>
          <w:left w:w="0" w:type="dxa"/>
          <w:right w:w="0" w:type="dxa"/>
        </w:tblCellMar>
        <w:tblLook w:val="01E0" w:firstRow="1" w:lastRow="1" w:firstColumn="1" w:lastColumn="1" w:noHBand="0" w:noVBand="0"/>
      </w:tblPr>
      <w:tblGrid>
        <w:gridCol w:w="7956"/>
        <w:gridCol w:w="1114"/>
      </w:tblGrid>
      <w:tr w:rsidR="00D769FA">
        <w:trPr>
          <w:trHeight w:hRule="exact" w:val="1012"/>
        </w:trPr>
        <w:tc>
          <w:tcPr>
            <w:tcW w:w="7956" w:type="dxa"/>
            <w:tcBorders>
              <w:top w:val="nil"/>
              <w:left w:val="nil"/>
              <w:bottom w:val="nil"/>
              <w:right w:val="nil"/>
            </w:tcBorders>
          </w:tcPr>
          <w:p w:rsidR="00D769FA" w:rsidRDefault="00D769FA">
            <w:pPr>
              <w:spacing w:before="7" w:line="180" w:lineRule="exact"/>
              <w:rPr>
                <w:sz w:val="19"/>
                <w:szCs w:val="19"/>
              </w:rPr>
            </w:pPr>
          </w:p>
          <w:p w:rsidR="00D769FA" w:rsidRDefault="00D769FA">
            <w:pPr>
              <w:spacing w:line="200" w:lineRule="exact"/>
            </w:pPr>
          </w:p>
          <w:p w:rsidR="00D769FA" w:rsidRDefault="00D769FA">
            <w:pPr>
              <w:spacing w:line="200" w:lineRule="exact"/>
            </w:pPr>
          </w:p>
          <w:p w:rsidR="00D769FA" w:rsidRDefault="0098142C">
            <w:pPr>
              <w:ind w:left="40"/>
              <w:rPr>
                <w:rFonts w:ascii="Arial" w:eastAsia="Arial" w:hAnsi="Arial" w:cs="Arial"/>
                <w:sz w:val="24"/>
                <w:szCs w:val="24"/>
              </w:rPr>
            </w:pPr>
            <w:r>
              <w:rPr>
                <w:rFonts w:ascii="Arial" w:eastAsia="Arial" w:hAnsi="Arial" w:cs="Arial"/>
                <w:sz w:val="24"/>
                <w:szCs w:val="24"/>
              </w:rPr>
              <w:t>IDEN</w:t>
            </w:r>
            <w:r>
              <w:rPr>
                <w:rFonts w:ascii="Arial" w:eastAsia="Arial" w:hAnsi="Arial" w:cs="Arial"/>
                <w:spacing w:val="1"/>
                <w:sz w:val="24"/>
                <w:szCs w:val="24"/>
              </w:rPr>
              <w:t>T</w:t>
            </w:r>
            <w:r>
              <w:rPr>
                <w:rFonts w:ascii="Arial" w:eastAsia="Arial" w:hAnsi="Arial" w:cs="Arial"/>
                <w:spacing w:val="-2"/>
                <w:sz w:val="24"/>
                <w:szCs w:val="24"/>
              </w:rPr>
              <w:t>I</w:t>
            </w:r>
            <w:r>
              <w:rPr>
                <w:rFonts w:ascii="Arial" w:eastAsia="Arial" w:hAnsi="Arial" w:cs="Arial"/>
                <w:spacing w:val="2"/>
                <w:sz w:val="24"/>
                <w:szCs w:val="24"/>
              </w:rPr>
              <w:t>T</w:t>
            </w:r>
            <w:r>
              <w:rPr>
                <w:rFonts w:ascii="Arial" w:eastAsia="Arial" w:hAnsi="Arial" w:cs="Arial"/>
                <w:spacing w:val="-2"/>
                <w:sz w:val="24"/>
                <w:szCs w:val="24"/>
              </w:rPr>
              <w:t>A</w:t>
            </w:r>
            <w:r>
              <w:rPr>
                <w:rFonts w:ascii="Arial" w:eastAsia="Arial" w:hAnsi="Arial" w:cs="Arial"/>
                <w:sz w:val="24"/>
                <w:szCs w:val="24"/>
              </w:rPr>
              <w:t>S</w:t>
            </w:r>
            <w:r>
              <w:rPr>
                <w:rFonts w:ascii="Arial" w:eastAsia="Arial" w:hAnsi="Arial" w:cs="Arial"/>
                <w:spacing w:val="1"/>
                <w:sz w:val="24"/>
                <w:szCs w:val="24"/>
              </w:rPr>
              <w:t xml:space="preserve"> P</w:t>
            </w:r>
            <w:r>
              <w:rPr>
                <w:rFonts w:ascii="Arial" w:eastAsia="Arial" w:hAnsi="Arial" w:cs="Arial"/>
                <w:sz w:val="24"/>
                <w:szCs w:val="24"/>
              </w:rPr>
              <w:t>ROGR</w:t>
            </w:r>
            <w:r>
              <w:rPr>
                <w:rFonts w:ascii="Arial" w:eastAsia="Arial" w:hAnsi="Arial" w:cs="Arial"/>
                <w:spacing w:val="-2"/>
                <w:sz w:val="24"/>
                <w:szCs w:val="24"/>
              </w:rPr>
              <w:t>A</w:t>
            </w:r>
            <w:r>
              <w:rPr>
                <w:rFonts w:ascii="Arial" w:eastAsia="Arial" w:hAnsi="Arial" w:cs="Arial"/>
                <w:sz w:val="24"/>
                <w:szCs w:val="24"/>
              </w:rPr>
              <w:t xml:space="preserve">M </w:t>
            </w:r>
            <w:r>
              <w:rPr>
                <w:rFonts w:ascii="Arial" w:eastAsia="Arial" w:hAnsi="Arial" w:cs="Arial"/>
                <w:spacing w:val="1"/>
                <w:sz w:val="24"/>
                <w:szCs w:val="24"/>
              </w:rPr>
              <w:t>S</w:t>
            </w:r>
            <w:r>
              <w:rPr>
                <w:rFonts w:ascii="Arial" w:eastAsia="Arial" w:hAnsi="Arial" w:cs="Arial"/>
                <w:spacing w:val="2"/>
                <w:sz w:val="24"/>
                <w:szCs w:val="24"/>
              </w:rPr>
              <w:t>T</w:t>
            </w:r>
            <w:r>
              <w:rPr>
                <w:rFonts w:ascii="Arial" w:eastAsia="Arial" w:hAnsi="Arial" w:cs="Arial"/>
                <w:sz w:val="24"/>
                <w:szCs w:val="24"/>
              </w:rPr>
              <w:t>U</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pacing w:val="-2"/>
                <w:sz w:val="24"/>
                <w:szCs w:val="24"/>
              </w:rPr>
              <w:t>B</w:t>
            </w:r>
            <w:r>
              <w:rPr>
                <w:rFonts w:ascii="Arial" w:eastAsia="Arial" w:hAnsi="Arial" w:cs="Arial"/>
                <w:sz w:val="24"/>
                <w:szCs w:val="24"/>
              </w:rPr>
              <w:t>ARU</w:t>
            </w:r>
            <w:r>
              <w:rPr>
                <w:rFonts w:ascii="Arial" w:eastAsia="Arial" w:hAnsi="Arial" w:cs="Arial"/>
                <w:spacing w:val="-1"/>
                <w:sz w:val="24"/>
                <w:szCs w:val="24"/>
              </w:rPr>
              <w:t xml:space="preserve"> Y</w:t>
            </w:r>
            <w:r>
              <w:rPr>
                <w:rFonts w:ascii="Arial" w:eastAsia="Arial" w:hAnsi="Arial" w:cs="Arial"/>
                <w:sz w:val="24"/>
                <w:szCs w:val="24"/>
              </w:rPr>
              <w:t>ANG DIUSUL</w:t>
            </w:r>
            <w:r>
              <w:rPr>
                <w:rFonts w:ascii="Arial" w:eastAsia="Arial" w:hAnsi="Arial" w:cs="Arial"/>
                <w:spacing w:val="1"/>
                <w:sz w:val="24"/>
                <w:szCs w:val="24"/>
              </w:rPr>
              <w:t>K</w:t>
            </w:r>
            <w:r>
              <w:rPr>
                <w:rFonts w:ascii="Arial" w:eastAsia="Arial" w:hAnsi="Arial" w:cs="Arial"/>
                <w:sz w:val="24"/>
                <w:szCs w:val="24"/>
              </w:rPr>
              <w:t xml:space="preserve">AN </w:t>
            </w:r>
            <w:r>
              <w:rPr>
                <w:rFonts w:ascii="Arial" w:eastAsia="Arial" w:hAnsi="Arial" w:cs="Arial"/>
                <w:spacing w:val="65"/>
                <w:sz w:val="24"/>
                <w:szCs w:val="24"/>
              </w:rPr>
              <w:t xml:space="preserve"> </w:t>
            </w:r>
            <w:r>
              <w:rPr>
                <w:rFonts w:ascii="Arial" w:eastAsia="Arial" w:hAnsi="Arial" w:cs="Arial"/>
                <w:sz w:val="24"/>
                <w:szCs w:val="24"/>
              </w:rPr>
              <w:t>…</w:t>
            </w:r>
            <w:r>
              <w:rPr>
                <w:rFonts w:ascii="Arial" w:eastAsia="Arial" w:hAnsi="Arial" w:cs="Arial"/>
                <w:spacing w:val="-2"/>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98142C">
            <w:pPr>
              <w:spacing w:before="69"/>
              <w:ind w:left="78" w:right="2"/>
              <w:jc w:val="center"/>
              <w:rPr>
                <w:rFonts w:ascii="Arial" w:eastAsia="Arial" w:hAnsi="Arial" w:cs="Arial"/>
                <w:sz w:val="24"/>
                <w:szCs w:val="24"/>
              </w:rPr>
            </w:pPr>
            <w:r>
              <w:rPr>
                <w:rFonts w:ascii="Arial" w:eastAsia="Arial" w:hAnsi="Arial" w:cs="Arial"/>
                <w:i/>
                <w:sz w:val="24"/>
                <w:szCs w:val="24"/>
              </w:rPr>
              <w:t>Hal</w:t>
            </w:r>
            <w:r>
              <w:rPr>
                <w:rFonts w:ascii="Arial" w:eastAsia="Arial" w:hAnsi="Arial" w:cs="Arial"/>
                <w:i/>
                <w:spacing w:val="1"/>
                <w:sz w:val="24"/>
                <w:szCs w:val="24"/>
              </w:rPr>
              <w:t>a</w:t>
            </w:r>
            <w:r>
              <w:rPr>
                <w:rFonts w:ascii="Arial" w:eastAsia="Arial" w:hAnsi="Arial" w:cs="Arial"/>
                <w:i/>
                <w:spacing w:val="-3"/>
                <w:sz w:val="24"/>
                <w:szCs w:val="24"/>
              </w:rPr>
              <w:t>m</w:t>
            </w:r>
            <w:r>
              <w:rPr>
                <w:rFonts w:ascii="Arial" w:eastAsia="Arial" w:hAnsi="Arial" w:cs="Arial"/>
                <w:i/>
                <w:spacing w:val="1"/>
                <w:sz w:val="24"/>
                <w:szCs w:val="24"/>
              </w:rPr>
              <w:t>a</w:t>
            </w:r>
            <w:r>
              <w:rPr>
                <w:rFonts w:ascii="Arial" w:eastAsia="Arial" w:hAnsi="Arial" w:cs="Arial"/>
                <w:i/>
                <w:sz w:val="24"/>
                <w:szCs w:val="24"/>
              </w:rPr>
              <w:t>n</w:t>
            </w:r>
          </w:p>
          <w:p w:rsidR="00D769FA" w:rsidRDefault="00D769FA">
            <w:pPr>
              <w:spacing w:before="12" w:line="240" w:lineRule="exact"/>
              <w:rPr>
                <w:sz w:val="24"/>
                <w:szCs w:val="24"/>
              </w:rPr>
            </w:pPr>
          </w:p>
          <w:p w:rsidR="00D769FA" w:rsidRDefault="0098142C">
            <w:pPr>
              <w:ind w:left="558" w:right="347"/>
              <w:jc w:val="center"/>
              <w:rPr>
                <w:rFonts w:ascii="Arial" w:eastAsia="Arial" w:hAnsi="Arial" w:cs="Arial"/>
                <w:sz w:val="24"/>
                <w:szCs w:val="24"/>
              </w:rPr>
            </w:pPr>
            <w:r>
              <w:rPr>
                <w:rFonts w:ascii="Arial" w:eastAsia="Arial" w:hAnsi="Arial" w:cs="Arial"/>
                <w:sz w:val="24"/>
                <w:szCs w:val="24"/>
              </w:rPr>
              <w:t>3</w:t>
            </w:r>
          </w:p>
        </w:tc>
      </w:tr>
      <w:tr w:rsidR="00D769FA">
        <w:trPr>
          <w:trHeight w:hRule="exact" w:val="524"/>
        </w:trPr>
        <w:tc>
          <w:tcPr>
            <w:tcW w:w="7956" w:type="dxa"/>
            <w:tcBorders>
              <w:top w:val="nil"/>
              <w:left w:val="nil"/>
              <w:bottom w:val="nil"/>
              <w:right w:val="nil"/>
            </w:tcBorders>
          </w:tcPr>
          <w:p w:rsidR="00D769FA" w:rsidRDefault="00D769FA">
            <w:pPr>
              <w:spacing w:before="3" w:line="100" w:lineRule="exact"/>
              <w:rPr>
                <w:sz w:val="11"/>
                <w:szCs w:val="11"/>
              </w:rPr>
            </w:pPr>
          </w:p>
          <w:p w:rsidR="00D769FA" w:rsidRDefault="0098142C">
            <w:pPr>
              <w:ind w:left="40"/>
              <w:rPr>
                <w:rFonts w:ascii="Arial" w:eastAsia="Arial" w:hAnsi="Arial" w:cs="Arial"/>
                <w:sz w:val="24"/>
                <w:szCs w:val="24"/>
              </w:rPr>
            </w:pPr>
            <w:r>
              <w:rPr>
                <w:rFonts w:ascii="Arial" w:eastAsia="Arial" w:hAnsi="Arial" w:cs="Arial"/>
                <w:sz w:val="24"/>
                <w:szCs w:val="24"/>
              </w:rPr>
              <w:t>IDEN</w:t>
            </w:r>
            <w:r>
              <w:rPr>
                <w:rFonts w:ascii="Arial" w:eastAsia="Arial" w:hAnsi="Arial" w:cs="Arial"/>
                <w:spacing w:val="1"/>
                <w:sz w:val="24"/>
                <w:szCs w:val="24"/>
              </w:rPr>
              <w:t>T</w:t>
            </w:r>
            <w:r>
              <w:rPr>
                <w:rFonts w:ascii="Arial" w:eastAsia="Arial" w:hAnsi="Arial" w:cs="Arial"/>
                <w:spacing w:val="-2"/>
                <w:sz w:val="24"/>
                <w:szCs w:val="24"/>
              </w:rPr>
              <w:t>I</w:t>
            </w:r>
            <w:r>
              <w:rPr>
                <w:rFonts w:ascii="Arial" w:eastAsia="Arial" w:hAnsi="Arial" w:cs="Arial"/>
                <w:spacing w:val="2"/>
                <w:sz w:val="24"/>
                <w:szCs w:val="24"/>
              </w:rPr>
              <w:t>T</w:t>
            </w:r>
            <w:r>
              <w:rPr>
                <w:rFonts w:ascii="Arial" w:eastAsia="Arial" w:hAnsi="Arial" w:cs="Arial"/>
                <w:spacing w:val="-2"/>
                <w:sz w:val="24"/>
                <w:szCs w:val="24"/>
              </w:rPr>
              <w:t>A</w:t>
            </w:r>
            <w:r>
              <w:rPr>
                <w:rFonts w:ascii="Arial" w:eastAsia="Arial" w:hAnsi="Arial" w:cs="Arial"/>
                <w:sz w:val="24"/>
                <w:szCs w:val="24"/>
              </w:rPr>
              <w:t>S</w:t>
            </w:r>
            <w:r>
              <w:rPr>
                <w:rFonts w:ascii="Arial" w:eastAsia="Arial" w:hAnsi="Arial" w:cs="Arial"/>
                <w:spacing w:val="1"/>
                <w:sz w:val="24"/>
                <w:szCs w:val="24"/>
              </w:rPr>
              <w:t xml:space="preserve"> P</w:t>
            </w:r>
            <w:r>
              <w:rPr>
                <w:rFonts w:ascii="Arial" w:eastAsia="Arial" w:hAnsi="Arial" w:cs="Arial"/>
                <w:sz w:val="24"/>
                <w:szCs w:val="24"/>
              </w:rPr>
              <w:t>EN</w:t>
            </w:r>
            <w:r>
              <w:rPr>
                <w:rFonts w:ascii="Arial" w:eastAsia="Arial" w:hAnsi="Arial" w:cs="Arial"/>
                <w:spacing w:val="-2"/>
                <w:sz w:val="24"/>
                <w:szCs w:val="24"/>
              </w:rPr>
              <w:t>G</w:t>
            </w:r>
            <w:r>
              <w:rPr>
                <w:rFonts w:ascii="Arial" w:eastAsia="Arial" w:hAnsi="Arial" w:cs="Arial"/>
                <w:sz w:val="24"/>
                <w:szCs w:val="24"/>
              </w:rPr>
              <w:t>I</w:t>
            </w:r>
            <w:r>
              <w:rPr>
                <w:rFonts w:ascii="Arial" w:eastAsia="Arial" w:hAnsi="Arial" w:cs="Arial"/>
                <w:spacing w:val="1"/>
                <w:sz w:val="24"/>
                <w:szCs w:val="24"/>
              </w:rPr>
              <w:t>S</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USUL</w:t>
            </w:r>
            <w:r>
              <w:rPr>
                <w:rFonts w:ascii="Arial" w:eastAsia="Arial" w:hAnsi="Arial" w:cs="Arial"/>
                <w:spacing w:val="1"/>
                <w:sz w:val="24"/>
                <w:szCs w:val="24"/>
              </w:rPr>
              <w:t>A</w:t>
            </w:r>
            <w:r>
              <w:rPr>
                <w:rFonts w:ascii="Arial" w:eastAsia="Arial" w:hAnsi="Arial" w:cs="Arial"/>
                <w:sz w:val="24"/>
                <w:szCs w:val="24"/>
              </w:rPr>
              <w:t>N PROGRAM</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z w:val="24"/>
                <w:szCs w:val="24"/>
              </w:rPr>
              <w:t>U</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pacing w:val="-2"/>
                <w:sz w:val="24"/>
                <w:szCs w:val="24"/>
              </w:rPr>
              <w:t>B</w:t>
            </w:r>
            <w:r>
              <w:rPr>
                <w:rFonts w:ascii="Arial" w:eastAsia="Arial" w:hAnsi="Arial" w:cs="Arial"/>
                <w:sz w:val="24"/>
                <w:szCs w:val="24"/>
              </w:rPr>
              <w:t>ARU   ……</w:t>
            </w:r>
            <w:r>
              <w:rPr>
                <w:rFonts w:ascii="Arial" w:eastAsia="Arial" w:hAnsi="Arial" w:cs="Arial"/>
                <w:spacing w:val="-2"/>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3" w:line="100" w:lineRule="exact"/>
              <w:rPr>
                <w:sz w:val="11"/>
                <w:szCs w:val="11"/>
              </w:rPr>
            </w:pPr>
          </w:p>
          <w:p w:rsidR="00D769FA" w:rsidRDefault="0098142C">
            <w:pPr>
              <w:ind w:left="558" w:right="347"/>
              <w:jc w:val="center"/>
              <w:rPr>
                <w:rFonts w:ascii="Arial" w:eastAsia="Arial" w:hAnsi="Arial" w:cs="Arial"/>
                <w:sz w:val="24"/>
                <w:szCs w:val="24"/>
              </w:rPr>
            </w:pPr>
            <w:r>
              <w:rPr>
                <w:rFonts w:ascii="Arial" w:eastAsia="Arial" w:hAnsi="Arial" w:cs="Arial"/>
                <w:sz w:val="24"/>
                <w:szCs w:val="24"/>
              </w:rPr>
              <w:t>4</w:t>
            </w:r>
          </w:p>
        </w:tc>
      </w:tr>
      <w:tr w:rsidR="00D769FA">
        <w:trPr>
          <w:trHeight w:hRule="exact" w:val="518"/>
        </w:trPr>
        <w:tc>
          <w:tcPr>
            <w:tcW w:w="7956" w:type="dxa"/>
            <w:tcBorders>
              <w:top w:val="nil"/>
              <w:left w:val="nil"/>
              <w:bottom w:val="nil"/>
              <w:right w:val="nil"/>
            </w:tcBorders>
          </w:tcPr>
          <w:p w:rsidR="00D769FA" w:rsidRDefault="00D769FA">
            <w:pPr>
              <w:spacing w:before="10" w:line="100" w:lineRule="exact"/>
              <w:rPr>
                <w:sz w:val="10"/>
                <w:szCs w:val="10"/>
              </w:rPr>
            </w:pPr>
          </w:p>
          <w:p w:rsidR="00D769FA" w:rsidRDefault="0098142C">
            <w:pPr>
              <w:ind w:left="45"/>
              <w:rPr>
                <w:rFonts w:ascii="Arial" w:eastAsia="Arial" w:hAnsi="Arial" w:cs="Arial"/>
                <w:sz w:val="24"/>
                <w:szCs w:val="24"/>
              </w:rPr>
            </w:pPr>
            <w:r>
              <w:rPr>
                <w:rFonts w:ascii="Arial" w:eastAsia="Arial" w:hAnsi="Arial" w:cs="Arial"/>
                <w:sz w:val="24"/>
                <w:szCs w:val="24"/>
              </w:rPr>
              <w:t>KRI</w:t>
            </w:r>
            <w:r>
              <w:rPr>
                <w:rFonts w:ascii="Arial" w:eastAsia="Arial" w:hAnsi="Arial" w:cs="Arial"/>
                <w:spacing w:val="2"/>
                <w:sz w:val="24"/>
                <w:szCs w:val="24"/>
              </w:rPr>
              <w:t>T</w:t>
            </w:r>
            <w:r>
              <w:rPr>
                <w:rFonts w:ascii="Arial" w:eastAsia="Arial" w:hAnsi="Arial" w:cs="Arial"/>
                <w:sz w:val="24"/>
                <w:szCs w:val="24"/>
              </w:rPr>
              <w:t>ER</w:t>
            </w:r>
            <w:r>
              <w:rPr>
                <w:rFonts w:ascii="Arial" w:eastAsia="Arial" w:hAnsi="Arial" w:cs="Arial"/>
                <w:spacing w:val="-2"/>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 xml:space="preserve">1  </w:t>
            </w:r>
            <w:r>
              <w:rPr>
                <w:rFonts w:ascii="Arial" w:eastAsia="Arial" w:hAnsi="Arial" w:cs="Arial"/>
                <w:spacing w:val="21"/>
                <w:sz w:val="24"/>
                <w:szCs w:val="24"/>
              </w:rPr>
              <w:t xml:space="preserve"> </w:t>
            </w:r>
            <w:r>
              <w:rPr>
                <w:rFonts w:ascii="Arial" w:eastAsia="Arial" w:hAnsi="Arial" w:cs="Arial"/>
                <w:sz w:val="24"/>
                <w:szCs w:val="24"/>
              </w:rPr>
              <w:t>SU</w:t>
            </w:r>
            <w:r>
              <w:rPr>
                <w:rFonts w:ascii="Arial" w:eastAsia="Arial" w:hAnsi="Arial" w:cs="Arial"/>
                <w:spacing w:val="-1"/>
                <w:sz w:val="24"/>
                <w:szCs w:val="24"/>
              </w:rPr>
              <w:t>M</w:t>
            </w:r>
            <w:r>
              <w:rPr>
                <w:rFonts w:ascii="Arial" w:eastAsia="Arial" w:hAnsi="Arial" w:cs="Arial"/>
                <w:sz w:val="24"/>
                <w:szCs w:val="24"/>
              </w:rPr>
              <w:t>BER DA</w:t>
            </w:r>
            <w:r>
              <w:rPr>
                <w:rFonts w:ascii="Arial" w:eastAsia="Arial" w:hAnsi="Arial" w:cs="Arial"/>
                <w:spacing w:val="-1"/>
                <w:sz w:val="24"/>
                <w:szCs w:val="24"/>
              </w:rPr>
              <w:t>Y</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z w:val="24"/>
                <w:szCs w:val="24"/>
              </w:rPr>
              <w:t>AN</w:t>
            </w:r>
            <w:r>
              <w:rPr>
                <w:rFonts w:ascii="Arial" w:eastAsia="Arial" w:hAnsi="Arial" w:cs="Arial"/>
                <w:spacing w:val="-1"/>
                <w:sz w:val="24"/>
                <w:szCs w:val="24"/>
              </w:rPr>
              <w:t>U</w:t>
            </w:r>
            <w:r>
              <w:rPr>
                <w:rFonts w:ascii="Arial" w:eastAsia="Arial" w:hAnsi="Arial" w:cs="Arial"/>
                <w:sz w:val="24"/>
                <w:szCs w:val="24"/>
              </w:rPr>
              <w:t xml:space="preserve">SIA   </w:t>
            </w:r>
            <w:r>
              <w:rPr>
                <w:rFonts w:ascii="Arial" w:eastAsia="Arial" w:hAnsi="Arial" w:cs="Arial"/>
                <w:spacing w:val="5"/>
                <w:sz w:val="24"/>
                <w:szCs w:val="24"/>
              </w:rPr>
              <w:t xml:space="preserve"> </w:t>
            </w:r>
            <w:r>
              <w:rPr>
                <w:rFonts w:ascii="Arial" w:eastAsia="Arial" w:hAnsi="Arial" w:cs="Arial"/>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10" w:line="100" w:lineRule="exact"/>
              <w:rPr>
                <w:sz w:val="10"/>
                <w:szCs w:val="10"/>
              </w:rPr>
            </w:pPr>
          </w:p>
          <w:p w:rsidR="00D769FA" w:rsidRDefault="0098142C">
            <w:pPr>
              <w:ind w:left="558" w:right="347"/>
              <w:jc w:val="center"/>
              <w:rPr>
                <w:rFonts w:ascii="Arial" w:eastAsia="Arial" w:hAnsi="Arial" w:cs="Arial"/>
                <w:sz w:val="24"/>
                <w:szCs w:val="24"/>
              </w:rPr>
            </w:pPr>
            <w:r>
              <w:rPr>
                <w:rFonts w:ascii="Arial" w:eastAsia="Arial" w:hAnsi="Arial" w:cs="Arial"/>
                <w:sz w:val="24"/>
                <w:szCs w:val="24"/>
              </w:rPr>
              <w:t>5</w:t>
            </w:r>
          </w:p>
        </w:tc>
      </w:tr>
      <w:tr w:rsidR="00D769FA">
        <w:trPr>
          <w:trHeight w:hRule="exact" w:val="516"/>
        </w:trPr>
        <w:tc>
          <w:tcPr>
            <w:tcW w:w="7956"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45"/>
              <w:rPr>
                <w:rFonts w:ascii="Arial" w:eastAsia="Arial" w:hAnsi="Arial" w:cs="Arial"/>
                <w:sz w:val="24"/>
                <w:szCs w:val="24"/>
              </w:rPr>
            </w:pPr>
            <w:r>
              <w:rPr>
                <w:rFonts w:ascii="Arial" w:eastAsia="Arial" w:hAnsi="Arial" w:cs="Arial"/>
                <w:sz w:val="24"/>
                <w:szCs w:val="24"/>
              </w:rPr>
              <w:t>KRI</w:t>
            </w:r>
            <w:r>
              <w:rPr>
                <w:rFonts w:ascii="Arial" w:eastAsia="Arial" w:hAnsi="Arial" w:cs="Arial"/>
                <w:spacing w:val="2"/>
                <w:sz w:val="24"/>
                <w:szCs w:val="24"/>
              </w:rPr>
              <w:t>T</w:t>
            </w:r>
            <w:r>
              <w:rPr>
                <w:rFonts w:ascii="Arial" w:eastAsia="Arial" w:hAnsi="Arial" w:cs="Arial"/>
                <w:sz w:val="24"/>
                <w:szCs w:val="24"/>
              </w:rPr>
              <w:t>ER</w:t>
            </w:r>
            <w:r>
              <w:rPr>
                <w:rFonts w:ascii="Arial" w:eastAsia="Arial" w:hAnsi="Arial" w:cs="Arial"/>
                <w:spacing w:val="-2"/>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 xml:space="preserve">2  </w:t>
            </w:r>
            <w:r>
              <w:rPr>
                <w:rFonts w:ascii="Arial" w:eastAsia="Arial" w:hAnsi="Arial" w:cs="Arial"/>
                <w:spacing w:val="21"/>
                <w:sz w:val="24"/>
                <w:szCs w:val="24"/>
              </w:rPr>
              <w:t xml:space="preserve"> </w:t>
            </w:r>
            <w:r>
              <w:rPr>
                <w:rFonts w:ascii="Arial" w:eastAsia="Arial" w:hAnsi="Arial" w:cs="Arial"/>
                <w:sz w:val="24"/>
                <w:szCs w:val="24"/>
              </w:rPr>
              <w:t>SARANA</w:t>
            </w:r>
            <w:r>
              <w:rPr>
                <w:rFonts w:ascii="Arial" w:eastAsia="Arial" w:hAnsi="Arial" w:cs="Arial"/>
                <w:spacing w:val="1"/>
                <w:sz w:val="24"/>
                <w:szCs w:val="24"/>
              </w:rPr>
              <w:t xml:space="preserve"> </w:t>
            </w:r>
            <w:r>
              <w:rPr>
                <w:rFonts w:ascii="Arial" w:eastAsia="Arial" w:hAnsi="Arial" w:cs="Arial"/>
                <w:sz w:val="24"/>
                <w:szCs w:val="24"/>
              </w:rPr>
              <w:t xml:space="preserve">DAN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z w:val="24"/>
                <w:szCs w:val="24"/>
              </w:rPr>
              <w:t>S</w:t>
            </w:r>
            <w:r>
              <w:rPr>
                <w:rFonts w:ascii="Arial" w:eastAsia="Arial" w:hAnsi="Arial" w:cs="Arial"/>
                <w:spacing w:val="-2"/>
                <w:sz w:val="24"/>
                <w:szCs w:val="24"/>
              </w:rPr>
              <w:t>A</w:t>
            </w:r>
            <w:r>
              <w:rPr>
                <w:rFonts w:ascii="Arial" w:eastAsia="Arial" w:hAnsi="Arial" w:cs="Arial"/>
                <w:sz w:val="24"/>
                <w:szCs w:val="24"/>
              </w:rPr>
              <w:t xml:space="preserve">RANA  </w:t>
            </w:r>
            <w:r>
              <w:rPr>
                <w:rFonts w:ascii="Arial" w:eastAsia="Arial" w:hAnsi="Arial" w:cs="Arial"/>
                <w:spacing w:val="5"/>
                <w:sz w:val="24"/>
                <w:szCs w:val="24"/>
              </w:rPr>
              <w:t xml:space="preserve"> </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558" w:right="347"/>
              <w:jc w:val="center"/>
              <w:rPr>
                <w:rFonts w:ascii="Arial" w:eastAsia="Arial" w:hAnsi="Arial" w:cs="Arial"/>
                <w:sz w:val="24"/>
                <w:szCs w:val="24"/>
              </w:rPr>
            </w:pPr>
            <w:r>
              <w:rPr>
                <w:rFonts w:ascii="Arial" w:eastAsia="Arial" w:hAnsi="Arial" w:cs="Arial"/>
                <w:sz w:val="24"/>
                <w:szCs w:val="24"/>
              </w:rPr>
              <w:t>8</w:t>
            </w:r>
          </w:p>
        </w:tc>
      </w:tr>
      <w:tr w:rsidR="00D769FA">
        <w:trPr>
          <w:trHeight w:hRule="exact" w:val="516"/>
        </w:trPr>
        <w:tc>
          <w:tcPr>
            <w:tcW w:w="7956"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45"/>
              <w:rPr>
                <w:rFonts w:ascii="Arial" w:eastAsia="Arial" w:hAnsi="Arial" w:cs="Arial"/>
                <w:sz w:val="24"/>
                <w:szCs w:val="24"/>
              </w:rPr>
            </w:pPr>
            <w:r>
              <w:rPr>
                <w:rFonts w:ascii="Arial" w:eastAsia="Arial" w:hAnsi="Arial" w:cs="Arial"/>
                <w:sz w:val="24"/>
                <w:szCs w:val="24"/>
              </w:rPr>
              <w:t>KRI</w:t>
            </w:r>
            <w:r>
              <w:rPr>
                <w:rFonts w:ascii="Arial" w:eastAsia="Arial" w:hAnsi="Arial" w:cs="Arial"/>
                <w:spacing w:val="2"/>
                <w:sz w:val="24"/>
                <w:szCs w:val="24"/>
              </w:rPr>
              <w:t>T</w:t>
            </w:r>
            <w:r>
              <w:rPr>
                <w:rFonts w:ascii="Arial" w:eastAsia="Arial" w:hAnsi="Arial" w:cs="Arial"/>
                <w:sz w:val="24"/>
                <w:szCs w:val="24"/>
              </w:rPr>
              <w:t>ER</w:t>
            </w:r>
            <w:r>
              <w:rPr>
                <w:rFonts w:ascii="Arial" w:eastAsia="Arial" w:hAnsi="Arial" w:cs="Arial"/>
                <w:spacing w:val="-2"/>
                <w:sz w:val="24"/>
                <w:szCs w:val="24"/>
              </w:rPr>
              <w:t>I</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 xml:space="preserve">3  </w:t>
            </w:r>
            <w:r>
              <w:rPr>
                <w:rFonts w:ascii="Arial" w:eastAsia="Arial" w:hAnsi="Arial" w:cs="Arial"/>
                <w:spacing w:val="20"/>
                <w:sz w:val="24"/>
                <w:szCs w:val="24"/>
              </w:rPr>
              <w:t xml:space="preserve"> </w:t>
            </w:r>
            <w:r>
              <w:rPr>
                <w:rFonts w:ascii="Arial" w:eastAsia="Arial" w:hAnsi="Arial" w:cs="Arial"/>
                <w:sz w:val="24"/>
                <w:szCs w:val="24"/>
              </w:rPr>
              <w:t>KU</w:t>
            </w:r>
            <w:r>
              <w:rPr>
                <w:rFonts w:ascii="Arial" w:eastAsia="Arial" w:hAnsi="Arial" w:cs="Arial"/>
                <w:spacing w:val="-1"/>
                <w:sz w:val="24"/>
                <w:szCs w:val="24"/>
              </w:rPr>
              <w:t>R</w:t>
            </w:r>
            <w:r>
              <w:rPr>
                <w:rFonts w:ascii="Arial" w:eastAsia="Arial" w:hAnsi="Arial" w:cs="Arial"/>
                <w:sz w:val="24"/>
                <w:szCs w:val="24"/>
              </w:rPr>
              <w:t>I</w:t>
            </w:r>
            <w:r>
              <w:rPr>
                <w:rFonts w:ascii="Arial" w:eastAsia="Arial" w:hAnsi="Arial" w:cs="Arial"/>
                <w:spacing w:val="1"/>
                <w:sz w:val="24"/>
                <w:szCs w:val="24"/>
              </w:rPr>
              <w:t>K</w:t>
            </w:r>
            <w:r>
              <w:rPr>
                <w:rFonts w:ascii="Arial" w:eastAsia="Arial" w:hAnsi="Arial" w:cs="Arial"/>
                <w:sz w:val="24"/>
                <w:szCs w:val="24"/>
              </w:rPr>
              <w:t xml:space="preserve">ULUM  </w:t>
            </w:r>
            <w:r>
              <w:rPr>
                <w:rFonts w:ascii="Arial" w:eastAsia="Arial" w:hAnsi="Arial" w:cs="Arial"/>
                <w:spacing w:val="3"/>
                <w:sz w:val="24"/>
                <w:szCs w:val="24"/>
              </w:rPr>
              <w:t xml:space="preserve"> </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558" w:right="347"/>
              <w:jc w:val="center"/>
              <w:rPr>
                <w:rFonts w:ascii="Arial" w:eastAsia="Arial" w:hAnsi="Arial" w:cs="Arial"/>
                <w:sz w:val="24"/>
                <w:szCs w:val="24"/>
              </w:rPr>
            </w:pPr>
            <w:r>
              <w:rPr>
                <w:rFonts w:ascii="Arial" w:eastAsia="Arial" w:hAnsi="Arial" w:cs="Arial"/>
                <w:sz w:val="24"/>
                <w:szCs w:val="24"/>
              </w:rPr>
              <w:t>9</w:t>
            </w:r>
          </w:p>
        </w:tc>
      </w:tr>
      <w:tr w:rsidR="00D769FA">
        <w:trPr>
          <w:trHeight w:hRule="exact" w:val="516"/>
        </w:trPr>
        <w:tc>
          <w:tcPr>
            <w:tcW w:w="7956" w:type="dxa"/>
            <w:tcBorders>
              <w:top w:val="nil"/>
              <w:left w:val="nil"/>
              <w:bottom w:val="nil"/>
              <w:right w:val="nil"/>
            </w:tcBorders>
          </w:tcPr>
          <w:p w:rsidR="00D769FA" w:rsidRDefault="00D769FA">
            <w:pPr>
              <w:spacing w:before="8" w:line="100" w:lineRule="exact"/>
              <w:rPr>
                <w:sz w:val="10"/>
                <w:szCs w:val="10"/>
              </w:rPr>
            </w:pPr>
          </w:p>
          <w:p w:rsidR="00D769FA" w:rsidRDefault="0098142C">
            <w:pPr>
              <w:ind w:left="40"/>
              <w:rPr>
                <w:rFonts w:ascii="Arial" w:eastAsia="Arial" w:hAnsi="Arial" w:cs="Arial"/>
                <w:sz w:val="24"/>
                <w:szCs w:val="24"/>
              </w:rPr>
            </w:pPr>
            <w:r>
              <w:rPr>
                <w:rFonts w:ascii="Arial" w:eastAsia="Arial" w:hAnsi="Arial" w:cs="Arial"/>
                <w:sz w:val="24"/>
                <w:szCs w:val="24"/>
              </w:rPr>
              <w:t>PA</w:t>
            </w:r>
            <w:r>
              <w:rPr>
                <w:rFonts w:ascii="Arial" w:eastAsia="Arial" w:hAnsi="Arial" w:cs="Arial"/>
                <w:spacing w:val="-2"/>
                <w:sz w:val="24"/>
                <w:szCs w:val="24"/>
              </w:rPr>
              <w:t>K</w:t>
            </w:r>
            <w:r>
              <w:rPr>
                <w:rFonts w:ascii="Arial" w:eastAsia="Arial" w:hAnsi="Arial" w:cs="Arial"/>
                <w:spacing w:val="2"/>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INTE</w:t>
            </w:r>
            <w:r>
              <w:rPr>
                <w:rFonts w:ascii="Arial" w:eastAsia="Arial" w:hAnsi="Arial" w:cs="Arial"/>
                <w:spacing w:val="1"/>
                <w:sz w:val="24"/>
                <w:szCs w:val="24"/>
              </w:rPr>
              <w:t>G</w:t>
            </w:r>
            <w:r>
              <w:rPr>
                <w:rFonts w:ascii="Arial" w:eastAsia="Arial" w:hAnsi="Arial" w:cs="Arial"/>
                <w:sz w:val="24"/>
                <w:szCs w:val="24"/>
              </w:rPr>
              <w:t>R</w:t>
            </w:r>
            <w:r>
              <w:rPr>
                <w:rFonts w:ascii="Arial" w:eastAsia="Arial" w:hAnsi="Arial" w:cs="Arial"/>
                <w:spacing w:val="-2"/>
                <w:sz w:val="24"/>
                <w:szCs w:val="24"/>
              </w:rPr>
              <w:t>I</w:t>
            </w:r>
            <w:r>
              <w:rPr>
                <w:rFonts w:ascii="Arial" w:eastAsia="Arial" w:hAnsi="Arial" w:cs="Arial"/>
                <w:spacing w:val="2"/>
                <w:sz w:val="24"/>
                <w:szCs w:val="24"/>
              </w:rPr>
              <w:t>T</w:t>
            </w:r>
            <w:r>
              <w:rPr>
                <w:rFonts w:ascii="Arial" w:eastAsia="Arial" w:hAnsi="Arial" w:cs="Arial"/>
                <w:sz w:val="24"/>
                <w:szCs w:val="24"/>
              </w:rPr>
              <w:t xml:space="preserve">AS </w:t>
            </w:r>
            <w:r>
              <w:rPr>
                <w:rFonts w:ascii="Arial" w:eastAsia="Arial" w:hAnsi="Arial" w:cs="Arial"/>
                <w:spacing w:val="63"/>
                <w:sz w:val="24"/>
                <w:szCs w:val="24"/>
              </w:rPr>
              <w:t xml:space="preserve"> </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8" w:line="100" w:lineRule="exact"/>
              <w:rPr>
                <w:sz w:val="10"/>
                <w:szCs w:val="10"/>
              </w:rPr>
            </w:pPr>
          </w:p>
          <w:p w:rsidR="00D769FA" w:rsidRDefault="0098142C">
            <w:pPr>
              <w:ind w:left="423" w:right="346"/>
              <w:jc w:val="center"/>
              <w:rPr>
                <w:rFonts w:ascii="Arial" w:eastAsia="Arial" w:hAnsi="Arial" w:cs="Arial"/>
                <w:sz w:val="24"/>
                <w:szCs w:val="24"/>
              </w:rPr>
            </w:pPr>
            <w:r>
              <w:rPr>
                <w:rFonts w:ascii="Arial" w:eastAsia="Arial" w:hAnsi="Arial" w:cs="Arial"/>
                <w:spacing w:val="1"/>
                <w:sz w:val="24"/>
                <w:szCs w:val="24"/>
              </w:rPr>
              <w:t>11</w:t>
            </w:r>
          </w:p>
        </w:tc>
      </w:tr>
      <w:tr w:rsidR="00D769FA">
        <w:trPr>
          <w:trHeight w:hRule="exact" w:val="478"/>
        </w:trPr>
        <w:tc>
          <w:tcPr>
            <w:tcW w:w="7956"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40"/>
              <w:rPr>
                <w:rFonts w:ascii="Arial" w:eastAsia="Arial" w:hAnsi="Arial" w:cs="Arial"/>
                <w:sz w:val="24"/>
                <w:szCs w:val="24"/>
              </w:rPr>
            </w:pPr>
            <w:r>
              <w:rPr>
                <w:rFonts w:ascii="Arial" w:eastAsia="Arial" w:hAnsi="Arial" w:cs="Arial"/>
                <w:sz w:val="24"/>
                <w:szCs w:val="24"/>
              </w:rPr>
              <w:t>DAF</w:t>
            </w:r>
            <w:r>
              <w:rPr>
                <w:rFonts w:ascii="Arial" w:eastAsia="Arial" w:hAnsi="Arial" w:cs="Arial"/>
                <w:spacing w:val="2"/>
                <w:sz w:val="24"/>
                <w:szCs w:val="24"/>
              </w:rPr>
              <w:t>T</w:t>
            </w:r>
            <w:r>
              <w:rPr>
                <w:rFonts w:ascii="Arial" w:eastAsia="Arial" w:hAnsi="Arial" w:cs="Arial"/>
                <w:sz w:val="24"/>
                <w:szCs w:val="24"/>
              </w:rPr>
              <w:t>AR</w:t>
            </w:r>
            <w:r>
              <w:rPr>
                <w:rFonts w:ascii="Arial" w:eastAsia="Arial" w:hAnsi="Arial" w:cs="Arial"/>
                <w:spacing w:val="-2"/>
                <w:sz w:val="24"/>
                <w:szCs w:val="24"/>
              </w:rPr>
              <w:t xml:space="preserve"> </w:t>
            </w:r>
            <w:r>
              <w:rPr>
                <w:rFonts w:ascii="Arial" w:eastAsia="Arial" w:hAnsi="Arial" w:cs="Arial"/>
                <w:spacing w:val="1"/>
                <w:sz w:val="24"/>
                <w:szCs w:val="24"/>
              </w:rPr>
              <w:t>L</w:t>
            </w:r>
            <w:r>
              <w:rPr>
                <w:rFonts w:ascii="Arial" w:eastAsia="Arial" w:hAnsi="Arial" w:cs="Arial"/>
                <w:sz w:val="24"/>
                <w:szCs w:val="24"/>
              </w:rPr>
              <w:t>A</w:t>
            </w:r>
            <w:r>
              <w:rPr>
                <w:rFonts w:ascii="Arial" w:eastAsia="Arial" w:hAnsi="Arial" w:cs="Arial"/>
                <w:spacing w:val="-1"/>
                <w:sz w:val="24"/>
                <w:szCs w:val="24"/>
              </w:rPr>
              <w:t>M</w:t>
            </w:r>
            <w:r>
              <w:rPr>
                <w:rFonts w:ascii="Arial" w:eastAsia="Arial" w:hAnsi="Arial" w:cs="Arial"/>
                <w:sz w:val="24"/>
                <w:szCs w:val="24"/>
              </w:rPr>
              <w:t xml:space="preserve">PIRAN </w:t>
            </w:r>
            <w:r>
              <w:rPr>
                <w:rFonts w:ascii="Arial" w:eastAsia="Arial" w:hAnsi="Arial" w:cs="Arial"/>
                <w:spacing w:val="65"/>
                <w:sz w:val="24"/>
                <w:szCs w:val="24"/>
              </w:rPr>
              <w:t xml:space="preserve"> </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8"/>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p>
        </w:tc>
        <w:tc>
          <w:tcPr>
            <w:tcW w:w="1114" w:type="dxa"/>
            <w:tcBorders>
              <w:top w:val="nil"/>
              <w:left w:val="nil"/>
              <w:bottom w:val="nil"/>
              <w:right w:val="nil"/>
            </w:tcBorders>
          </w:tcPr>
          <w:p w:rsidR="00D769FA" w:rsidRDefault="00D769FA">
            <w:pPr>
              <w:spacing w:before="7" w:line="100" w:lineRule="exact"/>
              <w:rPr>
                <w:sz w:val="10"/>
                <w:szCs w:val="10"/>
              </w:rPr>
            </w:pPr>
          </w:p>
          <w:p w:rsidR="00D769FA" w:rsidRDefault="0098142C">
            <w:pPr>
              <w:ind w:left="423" w:right="347"/>
              <w:jc w:val="center"/>
              <w:rPr>
                <w:rFonts w:ascii="Arial" w:eastAsia="Arial" w:hAnsi="Arial" w:cs="Arial"/>
                <w:sz w:val="24"/>
                <w:szCs w:val="24"/>
              </w:rPr>
            </w:pPr>
            <w:r>
              <w:rPr>
                <w:rFonts w:ascii="Arial" w:eastAsia="Arial" w:hAnsi="Arial" w:cs="Arial"/>
                <w:spacing w:val="1"/>
                <w:sz w:val="24"/>
                <w:szCs w:val="24"/>
              </w:rPr>
              <w:t>1</w:t>
            </w:r>
            <w:r>
              <w:rPr>
                <w:rFonts w:ascii="Arial" w:eastAsia="Arial" w:hAnsi="Arial" w:cs="Arial"/>
                <w:sz w:val="24"/>
                <w:szCs w:val="24"/>
              </w:rPr>
              <w:t>2</w:t>
            </w:r>
          </w:p>
        </w:tc>
      </w:tr>
    </w:tbl>
    <w:p w:rsidR="00D769FA" w:rsidRDefault="00D769FA">
      <w:pPr>
        <w:sectPr w:rsidR="00D769FA">
          <w:footerReference w:type="default" r:id="rId9"/>
          <w:pgSz w:w="11920" w:h="16860"/>
          <w:pgMar w:top="1080" w:right="1160" w:bottom="280" w:left="1300" w:header="0" w:footer="1281" w:gutter="0"/>
          <w:pgNumType w:start="2"/>
          <w:cols w:space="720"/>
        </w:sectPr>
      </w:pPr>
    </w:p>
    <w:p w:rsidR="00D769FA" w:rsidRDefault="0098142C">
      <w:pPr>
        <w:spacing w:before="55"/>
        <w:ind w:left="896"/>
        <w:rPr>
          <w:rFonts w:ascii="Arial" w:eastAsia="Arial" w:hAnsi="Arial" w:cs="Arial"/>
          <w:sz w:val="28"/>
          <w:szCs w:val="28"/>
        </w:rPr>
      </w:pPr>
      <w:r>
        <w:rPr>
          <w:rFonts w:ascii="Arial" w:eastAsia="Arial" w:hAnsi="Arial" w:cs="Arial"/>
          <w:b/>
          <w:spacing w:val="1"/>
          <w:sz w:val="28"/>
          <w:szCs w:val="28"/>
        </w:rPr>
        <w:lastRenderedPageBreak/>
        <w:t>I</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1"/>
          <w:sz w:val="28"/>
          <w:szCs w:val="28"/>
        </w:rPr>
        <w:t>NT</w:t>
      </w:r>
      <w:r>
        <w:rPr>
          <w:rFonts w:ascii="Arial" w:eastAsia="Arial" w:hAnsi="Arial" w:cs="Arial"/>
          <w:b/>
          <w:spacing w:val="1"/>
          <w:sz w:val="28"/>
          <w:szCs w:val="28"/>
        </w:rPr>
        <w:t>IT</w:t>
      </w:r>
      <w:r>
        <w:rPr>
          <w:rFonts w:ascii="Arial" w:eastAsia="Arial" w:hAnsi="Arial" w:cs="Arial"/>
          <w:b/>
          <w:spacing w:val="-6"/>
          <w:sz w:val="28"/>
          <w:szCs w:val="28"/>
        </w:rPr>
        <w:t>A</w:t>
      </w:r>
      <w:r>
        <w:rPr>
          <w:rFonts w:ascii="Arial" w:eastAsia="Arial" w:hAnsi="Arial" w:cs="Arial"/>
          <w:b/>
          <w:sz w:val="28"/>
          <w:szCs w:val="28"/>
        </w:rPr>
        <w:t>S</w:t>
      </w:r>
      <w:r>
        <w:rPr>
          <w:rFonts w:ascii="Arial" w:eastAsia="Arial" w:hAnsi="Arial" w:cs="Arial"/>
          <w:b/>
          <w:spacing w:val="1"/>
          <w:sz w:val="28"/>
          <w:szCs w:val="28"/>
        </w:rPr>
        <w:t xml:space="preserve"> </w:t>
      </w: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OG</w:t>
      </w:r>
      <w:r>
        <w:rPr>
          <w:rFonts w:ascii="Arial" w:eastAsia="Arial" w:hAnsi="Arial" w:cs="Arial"/>
          <w:b/>
          <w:spacing w:val="3"/>
          <w:sz w:val="28"/>
          <w:szCs w:val="28"/>
        </w:rPr>
        <w:t>R</w:t>
      </w:r>
      <w:r>
        <w:rPr>
          <w:rFonts w:ascii="Arial" w:eastAsia="Arial" w:hAnsi="Arial" w:cs="Arial"/>
          <w:b/>
          <w:spacing w:val="-8"/>
          <w:sz w:val="28"/>
          <w:szCs w:val="28"/>
        </w:rPr>
        <w:t>A</w:t>
      </w:r>
      <w:r>
        <w:rPr>
          <w:rFonts w:ascii="Arial" w:eastAsia="Arial" w:hAnsi="Arial" w:cs="Arial"/>
          <w:b/>
          <w:sz w:val="28"/>
          <w:szCs w:val="28"/>
        </w:rPr>
        <w:t>M</w:t>
      </w:r>
      <w:r>
        <w:rPr>
          <w:rFonts w:ascii="Arial" w:eastAsia="Arial" w:hAnsi="Arial" w:cs="Arial"/>
          <w:b/>
          <w:spacing w:val="5"/>
          <w:sz w:val="28"/>
          <w:szCs w:val="28"/>
        </w:rPr>
        <w:t xml:space="preserve"> </w:t>
      </w:r>
      <w:r>
        <w:rPr>
          <w:rFonts w:ascii="Arial" w:eastAsia="Arial" w:hAnsi="Arial" w:cs="Arial"/>
          <w:b/>
          <w:sz w:val="28"/>
          <w:szCs w:val="28"/>
        </w:rPr>
        <w:t>S</w:t>
      </w:r>
      <w:r>
        <w:rPr>
          <w:rFonts w:ascii="Arial" w:eastAsia="Arial" w:hAnsi="Arial" w:cs="Arial"/>
          <w:b/>
          <w:spacing w:val="-1"/>
          <w:sz w:val="28"/>
          <w:szCs w:val="28"/>
        </w:rPr>
        <w:t>TUD</w:t>
      </w:r>
      <w:r>
        <w:rPr>
          <w:rFonts w:ascii="Arial" w:eastAsia="Arial" w:hAnsi="Arial" w:cs="Arial"/>
          <w:b/>
          <w:sz w:val="28"/>
          <w:szCs w:val="28"/>
        </w:rPr>
        <w:t>I</w:t>
      </w:r>
      <w:r>
        <w:rPr>
          <w:rFonts w:ascii="Arial" w:eastAsia="Arial" w:hAnsi="Arial" w:cs="Arial"/>
          <w:b/>
          <w:spacing w:val="5"/>
          <w:sz w:val="28"/>
          <w:szCs w:val="28"/>
        </w:rPr>
        <w:t xml:space="preserve"> </w:t>
      </w:r>
      <w:r>
        <w:rPr>
          <w:rFonts w:ascii="Arial" w:eastAsia="Arial" w:hAnsi="Arial" w:cs="Arial"/>
          <w:b/>
          <w:spacing w:val="1"/>
          <w:sz w:val="28"/>
          <w:szCs w:val="28"/>
        </w:rPr>
        <w:t>B</w:t>
      </w:r>
      <w:r>
        <w:rPr>
          <w:rFonts w:ascii="Arial" w:eastAsia="Arial" w:hAnsi="Arial" w:cs="Arial"/>
          <w:b/>
          <w:spacing w:val="-8"/>
          <w:sz w:val="28"/>
          <w:szCs w:val="28"/>
        </w:rPr>
        <w:t>A</w:t>
      </w:r>
      <w:r>
        <w:rPr>
          <w:rFonts w:ascii="Arial" w:eastAsia="Arial" w:hAnsi="Arial" w:cs="Arial"/>
          <w:b/>
          <w:spacing w:val="1"/>
          <w:sz w:val="28"/>
          <w:szCs w:val="28"/>
        </w:rPr>
        <w:t>R</w:t>
      </w:r>
      <w:r>
        <w:rPr>
          <w:rFonts w:ascii="Arial" w:eastAsia="Arial" w:hAnsi="Arial" w:cs="Arial"/>
          <w:b/>
          <w:sz w:val="28"/>
          <w:szCs w:val="28"/>
        </w:rPr>
        <w:t>U</w:t>
      </w:r>
      <w:r>
        <w:rPr>
          <w:rFonts w:ascii="Arial" w:eastAsia="Arial" w:hAnsi="Arial" w:cs="Arial"/>
          <w:b/>
          <w:spacing w:val="4"/>
          <w:sz w:val="28"/>
          <w:szCs w:val="28"/>
        </w:rPr>
        <w:t xml:space="preserve"> </w:t>
      </w:r>
      <w:r>
        <w:rPr>
          <w:rFonts w:ascii="Arial" w:eastAsia="Arial" w:hAnsi="Arial" w:cs="Arial"/>
          <w:b/>
          <w:spacing w:val="2"/>
          <w:sz w:val="28"/>
          <w:szCs w:val="28"/>
        </w:rPr>
        <w:t>Y</w:t>
      </w:r>
      <w:r>
        <w:rPr>
          <w:rFonts w:ascii="Arial" w:eastAsia="Arial" w:hAnsi="Arial" w:cs="Arial"/>
          <w:b/>
          <w:spacing w:val="-6"/>
          <w:sz w:val="28"/>
          <w:szCs w:val="28"/>
        </w:rPr>
        <w:t>A</w:t>
      </w:r>
      <w:r>
        <w:rPr>
          <w:rFonts w:ascii="Arial" w:eastAsia="Arial" w:hAnsi="Arial" w:cs="Arial"/>
          <w:b/>
          <w:spacing w:val="-1"/>
          <w:sz w:val="28"/>
          <w:szCs w:val="28"/>
        </w:rPr>
        <w:t>N</w:t>
      </w:r>
      <w:r>
        <w:rPr>
          <w:rFonts w:ascii="Arial" w:eastAsia="Arial" w:hAnsi="Arial" w:cs="Arial"/>
          <w:b/>
          <w:sz w:val="28"/>
          <w:szCs w:val="28"/>
        </w:rPr>
        <w:t>G</w:t>
      </w:r>
      <w:r>
        <w:rPr>
          <w:rFonts w:ascii="Arial" w:eastAsia="Arial" w:hAnsi="Arial" w:cs="Arial"/>
          <w:b/>
          <w:spacing w:val="1"/>
          <w:sz w:val="28"/>
          <w:szCs w:val="28"/>
        </w:rPr>
        <w:t xml:space="preserve"> </w:t>
      </w:r>
      <w:r>
        <w:rPr>
          <w:rFonts w:ascii="Arial" w:eastAsia="Arial" w:hAnsi="Arial" w:cs="Arial"/>
          <w:b/>
          <w:spacing w:val="-1"/>
          <w:sz w:val="28"/>
          <w:szCs w:val="28"/>
        </w:rPr>
        <w:t>D</w:t>
      </w:r>
      <w:r>
        <w:rPr>
          <w:rFonts w:ascii="Arial" w:eastAsia="Arial" w:hAnsi="Arial" w:cs="Arial"/>
          <w:b/>
          <w:spacing w:val="1"/>
          <w:sz w:val="28"/>
          <w:szCs w:val="28"/>
        </w:rPr>
        <w:t>I</w:t>
      </w:r>
      <w:r>
        <w:rPr>
          <w:rFonts w:ascii="Arial" w:eastAsia="Arial" w:hAnsi="Arial" w:cs="Arial"/>
          <w:b/>
          <w:spacing w:val="-1"/>
          <w:sz w:val="28"/>
          <w:szCs w:val="28"/>
        </w:rPr>
        <w:t>U</w:t>
      </w:r>
      <w:r>
        <w:rPr>
          <w:rFonts w:ascii="Arial" w:eastAsia="Arial" w:hAnsi="Arial" w:cs="Arial"/>
          <w:b/>
          <w:sz w:val="28"/>
          <w:szCs w:val="28"/>
        </w:rPr>
        <w:t>S</w:t>
      </w:r>
      <w:r>
        <w:rPr>
          <w:rFonts w:ascii="Arial" w:eastAsia="Arial" w:hAnsi="Arial" w:cs="Arial"/>
          <w:b/>
          <w:spacing w:val="-1"/>
          <w:sz w:val="28"/>
          <w:szCs w:val="28"/>
        </w:rPr>
        <w:t>UL</w:t>
      </w:r>
      <w:r>
        <w:rPr>
          <w:rFonts w:ascii="Arial" w:eastAsia="Arial" w:hAnsi="Arial" w:cs="Arial"/>
          <w:b/>
          <w:spacing w:val="3"/>
          <w:sz w:val="28"/>
          <w:szCs w:val="28"/>
        </w:rPr>
        <w:t>K</w:t>
      </w:r>
      <w:r>
        <w:rPr>
          <w:rFonts w:ascii="Arial" w:eastAsia="Arial" w:hAnsi="Arial" w:cs="Arial"/>
          <w:b/>
          <w:spacing w:val="-4"/>
          <w:sz w:val="28"/>
          <w:szCs w:val="28"/>
        </w:rPr>
        <w:t>A</w:t>
      </w:r>
      <w:r>
        <w:rPr>
          <w:rFonts w:ascii="Arial" w:eastAsia="Arial" w:hAnsi="Arial" w:cs="Arial"/>
          <w:b/>
          <w:sz w:val="28"/>
          <w:szCs w:val="28"/>
        </w:rPr>
        <w:t>N</w:t>
      </w:r>
      <w:r>
        <w:rPr>
          <w:rFonts w:ascii="Arial" w:eastAsia="Arial" w:hAnsi="Arial" w:cs="Arial"/>
          <w:b/>
          <w:spacing w:val="1"/>
          <w:sz w:val="28"/>
          <w:szCs w:val="28"/>
        </w:rPr>
        <w:t>*)</w:t>
      </w:r>
    </w:p>
    <w:p w:rsidR="00D769FA" w:rsidRDefault="00D769FA">
      <w:pPr>
        <w:spacing w:before="4" w:line="140" w:lineRule="exact"/>
        <w:rPr>
          <w:sz w:val="15"/>
          <w:szCs w:val="15"/>
        </w:rPr>
      </w:pPr>
    </w:p>
    <w:p w:rsidR="00D769FA" w:rsidRDefault="00D769FA">
      <w:pPr>
        <w:spacing w:line="200" w:lineRule="exact"/>
      </w:pPr>
    </w:p>
    <w:p w:rsidR="00D769FA" w:rsidRDefault="00D769FA">
      <w:pPr>
        <w:spacing w:line="200" w:lineRule="exact"/>
      </w:pPr>
    </w:p>
    <w:p w:rsidR="00921E4B" w:rsidRDefault="0098142C">
      <w:pPr>
        <w:spacing w:line="480" w:lineRule="auto"/>
        <w:ind w:left="112" w:right="79"/>
        <w:rPr>
          <w:rFonts w:ascii="Arial" w:eastAsia="Arial" w:hAnsi="Arial" w:cs="Arial"/>
          <w:spacing w:val="1"/>
          <w:sz w:val="24"/>
          <w:szCs w:val="24"/>
        </w:rPr>
      </w:pPr>
      <w:r>
        <w:rPr>
          <w:rFonts w:ascii="Arial" w:eastAsia="Arial" w:hAnsi="Arial" w:cs="Arial"/>
          <w:sz w:val="24"/>
          <w:szCs w:val="24"/>
        </w:rPr>
        <w:t>Pro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2"/>
          <w:sz w:val="24"/>
          <w:szCs w:val="24"/>
        </w:rPr>
        <w:t xml:space="preserve"> </w:t>
      </w:r>
      <w:r>
        <w:rPr>
          <w:rFonts w:ascii="Arial" w:eastAsia="Arial" w:hAnsi="Arial" w:cs="Arial"/>
          <w:spacing w:val="1"/>
          <w:sz w:val="24"/>
          <w:szCs w:val="24"/>
        </w:rPr>
        <w:t>S</w:t>
      </w:r>
      <w:r>
        <w:rPr>
          <w:rFonts w:ascii="Arial" w:eastAsia="Arial" w:hAnsi="Arial" w:cs="Arial"/>
          <w:spacing w:val="-2"/>
          <w:sz w:val="24"/>
          <w:szCs w:val="24"/>
        </w:rPr>
        <w:t>t</w:t>
      </w:r>
      <w:r>
        <w:rPr>
          <w:rFonts w:ascii="Arial" w:eastAsia="Arial" w:hAnsi="Arial" w:cs="Arial"/>
          <w:spacing w:val="1"/>
          <w:sz w:val="24"/>
          <w:szCs w:val="24"/>
        </w:rPr>
        <w:t>ud</w:t>
      </w:r>
      <w:r>
        <w:rPr>
          <w:rFonts w:ascii="Arial" w:eastAsia="Arial" w:hAnsi="Arial" w:cs="Arial"/>
          <w:sz w:val="24"/>
          <w:szCs w:val="24"/>
        </w:rPr>
        <w:t xml:space="preserve">i                   </w:t>
      </w:r>
      <w:r>
        <w:rPr>
          <w:rFonts w:ascii="Arial" w:eastAsia="Arial" w:hAnsi="Arial" w:cs="Arial"/>
          <w:spacing w:val="16"/>
          <w:sz w:val="24"/>
          <w:szCs w:val="24"/>
        </w:rPr>
        <w:t xml:space="preserve"> </w:t>
      </w:r>
      <w:r>
        <w:rPr>
          <w:rFonts w:ascii="Arial" w:eastAsia="Arial" w:hAnsi="Arial" w:cs="Arial"/>
          <w:sz w:val="24"/>
          <w:szCs w:val="24"/>
        </w:rPr>
        <w:t>:</w:t>
      </w:r>
      <w:r w:rsidR="00A232BE">
        <w:rPr>
          <w:rFonts w:ascii="Arial" w:eastAsia="Arial" w:hAnsi="Arial" w:cs="Arial"/>
          <w:sz w:val="24"/>
          <w:szCs w:val="24"/>
        </w:rPr>
        <w:t xml:space="preserve">  Teknologi Rekayasa Permesinan Kapal</w:t>
      </w:r>
    </w:p>
    <w:p w:rsidR="00921E4B" w:rsidRDefault="0098142C">
      <w:pPr>
        <w:spacing w:line="480" w:lineRule="auto"/>
        <w:ind w:left="112" w:right="79"/>
        <w:rPr>
          <w:rFonts w:ascii="Arial" w:eastAsia="Arial" w:hAnsi="Arial" w:cs="Arial"/>
          <w:spacing w:val="1"/>
          <w:sz w:val="24"/>
          <w:szCs w:val="24"/>
        </w:rPr>
      </w:pPr>
      <w:r>
        <w:rPr>
          <w:rFonts w:ascii="Arial" w:eastAsia="Arial" w:hAnsi="Arial" w:cs="Arial"/>
          <w:sz w:val="24"/>
          <w:szCs w:val="24"/>
        </w:rPr>
        <w:t>K</w:t>
      </w:r>
      <w:r>
        <w:rPr>
          <w:rFonts w:ascii="Arial" w:eastAsia="Arial" w:hAnsi="Arial" w:cs="Arial"/>
          <w:spacing w:val="1"/>
          <w:sz w:val="24"/>
          <w:szCs w:val="24"/>
        </w:rPr>
        <w:t>od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ram St</w:t>
      </w:r>
      <w:r>
        <w:rPr>
          <w:rFonts w:ascii="Arial" w:eastAsia="Arial" w:hAnsi="Arial" w:cs="Arial"/>
          <w:spacing w:val="-1"/>
          <w:sz w:val="24"/>
          <w:szCs w:val="24"/>
        </w:rPr>
        <w:t>u</w:t>
      </w:r>
      <w:r>
        <w:rPr>
          <w:rFonts w:ascii="Arial" w:eastAsia="Arial" w:hAnsi="Arial" w:cs="Arial"/>
          <w:spacing w:val="1"/>
          <w:sz w:val="24"/>
          <w:szCs w:val="24"/>
        </w:rPr>
        <w:t>d</w:t>
      </w:r>
      <w:r>
        <w:rPr>
          <w:rFonts w:ascii="Arial" w:eastAsia="Arial" w:hAnsi="Arial" w:cs="Arial"/>
          <w:sz w:val="24"/>
          <w:szCs w:val="24"/>
        </w:rPr>
        <w:t xml:space="preserve">i         </w:t>
      </w:r>
      <w:r>
        <w:rPr>
          <w:rFonts w:ascii="Arial" w:eastAsia="Arial" w:hAnsi="Arial" w:cs="Arial"/>
          <w:spacing w:val="54"/>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sidR="00A232BE">
        <w:rPr>
          <w:rFonts w:ascii="Arial" w:eastAsia="Arial" w:hAnsi="Arial" w:cs="Arial"/>
          <w:spacing w:val="1"/>
          <w:sz w:val="24"/>
          <w:szCs w:val="24"/>
        </w:rPr>
        <w:t xml:space="preserve"> TRPK</w:t>
      </w:r>
    </w:p>
    <w:p w:rsidR="00921E4B" w:rsidRDefault="0098142C">
      <w:pPr>
        <w:spacing w:line="480" w:lineRule="auto"/>
        <w:ind w:left="112" w:right="79"/>
        <w:rPr>
          <w:rFonts w:ascii="Arial" w:eastAsia="Arial" w:hAnsi="Arial" w:cs="Arial"/>
          <w:spacing w:val="1"/>
          <w:sz w:val="24"/>
          <w:szCs w:val="24"/>
        </w:rPr>
      </w:pPr>
      <w:r>
        <w:rPr>
          <w:rFonts w:ascii="Arial" w:eastAsia="Arial" w:hAnsi="Arial" w:cs="Arial"/>
          <w:sz w:val="24"/>
          <w:szCs w:val="24"/>
        </w:rPr>
        <w:t>J</w:t>
      </w:r>
      <w:r>
        <w:rPr>
          <w:rFonts w:ascii="Arial" w:eastAsia="Arial" w:hAnsi="Arial" w:cs="Arial"/>
          <w:spacing w:val="1"/>
          <w:sz w:val="24"/>
          <w:szCs w:val="24"/>
        </w:rPr>
        <w:t>u</w:t>
      </w:r>
      <w:r>
        <w:rPr>
          <w:rFonts w:ascii="Arial" w:eastAsia="Arial" w:hAnsi="Arial" w:cs="Arial"/>
          <w:sz w:val="24"/>
          <w:szCs w:val="24"/>
        </w:rPr>
        <w:t>rus</w:t>
      </w:r>
      <w:r>
        <w:rPr>
          <w:rFonts w:ascii="Arial" w:eastAsia="Arial" w:hAnsi="Arial" w:cs="Arial"/>
          <w:spacing w:val="1"/>
          <w:sz w:val="24"/>
          <w:szCs w:val="24"/>
        </w:rPr>
        <w:t>an</w:t>
      </w:r>
      <w:r>
        <w:rPr>
          <w:rFonts w:ascii="Arial" w:eastAsia="Arial" w:hAnsi="Arial" w:cs="Arial"/>
          <w:sz w:val="24"/>
          <w:szCs w:val="24"/>
        </w:rPr>
        <w:t>/</w:t>
      </w:r>
      <w:r>
        <w:rPr>
          <w:rFonts w:ascii="Arial" w:eastAsia="Arial" w:hAnsi="Arial" w:cs="Arial"/>
          <w:spacing w:val="-2"/>
          <w:sz w:val="24"/>
          <w:szCs w:val="24"/>
        </w:rPr>
        <w:t>D</w:t>
      </w:r>
      <w:r>
        <w:rPr>
          <w:rFonts w:ascii="Arial" w:eastAsia="Arial" w:hAnsi="Arial" w:cs="Arial"/>
          <w:spacing w:val="1"/>
          <w:sz w:val="24"/>
          <w:szCs w:val="24"/>
        </w:rPr>
        <w:t>epa</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4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8"/>
          <w:sz w:val="24"/>
          <w:szCs w:val="24"/>
        </w:rPr>
        <w:t>.</w:t>
      </w:r>
      <w:r>
        <w:rPr>
          <w:rFonts w:ascii="Arial" w:eastAsia="Arial" w:hAnsi="Arial" w:cs="Arial"/>
          <w:sz w:val="24"/>
          <w:szCs w:val="24"/>
        </w:rPr>
        <w:t>. Fak</w:t>
      </w:r>
      <w:r>
        <w:rPr>
          <w:rFonts w:ascii="Arial" w:eastAsia="Arial" w:hAnsi="Arial" w:cs="Arial"/>
          <w:spacing w:val="1"/>
          <w:sz w:val="24"/>
          <w:szCs w:val="24"/>
        </w:rPr>
        <w:t>u</w:t>
      </w:r>
      <w:r>
        <w:rPr>
          <w:rFonts w:ascii="Arial" w:eastAsia="Arial" w:hAnsi="Arial" w:cs="Arial"/>
          <w:sz w:val="24"/>
          <w:szCs w:val="24"/>
        </w:rPr>
        <w:t>lt</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43"/>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5"/>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 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in</w:t>
      </w:r>
      <w:r>
        <w:rPr>
          <w:rFonts w:ascii="Arial" w:eastAsia="Arial" w:hAnsi="Arial" w:cs="Arial"/>
          <w:spacing w:val="-1"/>
          <w:sz w:val="24"/>
          <w:szCs w:val="24"/>
        </w:rPr>
        <w:t>gg</w:t>
      </w:r>
      <w:r>
        <w:rPr>
          <w:rFonts w:ascii="Arial" w:eastAsia="Arial" w:hAnsi="Arial" w:cs="Arial"/>
          <w:sz w:val="24"/>
          <w:szCs w:val="24"/>
        </w:rPr>
        <w:t xml:space="preserve">i              </w:t>
      </w:r>
      <w:r>
        <w:rPr>
          <w:rFonts w:ascii="Arial" w:eastAsia="Arial" w:hAnsi="Arial" w:cs="Arial"/>
          <w:spacing w:val="43"/>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sidR="00921E4B">
        <w:rPr>
          <w:rFonts w:ascii="Arial" w:eastAsia="Arial" w:hAnsi="Arial" w:cs="Arial"/>
          <w:spacing w:val="1"/>
          <w:sz w:val="24"/>
          <w:szCs w:val="24"/>
        </w:rPr>
        <w:t>Politeknik Kelautan dan Perikanan Bitung</w:t>
      </w:r>
    </w:p>
    <w:p w:rsidR="0098142C" w:rsidRDefault="0098142C" w:rsidP="0098142C">
      <w:pPr>
        <w:pStyle w:val="BodyText"/>
        <w:tabs>
          <w:tab w:val="left" w:pos="2863"/>
        </w:tabs>
        <w:ind w:left="155"/>
        <w:rPr>
          <w:rFonts w:ascii="Arial" w:eastAsia="Arial" w:hAnsi="Arial" w:cs="Arial"/>
          <w:sz w:val="24"/>
          <w:szCs w:val="24"/>
        </w:rPr>
      </w:pP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kre</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si </w:t>
      </w:r>
      <w:r>
        <w:rPr>
          <w:rFonts w:ascii="Arial" w:eastAsia="Arial" w:hAnsi="Arial" w:cs="Arial"/>
          <w:spacing w:val="-2"/>
          <w:sz w:val="24"/>
          <w:szCs w:val="24"/>
        </w:rPr>
        <w:t>P</w:t>
      </w:r>
      <w:r>
        <w:rPr>
          <w:rFonts w:ascii="Arial" w:eastAsia="Arial" w:hAnsi="Arial" w:cs="Arial"/>
          <w:sz w:val="24"/>
          <w:szCs w:val="24"/>
        </w:rPr>
        <w:t xml:space="preserve">T         </w:t>
      </w:r>
      <w:r>
        <w:rPr>
          <w:rFonts w:ascii="Arial" w:eastAsia="Arial" w:hAnsi="Arial" w:cs="Arial"/>
          <w:spacing w:val="42"/>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Terakre</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si/</w:t>
      </w:r>
      <w:r w:rsidRPr="00921E4B">
        <w:rPr>
          <w:rFonts w:ascii="Arial" w:eastAsia="Arial" w:hAnsi="Arial" w:cs="Arial"/>
          <w:strike/>
          <w:sz w:val="24"/>
          <w:szCs w:val="24"/>
        </w:rPr>
        <w:t>B</w:t>
      </w:r>
      <w:r w:rsidRPr="00921E4B">
        <w:rPr>
          <w:rFonts w:ascii="Arial" w:eastAsia="Arial" w:hAnsi="Arial" w:cs="Arial"/>
          <w:strike/>
          <w:spacing w:val="1"/>
          <w:sz w:val="24"/>
          <w:szCs w:val="24"/>
        </w:rPr>
        <w:t>e</w:t>
      </w:r>
      <w:r w:rsidRPr="00921E4B">
        <w:rPr>
          <w:rFonts w:ascii="Arial" w:eastAsia="Arial" w:hAnsi="Arial" w:cs="Arial"/>
          <w:strike/>
          <w:sz w:val="24"/>
          <w:szCs w:val="24"/>
        </w:rPr>
        <w:t>l</w:t>
      </w:r>
      <w:r w:rsidRPr="00921E4B">
        <w:rPr>
          <w:rFonts w:ascii="Arial" w:eastAsia="Arial" w:hAnsi="Arial" w:cs="Arial"/>
          <w:strike/>
          <w:spacing w:val="-2"/>
          <w:sz w:val="24"/>
          <w:szCs w:val="24"/>
        </w:rPr>
        <w:t>u</w:t>
      </w:r>
      <w:r w:rsidRPr="00921E4B">
        <w:rPr>
          <w:rFonts w:ascii="Arial" w:eastAsia="Arial" w:hAnsi="Arial" w:cs="Arial"/>
          <w:strike/>
          <w:sz w:val="24"/>
          <w:szCs w:val="24"/>
        </w:rPr>
        <w:t xml:space="preserve">m </w:t>
      </w:r>
      <w:r w:rsidRPr="00921E4B">
        <w:rPr>
          <w:rFonts w:ascii="Arial" w:eastAsia="Arial" w:hAnsi="Arial" w:cs="Arial"/>
          <w:strike/>
          <w:spacing w:val="2"/>
          <w:sz w:val="24"/>
          <w:szCs w:val="24"/>
        </w:rPr>
        <w:t>T</w:t>
      </w:r>
      <w:r w:rsidRPr="00921E4B">
        <w:rPr>
          <w:rFonts w:ascii="Arial" w:eastAsia="Arial" w:hAnsi="Arial" w:cs="Arial"/>
          <w:strike/>
          <w:spacing w:val="1"/>
          <w:sz w:val="24"/>
          <w:szCs w:val="24"/>
        </w:rPr>
        <w:t>e</w:t>
      </w:r>
      <w:r w:rsidRPr="00921E4B">
        <w:rPr>
          <w:rFonts w:ascii="Arial" w:eastAsia="Arial" w:hAnsi="Arial" w:cs="Arial"/>
          <w:strike/>
          <w:sz w:val="24"/>
          <w:szCs w:val="24"/>
        </w:rPr>
        <w:t>rakr</w:t>
      </w:r>
      <w:r w:rsidRPr="00921E4B">
        <w:rPr>
          <w:rFonts w:ascii="Arial" w:eastAsia="Arial" w:hAnsi="Arial" w:cs="Arial"/>
          <w:strike/>
          <w:spacing w:val="-2"/>
          <w:sz w:val="24"/>
          <w:szCs w:val="24"/>
        </w:rPr>
        <w:t>e</w:t>
      </w:r>
      <w:r w:rsidRPr="00921E4B">
        <w:rPr>
          <w:rFonts w:ascii="Arial" w:eastAsia="Arial" w:hAnsi="Arial" w:cs="Arial"/>
          <w:strike/>
          <w:spacing w:val="1"/>
          <w:sz w:val="24"/>
          <w:szCs w:val="24"/>
        </w:rPr>
        <w:t>d</w:t>
      </w:r>
      <w:r w:rsidRPr="00921E4B">
        <w:rPr>
          <w:rFonts w:ascii="Arial" w:eastAsia="Arial" w:hAnsi="Arial" w:cs="Arial"/>
          <w:strike/>
          <w:sz w:val="24"/>
          <w:szCs w:val="24"/>
        </w:rPr>
        <w:t>it</w:t>
      </w:r>
      <w:r w:rsidRPr="00921E4B">
        <w:rPr>
          <w:rFonts w:ascii="Arial" w:eastAsia="Arial" w:hAnsi="Arial" w:cs="Arial"/>
          <w:strike/>
          <w:spacing w:val="1"/>
          <w:sz w:val="24"/>
          <w:szCs w:val="24"/>
        </w:rPr>
        <w:t>a</w:t>
      </w:r>
      <w:r w:rsidRPr="00921E4B">
        <w:rPr>
          <w:rFonts w:ascii="Arial" w:eastAsia="Arial" w:hAnsi="Arial" w:cs="Arial"/>
          <w:strike/>
          <w:sz w:val="24"/>
          <w:szCs w:val="24"/>
        </w:rPr>
        <w:t>si</w:t>
      </w:r>
      <w:r>
        <w:rPr>
          <w:rFonts w:ascii="Arial" w:eastAsia="Arial" w:hAnsi="Arial" w:cs="Arial"/>
          <w:sz w:val="24"/>
          <w:szCs w:val="24"/>
        </w:rPr>
        <w:t xml:space="preserve"> (cor</w:t>
      </w:r>
      <w:r>
        <w:rPr>
          <w:rFonts w:ascii="Arial" w:eastAsia="Arial" w:hAnsi="Arial" w:cs="Arial"/>
          <w:spacing w:val="-2"/>
          <w:sz w:val="24"/>
          <w:szCs w:val="24"/>
        </w:rPr>
        <w:t>e</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 xml:space="preserve">k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l</w:t>
      </w:r>
      <w:r>
        <w:rPr>
          <w:rFonts w:ascii="Arial" w:eastAsia="Arial" w:hAnsi="Arial" w:cs="Arial"/>
          <w:spacing w:val="1"/>
          <w:sz w:val="24"/>
          <w:szCs w:val="24"/>
        </w:rPr>
        <w:t>u</w:t>
      </w:r>
      <w:r>
        <w:rPr>
          <w:rFonts w:ascii="Arial" w:eastAsia="Arial" w:hAnsi="Arial" w:cs="Arial"/>
          <w:sz w:val="24"/>
          <w:szCs w:val="24"/>
        </w:rPr>
        <w:t xml:space="preserve">) </w:t>
      </w:r>
    </w:p>
    <w:p w:rsidR="0098142C" w:rsidRDefault="0098142C" w:rsidP="0098142C">
      <w:pPr>
        <w:pStyle w:val="BodyText"/>
        <w:tabs>
          <w:tab w:val="left" w:pos="2863"/>
        </w:tabs>
        <w:ind w:left="155"/>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 xml:space="preserve">SK          </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sidR="00D51F26">
        <w:rPr>
          <w:rFonts w:ascii="Arial" w:eastAsia="Arial" w:hAnsi="Arial" w:cs="Arial"/>
          <w:spacing w:val="1"/>
          <w:sz w:val="24"/>
          <w:szCs w:val="24"/>
        </w:rPr>
        <w:t>3</w:t>
      </w:r>
      <w:r w:rsidR="00D51F26">
        <w:rPr>
          <w:rFonts w:ascii="Arial" w:eastAsia="Arial" w:hAnsi="Arial" w:cs="Arial"/>
          <w:sz w:val="24"/>
          <w:szCs w:val="24"/>
        </w:rPr>
        <w:t>0 Mei 2017</w:t>
      </w:r>
      <w:r>
        <w:rPr>
          <w:rFonts w:ascii="Arial" w:eastAsia="Arial" w:hAnsi="Arial" w:cs="Arial"/>
          <w:sz w:val="24"/>
          <w:szCs w:val="24"/>
        </w:rPr>
        <w:t xml:space="preserve"> </w:t>
      </w:r>
    </w:p>
    <w:p w:rsidR="0098142C" w:rsidRDefault="0098142C" w:rsidP="0098142C">
      <w:pPr>
        <w:pStyle w:val="BodyText"/>
        <w:tabs>
          <w:tab w:val="left" w:pos="2863"/>
        </w:tabs>
        <w:ind w:left="155"/>
        <w:rPr>
          <w:rFonts w:ascii="Arial" w:eastAsia="Arial" w:hAnsi="Arial" w:cs="Arial"/>
          <w:sz w:val="24"/>
          <w:szCs w:val="24"/>
        </w:rPr>
      </w:pPr>
      <w:r>
        <w:rPr>
          <w:rFonts w:ascii="Arial" w:eastAsia="Arial" w:hAnsi="Arial" w:cs="Arial"/>
          <w:sz w:val="24"/>
          <w:szCs w:val="24"/>
        </w:rPr>
        <w:t>No</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2"/>
          <w:sz w:val="24"/>
          <w:szCs w:val="24"/>
        </w:rPr>
        <w:t>S</w:t>
      </w:r>
      <w:r>
        <w:rPr>
          <w:rFonts w:ascii="Arial" w:eastAsia="Arial" w:hAnsi="Arial" w:cs="Arial"/>
          <w:sz w:val="24"/>
          <w:szCs w:val="24"/>
        </w:rPr>
        <w:t>K</w:t>
      </w:r>
      <w:r>
        <w:rPr>
          <w:rFonts w:ascii="Arial" w:eastAsia="Arial" w:hAnsi="Arial" w:cs="Arial"/>
          <w:spacing w:val="1"/>
          <w:sz w:val="24"/>
          <w:szCs w:val="24"/>
        </w:rPr>
        <w:t xml:space="preserve"> A</w:t>
      </w:r>
      <w:r>
        <w:rPr>
          <w:rFonts w:ascii="Arial" w:eastAsia="Arial" w:hAnsi="Arial" w:cs="Arial"/>
          <w:sz w:val="24"/>
          <w:szCs w:val="24"/>
        </w:rPr>
        <w:t>kr</w:t>
      </w:r>
      <w:r>
        <w:rPr>
          <w:rFonts w:ascii="Arial" w:eastAsia="Arial" w:hAnsi="Arial" w:cs="Arial"/>
          <w:spacing w:val="-2"/>
          <w:sz w:val="24"/>
          <w:szCs w:val="24"/>
        </w:rPr>
        <w:t>e</w:t>
      </w:r>
      <w:r>
        <w:rPr>
          <w:rFonts w:ascii="Arial" w:eastAsia="Arial" w:hAnsi="Arial" w:cs="Arial"/>
          <w:spacing w:val="1"/>
          <w:sz w:val="24"/>
          <w:szCs w:val="24"/>
        </w:rPr>
        <w:t>d</w:t>
      </w:r>
      <w:r>
        <w:rPr>
          <w:rFonts w:ascii="Arial" w:eastAsia="Arial" w:hAnsi="Arial" w:cs="Arial"/>
          <w:sz w:val="24"/>
          <w:szCs w:val="24"/>
        </w:rPr>
        <w:t>it</w:t>
      </w:r>
      <w:r>
        <w:rPr>
          <w:rFonts w:ascii="Arial" w:eastAsia="Arial" w:hAnsi="Arial" w:cs="Arial"/>
          <w:spacing w:val="1"/>
          <w:sz w:val="24"/>
          <w:szCs w:val="24"/>
        </w:rPr>
        <w:t>a</w:t>
      </w:r>
      <w:r>
        <w:rPr>
          <w:rFonts w:ascii="Arial" w:eastAsia="Arial" w:hAnsi="Arial" w:cs="Arial"/>
          <w:sz w:val="24"/>
          <w:szCs w:val="24"/>
        </w:rPr>
        <w:t>si</w:t>
      </w:r>
      <w:r>
        <w:rPr>
          <w:rFonts w:ascii="Arial" w:eastAsia="Arial" w:hAnsi="Arial" w:cs="Arial"/>
          <w:spacing w:val="2"/>
          <w:sz w:val="24"/>
          <w:szCs w:val="24"/>
        </w:rPr>
        <w:t xml:space="preserve"> </w:t>
      </w:r>
      <w:r>
        <w:rPr>
          <w:rFonts w:ascii="Arial" w:eastAsia="Arial" w:hAnsi="Arial" w:cs="Arial"/>
          <w:spacing w:val="-2"/>
          <w:sz w:val="24"/>
          <w:szCs w:val="24"/>
        </w:rPr>
        <w:t>*</w:t>
      </w:r>
      <w:r>
        <w:rPr>
          <w:rFonts w:ascii="Arial" w:eastAsia="Arial" w:hAnsi="Arial" w:cs="Arial"/>
          <w:sz w:val="24"/>
          <w:szCs w:val="24"/>
        </w:rPr>
        <w:t xml:space="preserve">*)   </w:t>
      </w:r>
      <w:r>
        <w:rPr>
          <w:rFonts w:ascii="Arial" w:eastAsia="Arial" w:hAnsi="Arial" w:cs="Arial"/>
          <w:spacing w:val="53"/>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sidR="00D51F26">
        <w:rPr>
          <w:rFonts w:ascii="Arial" w:eastAsia="Arial" w:hAnsi="Arial" w:cs="Arial"/>
          <w:sz w:val="24"/>
          <w:szCs w:val="24"/>
        </w:rPr>
        <w:t>1626/SK/BAN-PT/Akred/Dipl-III/V/2017</w:t>
      </w:r>
      <w:r>
        <w:rPr>
          <w:rFonts w:ascii="Arial" w:eastAsia="Arial" w:hAnsi="Arial" w:cs="Arial"/>
          <w:sz w:val="24"/>
          <w:szCs w:val="24"/>
        </w:rPr>
        <w:t xml:space="preserve"> </w:t>
      </w:r>
    </w:p>
    <w:p w:rsidR="0098142C" w:rsidRPr="0098142C" w:rsidRDefault="0098142C" w:rsidP="0098142C">
      <w:pPr>
        <w:pStyle w:val="BodyText"/>
        <w:tabs>
          <w:tab w:val="left" w:pos="2863"/>
        </w:tabs>
        <w:ind w:left="155"/>
        <w:rPr>
          <w:rFonts w:ascii="Arial" w:eastAsia="Arial" w:hAnsi="Arial"/>
          <w:sz w:val="22"/>
          <w:szCs w:val="22"/>
          <w:lang w:val="lt" w:eastAsia="lt"/>
        </w:rPr>
      </w:pPr>
      <w:r>
        <w:rPr>
          <w:rFonts w:ascii="Arial" w:eastAsia="Arial" w:hAnsi="Arial" w:cs="Arial"/>
          <w:sz w:val="24"/>
          <w:szCs w:val="24"/>
        </w:rPr>
        <w:t>Alamat</w:t>
      </w:r>
      <w:r>
        <w:rPr>
          <w:rFonts w:ascii="Arial" w:eastAsia="Arial" w:hAnsi="Arial" w:cs="Arial"/>
          <w:spacing w:val="1"/>
          <w:sz w:val="24"/>
          <w:szCs w:val="24"/>
        </w:rPr>
        <w:t xml:space="preserve"> </w:t>
      </w:r>
      <w:r>
        <w:rPr>
          <w:rFonts w:ascii="Arial" w:eastAsia="Arial" w:hAnsi="Arial" w:cs="Arial"/>
          <w:spacing w:val="2"/>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 xml:space="preserve">ram </w:t>
      </w:r>
      <w:r>
        <w:rPr>
          <w:rFonts w:ascii="Arial" w:eastAsia="Arial" w:hAnsi="Arial" w:cs="Arial"/>
          <w:spacing w:val="1"/>
          <w:sz w:val="24"/>
          <w:szCs w:val="24"/>
        </w:rPr>
        <w:t>S</w:t>
      </w:r>
      <w:r>
        <w:rPr>
          <w:rFonts w:ascii="Arial" w:eastAsia="Arial" w:hAnsi="Arial" w:cs="Arial"/>
          <w:spacing w:val="-2"/>
          <w:sz w:val="24"/>
          <w:szCs w:val="24"/>
        </w:rPr>
        <w:t>t</w:t>
      </w:r>
      <w:r>
        <w:rPr>
          <w:rFonts w:ascii="Arial" w:eastAsia="Arial" w:hAnsi="Arial" w:cs="Arial"/>
          <w:spacing w:val="1"/>
          <w:sz w:val="24"/>
          <w:szCs w:val="24"/>
        </w:rPr>
        <w:t>ud</w:t>
      </w:r>
      <w:r>
        <w:rPr>
          <w:rFonts w:ascii="Arial" w:eastAsia="Arial" w:hAnsi="Arial" w:cs="Arial"/>
          <w:sz w:val="24"/>
          <w:szCs w:val="24"/>
        </w:rPr>
        <w:t xml:space="preserve">i      </w:t>
      </w:r>
      <w:r>
        <w:rPr>
          <w:rFonts w:ascii="Arial" w:eastAsia="Arial" w:hAnsi="Arial" w:cs="Arial"/>
          <w:spacing w:val="65"/>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r w:rsidRPr="0098142C">
        <w:rPr>
          <w:rFonts w:ascii="Arial" w:eastAsia="Arial" w:hAnsi="Arial"/>
          <w:sz w:val="22"/>
          <w:szCs w:val="22"/>
          <w:lang w:val="lt" w:eastAsia="lt"/>
        </w:rPr>
        <w:t>Politeknik Kelautan dan Perikanan Bitung, Jl. Tandurusa</w:t>
      </w:r>
    </w:p>
    <w:p w:rsidR="0098142C" w:rsidRDefault="0098142C" w:rsidP="0098142C">
      <w:pPr>
        <w:widowControl w:val="0"/>
        <w:autoSpaceDE w:val="0"/>
        <w:autoSpaceDN w:val="0"/>
        <w:spacing w:before="2"/>
        <w:rPr>
          <w:rFonts w:ascii="Arial" w:eastAsia="Arial" w:hAnsi="Arial"/>
          <w:sz w:val="23"/>
          <w:szCs w:val="22"/>
          <w:lang w:val="lt" w:eastAsia="lt"/>
        </w:rPr>
      </w:pPr>
      <w:r w:rsidRPr="0098142C">
        <w:rPr>
          <w:rFonts w:ascii="Arial" w:eastAsia="Arial" w:hAnsi="Arial"/>
          <w:sz w:val="23"/>
          <w:szCs w:val="22"/>
          <w:lang w:val="lt" w:eastAsia="lt"/>
        </w:rPr>
        <w:tab/>
      </w:r>
      <w:r w:rsidRPr="0098142C">
        <w:rPr>
          <w:rFonts w:ascii="Arial" w:eastAsia="Arial" w:hAnsi="Arial"/>
          <w:sz w:val="23"/>
          <w:szCs w:val="22"/>
          <w:lang w:val="lt" w:eastAsia="lt"/>
        </w:rPr>
        <w:tab/>
      </w:r>
      <w:r w:rsidRPr="0098142C">
        <w:rPr>
          <w:rFonts w:ascii="Arial" w:eastAsia="Arial" w:hAnsi="Arial"/>
          <w:sz w:val="23"/>
          <w:szCs w:val="22"/>
          <w:lang w:val="lt" w:eastAsia="lt"/>
        </w:rPr>
        <w:tab/>
      </w:r>
      <w:r w:rsidRPr="0098142C">
        <w:rPr>
          <w:rFonts w:ascii="Arial" w:eastAsia="Arial" w:hAnsi="Arial"/>
          <w:sz w:val="23"/>
          <w:szCs w:val="22"/>
          <w:lang w:val="lt" w:eastAsia="lt"/>
        </w:rPr>
        <w:tab/>
        <w:t xml:space="preserve">    Aertembaga II Bitung Sulawesi Utara</w:t>
      </w:r>
    </w:p>
    <w:p w:rsidR="0098142C" w:rsidRPr="0098142C" w:rsidRDefault="0098142C" w:rsidP="0098142C">
      <w:pPr>
        <w:widowControl w:val="0"/>
        <w:autoSpaceDE w:val="0"/>
        <w:autoSpaceDN w:val="0"/>
        <w:spacing w:before="2"/>
        <w:rPr>
          <w:rFonts w:ascii="Arial" w:eastAsia="Arial" w:hAnsi="Arial"/>
          <w:sz w:val="23"/>
          <w:szCs w:val="22"/>
          <w:lang w:val="lt" w:eastAsia="lt"/>
        </w:rPr>
      </w:pPr>
    </w:p>
    <w:p w:rsidR="0098142C" w:rsidRDefault="0098142C" w:rsidP="0098142C">
      <w:pPr>
        <w:spacing w:line="480" w:lineRule="auto"/>
        <w:ind w:left="112" w:right="110" w:firstLine="30"/>
        <w:jc w:val="both"/>
        <w:rPr>
          <w:rFonts w:ascii="Arial" w:eastAsia="Arial" w:hAnsi="Arial" w:cs="Arial"/>
          <w:sz w:val="24"/>
          <w:szCs w:val="24"/>
        </w:rPr>
      </w:pPr>
      <w:r>
        <w:rPr>
          <w:rFonts w:ascii="Arial" w:eastAsia="Arial" w:hAnsi="Arial" w:cs="Arial"/>
          <w:sz w:val="24"/>
          <w:szCs w:val="24"/>
        </w:rPr>
        <w:t>No.</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le</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 xml:space="preserve">PS                </w:t>
      </w:r>
      <w:r>
        <w:rPr>
          <w:rFonts w:ascii="Arial" w:eastAsia="Arial" w:hAnsi="Arial" w:cs="Arial"/>
          <w:spacing w:val="55"/>
          <w:sz w:val="24"/>
          <w:szCs w:val="24"/>
        </w:rPr>
        <w:t xml:space="preserve"> </w:t>
      </w:r>
      <w:r>
        <w:rPr>
          <w:rFonts w:ascii="Arial" w:eastAsia="Arial" w:hAnsi="Arial" w:cs="Arial"/>
          <w:sz w:val="24"/>
          <w:szCs w:val="24"/>
        </w:rPr>
        <w:t>:</w:t>
      </w:r>
      <w:r w:rsidRPr="0098142C">
        <w:rPr>
          <w:spacing w:val="46"/>
        </w:rPr>
        <w:t xml:space="preserve"> </w:t>
      </w:r>
      <w:r w:rsidRPr="0098142C">
        <w:rPr>
          <w:spacing w:val="46"/>
          <w:sz w:val="24"/>
          <w:szCs w:val="24"/>
        </w:rPr>
        <w:t>(0438) 21436, 36436</w:t>
      </w:r>
    </w:p>
    <w:p w:rsidR="0098142C" w:rsidRDefault="0098142C" w:rsidP="0098142C">
      <w:pPr>
        <w:spacing w:line="480" w:lineRule="auto"/>
        <w:ind w:left="112" w:right="110"/>
        <w:jc w:val="both"/>
        <w:rPr>
          <w:rFonts w:ascii="Arial" w:eastAsia="Arial" w:hAnsi="Arial" w:cs="Arial"/>
          <w:spacing w:val="1"/>
          <w:sz w:val="24"/>
          <w:szCs w:val="24"/>
        </w:rPr>
      </w:pPr>
      <w:r>
        <w:rPr>
          <w:rFonts w:ascii="Arial" w:eastAsia="Arial" w:hAnsi="Arial" w:cs="Arial"/>
          <w:sz w:val="24"/>
          <w:szCs w:val="24"/>
        </w:rPr>
        <w:t>No.</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ksi</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 xml:space="preserve">i PS               </w:t>
      </w:r>
      <w:r>
        <w:rPr>
          <w:rFonts w:ascii="Arial" w:eastAsia="Arial" w:hAnsi="Arial" w:cs="Arial"/>
          <w:spacing w:val="54"/>
          <w:sz w:val="24"/>
          <w:szCs w:val="24"/>
        </w:rPr>
        <w:t xml:space="preserve"> </w:t>
      </w:r>
      <w:r>
        <w:rPr>
          <w:rFonts w:ascii="Arial" w:eastAsia="Arial" w:hAnsi="Arial" w:cs="Arial"/>
          <w:sz w:val="24"/>
          <w:szCs w:val="24"/>
        </w:rPr>
        <w:t xml:space="preserve">: </w:t>
      </w:r>
      <w:r>
        <w:rPr>
          <w:rFonts w:ascii="Arial" w:eastAsia="Arial" w:hAnsi="Arial" w:cs="Arial"/>
          <w:spacing w:val="1"/>
          <w:sz w:val="24"/>
          <w:szCs w:val="24"/>
        </w:rPr>
        <w:t xml:space="preserve"> </w:t>
      </w:r>
      <w:r w:rsidRPr="0098142C">
        <w:rPr>
          <w:spacing w:val="46"/>
          <w:sz w:val="24"/>
          <w:szCs w:val="24"/>
        </w:rPr>
        <w:t>(0438) 21436</w:t>
      </w:r>
    </w:p>
    <w:p w:rsidR="00D769FA" w:rsidRPr="0098142C" w:rsidRDefault="0098142C" w:rsidP="0098142C">
      <w:pPr>
        <w:spacing w:line="480" w:lineRule="auto"/>
        <w:ind w:left="112" w:right="110"/>
        <w:jc w:val="both"/>
        <w:rPr>
          <w:rFonts w:ascii="Arial" w:eastAsia="Arial" w:hAnsi="Arial" w:cs="Arial"/>
          <w:sz w:val="24"/>
          <w:szCs w:val="24"/>
        </w:rPr>
      </w:pPr>
      <w:r>
        <w:rPr>
          <w:rFonts w:ascii="Arial" w:eastAsia="Arial" w:hAnsi="Arial" w:cs="Arial"/>
          <w:i/>
          <w:sz w:val="24"/>
          <w:szCs w:val="24"/>
        </w:rPr>
        <w:t>Ho</w:t>
      </w:r>
      <w:r>
        <w:rPr>
          <w:rFonts w:ascii="Arial" w:eastAsia="Arial" w:hAnsi="Arial" w:cs="Arial"/>
          <w:i/>
          <w:spacing w:val="-3"/>
          <w:sz w:val="24"/>
          <w:szCs w:val="24"/>
        </w:rPr>
        <w:t>m</w:t>
      </w:r>
      <w:r>
        <w:rPr>
          <w:rFonts w:ascii="Arial" w:eastAsia="Arial" w:hAnsi="Arial" w:cs="Arial"/>
          <w:i/>
          <w:spacing w:val="1"/>
          <w:sz w:val="24"/>
          <w:szCs w:val="24"/>
        </w:rPr>
        <w:t>epag</w:t>
      </w:r>
      <w:r>
        <w:rPr>
          <w:rFonts w:ascii="Arial" w:eastAsia="Arial" w:hAnsi="Arial" w:cs="Arial"/>
          <w:i/>
          <w:sz w:val="24"/>
          <w:szCs w:val="24"/>
        </w:rPr>
        <w:t>e</w:t>
      </w:r>
      <w:r>
        <w:rPr>
          <w:rFonts w:ascii="Arial" w:eastAsia="Arial" w:hAnsi="Arial" w:cs="Arial"/>
          <w:i/>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i/>
          <w:spacing w:val="1"/>
          <w:sz w:val="24"/>
          <w:szCs w:val="24"/>
        </w:rPr>
        <w:t>e</w:t>
      </w:r>
      <w:r>
        <w:rPr>
          <w:rFonts w:ascii="Arial" w:eastAsia="Arial" w:hAnsi="Arial" w:cs="Arial"/>
          <w:i/>
          <w:spacing w:val="-1"/>
          <w:sz w:val="24"/>
          <w:szCs w:val="24"/>
        </w:rPr>
        <w:t>-</w:t>
      </w:r>
      <w:r>
        <w:rPr>
          <w:rFonts w:ascii="Arial" w:eastAsia="Arial" w:hAnsi="Arial" w:cs="Arial"/>
          <w:i/>
          <w:spacing w:val="-3"/>
          <w:sz w:val="24"/>
          <w:szCs w:val="24"/>
        </w:rPr>
        <w:t>m</w:t>
      </w:r>
      <w:r>
        <w:rPr>
          <w:rFonts w:ascii="Arial" w:eastAsia="Arial" w:hAnsi="Arial" w:cs="Arial"/>
          <w:i/>
          <w:spacing w:val="1"/>
          <w:sz w:val="24"/>
          <w:szCs w:val="24"/>
        </w:rPr>
        <w:t>a</w:t>
      </w:r>
      <w:r>
        <w:rPr>
          <w:rFonts w:ascii="Arial" w:eastAsia="Arial" w:hAnsi="Arial" w:cs="Arial"/>
          <w:i/>
          <w:sz w:val="24"/>
          <w:szCs w:val="24"/>
        </w:rPr>
        <w:t>il</w:t>
      </w:r>
      <w:r>
        <w:rPr>
          <w:rFonts w:ascii="Arial" w:eastAsia="Arial" w:hAnsi="Arial" w:cs="Arial"/>
          <w:i/>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S</w:t>
      </w:r>
      <w:r>
        <w:rPr>
          <w:rFonts w:ascii="Arial" w:eastAsia="Arial" w:hAnsi="Arial" w:cs="Arial"/>
          <w:spacing w:val="63"/>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w:t>
      </w:r>
      <w:hyperlink r:id="rId10" w:history="1">
        <w:r w:rsidRPr="0098142C">
          <w:rPr>
            <w:rStyle w:val="Hyperlink"/>
            <w:sz w:val="24"/>
            <w:szCs w:val="24"/>
          </w:rPr>
          <w:t>politeknikkp_bitung@yahoo.com</w:t>
        </w:r>
      </w:hyperlink>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before="5" w:line="280" w:lineRule="exact"/>
        <w:rPr>
          <w:sz w:val="28"/>
          <w:szCs w:val="28"/>
        </w:rPr>
      </w:pPr>
    </w:p>
    <w:p w:rsidR="00D769FA" w:rsidRDefault="0098142C">
      <w:pPr>
        <w:ind w:left="11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pacing w:val="1"/>
          <w:sz w:val="22"/>
          <w:szCs w:val="22"/>
        </w:rPr>
        <w:t xml:space="preserve"> 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nt</w:t>
      </w:r>
      <w:r>
        <w:rPr>
          <w:rFonts w:ascii="Arial" w:eastAsia="Arial" w:hAnsi="Arial" w:cs="Arial"/>
          <w:spacing w:val="-3"/>
          <w:sz w:val="22"/>
          <w:szCs w:val="22"/>
        </w:rPr>
        <w:t>i</w:t>
      </w:r>
      <w:r>
        <w:rPr>
          <w:rFonts w:ascii="Arial" w:eastAsia="Arial" w:hAnsi="Arial" w:cs="Arial"/>
          <w:spacing w:val="1"/>
          <w:sz w:val="22"/>
          <w:szCs w:val="22"/>
        </w:rPr>
        <w:t>t</w:t>
      </w:r>
      <w:r>
        <w:rPr>
          <w:rFonts w:ascii="Arial" w:eastAsia="Arial" w:hAnsi="Arial" w:cs="Arial"/>
          <w:sz w:val="22"/>
          <w:szCs w:val="22"/>
        </w:rPr>
        <w:t xml:space="preserve">as </w:t>
      </w:r>
      <w:r>
        <w:rPr>
          <w:rFonts w:ascii="Arial" w:eastAsia="Arial" w:hAnsi="Arial" w:cs="Arial"/>
          <w:spacing w:val="-2"/>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m s</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 xml:space="preserve">di </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1"/>
          <w:sz w:val="22"/>
          <w:szCs w:val="22"/>
        </w:rPr>
        <w:t>j</w:t>
      </w:r>
      <w:r>
        <w:rPr>
          <w:rFonts w:ascii="Arial" w:eastAsia="Arial" w:hAnsi="Arial" w:cs="Arial"/>
          <w:spacing w:val="-1"/>
          <w:sz w:val="22"/>
          <w:szCs w:val="22"/>
        </w:rPr>
        <w:t>i</w:t>
      </w:r>
      <w:r>
        <w:rPr>
          <w:rFonts w:ascii="Arial" w:eastAsia="Arial" w:hAnsi="Arial" w:cs="Arial"/>
          <w:sz w:val="22"/>
          <w:szCs w:val="22"/>
        </w:rPr>
        <w:t>b d</w:t>
      </w:r>
      <w:r>
        <w:rPr>
          <w:rFonts w:ascii="Arial" w:eastAsia="Arial" w:hAnsi="Arial" w:cs="Arial"/>
          <w:spacing w:val="-1"/>
          <w:sz w:val="22"/>
          <w:szCs w:val="22"/>
        </w:rPr>
        <w:t>ii</w:t>
      </w:r>
      <w:r>
        <w:rPr>
          <w:rFonts w:ascii="Arial" w:eastAsia="Arial" w:hAnsi="Arial" w:cs="Arial"/>
          <w:sz w:val="22"/>
          <w:szCs w:val="22"/>
        </w:rPr>
        <w:t>si d</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z w:val="22"/>
          <w:szCs w:val="22"/>
        </w:rPr>
        <w:t>ap</w:t>
      </w:r>
    </w:p>
    <w:p w:rsidR="00D769FA" w:rsidRDefault="0098142C">
      <w:pPr>
        <w:spacing w:before="1"/>
        <w:ind w:left="112"/>
        <w:rPr>
          <w:rFonts w:ascii="Arial" w:eastAsia="Arial" w:hAnsi="Arial" w:cs="Arial"/>
          <w:sz w:val="22"/>
          <w:szCs w:val="22"/>
        </w:rPr>
        <w:sectPr w:rsidR="00D769FA">
          <w:pgSz w:w="11920" w:h="16860"/>
          <w:pgMar w:top="1080" w:right="1160" w:bottom="280" w:left="1300" w:header="0" w:footer="1281" w:gutter="0"/>
          <w:cols w:space="720"/>
        </w:sectPr>
      </w:pPr>
      <w:r>
        <w:rPr>
          <w:rFonts w:ascii="Arial" w:eastAsia="Arial" w:hAnsi="Arial" w:cs="Arial"/>
          <w:sz w:val="22"/>
          <w:szCs w:val="22"/>
        </w:rPr>
        <w:t>*</w:t>
      </w:r>
      <w:r>
        <w:rPr>
          <w:rFonts w:ascii="Arial" w:eastAsia="Arial" w:hAnsi="Arial" w:cs="Arial"/>
          <w:spacing w:val="1"/>
          <w:sz w:val="22"/>
          <w:szCs w:val="22"/>
        </w:rPr>
        <w:t>*</w:t>
      </w:r>
      <w:r>
        <w:rPr>
          <w:rFonts w:ascii="Arial" w:eastAsia="Arial" w:hAnsi="Arial" w:cs="Arial"/>
          <w:sz w:val="22"/>
          <w:szCs w:val="22"/>
        </w:rPr>
        <w:t xml:space="preserve">) </w:t>
      </w:r>
      <w:r>
        <w:rPr>
          <w:rFonts w:ascii="Arial" w:eastAsia="Arial" w:hAnsi="Arial" w:cs="Arial"/>
          <w:spacing w:val="-1"/>
          <w:sz w:val="22"/>
          <w:szCs w:val="22"/>
        </w:rPr>
        <w:t>B</w:t>
      </w:r>
      <w:r>
        <w:rPr>
          <w:rFonts w:ascii="Arial" w:eastAsia="Arial" w:hAnsi="Arial" w:cs="Arial"/>
          <w:spacing w:val="-3"/>
          <w:sz w:val="22"/>
          <w:szCs w:val="22"/>
        </w:rPr>
        <w:t>u</w:t>
      </w:r>
      <w:r>
        <w:rPr>
          <w:rFonts w:ascii="Arial" w:eastAsia="Arial" w:hAnsi="Arial" w:cs="Arial"/>
          <w:spacing w:val="2"/>
          <w:sz w:val="22"/>
          <w:szCs w:val="22"/>
        </w:rPr>
        <w:t>k</w:t>
      </w:r>
      <w:r>
        <w:rPr>
          <w:rFonts w:ascii="Arial" w:eastAsia="Arial" w:hAnsi="Arial" w:cs="Arial"/>
          <w:spacing w:val="1"/>
          <w:sz w:val="22"/>
          <w:szCs w:val="22"/>
        </w:rPr>
        <w:t>t</w:t>
      </w:r>
      <w:r>
        <w:rPr>
          <w:rFonts w:ascii="Arial" w:eastAsia="Arial" w:hAnsi="Arial" w:cs="Arial"/>
          <w:sz w:val="22"/>
          <w:szCs w:val="22"/>
        </w:rPr>
        <w:t>i d</w:t>
      </w:r>
      <w:r>
        <w:rPr>
          <w:rFonts w:ascii="Arial" w:eastAsia="Arial" w:hAnsi="Arial" w:cs="Arial"/>
          <w:spacing w:val="-1"/>
          <w:sz w:val="22"/>
          <w:szCs w:val="22"/>
        </w:rPr>
        <w:t>il</w:t>
      </w:r>
      <w:r>
        <w:rPr>
          <w:rFonts w:ascii="Arial" w:eastAsia="Arial" w:hAnsi="Arial" w:cs="Arial"/>
          <w:sz w:val="22"/>
          <w:szCs w:val="22"/>
        </w:rPr>
        <w:t>amp</w:t>
      </w:r>
      <w:r>
        <w:rPr>
          <w:rFonts w:ascii="Arial" w:eastAsia="Arial" w:hAnsi="Arial" w:cs="Arial"/>
          <w:spacing w:val="-1"/>
          <w:sz w:val="22"/>
          <w:szCs w:val="22"/>
        </w:rPr>
        <w:t>i</w:t>
      </w:r>
      <w:r>
        <w:rPr>
          <w:rFonts w:ascii="Arial" w:eastAsia="Arial" w:hAnsi="Arial" w:cs="Arial"/>
          <w:spacing w:val="-2"/>
          <w:sz w:val="22"/>
          <w:szCs w:val="22"/>
        </w:rPr>
        <w:t>r</w:t>
      </w:r>
      <w:r>
        <w:rPr>
          <w:rFonts w:ascii="Arial" w:eastAsia="Arial" w:hAnsi="Arial" w:cs="Arial"/>
          <w:sz w:val="22"/>
          <w:szCs w:val="22"/>
        </w:rPr>
        <w:t>kan</w:t>
      </w:r>
    </w:p>
    <w:p w:rsidR="00D769FA" w:rsidRDefault="0098142C">
      <w:pPr>
        <w:spacing w:before="55"/>
        <w:ind w:left="937"/>
        <w:rPr>
          <w:rFonts w:ascii="Arial" w:eastAsia="Arial" w:hAnsi="Arial" w:cs="Arial"/>
          <w:sz w:val="28"/>
          <w:szCs w:val="28"/>
        </w:rPr>
      </w:pPr>
      <w:r>
        <w:rPr>
          <w:rFonts w:ascii="Arial" w:eastAsia="Arial" w:hAnsi="Arial" w:cs="Arial"/>
          <w:b/>
          <w:spacing w:val="1"/>
          <w:sz w:val="28"/>
          <w:szCs w:val="28"/>
        </w:rPr>
        <w:lastRenderedPageBreak/>
        <w:t>I</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1"/>
          <w:sz w:val="28"/>
          <w:szCs w:val="28"/>
        </w:rPr>
        <w:t>NT</w:t>
      </w:r>
      <w:r>
        <w:rPr>
          <w:rFonts w:ascii="Arial" w:eastAsia="Arial" w:hAnsi="Arial" w:cs="Arial"/>
          <w:b/>
          <w:spacing w:val="1"/>
          <w:sz w:val="28"/>
          <w:szCs w:val="28"/>
        </w:rPr>
        <w:t>IT</w:t>
      </w:r>
      <w:r>
        <w:rPr>
          <w:rFonts w:ascii="Arial" w:eastAsia="Arial" w:hAnsi="Arial" w:cs="Arial"/>
          <w:b/>
          <w:spacing w:val="-6"/>
          <w:sz w:val="28"/>
          <w:szCs w:val="28"/>
        </w:rPr>
        <w:t>A</w:t>
      </w:r>
      <w:r>
        <w:rPr>
          <w:rFonts w:ascii="Arial" w:eastAsia="Arial" w:hAnsi="Arial" w:cs="Arial"/>
          <w:b/>
          <w:sz w:val="28"/>
          <w:szCs w:val="28"/>
        </w:rPr>
        <w:t>S</w:t>
      </w:r>
      <w:r>
        <w:rPr>
          <w:rFonts w:ascii="Arial" w:eastAsia="Arial" w:hAnsi="Arial" w:cs="Arial"/>
          <w:b/>
          <w:spacing w:val="1"/>
          <w:sz w:val="28"/>
          <w:szCs w:val="28"/>
        </w:rPr>
        <w:t xml:space="preserve"> </w:t>
      </w:r>
      <w:r>
        <w:rPr>
          <w:rFonts w:ascii="Arial" w:eastAsia="Arial" w:hAnsi="Arial" w:cs="Arial"/>
          <w:b/>
          <w:sz w:val="28"/>
          <w:szCs w:val="28"/>
        </w:rPr>
        <w:t>PE</w:t>
      </w:r>
      <w:r>
        <w:rPr>
          <w:rFonts w:ascii="Arial" w:eastAsia="Arial" w:hAnsi="Arial" w:cs="Arial"/>
          <w:b/>
          <w:spacing w:val="-1"/>
          <w:sz w:val="28"/>
          <w:szCs w:val="28"/>
        </w:rPr>
        <w:t>N</w:t>
      </w:r>
      <w:r>
        <w:rPr>
          <w:rFonts w:ascii="Arial" w:eastAsia="Arial" w:hAnsi="Arial" w:cs="Arial"/>
          <w:b/>
          <w:sz w:val="28"/>
          <w:szCs w:val="28"/>
        </w:rPr>
        <w:t>G</w:t>
      </w:r>
      <w:r>
        <w:rPr>
          <w:rFonts w:ascii="Arial" w:eastAsia="Arial" w:hAnsi="Arial" w:cs="Arial"/>
          <w:b/>
          <w:spacing w:val="-1"/>
          <w:sz w:val="28"/>
          <w:szCs w:val="28"/>
        </w:rPr>
        <w:t>I</w:t>
      </w:r>
      <w:r>
        <w:rPr>
          <w:rFonts w:ascii="Arial" w:eastAsia="Arial" w:hAnsi="Arial" w:cs="Arial"/>
          <w:b/>
          <w:sz w:val="28"/>
          <w:szCs w:val="28"/>
        </w:rPr>
        <w:t>SI</w:t>
      </w:r>
      <w:r>
        <w:rPr>
          <w:rFonts w:ascii="Arial" w:eastAsia="Arial" w:hAnsi="Arial" w:cs="Arial"/>
          <w:b/>
          <w:spacing w:val="2"/>
          <w:sz w:val="28"/>
          <w:szCs w:val="28"/>
        </w:rPr>
        <w:t xml:space="preserve"> </w:t>
      </w:r>
      <w:r>
        <w:rPr>
          <w:rFonts w:ascii="Arial" w:eastAsia="Arial" w:hAnsi="Arial" w:cs="Arial"/>
          <w:b/>
          <w:spacing w:val="-1"/>
          <w:sz w:val="28"/>
          <w:szCs w:val="28"/>
        </w:rPr>
        <w:t>U</w:t>
      </w:r>
      <w:r>
        <w:rPr>
          <w:rFonts w:ascii="Arial" w:eastAsia="Arial" w:hAnsi="Arial" w:cs="Arial"/>
          <w:b/>
          <w:sz w:val="28"/>
          <w:szCs w:val="28"/>
        </w:rPr>
        <w:t>S</w:t>
      </w:r>
      <w:r>
        <w:rPr>
          <w:rFonts w:ascii="Arial" w:eastAsia="Arial" w:hAnsi="Arial" w:cs="Arial"/>
          <w:b/>
          <w:spacing w:val="-1"/>
          <w:sz w:val="28"/>
          <w:szCs w:val="28"/>
        </w:rPr>
        <w:t>U</w:t>
      </w:r>
      <w:r>
        <w:rPr>
          <w:rFonts w:ascii="Arial" w:eastAsia="Arial" w:hAnsi="Arial" w:cs="Arial"/>
          <w:b/>
          <w:spacing w:val="1"/>
          <w:sz w:val="28"/>
          <w:szCs w:val="28"/>
        </w:rPr>
        <w:t>L</w:t>
      </w:r>
      <w:r>
        <w:rPr>
          <w:rFonts w:ascii="Arial" w:eastAsia="Arial" w:hAnsi="Arial" w:cs="Arial"/>
          <w:b/>
          <w:spacing w:val="-6"/>
          <w:sz w:val="28"/>
          <w:szCs w:val="28"/>
        </w:rPr>
        <w:t>A</w:t>
      </w:r>
      <w:r>
        <w:rPr>
          <w:rFonts w:ascii="Arial" w:eastAsia="Arial" w:hAnsi="Arial" w:cs="Arial"/>
          <w:b/>
          <w:sz w:val="28"/>
          <w:szCs w:val="28"/>
        </w:rPr>
        <w:t>N P</w:t>
      </w:r>
      <w:r>
        <w:rPr>
          <w:rFonts w:ascii="Arial" w:eastAsia="Arial" w:hAnsi="Arial" w:cs="Arial"/>
          <w:b/>
          <w:spacing w:val="-1"/>
          <w:sz w:val="28"/>
          <w:szCs w:val="28"/>
        </w:rPr>
        <w:t>R</w:t>
      </w:r>
      <w:r>
        <w:rPr>
          <w:rFonts w:ascii="Arial" w:eastAsia="Arial" w:hAnsi="Arial" w:cs="Arial"/>
          <w:b/>
          <w:sz w:val="28"/>
          <w:szCs w:val="28"/>
        </w:rPr>
        <w:t>OG</w:t>
      </w:r>
      <w:r>
        <w:rPr>
          <w:rFonts w:ascii="Arial" w:eastAsia="Arial" w:hAnsi="Arial" w:cs="Arial"/>
          <w:b/>
          <w:spacing w:val="3"/>
          <w:sz w:val="28"/>
          <w:szCs w:val="28"/>
        </w:rPr>
        <w:t>R</w:t>
      </w:r>
      <w:r>
        <w:rPr>
          <w:rFonts w:ascii="Arial" w:eastAsia="Arial" w:hAnsi="Arial" w:cs="Arial"/>
          <w:b/>
          <w:spacing w:val="-8"/>
          <w:sz w:val="28"/>
          <w:szCs w:val="28"/>
        </w:rPr>
        <w:t>A</w:t>
      </w:r>
      <w:r>
        <w:rPr>
          <w:rFonts w:ascii="Arial" w:eastAsia="Arial" w:hAnsi="Arial" w:cs="Arial"/>
          <w:b/>
          <w:sz w:val="28"/>
          <w:szCs w:val="28"/>
        </w:rPr>
        <w:t>M</w:t>
      </w:r>
      <w:r>
        <w:rPr>
          <w:rFonts w:ascii="Arial" w:eastAsia="Arial" w:hAnsi="Arial" w:cs="Arial"/>
          <w:b/>
          <w:spacing w:val="5"/>
          <w:sz w:val="28"/>
          <w:szCs w:val="28"/>
        </w:rPr>
        <w:t xml:space="preserve"> </w:t>
      </w:r>
      <w:r>
        <w:rPr>
          <w:rFonts w:ascii="Arial" w:eastAsia="Arial" w:hAnsi="Arial" w:cs="Arial"/>
          <w:b/>
          <w:sz w:val="28"/>
          <w:szCs w:val="28"/>
        </w:rPr>
        <w:t>S</w:t>
      </w:r>
      <w:r>
        <w:rPr>
          <w:rFonts w:ascii="Arial" w:eastAsia="Arial" w:hAnsi="Arial" w:cs="Arial"/>
          <w:b/>
          <w:spacing w:val="-1"/>
          <w:sz w:val="28"/>
          <w:szCs w:val="28"/>
        </w:rPr>
        <w:t>TUD</w:t>
      </w:r>
      <w:r>
        <w:rPr>
          <w:rFonts w:ascii="Arial" w:eastAsia="Arial" w:hAnsi="Arial" w:cs="Arial"/>
          <w:b/>
          <w:sz w:val="28"/>
          <w:szCs w:val="28"/>
        </w:rPr>
        <w:t>I</w:t>
      </w:r>
      <w:r>
        <w:rPr>
          <w:rFonts w:ascii="Arial" w:eastAsia="Arial" w:hAnsi="Arial" w:cs="Arial"/>
          <w:b/>
          <w:spacing w:val="7"/>
          <w:sz w:val="28"/>
          <w:szCs w:val="28"/>
        </w:rPr>
        <w:t xml:space="preserve"> </w:t>
      </w:r>
      <w:r>
        <w:rPr>
          <w:rFonts w:ascii="Arial" w:eastAsia="Arial" w:hAnsi="Arial" w:cs="Arial"/>
          <w:b/>
          <w:spacing w:val="1"/>
          <w:sz w:val="28"/>
          <w:szCs w:val="28"/>
        </w:rPr>
        <w:t>B</w:t>
      </w:r>
      <w:r>
        <w:rPr>
          <w:rFonts w:ascii="Arial" w:eastAsia="Arial" w:hAnsi="Arial" w:cs="Arial"/>
          <w:b/>
          <w:spacing w:val="-8"/>
          <w:sz w:val="28"/>
          <w:szCs w:val="28"/>
        </w:rPr>
        <w:t>A</w:t>
      </w:r>
      <w:r>
        <w:rPr>
          <w:rFonts w:ascii="Arial" w:eastAsia="Arial" w:hAnsi="Arial" w:cs="Arial"/>
          <w:b/>
          <w:spacing w:val="1"/>
          <w:sz w:val="28"/>
          <w:szCs w:val="28"/>
        </w:rPr>
        <w:t>R</w:t>
      </w:r>
      <w:r>
        <w:rPr>
          <w:rFonts w:ascii="Arial" w:eastAsia="Arial" w:hAnsi="Arial" w:cs="Arial"/>
          <w:b/>
          <w:sz w:val="28"/>
          <w:szCs w:val="28"/>
        </w:rPr>
        <w:t>U</w:t>
      </w:r>
      <w:r>
        <w:rPr>
          <w:rFonts w:ascii="Arial" w:eastAsia="Arial" w:hAnsi="Arial" w:cs="Arial"/>
          <w:b/>
          <w:spacing w:val="4"/>
          <w:sz w:val="28"/>
          <w:szCs w:val="28"/>
        </w:rPr>
        <w:t xml:space="preserve"> </w:t>
      </w:r>
      <w:r>
        <w:rPr>
          <w:rFonts w:ascii="Arial" w:eastAsia="Arial" w:hAnsi="Arial" w:cs="Arial"/>
          <w:b/>
          <w:spacing w:val="1"/>
          <w:sz w:val="28"/>
          <w:szCs w:val="28"/>
        </w:rPr>
        <w:t>*)</w:t>
      </w: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before="9" w:line="220" w:lineRule="exact"/>
        <w:rPr>
          <w:sz w:val="22"/>
          <w:szCs w:val="22"/>
        </w:rPr>
      </w:pPr>
    </w:p>
    <w:p w:rsidR="0098142C" w:rsidRDefault="0098142C" w:rsidP="001F7EC0">
      <w:pPr>
        <w:ind w:left="113" w:right="85"/>
        <w:rPr>
          <w:rFonts w:ascii="Arial" w:eastAsia="Arial" w:hAnsi="Arial" w:cs="Arial"/>
          <w:spacing w:val="55"/>
          <w:sz w:val="22"/>
          <w:szCs w:val="22"/>
        </w:rPr>
      </w:pPr>
      <w:r>
        <w:rPr>
          <w:rFonts w:ascii="Arial" w:eastAsia="Arial" w:hAnsi="Arial" w:cs="Arial"/>
          <w:spacing w:val="-1"/>
          <w:sz w:val="22"/>
          <w:szCs w:val="22"/>
        </w:rPr>
        <w:t>N</w:t>
      </w:r>
      <w:r>
        <w:rPr>
          <w:rFonts w:ascii="Arial" w:eastAsia="Arial" w:hAnsi="Arial" w:cs="Arial"/>
          <w:sz w:val="22"/>
          <w:szCs w:val="22"/>
        </w:rPr>
        <w:t xml:space="preserve">ama         </w:t>
      </w:r>
      <w:r w:rsidR="00EE2D1A">
        <w:rPr>
          <w:rFonts w:ascii="Arial" w:eastAsia="Arial" w:hAnsi="Arial" w:cs="Arial"/>
          <w:sz w:val="22"/>
          <w:szCs w:val="22"/>
        </w:rPr>
        <w:t xml:space="preserve">                            :     Ir. Adi Suseno,. M.Si</w:t>
      </w:r>
    </w:p>
    <w:p w:rsidR="0098142C" w:rsidRDefault="0098142C" w:rsidP="001F7EC0">
      <w:pPr>
        <w:ind w:left="113" w:right="85"/>
        <w:rPr>
          <w:rFonts w:ascii="Symbol" w:eastAsia="Symbol" w:hAnsi="Symbol" w:cs="Symbol"/>
          <w:sz w:val="44"/>
          <w:szCs w:val="44"/>
        </w:rPr>
      </w:pPr>
      <w:r>
        <w:rPr>
          <w:rFonts w:ascii="Arial" w:eastAsia="Arial" w:hAnsi="Arial" w:cs="Arial"/>
          <w:spacing w:val="2"/>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al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1"/>
          <w:sz w:val="22"/>
          <w:szCs w:val="22"/>
        </w:rPr>
        <w:t xml:space="preserve"> </w:t>
      </w:r>
      <w:r>
        <w:rPr>
          <w:rFonts w:ascii="Arial" w:eastAsia="Arial" w:hAnsi="Arial" w:cs="Arial"/>
          <w:sz w:val="22"/>
          <w:szCs w:val="22"/>
        </w:rPr>
        <w:t xml:space="preserve">:   </w:t>
      </w:r>
      <w:r w:rsidR="00B90A37">
        <w:rPr>
          <w:rFonts w:ascii="Arial" w:eastAsia="Arial" w:hAnsi="Arial" w:cs="Arial"/>
          <w:spacing w:val="55"/>
          <w:sz w:val="22"/>
          <w:szCs w:val="22"/>
        </w:rPr>
        <w:t xml:space="preserve"> </w:t>
      </w:r>
      <w:r w:rsidR="009A649C">
        <w:rPr>
          <w:rFonts w:ascii="Arial" w:eastAsia="Arial" w:hAnsi="Arial" w:cs="Arial"/>
          <w:sz w:val="22"/>
          <w:szCs w:val="22"/>
        </w:rPr>
        <w:t xml:space="preserve">2 Juni </w:t>
      </w:r>
      <w:r w:rsidR="006B314D">
        <w:rPr>
          <w:rFonts w:ascii="Arial" w:eastAsia="Arial" w:hAnsi="Arial" w:cs="Arial"/>
          <w:sz w:val="22"/>
          <w:szCs w:val="22"/>
        </w:rPr>
        <w:t>2020</w:t>
      </w:r>
    </w:p>
    <w:p w:rsidR="00D769FA" w:rsidRDefault="00D769FA">
      <w:pPr>
        <w:spacing w:before="13" w:line="240" w:lineRule="exact"/>
        <w:rPr>
          <w:sz w:val="24"/>
          <w:szCs w:val="24"/>
        </w:rPr>
      </w:pPr>
    </w:p>
    <w:p w:rsidR="00D769FA" w:rsidRDefault="00150596">
      <w:pPr>
        <w:ind w:left="112"/>
        <w:rPr>
          <w:rFonts w:ascii="Arial" w:eastAsia="Arial" w:hAnsi="Arial" w:cs="Arial"/>
          <w:sz w:val="22"/>
          <w:szCs w:val="22"/>
        </w:rPr>
      </w:pPr>
      <w:r>
        <w:pict>
          <v:shapetype id="_x0000_t202" coordsize="21600,21600" o:spt="202" path="m,l,21600r21600,l21600,xe">
            <v:stroke joinstyle="miter"/>
            <v:path gradientshapeok="t" o:connecttype="rect"/>
          </v:shapetype>
          <v:shape id="_x0000_s1070" type="#_x0000_t202" style="position:absolute;left:0;text-align:left;margin-left:231.75pt;margin-top:-4.8pt;width:199.95pt;height:36.75pt;z-index:-251666432;mso-position-horizontal-relative:page" filled="f" stroked="f">
            <v:textbox inset="0,0,0,0">
              <w:txbxContent>
                <w:p w:rsidR="00D51F26" w:rsidRDefault="00D51F26">
                  <w:pPr>
                    <w:spacing w:before="96"/>
                    <w:ind w:left="17"/>
                    <w:rPr>
                      <w:rFonts w:ascii="Arial" w:eastAsia="Arial" w:hAnsi="Arial" w:cs="Arial"/>
                      <w:sz w:val="22"/>
                      <w:szCs w:val="22"/>
                    </w:rPr>
                  </w:pPr>
                  <w:r>
                    <w:rPr>
                      <w:rFonts w:ascii="Arial" w:eastAsia="Arial" w:hAnsi="Arial" w:cs="Arial"/>
                      <w:sz w:val="22"/>
                      <w:szCs w:val="22"/>
                    </w:rPr>
                    <w:t>:</w:t>
                  </w:r>
                </w:p>
              </w:txbxContent>
            </v:textbox>
            <w10:wrap anchorx="page"/>
          </v:shape>
        </w:pict>
      </w:r>
      <w:r>
        <w:pict>
          <v:group id="_x0000_s1065" style="position:absolute;left:0;text-align:left;margin-left:231.25pt;margin-top:-5.3pt;width:200.95pt;height:37.75pt;z-index:-251660288;mso-position-horizontal-relative:page" coordorigin="4625,-106" coordsize="4019,755">
            <v:group id="_x0000_s1066" style="position:absolute;left:4635;top:-96;width:3999;height:735" coordorigin="4635,-96" coordsize="3999,735">
              <v:shape id="_x0000_s1069" style="position:absolute;left:4635;top:-96;width:3999;height:735" coordorigin="4635,-96" coordsize="3999,735" path="m4635,639r3999,l8634,-96r-3999,l4635,639xe" stroked="f">
                <v:path arrowok="t"/>
              </v:shape>
              <v:group id="_x0000_s1067" style="position:absolute;left:4635;top:-96;width:3999;height:735" coordorigin="4635,-96" coordsize="3999,735">
                <v:shape id="_x0000_s1068" style="position:absolute;left:4635;top:-96;width:3999;height:735" coordorigin="4635,-96" coordsize="3999,735" path="m4635,639r3999,l8634,-96r-3999,l4635,639xe" filled="f">
                  <v:path arrowok="t"/>
                </v:shape>
              </v:group>
            </v:group>
            <w10:wrap anchorx="page"/>
          </v:group>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1" w:line="140" w:lineRule="exact"/>
        <w:rPr>
          <w:sz w:val="15"/>
          <w:szCs w:val="15"/>
        </w:rPr>
      </w:pPr>
    </w:p>
    <w:p w:rsidR="00D769FA" w:rsidRDefault="00D769FA">
      <w:pPr>
        <w:spacing w:line="200" w:lineRule="exact"/>
      </w:pPr>
    </w:p>
    <w:p w:rsidR="00D769FA" w:rsidRDefault="00D769FA">
      <w:pPr>
        <w:spacing w:line="200" w:lineRule="exact"/>
      </w:pPr>
    </w:p>
    <w:p w:rsidR="0098142C" w:rsidRPr="001F7EC0" w:rsidRDefault="0098142C" w:rsidP="001F7EC0">
      <w:pPr>
        <w:ind w:left="112" w:right="85"/>
        <w:rPr>
          <w:w w:val="105"/>
        </w:rPr>
      </w:pPr>
      <w:r>
        <w:rPr>
          <w:rFonts w:ascii="Arial" w:eastAsia="Arial" w:hAnsi="Arial" w:cs="Arial"/>
          <w:spacing w:val="-1"/>
          <w:sz w:val="22"/>
          <w:szCs w:val="22"/>
        </w:rPr>
        <w:t>N</w:t>
      </w:r>
      <w:r>
        <w:rPr>
          <w:rFonts w:ascii="Arial" w:eastAsia="Arial" w:hAnsi="Arial" w:cs="Arial"/>
          <w:sz w:val="22"/>
          <w:szCs w:val="22"/>
        </w:rPr>
        <w:t xml:space="preserve">ama                                    </w:t>
      </w:r>
      <w:r>
        <w:rPr>
          <w:rFonts w:ascii="Arial" w:eastAsia="Arial" w:hAnsi="Arial" w:cs="Arial"/>
          <w:spacing w:val="38"/>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B90A37">
        <w:rPr>
          <w:rFonts w:ascii="Arial" w:hAnsi="Arial" w:cs="Arial"/>
          <w:w w:val="105"/>
          <w:sz w:val="22"/>
          <w:szCs w:val="22"/>
        </w:rPr>
        <w:t>Jefta Ratela, S.Pd., ME</w:t>
      </w:r>
      <w:r w:rsidRPr="0098142C">
        <w:rPr>
          <w:rFonts w:ascii="Arial" w:hAnsi="Arial" w:cs="Arial"/>
          <w:w w:val="105"/>
          <w:sz w:val="22"/>
          <w:szCs w:val="22"/>
        </w:rPr>
        <w:t>.</w:t>
      </w:r>
    </w:p>
    <w:p w:rsidR="00D769FA" w:rsidRDefault="0098142C">
      <w:pPr>
        <w:ind w:left="112" w:right="85"/>
        <w:rPr>
          <w:rFonts w:ascii="Symbol" w:eastAsia="Symbol" w:hAnsi="Symbol" w:cs="Symbol"/>
          <w:sz w:val="44"/>
          <w:szCs w:val="44"/>
        </w:rPr>
      </w:pPr>
      <w:r>
        <w:rPr>
          <w:rFonts w:ascii="Arial" w:eastAsia="Arial" w:hAnsi="Arial" w:cs="Arial"/>
          <w:spacing w:val="2"/>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al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1"/>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6B314D">
        <w:rPr>
          <w:rFonts w:ascii="Arial" w:eastAsia="Arial" w:hAnsi="Arial" w:cs="Arial"/>
          <w:sz w:val="22"/>
          <w:szCs w:val="22"/>
        </w:rPr>
        <w:t>25 Mei 2020</w:t>
      </w:r>
    </w:p>
    <w:p w:rsidR="00D769FA" w:rsidRDefault="00D769FA">
      <w:pPr>
        <w:spacing w:before="13" w:line="240" w:lineRule="exact"/>
        <w:rPr>
          <w:sz w:val="24"/>
          <w:szCs w:val="24"/>
        </w:rPr>
      </w:pPr>
    </w:p>
    <w:p w:rsidR="00D769FA" w:rsidRDefault="00150596">
      <w:pPr>
        <w:ind w:left="112"/>
        <w:rPr>
          <w:rFonts w:ascii="Arial" w:eastAsia="Arial" w:hAnsi="Arial" w:cs="Arial"/>
          <w:sz w:val="22"/>
          <w:szCs w:val="22"/>
        </w:rPr>
      </w:pPr>
      <w:r>
        <w:pict>
          <v:shape id="_x0000_s1064" type="#_x0000_t202" style="position:absolute;left:0;text-align:left;margin-left:231.75pt;margin-top:-4.65pt;width:199.95pt;height:37.5pt;z-index:-251665408;mso-position-horizontal-relative:page" filled="f" stroked="f">
            <v:textbox inset="0,0,0,0">
              <w:txbxContent>
                <w:p w:rsidR="00D51F26" w:rsidRDefault="00D51F26">
                  <w:pPr>
                    <w:spacing w:before="92"/>
                    <w:ind w:left="17"/>
                    <w:rPr>
                      <w:rFonts w:ascii="Arial" w:eastAsia="Arial" w:hAnsi="Arial" w:cs="Arial"/>
                      <w:sz w:val="22"/>
                      <w:szCs w:val="22"/>
                    </w:rPr>
                  </w:pPr>
                  <w:r>
                    <w:rPr>
                      <w:rFonts w:ascii="Arial" w:eastAsia="Arial" w:hAnsi="Arial" w:cs="Arial"/>
                      <w:sz w:val="22"/>
                      <w:szCs w:val="22"/>
                    </w:rPr>
                    <w:t>:</w:t>
                  </w:r>
                </w:p>
              </w:txbxContent>
            </v:textbox>
            <w10:wrap anchorx="page"/>
          </v:shape>
        </w:pict>
      </w:r>
      <w:r>
        <w:pict>
          <v:group id="_x0000_s1059" style="position:absolute;left:0;text-align:left;margin-left:231.4pt;margin-top:-5pt;width:200.7pt;height:38.25pt;z-index:-251659264;mso-position-horizontal-relative:page" coordorigin="4628,-100" coordsize="4014,765">
            <v:group id="_x0000_s1060" style="position:absolute;left:4635;top:-93;width:3999;height:750" coordorigin="4635,-93" coordsize="3999,750">
              <v:shape id="_x0000_s1063" style="position:absolute;left:4635;top:-93;width:3999;height:750" coordorigin="4635,-93" coordsize="3999,750" path="m4635,657r3999,l8634,-93r-3999,l4635,657xe" stroked="f">
                <v:path arrowok="t"/>
              </v:shape>
              <v:group id="_x0000_s1061" style="position:absolute;left:4635;top:-93;width:3999;height:750" coordorigin="4635,-93" coordsize="3999,750">
                <v:shape id="_x0000_s1062" style="position:absolute;left:4635;top:-93;width:3999;height:750" coordorigin="4635,-93" coordsize="3999,750" path="m4635,657r3999,l8634,-93r-3999,l4635,657xe" filled="f">
                  <v:path arrowok="t"/>
                </v:shape>
              </v:group>
            </v:group>
            <w10:wrap anchorx="page"/>
          </v:group>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2" w:line="140" w:lineRule="exact"/>
        <w:rPr>
          <w:sz w:val="15"/>
          <w:szCs w:val="15"/>
        </w:rPr>
      </w:pPr>
    </w:p>
    <w:p w:rsidR="00D769FA" w:rsidRDefault="00D769FA">
      <w:pPr>
        <w:spacing w:line="200" w:lineRule="exact"/>
      </w:pPr>
    </w:p>
    <w:p w:rsidR="00D769FA" w:rsidRDefault="00D769FA">
      <w:pPr>
        <w:spacing w:line="200" w:lineRule="exact"/>
      </w:pPr>
    </w:p>
    <w:p w:rsidR="0098142C" w:rsidRPr="001F7EC0" w:rsidRDefault="0098142C" w:rsidP="001F7EC0">
      <w:pPr>
        <w:ind w:left="112" w:right="81"/>
        <w:rPr>
          <w:rFonts w:ascii="Arial" w:eastAsia="Arial" w:hAnsi="Arial" w:cs="Arial"/>
          <w:spacing w:val="1"/>
          <w:sz w:val="22"/>
          <w:szCs w:val="22"/>
        </w:rPr>
      </w:pPr>
      <w:r>
        <w:rPr>
          <w:rFonts w:ascii="Arial" w:eastAsia="Arial" w:hAnsi="Arial" w:cs="Arial"/>
          <w:spacing w:val="-1"/>
          <w:sz w:val="22"/>
          <w:szCs w:val="22"/>
        </w:rPr>
        <w:t>N</w:t>
      </w:r>
      <w:r>
        <w:rPr>
          <w:rFonts w:ascii="Arial" w:eastAsia="Arial" w:hAnsi="Arial" w:cs="Arial"/>
          <w:sz w:val="22"/>
          <w:szCs w:val="22"/>
        </w:rPr>
        <w:t xml:space="preserve">ama                                    </w:t>
      </w:r>
      <w:r>
        <w:rPr>
          <w:rFonts w:ascii="Arial" w:eastAsia="Arial" w:hAnsi="Arial" w:cs="Arial"/>
          <w:spacing w:val="38"/>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Pr="0098142C">
        <w:rPr>
          <w:rFonts w:ascii="Arial" w:hAnsi="Arial" w:cs="Arial"/>
          <w:w w:val="105"/>
          <w:sz w:val="22"/>
          <w:szCs w:val="22"/>
        </w:rPr>
        <w:t>Raman Simanjuntak, A.Pi.,SE., M.Si.</w:t>
      </w:r>
    </w:p>
    <w:p w:rsidR="0098142C" w:rsidRPr="0098142C" w:rsidRDefault="0098142C" w:rsidP="0098142C">
      <w:pPr>
        <w:ind w:right="81"/>
        <w:rPr>
          <w:rFonts w:ascii="Arial" w:eastAsia="Arial" w:hAnsi="Arial" w:cs="Arial"/>
          <w:spacing w:val="55"/>
          <w:sz w:val="22"/>
          <w:szCs w:val="22"/>
        </w:rPr>
      </w:pPr>
      <w:r>
        <w:rPr>
          <w:rFonts w:ascii="Arial" w:eastAsia="Arial" w:hAnsi="Arial" w:cs="Arial"/>
          <w:sz w:val="22"/>
          <w:szCs w:val="22"/>
        </w:rPr>
        <w:t xml:space="preserve">  </w:t>
      </w:r>
      <w:r>
        <w:rPr>
          <w:rFonts w:ascii="Arial" w:eastAsia="Arial" w:hAnsi="Arial" w:cs="Arial"/>
          <w:spacing w:val="2"/>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al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1"/>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6B314D">
        <w:rPr>
          <w:rFonts w:ascii="Arial" w:eastAsia="Arial" w:hAnsi="Arial" w:cs="Arial"/>
          <w:sz w:val="22"/>
          <w:szCs w:val="22"/>
        </w:rPr>
        <w:t>25 Mei 2020</w:t>
      </w:r>
    </w:p>
    <w:p w:rsidR="00D769FA" w:rsidRDefault="00D769FA">
      <w:pPr>
        <w:spacing w:before="10" w:line="240" w:lineRule="exact"/>
        <w:rPr>
          <w:sz w:val="24"/>
          <w:szCs w:val="24"/>
        </w:rPr>
      </w:pPr>
    </w:p>
    <w:p w:rsidR="00D769FA" w:rsidRDefault="00150596">
      <w:pPr>
        <w:ind w:left="112"/>
        <w:rPr>
          <w:rFonts w:ascii="Arial" w:eastAsia="Arial" w:hAnsi="Arial" w:cs="Arial"/>
          <w:sz w:val="22"/>
          <w:szCs w:val="22"/>
        </w:rPr>
      </w:pPr>
      <w:r>
        <w:pict>
          <v:shape id="_x0000_s1058" type="#_x0000_t202" style="position:absolute;left:0;text-align:left;margin-left:231.75pt;margin-top:-5.1pt;width:199.95pt;height:35.25pt;z-index:-251664384;mso-position-horizontal-relative:page" filled="f" stroked="f">
            <v:textbox inset="0,0,0,0">
              <w:txbxContent>
                <w:p w:rsidR="00D51F26" w:rsidRDefault="00D51F26">
                  <w:pPr>
                    <w:spacing w:before="2" w:line="100" w:lineRule="exact"/>
                    <w:rPr>
                      <w:sz w:val="10"/>
                      <w:szCs w:val="10"/>
                    </w:rPr>
                  </w:pPr>
                </w:p>
                <w:p w:rsidR="00D51F26" w:rsidRDefault="00D51F26">
                  <w:pPr>
                    <w:ind w:left="17"/>
                    <w:rPr>
                      <w:rFonts w:ascii="Arial" w:eastAsia="Arial" w:hAnsi="Arial" w:cs="Arial"/>
                      <w:sz w:val="22"/>
                      <w:szCs w:val="22"/>
                    </w:rPr>
                  </w:pPr>
                  <w:r>
                    <w:rPr>
                      <w:rFonts w:ascii="Arial" w:eastAsia="Arial" w:hAnsi="Arial" w:cs="Arial"/>
                      <w:sz w:val="22"/>
                      <w:szCs w:val="22"/>
                    </w:rPr>
                    <w:t>:</w:t>
                  </w:r>
                </w:p>
              </w:txbxContent>
            </v:textbox>
            <w10:wrap anchorx="page"/>
          </v:shape>
        </w:pict>
      </w:r>
      <w:r>
        <w:pict>
          <v:group id="_x0000_s1053" style="position:absolute;left:0;text-align:left;margin-left:231.4pt;margin-top:-5.5pt;width:200.7pt;height:36pt;z-index:-251658240;mso-position-horizontal-relative:page" coordorigin="4628,-110" coordsize="4014,720">
            <v:group id="_x0000_s1054" style="position:absolute;left:4635;top:-102;width:3999;height:705" coordorigin="4635,-102" coordsize="3999,705">
              <v:shape id="_x0000_s1057" style="position:absolute;left:4635;top:-102;width:3999;height:705" coordorigin="4635,-102" coordsize="3999,705" path="m4635,603r3999,l8634,-102r-3999,l4635,603xe" stroked="f">
                <v:path arrowok="t"/>
              </v:shape>
              <v:group id="_x0000_s1055" style="position:absolute;left:4635;top:-102;width:3999;height:705" coordorigin="4635,-102" coordsize="3999,705">
                <v:shape id="_x0000_s1056" style="position:absolute;left:4635;top:-102;width:3999;height:705" coordorigin="4635,-102" coordsize="3999,705" path="m4635,603r3999,l8634,-102r-3999,l4635,603xe" filled="f">
                  <v:path arrowok="t"/>
                </v:shape>
              </v:group>
            </v:group>
            <w10:wrap anchorx="page"/>
          </v:group>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3" w:line="140" w:lineRule="exact"/>
        <w:rPr>
          <w:sz w:val="15"/>
          <w:szCs w:val="15"/>
        </w:rPr>
      </w:pPr>
    </w:p>
    <w:p w:rsidR="00D769FA" w:rsidRDefault="00D769FA">
      <w:pPr>
        <w:spacing w:line="200" w:lineRule="exact"/>
      </w:pPr>
    </w:p>
    <w:p w:rsidR="00D769FA" w:rsidRDefault="00D769FA">
      <w:pPr>
        <w:spacing w:line="200" w:lineRule="exact"/>
      </w:pPr>
    </w:p>
    <w:p w:rsidR="0098142C" w:rsidRPr="0098142C" w:rsidRDefault="0098142C" w:rsidP="001F7EC0">
      <w:pPr>
        <w:ind w:left="112" w:right="85"/>
        <w:rPr>
          <w:rFonts w:ascii="Arial" w:eastAsia="Arial" w:hAnsi="Arial" w:cs="Arial"/>
          <w:spacing w:val="55"/>
          <w:sz w:val="22"/>
          <w:szCs w:val="22"/>
        </w:rPr>
      </w:pPr>
      <w:r>
        <w:rPr>
          <w:rFonts w:ascii="Arial" w:eastAsia="Arial" w:hAnsi="Arial" w:cs="Arial"/>
          <w:spacing w:val="-1"/>
          <w:sz w:val="22"/>
          <w:szCs w:val="22"/>
        </w:rPr>
        <w:t>N</w:t>
      </w:r>
      <w:r>
        <w:rPr>
          <w:rFonts w:ascii="Arial" w:eastAsia="Arial" w:hAnsi="Arial" w:cs="Arial"/>
          <w:sz w:val="22"/>
          <w:szCs w:val="22"/>
        </w:rPr>
        <w:t xml:space="preserve">ama                                    </w:t>
      </w:r>
      <w:r>
        <w:rPr>
          <w:rFonts w:ascii="Arial" w:eastAsia="Arial" w:hAnsi="Arial" w:cs="Arial"/>
          <w:spacing w:val="38"/>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B90A37">
        <w:rPr>
          <w:rFonts w:ascii="Arial" w:hAnsi="Arial" w:cs="Arial"/>
          <w:w w:val="105"/>
          <w:sz w:val="22"/>
          <w:szCs w:val="22"/>
        </w:rPr>
        <w:t>Jozua Ch. Huwae, ST., M.Si</w:t>
      </w:r>
    </w:p>
    <w:p w:rsidR="0098142C" w:rsidRPr="0098142C" w:rsidRDefault="0098142C" w:rsidP="0098142C">
      <w:pPr>
        <w:ind w:left="112" w:right="85"/>
        <w:rPr>
          <w:rFonts w:ascii="Arial" w:eastAsia="Arial" w:hAnsi="Arial" w:cs="Arial"/>
          <w:spacing w:val="55"/>
          <w:sz w:val="22"/>
          <w:szCs w:val="22"/>
        </w:rPr>
      </w:pPr>
      <w:r w:rsidRPr="0098142C">
        <w:rPr>
          <w:rFonts w:ascii="Arial" w:eastAsia="Arial" w:hAnsi="Arial" w:cs="Arial"/>
          <w:spacing w:val="2"/>
          <w:sz w:val="22"/>
          <w:szCs w:val="22"/>
        </w:rPr>
        <w:t>T</w:t>
      </w:r>
      <w:r w:rsidRPr="0098142C">
        <w:rPr>
          <w:rFonts w:ascii="Arial" w:eastAsia="Arial" w:hAnsi="Arial" w:cs="Arial"/>
          <w:sz w:val="22"/>
          <w:szCs w:val="22"/>
        </w:rPr>
        <w:t>a</w:t>
      </w:r>
      <w:r w:rsidRPr="0098142C">
        <w:rPr>
          <w:rFonts w:ascii="Arial" w:eastAsia="Arial" w:hAnsi="Arial" w:cs="Arial"/>
          <w:spacing w:val="-3"/>
          <w:sz w:val="22"/>
          <w:szCs w:val="22"/>
        </w:rPr>
        <w:t>n</w:t>
      </w:r>
      <w:r w:rsidRPr="0098142C">
        <w:rPr>
          <w:rFonts w:ascii="Arial" w:eastAsia="Arial" w:hAnsi="Arial" w:cs="Arial"/>
          <w:sz w:val="22"/>
          <w:szCs w:val="22"/>
        </w:rPr>
        <w:t>g</w:t>
      </w:r>
      <w:r w:rsidRPr="0098142C">
        <w:rPr>
          <w:rFonts w:ascii="Arial" w:eastAsia="Arial" w:hAnsi="Arial" w:cs="Arial"/>
          <w:spacing w:val="2"/>
          <w:sz w:val="22"/>
          <w:szCs w:val="22"/>
        </w:rPr>
        <w:t>g</w:t>
      </w:r>
      <w:r w:rsidRPr="0098142C">
        <w:rPr>
          <w:rFonts w:ascii="Arial" w:eastAsia="Arial" w:hAnsi="Arial" w:cs="Arial"/>
          <w:sz w:val="22"/>
          <w:szCs w:val="22"/>
        </w:rPr>
        <w:t xml:space="preserve">al </w:t>
      </w:r>
      <w:r w:rsidRPr="0098142C">
        <w:rPr>
          <w:rFonts w:ascii="Arial" w:eastAsia="Arial" w:hAnsi="Arial" w:cs="Arial"/>
          <w:spacing w:val="-1"/>
          <w:sz w:val="22"/>
          <w:szCs w:val="22"/>
        </w:rPr>
        <w:t>P</w:t>
      </w:r>
      <w:r w:rsidRPr="0098142C">
        <w:rPr>
          <w:rFonts w:ascii="Arial" w:eastAsia="Arial" w:hAnsi="Arial" w:cs="Arial"/>
          <w:sz w:val="22"/>
          <w:szCs w:val="22"/>
        </w:rPr>
        <w:t>e</w:t>
      </w:r>
      <w:r w:rsidRPr="0098142C">
        <w:rPr>
          <w:rFonts w:ascii="Arial" w:eastAsia="Arial" w:hAnsi="Arial" w:cs="Arial"/>
          <w:spacing w:val="-3"/>
          <w:sz w:val="22"/>
          <w:szCs w:val="22"/>
        </w:rPr>
        <w:t>n</w:t>
      </w:r>
      <w:r w:rsidRPr="0098142C">
        <w:rPr>
          <w:rFonts w:ascii="Arial" w:eastAsia="Arial" w:hAnsi="Arial" w:cs="Arial"/>
          <w:spacing w:val="2"/>
          <w:sz w:val="22"/>
          <w:szCs w:val="22"/>
        </w:rPr>
        <w:t>g</w:t>
      </w:r>
      <w:r w:rsidRPr="0098142C">
        <w:rPr>
          <w:rFonts w:ascii="Arial" w:eastAsia="Arial" w:hAnsi="Arial" w:cs="Arial"/>
          <w:spacing w:val="-1"/>
          <w:sz w:val="22"/>
          <w:szCs w:val="22"/>
        </w:rPr>
        <w:t>i</w:t>
      </w:r>
      <w:r w:rsidRPr="0098142C">
        <w:rPr>
          <w:rFonts w:ascii="Arial" w:eastAsia="Arial" w:hAnsi="Arial" w:cs="Arial"/>
          <w:sz w:val="22"/>
          <w:szCs w:val="22"/>
        </w:rPr>
        <w:t>s</w:t>
      </w:r>
      <w:r w:rsidRPr="0098142C">
        <w:rPr>
          <w:rFonts w:ascii="Arial" w:eastAsia="Arial" w:hAnsi="Arial" w:cs="Arial"/>
          <w:spacing w:val="-1"/>
          <w:sz w:val="22"/>
          <w:szCs w:val="22"/>
        </w:rPr>
        <w:t>i</w:t>
      </w:r>
      <w:r w:rsidRPr="0098142C">
        <w:rPr>
          <w:rFonts w:ascii="Arial" w:eastAsia="Arial" w:hAnsi="Arial" w:cs="Arial"/>
          <w:sz w:val="22"/>
          <w:szCs w:val="22"/>
        </w:rPr>
        <w:t xml:space="preserve">an                </w:t>
      </w:r>
      <w:r w:rsidRPr="0098142C">
        <w:rPr>
          <w:rFonts w:ascii="Arial" w:eastAsia="Arial" w:hAnsi="Arial" w:cs="Arial"/>
          <w:spacing w:val="21"/>
          <w:sz w:val="22"/>
          <w:szCs w:val="22"/>
        </w:rPr>
        <w:t xml:space="preserve"> </w:t>
      </w:r>
      <w:r w:rsidRPr="0098142C">
        <w:rPr>
          <w:rFonts w:ascii="Arial" w:eastAsia="Arial" w:hAnsi="Arial" w:cs="Arial"/>
          <w:sz w:val="22"/>
          <w:szCs w:val="22"/>
        </w:rPr>
        <w:t xml:space="preserve">:   </w:t>
      </w:r>
      <w:r w:rsidRPr="0098142C">
        <w:rPr>
          <w:rFonts w:ascii="Arial" w:eastAsia="Arial" w:hAnsi="Arial" w:cs="Arial"/>
          <w:spacing w:val="55"/>
          <w:sz w:val="22"/>
          <w:szCs w:val="22"/>
        </w:rPr>
        <w:t xml:space="preserve"> </w:t>
      </w:r>
      <w:r w:rsidR="006B314D">
        <w:rPr>
          <w:rFonts w:ascii="Arial" w:eastAsia="Arial" w:hAnsi="Arial" w:cs="Arial"/>
          <w:sz w:val="22"/>
          <w:szCs w:val="22"/>
        </w:rPr>
        <w:t>25 Mei 2020</w:t>
      </w:r>
    </w:p>
    <w:p w:rsidR="00D769FA" w:rsidRDefault="00D769FA">
      <w:pPr>
        <w:spacing w:before="10" w:line="240" w:lineRule="exact"/>
        <w:rPr>
          <w:sz w:val="24"/>
          <w:szCs w:val="24"/>
        </w:rPr>
      </w:pPr>
    </w:p>
    <w:p w:rsidR="00D769FA" w:rsidRDefault="00150596">
      <w:pPr>
        <w:ind w:left="112"/>
        <w:rPr>
          <w:rFonts w:ascii="Arial" w:eastAsia="Arial" w:hAnsi="Arial" w:cs="Arial"/>
          <w:sz w:val="22"/>
          <w:szCs w:val="22"/>
        </w:rPr>
      </w:pPr>
      <w:r>
        <w:pict>
          <v:shape id="_x0000_s1052" type="#_x0000_t202" style="position:absolute;left:0;text-align:left;margin-left:231.75pt;margin-top:-4.55pt;width:199.95pt;height:31.5pt;z-index:-251663360;mso-position-horizontal-relative:page" filled="f" stroked="f">
            <v:textbox inset="0,0,0,0">
              <w:txbxContent>
                <w:p w:rsidR="00D51F26" w:rsidRDefault="00D51F26">
                  <w:pPr>
                    <w:spacing w:before="90"/>
                    <w:ind w:left="17"/>
                    <w:rPr>
                      <w:rFonts w:ascii="Arial" w:eastAsia="Arial" w:hAnsi="Arial" w:cs="Arial"/>
                      <w:sz w:val="22"/>
                      <w:szCs w:val="22"/>
                    </w:rPr>
                  </w:pPr>
                  <w:r>
                    <w:rPr>
                      <w:rFonts w:ascii="Arial" w:eastAsia="Arial" w:hAnsi="Arial" w:cs="Arial"/>
                      <w:sz w:val="22"/>
                      <w:szCs w:val="22"/>
                    </w:rPr>
                    <w:t>:</w:t>
                  </w:r>
                </w:p>
              </w:txbxContent>
            </v:textbox>
            <w10:wrap anchorx="page"/>
          </v:shape>
        </w:pict>
      </w:r>
      <w:r>
        <w:pict>
          <v:group id="_x0000_s1047" style="position:absolute;left:0;text-align:left;margin-left:231.4pt;margin-top:-4.9pt;width:200.7pt;height:32.25pt;z-index:-251657216;mso-position-horizontal-relative:page" coordorigin="4628,-98" coordsize="4014,645">
            <v:group id="_x0000_s1048" style="position:absolute;left:4635;top:-91;width:3999;height:630" coordorigin="4635,-91" coordsize="3999,630">
              <v:shape id="_x0000_s1051" style="position:absolute;left:4635;top:-91;width:3999;height:630" coordorigin="4635,-91" coordsize="3999,630" path="m4635,539r3999,l8634,-91r-3999,l4635,539xe" stroked="f">
                <v:path arrowok="t"/>
              </v:shape>
              <v:group id="_x0000_s1049" style="position:absolute;left:4635;top:-91;width:3999;height:630" coordorigin="4635,-91" coordsize="3999,630">
                <v:shape id="_x0000_s1050" style="position:absolute;left:4635;top:-91;width:3999;height:630" coordorigin="4635,-91" coordsize="3999,630" path="m4635,539r3999,l8634,-91r-3999,l4635,539xe" filled="f">
                  <v:path arrowok="t"/>
                </v:shape>
              </v:group>
            </v:group>
            <w10:wrap anchorx="page"/>
          </v:group>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4" w:line="140" w:lineRule="exact"/>
        <w:rPr>
          <w:sz w:val="15"/>
          <w:szCs w:val="15"/>
        </w:rPr>
      </w:pPr>
    </w:p>
    <w:p w:rsidR="00D769FA" w:rsidRDefault="00D769FA">
      <w:pPr>
        <w:spacing w:line="200" w:lineRule="exact"/>
      </w:pPr>
    </w:p>
    <w:p w:rsidR="00D769FA" w:rsidRDefault="00D769FA">
      <w:pPr>
        <w:spacing w:line="200" w:lineRule="exact"/>
      </w:pPr>
    </w:p>
    <w:p w:rsidR="00B90A37" w:rsidRPr="00F91346" w:rsidRDefault="0098142C" w:rsidP="00F91346">
      <w:pPr>
        <w:ind w:left="112" w:right="85"/>
        <w:rPr>
          <w:rFonts w:ascii="Arial" w:eastAsia="Arial" w:hAnsi="Arial" w:cs="Arial"/>
          <w:spacing w:val="55"/>
          <w:sz w:val="22"/>
          <w:szCs w:val="22"/>
          <w:lang w:val="id-ID"/>
        </w:rPr>
      </w:pPr>
      <w:r>
        <w:rPr>
          <w:rFonts w:ascii="Arial" w:eastAsia="Arial" w:hAnsi="Arial" w:cs="Arial"/>
          <w:spacing w:val="-1"/>
          <w:sz w:val="22"/>
          <w:szCs w:val="22"/>
        </w:rPr>
        <w:t>N</w:t>
      </w:r>
      <w:r>
        <w:rPr>
          <w:rFonts w:ascii="Arial" w:eastAsia="Arial" w:hAnsi="Arial" w:cs="Arial"/>
          <w:sz w:val="22"/>
          <w:szCs w:val="22"/>
        </w:rPr>
        <w:t xml:space="preserve">ama                                    </w:t>
      </w:r>
      <w:r>
        <w:rPr>
          <w:rFonts w:ascii="Arial" w:eastAsia="Arial" w:hAnsi="Arial" w:cs="Arial"/>
          <w:spacing w:val="38"/>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6B314D">
        <w:rPr>
          <w:rFonts w:ascii="Arial" w:eastAsia="Arial" w:hAnsi="Arial" w:cs="Arial"/>
          <w:sz w:val="22"/>
          <w:szCs w:val="22"/>
        </w:rPr>
        <w:t>Marinus S. Tappy, A.Pi., M.Si</w:t>
      </w:r>
    </w:p>
    <w:p w:rsidR="00D769FA" w:rsidRDefault="0098142C" w:rsidP="006B314D">
      <w:pPr>
        <w:ind w:left="112" w:right="84"/>
        <w:rPr>
          <w:sz w:val="24"/>
          <w:szCs w:val="24"/>
        </w:rPr>
      </w:pPr>
      <w:r>
        <w:rPr>
          <w:rFonts w:ascii="Arial" w:eastAsia="Arial" w:hAnsi="Arial" w:cs="Arial"/>
          <w:spacing w:val="2"/>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al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1"/>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6B314D">
        <w:rPr>
          <w:rFonts w:ascii="Arial" w:eastAsia="Arial" w:hAnsi="Arial" w:cs="Arial"/>
          <w:sz w:val="22"/>
          <w:szCs w:val="22"/>
        </w:rPr>
        <w:t>25 Mei 2020</w:t>
      </w:r>
    </w:p>
    <w:p w:rsidR="00D769FA" w:rsidRDefault="00150596">
      <w:pPr>
        <w:ind w:left="112"/>
        <w:rPr>
          <w:rFonts w:ascii="Arial" w:eastAsia="Arial" w:hAnsi="Arial" w:cs="Arial"/>
          <w:sz w:val="22"/>
          <w:szCs w:val="22"/>
        </w:rPr>
      </w:pPr>
      <w:r>
        <w:pict>
          <v:group id="_x0000_s1041" style="position:absolute;left:0;text-align:left;margin-left:231.75pt;margin-top:11.75pt;width:200.7pt;height:33.75pt;z-index:-251656192;mso-position-horizontal-relative:page" coordorigin="4628,-110" coordsize="4014,675">
            <v:group id="_x0000_s1042" style="position:absolute;left:4635;top:-103;width:3999;height:660" coordorigin="4635,-103" coordsize="3999,660">
              <v:shape id="_x0000_s1045" style="position:absolute;left:4635;top:-103;width:3999;height:660" coordorigin="4635,-103" coordsize="3999,660" path="m4635,557r3999,l8634,-103r-3999,l4635,557xe" stroked="f">
                <v:path arrowok="t"/>
              </v:shape>
              <v:group id="_x0000_s1043" style="position:absolute;left:4635;top:-103;width:3999;height:660" coordorigin="4635,-103" coordsize="3999,660">
                <v:shape id="_x0000_s1044" style="position:absolute;left:4635;top:-103;width:3999;height:660" coordorigin="4635,-103" coordsize="3999,660" path="m4635,557r3999,l8634,-103r-3999,l4635,557xe" filled="f">
                  <v:path arrowok="t"/>
                </v:shape>
              </v:group>
            </v:group>
            <w10:wrap anchorx="page"/>
          </v:group>
        </w:pict>
      </w:r>
      <w:r>
        <w:pict>
          <v:shape id="_x0000_s1046" type="#_x0000_t202" style="position:absolute;left:0;text-align:left;margin-left:231.75pt;margin-top:-5.15pt;width:199.95pt;height:33pt;z-index:-251662336;mso-position-horizontal-relative:page" filled="f" stroked="f">
            <v:textbox inset="0,0,0,0">
              <w:txbxContent>
                <w:p w:rsidR="00D51F26" w:rsidRDefault="00D51F26">
                  <w:pPr>
                    <w:spacing w:before="3" w:line="100" w:lineRule="exact"/>
                    <w:rPr>
                      <w:sz w:val="10"/>
                      <w:szCs w:val="10"/>
                    </w:rPr>
                  </w:pPr>
                </w:p>
                <w:p w:rsidR="00D51F26" w:rsidRDefault="00D51F26">
                  <w:pPr>
                    <w:ind w:left="17"/>
                    <w:rPr>
                      <w:rFonts w:ascii="Arial" w:eastAsia="Arial" w:hAnsi="Arial" w:cs="Arial"/>
                      <w:sz w:val="22"/>
                      <w:szCs w:val="22"/>
                    </w:rPr>
                  </w:pPr>
                  <w:r>
                    <w:rPr>
                      <w:rFonts w:ascii="Arial" w:eastAsia="Arial" w:hAnsi="Arial" w:cs="Arial"/>
                      <w:sz w:val="22"/>
                      <w:szCs w:val="22"/>
                    </w:rPr>
                    <w:t>:</w:t>
                  </w:r>
                </w:p>
              </w:txbxContent>
            </v:textbox>
            <w10:wrap anchorx="page"/>
          </v:shape>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1" w:line="140" w:lineRule="exact"/>
        <w:rPr>
          <w:sz w:val="15"/>
          <w:szCs w:val="15"/>
        </w:rPr>
      </w:pPr>
    </w:p>
    <w:p w:rsidR="00D769FA" w:rsidRDefault="00D769FA">
      <w:pPr>
        <w:spacing w:line="200" w:lineRule="exact"/>
      </w:pPr>
    </w:p>
    <w:p w:rsidR="00D769FA" w:rsidRDefault="00D769FA">
      <w:pPr>
        <w:spacing w:line="200" w:lineRule="exact"/>
      </w:pPr>
    </w:p>
    <w:p w:rsidR="006B314D" w:rsidRDefault="006B314D">
      <w:pPr>
        <w:spacing w:line="200" w:lineRule="exact"/>
      </w:pPr>
    </w:p>
    <w:p w:rsidR="00651D09" w:rsidRPr="00F91346" w:rsidRDefault="0098142C" w:rsidP="001F7EC0">
      <w:pPr>
        <w:ind w:left="112" w:right="85"/>
        <w:rPr>
          <w:rFonts w:ascii="Arial" w:eastAsia="Arial" w:hAnsi="Arial" w:cs="Arial"/>
          <w:spacing w:val="55"/>
          <w:sz w:val="22"/>
          <w:szCs w:val="22"/>
          <w:lang w:val="id-ID"/>
        </w:rPr>
      </w:pPr>
      <w:r>
        <w:rPr>
          <w:rFonts w:ascii="Arial" w:eastAsia="Arial" w:hAnsi="Arial" w:cs="Arial"/>
          <w:spacing w:val="-1"/>
          <w:sz w:val="22"/>
          <w:szCs w:val="22"/>
        </w:rPr>
        <w:t>N</w:t>
      </w:r>
      <w:r>
        <w:rPr>
          <w:rFonts w:ascii="Arial" w:eastAsia="Arial" w:hAnsi="Arial" w:cs="Arial"/>
          <w:sz w:val="22"/>
          <w:szCs w:val="22"/>
        </w:rPr>
        <w:t xml:space="preserve">ama                                    </w:t>
      </w:r>
      <w:r>
        <w:rPr>
          <w:rFonts w:ascii="Arial" w:eastAsia="Arial" w:hAnsi="Arial" w:cs="Arial"/>
          <w:spacing w:val="38"/>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D51F26">
        <w:rPr>
          <w:rFonts w:ascii="Arial" w:eastAsia="Arial" w:hAnsi="Arial" w:cs="Arial"/>
          <w:sz w:val="22"/>
          <w:szCs w:val="22"/>
          <w:lang w:val="id-ID"/>
        </w:rPr>
        <w:t>Fahr</w:t>
      </w:r>
      <w:r w:rsidR="00D51F26">
        <w:rPr>
          <w:rFonts w:ascii="Arial" w:eastAsia="Arial" w:hAnsi="Arial" w:cs="Arial"/>
          <w:sz w:val="22"/>
          <w:szCs w:val="22"/>
        </w:rPr>
        <w:t>iadi</w:t>
      </w:r>
      <w:r w:rsidR="00F91346">
        <w:rPr>
          <w:rFonts w:ascii="Arial" w:eastAsia="Arial" w:hAnsi="Arial" w:cs="Arial"/>
          <w:sz w:val="22"/>
          <w:szCs w:val="22"/>
          <w:lang w:val="id-ID"/>
        </w:rPr>
        <w:t xml:space="preserve"> Pakaya,S.Pd.MT</w:t>
      </w:r>
    </w:p>
    <w:p w:rsidR="00D769FA" w:rsidRDefault="0098142C">
      <w:pPr>
        <w:ind w:left="112" w:right="85"/>
        <w:rPr>
          <w:rFonts w:ascii="Symbol" w:eastAsia="Symbol" w:hAnsi="Symbol" w:cs="Symbol"/>
          <w:sz w:val="44"/>
          <w:szCs w:val="44"/>
        </w:rPr>
      </w:pPr>
      <w:r>
        <w:rPr>
          <w:rFonts w:ascii="Arial" w:eastAsia="Arial" w:hAnsi="Arial" w:cs="Arial"/>
          <w:spacing w:val="2"/>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al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1"/>
          <w:sz w:val="22"/>
          <w:szCs w:val="22"/>
        </w:rPr>
        <w:t xml:space="preserve"> </w:t>
      </w:r>
      <w:r>
        <w:rPr>
          <w:rFonts w:ascii="Arial" w:eastAsia="Arial" w:hAnsi="Arial" w:cs="Arial"/>
          <w:sz w:val="22"/>
          <w:szCs w:val="22"/>
        </w:rPr>
        <w:t xml:space="preserve">:   </w:t>
      </w:r>
      <w:r>
        <w:rPr>
          <w:rFonts w:ascii="Arial" w:eastAsia="Arial" w:hAnsi="Arial" w:cs="Arial"/>
          <w:spacing w:val="55"/>
          <w:sz w:val="22"/>
          <w:szCs w:val="22"/>
        </w:rPr>
        <w:t xml:space="preserve"> </w:t>
      </w:r>
      <w:r w:rsidR="006B314D">
        <w:rPr>
          <w:rFonts w:ascii="Arial" w:eastAsia="Arial" w:hAnsi="Arial" w:cs="Arial"/>
          <w:sz w:val="22"/>
          <w:szCs w:val="22"/>
        </w:rPr>
        <w:t>25 Mei 2020</w:t>
      </w:r>
    </w:p>
    <w:p w:rsidR="00D769FA" w:rsidRDefault="00D769FA">
      <w:pPr>
        <w:spacing w:before="13" w:line="240" w:lineRule="exact"/>
        <w:rPr>
          <w:sz w:val="24"/>
          <w:szCs w:val="24"/>
        </w:rPr>
      </w:pPr>
    </w:p>
    <w:p w:rsidR="00D769FA" w:rsidRDefault="00150596">
      <w:pPr>
        <w:ind w:left="112"/>
        <w:rPr>
          <w:rFonts w:ascii="Arial" w:eastAsia="Arial" w:hAnsi="Arial" w:cs="Arial"/>
          <w:sz w:val="22"/>
          <w:szCs w:val="22"/>
        </w:rPr>
      </w:pPr>
      <w:r>
        <w:pict>
          <v:shape id="_x0000_s1040" type="#_x0000_t202" style="position:absolute;left:0;text-align:left;margin-left:231.75pt;margin-top:-4.6pt;width:199.95pt;height:33pt;z-index:-251661312;mso-position-horizontal-relative:page" filled="f" stroked="f">
            <v:textbox inset="0,0,0,0">
              <w:txbxContent>
                <w:p w:rsidR="00D51F26" w:rsidRDefault="00D51F26">
                  <w:pPr>
                    <w:spacing w:before="92"/>
                    <w:ind w:left="17"/>
                    <w:rPr>
                      <w:rFonts w:ascii="Arial" w:eastAsia="Arial" w:hAnsi="Arial" w:cs="Arial"/>
                      <w:sz w:val="22"/>
                      <w:szCs w:val="22"/>
                    </w:rPr>
                  </w:pPr>
                  <w:r>
                    <w:rPr>
                      <w:rFonts w:ascii="Arial" w:eastAsia="Arial" w:hAnsi="Arial" w:cs="Arial"/>
                      <w:sz w:val="22"/>
                      <w:szCs w:val="22"/>
                    </w:rPr>
                    <w:t>:</w:t>
                  </w:r>
                </w:p>
              </w:txbxContent>
            </v:textbox>
            <w10:wrap anchorx="page"/>
          </v:shape>
        </w:pict>
      </w:r>
      <w:r>
        <w:pict>
          <v:group id="_x0000_s1035" style="position:absolute;left:0;text-align:left;margin-left:231.4pt;margin-top:-5pt;width:200.7pt;height:33.75pt;z-index:-251655168;mso-position-horizontal-relative:page" coordorigin="4628,-100" coordsize="4014,675">
            <v:group id="_x0000_s1036" style="position:absolute;left:4635;top:-92;width:3999;height:660" coordorigin="4635,-92" coordsize="3999,660">
              <v:shape id="_x0000_s1039" style="position:absolute;left:4635;top:-92;width:3999;height:660" coordorigin="4635,-92" coordsize="3999,660" path="m4635,568r3999,l8634,-92r-3999,l4635,568xe" stroked="f">
                <v:path arrowok="t"/>
              </v:shape>
              <v:group id="_x0000_s1037" style="position:absolute;left:4635;top:-92;width:3999;height:660" coordorigin="4635,-92" coordsize="3999,660">
                <v:shape id="_x0000_s1038" style="position:absolute;left:4635;top:-92;width:3999;height:660" coordorigin="4635,-92" coordsize="3999,660" path="m4635,568r3999,l8634,-92r-3999,l4635,568xe" filled="f">
                  <v:path arrowok="t"/>
                </v:shape>
              </v:group>
            </v:group>
            <w10:wrap anchorx="page"/>
          </v:group>
        </w:pic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1"/>
          <w:sz w:val="22"/>
          <w:szCs w:val="22"/>
        </w:rPr>
        <w:t>n</w:t>
      </w:r>
      <w:r w:rsidR="0098142C">
        <w:rPr>
          <w:rFonts w:ascii="Arial" w:eastAsia="Arial" w:hAnsi="Arial" w:cs="Arial"/>
          <w:sz w:val="22"/>
          <w:szCs w:val="22"/>
        </w:rPr>
        <w:t>da</w:t>
      </w:r>
      <w:r w:rsidR="0098142C">
        <w:rPr>
          <w:rFonts w:ascii="Arial" w:eastAsia="Arial" w:hAnsi="Arial" w:cs="Arial"/>
          <w:spacing w:val="-4"/>
          <w:sz w:val="22"/>
          <w:szCs w:val="22"/>
        </w:rPr>
        <w:t xml:space="preserve"> </w:t>
      </w:r>
      <w:r w:rsidR="0098142C">
        <w:rPr>
          <w:rFonts w:ascii="Arial" w:eastAsia="Arial" w:hAnsi="Arial" w:cs="Arial"/>
          <w:spacing w:val="2"/>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an</w:t>
      </w:r>
    </w:p>
    <w:p w:rsidR="00D769FA" w:rsidRDefault="00D769FA">
      <w:pPr>
        <w:spacing w:before="4" w:line="120" w:lineRule="exact"/>
        <w:rPr>
          <w:sz w:val="12"/>
          <w:szCs w:val="12"/>
        </w:rPr>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98142C">
      <w:pPr>
        <w:spacing w:line="240" w:lineRule="exact"/>
        <w:ind w:left="395" w:right="710" w:hanging="283"/>
        <w:rPr>
          <w:rFonts w:ascii="Arial" w:eastAsia="Arial" w:hAnsi="Arial" w:cs="Arial"/>
          <w:sz w:val="22"/>
          <w:szCs w:val="22"/>
        </w:rPr>
        <w:sectPr w:rsidR="00D769FA">
          <w:pgSz w:w="11920" w:h="16860"/>
          <w:pgMar w:top="1080" w:right="1160" w:bottom="280" w:left="1300" w:header="0" w:footer="1281" w:gutter="0"/>
          <w:cols w:space="720"/>
        </w:sectPr>
      </w:pPr>
      <w:r>
        <w:rPr>
          <w:rFonts w:ascii="Arial" w:eastAsia="Arial" w:hAnsi="Arial" w:cs="Arial"/>
          <w:sz w:val="22"/>
          <w:szCs w:val="22"/>
        </w:rPr>
        <w:t xml:space="preserve">*) </w:t>
      </w:r>
      <w:r>
        <w:rPr>
          <w:rFonts w:ascii="Arial" w:eastAsia="Arial" w:hAnsi="Arial" w:cs="Arial"/>
          <w:spacing w:val="2"/>
          <w:sz w:val="22"/>
          <w:szCs w:val="22"/>
        </w:rPr>
        <w:t xml:space="preserve"> </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 xml:space="preserve">si </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1"/>
          <w:sz w:val="22"/>
          <w:szCs w:val="22"/>
        </w:rPr>
        <w:t>j</w:t>
      </w:r>
      <w:r>
        <w:rPr>
          <w:rFonts w:ascii="Arial" w:eastAsia="Arial" w:hAnsi="Arial" w:cs="Arial"/>
          <w:spacing w:val="-1"/>
          <w:sz w:val="22"/>
          <w:szCs w:val="22"/>
        </w:rPr>
        <w:t>i</w:t>
      </w:r>
      <w:r>
        <w:rPr>
          <w:rFonts w:ascii="Arial" w:eastAsia="Arial" w:hAnsi="Arial" w:cs="Arial"/>
          <w:sz w:val="22"/>
          <w:szCs w:val="22"/>
        </w:rPr>
        <w:t>b d</w:t>
      </w:r>
      <w:r>
        <w:rPr>
          <w:rFonts w:ascii="Arial" w:eastAsia="Arial" w:hAnsi="Arial" w:cs="Arial"/>
          <w:spacing w:val="-1"/>
          <w:sz w:val="22"/>
          <w:szCs w:val="22"/>
        </w:rPr>
        <w:t>ii</w:t>
      </w:r>
      <w:r>
        <w:rPr>
          <w:rFonts w:ascii="Arial" w:eastAsia="Arial" w:hAnsi="Arial" w:cs="Arial"/>
          <w:sz w:val="22"/>
          <w:szCs w:val="22"/>
        </w:rPr>
        <w:t>si</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 d</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i</w:t>
      </w:r>
      <w:r>
        <w:rPr>
          <w:rFonts w:ascii="Arial" w:eastAsia="Arial" w:hAnsi="Arial" w:cs="Arial"/>
          <w:spacing w:val="1"/>
          <w:sz w:val="22"/>
          <w:szCs w:val="22"/>
        </w:rPr>
        <w:t xml:space="preserve"> </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b/>
          <w:sz w:val="22"/>
          <w:szCs w:val="22"/>
        </w:rPr>
        <w:t>u</w:t>
      </w:r>
      <w:r>
        <w:rPr>
          <w:rFonts w:ascii="Arial" w:eastAsia="Arial" w:hAnsi="Arial" w:cs="Arial"/>
          <w:b/>
          <w:spacing w:val="-1"/>
          <w:sz w:val="22"/>
          <w:szCs w:val="22"/>
        </w:rPr>
        <w:t>s</w:t>
      </w:r>
      <w:r>
        <w:rPr>
          <w:rFonts w:ascii="Arial" w:eastAsia="Arial" w:hAnsi="Arial" w:cs="Arial"/>
          <w:b/>
          <w:sz w:val="22"/>
          <w:szCs w:val="22"/>
        </w:rPr>
        <w:t>ulan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pa</w:t>
      </w:r>
      <w:r>
        <w:rPr>
          <w:rFonts w:ascii="Arial" w:eastAsia="Arial" w:hAnsi="Arial" w:cs="Arial"/>
          <w:b/>
          <w:spacing w:val="-2"/>
          <w:sz w:val="22"/>
          <w:szCs w:val="22"/>
        </w:rPr>
        <w:t xml:space="preserve"> </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e</w:t>
      </w:r>
      <w:r>
        <w:rPr>
          <w:rFonts w:ascii="Arial" w:eastAsia="Arial" w:hAnsi="Arial" w:cs="Arial"/>
          <w:b/>
          <w:spacing w:val="-3"/>
          <w:sz w:val="22"/>
          <w:szCs w:val="22"/>
        </w:rPr>
        <w:t>n</w:t>
      </w:r>
      <w:r>
        <w:rPr>
          <w:rFonts w:ascii="Arial" w:eastAsia="Arial" w:hAnsi="Arial" w:cs="Arial"/>
          <w:b/>
          <w:spacing w:val="1"/>
          <w:sz w:val="22"/>
          <w:szCs w:val="22"/>
        </w:rPr>
        <w:t>t</w:t>
      </w:r>
      <w:r>
        <w:rPr>
          <w:rFonts w:ascii="Arial" w:eastAsia="Arial" w:hAnsi="Arial" w:cs="Arial"/>
          <w:b/>
          <w:spacing w:val="-1"/>
          <w:sz w:val="22"/>
          <w:szCs w:val="22"/>
        </w:rPr>
        <w:t>i</w:t>
      </w:r>
      <w:r>
        <w:rPr>
          <w:rFonts w:ascii="Arial" w:eastAsia="Arial" w:hAnsi="Arial" w:cs="Arial"/>
          <w:b/>
          <w:spacing w:val="-2"/>
          <w:sz w:val="22"/>
          <w:szCs w:val="22"/>
        </w:rPr>
        <w:t>t</w:t>
      </w:r>
      <w:r>
        <w:rPr>
          <w:rFonts w:ascii="Arial" w:eastAsia="Arial" w:hAnsi="Arial" w:cs="Arial"/>
          <w:b/>
          <w:sz w:val="22"/>
          <w:szCs w:val="22"/>
        </w:rPr>
        <w:t>as</w:t>
      </w:r>
      <w:r>
        <w:rPr>
          <w:rFonts w:ascii="Arial" w:eastAsia="Arial" w:hAnsi="Arial" w:cs="Arial"/>
          <w:b/>
          <w:spacing w:val="2"/>
          <w:sz w:val="22"/>
          <w:szCs w:val="22"/>
        </w:rPr>
        <w:t xml:space="preserve"> </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 xml:space="preserve">pa </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da</w:t>
      </w:r>
      <w:r>
        <w:rPr>
          <w:rFonts w:ascii="Arial" w:eastAsia="Arial" w:hAnsi="Arial" w:cs="Arial"/>
          <w:b/>
          <w:spacing w:val="-2"/>
          <w:sz w:val="22"/>
          <w:szCs w:val="22"/>
        </w:rPr>
        <w:t xml:space="preserve"> </w:t>
      </w:r>
      <w:r>
        <w:rPr>
          <w:rFonts w:ascii="Arial" w:eastAsia="Arial" w:hAnsi="Arial" w:cs="Arial"/>
          <w:b/>
          <w:spacing w:val="1"/>
          <w:sz w:val="22"/>
          <w:szCs w:val="22"/>
        </w:rPr>
        <w:t>t</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g</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1"/>
          <w:sz w:val="22"/>
          <w:szCs w:val="22"/>
        </w:rPr>
        <w:t xml:space="preserve"> </w:t>
      </w:r>
      <w:r>
        <w:rPr>
          <w:rFonts w:ascii="Arial" w:eastAsia="Arial" w:hAnsi="Arial" w:cs="Arial"/>
          <w:b/>
          <w:spacing w:val="1"/>
          <w:sz w:val="22"/>
          <w:szCs w:val="22"/>
        </w:rPr>
        <w:t>ti</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k</w:t>
      </w:r>
      <w:r>
        <w:rPr>
          <w:rFonts w:ascii="Arial" w:eastAsia="Arial" w:hAnsi="Arial" w:cs="Arial"/>
          <w:b/>
          <w:spacing w:val="-2"/>
          <w:sz w:val="22"/>
          <w:szCs w:val="22"/>
        </w:rPr>
        <w:t xml:space="preserve"> </w:t>
      </w:r>
      <w:r>
        <w:rPr>
          <w:rFonts w:ascii="Arial" w:eastAsia="Arial" w:hAnsi="Arial" w:cs="Arial"/>
          <w:b/>
          <w:sz w:val="22"/>
          <w:szCs w:val="22"/>
        </w:rPr>
        <w:t>a</w:t>
      </w:r>
      <w:r>
        <w:rPr>
          <w:rFonts w:ascii="Arial" w:eastAsia="Arial" w:hAnsi="Arial" w:cs="Arial"/>
          <w:b/>
          <w:spacing w:val="-1"/>
          <w:sz w:val="22"/>
          <w:szCs w:val="22"/>
        </w:rPr>
        <w:t>k</w:t>
      </w:r>
      <w:r>
        <w:rPr>
          <w:rFonts w:ascii="Arial" w:eastAsia="Arial" w:hAnsi="Arial" w:cs="Arial"/>
          <w:b/>
          <w:spacing w:val="-3"/>
          <w:sz w:val="22"/>
          <w:szCs w:val="22"/>
        </w:rPr>
        <w:t>a</w:t>
      </w:r>
      <w:r>
        <w:rPr>
          <w:rFonts w:ascii="Arial" w:eastAsia="Arial" w:hAnsi="Arial" w:cs="Arial"/>
          <w:b/>
          <w:sz w:val="22"/>
          <w:szCs w:val="22"/>
        </w:rPr>
        <w:t>n d</w:t>
      </w:r>
      <w:r>
        <w:rPr>
          <w:rFonts w:ascii="Arial" w:eastAsia="Arial" w:hAnsi="Arial" w:cs="Arial"/>
          <w:b/>
          <w:spacing w:val="1"/>
          <w:sz w:val="22"/>
          <w:szCs w:val="22"/>
        </w:rPr>
        <w:t>i</w:t>
      </w:r>
      <w:r>
        <w:rPr>
          <w:rFonts w:ascii="Arial" w:eastAsia="Arial" w:hAnsi="Arial" w:cs="Arial"/>
          <w:b/>
          <w:sz w:val="22"/>
          <w:szCs w:val="22"/>
        </w:rPr>
        <w:t>e</w:t>
      </w:r>
      <w:r>
        <w:rPr>
          <w:rFonts w:ascii="Arial" w:eastAsia="Arial" w:hAnsi="Arial" w:cs="Arial"/>
          <w:b/>
          <w:spacing w:val="-3"/>
          <w:sz w:val="22"/>
          <w:szCs w:val="22"/>
        </w:rPr>
        <w:t>v</w:t>
      </w:r>
      <w:r>
        <w:rPr>
          <w:rFonts w:ascii="Arial" w:eastAsia="Arial" w:hAnsi="Arial" w:cs="Arial"/>
          <w:b/>
          <w:sz w:val="22"/>
          <w:szCs w:val="22"/>
        </w:rPr>
        <w:t>aluasi</w:t>
      </w:r>
    </w:p>
    <w:p w:rsidR="00D769FA" w:rsidRDefault="0098142C">
      <w:pPr>
        <w:spacing w:before="57"/>
        <w:ind w:left="2089" w:right="2091"/>
        <w:jc w:val="center"/>
        <w:rPr>
          <w:rFonts w:ascii="Arial" w:eastAsia="Arial" w:hAnsi="Arial" w:cs="Arial"/>
          <w:sz w:val="28"/>
          <w:szCs w:val="28"/>
        </w:rPr>
      </w:pPr>
      <w:r>
        <w:rPr>
          <w:rFonts w:ascii="Arial" w:eastAsia="Arial" w:hAnsi="Arial" w:cs="Arial"/>
          <w:b/>
          <w:spacing w:val="-1"/>
          <w:sz w:val="28"/>
          <w:szCs w:val="28"/>
        </w:rPr>
        <w:lastRenderedPageBreak/>
        <w:t>KR</w:t>
      </w:r>
      <w:r>
        <w:rPr>
          <w:rFonts w:ascii="Arial" w:eastAsia="Arial" w:hAnsi="Arial" w:cs="Arial"/>
          <w:b/>
          <w:spacing w:val="1"/>
          <w:sz w:val="28"/>
          <w:szCs w:val="28"/>
        </w:rPr>
        <w:t>I</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pacing w:val="3"/>
          <w:sz w:val="28"/>
          <w:szCs w:val="28"/>
        </w:rPr>
        <w:t>I</w:t>
      </w:r>
      <w:r>
        <w:rPr>
          <w:rFonts w:ascii="Arial" w:eastAsia="Arial" w:hAnsi="Arial" w:cs="Arial"/>
          <w:b/>
          <w:sz w:val="28"/>
          <w:szCs w:val="28"/>
        </w:rPr>
        <w:t>A</w:t>
      </w:r>
      <w:r>
        <w:rPr>
          <w:rFonts w:ascii="Arial" w:eastAsia="Arial" w:hAnsi="Arial" w:cs="Arial"/>
          <w:b/>
          <w:spacing w:val="-6"/>
          <w:sz w:val="28"/>
          <w:szCs w:val="28"/>
        </w:rPr>
        <w:t xml:space="preserve"> </w:t>
      </w:r>
      <w:r>
        <w:rPr>
          <w:rFonts w:ascii="Arial" w:eastAsia="Arial" w:hAnsi="Arial" w:cs="Arial"/>
          <w:b/>
          <w:sz w:val="28"/>
          <w:szCs w:val="28"/>
        </w:rPr>
        <w:t>1.</w:t>
      </w:r>
      <w:r>
        <w:rPr>
          <w:rFonts w:ascii="Arial" w:eastAsia="Arial" w:hAnsi="Arial" w:cs="Arial"/>
          <w:b/>
          <w:spacing w:val="3"/>
          <w:sz w:val="28"/>
          <w:szCs w:val="28"/>
        </w:rPr>
        <w:t xml:space="preserve"> </w:t>
      </w:r>
      <w:r>
        <w:rPr>
          <w:rFonts w:ascii="Arial" w:eastAsia="Arial" w:hAnsi="Arial" w:cs="Arial"/>
          <w:b/>
          <w:sz w:val="28"/>
          <w:szCs w:val="28"/>
        </w:rPr>
        <w:t>S</w:t>
      </w:r>
      <w:r>
        <w:rPr>
          <w:rFonts w:ascii="Arial" w:eastAsia="Arial" w:hAnsi="Arial" w:cs="Arial"/>
          <w:b/>
          <w:spacing w:val="-4"/>
          <w:sz w:val="28"/>
          <w:szCs w:val="28"/>
        </w:rPr>
        <w:t>U</w:t>
      </w:r>
      <w:r>
        <w:rPr>
          <w:rFonts w:ascii="Arial" w:eastAsia="Arial" w:hAnsi="Arial" w:cs="Arial"/>
          <w:b/>
          <w:spacing w:val="1"/>
          <w:sz w:val="28"/>
          <w:szCs w:val="28"/>
        </w:rPr>
        <w:t>M</w:t>
      </w:r>
      <w:r>
        <w:rPr>
          <w:rFonts w:ascii="Arial" w:eastAsia="Arial" w:hAnsi="Arial" w:cs="Arial"/>
          <w:b/>
          <w:spacing w:val="-1"/>
          <w:sz w:val="28"/>
          <w:szCs w:val="28"/>
        </w:rPr>
        <w:t>B</w:t>
      </w:r>
      <w:r>
        <w:rPr>
          <w:rFonts w:ascii="Arial" w:eastAsia="Arial" w:hAnsi="Arial" w:cs="Arial"/>
          <w:b/>
          <w:sz w:val="28"/>
          <w:szCs w:val="28"/>
        </w:rPr>
        <w:t xml:space="preserve">ER </w:t>
      </w:r>
      <w:r>
        <w:rPr>
          <w:rFonts w:ascii="Arial" w:eastAsia="Arial" w:hAnsi="Arial" w:cs="Arial"/>
          <w:b/>
          <w:spacing w:val="1"/>
          <w:sz w:val="28"/>
          <w:szCs w:val="28"/>
        </w:rPr>
        <w:t>D</w:t>
      </w:r>
      <w:r>
        <w:rPr>
          <w:rFonts w:ascii="Arial" w:eastAsia="Arial" w:hAnsi="Arial" w:cs="Arial"/>
          <w:b/>
          <w:spacing w:val="-6"/>
          <w:sz w:val="28"/>
          <w:szCs w:val="28"/>
        </w:rPr>
        <w:t>A</w:t>
      </w:r>
      <w:r>
        <w:rPr>
          <w:rFonts w:ascii="Arial" w:eastAsia="Arial" w:hAnsi="Arial" w:cs="Arial"/>
          <w:b/>
          <w:spacing w:val="4"/>
          <w:sz w:val="28"/>
          <w:szCs w:val="28"/>
        </w:rPr>
        <w:t>Y</w:t>
      </w:r>
      <w:r>
        <w:rPr>
          <w:rFonts w:ascii="Arial" w:eastAsia="Arial" w:hAnsi="Arial" w:cs="Arial"/>
          <w:b/>
          <w:sz w:val="28"/>
          <w:szCs w:val="28"/>
        </w:rPr>
        <w:t>A</w:t>
      </w:r>
      <w:r>
        <w:rPr>
          <w:rFonts w:ascii="Arial" w:eastAsia="Arial" w:hAnsi="Arial" w:cs="Arial"/>
          <w:b/>
          <w:spacing w:val="-3"/>
          <w:sz w:val="28"/>
          <w:szCs w:val="28"/>
        </w:rPr>
        <w:t xml:space="preserve"> </w:t>
      </w:r>
      <w:r>
        <w:rPr>
          <w:rFonts w:ascii="Arial" w:eastAsia="Arial" w:hAnsi="Arial" w:cs="Arial"/>
          <w:b/>
          <w:spacing w:val="6"/>
          <w:sz w:val="28"/>
          <w:szCs w:val="28"/>
        </w:rPr>
        <w:t>M</w:t>
      </w:r>
      <w:r>
        <w:rPr>
          <w:rFonts w:ascii="Arial" w:eastAsia="Arial" w:hAnsi="Arial" w:cs="Arial"/>
          <w:b/>
          <w:spacing w:val="-8"/>
          <w:sz w:val="28"/>
          <w:szCs w:val="28"/>
        </w:rPr>
        <w:t>A</w:t>
      </w:r>
      <w:r>
        <w:rPr>
          <w:rFonts w:ascii="Arial" w:eastAsia="Arial" w:hAnsi="Arial" w:cs="Arial"/>
          <w:b/>
          <w:spacing w:val="1"/>
          <w:sz w:val="28"/>
          <w:szCs w:val="28"/>
        </w:rPr>
        <w:t>NU</w:t>
      </w:r>
      <w:r>
        <w:rPr>
          <w:rFonts w:ascii="Arial" w:eastAsia="Arial" w:hAnsi="Arial" w:cs="Arial"/>
          <w:b/>
          <w:sz w:val="28"/>
          <w:szCs w:val="28"/>
        </w:rPr>
        <w:t>S</w:t>
      </w:r>
      <w:r>
        <w:rPr>
          <w:rFonts w:ascii="Arial" w:eastAsia="Arial" w:hAnsi="Arial" w:cs="Arial"/>
          <w:b/>
          <w:spacing w:val="3"/>
          <w:sz w:val="28"/>
          <w:szCs w:val="28"/>
        </w:rPr>
        <w:t>I</w:t>
      </w:r>
      <w:r>
        <w:rPr>
          <w:rFonts w:ascii="Arial" w:eastAsia="Arial" w:hAnsi="Arial" w:cs="Arial"/>
          <w:b/>
          <w:sz w:val="28"/>
          <w:szCs w:val="28"/>
        </w:rPr>
        <w:t>A</w:t>
      </w:r>
    </w:p>
    <w:p w:rsidR="00D769FA" w:rsidRDefault="00D769FA">
      <w:pPr>
        <w:spacing w:line="200" w:lineRule="exact"/>
      </w:pPr>
    </w:p>
    <w:p w:rsidR="00D769FA" w:rsidRDefault="00D769FA">
      <w:pPr>
        <w:spacing w:before="2" w:line="220" w:lineRule="exact"/>
        <w:rPr>
          <w:sz w:val="22"/>
          <w:szCs w:val="22"/>
        </w:rPr>
      </w:pPr>
    </w:p>
    <w:p w:rsidR="00D769FA" w:rsidRDefault="0098142C">
      <w:pPr>
        <w:ind w:left="112" w:right="76"/>
        <w:jc w:val="both"/>
        <w:rPr>
          <w:rFonts w:ascii="Arial" w:eastAsia="Arial" w:hAnsi="Arial" w:cs="Arial"/>
          <w:sz w:val="26"/>
          <w:szCs w:val="26"/>
        </w:rPr>
      </w:pPr>
      <w:r>
        <w:rPr>
          <w:rFonts w:ascii="Arial" w:eastAsia="Arial" w:hAnsi="Arial" w:cs="Arial"/>
          <w:b/>
          <w:sz w:val="26"/>
          <w:szCs w:val="26"/>
        </w:rPr>
        <w:t>Dosen</w:t>
      </w:r>
      <w:r>
        <w:rPr>
          <w:rFonts w:ascii="Arial" w:eastAsia="Arial" w:hAnsi="Arial" w:cs="Arial"/>
          <w:b/>
          <w:spacing w:val="15"/>
          <w:sz w:val="26"/>
          <w:szCs w:val="26"/>
        </w:rPr>
        <w:t xml:space="preserve"> </w:t>
      </w:r>
      <w:r>
        <w:rPr>
          <w:rFonts w:ascii="Arial" w:eastAsia="Arial" w:hAnsi="Arial" w:cs="Arial"/>
          <w:b/>
          <w:sz w:val="26"/>
          <w:szCs w:val="26"/>
        </w:rPr>
        <w:t>Tet</w:t>
      </w:r>
      <w:r>
        <w:rPr>
          <w:rFonts w:ascii="Arial" w:eastAsia="Arial" w:hAnsi="Arial" w:cs="Arial"/>
          <w:b/>
          <w:spacing w:val="2"/>
          <w:sz w:val="26"/>
          <w:szCs w:val="26"/>
        </w:rPr>
        <w:t>a</w:t>
      </w:r>
      <w:r>
        <w:rPr>
          <w:rFonts w:ascii="Arial" w:eastAsia="Arial" w:hAnsi="Arial" w:cs="Arial"/>
          <w:b/>
          <w:sz w:val="26"/>
          <w:szCs w:val="26"/>
        </w:rPr>
        <w:t>p</w:t>
      </w:r>
      <w:r>
        <w:rPr>
          <w:rFonts w:ascii="Arial" w:eastAsia="Arial" w:hAnsi="Arial" w:cs="Arial"/>
          <w:b/>
          <w:spacing w:val="14"/>
          <w:sz w:val="26"/>
          <w:szCs w:val="26"/>
        </w:rPr>
        <w:t xml:space="preserve"> </w:t>
      </w:r>
      <w:r>
        <w:rPr>
          <w:rFonts w:ascii="Arial" w:eastAsia="Arial" w:hAnsi="Arial" w:cs="Arial"/>
          <w:b/>
          <w:spacing w:val="2"/>
          <w:sz w:val="26"/>
          <w:szCs w:val="26"/>
        </w:rPr>
        <w:t>d</w:t>
      </w:r>
      <w:r>
        <w:rPr>
          <w:rFonts w:ascii="Arial" w:eastAsia="Arial" w:hAnsi="Arial" w:cs="Arial"/>
          <w:b/>
          <w:sz w:val="26"/>
          <w:szCs w:val="26"/>
        </w:rPr>
        <w:t>an</w:t>
      </w:r>
      <w:r>
        <w:rPr>
          <w:rFonts w:ascii="Arial" w:eastAsia="Arial" w:hAnsi="Arial" w:cs="Arial"/>
          <w:b/>
          <w:spacing w:val="19"/>
          <w:sz w:val="26"/>
          <w:szCs w:val="26"/>
        </w:rPr>
        <w:t xml:space="preserve"> </w:t>
      </w:r>
      <w:r>
        <w:rPr>
          <w:rFonts w:ascii="Arial" w:eastAsia="Arial" w:hAnsi="Arial" w:cs="Arial"/>
          <w:b/>
          <w:spacing w:val="2"/>
          <w:sz w:val="26"/>
          <w:szCs w:val="26"/>
        </w:rPr>
        <w:t>D</w:t>
      </w:r>
      <w:r>
        <w:rPr>
          <w:rFonts w:ascii="Arial" w:eastAsia="Arial" w:hAnsi="Arial" w:cs="Arial"/>
          <w:b/>
          <w:sz w:val="26"/>
          <w:szCs w:val="26"/>
        </w:rPr>
        <w:t>osen</w:t>
      </w:r>
      <w:r>
        <w:rPr>
          <w:rFonts w:ascii="Arial" w:eastAsia="Arial" w:hAnsi="Arial" w:cs="Arial"/>
          <w:b/>
          <w:spacing w:val="16"/>
          <w:sz w:val="26"/>
          <w:szCs w:val="26"/>
        </w:rPr>
        <w:t xml:space="preserve"> </w:t>
      </w:r>
      <w:r>
        <w:rPr>
          <w:rFonts w:ascii="Arial" w:eastAsia="Arial" w:hAnsi="Arial" w:cs="Arial"/>
          <w:b/>
          <w:sz w:val="26"/>
          <w:szCs w:val="26"/>
        </w:rPr>
        <w:t>Tidak</w:t>
      </w:r>
      <w:r>
        <w:rPr>
          <w:rFonts w:ascii="Arial" w:eastAsia="Arial" w:hAnsi="Arial" w:cs="Arial"/>
          <w:b/>
          <w:spacing w:val="16"/>
          <w:sz w:val="26"/>
          <w:szCs w:val="26"/>
        </w:rPr>
        <w:t xml:space="preserve"> </w:t>
      </w:r>
      <w:r>
        <w:rPr>
          <w:rFonts w:ascii="Arial" w:eastAsia="Arial" w:hAnsi="Arial" w:cs="Arial"/>
          <w:b/>
          <w:sz w:val="26"/>
          <w:szCs w:val="26"/>
        </w:rPr>
        <w:t>T</w:t>
      </w:r>
      <w:r>
        <w:rPr>
          <w:rFonts w:ascii="Arial" w:eastAsia="Arial" w:hAnsi="Arial" w:cs="Arial"/>
          <w:b/>
          <w:spacing w:val="2"/>
          <w:sz w:val="26"/>
          <w:szCs w:val="26"/>
        </w:rPr>
        <w:t>e</w:t>
      </w:r>
      <w:r>
        <w:rPr>
          <w:rFonts w:ascii="Arial" w:eastAsia="Arial" w:hAnsi="Arial" w:cs="Arial"/>
          <w:b/>
          <w:sz w:val="26"/>
          <w:szCs w:val="26"/>
        </w:rPr>
        <w:t>tap</w:t>
      </w:r>
      <w:r>
        <w:rPr>
          <w:rFonts w:ascii="Arial" w:eastAsia="Arial" w:hAnsi="Arial" w:cs="Arial"/>
          <w:b/>
          <w:spacing w:val="16"/>
          <w:sz w:val="26"/>
          <w:szCs w:val="26"/>
        </w:rPr>
        <w:t xml:space="preserve"> </w:t>
      </w:r>
      <w:r>
        <w:rPr>
          <w:rFonts w:ascii="Arial" w:eastAsia="Arial" w:hAnsi="Arial" w:cs="Arial"/>
          <w:b/>
          <w:spacing w:val="2"/>
          <w:sz w:val="26"/>
          <w:szCs w:val="26"/>
        </w:rPr>
        <w:t>p</w:t>
      </w:r>
      <w:r>
        <w:rPr>
          <w:rFonts w:ascii="Arial" w:eastAsia="Arial" w:hAnsi="Arial" w:cs="Arial"/>
          <w:b/>
          <w:sz w:val="26"/>
          <w:szCs w:val="26"/>
        </w:rPr>
        <w:t>ada</w:t>
      </w:r>
      <w:r>
        <w:rPr>
          <w:rFonts w:ascii="Arial" w:eastAsia="Arial" w:hAnsi="Arial" w:cs="Arial"/>
          <w:b/>
          <w:spacing w:val="18"/>
          <w:sz w:val="26"/>
          <w:szCs w:val="26"/>
        </w:rPr>
        <w:t xml:space="preserve"> </w:t>
      </w:r>
      <w:r>
        <w:rPr>
          <w:rFonts w:ascii="Arial" w:eastAsia="Arial" w:hAnsi="Arial" w:cs="Arial"/>
          <w:b/>
          <w:sz w:val="26"/>
          <w:szCs w:val="26"/>
        </w:rPr>
        <w:t>Progr</w:t>
      </w:r>
      <w:r>
        <w:rPr>
          <w:rFonts w:ascii="Arial" w:eastAsia="Arial" w:hAnsi="Arial" w:cs="Arial"/>
          <w:b/>
          <w:spacing w:val="2"/>
          <w:sz w:val="26"/>
          <w:szCs w:val="26"/>
        </w:rPr>
        <w:t>a</w:t>
      </w:r>
      <w:r>
        <w:rPr>
          <w:rFonts w:ascii="Arial" w:eastAsia="Arial" w:hAnsi="Arial" w:cs="Arial"/>
          <w:b/>
          <w:sz w:val="26"/>
          <w:szCs w:val="26"/>
        </w:rPr>
        <w:t>m</w:t>
      </w:r>
      <w:r>
        <w:rPr>
          <w:rFonts w:ascii="Arial" w:eastAsia="Arial" w:hAnsi="Arial" w:cs="Arial"/>
          <w:b/>
          <w:spacing w:val="13"/>
          <w:sz w:val="26"/>
          <w:szCs w:val="26"/>
        </w:rPr>
        <w:t xml:space="preserve"> </w:t>
      </w:r>
      <w:r>
        <w:rPr>
          <w:rFonts w:ascii="Arial" w:eastAsia="Arial" w:hAnsi="Arial" w:cs="Arial"/>
          <w:b/>
          <w:sz w:val="26"/>
          <w:szCs w:val="26"/>
        </w:rPr>
        <w:t>Studi</w:t>
      </w:r>
      <w:r>
        <w:rPr>
          <w:rFonts w:ascii="Arial" w:eastAsia="Arial" w:hAnsi="Arial" w:cs="Arial"/>
          <w:b/>
          <w:spacing w:val="25"/>
          <w:sz w:val="26"/>
          <w:szCs w:val="26"/>
        </w:rPr>
        <w:t xml:space="preserve"> </w:t>
      </w:r>
      <w:r>
        <w:rPr>
          <w:rFonts w:ascii="Arial" w:eastAsia="Arial" w:hAnsi="Arial" w:cs="Arial"/>
          <w:b/>
          <w:sz w:val="26"/>
          <w:szCs w:val="26"/>
        </w:rPr>
        <w:t>(sesuai</w:t>
      </w:r>
      <w:r>
        <w:rPr>
          <w:rFonts w:ascii="Arial" w:eastAsia="Arial" w:hAnsi="Arial" w:cs="Arial"/>
          <w:b/>
          <w:spacing w:val="14"/>
          <w:sz w:val="26"/>
          <w:szCs w:val="26"/>
        </w:rPr>
        <w:t xml:space="preserve"> </w:t>
      </w:r>
      <w:r>
        <w:rPr>
          <w:rFonts w:ascii="Arial" w:eastAsia="Arial" w:hAnsi="Arial" w:cs="Arial"/>
          <w:b/>
          <w:sz w:val="26"/>
          <w:szCs w:val="26"/>
        </w:rPr>
        <w:t>d</w:t>
      </w:r>
      <w:r>
        <w:rPr>
          <w:rFonts w:ascii="Arial" w:eastAsia="Arial" w:hAnsi="Arial" w:cs="Arial"/>
          <w:b/>
          <w:spacing w:val="2"/>
          <w:sz w:val="26"/>
          <w:szCs w:val="26"/>
        </w:rPr>
        <w:t>e</w:t>
      </w:r>
      <w:r>
        <w:rPr>
          <w:rFonts w:ascii="Arial" w:eastAsia="Arial" w:hAnsi="Arial" w:cs="Arial"/>
          <w:b/>
          <w:sz w:val="26"/>
          <w:szCs w:val="26"/>
        </w:rPr>
        <w:t>ngan</w:t>
      </w:r>
    </w:p>
    <w:p w:rsidR="00D769FA" w:rsidRDefault="0098142C">
      <w:pPr>
        <w:spacing w:before="1"/>
        <w:ind w:left="112" w:right="4745"/>
        <w:jc w:val="both"/>
        <w:rPr>
          <w:rFonts w:ascii="Arial" w:eastAsia="Arial" w:hAnsi="Arial" w:cs="Arial"/>
          <w:sz w:val="26"/>
          <w:szCs w:val="26"/>
        </w:rPr>
      </w:pPr>
      <w:r>
        <w:rPr>
          <w:rFonts w:ascii="Arial" w:eastAsia="Arial" w:hAnsi="Arial" w:cs="Arial"/>
          <w:b/>
          <w:sz w:val="26"/>
          <w:szCs w:val="26"/>
        </w:rPr>
        <w:t>Perme</w:t>
      </w:r>
      <w:r>
        <w:rPr>
          <w:rFonts w:ascii="Arial" w:eastAsia="Arial" w:hAnsi="Arial" w:cs="Arial"/>
          <w:b/>
          <w:spacing w:val="2"/>
          <w:sz w:val="26"/>
          <w:szCs w:val="26"/>
        </w:rPr>
        <w:t>n</w:t>
      </w:r>
      <w:r>
        <w:rPr>
          <w:rFonts w:ascii="Arial" w:eastAsia="Arial" w:hAnsi="Arial" w:cs="Arial"/>
          <w:b/>
          <w:sz w:val="26"/>
          <w:szCs w:val="26"/>
        </w:rPr>
        <w:t>rist</w:t>
      </w:r>
      <w:r>
        <w:rPr>
          <w:rFonts w:ascii="Arial" w:eastAsia="Arial" w:hAnsi="Arial" w:cs="Arial"/>
          <w:b/>
          <w:spacing w:val="2"/>
          <w:sz w:val="26"/>
          <w:szCs w:val="26"/>
        </w:rPr>
        <w:t>e</w:t>
      </w:r>
      <w:r>
        <w:rPr>
          <w:rFonts w:ascii="Arial" w:eastAsia="Arial" w:hAnsi="Arial" w:cs="Arial"/>
          <w:b/>
          <w:sz w:val="26"/>
          <w:szCs w:val="26"/>
        </w:rPr>
        <w:t>kdikti</w:t>
      </w:r>
      <w:r>
        <w:rPr>
          <w:rFonts w:ascii="Arial" w:eastAsia="Arial" w:hAnsi="Arial" w:cs="Arial"/>
          <w:b/>
          <w:spacing w:val="-20"/>
          <w:sz w:val="26"/>
          <w:szCs w:val="26"/>
        </w:rPr>
        <w:t xml:space="preserve"> </w:t>
      </w:r>
      <w:r>
        <w:rPr>
          <w:rFonts w:ascii="Arial" w:eastAsia="Arial" w:hAnsi="Arial" w:cs="Arial"/>
          <w:b/>
          <w:spacing w:val="2"/>
          <w:sz w:val="26"/>
          <w:szCs w:val="26"/>
        </w:rPr>
        <w:t>N</w:t>
      </w:r>
      <w:r>
        <w:rPr>
          <w:rFonts w:ascii="Arial" w:eastAsia="Arial" w:hAnsi="Arial" w:cs="Arial"/>
          <w:b/>
          <w:sz w:val="26"/>
          <w:szCs w:val="26"/>
        </w:rPr>
        <w:t>o</w:t>
      </w:r>
      <w:r>
        <w:rPr>
          <w:rFonts w:ascii="Arial" w:eastAsia="Arial" w:hAnsi="Arial" w:cs="Arial"/>
          <w:b/>
          <w:spacing w:val="-1"/>
          <w:sz w:val="26"/>
          <w:szCs w:val="26"/>
        </w:rPr>
        <w:t xml:space="preserve"> </w:t>
      </w:r>
      <w:r>
        <w:rPr>
          <w:rFonts w:ascii="Arial" w:eastAsia="Arial" w:hAnsi="Arial" w:cs="Arial"/>
          <w:b/>
          <w:sz w:val="26"/>
          <w:szCs w:val="26"/>
        </w:rPr>
        <w:t>51</w:t>
      </w:r>
      <w:r>
        <w:rPr>
          <w:rFonts w:ascii="Arial" w:eastAsia="Arial" w:hAnsi="Arial" w:cs="Arial"/>
          <w:b/>
          <w:spacing w:val="-3"/>
          <w:sz w:val="26"/>
          <w:szCs w:val="26"/>
        </w:rPr>
        <w:t xml:space="preserve"> </w:t>
      </w:r>
      <w:r>
        <w:rPr>
          <w:rFonts w:ascii="Arial" w:eastAsia="Arial" w:hAnsi="Arial" w:cs="Arial"/>
          <w:b/>
          <w:sz w:val="26"/>
          <w:szCs w:val="26"/>
        </w:rPr>
        <w:t>T</w:t>
      </w:r>
      <w:r>
        <w:rPr>
          <w:rFonts w:ascii="Arial" w:eastAsia="Arial" w:hAnsi="Arial" w:cs="Arial"/>
          <w:b/>
          <w:spacing w:val="2"/>
          <w:sz w:val="26"/>
          <w:szCs w:val="26"/>
        </w:rPr>
        <w:t>a</w:t>
      </w:r>
      <w:r>
        <w:rPr>
          <w:rFonts w:ascii="Arial" w:eastAsia="Arial" w:hAnsi="Arial" w:cs="Arial"/>
          <w:b/>
          <w:sz w:val="26"/>
          <w:szCs w:val="26"/>
        </w:rPr>
        <w:t>hun</w:t>
      </w:r>
      <w:r>
        <w:rPr>
          <w:rFonts w:ascii="Arial" w:eastAsia="Arial" w:hAnsi="Arial" w:cs="Arial"/>
          <w:b/>
          <w:spacing w:val="-8"/>
          <w:sz w:val="26"/>
          <w:szCs w:val="26"/>
        </w:rPr>
        <w:t xml:space="preserve"> </w:t>
      </w:r>
      <w:r>
        <w:rPr>
          <w:rFonts w:ascii="Arial" w:eastAsia="Arial" w:hAnsi="Arial" w:cs="Arial"/>
          <w:b/>
          <w:sz w:val="26"/>
          <w:szCs w:val="26"/>
        </w:rPr>
        <w:t>2</w:t>
      </w:r>
      <w:r>
        <w:rPr>
          <w:rFonts w:ascii="Arial" w:eastAsia="Arial" w:hAnsi="Arial" w:cs="Arial"/>
          <w:b/>
          <w:spacing w:val="2"/>
          <w:sz w:val="26"/>
          <w:szCs w:val="26"/>
        </w:rPr>
        <w:t>0</w:t>
      </w:r>
      <w:r>
        <w:rPr>
          <w:rFonts w:ascii="Arial" w:eastAsia="Arial" w:hAnsi="Arial" w:cs="Arial"/>
          <w:b/>
          <w:spacing w:val="1"/>
          <w:sz w:val="26"/>
          <w:szCs w:val="26"/>
        </w:rPr>
        <w:t>1</w:t>
      </w:r>
      <w:r>
        <w:rPr>
          <w:rFonts w:ascii="Arial" w:eastAsia="Arial" w:hAnsi="Arial" w:cs="Arial"/>
          <w:b/>
          <w:sz w:val="26"/>
          <w:szCs w:val="26"/>
        </w:rPr>
        <w:t>8)</w:t>
      </w:r>
    </w:p>
    <w:p w:rsidR="00D769FA" w:rsidRDefault="00D769FA">
      <w:pPr>
        <w:spacing w:before="8" w:line="100" w:lineRule="exact"/>
        <w:rPr>
          <w:sz w:val="11"/>
          <w:szCs w:val="11"/>
        </w:rPr>
      </w:pPr>
    </w:p>
    <w:p w:rsidR="00D769FA" w:rsidRDefault="0098142C">
      <w:pPr>
        <w:ind w:left="112" w:right="88"/>
        <w:jc w:val="both"/>
        <w:rPr>
          <w:rFonts w:ascii="Arial" w:eastAsia="Arial" w:hAnsi="Arial" w:cs="Arial"/>
          <w:sz w:val="24"/>
          <w:szCs w:val="24"/>
        </w:rPr>
      </w:pPr>
      <w:r>
        <w:rPr>
          <w:rFonts w:ascii="Arial" w:eastAsia="Arial" w:hAnsi="Arial" w:cs="Arial"/>
          <w:sz w:val="24"/>
          <w:szCs w:val="24"/>
        </w:rPr>
        <w:t>J</w:t>
      </w:r>
      <w:r>
        <w:rPr>
          <w:rFonts w:ascii="Arial" w:eastAsia="Arial" w:hAnsi="Arial" w:cs="Arial"/>
          <w:spacing w:val="1"/>
          <w:sz w:val="24"/>
          <w:szCs w:val="24"/>
        </w:rPr>
        <w:t>um</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h</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2"/>
          <w:sz w:val="24"/>
          <w:szCs w:val="24"/>
        </w:rPr>
        <w:t>i</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u</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ud</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ba</w:t>
      </w:r>
      <w:r>
        <w:rPr>
          <w:rFonts w:ascii="Arial" w:eastAsia="Arial" w:hAnsi="Arial" w:cs="Arial"/>
          <w:spacing w:val="1"/>
          <w:sz w:val="24"/>
          <w:szCs w:val="24"/>
        </w:rPr>
        <w:t>n</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z w:val="24"/>
          <w:szCs w:val="24"/>
        </w:rPr>
        <w:t>5</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1"/>
          <w:sz w:val="24"/>
          <w:szCs w:val="24"/>
        </w:rPr>
        <w:t>ma</w:t>
      </w:r>
      <w:r>
        <w:rPr>
          <w:rFonts w:ascii="Arial" w:eastAsia="Arial" w:hAnsi="Arial" w:cs="Arial"/>
          <w:sz w:val="24"/>
          <w:szCs w:val="24"/>
        </w:rPr>
        <w:t>)</w:t>
      </w:r>
      <w:r>
        <w:rPr>
          <w:rFonts w:ascii="Arial" w:eastAsia="Arial" w:hAnsi="Arial" w:cs="Arial"/>
          <w:spacing w:val="1"/>
          <w:sz w:val="24"/>
          <w:szCs w:val="24"/>
        </w:rPr>
        <w:t xml:space="preserve"> o</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2"/>
          <w:sz w:val="24"/>
          <w:szCs w:val="24"/>
        </w:rPr>
        <w:t>i</w:t>
      </w:r>
      <w:r>
        <w:rPr>
          <w:rFonts w:ascii="Arial" w:eastAsia="Arial" w:hAnsi="Arial" w:cs="Arial"/>
          <w:spacing w:val="1"/>
          <w:sz w:val="24"/>
          <w:szCs w:val="24"/>
        </w:rPr>
        <w:t>ma</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3</w:t>
      </w:r>
      <w:r>
        <w:rPr>
          <w:rFonts w:ascii="Arial" w:eastAsia="Arial" w:hAnsi="Arial" w:cs="Arial"/>
          <w:spacing w:val="-1"/>
          <w:sz w:val="24"/>
          <w:szCs w:val="24"/>
        </w:rPr>
        <w:t xml:space="preserve"> </w:t>
      </w:r>
      <w:r>
        <w:rPr>
          <w:rFonts w:ascii="Arial" w:eastAsia="Arial" w:hAnsi="Arial" w:cs="Arial"/>
          <w:sz w:val="24"/>
          <w:szCs w:val="24"/>
        </w:rPr>
        <w:t>(ti</w:t>
      </w:r>
      <w:r>
        <w:rPr>
          <w:rFonts w:ascii="Arial" w:eastAsia="Arial" w:hAnsi="Arial" w:cs="Arial"/>
          <w:spacing w:val="-2"/>
          <w:sz w:val="24"/>
          <w:szCs w:val="24"/>
        </w:rPr>
        <w:t>g</w:t>
      </w:r>
      <w:r>
        <w:rPr>
          <w:rFonts w:ascii="Arial" w:eastAsia="Arial" w:hAnsi="Arial" w:cs="Arial"/>
          <w:spacing w:val="1"/>
          <w:sz w:val="24"/>
          <w:szCs w:val="24"/>
        </w:rPr>
        <w:t>a</w:t>
      </w:r>
      <w:r>
        <w:rPr>
          <w:rFonts w:ascii="Arial" w:eastAsia="Arial" w:hAnsi="Arial" w:cs="Arial"/>
          <w:sz w:val="24"/>
          <w:szCs w:val="24"/>
        </w:rPr>
        <w:t>) ora</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h</w:t>
      </w:r>
      <w:r>
        <w:rPr>
          <w:rFonts w:ascii="Arial" w:eastAsia="Arial" w:hAnsi="Arial" w:cs="Arial"/>
          <w:spacing w:val="1"/>
          <w:sz w:val="24"/>
          <w:szCs w:val="24"/>
        </w:rPr>
        <w:t xml:space="preserve"> 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ap</w:t>
      </w:r>
      <w:r>
        <w:rPr>
          <w:rFonts w:ascii="Arial" w:eastAsia="Arial" w:hAnsi="Arial" w:cs="Arial"/>
          <w:sz w:val="24"/>
          <w:szCs w:val="24"/>
        </w:rPr>
        <w:t>.</w:t>
      </w:r>
    </w:p>
    <w:p w:rsidR="00D769FA" w:rsidRDefault="00D769FA">
      <w:pPr>
        <w:spacing w:before="16" w:line="260" w:lineRule="exact"/>
        <w:rPr>
          <w:sz w:val="26"/>
          <w:szCs w:val="26"/>
        </w:rPr>
      </w:pPr>
    </w:p>
    <w:p w:rsidR="00D769FA" w:rsidRDefault="0098142C">
      <w:pPr>
        <w:ind w:left="112" w:right="84"/>
        <w:jc w:val="both"/>
        <w:rPr>
          <w:rFonts w:ascii="Arial" w:eastAsia="Arial" w:hAnsi="Arial" w:cs="Arial"/>
          <w:sz w:val="24"/>
          <w:szCs w:val="24"/>
        </w:rPr>
      </w:pPr>
      <w:r>
        <w:rPr>
          <w:rFonts w:ascii="Arial" w:eastAsia="Arial" w:hAnsi="Arial" w:cs="Arial"/>
          <w:sz w:val="24"/>
          <w:szCs w:val="24"/>
        </w:rPr>
        <w:t>Dos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eba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3"/>
          <w:sz w:val="24"/>
          <w:szCs w:val="24"/>
        </w:rPr>
        <w:t>i</w:t>
      </w:r>
      <w:r>
        <w:rPr>
          <w:rFonts w:ascii="Arial" w:eastAsia="Arial" w:hAnsi="Arial" w:cs="Arial"/>
          <w:spacing w:val="-1"/>
          <w:sz w:val="24"/>
          <w:szCs w:val="24"/>
        </w:rPr>
        <w:t>m</w:t>
      </w:r>
      <w:r>
        <w:rPr>
          <w:rFonts w:ascii="Arial" w:eastAsia="Arial" w:hAnsi="Arial" w:cs="Arial"/>
          <w:spacing w:val="1"/>
          <w:sz w:val="24"/>
          <w:szCs w:val="24"/>
        </w:rPr>
        <w:t>an</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pacing w:val="1"/>
          <w:sz w:val="24"/>
          <w:szCs w:val="24"/>
        </w:rPr>
        <w:t>ma</w:t>
      </w:r>
      <w:r>
        <w:rPr>
          <w:rFonts w:ascii="Arial" w:eastAsia="Arial" w:hAnsi="Arial" w:cs="Arial"/>
          <w:sz w:val="24"/>
          <w:szCs w:val="24"/>
        </w:rPr>
        <w:t>k</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d</w:t>
      </w:r>
      <w:r>
        <w:rPr>
          <w:rFonts w:ascii="Arial" w:eastAsia="Arial" w:hAnsi="Arial" w:cs="Arial"/>
          <w:spacing w:val="-1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1"/>
          <w:sz w:val="24"/>
          <w:szCs w:val="24"/>
        </w:rPr>
        <w:t xml:space="preserve"> </w:t>
      </w:r>
      <w:r>
        <w:rPr>
          <w:rFonts w:ascii="Arial" w:eastAsia="Arial" w:hAnsi="Arial" w:cs="Arial"/>
          <w:sz w:val="24"/>
          <w:szCs w:val="24"/>
        </w:rPr>
        <w:t>(1)</w:t>
      </w:r>
      <w:r>
        <w:rPr>
          <w:rFonts w:ascii="Arial" w:eastAsia="Arial" w:hAnsi="Arial" w:cs="Arial"/>
          <w:spacing w:val="-12"/>
          <w:sz w:val="24"/>
          <w:szCs w:val="24"/>
        </w:rPr>
        <w:t xml:space="preserve"> </w:t>
      </w:r>
      <w:r>
        <w:rPr>
          <w:rFonts w:ascii="Arial" w:eastAsia="Arial" w:hAnsi="Arial" w:cs="Arial"/>
          <w:spacing w:val="1"/>
          <w:sz w:val="24"/>
          <w:szCs w:val="24"/>
        </w:rPr>
        <w:t>me</w:t>
      </w:r>
      <w:r>
        <w:rPr>
          <w:rFonts w:ascii="Arial" w:eastAsia="Arial" w:hAnsi="Arial" w:cs="Arial"/>
          <w:sz w:val="24"/>
          <w:szCs w:val="24"/>
        </w:rPr>
        <w:t>r</w:t>
      </w:r>
      <w:r>
        <w:rPr>
          <w:rFonts w:ascii="Arial" w:eastAsia="Arial" w:hAnsi="Arial" w:cs="Arial"/>
          <w:spacing w:val="-2"/>
          <w:sz w:val="24"/>
          <w:szCs w:val="24"/>
        </w:rPr>
        <w:t>u</w:t>
      </w:r>
      <w:r>
        <w:rPr>
          <w:rFonts w:ascii="Arial" w:eastAsia="Arial" w:hAnsi="Arial" w:cs="Arial"/>
          <w:spacing w:val="1"/>
          <w:sz w:val="24"/>
          <w:szCs w:val="24"/>
        </w:rPr>
        <w:t>pa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be</w:t>
      </w:r>
      <w:r>
        <w:rPr>
          <w:rFonts w:ascii="Arial" w:eastAsia="Arial" w:hAnsi="Arial" w:cs="Arial"/>
          <w:sz w:val="24"/>
          <w:szCs w:val="24"/>
        </w:rPr>
        <w:t>rst</w:t>
      </w:r>
      <w:r>
        <w:rPr>
          <w:rFonts w:ascii="Arial" w:eastAsia="Arial" w:hAnsi="Arial" w:cs="Arial"/>
          <w:spacing w:val="-2"/>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ba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 xml:space="preserve">i </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idik</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1 (sat</w:t>
      </w:r>
      <w:r>
        <w:rPr>
          <w:rFonts w:ascii="Arial" w:eastAsia="Arial" w:hAnsi="Arial" w:cs="Arial"/>
          <w:spacing w:val="1"/>
          <w:sz w:val="24"/>
          <w:szCs w:val="24"/>
        </w:rPr>
        <w:t>u</w:t>
      </w:r>
      <w:r>
        <w:rPr>
          <w:rFonts w:ascii="Arial" w:eastAsia="Arial" w:hAnsi="Arial" w:cs="Arial"/>
          <w:sz w:val="24"/>
          <w:szCs w:val="24"/>
        </w:rPr>
        <w:t>)</w:t>
      </w:r>
      <w:r>
        <w:rPr>
          <w:rFonts w:ascii="Arial" w:eastAsia="Arial" w:hAnsi="Arial" w:cs="Arial"/>
          <w:spacing w:val="1"/>
          <w:sz w:val="24"/>
          <w:szCs w:val="24"/>
        </w:rPr>
        <w:t xml:space="preserve"> pe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6"/>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4"/>
          <w:sz w:val="24"/>
          <w:szCs w:val="24"/>
        </w:rPr>
        <w:t>g</w:t>
      </w:r>
      <w:r>
        <w:rPr>
          <w:rFonts w:ascii="Arial" w:eastAsia="Arial" w:hAnsi="Arial" w:cs="Arial"/>
          <w:spacing w:val="-1"/>
          <w:sz w:val="24"/>
          <w:szCs w:val="24"/>
        </w:rPr>
        <w:t>g</w:t>
      </w:r>
      <w:r>
        <w:rPr>
          <w:rFonts w:ascii="Arial" w:eastAsia="Arial" w:hAnsi="Arial" w:cs="Arial"/>
          <w:sz w:val="24"/>
          <w:szCs w:val="24"/>
        </w:rPr>
        <w:t>i</w:t>
      </w:r>
      <w:r>
        <w:rPr>
          <w:rFonts w:ascii="Arial" w:eastAsia="Arial" w:hAnsi="Arial" w:cs="Arial"/>
          <w:spacing w:val="1"/>
          <w:sz w:val="24"/>
          <w:szCs w:val="24"/>
        </w:rPr>
        <w:t xml:space="preserve"> da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ti</w:t>
      </w:r>
      <w:r>
        <w:rPr>
          <w:rFonts w:ascii="Arial" w:eastAsia="Arial" w:hAnsi="Arial" w:cs="Arial"/>
          <w:spacing w:val="1"/>
          <w:sz w:val="24"/>
          <w:szCs w:val="24"/>
        </w:rPr>
        <w:t>da</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j</w:t>
      </w:r>
      <w:r>
        <w:rPr>
          <w:rFonts w:ascii="Arial" w:eastAsia="Arial" w:hAnsi="Arial" w:cs="Arial"/>
          <w:spacing w:val="-2"/>
          <w:sz w:val="24"/>
          <w:szCs w:val="24"/>
        </w:rPr>
        <w:t>a</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3"/>
          <w:sz w:val="24"/>
          <w:szCs w:val="24"/>
        </w:rPr>
        <w:t xml:space="preserve"> </w:t>
      </w: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 s</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end</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z w:val="24"/>
          <w:szCs w:val="24"/>
        </w:rPr>
        <w:t>ikan</w:t>
      </w:r>
      <w:r>
        <w:rPr>
          <w:rFonts w:ascii="Arial" w:eastAsia="Arial" w:hAnsi="Arial" w:cs="Arial"/>
          <w:spacing w:val="1"/>
          <w:sz w:val="24"/>
          <w:szCs w:val="24"/>
        </w:rPr>
        <w:t xml:space="preserve"> </w:t>
      </w:r>
      <w:r>
        <w:rPr>
          <w:rFonts w:ascii="Arial" w:eastAsia="Arial" w:hAnsi="Arial" w:cs="Arial"/>
          <w:spacing w:val="-2"/>
          <w:sz w:val="24"/>
          <w:szCs w:val="24"/>
        </w:rPr>
        <w:t>l</w:t>
      </w:r>
      <w:r>
        <w:rPr>
          <w:rFonts w:ascii="Arial" w:eastAsia="Arial" w:hAnsi="Arial" w:cs="Arial"/>
          <w:spacing w:val="1"/>
          <w:sz w:val="24"/>
          <w:szCs w:val="24"/>
        </w:rPr>
        <w:t>a</w:t>
      </w:r>
      <w:r>
        <w:rPr>
          <w:rFonts w:ascii="Arial" w:eastAsia="Arial" w:hAnsi="Arial" w:cs="Arial"/>
          <w:sz w:val="24"/>
          <w:szCs w:val="24"/>
        </w:rPr>
        <w:t>in.</w:t>
      </w:r>
    </w:p>
    <w:p w:rsidR="00D769FA" w:rsidRDefault="00D769FA">
      <w:pPr>
        <w:spacing w:before="16" w:line="260" w:lineRule="exact"/>
        <w:rPr>
          <w:sz w:val="26"/>
          <w:szCs w:val="26"/>
        </w:rPr>
      </w:pPr>
    </w:p>
    <w:p w:rsidR="00D769FA" w:rsidRDefault="0098142C">
      <w:pPr>
        <w:ind w:left="112" w:right="85"/>
        <w:jc w:val="both"/>
        <w:rPr>
          <w:rFonts w:ascii="Arial" w:eastAsia="Arial" w:hAnsi="Arial" w:cs="Arial"/>
          <w:sz w:val="24"/>
          <w:szCs w:val="24"/>
        </w:rPr>
      </w:pPr>
      <w:r>
        <w:rPr>
          <w:rFonts w:ascii="Arial" w:eastAsia="Arial" w:hAnsi="Arial" w:cs="Arial"/>
          <w:sz w:val="24"/>
          <w:szCs w:val="24"/>
        </w:rPr>
        <w:t>Dos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da</w:t>
      </w:r>
      <w:r>
        <w:rPr>
          <w:rFonts w:ascii="Arial" w:eastAsia="Arial" w:hAnsi="Arial" w:cs="Arial"/>
          <w:sz w:val="24"/>
          <w:szCs w:val="24"/>
        </w:rPr>
        <w:t>k Tet</w:t>
      </w:r>
      <w:r>
        <w:rPr>
          <w:rFonts w:ascii="Arial" w:eastAsia="Arial" w:hAnsi="Arial" w:cs="Arial"/>
          <w:spacing w:val="-1"/>
          <w:sz w:val="24"/>
          <w:szCs w:val="24"/>
        </w:rPr>
        <w:t>a</w:t>
      </w:r>
      <w:r w:rsidR="00A232BE">
        <w:rPr>
          <w:rFonts w:ascii="Arial" w:eastAsia="Arial" w:hAnsi="Arial" w:cs="Arial"/>
          <w:sz w:val="24"/>
          <w:szCs w:val="24"/>
        </w:rPr>
        <w:t>p</w:t>
      </w:r>
      <w:r>
        <w:rPr>
          <w:rFonts w:ascii="Arial" w:eastAsia="Arial" w:hAnsi="Arial" w:cs="Arial"/>
          <w:spacing w:val="2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da</w:t>
      </w:r>
      <w:r>
        <w:rPr>
          <w:rFonts w:ascii="Arial" w:eastAsia="Arial" w:hAnsi="Arial" w:cs="Arial"/>
          <w:sz w:val="24"/>
          <w:szCs w:val="24"/>
        </w:rPr>
        <w:t>lah</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ruh</w:t>
      </w:r>
      <w:r>
        <w:rPr>
          <w:rFonts w:ascii="Arial" w:eastAsia="Arial" w:hAnsi="Arial" w:cs="Arial"/>
          <w:spacing w:val="1"/>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ktu</w:t>
      </w:r>
      <w:r>
        <w:rPr>
          <w:rFonts w:ascii="Arial" w:eastAsia="Arial" w:hAnsi="Arial" w:cs="Arial"/>
          <w:spacing w:val="3"/>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be</w:t>
      </w:r>
      <w:r>
        <w:rPr>
          <w:rFonts w:ascii="Arial" w:eastAsia="Arial" w:hAnsi="Arial" w:cs="Arial"/>
          <w:sz w:val="24"/>
          <w:szCs w:val="24"/>
        </w:rPr>
        <w:t>rs</w:t>
      </w:r>
      <w:r>
        <w:rPr>
          <w:rFonts w:ascii="Arial" w:eastAsia="Arial" w:hAnsi="Arial" w:cs="Arial"/>
          <w:spacing w:val="-3"/>
          <w:sz w:val="24"/>
          <w:szCs w:val="24"/>
        </w:rPr>
        <w:t>t</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s s</w:t>
      </w:r>
      <w:r>
        <w:rPr>
          <w:rFonts w:ascii="Arial" w:eastAsia="Arial" w:hAnsi="Arial" w:cs="Arial"/>
          <w:spacing w:val="-1"/>
          <w:sz w:val="24"/>
          <w:szCs w:val="24"/>
        </w:rPr>
        <w:t>e</w:t>
      </w:r>
      <w:r>
        <w:rPr>
          <w:rFonts w:ascii="Arial" w:eastAsia="Arial" w:hAnsi="Arial" w:cs="Arial"/>
          <w:spacing w:val="1"/>
          <w:sz w:val="24"/>
          <w:szCs w:val="24"/>
        </w:rPr>
        <w:t>ba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i t</w:t>
      </w:r>
      <w:r>
        <w:rPr>
          <w:rFonts w:ascii="Arial" w:eastAsia="Arial" w:hAnsi="Arial" w:cs="Arial"/>
          <w:spacing w:val="1"/>
          <w:sz w:val="24"/>
          <w:szCs w:val="24"/>
        </w:rPr>
        <w:t>ena</w:t>
      </w:r>
      <w:r>
        <w:rPr>
          <w:rFonts w:ascii="Arial" w:eastAsia="Arial" w:hAnsi="Arial" w:cs="Arial"/>
          <w:spacing w:val="-1"/>
          <w:sz w:val="24"/>
          <w:szCs w:val="24"/>
        </w:rPr>
        <w:t>g</w:t>
      </w:r>
      <w:r>
        <w:rPr>
          <w:rFonts w:ascii="Arial" w:eastAsia="Arial" w:hAnsi="Arial" w:cs="Arial"/>
          <w:sz w:val="24"/>
          <w:szCs w:val="24"/>
        </w:rPr>
        <w:t xml:space="preserve">a </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idik</w:t>
      </w:r>
      <w:r>
        <w:rPr>
          <w:rFonts w:ascii="Arial" w:eastAsia="Arial" w:hAnsi="Arial" w:cs="Arial"/>
          <w:spacing w:val="1"/>
          <w:sz w:val="24"/>
          <w:szCs w:val="24"/>
        </w:rPr>
        <w:t xml:space="preserve"> </w:t>
      </w:r>
      <w:r>
        <w:rPr>
          <w:rFonts w:ascii="Arial" w:eastAsia="Arial" w:hAnsi="Arial" w:cs="Arial"/>
          <w:sz w:val="24"/>
          <w:szCs w:val="24"/>
        </w:rPr>
        <w:t>ti</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p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 xml:space="preserve">a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z w:val="24"/>
          <w:szCs w:val="24"/>
        </w:rPr>
        <w:t>in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1"/>
          <w:sz w:val="24"/>
          <w:szCs w:val="24"/>
        </w:rPr>
        <w:t xml:space="preserve"> pen</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le</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3"/>
          <w:sz w:val="24"/>
          <w:szCs w:val="24"/>
        </w:rPr>
        <w:t xml:space="preserve"> </w:t>
      </w:r>
      <w:r>
        <w:rPr>
          <w:rFonts w:ascii="Arial" w:eastAsia="Arial" w:hAnsi="Arial" w:cs="Arial"/>
          <w:sz w:val="24"/>
          <w:szCs w:val="24"/>
        </w:rPr>
        <w:t>st</w:t>
      </w:r>
      <w:r>
        <w:rPr>
          <w:rFonts w:ascii="Arial" w:eastAsia="Arial" w:hAnsi="Arial" w:cs="Arial"/>
          <w:spacing w:val="1"/>
          <w:sz w:val="24"/>
          <w:szCs w:val="24"/>
        </w:rPr>
        <w:t>ud</w:t>
      </w: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be</w:t>
      </w:r>
      <w:r>
        <w:rPr>
          <w:rFonts w:ascii="Arial" w:eastAsia="Arial" w:hAnsi="Arial" w:cs="Arial"/>
          <w:sz w:val="24"/>
          <w:szCs w:val="24"/>
        </w:rPr>
        <w:t>ri</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z w:val="24"/>
          <w:szCs w:val="24"/>
        </w:rPr>
        <w:t>lak</w:t>
      </w:r>
      <w:r>
        <w:rPr>
          <w:rFonts w:ascii="Arial" w:eastAsia="Arial" w:hAnsi="Arial" w:cs="Arial"/>
          <w:spacing w:val="-2"/>
          <w:sz w:val="24"/>
          <w:szCs w:val="24"/>
        </w:rPr>
        <w:t>s</w:t>
      </w:r>
      <w:r>
        <w:rPr>
          <w:rFonts w:ascii="Arial" w:eastAsia="Arial" w:hAnsi="Arial" w:cs="Arial"/>
          <w:spacing w:val="1"/>
          <w:sz w:val="24"/>
          <w:szCs w:val="24"/>
        </w:rPr>
        <w:t>ana</w:t>
      </w:r>
      <w:r>
        <w:rPr>
          <w:rFonts w:ascii="Arial" w:eastAsia="Arial" w:hAnsi="Arial" w:cs="Arial"/>
          <w:spacing w:val="-2"/>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be</w:t>
      </w:r>
      <w:r>
        <w:rPr>
          <w:rFonts w:ascii="Arial" w:eastAsia="Arial" w:hAnsi="Arial" w:cs="Arial"/>
          <w:sz w:val="24"/>
          <w:szCs w:val="24"/>
        </w:rPr>
        <w:t>laj</w:t>
      </w:r>
      <w:r>
        <w:rPr>
          <w:rFonts w:ascii="Arial" w:eastAsia="Arial" w:hAnsi="Arial" w:cs="Arial"/>
          <w:spacing w:val="1"/>
          <w:sz w:val="24"/>
          <w:szCs w:val="24"/>
        </w:rPr>
        <w:t>a</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da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 rele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den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 k</w:t>
      </w:r>
      <w:r>
        <w:rPr>
          <w:rFonts w:ascii="Arial" w:eastAsia="Arial" w:hAnsi="Arial" w:cs="Arial"/>
          <w:spacing w:val="1"/>
          <w:sz w:val="24"/>
          <w:szCs w:val="24"/>
        </w:rPr>
        <w:t>om</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sin</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w:t>
      </w:r>
    </w:p>
    <w:p w:rsidR="00D769FA" w:rsidRDefault="00D769FA">
      <w:pPr>
        <w:spacing w:before="16" w:line="260" w:lineRule="exact"/>
        <w:rPr>
          <w:sz w:val="26"/>
          <w:szCs w:val="26"/>
        </w:rPr>
      </w:pPr>
    </w:p>
    <w:p w:rsidR="00D769FA" w:rsidRDefault="0098142C">
      <w:pPr>
        <w:ind w:left="112" w:right="3724"/>
        <w:jc w:val="both"/>
        <w:rPr>
          <w:rFonts w:ascii="Arial" w:eastAsia="Arial" w:hAnsi="Arial" w:cs="Arial"/>
          <w:sz w:val="24"/>
          <w:szCs w:val="24"/>
        </w:rPr>
      </w:pPr>
      <w:r>
        <w:rPr>
          <w:rFonts w:ascii="Arial" w:eastAsia="Arial" w:hAnsi="Arial" w:cs="Arial"/>
          <w:sz w:val="24"/>
          <w:szCs w:val="24"/>
        </w:rPr>
        <w:t>Dos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me</w:t>
      </w:r>
      <w:r>
        <w:rPr>
          <w:rFonts w:ascii="Arial" w:eastAsia="Arial" w:hAnsi="Arial" w:cs="Arial"/>
          <w:spacing w:val="-1"/>
          <w:sz w:val="24"/>
          <w:szCs w:val="24"/>
        </w:rPr>
        <w:t>n</w:t>
      </w:r>
      <w:r>
        <w:rPr>
          <w:rFonts w:ascii="Arial" w:eastAsia="Arial" w:hAnsi="Arial" w:cs="Arial"/>
          <w:spacing w:val="1"/>
          <w:sz w:val="24"/>
          <w:szCs w:val="24"/>
        </w:rPr>
        <w:t>u</w:t>
      </w:r>
      <w:r>
        <w:rPr>
          <w:rFonts w:ascii="Arial" w:eastAsia="Arial" w:hAnsi="Arial" w:cs="Arial"/>
          <w:spacing w:val="-1"/>
          <w:sz w:val="24"/>
          <w:szCs w:val="24"/>
        </w:rPr>
        <w:t>h</w:t>
      </w:r>
      <w:r>
        <w:rPr>
          <w:rFonts w:ascii="Arial" w:eastAsia="Arial" w:hAnsi="Arial" w:cs="Arial"/>
          <w:sz w:val="24"/>
          <w:szCs w:val="24"/>
        </w:rPr>
        <w:t xml:space="preserve">i </w:t>
      </w:r>
      <w:r>
        <w:rPr>
          <w:rFonts w:ascii="Arial" w:eastAsia="Arial" w:hAnsi="Arial" w:cs="Arial"/>
          <w:spacing w:val="1"/>
          <w:sz w:val="24"/>
          <w:szCs w:val="24"/>
        </w:rPr>
        <w:t>pe</w:t>
      </w:r>
      <w:r>
        <w:rPr>
          <w:rFonts w:ascii="Arial" w:eastAsia="Arial" w:hAnsi="Arial" w:cs="Arial"/>
          <w:sz w:val="24"/>
          <w:szCs w:val="24"/>
        </w:rPr>
        <w:t>rs</w:t>
      </w:r>
      <w:r>
        <w:rPr>
          <w:rFonts w:ascii="Arial" w:eastAsia="Arial" w:hAnsi="Arial" w:cs="Arial"/>
          <w:spacing w:val="-3"/>
          <w:sz w:val="24"/>
          <w:szCs w:val="24"/>
        </w:rPr>
        <w:t>y</w:t>
      </w:r>
      <w:r>
        <w:rPr>
          <w:rFonts w:ascii="Arial" w:eastAsia="Arial" w:hAnsi="Arial" w:cs="Arial"/>
          <w:spacing w:val="1"/>
          <w:sz w:val="24"/>
          <w:szCs w:val="24"/>
        </w:rPr>
        <w:t>a</w:t>
      </w:r>
      <w:r>
        <w:rPr>
          <w:rFonts w:ascii="Arial" w:eastAsia="Arial" w:hAnsi="Arial" w:cs="Arial"/>
          <w:sz w:val="24"/>
          <w:szCs w:val="24"/>
        </w:rPr>
        <w:t>rat</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ba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t:</w:t>
      </w:r>
    </w:p>
    <w:p w:rsidR="00D769FA" w:rsidRDefault="0098142C">
      <w:pPr>
        <w:tabs>
          <w:tab w:val="left" w:pos="520"/>
        </w:tabs>
        <w:ind w:left="536" w:right="81" w:hanging="425"/>
        <w:jc w:val="both"/>
        <w:rPr>
          <w:rFonts w:ascii="Arial" w:eastAsia="Arial" w:hAnsi="Arial" w:cs="Arial"/>
          <w:sz w:val="24"/>
          <w:szCs w:val="24"/>
        </w:rPr>
      </w:pPr>
      <w:r>
        <w:rPr>
          <w:rFonts w:ascii="Arial" w:eastAsia="Arial" w:hAnsi="Arial" w:cs="Arial"/>
          <w:spacing w:val="1"/>
          <w:sz w:val="24"/>
          <w:szCs w:val="24"/>
        </w:rPr>
        <w:t>1</w:t>
      </w:r>
      <w:r>
        <w:rPr>
          <w:rFonts w:ascii="Arial" w:eastAsia="Arial" w:hAnsi="Arial" w:cs="Arial"/>
          <w:sz w:val="24"/>
          <w:szCs w:val="24"/>
        </w:rPr>
        <w:t>.</w:t>
      </w:r>
      <w:r>
        <w:rPr>
          <w:rFonts w:ascii="Arial" w:eastAsia="Arial" w:hAnsi="Arial" w:cs="Arial"/>
          <w:sz w:val="24"/>
          <w:szCs w:val="24"/>
        </w:rPr>
        <w:tab/>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60"/>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1"/>
          <w:sz w:val="24"/>
          <w:szCs w:val="24"/>
        </w:rPr>
        <w:t xml:space="preserve"> </w:t>
      </w:r>
      <w:r>
        <w:rPr>
          <w:rFonts w:ascii="Arial" w:eastAsia="Arial" w:hAnsi="Arial" w:cs="Arial"/>
          <w:spacing w:val="1"/>
          <w:sz w:val="24"/>
          <w:szCs w:val="24"/>
        </w:rPr>
        <w:t>d</w:t>
      </w:r>
      <w:r>
        <w:rPr>
          <w:rFonts w:ascii="Arial" w:eastAsia="Arial" w:hAnsi="Arial" w:cs="Arial"/>
          <w:sz w:val="24"/>
          <w:szCs w:val="24"/>
        </w:rPr>
        <w:t>it</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pa</w:t>
      </w:r>
      <w:r>
        <w:rPr>
          <w:rFonts w:ascii="Arial" w:eastAsia="Arial" w:hAnsi="Arial" w:cs="Arial"/>
          <w:sz w:val="24"/>
          <w:szCs w:val="24"/>
        </w:rPr>
        <w:t>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ba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60"/>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1"/>
          <w:sz w:val="24"/>
          <w:szCs w:val="24"/>
        </w:rPr>
        <w:t>na</w:t>
      </w:r>
      <w:r>
        <w:rPr>
          <w:rFonts w:ascii="Arial" w:eastAsia="Arial" w:hAnsi="Arial" w:cs="Arial"/>
          <w:spacing w:val="-1"/>
          <w:sz w:val="24"/>
          <w:szCs w:val="24"/>
        </w:rPr>
        <w:t>g</w:t>
      </w:r>
      <w:r>
        <w:rPr>
          <w:rFonts w:ascii="Arial" w:eastAsia="Arial" w:hAnsi="Arial" w:cs="Arial"/>
          <w:sz w:val="24"/>
          <w:szCs w:val="24"/>
        </w:rPr>
        <w:t>a</w:t>
      </w:r>
      <w:r>
        <w:rPr>
          <w:rFonts w:ascii="Arial" w:eastAsia="Arial" w:hAnsi="Arial" w:cs="Arial"/>
          <w:spacing w:val="58"/>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6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58"/>
          <w:sz w:val="24"/>
          <w:szCs w:val="24"/>
        </w:rPr>
        <w:t xml:space="preserve"> </w:t>
      </w:r>
      <w:r>
        <w:rPr>
          <w:rFonts w:ascii="Arial" w:eastAsia="Arial" w:hAnsi="Arial" w:cs="Arial"/>
          <w:sz w:val="24"/>
          <w:szCs w:val="24"/>
        </w:rPr>
        <w:t>PT</w:t>
      </w:r>
      <w:r>
        <w:rPr>
          <w:rFonts w:ascii="Arial" w:eastAsia="Arial" w:hAnsi="Arial" w:cs="Arial"/>
          <w:spacing w:val="60"/>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59"/>
          <w:sz w:val="24"/>
          <w:szCs w:val="24"/>
        </w:rPr>
        <w:t xml:space="preserve"> </w:t>
      </w:r>
      <w:r>
        <w:rPr>
          <w:rFonts w:ascii="Arial" w:eastAsia="Arial" w:hAnsi="Arial" w:cs="Arial"/>
          <w:spacing w:val="1"/>
          <w:sz w:val="24"/>
          <w:szCs w:val="24"/>
        </w:rPr>
        <w:t>be</w:t>
      </w:r>
      <w:r>
        <w:rPr>
          <w:rFonts w:ascii="Arial" w:eastAsia="Arial" w:hAnsi="Arial" w:cs="Arial"/>
          <w:sz w:val="24"/>
          <w:szCs w:val="24"/>
        </w:rPr>
        <w:t>rsa</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pacing w:val="-2"/>
          <w:sz w:val="24"/>
          <w:szCs w:val="24"/>
        </w:rPr>
        <w:t>t</w:t>
      </w:r>
      <w:r>
        <w:rPr>
          <w:rFonts w:ascii="Arial" w:eastAsia="Arial" w:hAnsi="Arial" w:cs="Arial"/>
          <w:spacing w:val="1"/>
          <w:sz w:val="24"/>
          <w:szCs w:val="24"/>
        </w:rPr>
        <w:t>an</w:t>
      </w:r>
      <w:r>
        <w:rPr>
          <w:rFonts w:ascii="Arial" w:eastAsia="Arial" w:hAnsi="Arial" w:cs="Arial"/>
          <w:sz w:val="24"/>
          <w:szCs w:val="24"/>
        </w:rPr>
        <w:t>; 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1"/>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enu</w:t>
      </w:r>
      <w:r>
        <w:rPr>
          <w:rFonts w:ascii="Arial" w:eastAsia="Arial" w:hAnsi="Arial" w:cs="Arial"/>
          <w:spacing w:val="-4"/>
          <w:sz w:val="24"/>
          <w:szCs w:val="24"/>
        </w:rPr>
        <w:t>g</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7"/>
          <w:sz w:val="24"/>
          <w:szCs w:val="24"/>
        </w:rPr>
        <w:t xml:space="preserve"> </w:t>
      </w:r>
      <w:r>
        <w:rPr>
          <w:rFonts w:ascii="Arial" w:eastAsia="Arial" w:hAnsi="Arial" w:cs="Arial"/>
          <w:spacing w:val="-1"/>
          <w:sz w:val="24"/>
          <w:szCs w:val="24"/>
        </w:rPr>
        <w:t>L</w:t>
      </w:r>
      <w:r>
        <w:rPr>
          <w:rFonts w:ascii="Arial" w:eastAsia="Arial" w:hAnsi="Arial" w:cs="Arial"/>
          <w:spacing w:val="1"/>
          <w:sz w:val="24"/>
          <w:szCs w:val="24"/>
        </w:rPr>
        <w:t>L</w:t>
      </w:r>
      <w:r>
        <w:rPr>
          <w:rFonts w:ascii="Arial" w:eastAsia="Arial" w:hAnsi="Arial" w:cs="Arial"/>
          <w:sz w:val="24"/>
          <w:szCs w:val="24"/>
        </w:rPr>
        <w:t>DI</w:t>
      </w:r>
      <w:r>
        <w:rPr>
          <w:rFonts w:ascii="Arial" w:eastAsia="Arial" w:hAnsi="Arial" w:cs="Arial"/>
          <w:spacing w:val="-2"/>
          <w:sz w:val="24"/>
          <w:szCs w:val="24"/>
        </w:rPr>
        <w:t>K</w:t>
      </w:r>
      <w:r>
        <w:rPr>
          <w:rFonts w:ascii="Arial" w:eastAsia="Arial" w:hAnsi="Arial" w:cs="Arial"/>
          <w:spacing w:val="2"/>
          <w:sz w:val="24"/>
          <w:szCs w:val="24"/>
        </w:rPr>
        <w:t>T</w:t>
      </w:r>
      <w:r>
        <w:rPr>
          <w:rFonts w:ascii="Arial" w:eastAsia="Arial" w:hAnsi="Arial" w:cs="Arial"/>
          <w:spacing w:val="1"/>
          <w:sz w:val="24"/>
          <w:szCs w:val="24"/>
        </w:rPr>
        <w:t>I</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
          <w:sz w:val="24"/>
          <w:szCs w:val="24"/>
        </w:rPr>
        <w:t>a</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2"/>
          <w:sz w:val="24"/>
          <w:szCs w:val="24"/>
        </w:rPr>
        <w:t>P</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13"/>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z w:val="24"/>
          <w:szCs w:val="24"/>
        </w:rPr>
        <w:t>k</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tr</w:t>
      </w:r>
      <w:r>
        <w:rPr>
          <w:rFonts w:ascii="Arial" w:eastAsia="Arial" w:hAnsi="Arial" w:cs="Arial"/>
          <w:spacing w:val="-2"/>
          <w:sz w:val="24"/>
          <w:szCs w:val="24"/>
        </w:rPr>
        <w:t>a</w:t>
      </w:r>
      <w:r>
        <w:rPr>
          <w:rFonts w:ascii="Arial" w:eastAsia="Arial" w:hAnsi="Arial" w:cs="Arial"/>
          <w:sz w:val="24"/>
          <w:szCs w:val="24"/>
        </w:rPr>
        <w:t xml:space="preserve">k </w:t>
      </w:r>
      <w:r>
        <w:rPr>
          <w:rFonts w:ascii="Arial" w:eastAsia="Arial" w:hAnsi="Arial" w:cs="Arial"/>
          <w:spacing w:val="1"/>
          <w:sz w:val="24"/>
          <w:szCs w:val="24"/>
        </w:rPr>
        <w:t>den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ma</w:t>
      </w:r>
      <w:r>
        <w:rPr>
          <w:rFonts w:ascii="Arial" w:eastAsia="Arial" w:hAnsi="Arial" w:cs="Arial"/>
          <w:sz w:val="24"/>
          <w:szCs w:val="24"/>
        </w:rPr>
        <w:t>sa</w:t>
      </w:r>
      <w:r>
        <w:rPr>
          <w:rFonts w:ascii="Arial" w:eastAsia="Arial" w:hAnsi="Arial" w:cs="Arial"/>
          <w:spacing w:val="3"/>
          <w:sz w:val="24"/>
          <w:szCs w:val="24"/>
        </w:rPr>
        <w:t xml:space="preserve"> </w:t>
      </w:r>
      <w:r>
        <w:rPr>
          <w:rFonts w:ascii="Arial" w:eastAsia="Arial" w:hAnsi="Arial" w:cs="Arial"/>
          <w:sz w:val="24"/>
          <w:szCs w:val="24"/>
        </w:rPr>
        <w:t>k</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trak</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pacing w:val="2"/>
          <w:sz w:val="24"/>
          <w:szCs w:val="24"/>
        </w:rPr>
        <w:t>g</w:t>
      </w:r>
      <w:r>
        <w:rPr>
          <w:rFonts w:ascii="Arial" w:eastAsia="Arial" w:hAnsi="Arial" w:cs="Arial"/>
          <w:spacing w:val="-1"/>
          <w:sz w:val="24"/>
          <w:szCs w:val="24"/>
        </w:rPr>
        <w:t>-</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n</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5</w:t>
      </w:r>
      <w:r>
        <w:rPr>
          <w:rFonts w:ascii="Arial" w:eastAsia="Arial" w:hAnsi="Arial" w:cs="Arial"/>
          <w:spacing w:val="5"/>
          <w:sz w:val="24"/>
          <w:szCs w:val="24"/>
        </w:rPr>
        <w:t xml:space="preserve"> </w:t>
      </w:r>
      <w:r>
        <w:rPr>
          <w:rFonts w:ascii="Arial" w:eastAsia="Arial" w:hAnsi="Arial" w:cs="Arial"/>
          <w:sz w:val="24"/>
          <w:szCs w:val="24"/>
        </w:rPr>
        <w:t>(</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1"/>
          <w:sz w:val="24"/>
          <w:szCs w:val="24"/>
        </w:rPr>
        <w:t>ma</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hu</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da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z w:val="24"/>
          <w:szCs w:val="24"/>
        </w:rPr>
        <w:t>i</w:t>
      </w:r>
      <w:r>
        <w:rPr>
          <w:rFonts w:ascii="Arial" w:eastAsia="Arial" w:hAnsi="Arial" w:cs="Arial"/>
          <w:spacing w:val="-2"/>
          <w:sz w:val="24"/>
          <w:szCs w:val="24"/>
        </w:rPr>
        <w:t>d</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 rele</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den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b</w:t>
      </w:r>
      <w:r>
        <w:rPr>
          <w:rFonts w:ascii="Arial" w:eastAsia="Arial" w:hAnsi="Arial" w:cs="Arial"/>
          <w:spacing w:val="-3"/>
          <w:sz w:val="24"/>
          <w:szCs w:val="24"/>
        </w:rPr>
        <w:t>i</w:t>
      </w:r>
      <w:r>
        <w:rPr>
          <w:rFonts w:ascii="Arial" w:eastAsia="Arial" w:hAnsi="Arial" w:cs="Arial"/>
          <w:spacing w:val="1"/>
          <w:sz w:val="24"/>
          <w:szCs w:val="24"/>
        </w:rPr>
        <w:t>dan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pacing w:val="4"/>
          <w:sz w:val="24"/>
          <w:szCs w:val="24"/>
        </w:rPr>
        <w:t>d</w:t>
      </w:r>
      <w:r>
        <w:rPr>
          <w:rFonts w:ascii="Arial" w:eastAsia="Arial" w:hAnsi="Arial" w:cs="Arial"/>
          <w:sz w:val="24"/>
          <w:szCs w:val="24"/>
        </w:rPr>
        <w:t>in</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w:t>
      </w:r>
    </w:p>
    <w:p w:rsidR="00D769FA" w:rsidRDefault="0098142C">
      <w:pPr>
        <w:tabs>
          <w:tab w:val="left" w:pos="520"/>
        </w:tabs>
        <w:ind w:left="536" w:right="80" w:hanging="425"/>
        <w:jc w:val="both"/>
        <w:rPr>
          <w:rFonts w:ascii="Arial" w:eastAsia="Arial" w:hAnsi="Arial" w:cs="Arial"/>
          <w:sz w:val="24"/>
          <w:szCs w:val="24"/>
        </w:rPr>
      </w:pPr>
      <w:r>
        <w:rPr>
          <w:rFonts w:ascii="Arial" w:eastAsia="Arial" w:hAnsi="Arial" w:cs="Arial"/>
          <w:spacing w:val="1"/>
          <w:sz w:val="24"/>
          <w:szCs w:val="24"/>
        </w:rPr>
        <w:t>2</w:t>
      </w:r>
      <w:r>
        <w:rPr>
          <w:rFonts w:ascii="Arial" w:eastAsia="Arial" w:hAnsi="Arial" w:cs="Arial"/>
          <w:sz w:val="24"/>
          <w:szCs w:val="24"/>
        </w:rPr>
        <w:t>.</w:t>
      </w:r>
      <w:r>
        <w:rPr>
          <w:rFonts w:ascii="Arial" w:eastAsia="Arial" w:hAnsi="Arial" w:cs="Arial"/>
          <w:sz w:val="24"/>
          <w:szCs w:val="24"/>
        </w:rPr>
        <w:tab/>
        <w:t>D</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sk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45"/>
          <w:sz w:val="24"/>
          <w:szCs w:val="24"/>
        </w:rPr>
        <w:t xml:space="preserve"> </w:t>
      </w:r>
      <w:r>
        <w:rPr>
          <w:rFonts w:ascii="Arial" w:eastAsia="Arial" w:hAnsi="Arial" w:cs="Arial"/>
          <w:spacing w:val="1"/>
          <w:sz w:val="24"/>
          <w:szCs w:val="24"/>
        </w:rPr>
        <w:t>o</w:t>
      </w:r>
      <w:r>
        <w:rPr>
          <w:rFonts w:ascii="Arial" w:eastAsia="Arial" w:hAnsi="Arial" w:cs="Arial"/>
          <w:sz w:val="24"/>
          <w:szCs w:val="24"/>
        </w:rPr>
        <w:t>leh</w:t>
      </w:r>
      <w:r>
        <w:rPr>
          <w:rFonts w:ascii="Arial" w:eastAsia="Arial" w:hAnsi="Arial" w:cs="Arial"/>
          <w:spacing w:val="4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mp</w:t>
      </w:r>
      <w:r>
        <w:rPr>
          <w:rFonts w:ascii="Arial" w:eastAsia="Arial" w:hAnsi="Arial" w:cs="Arial"/>
          <w:sz w:val="24"/>
          <w:szCs w:val="24"/>
        </w:rPr>
        <w:t>in</w:t>
      </w:r>
      <w:r>
        <w:rPr>
          <w:rFonts w:ascii="Arial" w:eastAsia="Arial" w:hAnsi="Arial" w:cs="Arial"/>
          <w:spacing w:val="44"/>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44"/>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43"/>
          <w:sz w:val="24"/>
          <w:szCs w:val="24"/>
        </w:rPr>
        <w:t xml:space="preserve"> </w:t>
      </w:r>
      <w:r>
        <w:rPr>
          <w:rFonts w:ascii="Arial" w:eastAsia="Arial" w:hAnsi="Arial" w:cs="Arial"/>
          <w:spacing w:val="1"/>
          <w:sz w:val="24"/>
          <w:szCs w:val="24"/>
        </w:rPr>
        <w:t>pen</w:t>
      </w:r>
      <w:r>
        <w:rPr>
          <w:rFonts w:ascii="Arial" w:eastAsia="Arial" w:hAnsi="Arial" w:cs="Arial"/>
          <w:spacing w:val="-1"/>
          <w:sz w:val="24"/>
          <w:szCs w:val="24"/>
        </w:rPr>
        <w:t>g</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49"/>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45"/>
          <w:sz w:val="24"/>
          <w:szCs w:val="24"/>
        </w:rPr>
        <w:t xml:space="preserve"> </w:t>
      </w:r>
      <w:r>
        <w:rPr>
          <w:rFonts w:ascii="Arial" w:eastAsia="Arial" w:hAnsi="Arial" w:cs="Arial"/>
          <w:sz w:val="24"/>
          <w:szCs w:val="24"/>
        </w:rPr>
        <w:t>st</w:t>
      </w:r>
      <w:r>
        <w:rPr>
          <w:rFonts w:ascii="Arial" w:eastAsia="Arial" w:hAnsi="Arial" w:cs="Arial"/>
          <w:spacing w:val="-1"/>
          <w:sz w:val="24"/>
          <w:szCs w:val="24"/>
        </w:rPr>
        <w:t>u</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43"/>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d</w:t>
      </w:r>
      <w:r>
        <w:rPr>
          <w:rFonts w:ascii="Arial" w:eastAsia="Arial" w:hAnsi="Arial" w:cs="Arial"/>
          <w:sz w:val="24"/>
          <w:szCs w:val="24"/>
        </w:rPr>
        <w:t>ius</w:t>
      </w:r>
      <w:r>
        <w:rPr>
          <w:rFonts w:ascii="Arial" w:eastAsia="Arial" w:hAnsi="Arial" w:cs="Arial"/>
          <w:spacing w:val="1"/>
          <w:sz w:val="24"/>
          <w:szCs w:val="24"/>
        </w:rPr>
        <w:t>u</w:t>
      </w:r>
      <w:r>
        <w:rPr>
          <w:rFonts w:ascii="Arial" w:eastAsia="Arial" w:hAnsi="Arial" w:cs="Arial"/>
          <w:sz w:val="24"/>
          <w:szCs w:val="24"/>
        </w:rPr>
        <w:t>lkan</w:t>
      </w:r>
    </w:p>
    <w:p w:rsidR="00D769FA" w:rsidRDefault="0098142C">
      <w:pPr>
        <w:tabs>
          <w:tab w:val="left" w:pos="520"/>
        </w:tabs>
        <w:ind w:left="536" w:right="75" w:hanging="425"/>
        <w:jc w:val="both"/>
        <w:rPr>
          <w:rFonts w:ascii="Arial" w:eastAsia="Arial" w:hAnsi="Arial" w:cs="Arial"/>
          <w:sz w:val="24"/>
          <w:szCs w:val="24"/>
        </w:rPr>
      </w:pPr>
      <w:r>
        <w:rPr>
          <w:rFonts w:ascii="Arial" w:eastAsia="Arial" w:hAnsi="Arial" w:cs="Arial"/>
          <w:spacing w:val="1"/>
          <w:sz w:val="24"/>
          <w:szCs w:val="24"/>
        </w:rPr>
        <w:t>3</w:t>
      </w:r>
      <w:r>
        <w:rPr>
          <w:rFonts w:ascii="Arial" w:eastAsia="Arial" w:hAnsi="Arial" w:cs="Arial"/>
          <w:sz w:val="24"/>
          <w:szCs w:val="24"/>
        </w:rPr>
        <w:t>.</w:t>
      </w:r>
      <w:r>
        <w:rPr>
          <w:rFonts w:ascii="Arial" w:eastAsia="Arial" w:hAnsi="Arial" w:cs="Arial"/>
          <w:sz w:val="24"/>
          <w:szCs w:val="24"/>
        </w:rPr>
        <w:tab/>
        <w:t>B</w:t>
      </w:r>
      <w:r>
        <w:rPr>
          <w:rFonts w:ascii="Arial" w:eastAsia="Arial" w:hAnsi="Arial" w:cs="Arial"/>
          <w:spacing w:val="1"/>
          <w:sz w:val="24"/>
          <w:szCs w:val="24"/>
        </w:rPr>
        <w:t>e</w:t>
      </w:r>
      <w:r>
        <w:rPr>
          <w:rFonts w:ascii="Arial" w:eastAsia="Arial" w:hAnsi="Arial" w:cs="Arial"/>
          <w:sz w:val="24"/>
          <w:szCs w:val="24"/>
        </w:rPr>
        <w:t>rse</w:t>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32"/>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u</w:t>
      </w:r>
      <w:r>
        <w:rPr>
          <w:rFonts w:ascii="Arial" w:eastAsia="Arial" w:hAnsi="Arial" w:cs="Arial"/>
          <w:sz w:val="24"/>
          <w:szCs w:val="24"/>
        </w:rPr>
        <w:t>h</w:t>
      </w:r>
      <w:r>
        <w:rPr>
          <w:rFonts w:ascii="Arial" w:eastAsia="Arial" w:hAnsi="Arial" w:cs="Arial"/>
          <w:spacing w:val="32"/>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ktu</w:t>
      </w:r>
      <w:r>
        <w:rPr>
          <w:rFonts w:ascii="Arial" w:eastAsia="Arial" w:hAnsi="Arial" w:cs="Arial"/>
          <w:spacing w:val="33"/>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z w:val="24"/>
          <w:szCs w:val="24"/>
        </w:rPr>
        <w:t>i</w:t>
      </w:r>
      <w:r>
        <w:rPr>
          <w:rFonts w:ascii="Arial" w:eastAsia="Arial" w:hAnsi="Arial" w:cs="Arial"/>
          <w:spacing w:val="3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2"/>
          <w:sz w:val="24"/>
          <w:szCs w:val="24"/>
        </w:rPr>
        <w:t xml:space="preserve"> </w:t>
      </w:r>
      <w:r>
        <w:rPr>
          <w:rFonts w:ascii="Arial" w:eastAsia="Arial" w:hAnsi="Arial" w:cs="Arial"/>
          <w:sz w:val="24"/>
          <w:szCs w:val="24"/>
        </w:rPr>
        <w:t>Ek</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pacing w:val="1"/>
          <w:sz w:val="24"/>
          <w:szCs w:val="24"/>
        </w:rPr>
        <w:t>a</w:t>
      </w:r>
      <w:r>
        <w:rPr>
          <w:rFonts w:ascii="Arial" w:eastAsia="Arial" w:hAnsi="Arial" w:cs="Arial"/>
          <w:sz w:val="24"/>
          <w:szCs w:val="24"/>
        </w:rPr>
        <w:t>len</w:t>
      </w:r>
      <w:r>
        <w:rPr>
          <w:rFonts w:ascii="Arial" w:eastAsia="Arial" w:hAnsi="Arial" w:cs="Arial"/>
          <w:spacing w:val="28"/>
          <w:sz w:val="24"/>
          <w:szCs w:val="24"/>
        </w:rPr>
        <w:t xml:space="preserve"> </w:t>
      </w:r>
      <w:r>
        <w:rPr>
          <w:rFonts w:ascii="Arial" w:eastAsia="Arial" w:hAnsi="Arial" w:cs="Arial"/>
          <w:spacing w:val="6"/>
          <w:sz w:val="24"/>
          <w:szCs w:val="24"/>
        </w:rPr>
        <w:t>W</w:t>
      </w:r>
      <w:r>
        <w:rPr>
          <w:rFonts w:ascii="Arial" w:eastAsia="Arial" w:hAnsi="Arial" w:cs="Arial"/>
          <w:spacing w:val="-1"/>
          <w:sz w:val="24"/>
          <w:szCs w:val="24"/>
        </w:rPr>
        <w:t>a</w:t>
      </w:r>
      <w:r>
        <w:rPr>
          <w:rFonts w:ascii="Arial" w:eastAsia="Arial" w:hAnsi="Arial" w:cs="Arial"/>
          <w:sz w:val="24"/>
          <w:szCs w:val="24"/>
        </w:rPr>
        <w:t>ktu</w:t>
      </w:r>
      <w:r>
        <w:rPr>
          <w:rFonts w:ascii="Arial" w:eastAsia="Arial" w:hAnsi="Arial" w:cs="Arial"/>
          <w:spacing w:val="30"/>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0"/>
          <w:sz w:val="24"/>
          <w:szCs w:val="24"/>
        </w:rPr>
        <w:t>n</w:t>
      </w:r>
      <w:r>
        <w:rPr>
          <w:rFonts w:ascii="Arial" w:eastAsia="Arial" w:hAnsi="Arial" w:cs="Arial"/>
          <w:spacing w:val="1"/>
          <w:sz w:val="24"/>
          <w:szCs w:val="24"/>
        </w:rPr>
        <w:t>d</w:t>
      </w:r>
      <w:r>
        <w:rPr>
          <w:rFonts w:ascii="Arial" w:eastAsia="Arial" w:hAnsi="Arial" w:cs="Arial"/>
          <w:sz w:val="24"/>
          <w:szCs w:val="24"/>
        </w:rPr>
        <w:t>idik</w:t>
      </w:r>
      <w:r>
        <w:rPr>
          <w:rFonts w:ascii="Arial" w:eastAsia="Arial" w:hAnsi="Arial" w:cs="Arial"/>
          <w:spacing w:val="32"/>
          <w:sz w:val="24"/>
          <w:szCs w:val="24"/>
        </w:rPr>
        <w:t xml:space="preserve"> </w:t>
      </w:r>
      <w:r>
        <w:rPr>
          <w:rFonts w:ascii="Arial" w:eastAsia="Arial" w:hAnsi="Arial" w:cs="Arial"/>
          <w:sz w:val="24"/>
          <w:szCs w:val="24"/>
        </w:rPr>
        <w:t>P</w:t>
      </w:r>
      <w:r>
        <w:rPr>
          <w:rFonts w:ascii="Arial" w:eastAsia="Arial" w:hAnsi="Arial" w:cs="Arial"/>
          <w:spacing w:val="-1"/>
          <w:sz w:val="24"/>
          <w:szCs w:val="24"/>
        </w:rPr>
        <w:t>e</w:t>
      </w:r>
      <w:r>
        <w:rPr>
          <w:rFonts w:ascii="Arial" w:eastAsia="Arial" w:hAnsi="Arial" w:cs="Arial"/>
          <w:spacing w:val="1"/>
          <w:sz w:val="24"/>
          <w:szCs w:val="24"/>
        </w:rPr>
        <w:t>nu</w:t>
      </w:r>
      <w:r>
        <w:rPr>
          <w:rFonts w:ascii="Arial" w:eastAsia="Arial" w:hAnsi="Arial" w:cs="Arial"/>
          <w:sz w:val="24"/>
          <w:szCs w:val="24"/>
        </w:rPr>
        <w:t>h (</w:t>
      </w:r>
      <w:r>
        <w:rPr>
          <w:rFonts w:ascii="Arial" w:eastAsia="Arial" w:hAnsi="Arial" w:cs="Arial"/>
          <w:spacing w:val="-5"/>
          <w:sz w:val="24"/>
          <w:szCs w:val="24"/>
        </w:rPr>
        <w:t>E</w:t>
      </w:r>
      <w:r>
        <w:rPr>
          <w:rFonts w:ascii="Arial" w:eastAsia="Arial" w:hAnsi="Arial" w:cs="Arial"/>
          <w:spacing w:val="8"/>
          <w:sz w:val="24"/>
          <w:szCs w:val="24"/>
        </w:rPr>
        <w:t>W</w:t>
      </w:r>
      <w:r>
        <w:rPr>
          <w:rFonts w:ascii="Arial" w:eastAsia="Arial" w:hAnsi="Arial" w:cs="Arial"/>
          <w:spacing w:val="-3"/>
          <w:sz w:val="24"/>
          <w:szCs w:val="24"/>
        </w:rPr>
        <w:t>M</w:t>
      </w:r>
      <w:r>
        <w:rPr>
          <w:rFonts w:ascii="Arial" w:eastAsia="Arial" w:hAnsi="Arial" w:cs="Arial"/>
          <w:sz w:val="24"/>
          <w:szCs w:val="24"/>
        </w:rPr>
        <w:t>P),</w:t>
      </w:r>
      <w:r>
        <w:rPr>
          <w:rFonts w:ascii="Arial" w:eastAsia="Arial" w:hAnsi="Arial" w:cs="Arial"/>
          <w:spacing w:val="2"/>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itu</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rhit</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eb</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ra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3"/>
          <w:sz w:val="24"/>
          <w:szCs w:val="24"/>
        </w:rPr>
        <w:t>j</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end</w:t>
      </w:r>
      <w:r>
        <w:rPr>
          <w:rFonts w:ascii="Arial" w:eastAsia="Arial" w:hAnsi="Arial" w:cs="Arial"/>
          <w:sz w:val="24"/>
          <w:szCs w:val="24"/>
        </w:rPr>
        <w:t xml:space="preserve">idik </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u jam </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5"/>
          <w:sz w:val="24"/>
          <w:szCs w:val="24"/>
        </w:rPr>
        <w:t xml:space="preserve"> </w:t>
      </w:r>
      <w:r>
        <w:rPr>
          <w:rFonts w:ascii="Arial" w:eastAsia="Arial" w:hAnsi="Arial" w:cs="Arial"/>
          <w:spacing w:val="1"/>
          <w:sz w:val="24"/>
          <w:szCs w:val="24"/>
        </w:rPr>
        <w:t>b</w:t>
      </w:r>
      <w:r>
        <w:rPr>
          <w:rFonts w:ascii="Arial" w:eastAsia="Arial" w:hAnsi="Arial" w:cs="Arial"/>
          <w:sz w:val="24"/>
          <w:szCs w:val="24"/>
        </w:rPr>
        <w:t>id</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6"/>
          <w:sz w:val="24"/>
          <w:szCs w:val="24"/>
        </w:rPr>
        <w:t xml:space="preserve"> </w:t>
      </w:r>
      <w:r>
        <w:rPr>
          <w:rFonts w:ascii="Arial" w:eastAsia="Arial" w:hAnsi="Arial" w:cs="Arial"/>
          <w:spacing w:val="2"/>
          <w:sz w:val="24"/>
          <w:szCs w:val="24"/>
        </w:rPr>
        <w:t>T</w:t>
      </w:r>
      <w:r>
        <w:rPr>
          <w:rFonts w:ascii="Arial" w:eastAsia="Arial" w:hAnsi="Arial" w:cs="Arial"/>
          <w:sz w:val="24"/>
          <w:szCs w:val="24"/>
        </w:rPr>
        <w:t>r</w:t>
      </w:r>
      <w:r>
        <w:rPr>
          <w:rFonts w:ascii="Arial" w:eastAsia="Arial" w:hAnsi="Arial" w:cs="Arial"/>
          <w:spacing w:val="-4"/>
          <w:sz w:val="24"/>
          <w:szCs w:val="24"/>
        </w:rPr>
        <w:t>i</w:t>
      </w:r>
      <w:r>
        <w:rPr>
          <w:rFonts w:ascii="Arial" w:eastAsia="Arial" w:hAnsi="Arial" w:cs="Arial"/>
          <w:spacing w:val="1"/>
          <w:sz w:val="24"/>
          <w:szCs w:val="24"/>
        </w:rPr>
        <w:t>dha</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ngg</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ra</w:t>
      </w:r>
      <w:r>
        <w:rPr>
          <w:rFonts w:ascii="Arial" w:eastAsia="Arial" w:hAnsi="Arial" w:cs="Arial"/>
          <w:spacing w:val="-1"/>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uh</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m</w:t>
      </w:r>
      <w:r>
        <w:rPr>
          <w:rFonts w:ascii="Arial" w:eastAsia="Arial" w:hAnsi="Arial" w:cs="Arial"/>
          <w:spacing w:val="-3"/>
          <w:sz w:val="24"/>
          <w:szCs w:val="24"/>
        </w:rPr>
        <w:t xml:space="preserve"> </w:t>
      </w:r>
      <w:r>
        <w:rPr>
          <w:rFonts w:ascii="Arial" w:eastAsia="Arial" w:hAnsi="Arial" w:cs="Arial"/>
          <w:spacing w:val="1"/>
          <w:sz w:val="24"/>
          <w:szCs w:val="24"/>
        </w:rPr>
        <w:t>37</w:t>
      </w:r>
      <w:r>
        <w:rPr>
          <w:rFonts w:ascii="Arial" w:eastAsia="Arial" w:hAnsi="Arial" w:cs="Arial"/>
          <w:spacing w:val="-2"/>
          <w:sz w:val="24"/>
          <w:szCs w:val="24"/>
        </w:rPr>
        <w:t>,</w:t>
      </w:r>
      <w:r>
        <w:rPr>
          <w:rFonts w:ascii="Arial" w:eastAsia="Arial" w:hAnsi="Arial" w:cs="Arial"/>
          <w:sz w:val="24"/>
          <w:szCs w:val="24"/>
        </w:rPr>
        <w:t>5 (t</w:t>
      </w:r>
      <w:r>
        <w:rPr>
          <w:rFonts w:ascii="Arial" w:eastAsia="Arial" w:hAnsi="Arial" w:cs="Arial"/>
          <w:spacing w:val="-1"/>
          <w:sz w:val="24"/>
          <w:szCs w:val="24"/>
        </w:rPr>
        <w:t>ig</w:t>
      </w:r>
      <w:r>
        <w:rPr>
          <w:rFonts w:ascii="Arial" w:eastAsia="Arial" w:hAnsi="Arial" w:cs="Arial"/>
          <w:sz w:val="24"/>
          <w:szCs w:val="24"/>
        </w:rPr>
        <w:t>a</w:t>
      </w:r>
      <w:r>
        <w:rPr>
          <w:rFonts w:ascii="Arial" w:eastAsia="Arial" w:hAnsi="Arial" w:cs="Arial"/>
          <w:spacing w:val="1"/>
          <w:sz w:val="24"/>
          <w:szCs w:val="24"/>
        </w:rPr>
        <w:t xml:space="preserve"> pu</w:t>
      </w:r>
      <w:r>
        <w:rPr>
          <w:rFonts w:ascii="Arial" w:eastAsia="Arial" w:hAnsi="Arial" w:cs="Arial"/>
          <w:sz w:val="24"/>
          <w:szCs w:val="24"/>
        </w:rPr>
        <w:t>luh</w:t>
      </w:r>
      <w:r>
        <w:rPr>
          <w:rFonts w:ascii="Arial" w:eastAsia="Arial" w:hAnsi="Arial" w:cs="Arial"/>
          <w:spacing w:val="1"/>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u</w:t>
      </w:r>
      <w:r>
        <w:rPr>
          <w:rFonts w:ascii="Arial" w:eastAsia="Arial" w:hAnsi="Arial" w:cs="Arial"/>
          <w:sz w:val="24"/>
          <w:szCs w:val="24"/>
        </w:rPr>
        <w:t>juh</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ma</w:t>
      </w:r>
      <w:r>
        <w:rPr>
          <w:rFonts w:ascii="Arial" w:eastAsia="Arial" w:hAnsi="Arial" w:cs="Arial"/>
          <w:sz w:val="24"/>
          <w:szCs w:val="24"/>
        </w:rPr>
        <w:t xml:space="preserve">) </w:t>
      </w:r>
      <w:r>
        <w:rPr>
          <w:rFonts w:ascii="Arial" w:eastAsia="Arial" w:hAnsi="Arial" w:cs="Arial"/>
          <w:spacing w:val="-1"/>
          <w:sz w:val="24"/>
          <w:szCs w:val="24"/>
        </w:rPr>
        <w:t>j</w:t>
      </w:r>
      <w:r>
        <w:rPr>
          <w:rFonts w:ascii="Arial" w:eastAsia="Arial" w:hAnsi="Arial" w:cs="Arial"/>
          <w:spacing w:val="1"/>
          <w:sz w:val="24"/>
          <w:szCs w:val="24"/>
        </w:rPr>
        <w:t>a</w:t>
      </w:r>
      <w:r>
        <w:rPr>
          <w:rFonts w:ascii="Arial" w:eastAsia="Arial" w:hAnsi="Arial" w:cs="Arial"/>
          <w:sz w:val="24"/>
          <w:szCs w:val="24"/>
        </w:rPr>
        <w:t xml:space="preserve">m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1"/>
          <w:sz w:val="24"/>
          <w:szCs w:val="24"/>
        </w:rPr>
        <w:t>gg</w:t>
      </w:r>
      <w:r>
        <w:rPr>
          <w:rFonts w:ascii="Arial" w:eastAsia="Arial" w:hAnsi="Arial" w:cs="Arial"/>
          <w:spacing w:val="5"/>
          <w:sz w:val="24"/>
          <w:szCs w:val="24"/>
        </w:rPr>
        <w:t>u</w:t>
      </w:r>
      <w:r>
        <w:rPr>
          <w:rFonts w:ascii="Arial" w:eastAsia="Arial" w:hAnsi="Arial" w:cs="Arial"/>
          <w:sz w:val="24"/>
          <w:szCs w:val="24"/>
        </w:rPr>
        <w:t>.</w:t>
      </w:r>
    </w:p>
    <w:p w:rsidR="00D769FA" w:rsidRDefault="0098142C">
      <w:pPr>
        <w:tabs>
          <w:tab w:val="left" w:pos="520"/>
        </w:tabs>
        <w:spacing w:before="4" w:line="260" w:lineRule="exact"/>
        <w:ind w:left="539" w:right="78" w:hanging="427"/>
        <w:jc w:val="both"/>
        <w:rPr>
          <w:rFonts w:ascii="Arial" w:eastAsia="Arial" w:hAnsi="Arial" w:cs="Arial"/>
          <w:sz w:val="24"/>
          <w:szCs w:val="24"/>
        </w:rPr>
      </w:pPr>
      <w:r>
        <w:rPr>
          <w:rFonts w:ascii="Arial" w:eastAsia="Arial" w:hAnsi="Arial" w:cs="Arial"/>
          <w:spacing w:val="1"/>
          <w:sz w:val="24"/>
          <w:szCs w:val="24"/>
        </w:rPr>
        <w:t>4</w:t>
      </w:r>
      <w:r>
        <w:rPr>
          <w:rFonts w:ascii="Arial" w:eastAsia="Arial" w:hAnsi="Arial" w:cs="Arial"/>
          <w:sz w:val="24"/>
          <w:szCs w:val="24"/>
        </w:rPr>
        <w:t>.</w:t>
      </w:r>
      <w:r>
        <w:rPr>
          <w:rFonts w:ascii="Arial" w:eastAsia="Arial" w:hAnsi="Arial" w:cs="Arial"/>
          <w:sz w:val="24"/>
          <w:szCs w:val="24"/>
        </w:rPr>
        <w:tab/>
      </w:r>
      <w:r>
        <w:rPr>
          <w:rFonts w:ascii="Arial" w:eastAsia="Arial" w:hAnsi="Arial" w:cs="Arial"/>
          <w:spacing w:val="2"/>
          <w:sz w:val="24"/>
          <w:szCs w:val="24"/>
        </w:rPr>
        <w:t>T</w:t>
      </w:r>
      <w:r>
        <w:rPr>
          <w:rFonts w:ascii="Arial" w:eastAsia="Arial" w:hAnsi="Arial" w:cs="Arial"/>
          <w:sz w:val="24"/>
          <w:szCs w:val="24"/>
        </w:rPr>
        <w:t>id</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9"/>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ja</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7"/>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7"/>
          <w:sz w:val="24"/>
          <w:szCs w:val="24"/>
        </w:rPr>
        <w:t xml:space="preserve">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7"/>
          <w:sz w:val="24"/>
          <w:szCs w:val="24"/>
        </w:rPr>
        <w:t xml:space="preserve"> </w:t>
      </w:r>
      <w:r>
        <w:rPr>
          <w:rFonts w:ascii="Arial" w:eastAsia="Arial" w:hAnsi="Arial" w:cs="Arial"/>
          <w:sz w:val="24"/>
          <w:szCs w:val="24"/>
        </w:rPr>
        <w:t>l</w:t>
      </w:r>
      <w:r>
        <w:rPr>
          <w:rFonts w:ascii="Arial" w:eastAsia="Arial" w:hAnsi="Arial" w:cs="Arial"/>
          <w:spacing w:val="5"/>
          <w:sz w:val="24"/>
          <w:szCs w:val="24"/>
        </w:rPr>
        <w:t>a</w:t>
      </w:r>
      <w:r>
        <w:rPr>
          <w:rFonts w:ascii="Arial" w:eastAsia="Arial" w:hAnsi="Arial" w:cs="Arial"/>
          <w:sz w:val="24"/>
          <w:szCs w:val="24"/>
        </w:rPr>
        <w:t>in</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7"/>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 lain</w:t>
      </w:r>
    </w:p>
    <w:p w:rsidR="00D769FA" w:rsidRDefault="0098142C">
      <w:pPr>
        <w:spacing w:line="260" w:lineRule="exact"/>
        <w:ind w:left="112" w:right="7563"/>
        <w:jc w:val="both"/>
        <w:rPr>
          <w:rFonts w:ascii="Arial" w:eastAsia="Arial" w:hAnsi="Arial" w:cs="Arial"/>
          <w:sz w:val="24"/>
          <w:szCs w:val="24"/>
        </w:rPr>
      </w:pPr>
      <w:r>
        <w:rPr>
          <w:rFonts w:ascii="Arial" w:eastAsia="Arial" w:hAnsi="Arial" w:cs="Arial"/>
          <w:spacing w:val="1"/>
          <w:sz w:val="24"/>
          <w:szCs w:val="24"/>
        </w:rPr>
        <w:t>5</w:t>
      </w:r>
      <w:r>
        <w:rPr>
          <w:rFonts w:ascii="Arial" w:eastAsia="Arial" w:hAnsi="Arial" w:cs="Arial"/>
          <w:sz w:val="24"/>
          <w:szCs w:val="24"/>
        </w:rPr>
        <w:t xml:space="preserve">.  </w:t>
      </w:r>
      <w:r>
        <w:rPr>
          <w:rFonts w:ascii="Arial" w:eastAsia="Arial" w:hAnsi="Arial" w:cs="Arial"/>
          <w:spacing w:val="27"/>
          <w:sz w:val="24"/>
          <w:szCs w:val="24"/>
        </w:rPr>
        <w:t xml:space="preserve"> </w:t>
      </w:r>
      <w:r>
        <w:rPr>
          <w:rFonts w:ascii="Arial" w:eastAsia="Arial" w:hAnsi="Arial" w:cs="Arial"/>
          <w:sz w:val="24"/>
          <w:szCs w:val="24"/>
        </w:rPr>
        <w:t>Us</w:t>
      </w:r>
      <w:r>
        <w:rPr>
          <w:rFonts w:ascii="Arial" w:eastAsia="Arial" w:hAnsi="Arial" w:cs="Arial"/>
          <w:spacing w:val="-1"/>
          <w:sz w:val="24"/>
          <w:szCs w:val="24"/>
        </w:rPr>
        <w:t>i</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D</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en</w:t>
      </w:r>
      <w:r>
        <w:rPr>
          <w:rFonts w:ascii="Arial" w:eastAsia="Arial" w:hAnsi="Arial" w:cs="Arial"/>
          <w:sz w:val="24"/>
          <w:szCs w:val="24"/>
        </w:rPr>
        <w:t>:</w:t>
      </w:r>
    </w:p>
    <w:p w:rsidR="00D769FA" w:rsidRDefault="0098142C">
      <w:pPr>
        <w:ind w:left="539"/>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25"/>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26"/>
          <w:sz w:val="24"/>
          <w:szCs w:val="24"/>
        </w:rPr>
        <w:t xml:space="preserve"> </w:t>
      </w:r>
      <w:r>
        <w:rPr>
          <w:rFonts w:ascii="Arial" w:eastAsia="Arial" w:hAnsi="Arial" w:cs="Arial"/>
          <w:spacing w:val="1"/>
          <w:sz w:val="24"/>
          <w:szCs w:val="24"/>
        </w:rPr>
        <w:t>5</w:t>
      </w:r>
      <w:r>
        <w:rPr>
          <w:rFonts w:ascii="Arial" w:eastAsia="Arial" w:hAnsi="Arial" w:cs="Arial"/>
          <w:sz w:val="24"/>
          <w:szCs w:val="24"/>
        </w:rPr>
        <w:t>8</w:t>
      </w:r>
      <w:r>
        <w:rPr>
          <w:rFonts w:ascii="Arial" w:eastAsia="Arial" w:hAnsi="Arial" w:cs="Arial"/>
          <w:spacing w:val="28"/>
          <w:sz w:val="24"/>
          <w:szCs w:val="24"/>
        </w:rPr>
        <w:t xml:space="preserve"> </w:t>
      </w:r>
      <w:r>
        <w:rPr>
          <w:rFonts w:ascii="Arial" w:eastAsia="Arial" w:hAnsi="Arial" w:cs="Arial"/>
          <w:sz w:val="24"/>
          <w:szCs w:val="24"/>
        </w:rPr>
        <w:t>(</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1"/>
          <w:sz w:val="24"/>
          <w:szCs w:val="24"/>
        </w:rPr>
        <w:t>pu</w:t>
      </w:r>
      <w:r>
        <w:rPr>
          <w:rFonts w:ascii="Arial" w:eastAsia="Arial" w:hAnsi="Arial" w:cs="Arial"/>
          <w:sz w:val="24"/>
          <w:szCs w:val="24"/>
        </w:rPr>
        <w:t>luh</w:t>
      </w:r>
      <w:r>
        <w:rPr>
          <w:rFonts w:ascii="Arial" w:eastAsia="Arial" w:hAnsi="Arial" w:cs="Arial"/>
          <w:spacing w:val="26"/>
          <w:sz w:val="24"/>
          <w:szCs w:val="24"/>
        </w:rPr>
        <w:t xml:space="preserve"> </w:t>
      </w:r>
      <w:r>
        <w:rPr>
          <w:rFonts w:ascii="Arial" w:eastAsia="Arial" w:hAnsi="Arial" w:cs="Arial"/>
          <w:spacing w:val="1"/>
          <w:sz w:val="24"/>
          <w:szCs w:val="24"/>
        </w:rPr>
        <w:t>de</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26"/>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hu</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pacing w:val="1"/>
          <w:sz w:val="24"/>
          <w:szCs w:val="24"/>
        </w:rPr>
        <w:t>un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24"/>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28"/>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25"/>
          <w:sz w:val="24"/>
          <w:szCs w:val="24"/>
        </w:rPr>
        <w:t xml:space="preserve"> </w:t>
      </w:r>
      <w:r>
        <w:rPr>
          <w:rFonts w:ascii="Arial" w:eastAsia="Arial" w:hAnsi="Arial" w:cs="Arial"/>
          <w:spacing w:val="1"/>
          <w:sz w:val="24"/>
          <w:szCs w:val="24"/>
        </w:rPr>
        <w:t>be</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m</w:t>
      </w:r>
      <w:r>
        <w:rPr>
          <w:rFonts w:ascii="Arial" w:eastAsia="Arial" w:hAnsi="Arial" w:cs="Arial"/>
          <w:spacing w:val="26"/>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iki</w:t>
      </w:r>
    </w:p>
    <w:p w:rsidR="00D769FA" w:rsidRDefault="0098142C">
      <w:pPr>
        <w:ind w:left="899"/>
        <w:rPr>
          <w:rFonts w:ascii="Arial" w:eastAsia="Arial" w:hAnsi="Arial" w:cs="Arial"/>
          <w:sz w:val="24"/>
          <w:szCs w:val="24"/>
        </w:rPr>
      </w:pPr>
      <w:r>
        <w:rPr>
          <w:rFonts w:ascii="Arial" w:eastAsia="Arial" w:hAnsi="Arial" w:cs="Arial"/>
          <w:sz w:val="24"/>
          <w:szCs w:val="24"/>
        </w:rPr>
        <w:t>NIDN</w:t>
      </w:r>
    </w:p>
    <w:p w:rsidR="00D769FA" w:rsidRDefault="0098142C">
      <w:pPr>
        <w:ind w:left="539"/>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pacing w:val="1"/>
          <w:sz w:val="24"/>
          <w:szCs w:val="24"/>
        </w:rPr>
        <w:t>6</w:t>
      </w:r>
      <w:r>
        <w:rPr>
          <w:rFonts w:ascii="Arial" w:eastAsia="Arial" w:hAnsi="Arial" w:cs="Arial"/>
          <w:sz w:val="24"/>
          <w:szCs w:val="24"/>
        </w:rPr>
        <w:t>5</w:t>
      </w:r>
      <w:r>
        <w:rPr>
          <w:rFonts w:ascii="Arial" w:eastAsia="Arial" w:hAnsi="Arial" w:cs="Arial"/>
          <w:spacing w:val="4"/>
          <w:sz w:val="24"/>
          <w:szCs w:val="24"/>
        </w:rPr>
        <w:t xml:space="preserve"> </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 xml:space="preserve">m </w:t>
      </w:r>
      <w:r>
        <w:rPr>
          <w:rFonts w:ascii="Arial" w:eastAsia="Arial" w:hAnsi="Arial" w:cs="Arial"/>
          <w:spacing w:val="1"/>
          <w:sz w:val="24"/>
          <w:szCs w:val="24"/>
        </w:rPr>
        <w:t>pu</w:t>
      </w:r>
      <w:r>
        <w:rPr>
          <w:rFonts w:ascii="Arial" w:eastAsia="Arial" w:hAnsi="Arial" w:cs="Arial"/>
          <w:sz w:val="24"/>
          <w:szCs w:val="24"/>
        </w:rPr>
        <w:t>luh</w:t>
      </w:r>
      <w:r>
        <w:rPr>
          <w:rFonts w:ascii="Arial" w:eastAsia="Arial" w:hAnsi="Arial" w:cs="Arial"/>
          <w:spacing w:val="2"/>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ma</w:t>
      </w:r>
      <w:r>
        <w:rPr>
          <w:rFonts w:ascii="Arial" w:eastAsia="Arial" w:hAnsi="Arial" w:cs="Arial"/>
          <w:sz w:val="24"/>
          <w:szCs w:val="24"/>
        </w:rPr>
        <w:t>) t</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u</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3"/>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h</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iki</w:t>
      </w:r>
      <w:r>
        <w:rPr>
          <w:rFonts w:ascii="Arial" w:eastAsia="Arial" w:hAnsi="Arial" w:cs="Arial"/>
          <w:spacing w:val="2"/>
          <w:sz w:val="24"/>
          <w:szCs w:val="24"/>
        </w:rPr>
        <w:t xml:space="preserve"> </w:t>
      </w:r>
      <w:r>
        <w:rPr>
          <w:rFonts w:ascii="Arial" w:eastAsia="Arial" w:hAnsi="Arial" w:cs="Arial"/>
          <w:sz w:val="24"/>
          <w:szCs w:val="24"/>
        </w:rPr>
        <w:t>NIDN</w:t>
      </w:r>
    </w:p>
    <w:p w:rsidR="00D769FA" w:rsidRDefault="0098142C">
      <w:pPr>
        <w:ind w:left="899"/>
        <w:rPr>
          <w:rFonts w:ascii="Arial" w:eastAsia="Arial" w:hAnsi="Arial" w:cs="Arial"/>
          <w:sz w:val="24"/>
          <w:szCs w:val="24"/>
        </w:rPr>
      </w:pPr>
      <w:r>
        <w:rPr>
          <w:rFonts w:ascii="Arial" w:eastAsia="Arial" w:hAnsi="Arial" w:cs="Arial"/>
          <w:spacing w:val="1"/>
          <w:sz w:val="24"/>
          <w:szCs w:val="24"/>
        </w:rPr>
        <w:t>den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j</w:t>
      </w:r>
      <w:r>
        <w:rPr>
          <w:rFonts w:ascii="Arial" w:eastAsia="Arial" w:hAnsi="Arial" w:cs="Arial"/>
          <w:spacing w:val="1"/>
          <w:sz w:val="24"/>
          <w:szCs w:val="24"/>
        </w:rPr>
        <w:t>ab</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 xml:space="preserve">ik </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r,</w:t>
      </w:r>
    </w:p>
    <w:p w:rsidR="00D769FA" w:rsidRDefault="0098142C">
      <w:pPr>
        <w:ind w:left="539"/>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pacing w:val="1"/>
          <w:sz w:val="24"/>
          <w:szCs w:val="24"/>
        </w:rPr>
        <w:t>pa</w:t>
      </w:r>
      <w:r>
        <w:rPr>
          <w:rFonts w:ascii="Arial" w:eastAsia="Arial" w:hAnsi="Arial" w:cs="Arial"/>
          <w:sz w:val="24"/>
          <w:szCs w:val="24"/>
        </w:rPr>
        <w:t>ling</w:t>
      </w:r>
      <w:r>
        <w:rPr>
          <w:rFonts w:ascii="Arial" w:eastAsia="Arial" w:hAnsi="Arial" w:cs="Arial"/>
          <w:spacing w:val="54"/>
          <w:sz w:val="24"/>
          <w:szCs w:val="24"/>
        </w:rPr>
        <w:t xml:space="preserve"> </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55"/>
          <w:sz w:val="24"/>
          <w:szCs w:val="24"/>
        </w:rPr>
        <w:t xml:space="preserve"> </w:t>
      </w:r>
      <w:r>
        <w:rPr>
          <w:rFonts w:ascii="Arial" w:eastAsia="Arial" w:hAnsi="Arial" w:cs="Arial"/>
          <w:spacing w:val="1"/>
          <w:sz w:val="24"/>
          <w:szCs w:val="24"/>
        </w:rPr>
        <w:t>7</w:t>
      </w:r>
      <w:r>
        <w:rPr>
          <w:rFonts w:ascii="Arial" w:eastAsia="Arial" w:hAnsi="Arial" w:cs="Arial"/>
          <w:sz w:val="24"/>
          <w:szCs w:val="24"/>
        </w:rPr>
        <w:t>0</w:t>
      </w:r>
      <w:r>
        <w:rPr>
          <w:rFonts w:ascii="Arial" w:eastAsia="Arial" w:hAnsi="Arial" w:cs="Arial"/>
          <w:spacing w:val="56"/>
          <w:sz w:val="24"/>
          <w:szCs w:val="24"/>
        </w:rPr>
        <w:t xml:space="preserve"> </w:t>
      </w:r>
      <w:r>
        <w:rPr>
          <w:rFonts w:ascii="Arial" w:eastAsia="Arial" w:hAnsi="Arial" w:cs="Arial"/>
          <w:sz w:val="24"/>
          <w:szCs w:val="24"/>
        </w:rPr>
        <w:t>(tujuh</w:t>
      </w:r>
      <w:r>
        <w:rPr>
          <w:rFonts w:ascii="Arial" w:eastAsia="Arial" w:hAnsi="Arial" w:cs="Arial"/>
          <w:spacing w:val="54"/>
          <w:sz w:val="24"/>
          <w:szCs w:val="24"/>
        </w:rPr>
        <w:t xml:space="preserve"> </w:t>
      </w:r>
      <w:r>
        <w:rPr>
          <w:rFonts w:ascii="Arial" w:eastAsia="Arial" w:hAnsi="Arial" w:cs="Arial"/>
          <w:spacing w:val="1"/>
          <w:sz w:val="24"/>
          <w:szCs w:val="24"/>
        </w:rPr>
        <w:t>pu</w:t>
      </w:r>
      <w:r>
        <w:rPr>
          <w:rFonts w:ascii="Arial" w:eastAsia="Arial" w:hAnsi="Arial" w:cs="Arial"/>
          <w:sz w:val="24"/>
          <w:szCs w:val="24"/>
        </w:rPr>
        <w:t>lu</w:t>
      </w:r>
      <w:r>
        <w:rPr>
          <w:rFonts w:ascii="Arial" w:eastAsia="Arial" w:hAnsi="Arial" w:cs="Arial"/>
          <w:spacing w:val="1"/>
          <w:sz w:val="24"/>
          <w:szCs w:val="24"/>
        </w:rPr>
        <w:t>h</w:t>
      </w:r>
      <w:r>
        <w:rPr>
          <w:rFonts w:ascii="Arial" w:eastAsia="Arial" w:hAnsi="Arial" w:cs="Arial"/>
          <w:sz w:val="24"/>
          <w:szCs w:val="24"/>
        </w:rPr>
        <w:t>)</w:t>
      </w:r>
      <w:r>
        <w:rPr>
          <w:rFonts w:ascii="Arial" w:eastAsia="Arial" w:hAnsi="Arial" w:cs="Arial"/>
          <w:spacing w:val="54"/>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56"/>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50"/>
          <w:sz w:val="24"/>
          <w:szCs w:val="24"/>
        </w:rPr>
        <w:t xml:space="preserve"> </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56"/>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54"/>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lah</w:t>
      </w:r>
      <w:r>
        <w:rPr>
          <w:rFonts w:ascii="Arial" w:eastAsia="Arial" w:hAnsi="Arial" w:cs="Arial"/>
          <w:spacing w:val="54"/>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iki</w:t>
      </w:r>
      <w:r>
        <w:rPr>
          <w:rFonts w:ascii="Arial" w:eastAsia="Arial" w:hAnsi="Arial" w:cs="Arial"/>
          <w:spacing w:val="54"/>
          <w:sz w:val="24"/>
          <w:szCs w:val="24"/>
        </w:rPr>
        <w:t xml:space="preserve"> </w:t>
      </w:r>
      <w:r>
        <w:rPr>
          <w:rFonts w:ascii="Arial" w:eastAsia="Arial" w:hAnsi="Arial" w:cs="Arial"/>
          <w:sz w:val="24"/>
          <w:szCs w:val="24"/>
        </w:rPr>
        <w:t>NIDN</w:t>
      </w:r>
    </w:p>
    <w:p w:rsidR="00D769FA" w:rsidRDefault="0098142C">
      <w:pPr>
        <w:ind w:left="899"/>
        <w:rPr>
          <w:rFonts w:ascii="Arial" w:eastAsia="Arial" w:hAnsi="Arial" w:cs="Arial"/>
          <w:sz w:val="24"/>
          <w:szCs w:val="24"/>
        </w:rPr>
      </w:pPr>
      <w:r>
        <w:rPr>
          <w:rFonts w:ascii="Arial" w:eastAsia="Arial" w:hAnsi="Arial" w:cs="Arial"/>
          <w:spacing w:val="1"/>
          <w:sz w:val="24"/>
          <w:szCs w:val="24"/>
        </w:rPr>
        <w:t>den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j</w:t>
      </w:r>
      <w:r>
        <w:rPr>
          <w:rFonts w:ascii="Arial" w:eastAsia="Arial" w:hAnsi="Arial" w:cs="Arial"/>
          <w:spacing w:val="1"/>
          <w:sz w:val="24"/>
          <w:szCs w:val="24"/>
        </w:rPr>
        <w:t>ab</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ik Pr</w:t>
      </w:r>
      <w:r>
        <w:rPr>
          <w:rFonts w:ascii="Arial" w:eastAsia="Arial" w:hAnsi="Arial" w:cs="Arial"/>
          <w:spacing w:val="-2"/>
          <w:sz w:val="24"/>
          <w:szCs w:val="24"/>
        </w:rPr>
        <w:t>o</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r</w:t>
      </w:r>
    </w:p>
    <w:p w:rsidR="00D769FA" w:rsidRDefault="0098142C">
      <w:pPr>
        <w:ind w:left="539"/>
        <w:rPr>
          <w:rFonts w:ascii="Arial" w:eastAsia="Arial" w:hAnsi="Arial" w:cs="Arial"/>
          <w:sz w:val="24"/>
          <w:szCs w:val="24"/>
        </w:rPr>
      </w:pP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d</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pacing w:val="-1"/>
          <w:sz w:val="24"/>
          <w:szCs w:val="24"/>
        </w:rPr>
        <w:t>b</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 xml:space="preserve">i </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ud</w:t>
      </w:r>
      <w:r>
        <w:rPr>
          <w:rFonts w:ascii="Arial" w:eastAsia="Arial" w:hAnsi="Arial" w:cs="Arial"/>
          <w:sz w:val="24"/>
          <w:szCs w:val="24"/>
        </w:rPr>
        <w:t xml:space="preserve">i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pacing w:val="-3"/>
          <w:sz w:val="24"/>
          <w:szCs w:val="24"/>
        </w:rPr>
        <w:t>i</w:t>
      </w:r>
      <w:r>
        <w:rPr>
          <w:rFonts w:ascii="Arial" w:eastAsia="Arial" w:hAnsi="Arial" w:cs="Arial"/>
          <w:spacing w:val="1"/>
          <w:sz w:val="24"/>
          <w:szCs w:val="24"/>
        </w:rPr>
        <w:t>bu</w:t>
      </w:r>
      <w:r>
        <w:rPr>
          <w:rFonts w:ascii="Arial" w:eastAsia="Arial" w:hAnsi="Arial" w:cs="Arial"/>
          <w:sz w:val="24"/>
          <w:szCs w:val="24"/>
        </w:rPr>
        <w:t>ka</w:t>
      </w:r>
    </w:p>
    <w:p w:rsidR="00D769FA" w:rsidRDefault="0098142C">
      <w:pPr>
        <w:tabs>
          <w:tab w:val="left" w:pos="520"/>
        </w:tabs>
        <w:ind w:left="539" w:right="79" w:hanging="427"/>
        <w:jc w:val="both"/>
        <w:rPr>
          <w:rFonts w:ascii="Arial" w:eastAsia="Arial" w:hAnsi="Arial" w:cs="Arial"/>
          <w:sz w:val="24"/>
          <w:szCs w:val="24"/>
        </w:rPr>
      </w:pPr>
      <w:r>
        <w:rPr>
          <w:rFonts w:ascii="Arial" w:eastAsia="Arial" w:hAnsi="Arial" w:cs="Arial"/>
          <w:spacing w:val="1"/>
          <w:sz w:val="24"/>
          <w:szCs w:val="24"/>
        </w:rPr>
        <w:t>6</w:t>
      </w:r>
      <w:r>
        <w:rPr>
          <w:rFonts w:ascii="Arial" w:eastAsia="Arial" w:hAnsi="Arial" w:cs="Arial"/>
          <w:sz w:val="24"/>
          <w:szCs w:val="24"/>
        </w:rPr>
        <w:t>.</w:t>
      </w:r>
      <w:r>
        <w:rPr>
          <w:rFonts w:ascii="Arial" w:eastAsia="Arial" w:hAnsi="Arial" w:cs="Arial"/>
          <w:sz w:val="24"/>
          <w:szCs w:val="24"/>
        </w:rPr>
        <w:tab/>
        <w:t>B</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ja</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 xml:space="preserve">h </w:t>
      </w:r>
      <w:r>
        <w:rPr>
          <w:rFonts w:ascii="Arial" w:eastAsia="Arial" w:hAnsi="Arial" w:cs="Arial"/>
          <w:spacing w:val="21"/>
          <w:sz w:val="24"/>
          <w:szCs w:val="24"/>
        </w:rPr>
        <w:t xml:space="preserve"> </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9"/>
          <w:sz w:val="24"/>
          <w:szCs w:val="24"/>
        </w:rPr>
        <w:t xml:space="preserve"> </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 xml:space="preserve">h </w:t>
      </w:r>
      <w:r>
        <w:rPr>
          <w:rFonts w:ascii="Arial" w:eastAsia="Arial" w:hAnsi="Arial" w:cs="Arial"/>
          <w:spacing w:val="2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z w:val="24"/>
          <w:szCs w:val="24"/>
        </w:rPr>
        <w:t>ist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20"/>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 xml:space="preserve">u </w:t>
      </w:r>
      <w:r>
        <w:rPr>
          <w:rFonts w:ascii="Arial" w:eastAsia="Arial" w:hAnsi="Arial" w:cs="Arial"/>
          <w:spacing w:val="21"/>
          <w:sz w:val="24"/>
          <w:szCs w:val="24"/>
        </w:rPr>
        <w:t xml:space="preserve"> </w:t>
      </w:r>
      <w:r>
        <w:rPr>
          <w:rFonts w:ascii="Arial" w:eastAsia="Arial" w:hAnsi="Arial" w:cs="Arial"/>
          <w:spacing w:val="-1"/>
          <w:sz w:val="24"/>
          <w:szCs w:val="24"/>
        </w:rPr>
        <w:t>Mag</w:t>
      </w:r>
      <w:r>
        <w:rPr>
          <w:rFonts w:ascii="Arial" w:eastAsia="Arial" w:hAnsi="Arial" w:cs="Arial"/>
          <w:sz w:val="24"/>
          <w:szCs w:val="24"/>
        </w:rPr>
        <w:t>ist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20"/>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28"/>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 xml:space="preserve">lam </w:t>
      </w:r>
      <w:r>
        <w:rPr>
          <w:rFonts w:ascii="Arial" w:eastAsia="Arial" w:hAnsi="Arial" w:cs="Arial"/>
          <w:spacing w:val="20"/>
          <w:sz w:val="24"/>
          <w:szCs w:val="24"/>
        </w:rPr>
        <w:t xml:space="preserve"> </w:t>
      </w:r>
      <w:r>
        <w:rPr>
          <w:rFonts w:ascii="Arial" w:eastAsia="Arial" w:hAnsi="Arial" w:cs="Arial"/>
          <w:spacing w:val="1"/>
          <w:sz w:val="24"/>
          <w:szCs w:val="24"/>
        </w:rPr>
        <w:t>b</w:t>
      </w:r>
      <w:r>
        <w:rPr>
          <w:rFonts w:ascii="Arial" w:eastAsia="Arial" w:hAnsi="Arial" w:cs="Arial"/>
          <w:sz w:val="24"/>
          <w:szCs w:val="24"/>
        </w:rPr>
        <w:t>id</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9"/>
          <w:sz w:val="24"/>
          <w:szCs w:val="24"/>
        </w:rPr>
        <w:t xml:space="preserve"> </w:t>
      </w:r>
      <w:r>
        <w:rPr>
          <w:rFonts w:ascii="Arial" w:eastAsia="Arial" w:hAnsi="Arial" w:cs="Arial"/>
          <w:sz w:val="24"/>
          <w:szCs w:val="24"/>
        </w:rPr>
        <w:t>i</w:t>
      </w:r>
      <w:r>
        <w:rPr>
          <w:rFonts w:ascii="Arial" w:eastAsia="Arial" w:hAnsi="Arial" w:cs="Arial"/>
          <w:spacing w:val="-1"/>
          <w:sz w:val="24"/>
          <w:szCs w:val="24"/>
        </w:rPr>
        <w:t>lm</w:t>
      </w:r>
      <w:r>
        <w:rPr>
          <w:rFonts w:ascii="Arial" w:eastAsia="Arial" w:hAnsi="Arial" w:cs="Arial"/>
          <w:sz w:val="24"/>
          <w:szCs w:val="24"/>
        </w:rPr>
        <w:t xml:space="preserve">u </w:t>
      </w:r>
      <w:r>
        <w:rPr>
          <w:rFonts w:ascii="Arial" w:eastAsia="Arial" w:hAnsi="Arial" w:cs="Arial"/>
          <w:spacing w:val="1"/>
          <w:sz w:val="24"/>
          <w:szCs w:val="24"/>
        </w:rPr>
        <w:t>pen</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pacing w:val="-1"/>
          <w:sz w:val="24"/>
          <w:szCs w:val="24"/>
        </w:rPr>
        <w:t>u</w:t>
      </w:r>
      <w:r>
        <w:rPr>
          <w:rFonts w:ascii="Arial" w:eastAsia="Arial" w:hAnsi="Arial" w:cs="Arial"/>
          <w:spacing w:val="2"/>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te</w:t>
      </w:r>
      <w:r>
        <w:rPr>
          <w:rFonts w:ascii="Arial" w:eastAsia="Arial" w:hAnsi="Arial" w:cs="Arial"/>
          <w:spacing w:val="-2"/>
          <w:sz w:val="24"/>
          <w:szCs w:val="24"/>
        </w:rPr>
        <w:t>k</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z w:val="24"/>
          <w:szCs w:val="24"/>
        </w:rPr>
        <w:t>lo</w:t>
      </w:r>
      <w:r>
        <w:rPr>
          <w:rFonts w:ascii="Arial" w:eastAsia="Arial" w:hAnsi="Arial" w:cs="Arial"/>
          <w:spacing w:val="-1"/>
          <w:sz w:val="24"/>
          <w:szCs w:val="24"/>
        </w:rPr>
        <w:t>g</w:t>
      </w:r>
      <w:r>
        <w:rPr>
          <w:rFonts w:ascii="Arial" w:eastAsia="Arial" w:hAnsi="Arial" w:cs="Arial"/>
          <w:sz w:val="24"/>
          <w:szCs w:val="24"/>
        </w:rPr>
        <w:t xml:space="preserve">i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z w:val="24"/>
          <w:szCs w:val="24"/>
        </w:rPr>
        <w:t xml:space="preserve">i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d</w:t>
      </w:r>
      <w:r>
        <w:rPr>
          <w:rFonts w:ascii="Arial" w:eastAsia="Arial" w:hAnsi="Arial" w:cs="Arial"/>
          <w:sz w:val="24"/>
          <w:szCs w:val="24"/>
        </w:rPr>
        <w:t xml:space="preserve">i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ius</w:t>
      </w:r>
      <w:r>
        <w:rPr>
          <w:rFonts w:ascii="Arial" w:eastAsia="Arial" w:hAnsi="Arial" w:cs="Arial"/>
          <w:spacing w:val="1"/>
          <w:sz w:val="24"/>
          <w:szCs w:val="24"/>
        </w:rPr>
        <w:t>u</w:t>
      </w:r>
      <w:r>
        <w:rPr>
          <w:rFonts w:ascii="Arial" w:eastAsia="Arial" w:hAnsi="Arial" w:cs="Arial"/>
          <w:sz w:val="24"/>
          <w:szCs w:val="24"/>
        </w:rPr>
        <w:t>lk</w:t>
      </w:r>
      <w:r>
        <w:rPr>
          <w:rFonts w:ascii="Arial" w:eastAsia="Arial" w:hAnsi="Arial" w:cs="Arial"/>
          <w:spacing w:val="-2"/>
          <w:sz w:val="24"/>
          <w:szCs w:val="24"/>
        </w:rPr>
        <w:t>a</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(P</w:t>
      </w:r>
      <w:r>
        <w:rPr>
          <w:rFonts w:ascii="Arial" w:eastAsia="Arial" w:hAnsi="Arial" w:cs="Arial"/>
          <w:spacing w:val="2"/>
          <w:sz w:val="24"/>
          <w:szCs w:val="24"/>
        </w:rPr>
        <w:t>T</w:t>
      </w:r>
      <w:r>
        <w:rPr>
          <w:rFonts w:ascii="Arial" w:eastAsia="Arial" w:hAnsi="Arial" w:cs="Arial"/>
          <w:sz w:val="24"/>
          <w:szCs w:val="24"/>
        </w:rPr>
        <w:t>N</w:t>
      </w:r>
      <w:r>
        <w:rPr>
          <w:rFonts w:ascii="Arial" w:eastAsia="Arial" w:hAnsi="Arial" w:cs="Arial"/>
          <w:spacing w:val="-2"/>
          <w:sz w:val="24"/>
          <w:szCs w:val="24"/>
        </w:rPr>
        <w:t>/P</w:t>
      </w:r>
      <w:r>
        <w:rPr>
          <w:rFonts w:ascii="Arial" w:eastAsia="Arial" w:hAnsi="Arial" w:cs="Arial"/>
          <w:spacing w:val="2"/>
          <w:sz w:val="24"/>
          <w:szCs w:val="24"/>
        </w:rPr>
        <w:t>T</w:t>
      </w:r>
      <w:r>
        <w:rPr>
          <w:rFonts w:ascii="Arial" w:eastAsia="Arial" w:hAnsi="Arial" w:cs="Arial"/>
          <w:sz w:val="24"/>
          <w:szCs w:val="24"/>
        </w:rPr>
        <w:t>S)</w:t>
      </w:r>
    </w:p>
    <w:p w:rsidR="00D769FA" w:rsidRDefault="0098142C">
      <w:pPr>
        <w:tabs>
          <w:tab w:val="left" w:pos="520"/>
        </w:tabs>
        <w:ind w:left="539" w:right="79" w:hanging="427"/>
        <w:jc w:val="both"/>
        <w:rPr>
          <w:rFonts w:ascii="Arial" w:eastAsia="Arial" w:hAnsi="Arial" w:cs="Arial"/>
          <w:sz w:val="24"/>
          <w:szCs w:val="24"/>
        </w:rPr>
        <w:sectPr w:rsidR="00D769FA">
          <w:pgSz w:w="11920" w:h="16860"/>
          <w:pgMar w:top="1400" w:right="1160" w:bottom="280" w:left="1300" w:header="0" w:footer="1281" w:gutter="0"/>
          <w:cols w:space="720"/>
        </w:sectPr>
      </w:pPr>
      <w:r>
        <w:rPr>
          <w:rFonts w:ascii="Arial" w:eastAsia="Arial" w:hAnsi="Arial" w:cs="Arial"/>
          <w:spacing w:val="1"/>
          <w:sz w:val="24"/>
          <w:szCs w:val="24"/>
        </w:rPr>
        <w:t>7</w:t>
      </w:r>
      <w:r>
        <w:rPr>
          <w:rFonts w:ascii="Arial" w:eastAsia="Arial" w:hAnsi="Arial" w:cs="Arial"/>
          <w:sz w:val="24"/>
          <w:szCs w:val="24"/>
        </w:rPr>
        <w:t>.</w:t>
      </w:r>
      <w:r>
        <w:rPr>
          <w:rFonts w:ascii="Arial" w:eastAsia="Arial" w:hAnsi="Arial" w:cs="Arial"/>
          <w:sz w:val="24"/>
          <w:szCs w:val="24"/>
        </w:rPr>
        <w:tab/>
        <w:t>B</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u</w:t>
      </w:r>
      <w:r>
        <w:rPr>
          <w:rFonts w:ascii="Arial" w:eastAsia="Arial" w:hAnsi="Arial" w:cs="Arial"/>
          <w:sz w:val="24"/>
          <w:szCs w:val="24"/>
        </w:rPr>
        <w:t>m</w:t>
      </w:r>
      <w:r>
        <w:rPr>
          <w:rFonts w:ascii="Arial" w:eastAsia="Arial" w:hAnsi="Arial" w:cs="Arial"/>
          <w:spacing w:val="9"/>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iki</w:t>
      </w:r>
      <w:r>
        <w:rPr>
          <w:rFonts w:ascii="Arial" w:eastAsia="Arial" w:hAnsi="Arial" w:cs="Arial"/>
          <w:spacing w:val="9"/>
          <w:sz w:val="24"/>
          <w:szCs w:val="24"/>
        </w:rPr>
        <w:t xml:space="preserve"> </w:t>
      </w:r>
      <w:r>
        <w:rPr>
          <w:rFonts w:ascii="Arial" w:eastAsia="Arial" w:hAnsi="Arial" w:cs="Arial"/>
          <w:sz w:val="24"/>
          <w:szCs w:val="24"/>
        </w:rPr>
        <w:t>NID</w:t>
      </w:r>
      <w:r>
        <w:rPr>
          <w:rFonts w:ascii="Arial" w:eastAsia="Arial" w:hAnsi="Arial" w:cs="Arial"/>
          <w:spacing w:val="-1"/>
          <w:sz w:val="24"/>
          <w:szCs w:val="24"/>
        </w:rPr>
        <w:t>N</w:t>
      </w:r>
      <w:r>
        <w:rPr>
          <w:rFonts w:ascii="Arial" w:eastAsia="Arial" w:hAnsi="Arial" w:cs="Arial"/>
          <w:sz w:val="24"/>
          <w:szCs w:val="24"/>
        </w:rPr>
        <w:t>/NIDK</w:t>
      </w:r>
      <w:r>
        <w:rPr>
          <w:rFonts w:ascii="Arial" w:eastAsia="Arial" w:hAnsi="Arial" w:cs="Arial"/>
          <w:spacing w:val="11"/>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1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lah</w:t>
      </w:r>
      <w:r>
        <w:rPr>
          <w:rFonts w:ascii="Arial" w:eastAsia="Arial" w:hAnsi="Arial" w:cs="Arial"/>
          <w:spacing w:val="9"/>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em</w:t>
      </w:r>
      <w:r>
        <w:rPr>
          <w:rFonts w:ascii="Arial" w:eastAsia="Arial" w:hAnsi="Arial" w:cs="Arial"/>
          <w:sz w:val="24"/>
          <w:szCs w:val="24"/>
        </w:rPr>
        <w:t>i</w:t>
      </w:r>
      <w:r>
        <w:rPr>
          <w:rFonts w:ascii="Arial" w:eastAsia="Arial" w:hAnsi="Arial" w:cs="Arial"/>
          <w:spacing w:val="-3"/>
          <w:sz w:val="24"/>
          <w:szCs w:val="24"/>
        </w:rPr>
        <w:t>l</w:t>
      </w:r>
      <w:r>
        <w:rPr>
          <w:rFonts w:ascii="Arial" w:eastAsia="Arial" w:hAnsi="Arial" w:cs="Arial"/>
          <w:sz w:val="24"/>
          <w:szCs w:val="24"/>
        </w:rPr>
        <w:t>iki</w:t>
      </w:r>
      <w:r>
        <w:rPr>
          <w:rFonts w:ascii="Arial" w:eastAsia="Arial" w:hAnsi="Arial" w:cs="Arial"/>
          <w:spacing w:val="9"/>
          <w:sz w:val="24"/>
          <w:szCs w:val="24"/>
        </w:rPr>
        <w:t xml:space="preserve"> </w:t>
      </w:r>
      <w:r>
        <w:rPr>
          <w:rFonts w:ascii="Arial" w:eastAsia="Arial" w:hAnsi="Arial" w:cs="Arial"/>
          <w:sz w:val="24"/>
          <w:szCs w:val="24"/>
        </w:rPr>
        <w:t>NID</w:t>
      </w:r>
      <w:r>
        <w:rPr>
          <w:rFonts w:ascii="Arial" w:eastAsia="Arial" w:hAnsi="Arial" w:cs="Arial"/>
          <w:spacing w:val="-1"/>
          <w:sz w:val="24"/>
          <w:szCs w:val="24"/>
        </w:rPr>
        <w:t>N</w:t>
      </w:r>
      <w:r>
        <w:rPr>
          <w:rFonts w:ascii="Arial" w:eastAsia="Arial" w:hAnsi="Arial" w:cs="Arial"/>
          <w:sz w:val="24"/>
          <w:szCs w:val="24"/>
        </w:rPr>
        <w:t>/NIDK</w:t>
      </w:r>
      <w:r>
        <w:rPr>
          <w:rFonts w:ascii="Arial" w:eastAsia="Arial" w:hAnsi="Arial" w:cs="Arial"/>
          <w:spacing w:val="11"/>
          <w:sz w:val="24"/>
          <w:szCs w:val="24"/>
        </w:rPr>
        <w:t xml:space="preserve"> </w:t>
      </w:r>
      <w:r>
        <w:rPr>
          <w:rFonts w:ascii="Arial" w:eastAsia="Arial" w:hAnsi="Arial" w:cs="Arial"/>
          <w:spacing w:val="1"/>
          <w:sz w:val="24"/>
          <w:szCs w:val="24"/>
        </w:rPr>
        <w:t>da</w:t>
      </w:r>
      <w:r>
        <w:rPr>
          <w:rFonts w:ascii="Arial" w:eastAsia="Arial" w:hAnsi="Arial" w:cs="Arial"/>
          <w:sz w:val="24"/>
          <w:szCs w:val="24"/>
        </w:rPr>
        <w:t>ri</w:t>
      </w:r>
      <w:r>
        <w:rPr>
          <w:rFonts w:ascii="Arial" w:eastAsia="Arial" w:hAnsi="Arial" w:cs="Arial"/>
          <w:spacing w:val="9"/>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12"/>
          <w:sz w:val="24"/>
          <w:szCs w:val="24"/>
        </w:rPr>
        <w:t xml:space="preserve"> </w:t>
      </w:r>
      <w:r>
        <w:rPr>
          <w:rFonts w:ascii="Arial" w:eastAsia="Arial" w:hAnsi="Arial" w:cs="Arial"/>
          <w:sz w:val="24"/>
          <w:szCs w:val="24"/>
        </w:rPr>
        <w:t>st</w:t>
      </w:r>
      <w:r>
        <w:rPr>
          <w:rFonts w:ascii="Arial" w:eastAsia="Arial" w:hAnsi="Arial" w:cs="Arial"/>
          <w:spacing w:val="1"/>
          <w:sz w:val="24"/>
          <w:szCs w:val="24"/>
        </w:rPr>
        <w:t>ud</w:t>
      </w:r>
      <w:r>
        <w:rPr>
          <w:rFonts w:ascii="Arial" w:eastAsia="Arial" w:hAnsi="Arial" w:cs="Arial"/>
          <w:sz w:val="24"/>
          <w:szCs w:val="24"/>
        </w:rPr>
        <w:t>i</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2"/>
          <w:sz w:val="24"/>
          <w:szCs w:val="24"/>
        </w:rPr>
        <w:t>i</w:t>
      </w:r>
      <w:r>
        <w:rPr>
          <w:rFonts w:ascii="Arial" w:eastAsia="Arial" w:hAnsi="Arial" w:cs="Arial"/>
          <w:sz w:val="24"/>
          <w:szCs w:val="24"/>
        </w:rPr>
        <w:t xml:space="preserve">n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pacing w:val="-2"/>
          <w:sz w:val="24"/>
          <w:szCs w:val="24"/>
        </w:rPr>
        <w:t>P</w:t>
      </w:r>
      <w:r>
        <w:rPr>
          <w:rFonts w:ascii="Arial" w:eastAsia="Arial" w:hAnsi="Arial" w:cs="Arial"/>
          <w:spacing w:val="2"/>
          <w:sz w:val="24"/>
          <w:szCs w:val="24"/>
        </w:rPr>
        <w:t>T</w:t>
      </w:r>
      <w:r>
        <w:rPr>
          <w:rFonts w:ascii="Arial" w:eastAsia="Arial" w:hAnsi="Arial" w:cs="Arial"/>
          <w:sz w:val="24"/>
          <w:szCs w:val="24"/>
        </w:rPr>
        <w:t>N/</w:t>
      </w:r>
      <w:r>
        <w:rPr>
          <w:rFonts w:ascii="Arial" w:eastAsia="Arial" w:hAnsi="Arial" w:cs="Arial"/>
          <w:spacing w:val="-2"/>
          <w:sz w:val="24"/>
          <w:szCs w:val="24"/>
        </w:rPr>
        <w:t>P</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a</w:t>
      </w:r>
      <w:r>
        <w:rPr>
          <w:rFonts w:ascii="Arial" w:eastAsia="Arial" w:hAnsi="Arial" w:cs="Arial"/>
          <w:spacing w:val="-2"/>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b</w:t>
      </w:r>
      <w:r>
        <w:rPr>
          <w:rFonts w:ascii="Arial" w:eastAsia="Arial" w:hAnsi="Arial" w:cs="Arial"/>
          <w:spacing w:val="1"/>
          <w:sz w:val="24"/>
          <w:szCs w:val="24"/>
        </w:rPr>
        <w:t>u</w:t>
      </w:r>
      <w:r>
        <w:rPr>
          <w:rFonts w:ascii="Arial" w:eastAsia="Arial" w:hAnsi="Arial" w:cs="Arial"/>
          <w:sz w:val="24"/>
          <w:szCs w:val="24"/>
        </w:rPr>
        <w:t>ka</w:t>
      </w:r>
      <w:r>
        <w:rPr>
          <w:rFonts w:ascii="Arial" w:eastAsia="Arial" w:hAnsi="Arial" w:cs="Arial"/>
          <w:spacing w:val="1"/>
          <w:sz w:val="24"/>
          <w:szCs w:val="24"/>
        </w:rPr>
        <w:t xml:space="preserve"> p</w:t>
      </w:r>
      <w:r>
        <w:rPr>
          <w:rFonts w:ascii="Arial" w:eastAsia="Arial" w:hAnsi="Arial" w:cs="Arial"/>
          <w:sz w:val="24"/>
          <w:szCs w:val="24"/>
        </w:rPr>
        <w:t>ro</w:t>
      </w:r>
      <w:r>
        <w:rPr>
          <w:rFonts w:ascii="Arial" w:eastAsia="Arial" w:hAnsi="Arial" w:cs="Arial"/>
          <w:spacing w:val="1"/>
          <w:sz w:val="24"/>
          <w:szCs w:val="24"/>
        </w:rPr>
        <w:t>d</w:t>
      </w:r>
      <w:r>
        <w:rPr>
          <w:rFonts w:ascii="Arial" w:eastAsia="Arial" w:hAnsi="Arial" w:cs="Arial"/>
          <w:sz w:val="24"/>
          <w:szCs w:val="24"/>
        </w:rPr>
        <w:t xml:space="preserve">i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
          <w:sz w:val="24"/>
          <w:szCs w:val="24"/>
        </w:rPr>
        <w:t xml:space="preserve"> m</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ah</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n</w:t>
      </w:r>
      <w:r>
        <w:rPr>
          <w:rFonts w:ascii="Arial" w:eastAsia="Arial" w:hAnsi="Arial" w:cs="Arial"/>
          <w:sz w:val="24"/>
          <w:szCs w:val="24"/>
        </w:rPr>
        <w:t>is</w:t>
      </w:r>
      <w:r>
        <w:rPr>
          <w:rFonts w:ascii="Arial" w:eastAsia="Arial" w:hAnsi="Arial" w:cs="Arial"/>
          <w:spacing w:val="-2"/>
          <w:sz w:val="24"/>
          <w:szCs w:val="24"/>
        </w:rPr>
        <w:t>b</w:t>
      </w:r>
      <w:r>
        <w:rPr>
          <w:rFonts w:ascii="Arial" w:eastAsia="Arial" w:hAnsi="Arial" w:cs="Arial"/>
          <w:spacing w:val="1"/>
          <w:sz w:val="24"/>
          <w:szCs w:val="24"/>
        </w:rPr>
        <w:t>a</w:t>
      </w:r>
      <w:r>
        <w:rPr>
          <w:rFonts w:ascii="Arial" w:eastAsia="Arial" w:hAnsi="Arial" w:cs="Arial"/>
          <w:sz w:val="24"/>
          <w:szCs w:val="24"/>
        </w:rPr>
        <w:t xml:space="preserve">h </w:t>
      </w:r>
      <w:r>
        <w:rPr>
          <w:rFonts w:ascii="Arial" w:eastAsia="Arial" w:hAnsi="Arial" w:cs="Arial"/>
          <w:spacing w:val="1"/>
          <w:sz w:val="24"/>
          <w:szCs w:val="24"/>
        </w:rPr>
        <w:t>do</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sis</w:t>
      </w:r>
      <w:r>
        <w:rPr>
          <w:rFonts w:ascii="Arial" w:eastAsia="Arial" w:hAnsi="Arial" w:cs="Arial"/>
          <w:spacing w:val="-3"/>
          <w:sz w:val="24"/>
          <w:szCs w:val="24"/>
        </w:rPr>
        <w:t>w</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9"/>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0"/>
          <w:sz w:val="24"/>
          <w:szCs w:val="24"/>
        </w:rPr>
        <w:t xml:space="preserve"> </w:t>
      </w:r>
      <w:r>
        <w:rPr>
          <w:rFonts w:ascii="Arial" w:eastAsia="Arial" w:hAnsi="Arial" w:cs="Arial"/>
          <w:spacing w:val="1"/>
          <w:sz w:val="24"/>
          <w:szCs w:val="24"/>
        </w:rPr>
        <w:t>d</w:t>
      </w:r>
      <w:r>
        <w:rPr>
          <w:rFonts w:ascii="Arial" w:eastAsia="Arial" w:hAnsi="Arial" w:cs="Arial"/>
          <w:sz w:val="24"/>
          <w:szCs w:val="24"/>
        </w:rPr>
        <w:t>itin</w:t>
      </w:r>
      <w:r>
        <w:rPr>
          <w:rFonts w:ascii="Arial" w:eastAsia="Arial" w:hAnsi="Arial" w:cs="Arial"/>
          <w:spacing w:val="-1"/>
          <w:sz w:val="24"/>
          <w:szCs w:val="24"/>
        </w:rPr>
        <w:t>gg</w:t>
      </w:r>
      <w:r>
        <w:rPr>
          <w:rFonts w:ascii="Arial" w:eastAsia="Arial" w:hAnsi="Arial" w:cs="Arial"/>
          <w:spacing w:val="1"/>
          <w:sz w:val="24"/>
          <w:szCs w:val="24"/>
        </w:rPr>
        <w:t>a</w:t>
      </w:r>
      <w:r>
        <w:rPr>
          <w:rFonts w:ascii="Arial" w:eastAsia="Arial" w:hAnsi="Arial" w:cs="Arial"/>
          <w:sz w:val="24"/>
          <w:szCs w:val="24"/>
        </w:rPr>
        <w:t>lkan</w:t>
      </w:r>
      <w:r>
        <w:rPr>
          <w:rFonts w:ascii="Arial" w:eastAsia="Arial" w:hAnsi="Arial" w:cs="Arial"/>
          <w:spacing w:val="55"/>
          <w:sz w:val="24"/>
          <w:szCs w:val="24"/>
        </w:rPr>
        <w:t xml:space="preserve"> </w:t>
      </w:r>
      <w:r>
        <w:rPr>
          <w:rFonts w:ascii="Arial" w:eastAsia="Arial" w:hAnsi="Arial" w:cs="Arial"/>
          <w:sz w:val="24"/>
          <w:szCs w:val="24"/>
        </w:rPr>
        <w:t>(1:</w:t>
      </w:r>
      <w:r>
        <w:rPr>
          <w:rFonts w:ascii="Arial" w:eastAsia="Arial" w:hAnsi="Arial" w:cs="Arial"/>
          <w:spacing w:val="1"/>
          <w:sz w:val="24"/>
          <w:szCs w:val="24"/>
        </w:rPr>
        <w:t>4</w:t>
      </w:r>
      <w:r>
        <w:rPr>
          <w:rFonts w:ascii="Arial" w:eastAsia="Arial" w:hAnsi="Arial" w:cs="Arial"/>
          <w:sz w:val="24"/>
          <w:szCs w:val="24"/>
        </w:rPr>
        <w:t>5</w:t>
      </w:r>
      <w:r>
        <w:rPr>
          <w:rFonts w:ascii="Arial" w:eastAsia="Arial" w:hAnsi="Arial" w:cs="Arial"/>
          <w:spacing w:val="-10"/>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9"/>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9"/>
          <w:sz w:val="24"/>
          <w:szCs w:val="24"/>
        </w:rPr>
        <w:t xml:space="preserve"> </w:t>
      </w:r>
      <w:r>
        <w:rPr>
          <w:rFonts w:ascii="Arial" w:eastAsia="Arial" w:hAnsi="Arial" w:cs="Arial"/>
          <w:sz w:val="24"/>
          <w:szCs w:val="24"/>
        </w:rPr>
        <w:t>rump</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i</w:t>
      </w:r>
      <w:r>
        <w:rPr>
          <w:rFonts w:ascii="Arial" w:eastAsia="Arial" w:hAnsi="Arial" w:cs="Arial"/>
          <w:spacing w:val="-3"/>
          <w:sz w:val="24"/>
          <w:szCs w:val="24"/>
        </w:rPr>
        <w:t>l</w:t>
      </w:r>
      <w:r>
        <w:rPr>
          <w:rFonts w:ascii="Arial" w:eastAsia="Arial" w:hAnsi="Arial" w:cs="Arial"/>
          <w:spacing w:val="-1"/>
          <w:sz w:val="24"/>
          <w:szCs w:val="24"/>
        </w:rPr>
        <w:t>m</w:t>
      </w:r>
      <w:r>
        <w:rPr>
          <w:rFonts w:ascii="Arial" w:eastAsia="Arial" w:hAnsi="Arial" w:cs="Arial"/>
          <w:sz w:val="24"/>
          <w:szCs w:val="24"/>
        </w:rPr>
        <w:t xml:space="preserve">u </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pacing w:val="1"/>
          <w:sz w:val="24"/>
          <w:szCs w:val="24"/>
        </w:rPr>
        <w:t>ama</w:t>
      </w:r>
      <w:r>
        <w:rPr>
          <w:rFonts w:ascii="Arial" w:eastAsia="Arial" w:hAnsi="Arial" w:cs="Arial"/>
          <w:sz w:val="24"/>
          <w:szCs w:val="24"/>
        </w:rPr>
        <w:t>,</w:t>
      </w:r>
      <w:r>
        <w:rPr>
          <w:rFonts w:ascii="Arial" w:eastAsia="Arial" w:hAnsi="Arial" w:cs="Arial"/>
          <w:spacing w:val="-8"/>
          <w:sz w:val="24"/>
          <w:szCs w:val="24"/>
        </w:rPr>
        <w:t xml:space="preserve"> </w:t>
      </w:r>
      <w:r>
        <w:rPr>
          <w:rFonts w:ascii="Arial" w:eastAsia="Arial" w:hAnsi="Arial" w:cs="Arial"/>
          <w:sz w:val="24"/>
          <w:szCs w:val="24"/>
        </w:rPr>
        <w:t>rump</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1"/>
          <w:sz w:val="24"/>
          <w:szCs w:val="24"/>
        </w:rPr>
        <w:t>m</w:t>
      </w:r>
      <w:r>
        <w:rPr>
          <w:rFonts w:ascii="Arial" w:eastAsia="Arial" w:hAnsi="Arial" w:cs="Arial"/>
          <w:sz w:val="24"/>
          <w:szCs w:val="24"/>
        </w:rPr>
        <w:t>u</w:t>
      </w:r>
      <w:r>
        <w:rPr>
          <w:rFonts w:ascii="Arial" w:eastAsia="Arial" w:hAnsi="Arial" w:cs="Arial"/>
          <w:spacing w:val="-8"/>
          <w:sz w:val="24"/>
          <w:szCs w:val="24"/>
        </w:rPr>
        <w:t xml:space="preserve"> </w:t>
      </w:r>
      <w:r>
        <w:rPr>
          <w:rFonts w:ascii="Arial" w:eastAsia="Arial" w:hAnsi="Arial" w:cs="Arial"/>
          <w:spacing w:val="-1"/>
          <w:sz w:val="24"/>
          <w:szCs w:val="24"/>
        </w:rPr>
        <w:t>h</w:t>
      </w:r>
      <w:r>
        <w:rPr>
          <w:rFonts w:ascii="Arial" w:eastAsia="Arial" w:hAnsi="Arial" w:cs="Arial"/>
          <w:spacing w:val="1"/>
          <w:sz w:val="24"/>
          <w:szCs w:val="24"/>
        </w:rPr>
        <w:t>um</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io</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z w:val="24"/>
          <w:szCs w:val="24"/>
        </w:rPr>
        <w:t>r</w:t>
      </w:r>
      <w:r>
        <w:rPr>
          <w:rFonts w:ascii="Arial" w:eastAsia="Arial" w:hAnsi="Arial" w:cs="Arial"/>
          <w:spacing w:val="-2"/>
          <w:sz w:val="24"/>
          <w:szCs w:val="24"/>
        </w:rPr>
        <w:t>u</w:t>
      </w:r>
      <w:r>
        <w:rPr>
          <w:rFonts w:ascii="Arial" w:eastAsia="Arial" w:hAnsi="Arial" w:cs="Arial"/>
          <w:spacing w:val="-1"/>
          <w:sz w:val="24"/>
          <w:szCs w:val="24"/>
        </w:rPr>
        <w:t>m</w:t>
      </w:r>
      <w:r>
        <w:rPr>
          <w:rFonts w:ascii="Arial" w:eastAsia="Arial" w:hAnsi="Arial" w:cs="Arial"/>
          <w:spacing w:val="1"/>
          <w:sz w:val="24"/>
          <w:szCs w:val="24"/>
        </w:rPr>
        <w:t>pu</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z w:val="24"/>
          <w:szCs w:val="24"/>
        </w:rPr>
        <w:t>i</w:t>
      </w:r>
      <w:r>
        <w:rPr>
          <w:rFonts w:ascii="Arial" w:eastAsia="Arial" w:hAnsi="Arial" w:cs="Arial"/>
          <w:spacing w:val="-3"/>
          <w:sz w:val="24"/>
          <w:szCs w:val="24"/>
        </w:rPr>
        <w:t>l</w:t>
      </w:r>
      <w:r>
        <w:rPr>
          <w:rFonts w:ascii="Arial" w:eastAsia="Arial" w:hAnsi="Arial" w:cs="Arial"/>
          <w:spacing w:val="1"/>
          <w:sz w:val="24"/>
          <w:szCs w:val="24"/>
        </w:rPr>
        <w:t>m</w:t>
      </w:r>
      <w:r>
        <w:rPr>
          <w:rFonts w:ascii="Arial" w:eastAsia="Arial" w:hAnsi="Arial" w:cs="Arial"/>
          <w:sz w:val="24"/>
          <w:szCs w:val="24"/>
        </w:rPr>
        <w:t>u</w:t>
      </w:r>
      <w:r>
        <w:rPr>
          <w:rFonts w:ascii="Arial" w:eastAsia="Arial" w:hAnsi="Arial" w:cs="Arial"/>
          <w:spacing w:val="-8"/>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sial,</w:t>
      </w:r>
      <w:r>
        <w:rPr>
          <w:rFonts w:ascii="Arial" w:eastAsia="Arial" w:hAnsi="Arial" w:cs="Arial"/>
          <w:spacing w:val="-6"/>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an</w:t>
      </w:r>
      <w:r>
        <w:rPr>
          <w:rFonts w:ascii="Arial" w:eastAsia="Arial" w:hAnsi="Arial" w:cs="Arial"/>
          <w:spacing w:val="-2"/>
          <w:sz w:val="24"/>
          <w:szCs w:val="24"/>
        </w:rPr>
        <w:t>/</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8"/>
          <w:sz w:val="24"/>
          <w:szCs w:val="24"/>
        </w:rPr>
        <w:t xml:space="preserve"> </w:t>
      </w:r>
      <w:r>
        <w:rPr>
          <w:rFonts w:ascii="Arial" w:eastAsia="Arial" w:hAnsi="Arial" w:cs="Arial"/>
          <w:sz w:val="24"/>
          <w:szCs w:val="24"/>
        </w:rPr>
        <w:t>rum</w:t>
      </w:r>
      <w:r>
        <w:rPr>
          <w:rFonts w:ascii="Arial" w:eastAsia="Arial" w:hAnsi="Arial" w:cs="Arial"/>
          <w:spacing w:val="-2"/>
          <w:sz w:val="24"/>
          <w:szCs w:val="24"/>
        </w:rPr>
        <w:t>p</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z w:val="24"/>
          <w:szCs w:val="24"/>
        </w:rPr>
        <w:t>i</w:t>
      </w:r>
      <w:r>
        <w:rPr>
          <w:rFonts w:ascii="Arial" w:eastAsia="Arial" w:hAnsi="Arial" w:cs="Arial"/>
          <w:spacing w:val="-1"/>
          <w:sz w:val="24"/>
          <w:szCs w:val="24"/>
        </w:rPr>
        <w:t>lm</w:t>
      </w:r>
      <w:r>
        <w:rPr>
          <w:rFonts w:ascii="Arial" w:eastAsia="Arial" w:hAnsi="Arial" w:cs="Arial"/>
          <w:sz w:val="24"/>
          <w:szCs w:val="24"/>
        </w:rPr>
        <w:t>u</w:t>
      </w:r>
      <w:r>
        <w:rPr>
          <w:rFonts w:ascii="Arial" w:eastAsia="Arial" w:hAnsi="Arial" w:cs="Arial"/>
          <w:spacing w:val="-6"/>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pa</w:t>
      </w:r>
      <w:r>
        <w:rPr>
          <w:rFonts w:ascii="Arial" w:eastAsia="Arial" w:hAnsi="Arial" w:cs="Arial"/>
          <w:sz w:val="24"/>
          <w:szCs w:val="24"/>
        </w:rPr>
        <w:t>n (bisnis,</w:t>
      </w:r>
      <w:r>
        <w:rPr>
          <w:rFonts w:ascii="Arial" w:eastAsia="Arial" w:hAnsi="Arial" w:cs="Arial"/>
          <w:spacing w:val="-14"/>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idik</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pacing w:val="-3"/>
          <w:sz w:val="24"/>
          <w:szCs w:val="24"/>
        </w:rPr>
        <w:t>l</w:t>
      </w:r>
      <w:r>
        <w:rPr>
          <w:rFonts w:ascii="Arial" w:eastAsia="Arial" w:hAnsi="Arial" w:cs="Arial"/>
          <w:spacing w:val="1"/>
          <w:sz w:val="24"/>
          <w:szCs w:val="24"/>
        </w:rPr>
        <w:t>ua</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6"/>
          <w:sz w:val="24"/>
          <w:szCs w:val="24"/>
        </w:rPr>
        <w:t xml:space="preserve"> </w:t>
      </w:r>
      <w:r>
        <w:rPr>
          <w:rFonts w:ascii="Arial" w:eastAsia="Arial" w:hAnsi="Arial" w:cs="Arial"/>
          <w:spacing w:val="1"/>
          <w:sz w:val="24"/>
          <w:szCs w:val="24"/>
        </w:rPr>
        <w:t>o</w:t>
      </w:r>
      <w:r>
        <w:rPr>
          <w:rFonts w:ascii="Arial" w:eastAsia="Arial" w:hAnsi="Arial" w:cs="Arial"/>
          <w:sz w:val="24"/>
          <w:szCs w:val="24"/>
        </w:rPr>
        <w:t>la</w:t>
      </w:r>
      <w:r>
        <w:rPr>
          <w:rFonts w:ascii="Arial" w:eastAsia="Arial" w:hAnsi="Arial" w:cs="Arial"/>
          <w:spacing w:val="1"/>
          <w:sz w:val="24"/>
          <w:szCs w:val="24"/>
        </w:rPr>
        <w:t>h</w:t>
      </w:r>
      <w:r>
        <w:rPr>
          <w:rFonts w:ascii="Arial" w:eastAsia="Arial" w:hAnsi="Arial" w:cs="Arial"/>
          <w:sz w:val="24"/>
          <w:szCs w:val="24"/>
        </w:rPr>
        <w:t>ra</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jur</w:t>
      </w:r>
      <w:r>
        <w:rPr>
          <w:rFonts w:ascii="Arial" w:eastAsia="Arial" w:hAnsi="Arial" w:cs="Arial"/>
          <w:spacing w:val="-2"/>
          <w:sz w:val="24"/>
          <w:szCs w:val="24"/>
        </w:rPr>
        <w:t>n</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stik,</w:t>
      </w:r>
      <w:r>
        <w:rPr>
          <w:rFonts w:ascii="Arial" w:eastAsia="Arial" w:hAnsi="Arial" w:cs="Arial"/>
          <w:spacing w:val="-1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ed</w:t>
      </w:r>
      <w:r>
        <w:rPr>
          <w:rFonts w:ascii="Arial" w:eastAsia="Arial" w:hAnsi="Arial" w:cs="Arial"/>
          <w:sz w:val="24"/>
          <w:szCs w:val="24"/>
        </w:rPr>
        <w:t>ia</w:t>
      </w:r>
      <w:r>
        <w:rPr>
          <w:rFonts w:ascii="Arial" w:eastAsia="Arial" w:hAnsi="Arial" w:cs="Arial"/>
          <w:spacing w:val="-16"/>
          <w:sz w:val="24"/>
          <w:szCs w:val="24"/>
        </w:rPr>
        <w:t xml:space="preserve"> </w:t>
      </w:r>
      <w:r>
        <w:rPr>
          <w:rFonts w:ascii="Arial" w:eastAsia="Arial" w:hAnsi="Arial" w:cs="Arial"/>
          <w:spacing w:val="1"/>
          <w:sz w:val="24"/>
          <w:szCs w:val="24"/>
        </w:rPr>
        <w:t>ma</w:t>
      </w:r>
      <w:r>
        <w:rPr>
          <w:rFonts w:ascii="Arial" w:eastAsia="Arial" w:hAnsi="Arial" w:cs="Arial"/>
          <w:sz w:val="24"/>
          <w:szCs w:val="24"/>
        </w:rPr>
        <w:t>ssa</w:t>
      </w:r>
      <w:r>
        <w:rPr>
          <w:rFonts w:ascii="Arial" w:eastAsia="Arial" w:hAnsi="Arial" w:cs="Arial"/>
          <w:spacing w:val="-15"/>
          <w:sz w:val="24"/>
          <w:szCs w:val="24"/>
        </w:rPr>
        <w:t xml:space="preserve"> </w:t>
      </w:r>
      <w:r>
        <w:rPr>
          <w:rFonts w:ascii="Arial" w:eastAsia="Arial" w:hAnsi="Arial" w:cs="Arial"/>
          <w:spacing w:val="1"/>
          <w:sz w:val="24"/>
          <w:szCs w:val="24"/>
        </w:rPr>
        <w:t>da</w:t>
      </w:r>
      <w:r>
        <w:rPr>
          <w:rFonts w:ascii="Arial" w:eastAsia="Arial" w:hAnsi="Arial" w:cs="Arial"/>
          <w:sz w:val="24"/>
          <w:szCs w:val="24"/>
        </w:rPr>
        <w:t>n k</w:t>
      </w:r>
      <w:r>
        <w:rPr>
          <w:rFonts w:ascii="Arial" w:eastAsia="Arial" w:hAnsi="Arial" w:cs="Arial"/>
          <w:spacing w:val="1"/>
          <w:sz w:val="24"/>
          <w:szCs w:val="24"/>
        </w:rPr>
        <w:t>om</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ikasi,</w:t>
      </w:r>
      <w:r>
        <w:rPr>
          <w:rFonts w:ascii="Arial" w:eastAsia="Arial" w:hAnsi="Arial" w:cs="Arial"/>
          <w:spacing w:val="1"/>
          <w:sz w:val="24"/>
          <w:szCs w:val="24"/>
        </w:rPr>
        <w:t xml:space="preserve"> hu</w:t>
      </w:r>
      <w:r>
        <w:rPr>
          <w:rFonts w:ascii="Arial" w:eastAsia="Arial" w:hAnsi="Arial" w:cs="Arial"/>
          <w:spacing w:val="-2"/>
          <w:sz w:val="24"/>
          <w:szCs w:val="24"/>
        </w:rPr>
        <w:t>k</w:t>
      </w:r>
      <w:r>
        <w:rPr>
          <w:rFonts w:ascii="Arial" w:eastAsia="Arial" w:hAnsi="Arial" w:cs="Arial"/>
          <w:spacing w:val="1"/>
          <w:sz w:val="24"/>
          <w:szCs w:val="24"/>
        </w:rPr>
        <w:t>um</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rp</w:t>
      </w:r>
      <w:r>
        <w:rPr>
          <w:rFonts w:ascii="Arial" w:eastAsia="Arial" w:hAnsi="Arial" w:cs="Arial"/>
          <w:spacing w:val="1"/>
          <w:sz w:val="24"/>
          <w:szCs w:val="24"/>
        </w:rPr>
        <w:t>u</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2"/>
          <w:sz w:val="24"/>
          <w:szCs w:val="24"/>
        </w:rPr>
        <w:t>k</w:t>
      </w:r>
      <w:r>
        <w:rPr>
          <w:rFonts w:ascii="Arial" w:eastAsia="Arial" w:hAnsi="Arial" w:cs="Arial"/>
          <w:spacing w:val="1"/>
          <w:sz w:val="24"/>
          <w:szCs w:val="24"/>
        </w:rPr>
        <w:t>a</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pe</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 xml:space="preserve"> 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m</w:t>
      </w:r>
      <w:r>
        <w:rPr>
          <w:rFonts w:ascii="Arial" w:eastAsia="Arial" w:hAnsi="Arial" w:cs="Arial"/>
          <w:sz w:val="24"/>
          <w:szCs w:val="24"/>
        </w:rPr>
        <w:t>inistrasi</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pacing w:val="1"/>
          <w:sz w:val="24"/>
          <w:szCs w:val="24"/>
        </w:rPr>
        <w:t>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2"/>
          <w:sz w:val="24"/>
          <w:szCs w:val="24"/>
        </w:rPr>
        <w:t>k</w:t>
      </w:r>
      <w:r>
        <w:rPr>
          <w:rFonts w:ascii="Arial" w:eastAsia="Arial" w:hAnsi="Arial" w:cs="Arial"/>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sial); 1</w:t>
      </w:r>
      <w:r>
        <w:rPr>
          <w:rFonts w:ascii="Arial" w:eastAsia="Arial" w:hAnsi="Arial" w:cs="Arial"/>
          <w:spacing w:val="1"/>
          <w:sz w:val="24"/>
          <w:szCs w:val="24"/>
        </w:rPr>
        <w:t xml:space="preserve"> </w:t>
      </w:r>
      <w:r>
        <w:rPr>
          <w:rFonts w:ascii="Arial" w:eastAsia="Arial" w:hAnsi="Arial" w:cs="Arial"/>
          <w:spacing w:val="-3"/>
          <w:sz w:val="24"/>
          <w:szCs w:val="24"/>
        </w:rPr>
        <w:t>(</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 xml:space="preserve">) : </w:t>
      </w:r>
      <w:r>
        <w:rPr>
          <w:rFonts w:ascii="Arial" w:eastAsia="Arial" w:hAnsi="Arial" w:cs="Arial"/>
          <w:spacing w:val="1"/>
          <w:sz w:val="24"/>
          <w:szCs w:val="24"/>
        </w:rPr>
        <w:t>3</w:t>
      </w:r>
      <w:r>
        <w:rPr>
          <w:rFonts w:ascii="Arial" w:eastAsia="Arial" w:hAnsi="Arial" w:cs="Arial"/>
          <w:sz w:val="24"/>
          <w:szCs w:val="24"/>
        </w:rPr>
        <w:t>0</w:t>
      </w:r>
      <w:r>
        <w:rPr>
          <w:rFonts w:ascii="Arial" w:eastAsia="Arial" w:hAnsi="Arial" w:cs="Arial"/>
          <w:spacing w:val="1"/>
          <w:sz w:val="24"/>
          <w:szCs w:val="24"/>
        </w:rPr>
        <w:t xml:space="preserve"> </w:t>
      </w:r>
      <w:r>
        <w:rPr>
          <w:rFonts w:ascii="Arial" w:eastAsia="Arial" w:hAnsi="Arial" w:cs="Arial"/>
          <w:sz w:val="24"/>
          <w:szCs w:val="24"/>
        </w:rPr>
        <w:t>(ti</w:t>
      </w:r>
      <w:r>
        <w:rPr>
          <w:rFonts w:ascii="Arial" w:eastAsia="Arial" w:hAnsi="Arial" w:cs="Arial"/>
          <w:spacing w:val="-2"/>
          <w:sz w:val="24"/>
          <w:szCs w:val="24"/>
        </w:rPr>
        <w:t>g</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5"/>
          <w:sz w:val="24"/>
          <w:szCs w:val="24"/>
        </w:rPr>
        <w:t>p</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1"/>
          <w:sz w:val="24"/>
          <w:szCs w:val="24"/>
        </w:rPr>
        <w:t>uh</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un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 r</w:t>
      </w:r>
      <w:r>
        <w:rPr>
          <w:rFonts w:ascii="Arial" w:eastAsia="Arial" w:hAnsi="Arial" w:cs="Arial"/>
          <w:spacing w:val="-2"/>
          <w:sz w:val="24"/>
          <w:szCs w:val="24"/>
        </w:rPr>
        <w:t>u</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il</w:t>
      </w:r>
      <w:r>
        <w:rPr>
          <w:rFonts w:ascii="Arial" w:eastAsia="Arial" w:hAnsi="Arial" w:cs="Arial"/>
          <w:spacing w:val="-1"/>
          <w:sz w:val="24"/>
          <w:szCs w:val="24"/>
        </w:rPr>
        <w:t>m</w:t>
      </w:r>
      <w:r>
        <w:rPr>
          <w:rFonts w:ascii="Arial" w:eastAsia="Arial" w:hAnsi="Arial" w:cs="Arial"/>
          <w:sz w:val="24"/>
          <w:szCs w:val="24"/>
        </w:rPr>
        <w:t>u</w:t>
      </w:r>
      <w:r>
        <w:rPr>
          <w:rFonts w:ascii="Arial" w:eastAsia="Arial" w:hAnsi="Arial" w:cs="Arial"/>
          <w:spacing w:val="1"/>
          <w:sz w:val="24"/>
          <w:szCs w:val="24"/>
        </w:rPr>
        <w:t xml:space="preserve"> 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m</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2"/>
          <w:sz w:val="24"/>
          <w:szCs w:val="24"/>
        </w:rPr>
        <w:t>u</w:t>
      </w:r>
      <w:r>
        <w:rPr>
          <w:rFonts w:ascii="Arial" w:eastAsia="Arial" w:hAnsi="Arial" w:cs="Arial"/>
          <w:spacing w:val="1"/>
          <w:sz w:val="24"/>
          <w:szCs w:val="24"/>
        </w:rPr>
        <w:t>mp</w:t>
      </w:r>
      <w:r>
        <w:rPr>
          <w:rFonts w:ascii="Arial" w:eastAsia="Arial" w:hAnsi="Arial" w:cs="Arial"/>
          <w:spacing w:val="-1"/>
          <w:sz w:val="24"/>
          <w:szCs w:val="24"/>
        </w:rPr>
        <w:t>u</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il</w:t>
      </w:r>
      <w:r>
        <w:rPr>
          <w:rFonts w:ascii="Arial" w:eastAsia="Arial" w:hAnsi="Arial" w:cs="Arial"/>
          <w:spacing w:val="-1"/>
          <w:sz w:val="24"/>
          <w:szCs w:val="24"/>
        </w:rPr>
        <w:t>m</w:t>
      </w:r>
      <w:r>
        <w:rPr>
          <w:rFonts w:ascii="Arial" w:eastAsia="Arial" w:hAnsi="Arial" w:cs="Arial"/>
          <w:sz w:val="24"/>
          <w:szCs w:val="24"/>
        </w:rPr>
        <w:t>u</w:t>
      </w:r>
    </w:p>
    <w:p w:rsidR="00D769FA" w:rsidRDefault="0098142C">
      <w:pPr>
        <w:spacing w:before="77"/>
        <w:ind w:left="539" w:right="1066"/>
        <w:rPr>
          <w:rFonts w:ascii="Arial" w:eastAsia="Arial" w:hAnsi="Arial" w:cs="Arial"/>
          <w:sz w:val="24"/>
          <w:szCs w:val="24"/>
        </w:rPr>
      </w:pPr>
      <w:r>
        <w:rPr>
          <w:rFonts w:ascii="Arial" w:eastAsia="Arial" w:hAnsi="Arial" w:cs="Arial"/>
          <w:sz w:val="24"/>
          <w:szCs w:val="24"/>
        </w:rPr>
        <w:lastRenderedPageBreak/>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z w:val="24"/>
          <w:szCs w:val="24"/>
        </w:rPr>
        <w:t>l,</w:t>
      </w:r>
      <w:r>
        <w:rPr>
          <w:rFonts w:ascii="Arial" w:eastAsia="Arial" w:hAnsi="Arial" w:cs="Arial"/>
          <w:spacing w:val="6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63"/>
          <w:sz w:val="24"/>
          <w:szCs w:val="24"/>
        </w:rPr>
        <w:t xml:space="preserve"> </w:t>
      </w:r>
      <w:r>
        <w:rPr>
          <w:rFonts w:ascii="Arial" w:eastAsia="Arial" w:hAnsi="Arial" w:cs="Arial"/>
          <w:sz w:val="24"/>
          <w:szCs w:val="24"/>
        </w:rPr>
        <w:t>rump</w:t>
      </w:r>
      <w:r>
        <w:rPr>
          <w:rFonts w:ascii="Arial" w:eastAsia="Arial" w:hAnsi="Arial" w:cs="Arial"/>
          <w:spacing w:val="1"/>
          <w:sz w:val="24"/>
          <w:szCs w:val="24"/>
        </w:rPr>
        <w:t>u</w:t>
      </w:r>
      <w:r>
        <w:rPr>
          <w:rFonts w:ascii="Arial" w:eastAsia="Arial" w:hAnsi="Arial" w:cs="Arial"/>
          <w:sz w:val="24"/>
          <w:szCs w:val="24"/>
        </w:rPr>
        <w:t>n  i</w:t>
      </w:r>
      <w:r>
        <w:rPr>
          <w:rFonts w:ascii="Arial" w:eastAsia="Arial" w:hAnsi="Arial" w:cs="Arial"/>
          <w:spacing w:val="-3"/>
          <w:sz w:val="24"/>
          <w:szCs w:val="24"/>
        </w:rPr>
        <w:t>l</w:t>
      </w:r>
      <w:r>
        <w:rPr>
          <w:rFonts w:ascii="Arial" w:eastAsia="Arial" w:hAnsi="Arial" w:cs="Arial"/>
          <w:spacing w:val="1"/>
          <w:sz w:val="24"/>
          <w:szCs w:val="24"/>
        </w:rPr>
        <w:t>m</w:t>
      </w:r>
      <w:r>
        <w:rPr>
          <w:rFonts w:ascii="Arial" w:eastAsia="Arial" w:hAnsi="Arial" w:cs="Arial"/>
          <w:sz w:val="24"/>
          <w:szCs w:val="24"/>
        </w:rPr>
        <w:t>u</w:t>
      </w:r>
      <w:r>
        <w:rPr>
          <w:rFonts w:ascii="Arial" w:eastAsia="Arial" w:hAnsi="Arial" w:cs="Arial"/>
          <w:spacing w:val="63"/>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3"/>
          <w:sz w:val="24"/>
          <w:szCs w:val="24"/>
        </w:rPr>
        <w:t xml:space="preserve"> </w:t>
      </w:r>
      <w:r>
        <w:rPr>
          <w:rFonts w:ascii="Arial" w:eastAsia="Arial" w:hAnsi="Arial" w:cs="Arial"/>
          <w:sz w:val="24"/>
          <w:szCs w:val="24"/>
        </w:rPr>
        <w:t>(p</w:t>
      </w:r>
      <w:r>
        <w:rPr>
          <w:rFonts w:ascii="Arial" w:eastAsia="Arial" w:hAnsi="Arial" w:cs="Arial"/>
          <w:spacing w:val="-1"/>
          <w:sz w:val="24"/>
          <w:szCs w:val="24"/>
        </w:rPr>
        <w:t>e</w:t>
      </w:r>
      <w:r>
        <w:rPr>
          <w:rFonts w:ascii="Arial" w:eastAsia="Arial" w:hAnsi="Arial" w:cs="Arial"/>
          <w:sz w:val="24"/>
          <w:szCs w:val="24"/>
        </w:rPr>
        <w:t>rta</w:t>
      </w:r>
      <w:r>
        <w:rPr>
          <w:rFonts w:ascii="Arial" w:eastAsia="Arial" w:hAnsi="Arial" w:cs="Arial"/>
          <w:spacing w:val="1"/>
          <w:sz w:val="24"/>
          <w:szCs w:val="24"/>
        </w:rPr>
        <w:t>n</w:t>
      </w:r>
      <w:r>
        <w:rPr>
          <w:rFonts w:ascii="Arial" w:eastAsia="Arial" w:hAnsi="Arial" w:cs="Arial"/>
          <w:sz w:val="24"/>
          <w:szCs w:val="24"/>
        </w:rPr>
        <w:t>ia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63"/>
          <w:sz w:val="24"/>
          <w:szCs w:val="24"/>
        </w:rPr>
        <w:t xml:space="preserve"> </w:t>
      </w:r>
      <w:r>
        <w:rPr>
          <w:rFonts w:ascii="Arial" w:eastAsia="Arial" w:hAnsi="Arial" w:cs="Arial"/>
          <w:spacing w:val="1"/>
          <w:sz w:val="24"/>
          <w:szCs w:val="24"/>
        </w:rPr>
        <w:t>a</w:t>
      </w:r>
      <w:r>
        <w:rPr>
          <w:rFonts w:ascii="Arial" w:eastAsia="Arial" w:hAnsi="Arial" w:cs="Arial"/>
          <w:sz w:val="24"/>
          <w:szCs w:val="24"/>
        </w:rPr>
        <w:t>rs</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6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3"/>
          <w:sz w:val="24"/>
          <w:szCs w:val="24"/>
        </w:rPr>
        <w:t xml:space="preserve"> </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aa</w:t>
      </w:r>
      <w:r>
        <w:rPr>
          <w:rFonts w:ascii="Arial" w:eastAsia="Arial" w:hAnsi="Arial" w:cs="Arial"/>
          <w:spacing w:val="-4"/>
          <w:sz w:val="24"/>
          <w:szCs w:val="24"/>
        </w:rPr>
        <w:t>n</w:t>
      </w:r>
      <w:r>
        <w:rPr>
          <w:rFonts w:ascii="Arial" w:eastAsia="Arial" w:hAnsi="Arial" w:cs="Arial"/>
          <w:sz w:val="24"/>
          <w:szCs w:val="24"/>
        </w:rPr>
        <w:t>, t</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n</w:t>
      </w:r>
      <w:r>
        <w:rPr>
          <w:rFonts w:ascii="Arial" w:eastAsia="Arial" w:hAnsi="Arial" w:cs="Arial"/>
          <w:sz w:val="24"/>
          <w:szCs w:val="24"/>
        </w:rPr>
        <w:t xml:space="preserve">ik, </w:t>
      </w:r>
      <w:r>
        <w:rPr>
          <w:rFonts w:ascii="Arial" w:eastAsia="Arial" w:hAnsi="Arial" w:cs="Arial"/>
          <w:spacing w:val="-2"/>
          <w:sz w:val="24"/>
          <w:szCs w:val="24"/>
        </w:rPr>
        <w:t>k</w:t>
      </w:r>
      <w:r>
        <w:rPr>
          <w:rFonts w:ascii="Arial" w:eastAsia="Arial" w:hAnsi="Arial" w:cs="Arial"/>
          <w:spacing w:val="1"/>
          <w:sz w:val="24"/>
          <w:szCs w:val="24"/>
        </w:rPr>
        <w:t>eh</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un</w:t>
      </w:r>
      <w:r>
        <w:rPr>
          <w:rFonts w:ascii="Arial" w:eastAsia="Arial" w:hAnsi="Arial" w:cs="Arial"/>
          <w:spacing w:val="-1"/>
          <w:sz w:val="24"/>
          <w:szCs w:val="24"/>
        </w:rPr>
        <w:t>g</w:t>
      </w:r>
      <w:r>
        <w:rPr>
          <w:rFonts w:ascii="Arial" w:eastAsia="Arial" w:hAnsi="Arial" w:cs="Arial"/>
          <w:spacing w:val="1"/>
          <w:sz w:val="24"/>
          <w:szCs w:val="24"/>
        </w:rPr>
        <w:t>an</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ha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1"/>
          <w:sz w:val="24"/>
          <w:szCs w:val="24"/>
        </w:rPr>
        <w:t xml:space="preserve"> 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t</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pacing w:val="-2"/>
          <w:sz w:val="24"/>
          <w:szCs w:val="24"/>
        </w:rPr>
        <w:t>s</w:t>
      </w:r>
      <w:r>
        <w:rPr>
          <w:rFonts w:ascii="Arial" w:eastAsia="Arial" w:hAnsi="Arial" w:cs="Arial"/>
          <w:spacing w:val="1"/>
          <w:sz w:val="24"/>
          <w:szCs w:val="24"/>
        </w:rPr>
        <w:t>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pacing w:val="1"/>
          <w:sz w:val="24"/>
          <w:szCs w:val="24"/>
        </w:rPr>
        <w:t>a</w:t>
      </w:r>
      <w:r>
        <w:rPr>
          <w:rFonts w:ascii="Arial" w:eastAsia="Arial" w:hAnsi="Arial" w:cs="Arial"/>
          <w:sz w:val="24"/>
          <w:szCs w:val="24"/>
        </w:rPr>
        <w:t>si</w:t>
      </w:r>
      <w:r>
        <w:rPr>
          <w:rFonts w:ascii="Arial" w:eastAsia="Arial" w:hAnsi="Arial" w:cs="Arial"/>
          <w:spacing w:val="6"/>
          <w:sz w:val="24"/>
          <w:szCs w:val="24"/>
        </w:rPr>
        <w:t>)</w:t>
      </w:r>
      <w:r>
        <w:rPr>
          <w:rFonts w:ascii="Arial" w:eastAsia="Arial" w:hAnsi="Arial" w:cs="Arial"/>
          <w:sz w:val="24"/>
          <w:szCs w:val="24"/>
        </w:rPr>
        <w:t>.</w:t>
      </w:r>
    </w:p>
    <w:p w:rsidR="00104F17" w:rsidRDefault="0098142C">
      <w:pPr>
        <w:ind w:left="112"/>
        <w:rPr>
          <w:rFonts w:ascii="Arial" w:eastAsia="Arial" w:hAnsi="Arial" w:cs="Arial"/>
          <w:sz w:val="24"/>
          <w:szCs w:val="24"/>
        </w:rPr>
        <w:sectPr w:rsidR="00104F17">
          <w:type w:val="continuous"/>
          <w:pgSz w:w="11920" w:h="16860"/>
          <w:pgMar w:top="1580" w:right="180" w:bottom="280" w:left="1300" w:header="720" w:footer="720" w:gutter="0"/>
          <w:cols w:space="720"/>
        </w:sectPr>
      </w:pPr>
      <w:r>
        <w:rPr>
          <w:rFonts w:ascii="Arial" w:eastAsia="Arial" w:hAnsi="Arial" w:cs="Arial"/>
          <w:spacing w:val="1"/>
          <w:sz w:val="24"/>
          <w:szCs w:val="24"/>
        </w:rPr>
        <w:t>8</w:t>
      </w:r>
      <w:r>
        <w:rPr>
          <w:rFonts w:ascii="Arial" w:eastAsia="Arial" w:hAnsi="Arial" w:cs="Arial"/>
          <w:sz w:val="24"/>
          <w:szCs w:val="24"/>
        </w:rPr>
        <w:t xml:space="preserve">.  </w:t>
      </w:r>
      <w:r>
        <w:rPr>
          <w:rFonts w:ascii="Arial" w:eastAsia="Arial" w:hAnsi="Arial" w:cs="Arial"/>
          <w:spacing w:val="27"/>
          <w:sz w:val="24"/>
          <w:szCs w:val="24"/>
        </w:rPr>
        <w:t xml:space="preserve"> </w:t>
      </w:r>
      <w:r>
        <w:rPr>
          <w:rFonts w:ascii="Arial" w:eastAsia="Arial" w:hAnsi="Arial" w:cs="Arial"/>
          <w:sz w:val="24"/>
          <w:szCs w:val="24"/>
        </w:rPr>
        <w:t>B</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8"/>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u</w:t>
      </w:r>
      <w:r>
        <w:rPr>
          <w:rFonts w:ascii="Arial" w:eastAsia="Arial" w:hAnsi="Arial" w:cs="Arial"/>
          <w:sz w:val="24"/>
          <w:szCs w:val="24"/>
        </w:rPr>
        <w:t>ru</w:t>
      </w:r>
      <w:r>
        <w:rPr>
          <w:rFonts w:ascii="Arial" w:eastAsia="Arial" w:hAnsi="Arial" w:cs="Arial"/>
          <w:spacing w:val="30"/>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28"/>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h</w:t>
      </w:r>
      <w:r>
        <w:rPr>
          <w:rFonts w:ascii="Arial" w:eastAsia="Arial" w:hAnsi="Arial" w:cs="Arial"/>
          <w:spacing w:val="30"/>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iki</w:t>
      </w:r>
      <w:r>
        <w:rPr>
          <w:rFonts w:ascii="Arial" w:eastAsia="Arial" w:hAnsi="Arial" w:cs="Arial"/>
          <w:spacing w:val="28"/>
          <w:sz w:val="24"/>
          <w:szCs w:val="24"/>
        </w:rPr>
        <w:t xml:space="preserve"> </w:t>
      </w:r>
      <w:r>
        <w:rPr>
          <w:rFonts w:ascii="Arial" w:eastAsia="Arial" w:hAnsi="Arial" w:cs="Arial"/>
          <w:spacing w:val="4"/>
          <w:sz w:val="24"/>
          <w:szCs w:val="24"/>
        </w:rPr>
        <w:t>N</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9"/>
          <w:sz w:val="24"/>
          <w:szCs w:val="24"/>
        </w:rPr>
        <w:t xml:space="preserve"> </w:t>
      </w:r>
      <w:r>
        <w:rPr>
          <w:rFonts w:ascii="Arial" w:eastAsia="Arial" w:hAnsi="Arial" w:cs="Arial"/>
          <w:sz w:val="24"/>
          <w:szCs w:val="24"/>
        </w:rPr>
        <w:t>U</w:t>
      </w:r>
      <w:r>
        <w:rPr>
          <w:rFonts w:ascii="Arial" w:eastAsia="Arial" w:hAnsi="Arial" w:cs="Arial"/>
          <w:spacing w:val="-1"/>
          <w:sz w:val="24"/>
          <w:szCs w:val="24"/>
        </w:rPr>
        <w:t>r</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31"/>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idik</w:t>
      </w:r>
      <w:r>
        <w:rPr>
          <w:rFonts w:ascii="Arial" w:eastAsia="Arial" w:hAnsi="Arial" w:cs="Arial"/>
          <w:spacing w:val="29"/>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8"/>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na</w:t>
      </w:r>
      <w:r>
        <w:rPr>
          <w:rFonts w:ascii="Arial" w:eastAsia="Arial" w:hAnsi="Arial" w:cs="Arial"/>
          <w:spacing w:val="-4"/>
          <w:sz w:val="24"/>
          <w:szCs w:val="24"/>
        </w:rPr>
        <w:t>g</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pacing w:val="1"/>
          <w:sz w:val="24"/>
          <w:szCs w:val="24"/>
        </w:rPr>
        <w:t>pe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idi</w:t>
      </w:r>
      <w:r>
        <w:rPr>
          <w:rFonts w:ascii="Arial" w:eastAsia="Arial" w:hAnsi="Arial" w:cs="Arial"/>
          <w:spacing w:val="4"/>
          <w:sz w:val="24"/>
          <w:szCs w:val="24"/>
        </w:rPr>
        <w:t>k</w:t>
      </w:r>
      <w:r>
        <w:rPr>
          <w:rFonts w:ascii="Arial" w:eastAsia="Arial" w:hAnsi="Arial" w:cs="Arial"/>
          <w:spacing w:val="1"/>
          <w:sz w:val="24"/>
          <w:szCs w:val="24"/>
        </w:rPr>
        <w:t>a</w:t>
      </w:r>
      <w:r>
        <w:rPr>
          <w:rFonts w:ascii="Arial" w:eastAsia="Arial" w:hAnsi="Arial" w:cs="Arial"/>
          <w:sz w:val="24"/>
          <w:szCs w:val="24"/>
        </w:rPr>
        <w:t>n</w:t>
      </w:r>
    </w:p>
    <w:p w:rsidR="00D769FA" w:rsidRDefault="00D769FA">
      <w:pPr>
        <w:ind w:left="112"/>
        <w:rPr>
          <w:rFonts w:ascii="Arial" w:eastAsia="Arial" w:hAnsi="Arial" w:cs="Arial"/>
          <w:sz w:val="24"/>
          <w:szCs w:val="24"/>
        </w:rPr>
      </w:pPr>
    </w:p>
    <w:p w:rsidR="00D769FA" w:rsidRDefault="0098142C" w:rsidP="00104F17">
      <w:pPr>
        <w:ind w:left="539" w:firstLine="737"/>
        <w:rPr>
          <w:rFonts w:ascii="Arial" w:eastAsia="Arial" w:hAnsi="Arial" w:cs="Arial"/>
          <w:sz w:val="24"/>
          <w:szCs w:val="24"/>
        </w:rPr>
      </w:pPr>
      <w:r>
        <w:rPr>
          <w:rFonts w:ascii="Arial" w:eastAsia="Arial" w:hAnsi="Arial" w:cs="Arial"/>
          <w:sz w:val="24"/>
          <w:szCs w:val="24"/>
        </w:rPr>
        <w:t>(</w:t>
      </w:r>
      <w:r>
        <w:rPr>
          <w:rFonts w:ascii="Arial" w:eastAsia="Arial" w:hAnsi="Arial" w:cs="Arial"/>
          <w:spacing w:val="-1"/>
          <w:sz w:val="24"/>
          <w:szCs w:val="24"/>
        </w:rPr>
        <w:t>N</w:t>
      </w:r>
      <w:r>
        <w:rPr>
          <w:rFonts w:ascii="Arial" w:eastAsia="Arial" w:hAnsi="Arial" w:cs="Arial"/>
          <w:sz w:val="24"/>
          <w:szCs w:val="24"/>
        </w:rPr>
        <w:t>UP</w:t>
      </w:r>
      <w:r>
        <w:rPr>
          <w:rFonts w:ascii="Arial" w:eastAsia="Arial" w:hAnsi="Arial" w:cs="Arial"/>
          <w:spacing w:val="2"/>
          <w:sz w:val="24"/>
          <w:szCs w:val="24"/>
        </w:rPr>
        <w:t>T</w:t>
      </w:r>
      <w:r>
        <w:rPr>
          <w:rFonts w:ascii="Arial" w:eastAsia="Arial" w:hAnsi="Arial" w:cs="Arial"/>
          <w:sz w:val="24"/>
          <w:szCs w:val="24"/>
        </w:rPr>
        <w:t>K)</w:t>
      </w:r>
    </w:p>
    <w:p w:rsidR="00D769FA" w:rsidRDefault="0098142C" w:rsidP="00104F17">
      <w:pPr>
        <w:ind w:left="112" w:firstLine="737"/>
        <w:rPr>
          <w:rFonts w:ascii="Arial" w:eastAsia="Arial" w:hAnsi="Arial" w:cs="Arial"/>
          <w:sz w:val="24"/>
          <w:szCs w:val="24"/>
        </w:rPr>
      </w:pPr>
      <w:r>
        <w:rPr>
          <w:rFonts w:ascii="Arial" w:eastAsia="Arial" w:hAnsi="Arial" w:cs="Arial"/>
          <w:spacing w:val="1"/>
          <w:sz w:val="24"/>
          <w:szCs w:val="24"/>
        </w:rPr>
        <w:t>9</w:t>
      </w:r>
      <w:r>
        <w:rPr>
          <w:rFonts w:ascii="Arial" w:eastAsia="Arial" w:hAnsi="Arial" w:cs="Arial"/>
          <w:sz w:val="24"/>
          <w:szCs w:val="24"/>
        </w:rPr>
        <w:t xml:space="preserve">.  </w:t>
      </w:r>
      <w:r>
        <w:rPr>
          <w:rFonts w:ascii="Arial" w:eastAsia="Arial" w:hAnsi="Arial" w:cs="Arial"/>
          <w:spacing w:val="27"/>
          <w:sz w:val="24"/>
          <w:szCs w:val="24"/>
        </w:rPr>
        <w:t xml:space="preserve"> </w:t>
      </w:r>
      <w:r>
        <w:rPr>
          <w:rFonts w:ascii="Arial" w:eastAsia="Arial" w:hAnsi="Arial" w:cs="Arial"/>
          <w:spacing w:val="1"/>
          <w:sz w:val="24"/>
          <w:szCs w:val="24"/>
        </w:rPr>
        <w:t>Bu</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i t</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st</w:t>
      </w:r>
      <w:r>
        <w:rPr>
          <w:rFonts w:ascii="Arial" w:eastAsia="Arial" w:hAnsi="Arial" w:cs="Arial"/>
          <w:spacing w:val="1"/>
          <w:sz w:val="24"/>
          <w:szCs w:val="24"/>
        </w:rPr>
        <w:t>an</w:t>
      </w:r>
      <w:r>
        <w:rPr>
          <w:rFonts w:ascii="Arial" w:eastAsia="Arial" w:hAnsi="Arial" w:cs="Arial"/>
          <w:sz w:val="24"/>
          <w:szCs w:val="24"/>
        </w:rPr>
        <w:t>si</w:t>
      </w:r>
      <w:r>
        <w:rPr>
          <w:rFonts w:ascii="Arial" w:eastAsia="Arial" w:hAnsi="Arial" w:cs="Arial"/>
          <w:spacing w:val="1"/>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lai</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pacing w:val="1"/>
          <w:sz w:val="24"/>
          <w:szCs w:val="24"/>
        </w:rPr>
        <w:t>da</w:t>
      </w:r>
      <w:r>
        <w:rPr>
          <w:rFonts w:ascii="Arial" w:eastAsia="Arial" w:hAnsi="Arial" w:cs="Arial"/>
          <w:sz w:val="24"/>
          <w:szCs w:val="24"/>
        </w:rPr>
        <w:t>n</w:t>
      </w:r>
    </w:p>
    <w:p w:rsidR="00C0343A" w:rsidRDefault="0098142C" w:rsidP="00104F17">
      <w:pPr>
        <w:ind w:left="112" w:firstLine="737"/>
        <w:rPr>
          <w:rFonts w:ascii="Arial" w:eastAsia="Arial" w:hAnsi="Arial" w:cs="Arial"/>
          <w:sz w:val="24"/>
          <w:szCs w:val="24"/>
        </w:rPr>
      </w:pPr>
      <w:r>
        <w:rPr>
          <w:rFonts w:ascii="Arial" w:eastAsia="Arial" w:hAnsi="Arial" w:cs="Arial"/>
          <w:spacing w:val="1"/>
          <w:sz w:val="24"/>
          <w:szCs w:val="24"/>
        </w:rPr>
        <w:t>10</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z w:val="24"/>
          <w:szCs w:val="24"/>
        </w:rPr>
        <w:t>B</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rat</w:t>
      </w:r>
      <w:r>
        <w:rPr>
          <w:rFonts w:ascii="Arial" w:eastAsia="Arial" w:hAnsi="Arial" w:cs="Arial"/>
          <w:spacing w:val="1"/>
          <w:sz w:val="24"/>
          <w:szCs w:val="24"/>
        </w:rPr>
        <w:t>u</w:t>
      </w:r>
      <w:r>
        <w:rPr>
          <w:rFonts w:ascii="Arial" w:eastAsia="Arial" w:hAnsi="Arial" w:cs="Arial"/>
          <w:sz w:val="24"/>
          <w:szCs w:val="24"/>
        </w:rPr>
        <w:t>r s</w:t>
      </w:r>
      <w:r>
        <w:rPr>
          <w:rFonts w:ascii="Arial" w:eastAsia="Arial" w:hAnsi="Arial" w:cs="Arial"/>
          <w:spacing w:val="-3"/>
          <w:sz w:val="24"/>
          <w:szCs w:val="24"/>
        </w:rPr>
        <w:t>i</w:t>
      </w:r>
      <w:r>
        <w:rPr>
          <w:rFonts w:ascii="Arial" w:eastAsia="Arial" w:hAnsi="Arial" w:cs="Arial"/>
          <w:spacing w:val="1"/>
          <w:sz w:val="24"/>
          <w:szCs w:val="24"/>
        </w:rPr>
        <w:t>p</w:t>
      </w:r>
      <w:r>
        <w:rPr>
          <w:rFonts w:ascii="Arial" w:eastAsia="Arial" w:hAnsi="Arial" w:cs="Arial"/>
          <w:sz w:val="24"/>
          <w:szCs w:val="24"/>
        </w:rPr>
        <w:t>il</w:t>
      </w:r>
      <w:r>
        <w:rPr>
          <w:rFonts w:ascii="Arial" w:eastAsia="Arial" w:hAnsi="Arial" w:cs="Arial"/>
          <w:spacing w:val="-1"/>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eg</w:t>
      </w:r>
      <w:r>
        <w:rPr>
          <w:rFonts w:ascii="Arial" w:eastAsia="Arial" w:hAnsi="Arial" w:cs="Arial"/>
          <w:spacing w:val="1"/>
          <w:sz w:val="24"/>
          <w:szCs w:val="24"/>
        </w:rPr>
        <w:t>a</w:t>
      </w:r>
      <w:r w:rsidR="00104F17">
        <w:rPr>
          <w:rFonts w:ascii="Arial" w:eastAsia="Arial" w:hAnsi="Arial" w:cs="Arial"/>
          <w:sz w:val="24"/>
          <w:szCs w:val="24"/>
        </w:rPr>
        <w:t>r</w:t>
      </w:r>
    </w:p>
    <w:p w:rsidR="00C0343A" w:rsidRDefault="00EC64EE" w:rsidP="00104F17">
      <w:pPr>
        <w:spacing w:before="29"/>
        <w:ind w:left="832" w:hanging="832"/>
        <w:rPr>
          <w:rFonts w:ascii="Arial" w:eastAsia="Arial" w:hAnsi="Arial" w:cs="Arial"/>
          <w:sz w:val="24"/>
          <w:szCs w:val="24"/>
        </w:rPr>
      </w:pPr>
      <w:r>
        <w:rPr>
          <w:rFonts w:ascii="Arial" w:eastAsia="Arial" w:hAnsi="Arial" w:cs="Arial"/>
          <w:b/>
          <w:sz w:val="26"/>
          <w:szCs w:val="26"/>
        </w:rPr>
        <w:t>1.1</w:t>
      </w:r>
      <w:r>
        <w:rPr>
          <w:rFonts w:ascii="Arial" w:eastAsia="Arial" w:hAnsi="Arial" w:cs="Arial"/>
          <w:b/>
          <w:sz w:val="26"/>
          <w:szCs w:val="26"/>
        </w:rPr>
        <w:tab/>
        <w:t>Profil</w:t>
      </w:r>
      <w:r>
        <w:rPr>
          <w:rFonts w:ascii="Arial" w:eastAsia="Arial" w:hAnsi="Arial" w:cs="Arial"/>
          <w:b/>
          <w:spacing w:val="-7"/>
          <w:sz w:val="26"/>
          <w:szCs w:val="26"/>
        </w:rPr>
        <w:t xml:space="preserve"> </w:t>
      </w:r>
      <w:r>
        <w:rPr>
          <w:rFonts w:ascii="Arial" w:eastAsia="Arial" w:hAnsi="Arial" w:cs="Arial"/>
          <w:b/>
          <w:sz w:val="26"/>
          <w:szCs w:val="26"/>
        </w:rPr>
        <w:t>D</w:t>
      </w:r>
      <w:r>
        <w:rPr>
          <w:rFonts w:ascii="Arial" w:eastAsia="Arial" w:hAnsi="Arial" w:cs="Arial"/>
          <w:b/>
          <w:spacing w:val="2"/>
          <w:sz w:val="26"/>
          <w:szCs w:val="26"/>
        </w:rPr>
        <w:t>o</w:t>
      </w:r>
      <w:r>
        <w:rPr>
          <w:rFonts w:ascii="Arial" w:eastAsia="Arial" w:hAnsi="Arial" w:cs="Arial"/>
          <w:b/>
          <w:sz w:val="26"/>
          <w:szCs w:val="26"/>
        </w:rPr>
        <w:t>sen</w:t>
      </w:r>
      <w:r>
        <w:rPr>
          <w:rFonts w:ascii="Arial" w:eastAsia="Arial" w:hAnsi="Arial" w:cs="Arial"/>
          <w:b/>
          <w:spacing w:val="-3"/>
          <w:sz w:val="26"/>
          <w:szCs w:val="26"/>
        </w:rPr>
        <w:t xml:space="preserve"> </w:t>
      </w:r>
      <w:r>
        <w:rPr>
          <w:rFonts w:ascii="Arial" w:eastAsia="Arial" w:hAnsi="Arial" w:cs="Arial"/>
          <w:b/>
          <w:spacing w:val="-5"/>
          <w:sz w:val="26"/>
          <w:szCs w:val="26"/>
        </w:rPr>
        <w:t>y</w:t>
      </w:r>
      <w:r>
        <w:rPr>
          <w:rFonts w:ascii="Arial" w:eastAsia="Arial" w:hAnsi="Arial" w:cs="Arial"/>
          <w:b/>
          <w:spacing w:val="2"/>
          <w:sz w:val="26"/>
          <w:szCs w:val="26"/>
        </w:rPr>
        <w:t>a</w:t>
      </w:r>
      <w:r>
        <w:rPr>
          <w:rFonts w:ascii="Arial" w:eastAsia="Arial" w:hAnsi="Arial" w:cs="Arial"/>
          <w:b/>
          <w:sz w:val="26"/>
          <w:szCs w:val="26"/>
        </w:rPr>
        <w:t>ng</w:t>
      </w:r>
      <w:r>
        <w:rPr>
          <w:rFonts w:ascii="Arial" w:eastAsia="Arial" w:hAnsi="Arial" w:cs="Arial"/>
          <w:b/>
          <w:spacing w:val="-4"/>
          <w:sz w:val="26"/>
          <w:szCs w:val="26"/>
        </w:rPr>
        <w:t xml:space="preserve"> </w:t>
      </w:r>
      <w:r>
        <w:rPr>
          <w:rFonts w:ascii="Arial" w:eastAsia="Arial" w:hAnsi="Arial" w:cs="Arial"/>
          <w:b/>
          <w:sz w:val="26"/>
          <w:szCs w:val="26"/>
        </w:rPr>
        <w:t>meng</w:t>
      </w:r>
      <w:r>
        <w:rPr>
          <w:rFonts w:ascii="Arial" w:eastAsia="Arial" w:hAnsi="Arial" w:cs="Arial"/>
          <w:b/>
          <w:spacing w:val="2"/>
          <w:sz w:val="26"/>
          <w:szCs w:val="26"/>
        </w:rPr>
        <w:t>a</w:t>
      </w:r>
      <w:r>
        <w:rPr>
          <w:rFonts w:ascii="Arial" w:eastAsia="Arial" w:hAnsi="Arial" w:cs="Arial"/>
          <w:b/>
          <w:sz w:val="26"/>
          <w:szCs w:val="26"/>
        </w:rPr>
        <w:t>mpu</w:t>
      </w:r>
      <w:r>
        <w:rPr>
          <w:rFonts w:ascii="Arial" w:eastAsia="Arial" w:hAnsi="Arial" w:cs="Arial"/>
          <w:b/>
          <w:spacing w:val="-14"/>
          <w:sz w:val="26"/>
          <w:szCs w:val="26"/>
        </w:rPr>
        <w:t xml:space="preserve"> </w:t>
      </w:r>
      <w:r>
        <w:rPr>
          <w:rFonts w:ascii="Arial" w:eastAsia="Arial" w:hAnsi="Arial" w:cs="Arial"/>
          <w:b/>
          <w:spacing w:val="2"/>
          <w:sz w:val="26"/>
          <w:szCs w:val="26"/>
        </w:rPr>
        <w:t>m</w:t>
      </w:r>
      <w:r>
        <w:rPr>
          <w:rFonts w:ascii="Arial" w:eastAsia="Arial" w:hAnsi="Arial" w:cs="Arial"/>
          <w:b/>
          <w:sz w:val="26"/>
          <w:szCs w:val="26"/>
        </w:rPr>
        <w:t>ata</w:t>
      </w:r>
      <w:r>
        <w:rPr>
          <w:rFonts w:ascii="Arial" w:eastAsia="Arial" w:hAnsi="Arial" w:cs="Arial"/>
          <w:b/>
          <w:spacing w:val="-6"/>
          <w:sz w:val="26"/>
          <w:szCs w:val="26"/>
        </w:rPr>
        <w:t xml:space="preserve"> </w:t>
      </w:r>
      <w:r>
        <w:rPr>
          <w:rFonts w:ascii="Arial" w:eastAsia="Arial" w:hAnsi="Arial" w:cs="Arial"/>
          <w:b/>
          <w:sz w:val="26"/>
          <w:szCs w:val="26"/>
        </w:rPr>
        <w:t>k</w:t>
      </w:r>
      <w:r>
        <w:rPr>
          <w:rFonts w:ascii="Arial" w:eastAsia="Arial" w:hAnsi="Arial" w:cs="Arial"/>
          <w:b/>
          <w:spacing w:val="2"/>
          <w:sz w:val="26"/>
          <w:szCs w:val="26"/>
        </w:rPr>
        <w:t>u</w:t>
      </w:r>
      <w:r>
        <w:rPr>
          <w:rFonts w:ascii="Arial" w:eastAsia="Arial" w:hAnsi="Arial" w:cs="Arial"/>
          <w:b/>
          <w:sz w:val="26"/>
          <w:szCs w:val="26"/>
        </w:rPr>
        <w:t>liah</w:t>
      </w:r>
      <w:r>
        <w:rPr>
          <w:rFonts w:ascii="Arial" w:eastAsia="Arial" w:hAnsi="Arial" w:cs="Arial"/>
          <w:b/>
          <w:spacing w:val="-8"/>
          <w:sz w:val="26"/>
          <w:szCs w:val="26"/>
        </w:rPr>
        <w:t xml:space="preserve"> </w:t>
      </w:r>
      <w:r>
        <w:rPr>
          <w:rFonts w:ascii="Arial" w:eastAsia="Arial" w:hAnsi="Arial" w:cs="Arial"/>
          <w:b/>
          <w:sz w:val="26"/>
          <w:szCs w:val="26"/>
        </w:rPr>
        <w:t>pa</w:t>
      </w:r>
      <w:r>
        <w:rPr>
          <w:rFonts w:ascii="Arial" w:eastAsia="Arial" w:hAnsi="Arial" w:cs="Arial"/>
          <w:b/>
          <w:spacing w:val="2"/>
          <w:sz w:val="26"/>
          <w:szCs w:val="26"/>
        </w:rPr>
        <w:t>d</w:t>
      </w:r>
      <w:r>
        <w:rPr>
          <w:rFonts w:ascii="Arial" w:eastAsia="Arial" w:hAnsi="Arial" w:cs="Arial"/>
          <w:b/>
          <w:sz w:val="26"/>
          <w:szCs w:val="26"/>
        </w:rPr>
        <w:t>a</w:t>
      </w:r>
      <w:r>
        <w:rPr>
          <w:rFonts w:ascii="Arial" w:eastAsia="Arial" w:hAnsi="Arial" w:cs="Arial"/>
          <w:b/>
          <w:spacing w:val="-6"/>
          <w:sz w:val="26"/>
          <w:szCs w:val="26"/>
        </w:rPr>
        <w:t xml:space="preserve"> </w:t>
      </w:r>
      <w:r>
        <w:rPr>
          <w:rFonts w:ascii="Arial" w:eastAsia="Arial" w:hAnsi="Arial" w:cs="Arial"/>
          <w:b/>
          <w:sz w:val="26"/>
          <w:szCs w:val="26"/>
        </w:rPr>
        <w:t>pro</w:t>
      </w:r>
      <w:r>
        <w:rPr>
          <w:rFonts w:ascii="Arial" w:eastAsia="Arial" w:hAnsi="Arial" w:cs="Arial"/>
          <w:b/>
          <w:spacing w:val="2"/>
          <w:sz w:val="26"/>
          <w:szCs w:val="26"/>
        </w:rPr>
        <w:t>g</w:t>
      </w:r>
      <w:r>
        <w:rPr>
          <w:rFonts w:ascii="Arial" w:eastAsia="Arial" w:hAnsi="Arial" w:cs="Arial"/>
          <w:b/>
          <w:sz w:val="26"/>
          <w:szCs w:val="26"/>
        </w:rPr>
        <w:t>ram</w:t>
      </w:r>
      <w:r>
        <w:rPr>
          <w:rFonts w:ascii="Arial" w:eastAsia="Arial" w:hAnsi="Arial" w:cs="Arial"/>
          <w:b/>
          <w:spacing w:val="-9"/>
          <w:sz w:val="26"/>
          <w:szCs w:val="26"/>
        </w:rPr>
        <w:t xml:space="preserve"> </w:t>
      </w:r>
      <w:r>
        <w:rPr>
          <w:rFonts w:ascii="Arial" w:eastAsia="Arial" w:hAnsi="Arial" w:cs="Arial"/>
          <w:b/>
          <w:sz w:val="26"/>
          <w:szCs w:val="26"/>
        </w:rPr>
        <w:t>studi</w:t>
      </w:r>
      <w:r>
        <w:rPr>
          <w:rFonts w:ascii="Arial" w:eastAsia="Arial" w:hAnsi="Arial" w:cs="Arial"/>
          <w:b/>
          <w:spacing w:val="-2"/>
          <w:sz w:val="26"/>
          <w:szCs w:val="26"/>
        </w:rPr>
        <w:t xml:space="preserve"> </w:t>
      </w:r>
      <w:r>
        <w:rPr>
          <w:rFonts w:ascii="Arial" w:eastAsia="Arial" w:hAnsi="Arial" w:cs="Arial"/>
          <w:b/>
          <w:spacing w:val="-5"/>
          <w:sz w:val="26"/>
          <w:szCs w:val="26"/>
        </w:rPr>
        <w:t>y</w:t>
      </w:r>
      <w:r>
        <w:rPr>
          <w:rFonts w:ascii="Arial" w:eastAsia="Arial" w:hAnsi="Arial" w:cs="Arial"/>
          <w:b/>
          <w:spacing w:val="2"/>
          <w:sz w:val="26"/>
          <w:szCs w:val="26"/>
        </w:rPr>
        <w:t>a</w:t>
      </w:r>
      <w:r>
        <w:rPr>
          <w:rFonts w:ascii="Arial" w:eastAsia="Arial" w:hAnsi="Arial" w:cs="Arial"/>
          <w:b/>
          <w:sz w:val="26"/>
          <w:szCs w:val="26"/>
        </w:rPr>
        <w:t>ng diusul</w:t>
      </w:r>
      <w:r>
        <w:rPr>
          <w:rFonts w:ascii="Arial" w:eastAsia="Arial" w:hAnsi="Arial" w:cs="Arial"/>
          <w:b/>
          <w:spacing w:val="2"/>
          <w:sz w:val="26"/>
          <w:szCs w:val="26"/>
        </w:rPr>
        <w:t>k</w:t>
      </w:r>
      <w:r>
        <w:rPr>
          <w:rFonts w:ascii="Arial" w:eastAsia="Arial" w:hAnsi="Arial" w:cs="Arial"/>
          <w:b/>
          <w:sz w:val="26"/>
          <w:szCs w:val="26"/>
        </w:rPr>
        <w:t>an</w:t>
      </w:r>
    </w:p>
    <w:p w:rsidR="00C0343A" w:rsidRPr="00104F17" w:rsidRDefault="00C0343A" w:rsidP="00104F17">
      <w:pPr>
        <w:tabs>
          <w:tab w:val="left" w:pos="1000"/>
        </w:tabs>
        <w:rPr>
          <w:rFonts w:ascii="Arial" w:eastAsia="Arial" w:hAnsi="Arial" w:cs="Arial"/>
          <w:sz w:val="24"/>
          <w:szCs w:val="24"/>
        </w:rPr>
      </w:pPr>
    </w:p>
    <w:tbl>
      <w:tblPr>
        <w:tblpPr w:leftFromText="180" w:rightFromText="180" w:vertAnchor="page" w:horzAnchor="margin" w:tblpY="2131"/>
        <w:tblW w:w="14607" w:type="dxa"/>
        <w:tblLayout w:type="fixed"/>
        <w:tblCellMar>
          <w:left w:w="0" w:type="dxa"/>
          <w:right w:w="0" w:type="dxa"/>
        </w:tblCellMar>
        <w:tblLook w:val="01E0" w:firstRow="1" w:lastRow="1" w:firstColumn="1" w:lastColumn="1" w:noHBand="0" w:noVBand="0"/>
      </w:tblPr>
      <w:tblGrid>
        <w:gridCol w:w="826"/>
        <w:gridCol w:w="2299"/>
        <w:gridCol w:w="850"/>
        <w:gridCol w:w="1276"/>
        <w:gridCol w:w="992"/>
        <w:gridCol w:w="1276"/>
        <w:gridCol w:w="1701"/>
        <w:gridCol w:w="709"/>
        <w:gridCol w:w="1276"/>
        <w:gridCol w:w="1159"/>
        <w:gridCol w:w="2243"/>
      </w:tblGrid>
      <w:tr w:rsidR="000D1597" w:rsidTr="00F252D3">
        <w:trPr>
          <w:trHeight w:hRule="exact" w:val="715"/>
        </w:trPr>
        <w:tc>
          <w:tcPr>
            <w:tcW w:w="826" w:type="dxa"/>
            <w:vMerge w:val="restart"/>
            <w:tcBorders>
              <w:top w:val="single" w:sz="5" w:space="0" w:color="000000"/>
              <w:left w:val="single" w:sz="5" w:space="0" w:color="000000"/>
              <w:right w:val="single" w:sz="5" w:space="0" w:color="000000"/>
            </w:tcBorders>
          </w:tcPr>
          <w:p w:rsidR="00EC64EE" w:rsidRPr="006076AB" w:rsidRDefault="00EC64EE" w:rsidP="00EC64EE">
            <w:pPr>
              <w:spacing w:before="7" w:line="160" w:lineRule="exact"/>
              <w:rPr>
                <w:rFonts w:ascii="Arial" w:hAnsi="Arial" w:cs="Arial"/>
              </w:rPr>
            </w:pPr>
          </w:p>
          <w:p w:rsidR="00EC64EE" w:rsidRPr="006076AB" w:rsidRDefault="00EC64EE" w:rsidP="00EC64EE">
            <w:pPr>
              <w:spacing w:line="200" w:lineRule="exact"/>
              <w:rPr>
                <w:rFonts w:ascii="Arial" w:hAnsi="Arial" w:cs="Arial"/>
              </w:rPr>
            </w:pPr>
          </w:p>
          <w:p w:rsidR="00EC64EE" w:rsidRPr="006076AB" w:rsidRDefault="00EC64EE" w:rsidP="00EC64EE">
            <w:pPr>
              <w:ind w:left="148"/>
              <w:rPr>
                <w:rFonts w:ascii="Arial" w:eastAsia="Arial" w:hAnsi="Arial" w:cs="Arial"/>
              </w:rPr>
            </w:pPr>
            <w:r w:rsidRPr="006076AB">
              <w:rPr>
                <w:rFonts w:ascii="Arial" w:eastAsia="Arial" w:hAnsi="Arial" w:cs="Arial"/>
                <w:b/>
                <w:spacing w:val="-1"/>
              </w:rPr>
              <w:t>N</w:t>
            </w:r>
            <w:r w:rsidRPr="006076AB">
              <w:rPr>
                <w:rFonts w:ascii="Arial" w:eastAsia="Arial" w:hAnsi="Arial" w:cs="Arial"/>
                <w:b/>
              </w:rPr>
              <w:t>o.</w:t>
            </w:r>
          </w:p>
        </w:tc>
        <w:tc>
          <w:tcPr>
            <w:tcW w:w="2299" w:type="dxa"/>
            <w:vMerge w:val="restart"/>
            <w:tcBorders>
              <w:top w:val="single" w:sz="5" w:space="0" w:color="000000"/>
              <w:left w:val="single" w:sz="5" w:space="0" w:color="000000"/>
              <w:right w:val="single" w:sz="4" w:space="0" w:color="auto"/>
            </w:tcBorders>
          </w:tcPr>
          <w:p w:rsidR="00EC64EE" w:rsidRPr="006076AB" w:rsidRDefault="00EC64EE" w:rsidP="00EC64EE">
            <w:pPr>
              <w:spacing w:before="4" w:line="160" w:lineRule="exact"/>
              <w:rPr>
                <w:rFonts w:ascii="Arial" w:hAnsi="Arial" w:cs="Arial"/>
              </w:rPr>
            </w:pPr>
          </w:p>
          <w:p w:rsidR="00EC64EE" w:rsidRPr="006076AB" w:rsidRDefault="00EC64EE" w:rsidP="00EC64EE">
            <w:pPr>
              <w:spacing w:line="200" w:lineRule="exact"/>
              <w:rPr>
                <w:rFonts w:ascii="Arial" w:hAnsi="Arial" w:cs="Arial"/>
              </w:rPr>
            </w:pPr>
          </w:p>
          <w:p w:rsidR="00EC64EE" w:rsidRPr="006076AB" w:rsidRDefault="00EC64EE" w:rsidP="00EC64EE">
            <w:pPr>
              <w:ind w:left="47"/>
              <w:rPr>
                <w:rFonts w:ascii="Arial" w:eastAsia="Arial" w:hAnsi="Arial" w:cs="Arial"/>
              </w:rPr>
            </w:pPr>
            <w:r w:rsidRPr="006076AB">
              <w:rPr>
                <w:rFonts w:ascii="Arial" w:eastAsia="Arial" w:hAnsi="Arial" w:cs="Arial"/>
                <w:b/>
                <w:spacing w:val="-1"/>
              </w:rPr>
              <w:t>Na</w:t>
            </w:r>
            <w:r w:rsidRPr="006076AB">
              <w:rPr>
                <w:rFonts w:ascii="Arial" w:eastAsia="Arial" w:hAnsi="Arial" w:cs="Arial"/>
                <w:b/>
                <w:spacing w:val="1"/>
              </w:rPr>
              <w:t>m</w:t>
            </w:r>
            <w:r w:rsidRPr="006076AB">
              <w:rPr>
                <w:rFonts w:ascii="Arial" w:eastAsia="Arial" w:hAnsi="Arial" w:cs="Arial"/>
                <w:b/>
              </w:rPr>
              <w:t>a</w:t>
            </w:r>
            <w:r w:rsidRPr="006076AB">
              <w:rPr>
                <w:rFonts w:ascii="Arial" w:eastAsia="Arial" w:hAnsi="Arial" w:cs="Arial"/>
                <w:b/>
                <w:spacing w:val="1"/>
              </w:rPr>
              <w:t xml:space="preserve"> </w:t>
            </w:r>
            <w:r w:rsidRPr="006076AB">
              <w:rPr>
                <w:rFonts w:ascii="Arial" w:eastAsia="Arial" w:hAnsi="Arial" w:cs="Arial"/>
                <w:b/>
                <w:spacing w:val="-1"/>
              </w:rPr>
              <w:t>D</w:t>
            </w:r>
            <w:r w:rsidRPr="006076AB">
              <w:rPr>
                <w:rFonts w:ascii="Arial" w:eastAsia="Arial" w:hAnsi="Arial" w:cs="Arial"/>
                <w:b/>
              </w:rPr>
              <w:t>os</w:t>
            </w:r>
            <w:r w:rsidRPr="006076AB">
              <w:rPr>
                <w:rFonts w:ascii="Arial" w:eastAsia="Arial" w:hAnsi="Arial" w:cs="Arial"/>
                <w:b/>
                <w:spacing w:val="-1"/>
              </w:rPr>
              <w:t>e</w:t>
            </w:r>
            <w:r w:rsidRPr="006076AB">
              <w:rPr>
                <w:rFonts w:ascii="Arial" w:eastAsia="Arial" w:hAnsi="Arial" w:cs="Arial"/>
                <w:b/>
                <w:spacing w:val="1"/>
              </w:rPr>
              <w:t>n</w:t>
            </w:r>
            <w:r w:rsidRPr="006076AB">
              <w:rPr>
                <w:rFonts w:ascii="Arial" w:eastAsia="Arial" w:hAnsi="Arial" w:cs="Arial"/>
                <w:b/>
                <w:position w:val="6"/>
              </w:rPr>
              <w:t>1</w:t>
            </w:r>
          </w:p>
        </w:tc>
        <w:tc>
          <w:tcPr>
            <w:tcW w:w="850" w:type="dxa"/>
            <w:vMerge w:val="restart"/>
            <w:tcBorders>
              <w:top w:val="single" w:sz="5" w:space="0" w:color="000000"/>
              <w:left w:val="single" w:sz="4" w:space="0" w:color="auto"/>
              <w:right w:val="single" w:sz="4" w:space="0" w:color="auto"/>
            </w:tcBorders>
          </w:tcPr>
          <w:p w:rsidR="00EC64EE" w:rsidRPr="006076AB" w:rsidRDefault="00EC64EE" w:rsidP="00F252D3">
            <w:pPr>
              <w:spacing w:line="180" w:lineRule="exact"/>
              <w:ind w:left="85" w:right="64" w:firstLine="17"/>
              <w:jc w:val="center"/>
              <w:rPr>
                <w:rFonts w:ascii="Arial" w:eastAsia="Arial" w:hAnsi="Arial" w:cs="Arial"/>
              </w:rPr>
            </w:pPr>
            <w:r w:rsidRPr="006076AB">
              <w:rPr>
                <w:rFonts w:ascii="Arial" w:eastAsia="Arial" w:hAnsi="Arial" w:cs="Arial"/>
                <w:b/>
                <w:spacing w:val="1"/>
              </w:rPr>
              <w:t>S</w:t>
            </w:r>
            <w:r w:rsidRPr="006076AB">
              <w:rPr>
                <w:rFonts w:ascii="Arial" w:eastAsia="Arial" w:hAnsi="Arial" w:cs="Arial"/>
                <w:b/>
                <w:spacing w:val="-1"/>
              </w:rPr>
              <w:t>tat</w:t>
            </w:r>
            <w:r w:rsidRPr="006076AB">
              <w:rPr>
                <w:rFonts w:ascii="Arial" w:eastAsia="Arial" w:hAnsi="Arial" w:cs="Arial"/>
                <w:b/>
              </w:rPr>
              <w:t xml:space="preserve">us </w:t>
            </w:r>
            <w:r w:rsidRPr="006076AB">
              <w:rPr>
                <w:rFonts w:ascii="Arial" w:eastAsia="Arial" w:hAnsi="Arial" w:cs="Arial"/>
                <w:b/>
                <w:spacing w:val="-1"/>
              </w:rPr>
              <w:t>D</w:t>
            </w:r>
            <w:r w:rsidRPr="006076AB">
              <w:rPr>
                <w:rFonts w:ascii="Arial" w:eastAsia="Arial" w:hAnsi="Arial" w:cs="Arial"/>
                <w:b/>
              </w:rPr>
              <w:t>os</w:t>
            </w:r>
            <w:r w:rsidRPr="006076AB">
              <w:rPr>
                <w:rFonts w:ascii="Arial" w:eastAsia="Arial" w:hAnsi="Arial" w:cs="Arial"/>
                <w:b/>
                <w:spacing w:val="-1"/>
              </w:rPr>
              <w:t>e</w:t>
            </w:r>
            <w:r w:rsidRPr="006076AB">
              <w:rPr>
                <w:rFonts w:ascii="Arial" w:eastAsia="Arial" w:hAnsi="Arial" w:cs="Arial"/>
                <w:b/>
              </w:rPr>
              <w:t xml:space="preserve">n </w:t>
            </w:r>
            <w:r w:rsidRPr="006076AB">
              <w:rPr>
                <w:rFonts w:ascii="Arial" w:eastAsia="Arial" w:hAnsi="Arial" w:cs="Arial"/>
                <w:b/>
                <w:spacing w:val="-1"/>
              </w:rPr>
              <w:t>(</w:t>
            </w:r>
            <w:r w:rsidRPr="006076AB">
              <w:rPr>
                <w:rFonts w:ascii="Arial" w:eastAsia="Arial" w:hAnsi="Arial" w:cs="Arial"/>
                <w:b/>
                <w:spacing w:val="-2"/>
              </w:rPr>
              <w:t>T</w:t>
            </w:r>
            <w:r w:rsidRPr="006076AB">
              <w:rPr>
                <w:rFonts w:ascii="Arial" w:eastAsia="Arial" w:hAnsi="Arial" w:cs="Arial"/>
                <w:b/>
                <w:spacing w:val="-1"/>
              </w:rPr>
              <w:t>eta</w:t>
            </w:r>
            <w:r w:rsidRPr="006076AB">
              <w:rPr>
                <w:rFonts w:ascii="Arial" w:eastAsia="Arial" w:hAnsi="Arial" w:cs="Arial"/>
                <w:b/>
              </w:rPr>
              <w:t>p/</w:t>
            </w:r>
          </w:p>
          <w:p w:rsidR="00EC64EE" w:rsidRPr="006076AB" w:rsidRDefault="00EC64EE" w:rsidP="00F252D3">
            <w:pPr>
              <w:spacing w:line="180" w:lineRule="exact"/>
              <w:ind w:left="138" w:right="118"/>
              <w:jc w:val="center"/>
              <w:rPr>
                <w:rFonts w:ascii="Arial" w:eastAsia="Arial" w:hAnsi="Arial" w:cs="Arial"/>
              </w:rPr>
            </w:pPr>
            <w:r w:rsidRPr="006076AB">
              <w:rPr>
                <w:rFonts w:ascii="Arial" w:eastAsia="Arial" w:hAnsi="Arial" w:cs="Arial"/>
                <w:b/>
                <w:spacing w:val="-2"/>
              </w:rPr>
              <w:t>T</w:t>
            </w:r>
            <w:r w:rsidRPr="006076AB">
              <w:rPr>
                <w:rFonts w:ascii="Arial" w:eastAsia="Arial" w:hAnsi="Arial" w:cs="Arial"/>
                <w:b/>
                <w:spacing w:val="1"/>
              </w:rPr>
              <w:t>i</w:t>
            </w:r>
            <w:r w:rsidRPr="006076AB">
              <w:rPr>
                <w:rFonts w:ascii="Arial" w:eastAsia="Arial" w:hAnsi="Arial" w:cs="Arial"/>
                <w:b/>
              </w:rPr>
              <w:t>dak</w:t>
            </w:r>
          </w:p>
          <w:p w:rsidR="00F252D3" w:rsidRDefault="00EC64EE" w:rsidP="00F252D3">
            <w:pPr>
              <w:spacing w:line="180" w:lineRule="exact"/>
              <w:ind w:left="81" w:right="59"/>
              <w:jc w:val="center"/>
              <w:rPr>
                <w:rFonts w:ascii="Arial" w:eastAsia="Arial" w:hAnsi="Arial" w:cs="Arial"/>
                <w:b/>
              </w:rPr>
            </w:pPr>
            <w:r w:rsidRPr="006076AB">
              <w:rPr>
                <w:rFonts w:ascii="Arial" w:eastAsia="Arial" w:hAnsi="Arial" w:cs="Arial"/>
                <w:b/>
                <w:spacing w:val="-2"/>
              </w:rPr>
              <w:t>T</w:t>
            </w:r>
            <w:r w:rsidRPr="006076AB">
              <w:rPr>
                <w:rFonts w:ascii="Arial" w:eastAsia="Arial" w:hAnsi="Arial" w:cs="Arial"/>
                <w:b/>
                <w:spacing w:val="-1"/>
              </w:rPr>
              <w:t>eta</w:t>
            </w:r>
            <w:r w:rsidRPr="006076AB">
              <w:rPr>
                <w:rFonts w:ascii="Arial" w:eastAsia="Arial" w:hAnsi="Arial" w:cs="Arial"/>
                <w:b/>
              </w:rPr>
              <w:t>p)</w:t>
            </w:r>
          </w:p>
          <w:p w:rsidR="00EC64EE" w:rsidRPr="006076AB" w:rsidRDefault="00EC64EE" w:rsidP="00F252D3">
            <w:pPr>
              <w:spacing w:line="180" w:lineRule="exact"/>
              <w:ind w:right="59"/>
              <w:jc w:val="center"/>
              <w:rPr>
                <w:rFonts w:ascii="Arial" w:eastAsia="Arial" w:hAnsi="Arial" w:cs="Arial"/>
              </w:rPr>
            </w:pPr>
            <w:r w:rsidRPr="006076AB">
              <w:rPr>
                <w:rFonts w:ascii="Arial" w:eastAsia="Arial" w:hAnsi="Arial" w:cs="Arial"/>
                <w:b/>
                <w:position w:val="6"/>
              </w:rPr>
              <w:t>2</w:t>
            </w:r>
          </w:p>
        </w:tc>
        <w:tc>
          <w:tcPr>
            <w:tcW w:w="1276" w:type="dxa"/>
            <w:vMerge w:val="restart"/>
            <w:tcBorders>
              <w:top w:val="single" w:sz="5" w:space="0" w:color="000000"/>
              <w:left w:val="single" w:sz="4" w:space="0" w:color="auto"/>
              <w:right w:val="single" w:sz="5" w:space="0" w:color="000000"/>
            </w:tcBorders>
          </w:tcPr>
          <w:p w:rsidR="00EC64EE" w:rsidRPr="006076AB" w:rsidRDefault="00EC64EE" w:rsidP="00EC64EE">
            <w:pPr>
              <w:spacing w:before="2" w:line="160" w:lineRule="exact"/>
              <w:rPr>
                <w:rFonts w:ascii="Arial" w:hAnsi="Arial" w:cs="Arial"/>
              </w:rPr>
            </w:pPr>
          </w:p>
          <w:p w:rsidR="00EC64EE" w:rsidRPr="006076AB" w:rsidRDefault="00EC64EE" w:rsidP="00EC64EE">
            <w:pPr>
              <w:spacing w:line="200" w:lineRule="exact"/>
              <w:rPr>
                <w:rFonts w:ascii="Arial" w:hAnsi="Arial" w:cs="Arial"/>
              </w:rPr>
            </w:pPr>
          </w:p>
          <w:p w:rsidR="00F252D3" w:rsidRDefault="00EC64EE" w:rsidP="00F252D3">
            <w:pPr>
              <w:spacing w:line="180" w:lineRule="exact"/>
              <w:ind w:left="52" w:right="28" w:firstLine="5"/>
              <w:jc w:val="center"/>
              <w:rPr>
                <w:rFonts w:ascii="Arial" w:eastAsia="Arial" w:hAnsi="Arial" w:cs="Arial"/>
                <w:b/>
              </w:rPr>
            </w:pPr>
            <w:r w:rsidRPr="006076AB">
              <w:rPr>
                <w:rFonts w:ascii="Arial" w:eastAsia="Arial" w:hAnsi="Arial" w:cs="Arial"/>
                <w:b/>
                <w:spacing w:val="-1"/>
              </w:rPr>
              <w:t>N</w:t>
            </w:r>
            <w:r w:rsidRPr="006076AB">
              <w:rPr>
                <w:rFonts w:ascii="Arial" w:eastAsia="Arial" w:hAnsi="Arial" w:cs="Arial"/>
                <w:b/>
                <w:spacing w:val="1"/>
              </w:rPr>
              <w:t>I</w:t>
            </w:r>
            <w:r w:rsidRPr="006076AB">
              <w:rPr>
                <w:rFonts w:ascii="Arial" w:eastAsia="Arial" w:hAnsi="Arial" w:cs="Arial"/>
                <w:b/>
                <w:spacing w:val="-1"/>
              </w:rPr>
              <w:t>DN</w:t>
            </w:r>
            <w:r w:rsidRPr="006076AB">
              <w:rPr>
                <w:rFonts w:ascii="Arial" w:eastAsia="Arial" w:hAnsi="Arial" w:cs="Arial"/>
                <w:b/>
              </w:rPr>
              <w:t>/</w:t>
            </w:r>
          </w:p>
          <w:p w:rsidR="00EC64EE" w:rsidRPr="006076AB" w:rsidRDefault="00EC64EE" w:rsidP="00F252D3">
            <w:pPr>
              <w:spacing w:line="180" w:lineRule="exact"/>
              <w:ind w:left="52" w:right="28" w:firstLine="5"/>
              <w:jc w:val="center"/>
              <w:rPr>
                <w:rFonts w:ascii="Arial" w:eastAsia="Arial" w:hAnsi="Arial" w:cs="Arial"/>
              </w:rPr>
            </w:pPr>
            <w:r w:rsidRPr="006076AB">
              <w:rPr>
                <w:rFonts w:ascii="Arial" w:eastAsia="Arial" w:hAnsi="Arial" w:cs="Arial"/>
                <w:b/>
              </w:rPr>
              <w:t xml:space="preserve"> </w:t>
            </w:r>
            <w:r w:rsidRPr="006076AB">
              <w:rPr>
                <w:rFonts w:ascii="Arial" w:eastAsia="Arial" w:hAnsi="Arial" w:cs="Arial"/>
                <w:b/>
                <w:spacing w:val="-1"/>
              </w:rPr>
              <w:t>N</w:t>
            </w:r>
            <w:r w:rsidRPr="006076AB">
              <w:rPr>
                <w:rFonts w:ascii="Arial" w:eastAsia="Arial" w:hAnsi="Arial" w:cs="Arial"/>
                <w:b/>
                <w:spacing w:val="1"/>
              </w:rPr>
              <w:t>I</w:t>
            </w:r>
            <w:r w:rsidRPr="006076AB">
              <w:rPr>
                <w:rFonts w:ascii="Arial" w:eastAsia="Arial" w:hAnsi="Arial" w:cs="Arial"/>
                <w:b/>
                <w:spacing w:val="-1"/>
              </w:rPr>
              <w:t>DK</w:t>
            </w:r>
            <w:r w:rsidRPr="006076AB">
              <w:rPr>
                <w:rFonts w:ascii="Arial" w:eastAsia="Arial" w:hAnsi="Arial" w:cs="Arial"/>
                <w:b/>
                <w:position w:val="6"/>
              </w:rPr>
              <w:t>3</w:t>
            </w:r>
          </w:p>
        </w:tc>
        <w:tc>
          <w:tcPr>
            <w:tcW w:w="992" w:type="dxa"/>
            <w:vMerge w:val="restart"/>
            <w:tcBorders>
              <w:top w:val="single" w:sz="5" w:space="0" w:color="000000"/>
              <w:left w:val="single" w:sz="5" w:space="0" w:color="000000"/>
              <w:right w:val="single" w:sz="5" w:space="0" w:color="000000"/>
            </w:tcBorders>
          </w:tcPr>
          <w:p w:rsidR="00EC64EE" w:rsidRPr="006076AB" w:rsidRDefault="00EC64EE" w:rsidP="00EC64EE">
            <w:pPr>
              <w:spacing w:before="14" w:line="260" w:lineRule="exact"/>
              <w:rPr>
                <w:rFonts w:ascii="Arial" w:hAnsi="Arial" w:cs="Arial"/>
              </w:rPr>
            </w:pPr>
          </w:p>
          <w:p w:rsidR="00EC64EE" w:rsidRPr="006076AB" w:rsidRDefault="00EC64EE" w:rsidP="00EC64EE">
            <w:pPr>
              <w:ind w:left="186"/>
              <w:rPr>
                <w:rFonts w:ascii="Arial" w:eastAsia="Arial" w:hAnsi="Arial" w:cs="Arial"/>
              </w:rPr>
            </w:pPr>
            <w:r w:rsidRPr="006076AB">
              <w:rPr>
                <w:rFonts w:ascii="Arial" w:eastAsia="Arial" w:hAnsi="Arial" w:cs="Arial"/>
                <w:b/>
                <w:spacing w:val="-1"/>
              </w:rPr>
              <w:t>Ja</w:t>
            </w:r>
            <w:r w:rsidRPr="006076AB">
              <w:rPr>
                <w:rFonts w:ascii="Arial" w:eastAsia="Arial" w:hAnsi="Arial" w:cs="Arial"/>
                <w:b/>
              </w:rPr>
              <w:t>ba</w:t>
            </w:r>
            <w:r w:rsidRPr="006076AB">
              <w:rPr>
                <w:rFonts w:ascii="Arial" w:eastAsia="Arial" w:hAnsi="Arial" w:cs="Arial"/>
                <w:b/>
                <w:spacing w:val="-1"/>
              </w:rPr>
              <w:t>ta</w:t>
            </w:r>
            <w:r w:rsidRPr="006076AB">
              <w:rPr>
                <w:rFonts w:ascii="Arial" w:eastAsia="Arial" w:hAnsi="Arial" w:cs="Arial"/>
                <w:b/>
              </w:rPr>
              <w:t>n</w:t>
            </w:r>
          </w:p>
          <w:p w:rsidR="00EC64EE" w:rsidRPr="006076AB" w:rsidRDefault="00EC64EE" w:rsidP="00F252D3">
            <w:pPr>
              <w:spacing w:line="100" w:lineRule="exact"/>
              <w:ind w:right="85"/>
              <w:jc w:val="center"/>
              <w:rPr>
                <w:rFonts w:ascii="Arial" w:eastAsia="Arial" w:hAnsi="Arial" w:cs="Arial"/>
              </w:rPr>
            </w:pPr>
            <w:r w:rsidRPr="006076AB">
              <w:rPr>
                <w:rFonts w:ascii="Arial" w:eastAsia="Arial" w:hAnsi="Arial" w:cs="Arial"/>
                <w:b/>
              </w:rPr>
              <w:t>4</w:t>
            </w:r>
          </w:p>
        </w:tc>
        <w:tc>
          <w:tcPr>
            <w:tcW w:w="3686" w:type="dxa"/>
            <w:gridSpan w:val="3"/>
            <w:tcBorders>
              <w:top w:val="single" w:sz="5" w:space="0" w:color="000000"/>
              <w:left w:val="single" w:sz="5" w:space="0" w:color="000000"/>
              <w:bottom w:val="nil"/>
              <w:right w:val="single" w:sz="5" w:space="0" w:color="000000"/>
            </w:tcBorders>
          </w:tcPr>
          <w:p w:rsidR="00EC64EE" w:rsidRPr="006076AB" w:rsidRDefault="00EC64EE" w:rsidP="00EC64EE">
            <w:pPr>
              <w:spacing w:before="92"/>
              <w:ind w:left="806"/>
              <w:rPr>
                <w:rFonts w:ascii="Arial" w:eastAsia="Arial" w:hAnsi="Arial" w:cs="Arial"/>
              </w:rPr>
            </w:pPr>
            <w:r w:rsidRPr="006076AB">
              <w:rPr>
                <w:rFonts w:ascii="Arial" w:eastAsia="Arial" w:hAnsi="Arial" w:cs="Arial"/>
                <w:b/>
                <w:spacing w:val="1"/>
              </w:rPr>
              <w:t>P</w:t>
            </w:r>
            <w:r w:rsidRPr="006076AB">
              <w:rPr>
                <w:rFonts w:ascii="Arial" w:eastAsia="Arial" w:hAnsi="Arial" w:cs="Arial"/>
                <w:b/>
              </w:rPr>
              <w:t>rogr</w:t>
            </w:r>
            <w:r w:rsidRPr="006076AB">
              <w:rPr>
                <w:rFonts w:ascii="Arial" w:eastAsia="Arial" w:hAnsi="Arial" w:cs="Arial"/>
                <w:b/>
                <w:spacing w:val="-3"/>
              </w:rPr>
              <w:t>a</w:t>
            </w:r>
            <w:r w:rsidRPr="006076AB">
              <w:rPr>
                <w:rFonts w:ascii="Arial" w:eastAsia="Arial" w:hAnsi="Arial" w:cs="Arial"/>
                <w:b/>
              </w:rPr>
              <w:t xml:space="preserve">m </w:t>
            </w:r>
            <w:r w:rsidRPr="006076AB">
              <w:rPr>
                <w:rFonts w:ascii="Arial" w:eastAsia="Arial" w:hAnsi="Arial" w:cs="Arial"/>
                <w:b/>
                <w:spacing w:val="1"/>
              </w:rPr>
              <w:t>S</w:t>
            </w:r>
            <w:r w:rsidRPr="006076AB">
              <w:rPr>
                <w:rFonts w:ascii="Arial" w:eastAsia="Arial" w:hAnsi="Arial" w:cs="Arial"/>
                <w:b/>
                <w:spacing w:val="-1"/>
              </w:rPr>
              <w:t>t</w:t>
            </w:r>
            <w:r w:rsidRPr="006076AB">
              <w:rPr>
                <w:rFonts w:ascii="Arial" w:eastAsia="Arial" w:hAnsi="Arial" w:cs="Arial"/>
                <w:b/>
              </w:rPr>
              <w:t>u</w:t>
            </w:r>
            <w:r w:rsidRPr="006076AB">
              <w:rPr>
                <w:rFonts w:ascii="Arial" w:eastAsia="Arial" w:hAnsi="Arial" w:cs="Arial"/>
                <w:b/>
                <w:spacing w:val="-2"/>
              </w:rPr>
              <w:t>d</w:t>
            </w:r>
            <w:r w:rsidRPr="006076AB">
              <w:rPr>
                <w:rFonts w:ascii="Arial" w:eastAsia="Arial" w:hAnsi="Arial" w:cs="Arial"/>
                <w:b/>
                <w:spacing w:val="1"/>
              </w:rPr>
              <w:t>i</w:t>
            </w:r>
            <w:r w:rsidRPr="006076AB">
              <w:rPr>
                <w:rFonts w:ascii="Arial" w:eastAsia="Arial" w:hAnsi="Arial" w:cs="Arial"/>
                <w:b/>
                <w:position w:val="6"/>
              </w:rPr>
              <w:t>5</w:t>
            </w:r>
          </w:p>
        </w:tc>
        <w:tc>
          <w:tcPr>
            <w:tcW w:w="1276" w:type="dxa"/>
            <w:vMerge w:val="restart"/>
            <w:tcBorders>
              <w:top w:val="single" w:sz="5" w:space="0" w:color="000000"/>
              <w:left w:val="single" w:sz="5" w:space="0" w:color="000000"/>
              <w:right w:val="single" w:sz="5" w:space="0" w:color="000000"/>
            </w:tcBorders>
          </w:tcPr>
          <w:p w:rsidR="009B2257" w:rsidRDefault="009B2257" w:rsidP="00EC64EE">
            <w:pPr>
              <w:spacing w:line="180" w:lineRule="exact"/>
              <w:ind w:left="36" w:right="33" w:hanging="6"/>
              <w:jc w:val="center"/>
              <w:rPr>
                <w:rFonts w:ascii="Arial" w:eastAsia="Arial" w:hAnsi="Arial" w:cs="Arial"/>
                <w:b/>
                <w:spacing w:val="1"/>
              </w:rPr>
            </w:pPr>
          </w:p>
          <w:p w:rsidR="00EC64EE" w:rsidRPr="006076AB" w:rsidRDefault="00EC64EE" w:rsidP="00EC64EE">
            <w:pPr>
              <w:spacing w:line="180" w:lineRule="exact"/>
              <w:ind w:left="36" w:right="33" w:hanging="6"/>
              <w:jc w:val="center"/>
              <w:rPr>
                <w:rFonts w:ascii="Arial" w:eastAsia="Arial" w:hAnsi="Arial" w:cs="Arial"/>
              </w:rPr>
            </w:pPr>
            <w:r w:rsidRPr="006076AB">
              <w:rPr>
                <w:rFonts w:ascii="Arial" w:eastAsia="Arial" w:hAnsi="Arial" w:cs="Arial"/>
                <w:b/>
                <w:spacing w:val="1"/>
              </w:rPr>
              <w:t>P</w:t>
            </w:r>
            <w:r w:rsidRPr="006076AB">
              <w:rPr>
                <w:rFonts w:ascii="Arial" w:eastAsia="Arial" w:hAnsi="Arial" w:cs="Arial"/>
                <w:b/>
              </w:rPr>
              <w:t>ro</w:t>
            </w:r>
            <w:r w:rsidRPr="006076AB">
              <w:rPr>
                <w:rFonts w:ascii="Arial" w:eastAsia="Arial" w:hAnsi="Arial" w:cs="Arial"/>
                <w:b/>
                <w:spacing w:val="-2"/>
              </w:rPr>
              <w:t>d</w:t>
            </w:r>
            <w:r w:rsidRPr="006076AB">
              <w:rPr>
                <w:rFonts w:ascii="Arial" w:eastAsia="Arial" w:hAnsi="Arial" w:cs="Arial"/>
                <w:b/>
              </w:rPr>
              <w:t xml:space="preserve">i </w:t>
            </w:r>
            <w:r w:rsidRPr="006076AB">
              <w:rPr>
                <w:rFonts w:ascii="Arial" w:eastAsia="Arial" w:hAnsi="Arial" w:cs="Arial"/>
                <w:b/>
                <w:i/>
              </w:rPr>
              <w:t>ho</w:t>
            </w:r>
            <w:r w:rsidRPr="006076AB">
              <w:rPr>
                <w:rFonts w:ascii="Arial" w:eastAsia="Arial" w:hAnsi="Arial" w:cs="Arial"/>
                <w:b/>
                <w:i/>
                <w:spacing w:val="1"/>
              </w:rPr>
              <w:t>m</w:t>
            </w:r>
            <w:r w:rsidRPr="006076AB">
              <w:rPr>
                <w:rFonts w:ascii="Arial" w:eastAsia="Arial" w:hAnsi="Arial" w:cs="Arial"/>
                <w:b/>
                <w:i/>
                <w:spacing w:val="-1"/>
              </w:rPr>
              <w:t>e</w:t>
            </w:r>
            <w:r w:rsidRPr="006076AB">
              <w:rPr>
                <w:rFonts w:ascii="Arial" w:eastAsia="Arial" w:hAnsi="Arial" w:cs="Arial"/>
                <w:b/>
                <w:i/>
              </w:rPr>
              <w:t>ba</w:t>
            </w:r>
            <w:r w:rsidRPr="006076AB">
              <w:rPr>
                <w:rFonts w:ascii="Arial" w:eastAsia="Arial" w:hAnsi="Arial" w:cs="Arial"/>
                <w:b/>
                <w:i/>
                <w:spacing w:val="-1"/>
              </w:rPr>
              <w:t>s</w:t>
            </w:r>
            <w:r w:rsidRPr="006076AB">
              <w:rPr>
                <w:rFonts w:ascii="Arial" w:eastAsia="Arial" w:hAnsi="Arial" w:cs="Arial"/>
                <w:b/>
                <w:i/>
              </w:rPr>
              <w:t xml:space="preserve">e </w:t>
            </w:r>
            <w:r w:rsidRPr="006076AB">
              <w:rPr>
                <w:rFonts w:ascii="Arial" w:eastAsia="Arial" w:hAnsi="Arial" w:cs="Arial"/>
                <w:b/>
                <w:spacing w:val="-1"/>
              </w:rPr>
              <w:t>saa</w:t>
            </w:r>
            <w:r w:rsidRPr="006076AB">
              <w:rPr>
                <w:rFonts w:ascii="Arial" w:eastAsia="Arial" w:hAnsi="Arial" w:cs="Arial"/>
                <w:b/>
              </w:rPr>
              <w:t xml:space="preserve">t </w:t>
            </w:r>
            <w:r w:rsidRPr="006076AB">
              <w:rPr>
                <w:rFonts w:ascii="Arial" w:eastAsia="Arial" w:hAnsi="Arial" w:cs="Arial"/>
                <w:b/>
                <w:spacing w:val="1"/>
              </w:rPr>
              <w:t>i</w:t>
            </w:r>
            <w:r w:rsidRPr="006076AB">
              <w:rPr>
                <w:rFonts w:ascii="Arial" w:eastAsia="Arial" w:hAnsi="Arial" w:cs="Arial"/>
                <w:b/>
              </w:rPr>
              <w:t>ni</w:t>
            </w:r>
          </w:p>
          <w:p w:rsidR="00EC64EE" w:rsidRPr="006076AB" w:rsidRDefault="00EC64EE" w:rsidP="00EC64EE">
            <w:pPr>
              <w:spacing w:line="180" w:lineRule="exact"/>
              <w:ind w:left="164" w:right="164"/>
              <w:jc w:val="center"/>
              <w:rPr>
                <w:rFonts w:ascii="Arial" w:eastAsia="Arial" w:hAnsi="Arial" w:cs="Arial"/>
              </w:rPr>
            </w:pPr>
            <w:r w:rsidRPr="006076AB">
              <w:rPr>
                <w:rFonts w:ascii="Arial" w:eastAsia="Arial" w:hAnsi="Arial" w:cs="Arial"/>
                <w:b/>
                <w:spacing w:val="-1"/>
              </w:rPr>
              <w:t>ses</w:t>
            </w:r>
            <w:r w:rsidRPr="006076AB">
              <w:rPr>
                <w:rFonts w:ascii="Arial" w:eastAsia="Arial" w:hAnsi="Arial" w:cs="Arial"/>
                <w:b/>
              </w:rPr>
              <w:t>uai</w:t>
            </w:r>
          </w:p>
          <w:p w:rsidR="00EC64EE" w:rsidRPr="006076AB" w:rsidRDefault="00EC64EE" w:rsidP="00EC64EE">
            <w:pPr>
              <w:spacing w:line="180" w:lineRule="exact"/>
              <w:ind w:left="170" w:right="172"/>
              <w:jc w:val="center"/>
              <w:rPr>
                <w:rFonts w:ascii="Arial" w:eastAsia="Arial" w:hAnsi="Arial" w:cs="Arial"/>
              </w:rPr>
            </w:pPr>
            <w:r w:rsidRPr="006076AB">
              <w:rPr>
                <w:rFonts w:ascii="Arial" w:eastAsia="Arial" w:hAnsi="Arial" w:cs="Arial"/>
                <w:b/>
                <w:spacing w:val="1"/>
              </w:rPr>
              <w:t>P</w:t>
            </w:r>
            <w:r w:rsidRPr="006076AB">
              <w:rPr>
                <w:rFonts w:ascii="Arial" w:eastAsia="Arial" w:hAnsi="Arial" w:cs="Arial"/>
                <w:b/>
                <w:spacing w:val="-1"/>
              </w:rPr>
              <w:t>D</w:t>
            </w:r>
            <w:r w:rsidRPr="006076AB">
              <w:rPr>
                <w:rFonts w:ascii="Arial" w:eastAsia="Arial" w:hAnsi="Arial" w:cs="Arial"/>
                <w:b/>
                <w:spacing w:val="1"/>
              </w:rPr>
              <w:t>P</w:t>
            </w:r>
            <w:r w:rsidRPr="006076AB">
              <w:rPr>
                <w:rFonts w:ascii="Arial" w:eastAsia="Arial" w:hAnsi="Arial" w:cs="Arial"/>
                <w:b/>
                <w:spacing w:val="-2"/>
              </w:rPr>
              <w:t>T</w:t>
            </w:r>
            <w:r w:rsidRPr="006076AB">
              <w:rPr>
                <w:rFonts w:ascii="Arial" w:eastAsia="Arial" w:hAnsi="Arial" w:cs="Arial"/>
                <w:b/>
                <w:position w:val="6"/>
              </w:rPr>
              <w:t>6</w:t>
            </w:r>
          </w:p>
        </w:tc>
        <w:tc>
          <w:tcPr>
            <w:tcW w:w="1159" w:type="dxa"/>
            <w:vMerge w:val="restart"/>
            <w:tcBorders>
              <w:top w:val="single" w:sz="5" w:space="0" w:color="000000"/>
              <w:left w:val="single" w:sz="5" w:space="0" w:color="000000"/>
              <w:right w:val="single" w:sz="5" w:space="0" w:color="000000"/>
            </w:tcBorders>
          </w:tcPr>
          <w:p w:rsidR="00EC64EE" w:rsidRPr="006076AB" w:rsidRDefault="00EC64EE" w:rsidP="002276D6">
            <w:pPr>
              <w:spacing w:before="91"/>
              <w:ind w:left="156" w:right="155" w:hanging="4"/>
              <w:jc w:val="center"/>
              <w:rPr>
                <w:rFonts w:ascii="Arial" w:eastAsia="Arial" w:hAnsi="Arial" w:cs="Arial"/>
                <w:b/>
              </w:rPr>
            </w:pPr>
            <w:r w:rsidRPr="006076AB">
              <w:rPr>
                <w:rFonts w:ascii="Arial" w:eastAsia="Arial" w:hAnsi="Arial" w:cs="Arial"/>
                <w:b/>
                <w:spacing w:val="-2"/>
              </w:rPr>
              <w:t>T</w:t>
            </w:r>
            <w:r w:rsidRPr="006076AB">
              <w:rPr>
                <w:rFonts w:ascii="Arial" w:eastAsia="Arial" w:hAnsi="Arial" w:cs="Arial"/>
                <w:b/>
              </w:rPr>
              <w:t>o</w:t>
            </w:r>
            <w:r w:rsidRPr="006076AB">
              <w:rPr>
                <w:rFonts w:ascii="Arial" w:eastAsia="Arial" w:hAnsi="Arial" w:cs="Arial"/>
                <w:b/>
                <w:spacing w:val="-1"/>
              </w:rPr>
              <w:t>ta</w:t>
            </w:r>
            <w:r w:rsidRPr="006076AB">
              <w:rPr>
                <w:rFonts w:ascii="Arial" w:eastAsia="Arial" w:hAnsi="Arial" w:cs="Arial"/>
                <w:b/>
              </w:rPr>
              <w:t xml:space="preserve">l </w:t>
            </w:r>
            <w:r w:rsidRPr="006076AB">
              <w:rPr>
                <w:rFonts w:ascii="Arial" w:eastAsia="Arial" w:hAnsi="Arial" w:cs="Arial"/>
                <w:b/>
                <w:spacing w:val="-2"/>
              </w:rPr>
              <w:t>E</w:t>
            </w:r>
            <w:r w:rsidRPr="006076AB">
              <w:rPr>
                <w:rFonts w:ascii="Arial" w:eastAsia="Arial" w:hAnsi="Arial" w:cs="Arial"/>
                <w:b/>
                <w:spacing w:val="2"/>
              </w:rPr>
              <w:t>W</w:t>
            </w:r>
            <w:r w:rsidRPr="006076AB">
              <w:rPr>
                <w:rFonts w:ascii="Arial" w:eastAsia="Arial" w:hAnsi="Arial" w:cs="Arial"/>
                <w:b/>
              </w:rPr>
              <w:t xml:space="preserve">MP </w:t>
            </w:r>
            <w:r w:rsidRPr="006076AB">
              <w:rPr>
                <w:rFonts w:ascii="Arial" w:eastAsia="Arial" w:hAnsi="Arial" w:cs="Arial"/>
                <w:b/>
                <w:spacing w:val="-1"/>
              </w:rPr>
              <w:t>ta</w:t>
            </w:r>
            <w:r w:rsidRPr="006076AB">
              <w:rPr>
                <w:rFonts w:ascii="Arial" w:eastAsia="Arial" w:hAnsi="Arial" w:cs="Arial"/>
                <w:b/>
              </w:rPr>
              <w:t>hun</w:t>
            </w:r>
          </w:p>
          <w:p w:rsidR="002276D6" w:rsidRPr="006076AB" w:rsidRDefault="002276D6" w:rsidP="002276D6">
            <w:pPr>
              <w:spacing w:before="91"/>
              <w:ind w:left="156" w:right="155" w:hanging="4"/>
              <w:jc w:val="center"/>
              <w:rPr>
                <w:rFonts w:ascii="Arial" w:eastAsia="Arial" w:hAnsi="Arial" w:cs="Arial"/>
              </w:rPr>
            </w:pPr>
            <w:r w:rsidRPr="006076AB">
              <w:rPr>
                <w:rFonts w:ascii="Arial" w:eastAsia="Arial" w:hAnsi="Arial" w:cs="Arial"/>
                <w:b/>
              </w:rPr>
              <w:t>terakhir</w:t>
            </w:r>
          </w:p>
          <w:p w:rsidR="00EC64EE" w:rsidRPr="006076AB" w:rsidRDefault="00EC64EE" w:rsidP="00EC64EE">
            <w:pPr>
              <w:spacing w:line="100" w:lineRule="exact"/>
              <w:ind w:right="97"/>
              <w:jc w:val="right"/>
              <w:rPr>
                <w:rFonts w:ascii="Arial" w:eastAsia="Arial" w:hAnsi="Arial" w:cs="Arial"/>
              </w:rPr>
            </w:pPr>
            <w:r w:rsidRPr="006076AB">
              <w:rPr>
                <w:rFonts w:ascii="Arial" w:eastAsia="Arial" w:hAnsi="Arial" w:cs="Arial"/>
                <w:b/>
              </w:rPr>
              <w:t>7</w:t>
            </w:r>
          </w:p>
        </w:tc>
        <w:tc>
          <w:tcPr>
            <w:tcW w:w="2243" w:type="dxa"/>
            <w:vMerge w:val="restart"/>
            <w:tcBorders>
              <w:top w:val="single" w:sz="5" w:space="0" w:color="000000"/>
              <w:left w:val="single" w:sz="5" w:space="0" w:color="000000"/>
              <w:right w:val="single" w:sz="5" w:space="0" w:color="000000"/>
            </w:tcBorders>
          </w:tcPr>
          <w:p w:rsidR="00EC64EE" w:rsidRPr="006076AB" w:rsidRDefault="00EC64EE" w:rsidP="00EC64EE">
            <w:pPr>
              <w:spacing w:before="91"/>
              <w:ind w:left="52" w:right="54"/>
              <w:jc w:val="center"/>
              <w:rPr>
                <w:rFonts w:ascii="Arial" w:eastAsia="Arial" w:hAnsi="Arial" w:cs="Arial"/>
              </w:rPr>
            </w:pPr>
            <w:r w:rsidRPr="006076AB">
              <w:rPr>
                <w:rFonts w:ascii="Arial" w:eastAsia="Arial" w:hAnsi="Arial" w:cs="Arial"/>
                <w:b/>
                <w:spacing w:val="3"/>
              </w:rPr>
              <w:t>M</w:t>
            </w:r>
            <w:r w:rsidRPr="006076AB">
              <w:rPr>
                <w:rFonts w:ascii="Arial" w:eastAsia="Arial" w:hAnsi="Arial" w:cs="Arial"/>
                <w:b/>
                <w:spacing w:val="-1"/>
              </w:rPr>
              <w:t>at</w:t>
            </w:r>
            <w:r w:rsidRPr="006076AB">
              <w:rPr>
                <w:rFonts w:ascii="Arial" w:eastAsia="Arial" w:hAnsi="Arial" w:cs="Arial"/>
                <w:b/>
              </w:rPr>
              <w:t xml:space="preserve">a </w:t>
            </w:r>
            <w:r w:rsidRPr="006076AB">
              <w:rPr>
                <w:rFonts w:ascii="Arial" w:eastAsia="Arial" w:hAnsi="Arial" w:cs="Arial"/>
                <w:b/>
                <w:spacing w:val="-1"/>
              </w:rPr>
              <w:t>k</w:t>
            </w:r>
            <w:r w:rsidRPr="006076AB">
              <w:rPr>
                <w:rFonts w:ascii="Arial" w:eastAsia="Arial" w:hAnsi="Arial" w:cs="Arial"/>
                <w:b/>
              </w:rPr>
              <w:t>u</w:t>
            </w:r>
            <w:r w:rsidRPr="006076AB">
              <w:rPr>
                <w:rFonts w:ascii="Arial" w:eastAsia="Arial" w:hAnsi="Arial" w:cs="Arial"/>
                <w:b/>
                <w:spacing w:val="1"/>
              </w:rPr>
              <w:t>li</w:t>
            </w:r>
            <w:r w:rsidRPr="006076AB">
              <w:rPr>
                <w:rFonts w:ascii="Arial" w:eastAsia="Arial" w:hAnsi="Arial" w:cs="Arial"/>
                <w:b/>
                <w:spacing w:val="-1"/>
              </w:rPr>
              <w:t>a</w:t>
            </w:r>
            <w:r w:rsidRPr="006076AB">
              <w:rPr>
                <w:rFonts w:ascii="Arial" w:eastAsia="Arial" w:hAnsi="Arial" w:cs="Arial"/>
                <w:b/>
                <w:spacing w:val="-2"/>
              </w:rPr>
              <w:t>h</w:t>
            </w:r>
            <w:r w:rsidRPr="006076AB">
              <w:rPr>
                <w:rFonts w:ascii="Arial" w:eastAsia="Arial" w:hAnsi="Arial" w:cs="Arial"/>
                <w:b/>
                <w:spacing w:val="1"/>
              </w:rPr>
              <w:t>/</w:t>
            </w:r>
            <w:r w:rsidRPr="006076AB">
              <w:rPr>
                <w:rFonts w:ascii="Arial" w:eastAsia="Arial" w:hAnsi="Arial" w:cs="Arial"/>
                <w:b/>
                <w:spacing w:val="-2"/>
              </w:rPr>
              <w:t>b</w:t>
            </w:r>
            <w:r w:rsidRPr="006076AB">
              <w:rPr>
                <w:rFonts w:ascii="Arial" w:eastAsia="Arial" w:hAnsi="Arial" w:cs="Arial"/>
                <w:b/>
                <w:spacing w:val="1"/>
              </w:rPr>
              <w:t>l</w:t>
            </w:r>
            <w:r w:rsidRPr="006076AB">
              <w:rPr>
                <w:rFonts w:ascii="Arial" w:eastAsia="Arial" w:hAnsi="Arial" w:cs="Arial"/>
                <w:b/>
              </w:rPr>
              <w:t xml:space="preserve">ok </w:t>
            </w:r>
            <w:r w:rsidRPr="006076AB">
              <w:rPr>
                <w:rFonts w:ascii="Arial" w:eastAsia="Arial" w:hAnsi="Arial" w:cs="Arial"/>
                <w:b/>
                <w:spacing w:val="-5"/>
              </w:rPr>
              <w:t>y</w:t>
            </w:r>
            <w:r w:rsidRPr="006076AB">
              <w:rPr>
                <w:rFonts w:ascii="Arial" w:eastAsia="Arial" w:hAnsi="Arial" w:cs="Arial"/>
                <w:b/>
                <w:spacing w:val="2"/>
              </w:rPr>
              <w:t>a</w:t>
            </w:r>
            <w:r w:rsidRPr="006076AB">
              <w:rPr>
                <w:rFonts w:ascii="Arial" w:eastAsia="Arial" w:hAnsi="Arial" w:cs="Arial"/>
                <w:b/>
              </w:rPr>
              <w:t>ng</w:t>
            </w:r>
            <w:r w:rsidRPr="006076AB">
              <w:rPr>
                <w:rFonts w:ascii="Arial" w:eastAsia="Arial" w:hAnsi="Arial" w:cs="Arial"/>
                <w:b/>
                <w:spacing w:val="1"/>
              </w:rPr>
              <w:t xml:space="preserve"> </w:t>
            </w:r>
            <w:r w:rsidRPr="006076AB">
              <w:rPr>
                <w:rFonts w:ascii="Arial" w:eastAsia="Arial" w:hAnsi="Arial" w:cs="Arial"/>
                <w:b/>
                <w:spacing w:val="-1"/>
              </w:rPr>
              <w:t>aka</w:t>
            </w:r>
            <w:r w:rsidRPr="006076AB">
              <w:rPr>
                <w:rFonts w:ascii="Arial" w:eastAsia="Arial" w:hAnsi="Arial" w:cs="Arial"/>
                <w:b/>
              </w:rPr>
              <w:t>n</w:t>
            </w:r>
            <w:r w:rsidR="000D1597" w:rsidRPr="006076AB">
              <w:rPr>
                <w:rFonts w:ascii="Arial" w:eastAsia="Arial" w:hAnsi="Arial" w:cs="Arial"/>
                <w:b/>
              </w:rPr>
              <w:t xml:space="preserve"> diampuh</w:t>
            </w:r>
          </w:p>
          <w:p w:rsidR="00EC64EE" w:rsidRPr="006076AB" w:rsidRDefault="00EC64EE" w:rsidP="00EC64EE">
            <w:pPr>
              <w:spacing w:line="100" w:lineRule="exact"/>
              <w:ind w:right="179"/>
              <w:jc w:val="right"/>
              <w:rPr>
                <w:rFonts w:ascii="Arial" w:eastAsia="Arial" w:hAnsi="Arial" w:cs="Arial"/>
              </w:rPr>
            </w:pPr>
          </w:p>
        </w:tc>
      </w:tr>
      <w:tr w:rsidR="000D1597" w:rsidTr="001C7951">
        <w:trPr>
          <w:trHeight w:hRule="exact" w:val="1052"/>
        </w:trPr>
        <w:tc>
          <w:tcPr>
            <w:tcW w:w="826" w:type="dxa"/>
            <w:vMerge/>
            <w:tcBorders>
              <w:left w:val="single" w:sz="5" w:space="0" w:color="000000"/>
              <w:bottom w:val="single" w:sz="5" w:space="0" w:color="000000"/>
              <w:right w:val="single" w:sz="5" w:space="0" w:color="000000"/>
            </w:tcBorders>
          </w:tcPr>
          <w:p w:rsidR="00EC64EE" w:rsidRPr="006076AB" w:rsidRDefault="00EC64EE" w:rsidP="00EC64EE">
            <w:pPr>
              <w:rPr>
                <w:rFonts w:ascii="Arial" w:hAnsi="Arial" w:cs="Arial"/>
              </w:rPr>
            </w:pPr>
          </w:p>
        </w:tc>
        <w:tc>
          <w:tcPr>
            <w:tcW w:w="2299" w:type="dxa"/>
            <w:vMerge/>
            <w:tcBorders>
              <w:left w:val="single" w:sz="5" w:space="0" w:color="000000"/>
              <w:bottom w:val="single" w:sz="5" w:space="0" w:color="000000"/>
              <w:right w:val="single" w:sz="4" w:space="0" w:color="auto"/>
            </w:tcBorders>
          </w:tcPr>
          <w:p w:rsidR="00EC64EE" w:rsidRPr="006076AB" w:rsidRDefault="00EC64EE" w:rsidP="00EC64EE">
            <w:pPr>
              <w:rPr>
                <w:rFonts w:ascii="Arial" w:hAnsi="Arial" w:cs="Arial"/>
              </w:rPr>
            </w:pPr>
          </w:p>
        </w:tc>
        <w:tc>
          <w:tcPr>
            <w:tcW w:w="850" w:type="dxa"/>
            <w:vMerge/>
            <w:tcBorders>
              <w:left w:val="single" w:sz="4" w:space="0" w:color="auto"/>
              <w:bottom w:val="single" w:sz="5" w:space="0" w:color="000000"/>
              <w:right w:val="single" w:sz="4" w:space="0" w:color="auto"/>
            </w:tcBorders>
          </w:tcPr>
          <w:p w:rsidR="00EC64EE" w:rsidRPr="006076AB" w:rsidRDefault="00EC64EE" w:rsidP="00EC64EE">
            <w:pPr>
              <w:rPr>
                <w:rFonts w:ascii="Arial" w:hAnsi="Arial" w:cs="Arial"/>
              </w:rPr>
            </w:pPr>
          </w:p>
        </w:tc>
        <w:tc>
          <w:tcPr>
            <w:tcW w:w="1276" w:type="dxa"/>
            <w:vMerge/>
            <w:tcBorders>
              <w:left w:val="single" w:sz="4" w:space="0" w:color="auto"/>
              <w:bottom w:val="single" w:sz="5" w:space="0" w:color="000000"/>
              <w:right w:val="single" w:sz="5" w:space="0" w:color="000000"/>
            </w:tcBorders>
          </w:tcPr>
          <w:p w:rsidR="00EC64EE" w:rsidRPr="006076AB" w:rsidRDefault="00EC64EE" w:rsidP="00EC64EE">
            <w:pPr>
              <w:rPr>
                <w:rFonts w:ascii="Arial" w:hAnsi="Arial" w:cs="Arial"/>
              </w:rPr>
            </w:pPr>
          </w:p>
        </w:tc>
        <w:tc>
          <w:tcPr>
            <w:tcW w:w="992" w:type="dxa"/>
            <w:vMerge/>
            <w:tcBorders>
              <w:left w:val="single" w:sz="5" w:space="0" w:color="000000"/>
              <w:bottom w:val="single" w:sz="5" w:space="0" w:color="000000"/>
              <w:right w:val="single" w:sz="5" w:space="0" w:color="000000"/>
            </w:tcBorders>
          </w:tcPr>
          <w:p w:rsidR="00EC64EE" w:rsidRPr="006076AB" w:rsidRDefault="00EC64EE" w:rsidP="00EC64EE">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EC64EE" w:rsidRPr="006076AB" w:rsidRDefault="00EC64EE" w:rsidP="00EC64EE">
            <w:pPr>
              <w:spacing w:before="3" w:line="160" w:lineRule="exact"/>
              <w:rPr>
                <w:rFonts w:ascii="Arial" w:hAnsi="Arial" w:cs="Arial"/>
              </w:rPr>
            </w:pPr>
          </w:p>
          <w:p w:rsidR="00EC64EE" w:rsidRPr="006076AB" w:rsidRDefault="00EC64EE" w:rsidP="00EC64EE">
            <w:pPr>
              <w:ind w:left="59"/>
              <w:rPr>
                <w:rFonts w:ascii="Arial" w:eastAsia="Arial" w:hAnsi="Arial" w:cs="Arial"/>
              </w:rPr>
            </w:pPr>
            <w:r w:rsidRPr="006076AB">
              <w:rPr>
                <w:rFonts w:ascii="Arial" w:eastAsia="Arial" w:hAnsi="Arial" w:cs="Arial"/>
                <w:b/>
                <w:spacing w:val="1"/>
              </w:rPr>
              <w:t>S</w:t>
            </w:r>
            <w:r w:rsidRPr="006076AB">
              <w:rPr>
                <w:rFonts w:ascii="Arial" w:eastAsia="Arial" w:hAnsi="Arial" w:cs="Arial"/>
                <w:b/>
                <w:spacing w:val="-1"/>
              </w:rPr>
              <w:t>a</w:t>
            </w:r>
            <w:r w:rsidRPr="006076AB">
              <w:rPr>
                <w:rFonts w:ascii="Arial" w:eastAsia="Arial" w:hAnsi="Arial" w:cs="Arial"/>
                <w:b/>
              </w:rPr>
              <w:t>r</w:t>
            </w:r>
            <w:r w:rsidRPr="006076AB">
              <w:rPr>
                <w:rFonts w:ascii="Arial" w:eastAsia="Arial" w:hAnsi="Arial" w:cs="Arial"/>
                <w:b/>
                <w:spacing w:val="-2"/>
              </w:rPr>
              <w:t>j</w:t>
            </w:r>
            <w:r w:rsidRPr="006076AB">
              <w:rPr>
                <w:rFonts w:ascii="Arial" w:eastAsia="Arial" w:hAnsi="Arial" w:cs="Arial"/>
                <w:b/>
                <w:spacing w:val="-1"/>
              </w:rPr>
              <w:t>a</w:t>
            </w:r>
            <w:r w:rsidRPr="006076AB">
              <w:rPr>
                <w:rFonts w:ascii="Arial" w:eastAsia="Arial" w:hAnsi="Arial" w:cs="Arial"/>
                <w:b/>
              </w:rPr>
              <w:t>na</w:t>
            </w:r>
          </w:p>
        </w:tc>
        <w:tc>
          <w:tcPr>
            <w:tcW w:w="1701" w:type="dxa"/>
            <w:tcBorders>
              <w:top w:val="single" w:sz="5" w:space="0" w:color="000000"/>
              <w:left w:val="single" w:sz="5" w:space="0" w:color="000000"/>
              <w:bottom w:val="single" w:sz="5" w:space="0" w:color="000000"/>
              <w:right w:val="single" w:sz="5" w:space="0" w:color="000000"/>
            </w:tcBorders>
          </w:tcPr>
          <w:p w:rsidR="00EC64EE" w:rsidRPr="006076AB" w:rsidRDefault="00EC64EE" w:rsidP="00EC64EE">
            <w:pPr>
              <w:spacing w:before="81"/>
              <w:ind w:left="117" w:right="83" w:hanging="5"/>
              <w:rPr>
                <w:rFonts w:ascii="Arial" w:eastAsia="Arial" w:hAnsi="Arial" w:cs="Arial"/>
              </w:rPr>
            </w:pPr>
            <w:r w:rsidRPr="006076AB">
              <w:rPr>
                <w:rFonts w:ascii="Arial" w:eastAsia="Arial" w:hAnsi="Arial" w:cs="Arial"/>
                <w:b/>
                <w:spacing w:val="3"/>
              </w:rPr>
              <w:t>M</w:t>
            </w:r>
            <w:r w:rsidRPr="006076AB">
              <w:rPr>
                <w:rFonts w:ascii="Arial" w:eastAsia="Arial" w:hAnsi="Arial" w:cs="Arial"/>
                <w:b/>
                <w:spacing w:val="-3"/>
              </w:rPr>
              <w:t>a</w:t>
            </w:r>
            <w:r w:rsidRPr="006076AB">
              <w:rPr>
                <w:rFonts w:ascii="Arial" w:eastAsia="Arial" w:hAnsi="Arial" w:cs="Arial"/>
                <w:b/>
              </w:rPr>
              <w:t>g</w:t>
            </w:r>
            <w:r w:rsidRPr="006076AB">
              <w:rPr>
                <w:rFonts w:ascii="Arial" w:eastAsia="Arial" w:hAnsi="Arial" w:cs="Arial"/>
                <w:b/>
                <w:spacing w:val="1"/>
              </w:rPr>
              <w:t>i</w:t>
            </w:r>
            <w:r w:rsidRPr="006076AB">
              <w:rPr>
                <w:rFonts w:ascii="Arial" w:eastAsia="Arial" w:hAnsi="Arial" w:cs="Arial"/>
                <w:b/>
                <w:spacing w:val="-1"/>
              </w:rPr>
              <w:t>ste</w:t>
            </w:r>
            <w:r w:rsidRPr="006076AB">
              <w:rPr>
                <w:rFonts w:ascii="Arial" w:eastAsia="Arial" w:hAnsi="Arial" w:cs="Arial"/>
                <w:b/>
              </w:rPr>
              <w:t xml:space="preserve">r/ </w:t>
            </w:r>
            <w:r w:rsidRPr="006076AB">
              <w:rPr>
                <w:rFonts w:ascii="Arial" w:eastAsia="Arial" w:hAnsi="Arial" w:cs="Arial"/>
                <w:b/>
                <w:spacing w:val="1"/>
              </w:rPr>
              <w:t>S</w:t>
            </w:r>
            <w:r w:rsidRPr="006076AB">
              <w:rPr>
                <w:rFonts w:ascii="Arial" w:eastAsia="Arial" w:hAnsi="Arial" w:cs="Arial"/>
                <w:b/>
              </w:rPr>
              <w:t>pe</w:t>
            </w:r>
            <w:r w:rsidRPr="006076AB">
              <w:rPr>
                <w:rFonts w:ascii="Arial" w:eastAsia="Arial" w:hAnsi="Arial" w:cs="Arial"/>
                <w:b/>
                <w:spacing w:val="-1"/>
              </w:rPr>
              <w:t>s</w:t>
            </w:r>
            <w:r w:rsidRPr="006076AB">
              <w:rPr>
                <w:rFonts w:ascii="Arial" w:eastAsia="Arial" w:hAnsi="Arial" w:cs="Arial"/>
                <w:b/>
                <w:spacing w:val="1"/>
              </w:rPr>
              <w:t>i</w:t>
            </w:r>
            <w:r w:rsidRPr="006076AB">
              <w:rPr>
                <w:rFonts w:ascii="Arial" w:eastAsia="Arial" w:hAnsi="Arial" w:cs="Arial"/>
                <w:b/>
                <w:spacing w:val="-3"/>
              </w:rPr>
              <w:t>a</w:t>
            </w:r>
            <w:r w:rsidRPr="006076AB">
              <w:rPr>
                <w:rFonts w:ascii="Arial" w:eastAsia="Arial" w:hAnsi="Arial" w:cs="Arial"/>
                <w:b/>
                <w:spacing w:val="1"/>
              </w:rPr>
              <w:t>li</w:t>
            </w:r>
            <w:r w:rsidRPr="006076AB">
              <w:rPr>
                <w:rFonts w:ascii="Arial" w:eastAsia="Arial" w:hAnsi="Arial" w:cs="Arial"/>
                <w:b/>
              </w:rPr>
              <w:t>s</w:t>
            </w:r>
          </w:p>
        </w:tc>
        <w:tc>
          <w:tcPr>
            <w:tcW w:w="709" w:type="dxa"/>
            <w:tcBorders>
              <w:top w:val="single" w:sz="5" w:space="0" w:color="000000"/>
              <w:left w:val="single" w:sz="5" w:space="0" w:color="000000"/>
              <w:bottom w:val="single" w:sz="5" w:space="0" w:color="000000"/>
              <w:right w:val="single" w:sz="5" w:space="0" w:color="000000"/>
            </w:tcBorders>
          </w:tcPr>
          <w:p w:rsidR="00EC64EE" w:rsidRPr="006076AB" w:rsidRDefault="00EC64EE" w:rsidP="00EC64EE">
            <w:pPr>
              <w:spacing w:before="81"/>
              <w:ind w:left="222" w:right="76" w:hanging="120"/>
              <w:rPr>
                <w:rFonts w:ascii="Arial" w:eastAsia="Arial" w:hAnsi="Arial" w:cs="Arial"/>
              </w:rPr>
            </w:pPr>
            <w:r w:rsidRPr="006076AB">
              <w:rPr>
                <w:rFonts w:ascii="Arial" w:eastAsia="Arial" w:hAnsi="Arial" w:cs="Arial"/>
                <w:b/>
                <w:spacing w:val="-1"/>
              </w:rPr>
              <w:t>D</w:t>
            </w:r>
            <w:r w:rsidRPr="006076AB">
              <w:rPr>
                <w:rFonts w:ascii="Arial" w:eastAsia="Arial" w:hAnsi="Arial" w:cs="Arial"/>
                <w:b/>
              </w:rPr>
              <w:t>ok</w:t>
            </w:r>
            <w:r w:rsidRPr="006076AB">
              <w:rPr>
                <w:rFonts w:ascii="Arial" w:eastAsia="Arial" w:hAnsi="Arial" w:cs="Arial"/>
                <w:b/>
                <w:spacing w:val="-1"/>
              </w:rPr>
              <w:t>t</w:t>
            </w:r>
            <w:r w:rsidRPr="006076AB">
              <w:rPr>
                <w:rFonts w:ascii="Arial" w:eastAsia="Arial" w:hAnsi="Arial" w:cs="Arial"/>
                <w:b/>
              </w:rPr>
              <w:t>or</w:t>
            </w:r>
            <w:r w:rsidRPr="006076AB">
              <w:rPr>
                <w:rFonts w:ascii="Arial" w:eastAsia="Arial" w:hAnsi="Arial" w:cs="Arial"/>
                <w:b/>
                <w:spacing w:val="1"/>
              </w:rPr>
              <w:t>/S</w:t>
            </w:r>
            <w:r w:rsidRPr="006076AB">
              <w:rPr>
                <w:rFonts w:ascii="Arial" w:eastAsia="Arial" w:hAnsi="Arial" w:cs="Arial"/>
                <w:b/>
                <w:spacing w:val="-2"/>
              </w:rPr>
              <w:t>u</w:t>
            </w:r>
            <w:r w:rsidRPr="006076AB">
              <w:rPr>
                <w:rFonts w:ascii="Arial" w:eastAsia="Arial" w:hAnsi="Arial" w:cs="Arial"/>
                <w:b/>
              </w:rPr>
              <w:t xml:space="preserve">b- </w:t>
            </w:r>
            <w:r w:rsidRPr="006076AB">
              <w:rPr>
                <w:rFonts w:ascii="Arial" w:eastAsia="Arial" w:hAnsi="Arial" w:cs="Arial"/>
                <w:b/>
                <w:spacing w:val="-1"/>
              </w:rPr>
              <w:t>s</w:t>
            </w:r>
            <w:r w:rsidRPr="006076AB">
              <w:rPr>
                <w:rFonts w:ascii="Arial" w:eastAsia="Arial" w:hAnsi="Arial" w:cs="Arial"/>
                <w:b/>
              </w:rPr>
              <w:t>pe</w:t>
            </w:r>
            <w:r w:rsidRPr="006076AB">
              <w:rPr>
                <w:rFonts w:ascii="Arial" w:eastAsia="Arial" w:hAnsi="Arial" w:cs="Arial"/>
                <w:b/>
                <w:spacing w:val="-1"/>
              </w:rPr>
              <w:t>s</w:t>
            </w:r>
            <w:r w:rsidRPr="006076AB">
              <w:rPr>
                <w:rFonts w:ascii="Arial" w:eastAsia="Arial" w:hAnsi="Arial" w:cs="Arial"/>
                <w:b/>
                <w:spacing w:val="1"/>
              </w:rPr>
              <w:t>i</w:t>
            </w:r>
            <w:r w:rsidRPr="006076AB">
              <w:rPr>
                <w:rFonts w:ascii="Arial" w:eastAsia="Arial" w:hAnsi="Arial" w:cs="Arial"/>
                <w:b/>
                <w:spacing w:val="-1"/>
              </w:rPr>
              <w:t>a</w:t>
            </w:r>
            <w:r w:rsidRPr="006076AB">
              <w:rPr>
                <w:rFonts w:ascii="Arial" w:eastAsia="Arial" w:hAnsi="Arial" w:cs="Arial"/>
                <w:b/>
                <w:spacing w:val="1"/>
              </w:rPr>
              <w:t>li</w:t>
            </w:r>
            <w:r w:rsidRPr="006076AB">
              <w:rPr>
                <w:rFonts w:ascii="Arial" w:eastAsia="Arial" w:hAnsi="Arial" w:cs="Arial"/>
                <w:b/>
              </w:rPr>
              <w:t>s</w:t>
            </w:r>
          </w:p>
        </w:tc>
        <w:tc>
          <w:tcPr>
            <w:tcW w:w="1276" w:type="dxa"/>
            <w:vMerge/>
            <w:tcBorders>
              <w:left w:val="single" w:sz="5" w:space="0" w:color="000000"/>
              <w:bottom w:val="single" w:sz="5" w:space="0" w:color="000000"/>
              <w:right w:val="single" w:sz="5" w:space="0" w:color="000000"/>
            </w:tcBorders>
          </w:tcPr>
          <w:p w:rsidR="00EC64EE" w:rsidRPr="006076AB" w:rsidRDefault="00EC64EE" w:rsidP="00EC64EE">
            <w:pPr>
              <w:rPr>
                <w:rFonts w:ascii="Arial" w:hAnsi="Arial" w:cs="Arial"/>
              </w:rPr>
            </w:pPr>
          </w:p>
        </w:tc>
        <w:tc>
          <w:tcPr>
            <w:tcW w:w="1159" w:type="dxa"/>
            <w:vMerge/>
            <w:tcBorders>
              <w:left w:val="single" w:sz="5" w:space="0" w:color="000000"/>
              <w:bottom w:val="single" w:sz="5" w:space="0" w:color="000000"/>
              <w:right w:val="single" w:sz="5" w:space="0" w:color="000000"/>
            </w:tcBorders>
          </w:tcPr>
          <w:p w:rsidR="00EC64EE" w:rsidRPr="006076AB" w:rsidRDefault="00EC64EE" w:rsidP="00EC64EE">
            <w:pPr>
              <w:rPr>
                <w:rFonts w:ascii="Arial" w:hAnsi="Arial" w:cs="Arial"/>
              </w:rPr>
            </w:pPr>
          </w:p>
        </w:tc>
        <w:tc>
          <w:tcPr>
            <w:tcW w:w="2243" w:type="dxa"/>
            <w:vMerge/>
            <w:tcBorders>
              <w:left w:val="single" w:sz="5" w:space="0" w:color="000000"/>
              <w:bottom w:val="single" w:sz="5" w:space="0" w:color="000000"/>
              <w:right w:val="single" w:sz="5" w:space="0" w:color="000000"/>
            </w:tcBorders>
          </w:tcPr>
          <w:p w:rsidR="00EC64EE" w:rsidRPr="006076AB" w:rsidRDefault="00EC64EE" w:rsidP="00EC64EE">
            <w:pPr>
              <w:rPr>
                <w:rFonts w:ascii="Arial" w:hAnsi="Arial" w:cs="Arial"/>
              </w:rPr>
            </w:pPr>
          </w:p>
        </w:tc>
      </w:tr>
      <w:tr w:rsidR="00136754" w:rsidTr="001C7951">
        <w:trPr>
          <w:trHeight w:hRule="exact" w:val="2253"/>
        </w:trPr>
        <w:tc>
          <w:tcPr>
            <w:tcW w:w="82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spacing w:line="200" w:lineRule="exact"/>
              <w:ind w:left="157" w:hanging="151"/>
              <w:jc w:val="center"/>
              <w:rPr>
                <w:rFonts w:ascii="Arial" w:eastAsia="Arial" w:hAnsi="Arial" w:cs="Arial"/>
              </w:rPr>
            </w:pPr>
            <w:r>
              <w:rPr>
                <w:rFonts w:ascii="Arial" w:eastAsia="Arial" w:hAnsi="Arial" w:cs="Arial"/>
              </w:rPr>
              <w:t>1.</w:t>
            </w:r>
          </w:p>
        </w:tc>
        <w:tc>
          <w:tcPr>
            <w:tcW w:w="2299" w:type="dxa"/>
            <w:tcBorders>
              <w:top w:val="single" w:sz="4" w:space="0" w:color="auto"/>
              <w:bottom w:val="single" w:sz="4" w:space="0" w:color="auto"/>
              <w:right w:val="single" w:sz="4" w:space="0" w:color="auto"/>
            </w:tcBorders>
          </w:tcPr>
          <w:p w:rsidR="00136754" w:rsidRPr="006076AB" w:rsidRDefault="00136754" w:rsidP="00136754">
            <w:pPr>
              <w:widowControl w:val="0"/>
              <w:autoSpaceDE w:val="0"/>
              <w:autoSpaceDN w:val="0"/>
              <w:rPr>
                <w:rFonts w:ascii="Arial" w:hAnsi="Arial" w:cs="Arial"/>
              </w:rPr>
            </w:pPr>
            <w:r>
              <w:rPr>
                <w:rFonts w:ascii="Arial" w:eastAsia="Arial" w:hAnsi="Arial" w:cs="Arial"/>
                <w:lang w:val="lt" w:eastAsia="lt"/>
              </w:rPr>
              <w:t>Agus Purwanto, S.ST.Pi,MT</w:t>
            </w:r>
          </w:p>
          <w:p w:rsidR="00136754" w:rsidRPr="006076AB" w:rsidRDefault="00136754" w:rsidP="00136754">
            <w:pPr>
              <w:widowControl w:val="0"/>
              <w:autoSpaceDE w:val="0"/>
              <w:autoSpaceDN w:val="0"/>
              <w:rPr>
                <w:rFonts w:ascii="Arial" w:eastAsia="Arial" w:hAnsi="Arial" w:cs="Arial"/>
                <w:lang w:val="lt" w:eastAsia="lt"/>
              </w:rPr>
            </w:pPr>
          </w:p>
        </w:tc>
        <w:tc>
          <w:tcPr>
            <w:tcW w:w="850" w:type="dxa"/>
            <w:tcBorders>
              <w:top w:val="single" w:sz="4" w:space="0" w:color="auto"/>
              <w:left w:val="single" w:sz="4" w:space="0" w:color="auto"/>
              <w:bottom w:val="single" w:sz="4" w:space="0" w:color="auto"/>
              <w:right w:val="single" w:sz="4" w:space="0" w:color="auto"/>
            </w:tcBorders>
          </w:tcPr>
          <w:p w:rsidR="00136754" w:rsidRPr="006076AB" w:rsidRDefault="00136754" w:rsidP="00136754">
            <w:pPr>
              <w:widowControl w:val="0"/>
              <w:autoSpaceDE w:val="0"/>
              <w:autoSpaceDN w:val="0"/>
              <w:jc w:val="center"/>
              <w:rPr>
                <w:rFonts w:ascii="Arial" w:eastAsia="Arial" w:hAnsi="Arial" w:cs="Arial"/>
                <w:lang w:val="lt" w:eastAsia="lt"/>
              </w:rPr>
            </w:pPr>
            <w:r w:rsidRPr="006076AB">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136754" w:rsidRPr="006076AB" w:rsidRDefault="005E4547" w:rsidP="00136754">
            <w:pPr>
              <w:widowControl w:val="0"/>
              <w:autoSpaceDE w:val="0"/>
              <w:autoSpaceDN w:val="0"/>
              <w:rPr>
                <w:rFonts w:ascii="Arial" w:eastAsia="Arial" w:hAnsi="Arial" w:cs="Arial"/>
                <w:lang w:val="lt" w:eastAsia="lt"/>
              </w:rPr>
            </w:pPr>
            <w:r w:rsidRPr="005E4547">
              <w:rPr>
                <w:rFonts w:ascii="Arial" w:eastAsia="Arial" w:hAnsi="Arial" w:cs="Arial"/>
                <w:lang w:val="lt" w:eastAsia="lt"/>
              </w:rPr>
              <w:t>3907088301</w:t>
            </w:r>
          </w:p>
        </w:tc>
        <w:tc>
          <w:tcPr>
            <w:tcW w:w="992" w:type="dxa"/>
            <w:tcBorders>
              <w:top w:val="single" w:sz="4" w:space="0" w:color="auto"/>
              <w:left w:val="single" w:sz="5" w:space="0" w:color="000000"/>
              <w:bottom w:val="single" w:sz="4" w:space="0" w:color="auto"/>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Lektor</w:t>
            </w: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136754" w:rsidP="007509A4">
            <w:pPr>
              <w:jc w:val="center"/>
              <w:rPr>
                <w:rFonts w:ascii="Arial" w:hAnsi="Arial" w:cs="Arial"/>
              </w:rPr>
            </w:pPr>
            <w:r w:rsidRPr="006076AB">
              <w:rPr>
                <w:rFonts w:ascii="Arial" w:hAnsi="Arial" w:cs="Arial"/>
              </w:rPr>
              <w:t>Mesin Perikanan</w:t>
            </w:r>
          </w:p>
        </w:tc>
        <w:tc>
          <w:tcPr>
            <w:tcW w:w="1701" w:type="dxa"/>
            <w:tcBorders>
              <w:top w:val="single" w:sz="5" w:space="0" w:color="000000"/>
              <w:left w:val="single" w:sz="5" w:space="0" w:color="000000"/>
              <w:bottom w:val="single" w:sz="5" w:space="0" w:color="000000"/>
              <w:right w:val="single" w:sz="5" w:space="0" w:color="000000"/>
            </w:tcBorders>
          </w:tcPr>
          <w:p w:rsidR="00136754" w:rsidRDefault="00421023" w:rsidP="007035F0">
            <w:pPr>
              <w:pStyle w:val="ListParagraph"/>
              <w:numPr>
                <w:ilvl w:val="0"/>
                <w:numId w:val="12"/>
              </w:numPr>
              <w:ind w:left="142" w:hanging="142"/>
              <w:rPr>
                <w:rFonts w:ascii="Arial" w:hAnsi="Arial" w:cs="Arial"/>
                <w:lang w:val="id-ID"/>
              </w:rPr>
            </w:pPr>
            <w:r w:rsidRPr="009B2257">
              <w:rPr>
                <w:rFonts w:ascii="Arial" w:hAnsi="Arial" w:cs="Arial"/>
                <w:lang w:val="id-ID"/>
              </w:rPr>
              <w:t>Mesin Kapal Perikanan</w:t>
            </w:r>
          </w:p>
          <w:p w:rsidR="009B2257" w:rsidRPr="009B2257" w:rsidRDefault="009B2257" w:rsidP="007035F0">
            <w:pPr>
              <w:pStyle w:val="ListParagraph"/>
              <w:numPr>
                <w:ilvl w:val="0"/>
                <w:numId w:val="12"/>
              </w:numPr>
              <w:ind w:left="142" w:hanging="142"/>
              <w:rPr>
                <w:rFonts w:ascii="Arial" w:hAnsi="Arial" w:cs="Arial"/>
                <w:lang w:val="id-ID"/>
              </w:rPr>
            </w:pPr>
            <w:r>
              <w:rPr>
                <w:rFonts w:ascii="Arial" w:hAnsi="Arial" w:cs="Arial"/>
              </w:rPr>
              <w:t>Ahki Teknika Kapin I</w:t>
            </w:r>
          </w:p>
          <w:p w:rsidR="009B2257" w:rsidRPr="009B2257" w:rsidRDefault="009B2257" w:rsidP="007035F0">
            <w:pPr>
              <w:pStyle w:val="ListParagraph"/>
              <w:numPr>
                <w:ilvl w:val="0"/>
                <w:numId w:val="12"/>
              </w:numPr>
              <w:ind w:left="142" w:hanging="142"/>
              <w:rPr>
                <w:rFonts w:ascii="Arial" w:hAnsi="Arial" w:cs="Arial"/>
                <w:lang w:val="id-ID"/>
              </w:rPr>
            </w:pPr>
            <w:r>
              <w:rPr>
                <w:rFonts w:ascii="Arial" w:hAnsi="Arial" w:cs="Arial"/>
              </w:rPr>
              <w:t>Sertifikat BST</w:t>
            </w:r>
          </w:p>
          <w:p w:rsidR="009B2257" w:rsidRPr="009B2257" w:rsidRDefault="009B2257" w:rsidP="007035F0">
            <w:pPr>
              <w:pStyle w:val="ListParagraph"/>
              <w:numPr>
                <w:ilvl w:val="0"/>
                <w:numId w:val="12"/>
              </w:numPr>
              <w:ind w:left="142" w:hanging="142"/>
              <w:rPr>
                <w:rFonts w:ascii="Arial" w:hAnsi="Arial" w:cs="Arial"/>
                <w:lang w:val="id-ID"/>
              </w:rPr>
            </w:pPr>
            <w:r>
              <w:rPr>
                <w:rFonts w:ascii="Arial" w:hAnsi="Arial" w:cs="Arial"/>
              </w:rPr>
              <w:t>Sertifikat IMO-609</w:t>
            </w:r>
          </w:p>
          <w:p w:rsidR="009B2257" w:rsidRPr="009B2257" w:rsidRDefault="009B2257" w:rsidP="007035F0">
            <w:pPr>
              <w:pStyle w:val="ListParagraph"/>
              <w:numPr>
                <w:ilvl w:val="0"/>
                <w:numId w:val="12"/>
              </w:numPr>
              <w:ind w:left="142" w:hanging="142"/>
              <w:rPr>
                <w:rFonts w:ascii="Arial" w:hAnsi="Arial" w:cs="Arial"/>
                <w:lang w:val="id-ID"/>
              </w:rPr>
            </w:pPr>
            <w:r>
              <w:rPr>
                <w:rFonts w:ascii="Arial" w:hAnsi="Arial" w:cs="Arial"/>
              </w:rPr>
              <w:t>Sertifikat Kompetensi</w:t>
            </w: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9B2257">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Pr="006076AB" w:rsidRDefault="00136754" w:rsidP="007035F0">
            <w:pPr>
              <w:pStyle w:val="ListParagraph"/>
              <w:widowControl w:val="0"/>
              <w:numPr>
                <w:ilvl w:val="0"/>
                <w:numId w:val="5"/>
              </w:numPr>
              <w:autoSpaceDE w:val="0"/>
              <w:autoSpaceDN w:val="0"/>
              <w:ind w:left="400" w:hanging="321"/>
              <w:rPr>
                <w:rFonts w:ascii="Arial" w:eastAsia="Arial" w:hAnsi="Arial" w:cs="Arial"/>
                <w:lang w:val="lt" w:eastAsia="lt"/>
              </w:rPr>
            </w:pPr>
            <w:r w:rsidRPr="006076AB">
              <w:rPr>
                <w:rFonts w:ascii="Arial" w:eastAsia="Arial" w:hAnsi="Arial" w:cs="Arial"/>
                <w:lang w:val="lt" w:eastAsia="lt"/>
              </w:rPr>
              <w:t>Pesawat Bantu</w:t>
            </w:r>
          </w:p>
          <w:p w:rsidR="00136754" w:rsidRPr="006076AB" w:rsidRDefault="00136754" w:rsidP="007035F0">
            <w:pPr>
              <w:pStyle w:val="ListParagraph"/>
              <w:widowControl w:val="0"/>
              <w:numPr>
                <w:ilvl w:val="0"/>
                <w:numId w:val="5"/>
              </w:numPr>
              <w:autoSpaceDE w:val="0"/>
              <w:autoSpaceDN w:val="0"/>
              <w:ind w:left="400" w:hanging="321"/>
              <w:rPr>
                <w:rFonts w:ascii="Arial" w:eastAsia="Arial" w:hAnsi="Arial" w:cs="Arial"/>
                <w:lang w:val="lt" w:eastAsia="lt"/>
              </w:rPr>
            </w:pPr>
            <w:r w:rsidRPr="006076AB">
              <w:rPr>
                <w:rFonts w:ascii="Arial" w:eastAsia="Arial" w:hAnsi="Arial" w:cs="Arial"/>
                <w:lang w:val="lt" w:eastAsia="lt"/>
              </w:rPr>
              <w:t>Motor</w:t>
            </w:r>
          </w:p>
          <w:p w:rsidR="00136754" w:rsidRPr="006076AB" w:rsidRDefault="00136754" w:rsidP="007035F0">
            <w:pPr>
              <w:pStyle w:val="ListParagraph"/>
              <w:widowControl w:val="0"/>
              <w:numPr>
                <w:ilvl w:val="0"/>
                <w:numId w:val="5"/>
              </w:numPr>
              <w:autoSpaceDE w:val="0"/>
              <w:autoSpaceDN w:val="0"/>
              <w:ind w:left="400" w:hanging="321"/>
              <w:rPr>
                <w:rFonts w:ascii="Arial" w:eastAsia="Arial" w:hAnsi="Arial" w:cs="Arial"/>
                <w:lang w:val="lt" w:eastAsia="lt"/>
              </w:rPr>
            </w:pPr>
            <w:r w:rsidRPr="006076AB">
              <w:rPr>
                <w:rFonts w:ascii="Arial" w:eastAsia="Arial" w:hAnsi="Arial" w:cs="Arial"/>
                <w:lang w:val="lt" w:eastAsia="lt"/>
              </w:rPr>
              <w:t>Refrigrasi</w:t>
            </w:r>
          </w:p>
          <w:p w:rsidR="00136754" w:rsidRPr="006076AB" w:rsidRDefault="00136754" w:rsidP="007035F0">
            <w:pPr>
              <w:pStyle w:val="ListParagraph"/>
              <w:widowControl w:val="0"/>
              <w:numPr>
                <w:ilvl w:val="0"/>
                <w:numId w:val="5"/>
              </w:numPr>
              <w:autoSpaceDE w:val="0"/>
              <w:autoSpaceDN w:val="0"/>
              <w:ind w:left="400" w:hanging="321"/>
              <w:rPr>
                <w:rFonts w:ascii="Arial" w:eastAsia="Arial" w:hAnsi="Arial" w:cs="Arial"/>
                <w:lang w:val="lt" w:eastAsia="lt"/>
              </w:rPr>
            </w:pPr>
            <w:r w:rsidRPr="006076AB">
              <w:rPr>
                <w:rFonts w:ascii="Arial" w:eastAsia="Arial" w:hAnsi="Arial" w:cs="Arial"/>
                <w:lang w:val="lt" w:eastAsia="lt"/>
              </w:rPr>
              <w:t>Instalasi Tenaga Kapal</w:t>
            </w:r>
          </w:p>
        </w:tc>
      </w:tr>
      <w:tr w:rsidR="00136754" w:rsidTr="001C7951">
        <w:trPr>
          <w:trHeight w:hRule="exact" w:val="1829"/>
        </w:trPr>
        <w:tc>
          <w:tcPr>
            <w:tcW w:w="82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spacing w:line="200" w:lineRule="exact"/>
              <w:ind w:left="157" w:hanging="151"/>
              <w:jc w:val="center"/>
              <w:rPr>
                <w:rFonts w:ascii="Arial" w:eastAsia="Arial" w:hAnsi="Arial" w:cs="Arial"/>
              </w:rPr>
            </w:pPr>
            <w:r>
              <w:rPr>
                <w:rFonts w:ascii="Arial" w:eastAsia="Arial" w:hAnsi="Arial" w:cs="Arial"/>
              </w:rPr>
              <w:t>2</w:t>
            </w:r>
            <w:r w:rsidRPr="006076AB">
              <w:rPr>
                <w:rFonts w:ascii="Arial" w:eastAsia="Arial" w:hAnsi="Arial" w:cs="Arial"/>
              </w:rPr>
              <w:t>.</w:t>
            </w:r>
          </w:p>
        </w:tc>
        <w:tc>
          <w:tcPr>
            <w:tcW w:w="229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r w:rsidRPr="006076AB">
              <w:rPr>
                <w:rFonts w:ascii="Arial" w:hAnsi="Arial" w:cs="Arial"/>
              </w:rPr>
              <w:t>Yurika Nantan, ST., MT</w:t>
            </w:r>
          </w:p>
        </w:tc>
        <w:tc>
          <w:tcPr>
            <w:tcW w:w="850"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Tetap</w:t>
            </w: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D51F26" w:rsidP="00136754">
            <w:pPr>
              <w:rPr>
                <w:rFonts w:ascii="Arial" w:hAnsi="Arial" w:cs="Arial"/>
              </w:rPr>
            </w:pPr>
            <w:r>
              <w:rPr>
                <w:rFonts w:ascii="Arial" w:hAnsi="Arial" w:cs="Arial"/>
              </w:rPr>
              <w:t>3913108401</w:t>
            </w:r>
          </w:p>
        </w:tc>
        <w:tc>
          <w:tcPr>
            <w:tcW w:w="992"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r w:rsidRPr="006076AB">
              <w:rPr>
                <w:rFonts w:ascii="Arial" w:hAnsi="Arial" w:cs="Arial"/>
              </w:rPr>
              <w:t>Asisten Ahli</w:t>
            </w: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Teknik Elektro</w:t>
            </w:r>
          </w:p>
        </w:tc>
        <w:tc>
          <w:tcPr>
            <w:tcW w:w="1701" w:type="dxa"/>
            <w:tcBorders>
              <w:top w:val="single" w:sz="5" w:space="0" w:color="000000"/>
              <w:left w:val="single" w:sz="5" w:space="0" w:color="000000"/>
              <w:bottom w:val="single" w:sz="5" w:space="0" w:color="000000"/>
              <w:right w:val="single" w:sz="5" w:space="0" w:color="000000"/>
            </w:tcBorders>
          </w:tcPr>
          <w:p w:rsidR="00136754" w:rsidRDefault="00136754" w:rsidP="007035F0">
            <w:pPr>
              <w:pStyle w:val="ListParagraph"/>
              <w:numPr>
                <w:ilvl w:val="0"/>
                <w:numId w:val="13"/>
              </w:numPr>
              <w:ind w:left="142" w:hanging="142"/>
              <w:rPr>
                <w:rFonts w:ascii="Arial" w:hAnsi="Arial" w:cs="Arial"/>
              </w:rPr>
            </w:pPr>
            <w:r w:rsidRPr="00050D8E">
              <w:rPr>
                <w:rFonts w:ascii="Arial" w:hAnsi="Arial" w:cs="Arial"/>
              </w:rPr>
              <w:t>Teknik Elektro</w:t>
            </w:r>
          </w:p>
          <w:p w:rsidR="00050D8E" w:rsidRPr="00050D8E" w:rsidRDefault="00050D8E" w:rsidP="00F252D3">
            <w:pPr>
              <w:pStyle w:val="ListParagraph"/>
              <w:ind w:left="142"/>
              <w:rPr>
                <w:rFonts w:ascii="Arial" w:hAnsi="Arial" w:cs="Arial"/>
              </w:rPr>
            </w:pP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9B2257">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Pr="006076AB" w:rsidRDefault="00136754" w:rsidP="007035F0">
            <w:pPr>
              <w:pStyle w:val="ListParagraph"/>
              <w:numPr>
                <w:ilvl w:val="0"/>
                <w:numId w:val="6"/>
              </w:numPr>
              <w:ind w:left="400" w:hanging="284"/>
              <w:rPr>
                <w:rFonts w:ascii="Arial" w:hAnsi="Arial" w:cs="Arial"/>
              </w:rPr>
            </w:pPr>
            <w:r w:rsidRPr="006076AB">
              <w:rPr>
                <w:rFonts w:ascii="Arial" w:hAnsi="Arial" w:cs="Arial"/>
              </w:rPr>
              <w:t>Pesawat Bantu Kapal Penangkap Ikan I</w:t>
            </w:r>
          </w:p>
          <w:p w:rsidR="00136754" w:rsidRPr="006076AB" w:rsidRDefault="00136754" w:rsidP="007035F0">
            <w:pPr>
              <w:pStyle w:val="ListParagraph"/>
              <w:numPr>
                <w:ilvl w:val="0"/>
                <w:numId w:val="6"/>
              </w:numPr>
              <w:ind w:left="400" w:hanging="284"/>
              <w:rPr>
                <w:rFonts w:ascii="Arial" w:hAnsi="Arial" w:cs="Arial"/>
              </w:rPr>
            </w:pPr>
            <w:r w:rsidRPr="006076AB">
              <w:rPr>
                <w:rFonts w:ascii="Arial" w:hAnsi="Arial" w:cs="Arial"/>
              </w:rPr>
              <w:t>Listrik Kapal penangkap Ikan I</w:t>
            </w:r>
          </w:p>
          <w:p w:rsidR="00136754" w:rsidRPr="006076AB" w:rsidRDefault="00136754" w:rsidP="007035F0">
            <w:pPr>
              <w:pStyle w:val="ListParagraph"/>
              <w:numPr>
                <w:ilvl w:val="0"/>
                <w:numId w:val="6"/>
              </w:numPr>
              <w:ind w:left="400" w:hanging="284"/>
              <w:rPr>
                <w:rFonts w:ascii="Arial" w:hAnsi="Arial" w:cs="Arial"/>
              </w:rPr>
            </w:pPr>
            <w:r w:rsidRPr="006076AB">
              <w:rPr>
                <w:rFonts w:ascii="Arial" w:hAnsi="Arial" w:cs="Arial"/>
              </w:rPr>
              <w:t>Sistem Pengendalian dan Otomatisasi</w:t>
            </w:r>
          </w:p>
          <w:p w:rsidR="00136754" w:rsidRPr="006076AB" w:rsidRDefault="00136754" w:rsidP="007035F0">
            <w:pPr>
              <w:pStyle w:val="ListParagraph"/>
              <w:numPr>
                <w:ilvl w:val="0"/>
                <w:numId w:val="6"/>
              </w:numPr>
              <w:ind w:left="400" w:hanging="284"/>
              <w:rPr>
                <w:rFonts w:ascii="Arial" w:hAnsi="Arial" w:cs="Arial"/>
              </w:rPr>
            </w:pPr>
            <w:r w:rsidRPr="006076AB">
              <w:rPr>
                <w:rFonts w:ascii="Arial" w:hAnsi="Arial" w:cs="Arial"/>
              </w:rPr>
              <w:t>Instalasi Tenaga Kapal</w:t>
            </w:r>
          </w:p>
          <w:p w:rsidR="00136754" w:rsidRPr="006076AB" w:rsidRDefault="00136754" w:rsidP="00136754">
            <w:pPr>
              <w:ind w:left="258"/>
              <w:rPr>
                <w:rFonts w:ascii="Arial" w:hAnsi="Arial" w:cs="Arial"/>
              </w:rPr>
            </w:pPr>
          </w:p>
        </w:tc>
      </w:tr>
      <w:tr w:rsidR="00136754" w:rsidTr="001C7951">
        <w:trPr>
          <w:trHeight w:hRule="exact" w:val="2707"/>
        </w:trPr>
        <w:tc>
          <w:tcPr>
            <w:tcW w:w="82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spacing w:line="200" w:lineRule="exact"/>
              <w:ind w:left="167" w:right="172"/>
              <w:jc w:val="center"/>
              <w:rPr>
                <w:rFonts w:ascii="Arial" w:eastAsia="Arial" w:hAnsi="Arial" w:cs="Arial"/>
              </w:rPr>
            </w:pPr>
            <w:r>
              <w:rPr>
                <w:rFonts w:ascii="Arial" w:eastAsia="Arial" w:hAnsi="Arial" w:cs="Arial"/>
                <w:spacing w:val="1"/>
              </w:rPr>
              <w:t>3</w:t>
            </w:r>
            <w:r w:rsidRPr="006076AB">
              <w:rPr>
                <w:rFonts w:ascii="Arial" w:eastAsia="Arial" w:hAnsi="Arial" w:cs="Arial"/>
                <w:spacing w:val="1"/>
              </w:rPr>
              <w:t>.</w:t>
            </w:r>
          </w:p>
        </w:tc>
        <w:tc>
          <w:tcPr>
            <w:tcW w:w="2299" w:type="dxa"/>
            <w:tcBorders>
              <w:top w:val="single" w:sz="4" w:space="0" w:color="auto"/>
              <w:bottom w:val="single" w:sz="4" w:space="0" w:color="auto"/>
              <w:right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 xml:space="preserve">Marinus S Tappy, A.Pi.,M.Si. </w:t>
            </w:r>
          </w:p>
        </w:tc>
        <w:tc>
          <w:tcPr>
            <w:tcW w:w="850" w:type="dxa"/>
            <w:tcBorders>
              <w:top w:val="single" w:sz="4" w:space="0" w:color="auto"/>
              <w:left w:val="single" w:sz="4" w:space="0" w:color="auto"/>
              <w:bottom w:val="single" w:sz="4" w:space="0" w:color="auto"/>
              <w:right w:val="single" w:sz="4" w:space="0" w:color="auto"/>
            </w:tcBorders>
          </w:tcPr>
          <w:p w:rsidR="00136754" w:rsidRPr="006076AB" w:rsidRDefault="00136754" w:rsidP="00136754">
            <w:pPr>
              <w:widowControl w:val="0"/>
              <w:autoSpaceDE w:val="0"/>
              <w:autoSpaceDN w:val="0"/>
              <w:jc w:val="center"/>
              <w:rPr>
                <w:rFonts w:ascii="Arial" w:eastAsia="Arial" w:hAnsi="Arial" w:cs="Arial"/>
                <w:lang w:val="lt" w:eastAsia="lt"/>
              </w:rPr>
            </w:pPr>
            <w:r w:rsidRPr="006076AB">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3927126001</w:t>
            </w:r>
          </w:p>
        </w:tc>
        <w:tc>
          <w:tcPr>
            <w:tcW w:w="992" w:type="dxa"/>
            <w:tcBorders>
              <w:top w:val="single" w:sz="4" w:space="0" w:color="auto"/>
              <w:left w:val="single" w:sz="5" w:space="0" w:color="000000"/>
              <w:bottom w:val="single" w:sz="4" w:space="0" w:color="auto"/>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Lektor Kepala</w:t>
            </w:r>
          </w:p>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Mesin Perikanan</w:t>
            </w:r>
          </w:p>
        </w:tc>
        <w:tc>
          <w:tcPr>
            <w:tcW w:w="1701" w:type="dxa"/>
            <w:tcBorders>
              <w:top w:val="single" w:sz="5" w:space="0" w:color="000000"/>
              <w:left w:val="single" w:sz="5" w:space="0" w:color="000000"/>
              <w:bottom w:val="single" w:sz="5" w:space="0" w:color="000000"/>
              <w:right w:val="single" w:sz="5" w:space="0" w:color="000000"/>
            </w:tcBorders>
          </w:tcPr>
          <w:p w:rsidR="00136754" w:rsidRDefault="00136754" w:rsidP="007035F0">
            <w:pPr>
              <w:pStyle w:val="ListParagraph"/>
              <w:numPr>
                <w:ilvl w:val="0"/>
                <w:numId w:val="14"/>
              </w:numPr>
              <w:ind w:left="142" w:hanging="142"/>
              <w:rPr>
                <w:rFonts w:ascii="Arial" w:hAnsi="Arial" w:cs="Arial"/>
              </w:rPr>
            </w:pPr>
            <w:r w:rsidRPr="00050D8E">
              <w:rPr>
                <w:rFonts w:ascii="Arial" w:hAnsi="Arial" w:cs="Arial"/>
              </w:rPr>
              <w:t>Ilmu Perairan (</w:t>
            </w:r>
            <w:r w:rsidR="007509A4" w:rsidRPr="00050D8E">
              <w:rPr>
                <w:rFonts w:ascii="Arial" w:hAnsi="Arial" w:cs="Arial"/>
              </w:rPr>
              <w:t>Spesialis M</w:t>
            </w:r>
            <w:r w:rsidR="00D51F26">
              <w:rPr>
                <w:rFonts w:ascii="Arial" w:hAnsi="Arial" w:cs="Arial"/>
              </w:rPr>
              <w:t>e</w:t>
            </w:r>
            <w:r w:rsidR="007509A4" w:rsidRPr="00050D8E">
              <w:rPr>
                <w:rFonts w:ascii="Arial" w:hAnsi="Arial" w:cs="Arial"/>
              </w:rPr>
              <w:t xml:space="preserve">sin </w:t>
            </w:r>
            <w:r w:rsidRPr="00050D8E">
              <w:rPr>
                <w:rFonts w:ascii="Arial" w:hAnsi="Arial" w:cs="Arial"/>
              </w:rPr>
              <w:t>Kapal Perikanan)</w:t>
            </w:r>
          </w:p>
          <w:p w:rsidR="00050D8E" w:rsidRDefault="00E430CD" w:rsidP="007035F0">
            <w:pPr>
              <w:pStyle w:val="ListParagraph"/>
              <w:numPr>
                <w:ilvl w:val="0"/>
                <w:numId w:val="14"/>
              </w:numPr>
              <w:ind w:left="142" w:hanging="142"/>
              <w:rPr>
                <w:rFonts w:ascii="Arial" w:hAnsi="Arial" w:cs="Arial"/>
              </w:rPr>
            </w:pPr>
            <w:r>
              <w:rPr>
                <w:rFonts w:ascii="Arial" w:hAnsi="Arial" w:cs="Arial"/>
              </w:rPr>
              <w:t>Sertifikat Ahli Teknika Kapin I</w:t>
            </w:r>
          </w:p>
          <w:p w:rsidR="00E430CD" w:rsidRDefault="00E430CD" w:rsidP="007035F0">
            <w:pPr>
              <w:pStyle w:val="ListParagraph"/>
              <w:numPr>
                <w:ilvl w:val="0"/>
                <w:numId w:val="14"/>
              </w:numPr>
              <w:ind w:left="142" w:hanging="142"/>
              <w:rPr>
                <w:rFonts w:ascii="Arial" w:hAnsi="Arial" w:cs="Arial"/>
              </w:rPr>
            </w:pPr>
            <w:r>
              <w:rPr>
                <w:rFonts w:ascii="Arial" w:hAnsi="Arial" w:cs="Arial"/>
              </w:rPr>
              <w:t>Sertifikat PISCARP</w:t>
            </w:r>
          </w:p>
          <w:p w:rsidR="00E430CD" w:rsidRPr="00050D8E" w:rsidRDefault="00E430CD" w:rsidP="007035F0">
            <w:pPr>
              <w:pStyle w:val="ListParagraph"/>
              <w:numPr>
                <w:ilvl w:val="0"/>
                <w:numId w:val="14"/>
              </w:numPr>
              <w:ind w:left="142" w:hanging="142"/>
              <w:rPr>
                <w:rFonts w:ascii="Arial" w:hAnsi="Arial" w:cs="Arial"/>
              </w:rPr>
            </w:pP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4D71CB">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widowControl w:val="0"/>
              <w:numPr>
                <w:ilvl w:val="0"/>
                <w:numId w:val="2"/>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Motor Bakar</w:t>
            </w:r>
          </w:p>
          <w:p w:rsidR="00136754" w:rsidRPr="006076AB" w:rsidRDefault="00136754" w:rsidP="00136754">
            <w:pPr>
              <w:widowControl w:val="0"/>
              <w:numPr>
                <w:ilvl w:val="0"/>
                <w:numId w:val="2"/>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Mesin Refrigrasi</w:t>
            </w:r>
          </w:p>
          <w:p w:rsidR="00136754" w:rsidRPr="006076AB" w:rsidRDefault="00136754" w:rsidP="00136754">
            <w:pPr>
              <w:widowControl w:val="0"/>
              <w:numPr>
                <w:ilvl w:val="0"/>
                <w:numId w:val="2"/>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Teknik Listrik</w:t>
            </w:r>
          </w:p>
          <w:p w:rsidR="00136754" w:rsidRDefault="00136754" w:rsidP="00136754">
            <w:pPr>
              <w:ind w:left="258"/>
              <w:rPr>
                <w:rFonts w:ascii="Arial" w:eastAsia="Arial" w:hAnsi="Arial" w:cs="Arial"/>
                <w:lang w:val="lt" w:eastAsia="lt"/>
              </w:rPr>
            </w:pPr>
            <w:r w:rsidRPr="006076AB">
              <w:rPr>
                <w:rFonts w:ascii="Arial" w:eastAsia="Arial" w:hAnsi="Arial" w:cs="Arial"/>
                <w:lang w:val="lt" w:eastAsia="lt"/>
              </w:rPr>
              <w:t>Pesawat Bantu</w:t>
            </w: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Default="00E430CD" w:rsidP="00136754">
            <w:pPr>
              <w:ind w:left="258"/>
              <w:rPr>
                <w:rFonts w:ascii="Arial" w:eastAsia="Arial" w:hAnsi="Arial" w:cs="Arial"/>
                <w:lang w:val="lt" w:eastAsia="lt"/>
              </w:rPr>
            </w:pPr>
          </w:p>
          <w:p w:rsidR="00E430CD" w:rsidRPr="006076AB" w:rsidRDefault="00E430CD" w:rsidP="00136754">
            <w:pPr>
              <w:ind w:left="258"/>
              <w:rPr>
                <w:rFonts w:ascii="Arial" w:hAnsi="Arial" w:cs="Arial"/>
              </w:rPr>
            </w:pPr>
          </w:p>
        </w:tc>
      </w:tr>
      <w:tr w:rsidR="00136754" w:rsidTr="001C7951">
        <w:trPr>
          <w:trHeight w:hRule="exact" w:val="2848"/>
        </w:trPr>
        <w:tc>
          <w:tcPr>
            <w:tcW w:w="82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spacing w:line="200" w:lineRule="exact"/>
              <w:ind w:left="167" w:right="172"/>
              <w:jc w:val="center"/>
              <w:rPr>
                <w:rFonts w:ascii="Arial" w:eastAsia="Arial" w:hAnsi="Arial" w:cs="Arial"/>
              </w:rPr>
            </w:pPr>
            <w:r>
              <w:rPr>
                <w:rFonts w:ascii="Arial" w:eastAsia="Arial" w:hAnsi="Arial" w:cs="Arial"/>
                <w:spacing w:val="1"/>
              </w:rPr>
              <w:lastRenderedPageBreak/>
              <w:t>4</w:t>
            </w:r>
            <w:r w:rsidRPr="006076AB">
              <w:rPr>
                <w:rFonts w:ascii="Arial" w:eastAsia="Arial" w:hAnsi="Arial" w:cs="Arial"/>
                <w:spacing w:val="1"/>
              </w:rPr>
              <w:t>.</w:t>
            </w:r>
          </w:p>
        </w:tc>
        <w:tc>
          <w:tcPr>
            <w:tcW w:w="2299" w:type="dxa"/>
            <w:tcBorders>
              <w:top w:val="single" w:sz="4" w:space="0" w:color="auto"/>
              <w:bottom w:val="single" w:sz="4" w:space="0" w:color="auto"/>
              <w:right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Jozua Ch. Huwae, ST, M.Si</w:t>
            </w:r>
          </w:p>
        </w:tc>
        <w:tc>
          <w:tcPr>
            <w:tcW w:w="850" w:type="dxa"/>
            <w:tcBorders>
              <w:top w:val="single" w:sz="4" w:space="0" w:color="auto"/>
              <w:left w:val="single" w:sz="4" w:space="0" w:color="auto"/>
              <w:bottom w:val="single" w:sz="4" w:space="0" w:color="auto"/>
              <w:right w:val="single" w:sz="4" w:space="0" w:color="auto"/>
            </w:tcBorders>
          </w:tcPr>
          <w:p w:rsidR="00136754" w:rsidRPr="006076AB" w:rsidRDefault="00136754" w:rsidP="00136754">
            <w:pPr>
              <w:widowControl w:val="0"/>
              <w:autoSpaceDE w:val="0"/>
              <w:autoSpaceDN w:val="0"/>
              <w:jc w:val="center"/>
              <w:rPr>
                <w:rFonts w:ascii="Arial" w:eastAsia="Arial" w:hAnsi="Arial" w:cs="Arial"/>
                <w:lang w:val="lt" w:eastAsia="lt"/>
              </w:rPr>
            </w:pPr>
            <w:r w:rsidRPr="006076AB">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3925106801</w:t>
            </w:r>
          </w:p>
        </w:tc>
        <w:tc>
          <w:tcPr>
            <w:tcW w:w="992" w:type="dxa"/>
            <w:tcBorders>
              <w:top w:val="single" w:sz="5" w:space="0" w:color="000000"/>
              <w:left w:val="single" w:sz="5" w:space="0" w:color="000000"/>
              <w:bottom w:val="single" w:sz="4" w:space="0" w:color="auto"/>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Lektor</w:t>
            </w:r>
          </w:p>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Teknik Perkapalan</w:t>
            </w:r>
          </w:p>
        </w:tc>
        <w:tc>
          <w:tcPr>
            <w:tcW w:w="1701" w:type="dxa"/>
            <w:tcBorders>
              <w:top w:val="single" w:sz="5" w:space="0" w:color="000000"/>
              <w:left w:val="single" w:sz="5" w:space="0" w:color="000000"/>
              <w:bottom w:val="single" w:sz="5" w:space="0" w:color="000000"/>
              <w:right w:val="single" w:sz="5" w:space="0" w:color="000000"/>
            </w:tcBorders>
          </w:tcPr>
          <w:p w:rsidR="00136754" w:rsidRDefault="00136754" w:rsidP="007035F0">
            <w:pPr>
              <w:pStyle w:val="ListParagraph"/>
              <w:numPr>
                <w:ilvl w:val="0"/>
                <w:numId w:val="15"/>
              </w:numPr>
              <w:ind w:left="142" w:hanging="142"/>
              <w:rPr>
                <w:rFonts w:ascii="Arial" w:hAnsi="Arial" w:cs="Arial"/>
              </w:rPr>
            </w:pPr>
            <w:r w:rsidRPr="00A87529">
              <w:rPr>
                <w:rFonts w:ascii="Arial" w:hAnsi="Arial" w:cs="Arial"/>
              </w:rPr>
              <w:t>lmu Perairan</w:t>
            </w:r>
            <w:r w:rsidR="007509A4" w:rsidRPr="00A87529">
              <w:rPr>
                <w:rFonts w:ascii="Arial" w:hAnsi="Arial" w:cs="Arial"/>
              </w:rPr>
              <w:t xml:space="preserve"> (</w:t>
            </w:r>
            <w:r w:rsidR="00A87529">
              <w:rPr>
                <w:rFonts w:ascii="Arial" w:hAnsi="Arial" w:cs="Arial"/>
              </w:rPr>
              <w:t xml:space="preserve">Spesifikasi </w:t>
            </w:r>
            <w:r w:rsidR="007509A4" w:rsidRPr="00A87529">
              <w:rPr>
                <w:rFonts w:ascii="Arial" w:hAnsi="Arial" w:cs="Arial"/>
              </w:rPr>
              <w:t>Bangunan Kapal</w:t>
            </w:r>
            <w:r w:rsidRPr="00A87529">
              <w:rPr>
                <w:rFonts w:ascii="Arial" w:hAnsi="Arial" w:cs="Arial"/>
              </w:rPr>
              <w:t xml:space="preserve"> Perikanan) </w:t>
            </w:r>
          </w:p>
          <w:p w:rsidR="00A87529" w:rsidRDefault="00A87529" w:rsidP="007035F0">
            <w:pPr>
              <w:pStyle w:val="ListParagraph"/>
              <w:numPr>
                <w:ilvl w:val="0"/>
                <w:numId w:val="15"/>
              </w:numPr>
              <w:ind w:left="142" w:hanging="142"/>
              <w:rPr>
                <w:rFonts w:ascii="Arial" w:hAnsi="Arial" w:cs="Arial"/>
              </w:rPr>
            </w:pPr>
            <w:r>
              <w:rPr>
                <w:rFonts w:ascii="Arial" w:hAnsi="Arial" w:cs="Arial"/>
              </w:rPr>
              <w:t>Sertifikat Pelatihan Las</w:t>
            </w:r>
          </w:p>
          <w:p w:rsidR="00A87529" w:rsidRDefault="00A87529" w:rsidP="007035F0">
            <w:pPr>
              <w:pStyle w:val="ListParagraph"/>
              <w:numPr>
                <w:ilvl w:val="0"/>
                <w:numId w:val="15"/>
              </w:numPr>
              <w:ind w:left="142" w:hanging="142"/>
              <w:rPr>
                <w:rFonts w:ascii="Arial" w:hAnsi="Arial" w:cs="Arial"/>
              </w:rPr>
            </w:pPr>
            <w:r>
              <w:rPr>
                <w:rFonts w:ascii="Arial" w:hAnsi="Arial" w:cs="Arial"/>
              </w:rPr>
              <w:t>Sertifikat Pelatihan Listrik</w:t>
            </w:r>
          </w:p>
          <w:p w:rsidR="00A87529" w:rsidRDefault="00A87529" w:rsidP="007035F0">
            <w:pPr>
              <w:pStyle w:val="ListParagraph"/>
              <w:numPr>
                <w:ilvl w:val="0"/>
                <w:numId w:val="15"/>
              </w:numPr>
              <w:ind w:left="142" w:hanging="142"/>
              <w:rPr>
                <w:rFonts w:ascii="Arial" w:hAnsi="Arial" w:cs="Arial"/>
              </w:rPr>
            </w:pPr>
            <w:r>
              <w:rPr>
                <w:rFonts w:ascii="Arial" w:hAnsi="Arial" w:cs="Arial"/>
              </w:rPr>
              <w:t>Sertifikat Kompetensi Ahli Mesn Kapal Pi</w:t>
            </w:r>
          </w:p>
          <w:p w:rsidR="00A87529" w:rsidRPr="00A87529" w:rsidRDefault="00A87529" w:rsidP="007035F0">
            <w:pPr>
              <w:pStyle w:val="ListParagraph"/>
              <w:numPr>
                <w:ilvl w:val="0"/>
                <w:numId w:val="15"/>
              </w:numPr>
              <w:ind w:left="142" w:hanging="142"/>
              <w:rPr>
                <w:rFonts w:ascii="Arial" w:hAnsi="Arial" w:cs="Arial"/>
              </w:rPr>
            </w:pPr>
            <w:r>
              <w:rPr>
                <w:rFonts w:ascii="Arial" w:hAnsi="Arial" w:cs="Arial"/>
              </w:rPr>
              <w:t>Sertifikat BST</w:t>
            </w: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4D71CB">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widowControl w:val="0"/>
              <w:numPr>
                <w:ilvl w:val="0"/>
                <w:numId w:val="3"/>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Bangunan dan Stabilitas Kapal Perikanan</w:t>
            </w:r>
          </w:p>
          <w:p w:rsidR="00136754" w:rsidRPr="006076AB" w:rsidRDefault="00136754" w:rsidP="00136754">
            <w:pPr>
              <w:widowControl w:val="0"/>
              <w:numPr>
                <w:ilvl w:val="0"/>
                <w:numId w:val="3"/>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Teknologi Mekanik</w:t>
            </w:r>
          </w:p>
          <w:p w:rsidR="00136754" w:rsidRPr="006076AB" w:rsidRDefault="00136754" w:rsidP="00136754">
            <w:pPr>
              <w:widowControl w:val="0"/>
              <w:numPr>
                <w:ilvl w:val="0"/>
                <w:numId w:val="3"/>
              </w:numPr>
              <w:autoSpaceDE w:val="0"/>
              <w:autoSpaceDN w:val="0"/>
              <w:ind w:left="283" w:hanging="283"/>
              <w:rPr>
                <w:rFonts w:ascii="Arial" w:eastAsia="Arial" w:hAnsi="Arial" w:cs="Arial"/>
                <w:lang w:val="lt" w:eastAsia="lt"/>
              </w:rPr>
            </w:pPr>
            <w:r w:rsidRPr="006076AB">
              <w:rPr>
                <w:rFonts w:ascii="Arial" w:eastAsia="Arial" w:hAnsi="Arial" w:cs="Arial"/>
                <w:lang w:val="lt" w:eastAsia="lt"/>
              </w:rPr>
              <w:t>Ilmu Bahan</w:t>
            </w:r>
          </w:p>
          <w:p w:rsidR="00136754" w:rsidRPr="006076AB" w:rsidRDefault="00136754" w:rsidP="00136754">
            <w:pPr>
              <w:ind w:left="258"/>
              <w:rPr>
                <w:rFonts w:ascii="Arial" w:eastAsia="Arial" w:hAnsi="Arial" w:cs="Arial"/>
                <w:lang w:val="lt" w:eastAsia="lt"/>
              </w:rPr>
            </w:pPr>
            <w:r w:rsidRPr="006076AB">
              <w:rPr>
                <w:rFonts w:ascii="Arial" w:eastAsia="Arial" w:hAnsi="Arial" w:cs="Arial"/>
                <w:lang w:val="lt" w:eastAsia="lt"/>
              </w:rPr>
              <w:t>Menggambar Teknik</w:t>
            </w:r>
          </w:p>
          <w:p w:rsidR="00136754" w:rsidRPr="006076AB" w:rsidRDefault="00136754" w:rsidP="00136754">
            <w:pPr>
              <w:ind w:left="258"/>
              <w:rPr>
                <w:rFonts w:ascii="Arial" w:hAnsi="Arial" w:cs="Arial"/>
              </w:rPr>
            </w:pPr>
            <w:r w:rsidRPr="006076AB">
              <w:rPr>
                <w:rFonts w:ascii="Arial" w:eastAsia="Arial" w:hAnsi="Arial" w:cs="Arial"/>
                <w:lang w:val="lt" w:eastAsia="lt"/>
              </w:rPr>
              <w:t>Manajemen bengkel Perikanan</w:t>
            </w:r>
          </w:p>
        </w:tc>
      </w:tr>
      <w:tr w:rsidR="00136754" w:rsidTr="001C7951">
        <w:trPr>
          <w:trHeight w:hRule="exact" w:val="1999"/>
        </w:trPr>
        <w:tc>
          <w:tcPr>
            <w:tcW w:w="82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spacing w:line="200" w:lineRule="exact"/>
              <w:ind w:left="157" w:hanging="151"/>
              <w:jc w:val="center"/>
              <w:rPr>
                <w:rFonts w:ascii="Arial" w:eastAsia="Arial" w:hAnsi="Arial" w:cs="Arial"/>
              </w:rPr>
            </w:pPr>
            <w:r>
              <w:rPr>
                <w:rFonts w:ascii="Arial" w:eastAsia="Arial" w:hAnsi="Arial" w:cs="Arial"/>
              </w:rPr>
              <w:t>5</w:t>
            </w:r>
            <w:r w:rsidRPr="006076AB">
              <w:rPr>
                <w:rFonts w:ascii="Arial" w:eastAsia="Arial" w:hAnsi="Arial" w:cs="Arial"/>
              </w:rPr>
              <w:t>.</w:t>
            </w:r>
          </w:p>
        </w:tc>
        <w:tc>
          <w:tcPr>
            <w:tcW w:w="2299" w:type="dxa"/>
            <w:tcBorders>
              <w:top w:val="single" w:sz="4" w:space="0" w:color="auto"/>
              <w:bottom w:val="single" w:sz="4" w:space="0" w:color="auto"/>
              <w:right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Raman Simanjuntak, A.Pi, SE., M.Si</w:t>
            </w:r>
          </w:p>
        </w:tc>
        <w:tc>
          <w:tcPr>
            <w:tcW w:w="850" w:type="dxa"/>
            <w:tcBorders>
              <w:top w:val="single" w:sz="4" w:space="0" w:color="auto"/>
              <w:left w:val="single" w:sz="4" w:space="0" w:color="auto"/>
              <w:bottom w:val="single" w:sz="4" w:space="0" w:color="auto"/>
              <w:right w:val="single" w:sz="4" w:space="0" w:color="auto"/>
            </w:tcBorders>
          </w:tcPr>
          <w:p w:rsidR="00136754" w:rsidRPr="006076AB" w:rsidRDefault="00136754" w:rsidP="00136754">
            <w:pPr>
              <w:widowControl w:val="0"/>
              <w:autoSpaceDE w:val="0"/>
              <w:autoSpaceDN w:val="0"/>
              <w:jc w:val="center"/>
              <w:rPr>
                <w:rFonts w:ascii="Arial" w:eastAsia="Arial" w:hAnsi="Arial" w:cs="Arial"/>
                <w:lang w:val="lt" w:eastAsia="lt"/>
              </w:rPr>
            </w:pPr>
            <w:r w:rsidRPr="006076AB">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136754" w:rsidRPr="006076AB" w:rsidRDefault="00136754" w:rsidP="00136754">
            <w:pPr>
              <w:widowControl w:val="0"/>
              <w:autoSpaceDE w:val="0"/>
              <w:autoSpaceDN w:val="0"/>
              <w:rPr>
                <w:rFonts w:ascii="Arial" w:eastAsia="Arial" w:hAnsi="Arial" w:cs="Arial"/>
                <w:lang w:val="lt" w:eastAsia="lt"/>
              </w:rPr>
            </w:pPr>
            <w:r w:rsidRPr="006076AB">
              <w:rPr>
                <w:rFonts w:ascii="Arial" w:eastAsia="Arial" w:hAnsi="Arial" w:cs="Arial"/>
                <w:lang w:val="lt" w:eastAsia="lt"/>
              </w:rPr>
              <w:t>3931076101</w:t>
            </w:r>
          </w:p>
        </w:tc>
        <w:tc>
          <w:tcPr>
            <w:tcW w:w="992" w:type="dxa"/>
            <w:tcBorders>
              <w:top w:val="single" w:sz="4" w:space="0" w:color="auto"/>
              <w:left w:val="single" w:sz="5" w:space="0" w:color="000000"/>
              <w:bottom w:val="single" w:sz="4" w:space="0" w:color="auto"/>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Lektor Kepala</w:t>
            </w:r>
          </w:p>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Mesin Perikanan</w:t>
            </w:r>
          </w:p>
        </w:tc>
        <w:tc>
          <w:tcPr>
            <w:tcW w:w="1701" w:type="dxa"/>
            <w:tcBorders>
              <w:top w:val="single" w:sz="5" w:space="0" w:color="000000"/>
              <w:left w:val="single" w:sz="5" w:space="0" w:color="000000"/>
              <w:bottom w:val="single" w:sz="5" w:space="0" w:color="000000"/>
              <w:right w:val="single" w:sz="5" w:space="0" w:color="000000"/>
            </w:tcBorders>
          </w:tcPr>
          <w:p w:rsidR="00136754" w:rsidRPr="006076AB" w:rsidRDefault="003F23A0" w:rsidP="003F23A0">
            <w:pPr>
              <w:ind w:left="142" w:hanging="142"/>
              <w:rPr>
                <w:rFonts w:ascii="Arial" w:hAnsi="Arial" w:cs="Arial"/>
              </w:rPr>
            </w:pPr>
            <w:r>
              <w:rPr>
                <w:rFonts w:ascii="Arial" w:hAnsi="Arial" w:cs="Arial"/>
              </w:rPr>
              <w:t xml:space="preserve">- </w:t>
            </w:r>
            <w:r w:rsidR="00136754">
              <w:rPr>
                <w:rFonts w:ascii="Arial" w:hAnsi="Arial" w:cs="Arial"/>
              </w:rPr>
              <w:t>Pengelolaan Sumberdaya Perairan (Ekosonder)</w:t>
            </w: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4D71CB">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r w:rsidRPr="006076AB">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Pr="006076AB" w:rsidRDefault="00136754" w:rsidP="007035F0">
            <w:pPr>
              <w:pStyle w:val="ListParagraph"/>
              <w:numPr>
                <w:ilvl w:val="0"/>
                <w:numId w:val="4"/>
              </w:numPr>
              <w:ind w:left="258" w:hanging="258"/>
              <w:rPr>
                <w:rFonts w:ascii="Arial" w:hAnsi="Arial" w:cs="Arial"/>
              </w:rPr>
            </w:pPr>
            <w:r w:rsidRPr="006076AB">
              <w:rPr>
                <w:rFonts w:ascii="Arial" w:hAnsi="Arial" w:cs="Arial"/>
              </w:rPr>
              <w:t>Listrik Kapal</w:t>
            </w:r>
          </w:p>
          <w:p w:rsidR="00136754" w:rsidRPr="006076AB" w:rsidRDefault="00136754" w:rsidP="007035F0">
            <w:pPr>
              <w:pStyle w:val="ListParagraph"/>
              <w:numPr>
                <w:ilvl w:val="0"/>
                <w:numId w:val="4"/>
              </w:numPr>
              <w:ind w:left="258" w:hanging="258"/>
              <w:rPr>
                <w:rFonts w:ascii="Arial" w:hAnsi="Arial" w:cs="Arial"/>
              </w:rPr>
            </w:pPr>
            <w:r w:rsidRPr="006076AB">
              <w:rPr>
                <w:rFonts w:ascii="Arial" w:hAnsi="Arial" w:cs="Arial"/>
              </w:rPr>
              <w:t>Instalasi Tenaga Kapal</w:t>
            </w:r>
          </w:p>
          <w:p w:rsidR="00136754" w:rsidRPr="006076AB" w:rsidRDefault="00136754" w:rsidP="007035F0">
            <w:pPr>
              <w:pStyle w:val="ListParagraph"/>
              <w:numPr>
                <w:ilvl w:val="0"/>
                <w:numId w:val="4"/>
              </w:numPr>
              <w:ind w:left="258" w:hanging="258"/>
              <w:rPr>
                <w:rFonts w:ascii="Arial" w:hAnsi="Arial" w:cs="Arial"/>
              </w:rPr>
            </w:pPr>
            <w:r w:rsidRPr="006076AB">
              <w:rPr>
                <w:rFonts w:ascii="Arial" w:hAnsi="Arial" w:cs="Arial"/>
              </w:rPr>
              <w:t>Manajemen Usaha Permesinana Perikanan</w:t>
            </w:r>
          </w:p>
          <w:p w:rsidR="00136754" w:rsidRPr="006076AB" w:rsidRDefault="00136754" w:rsidP="007035F0">
            <w:pPr>
              <w:pStyle w:val="ListParagraph"/>
              <w:numPr>
                <w:ilvl w:val="0"/>
                <w:numId w:val="4"/>
              </w:numPr>
              <w:ind w:left="258" w:hanging="258"/>
              <w:rPr>
                <w:rFonts w:ascii="Arial" w:hAnsi="Arial" w:cs="Arial"/>
              </w:rPr>
            </w:pPr>
            <w:r w:rsidRPr="006076AB">
              <w:rPr>
                <w:rFonts w:ascii="Arial" w:hAnsi="Arial" w:cs="Arial"/>
              </w:rPr>
              <w:t>Bahasa Inggris</w:t>
            </w:r>
          </w:p>
          <w:p w:rsidR="00136754" w:rsidRPr="006076AB" w:rsidRDefault="00136754" w:rsidP="007035F0">
            <w:pPr>
              <w:pStyle w:val="ListParagraph"/>
              <w:numPr>
                <w:ilvl w:val="0"/>
                <w:numId w:val="4"/>
              </w:numPr>
              <w:ind w:left="258" w:hanging="258"/>
              <w:rPr>
                <w:rFonts w:ascii="Arial" w:hAnsi="Arial" w:cs="Arial"/>
              </w:rPr>
            </w:pPr>
            <w:r w:rsidRPr="006076AB">
              <w:rPr>
                <w:rFonts w:ascii="Arial" w:hAnsi="Arial" w:cs="Arial"/>
              </w:rPr>
              <w:t>Mesin Pendingin</w:t>
            </w:r>
          </w:p>
          <w:p w:rsidR="00136754" w:rsidRPr="006076AB" w:rsidRDefault="00136754" w:rsidP="00136754">
            <w:pPr>
              <w:rPr>
                <w:rFonts w:ascii="Arial" w:hAnsi="Arial" w:cs="Arial"/>
              </w:rPr>
            </w:pPr>
          </w:p>
          <w:p w:rsidR="00136754" w:rsidRPr="006076AB" w:rsidRDefault="00136754" w:rsidP="00136754">
            <w:pPr>
              <w:rPr>
                <w:rFonts w:ascii="Arial" w:hAnsi="Arial" w:cs="Arial"/>
              </w:rPr>
            </w:pPr>
          </w:p>
        </w:tc>
      </w:tr>
      <w:tr w:rsidR="00136754" w:rsidTr="001C7951">
        <w:trPr>
          <w:trHeight w:hRule="exact" w:val="1547"/>
        </w:trPr>
        <w:tc>
          <w:tcPr>
            <w:tcW w:w="826" w:type="dxa"/>
            <w:tcBorders>
              <w:top w:val="single" w:sz="5" w:space="0" w:color="000000"/>
              <w:left w:val="single" w:sz="5" w:space="0" w:color="000000"/>
              <w:bottom w:val="single" w:sz="5" w:space="0" w:color="000000"/>
              <w:right w:val="single" w:sz="5" w:space="0" w:color="000000"/>
            </w:tcBorders>
          </w:tcPr>
          <w:p w:rsidR="00E430CD" w:rsidRDefault="00E430CD" w:rsidP="00136754">
            <w:pPr>
              <w:spacing w:line="200" w:lineRule="exact"/>
              <w:ind w:left="157" w:hanging="157"/>
              <w:jc w:val="center"/>
              <w:rPr>
                <w:rFonts w:ascii="Arial" w:eastAsia="Arial" w:hAnsi="Arial" w:cs="Arial"/>
              </w:rPr>
            </w:pPr>
          </w:p>
          <w:p w:rsidR="00136754" w:rsidRDefault="00136754" w:rsidP="00136754">
            <w:pPr>
              <w:spacing w:line="200" w:lineRule="exact"/>
              <w:ind w:left="157" w:hanging="157"/>
              <w:jc w:val="center"/>
              <w:rPr>
                <w:rFonts w:ascii="Arial" w:eastAsia="Arial" w:hAnsi="Arial" w:cs="Arial"/>
              </w:rPr>
            </w:pPr>
            <w:r>
              <w:rPr>
                <w:rFonts w:ascii="Arial" w:eastAsia="Arial" w:hAnsi="Arial" w:cs="Arial"/>
              </w:rPr>
              <w:t>6.</w:t>
            </w:r>
          </w:p>
        </w:tc>
        <w:tc>
          <w:tcPr>
            <w:tcW w:w="2299" w:type="dxa"/>
            <w:tcBorders>
              <w:top w:val="single" w:sz="4" w:space="0" w:color="auto"/>
              <w:bottom w:val="single" w:sz="4" w:space="0" w:color="auto"/>
              <w:right w:val="single" w:sz="4" w:space="0" w:color="auto"/>
            </w:tcBorders>
          </w:tcPr>
          <w:p w:rsidR="00E430CD" w:rsidRDefault="00E430CD" w:rsidP="00136754">
            <w:pPr>
              <w:widowControl w:val="0"/>
              <w:autoSpaceDE w:val="0"/>
              <w:autoSpaceDN w:val="0"/>
              <w:rPr>
                <w:rFonts w:ascii="Arial" w:eastAsia="Arial" w:hAnsi="Arial" w:cs="Arial"/>
                <w:lang w:val="lt" w:eastAsia="lt"/>
              </w:rPr>
            </w:pPr>
          </w:p>
          <w:p w:rsidR="00136754" w:rsidRDefault="00136754" w:rsidP="00136754">
            <w:pPr>
              <w:widowControl w:val="0"/>
              <w:autoSpaceDE w:val="0"/>
              <w:autoSpaceDN w:val="0"/>
              <w:rPr>
                <w:rFonts w:ascii="Arial" w:eastAsia="Arial" w:hAnsi="Arial" w:cs="Arial"/>
                <w:lang w:val="lt" w:eastAsia="lt"/>
              </w:rPr>
            </w:pPr>
            <w:r>
              <w:rPr>
                <w:rFonts w:ascii="Arial" w:eastAsia="Arial" w:hAnsi="Arial" w:cs="Arial"/>
                <w:lang w:val="lt" w:eastAsia="lt"/>
              </w:rPr>
              <w:t>Agus Tahir</w:t>
            </w:r>
            <w:r w:rsidR="00F826BB">
              <w:rPr>
                <w:rFonts w:ascii="Arial" w:eastAsia="Arial" w:hAnsi="Arial" w:cs="Arial"/>
                <w:lang w:val="lt" w:eastAsia="lt"/>
              </w:rPr>
              <w:t>, A.Pi.,M.Si</w:t>
            </w:r>
          </w:p>
        </w:tc>
        <w:tc>
          <w:tcPr>
            <w:tcW w:w="850" w:type="dxa"/>
            <w:tcBorders>
              <w:top w:val="single" w:sz="4" w:space="0" w:color="auto"/>
              <w:left w:val="single" w:sz="4" w:space="0" w:color="auto"/>
              <w:bottom w:val="single" w:sz="4" w:space="0" w:color="auto"/>
              <w:right w:val="single" w:sz="4" w:space="0" w:color="auto"/>
            </w:tcBorders>
          </w:tcPr>
          <w:p w:rsidR="00E430CD" w:rsidRDefault="00E430CD" w:rsidP="00136754">
            <w:pPr>
              <w:widowControl w:val="0"/>
              <w:autoSpaceDE w:val="0"/>
              <w:autoSpaceDN w:val="0"/>
              <w:jc w:val="center"/>
              <w:rPr>
                <w:rFonts w:ascii="Arial" w:eastAsia="Arial" w:hAnsi="Arial" w:cs="Arial"/>
                <w:lang w:val="lt" w:eastAsia="lt"/>
              </w:rPr>
            </w:pPr>
          </w:p>
          <w:p w:rsidR="00136754" w:rsidRPr="006076AB" w:rsidRDefault="00E430CD" w:rsidP="00136754">
            <w:pPr>
              <w:widowControl w:val="0"/>
              <w:autoSpaceDE w:val="0"/>
              <w:autoSpaceDN w:val="0"/>
              <w:jc w:val="center"/>
              <w:rPr>
                <w:rFonts w:ascii="Arial" w:eastAsia="Arial" w:hAnsi="Arial" w:cs="Arial"/>
                <w:lang w:val="lt" w:eastAsia="lt"/>
              </w:rPr>
            </w:pPr>
            <w:r>
              <w:rPr>
                <w:rFonts w:ascii="Arial" w:eastAsia="Arial" w:hAnsi="Arial" w:cs="Arial"/>
                <w:lang w:val="lt" w:eastAsia="lt"/>
              </w:rPr>
              <w:t>DTT</w:t>
            </w:r>
          </w:p>
        </w:tc>
        <w:tc>
          <w:tcPr>
            <w:tcW w:w="1276" w:type="dxa"/>
            <w:tcBorders>
              <w:top w:val="single" w:sz="4" w:space="0" w:color="auto"/>
              <w:left w:val="single" w:sz="4" w:space="0" w:color="auto"/>
              <w:bottom w:val="single" w:sz="4" w:space="0" w:color="auto"/>
            </w:tcBorders>
          </w:tcPr>
          <w:p w:rsidR="00136754" w:rsidRDefault="00136754" w:rsidP="00136754">
            <w:pPr>
              <w:widowControl w:val="0"/>
              <w:autoSpaceDE w:val="0"/>
              <w:autoSpaceDN w:val="0"/>
              <w:rPr>
                <w:rFonts w:ascii="Arial" w:eastAsia="Arial" w:hAnsi="Arial" w:cs="Arial"/>
                <w:lang w:val="lt" w:eastAsia="lt"/>
              </w:rPr>
            </w:pPr>
          </w:p>
          <w:p w:rsidR="00E430CD" w:rsidRPr="006076AB" w:rsidRDefault="005E4547" w:rsidP="00136754">
            <w:pPr>
              <w:widowControl w:val="0"/>
              <w:autoSpaceDE w:val="0"/>
              <w:autoSpaceDN w:val="0"/>
              <w:rPr>
                <w:rFonts w:ascii="Arial" w:eastAsia="Arial" w:hAnsi="Arial" w:cs="Arial"/>
                <w:lang w:val="lt" w:eastAsia="lt"/>
              </w:rPr>
            </w:pPr>
            <w:r>
              <w:rPr>
                <w:rFonts w:ascii="Arial" w:eastAsia="Arial" w:hAnsi="Arial" w:cs="Arial"/>
                <w:lang w:val="lt" w:eastAsia="lt"/>
              </w:rPr>
              <w:t>-</w:t>
            </w:r>
          </w:p>
        </w:tc>
        <w:tc>
          <w:tcPr>
            <w:tcW w:w="992" w:type="dxa"/>
            <w:tcBorders>
              <w:top w:val="single" w:sz="4" w:space="0" w:color="auto"/>
              <w:left w:val="single" w:sz="5" w:space="0" w:color="000000"/>
              <w:bottom w:val="single" w:sz="4" w:space="0" w:color="auto"/>
              <w:right w:val="single" w:sz="5" w:space="0" w:color="000000"/>
            </w:tcBorders>
          </w:tcPr>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4D71CB" w:rsidP="004D71CB">
            <w:pPr>
              <w:jc w:val="center"/>
              <w:rPr>
                <w:rFonts w:ascii="Arial" w:hAnsi="Arial" w:cs="Arial"/>
              </w:rPr>
            </w:pPr>
            <w:r>
              <w:rPr>
                <w:rFonts w:ascii="Arial" w:hAnsi="Arial" w:cs="Arial"/>
              </w:rPr>
              <w:t>Mesin Perikanan</w:t>
            </w:r>
          </w:p>
        </w:tc>
        <w:tc>
          <w:tcPr>
            <w:tcW w:w="1701" w:type="dxa"/>
            <w:tcBorders>
              <w:top w:val="single" w:sz="5" w:space="0" w:color="000000"/>
              <w:left w:val="single" w:sz="5" w:space="0" w:color="000000"/>
              <w:bottom w:val="single" w:sz="5" w:space="0" w:color="000000"/>
              <w:right w:val="single" w:sz="5" w:space="0" w:color="000000"/>
            </w:tcBorders>
          </w:tcPr>
          <w:p w:rsidR="004D71CB" w:rsidRDefault="004D71CB" w:rsidP="007035F0">
            <w:pPr>
              <w:pStyle w:val="ListParagraph"/>
              <w:numPr>
                <w:ilvl w:val="0"/>
                <w:numId w:val="15"/>
              </w:numPr>
              <w:ind w:left="142" w:hanging="142"/>
              <w:rPr>
                <w:rFonts w:ascii="Arial" w:hAnsi="Arial" w:cs="Arial"/>
              </w:rPr>
            </w:pPr>
            <w:r w:rsidRPr="00A87529">
              <w:rPr>
                <w:rFonts w:ascii="Arial" w:hAnsi="Arial" w:cs="Arial"/>
              </w:rPr>
              <w:t>lmu Perairan (</w:t>
            </w:r>
            <w:r>
              <w:rPr>
                <w:rFonts w:ascii="Arial" w:hAnsi="Arial" w:cs="Arial"/>
              </w:rPr>
              <w:t>Spesifikasi Lampu untuk penangkapan ikan</w:t>
            </w:r>
            <w:r w:rsidRPr="00A87529">
              <w:rPr>
                <w:rFonts w:ascii="Arial" w:hAnsi="Arial" w:cs="Arial"/>
              </w:rPr>
              <w:t xml:space="preserve">) </w:t>
            </w:r>
          </w:p>
          <w:p w:rsidR="00136754" w:rsidRPr="006076AB" w:rsidRDefault="00136754" w:rsidP="00136754">
            <w:pPr>
              <w:jc w:val="center"/>
              <w:rPr>
                <w:rFonts w:ascii="Arial" w:hAnsi="Arial" w:cs="Arial"/>
              </w:rPr>
            </w:pP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4D71CB">
            <w:pPr>
              <w:jc w:val="center"/>
              <w:rPr>
                <w:rFonts w:ascii="Arial" w:hAnsi="Arial" w:cs="Arial"/>
              </w:rPr>
            </w:pPr>
            <w:r>
              <w:rPr>
                <w:rFonts w:ascii="Arial" w:hAnsi="Arial" w:cs="Arial"/>
              </w:rPr>
              <w:t>-</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jc w:val="center"/>
              <w:rPr>
                <w:rFonts w:ascii="Arial" w:hAnsi="Arial" w:cs="Arial"/>
              </w:rPr>
            </w:pPr>
          </w:p>
        </w:tc>
        <w:tc>
          <w:tcPr>
            <w:tcW w:w="2243" w:type="dxa"/>
            <w:tcBorders>
              <w:top w:val="single" w:sz="5" w:space="0" w:color="000000"/>
              <w:left w:val="single" w:sz="5" w:space="0" w:color="000000"/>
              <w:bottom w:val="single" w:sz="5" w:space="0" w:color="000000"/>
              <w:right w:val="single" w:sz="5" w:space="0" w:color="000000"/>
            </w:tcBorders>
          </w:tcPr>
          <w:p w:rsidR="00136754" w:rsidRDefault="003F23A0" w:rsidP="003F23A0">
            <w:pPr>
              <w:widowControl w:val="0"/>
              <w:autoSpaceDE w:val="0"/>
              <w:autoSpaceDN w:val="0"/>
              <w:ind w:left="116" w:hanging="116"/>
              <w:rPr>
                <w:rFonts w:ascii="Arial" w:eastAsia="Arial" w:hAnsi="Arial" w:cs="Arial"/>
                <w:lang w:val="lt" w:eastAsia="lt"/>
              </w:rPr>
            </w:pPr>
            <w:r>
              <w:rPr>
                <w:rFonts w:ascii="Arial" w:eastAsia="Arial" w:hAnsi="Arial" w:cs="Arial"/>
                <w:lang w:val="lt" w:eastAsia="lt"/>
              </w:rPr>
              <w:t>1. Listrik Kpal</w:t>
            </w:r>
          </w:p>
          <w:p w:rsidR="003F23A0" w:rsidRPr="003F23A0" w:rsidRDefault="003F23A0" w:rsidP="003F23A0">
            <w:pPr>
              <w:ind w:left="198" w:hanging="198"/>
              <w:rPr>
                <w:rFonts w:ascii="Arial" w:hAnsi="Arial" w:cs="Arial"/>
              </w:rPr>
            </w:pPr>
            <w:r w:rsidRPr="003F23A0">
              <w:rPr>
                <w:rFonts w:ascii="Arial" w:eastAsia="Arial" w:hAnsi="Arial" w:cs="Arial"/>
                <w:lang w:val="lt" w:eastAsia="lt"/>
              </w:rPr>
              <w:t xml:space="preserve">2. </w:t>
            </w:r>
            <w:r w:rsidRPr="003F23A0">
              <w:rPr>
                <w:rFonts w:ascii="Arial" w:hAnsi="Arial" w:cs="Arial"/>
              </w:rPr>
              <w:t xml:space="preserve">Pesawat Bantu </w:t>
            </w:r>
            <w:r>
              <w:rPr>
                <w:rFonts w:ascii="Arial" w:hAnsi="Arial" w:cs="Arial"/>
              </w:rPr>
              <w:t xml:space="preserve"> </w:t>
            </w:r>
            <w:r w:rsidRPr="003F23A0">
              <w:rPr>
                <w:rFonts w:ascii="Arial" w:hAnsi="Arial" w:cs="Arial"/>
              </w:rPr>
              <w:t>Kapal Penangkap Ikan I</w:t>
            </w:r>
          </w:p>
          <w:p w:rsidR="003F23A0" w:rsidRPr="006076AB" w:rsidRDefault="003F23A0" w:rsidP="003F23A0">
            <w:pPr>
              <w:widowControl w:val="0"/>
              <w:autoSpaceDE w:val="0"/>
              <w:autoSpaceDN w:val="0"/>
              <w:rPr>
                <w:rFonts w:ascii="Arial" w:eastAsia="Arial" w:hAnsi="Arial" w:cs="Arial"/>
                <w:lang w:val="lt" w:eastAsia="lt"/>
              </w:rPr>
            </w:pPr>
            <w:r>
              <w:rPr>
                <w:rFonts w:ascii="Arial" w:eastAsia="Arial" w:hAnsi="Arial" w:cs="Arial"/>
                <w:lang w:val="lt" w:eastAsia="lt"/>
              </w:rPr>
              <w:t xml:space="preserve">3. </w:t>
            </w:r>
            <w:r w:rsidRPr="006076AB">
              <w:rPr>
                <w:rFonts w:ascii="Arial" w:eastAsia="Arial" w:hAnsi="Arial" w:cs="Arial"/>
                <w:lang w:val="lt" w:eastAsia="lt"/>
              </w:rPr>
              <w:t>Motor Bakar</w:t>
            </w:r>
          </w:p>
          <w:p w:rsidR="003F23A0" w:rsidRPr="003F23A0" w:rsidRDefault="003F23A0" w:rsidP="003F23A0">
            <w:pPr>
              <w:widowControl w:val="0"/>
              <w:autoSpaceDE w:val="0"/>
              <w:autoSpaceDN w:val="0"/>
              <w:rPr>
                <w:rFonts w:ascii="Arial" w:eastAsia="Arial" w:hAnsi="Arial" w:cs="Arial"/>
                <w:lang w:val="lt" w:eastAsia="lt"/>
              </w:rPr>
            </w:pPr>
          </w:p>
        </w:tc>
      </w:tr>
      <w:tr w:rsidR="00136754" w:rsidTr="00A9475E">
        <w:trPr>
          <w:trHeight w:hRule="exact" w:val="1422"/>
        </w:trPr>
        <w:tc>
          <w:tcPr>
            <w:tcW w:w="826" w:type="dxa"/>
            <w:tcBorders>
              <w:top w:val="single" w:sz="5" w:space="0" w:color="000000"/>
              <w:left w:val="single" w:sz="5" w:space="0" w:color="000000"/>
              <w:bottom w:val="single" w:sz="5" w:space="0" w:color="000000"/>
              <w:right w:val="single" w:sz="5" w:space="0" w:color="000000"/>
            </w:tcBorders>
          </w:tcPr>
          <w:p w:rsidR="00136754" w:rsidRDefault="00136754" w:rsidP="00136754">
            <w:pPr>
              <w:spacing w:line="200" w:lineRule="exact"/>
              <w:ind w:left="157" w:hanging="157"/>
              <w:jc w:val="center"/>
              <w:rPr>
                <w:rFonts w:ascii="Arial" w:eastAsia="Arial" w:hAnsi="Arial" w:cs="Arial"/>
              </w:rPr>
            </w:pPr>
            <w:r>
              <w:rPr>
                <w:rFonts w:ascii="Arial" w:eastAsia="Arial" w:hAnsi="Arial" w:cs="Arial"/>
              </w:rPr>
              <w:t>7</w:t>
            </w:r>
          </w:p>
        </w:tc>
        <w:tc>
          <w:tcPr>
            <w:tcW w:w="2299" w:type="dxa"/>
            <w:tcBorders>
              <w:top w:val="single" w:sz="4" w:space="0" w:color="auto"/>
              <w:bottom w:val="single" w:sz="4" w:space="0" w:color="auto"/>
              <w:right w:val="single" w:sz="4" w:space="0" w:color="auto"/>
            </w:tcBorders>
          </w:tcPr>
          <w:p w:rsidR="00136754" w:rsidRDefault="003F23A0" w:rsidP="00136754">
            <w:pPr>
              <w:widowControl w:val="0"/>
              <w:autoSpaceDE w:val="0"/>
              <w:autoSpaceDN w:val="0"/>
              <w:rPr>
                <w:rFonts w:ascii="Arial" w:eastAsia="Arial" w:hAnsi="Arial" w:cs="Arial"/>
                <w:lang w:val="lt" w:eastAsia="lt"/>
              </w:rPr>
            </w:pPr>
            <w:r>
              <w:rPr>
                <w:rFonts w:ascii="Arial" w:eastAsia="Arial" w:hAnsi="Arial" w:cs="Arial"/>
                <w:lang w:val="lt" w:eastAsia="lt"/>
              </w:rPr>
              <w:t>Jefta Ratela, S.Pd, ME</w:t>
            </w:r>
          </w:p>
        </w:tc>
        <w:tc>
          <w:tcPr>
            <w:tcW w:w="850" w:type="dxa"/>
            <w:tcBorders>
              <w:top w:val="single" w:sz="4" w:space="0" w:color="auto"/>
              <w:left w:val="single" w:sz="4" w:space="0" w:color="auto"/>
              <w:bottom w:val="single" w:sz="4" w:space="0" w:color="auto"/>
              <w:right w:val="single" w:sz="4" w:space="0" w:color="auto"/>
            </w:tcBorders>
          </w:tcPr>
          <w:p w:rsidR="00136754" w:rsidRPr="006076AB" w:rsidRDefault="003F23A0" w:rsidP="00136754">
            <w:pPr>
              <w:widowControl w:val="0"/>
              <w:autoSpaceDE w:val="0"/>
              <w:autoSpaceDN w:val="0"/>
              <w:jc w:val="center"/>
              <w:rPr>
                <w:rFonts w:ascii="Arial" w:eastAsia="Arial" w:hAnsi="Arial" w:cs="Arial"/>
                <w:lang w:val="lt" w:eastAsia="lt"/>
              </w:rPr>
            </w:pPr>
            <w:r w:rsidRPr="006076AB">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136754" w:rsidRPr="006076AB" w:rsidRDefault="005E4547" w:rsidP="00136754">
            <w:pPr>
              <w:widowControl w:val="0"/>
              <w:autoSpaceDE w:val="0"/>
              <w:autoSpaceDN w:val="0"/>
              <w:rPr>
                <w:rFonts w:ascii="Arial" w:eastAsia="Arial" w:hAnsi="Arial" w:cs="Arial"/>
                <w:lang w:val="lt" w:eastAsia="lt"/>
              </w:rPr>
            </w:pPr>
            <w:r>
              <w:rPr>
                <w:rFonts w:ascii="Arial" w:eastAsia="Arial" w:hAnsi="Arial" w:cs="Arial"/>
                <w:lang w:val="lt" w:eastAsia="lt"/>
              </w:rPr>
              <w:t>3920095801</w:t>
            </w:r>
          </w:p>
        </w:tc>
        <w:tc>
          <w:tcPr>
            <w:tcW w:w="992" w:type="dxa"/>
            <w:tcBorders>
              <w:top w:val="single" w:sz="4" w:space="0" w:color="auto"/>
              <w:left w:val="single" w:sz="5" w:space="0" w:color="000000"/>
              <w:bottom w:val="single" w:sz="4" w:space="0" w:color="auto"/>
              <w:right w:val="single" w:sz="5" w:space="0" w:color="000000"/>
            </w:tcBorders>
          </w:tcPr>
          <w:p w:rsidR="003F23A0" w:rsidRPr="006076AB" w:rsidRDefault="003F23A0" w:rsidP="003F23A0">
            <w:pPr>
              <w:jc w:val="center"/>
              <w:rPr>
                <w:rFonts w:ascii="Arial" w:hAnsi="Arial" w:cs="Arial"/>
              </w:rPr>
            </w:pPr>
            <w:r w:rsidRPr="006076AB">
              <w:rPr>
                <w:rFonts w:ascii="Arial" w:hAnsi="Arial" w:cs="Arial"/>
              </w:rPr>
              <w:t>Lektor Kepala</w:t>
            </w:r>
          </w:p>
          <w:p w:rsidR="00136754" w:rsidRPr="006076AB" w:rsidRDefault="00136754" w:rsidP="00136754">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3F23A0" w:rsidP="003F23A0">
            <w:pPr>
              <w:jc w:val="center"/>
              <w:rPr>
                <w:rFonts w:ascii="Arial" w:hAnsi="Arial" w:cs="Arial"/>
              </w:rPr>
            </w:pPr>
            <w:r>
              <w:rPr>
                <w:rFonts w:ascii="Arial" w:hAnsi="Arial" w:cs="Arial"/>
              </w:rPr>
              <w:t>Sarjana Pendidikan</w:t>
            </w:r>
          </w:p>
        </w:tc>
        <w:tc>
          <w:tcPr>
            <w:tcW w:w="1701" w:type="dxa"/>
            <w:tcBorders>
              <w:top w:val="single" w:sz="5" w:space="0" w:color="000000"/>
              <w:left w:val="single" w:sz="5" w:space="0" w:color="000000"/>
              <w:bottom w:val="single" w:sz="5" w:space="0" w:color="000000"/>
              <w:right w:val="single" w:sz="5" w:space="0" w:color="000000"/>
            </w:tcBorders>
          </w:tcPr>
          <w:p w:rsidR="00136754" w:rsidRDefault="003F23A0" w:rsidP="003F23A0">
            <w:pPr>
              <w:rPr>
                <w:rFonts w:ascii="Arial" w:hAnsi="Arial" w:cs="Arial"/>
              </w:rPr>
            </w:pPr>
            <w:r>
              <w:rPr>
                <w:rFonts w:ascii="Arial" w:hAnsi="Arial" w:cs="Arial"/>
              </w:rPr>
              <w:t>- Ilmu Ekonomi</w:t>
            </w:r>
          </w:p>
          <w:p w:rsidR="003F23A0" w:rsidRPr="006076AB" w:rsidRDefault="003F23A0" w:rsidP="003F23A0">
            <w:pPr>
              <w:rPr>
                <w:rFonts w:ascii="Arial" w:hAnsi="Arial" w:cs="Arial"/>
              </w:rPr>
            </w:pPr>
            <w:r>
              <w:rPr>
                <w:rFonts w:ascii="Arial" w:hAnsi="Arial" w:cs="Arial"/>
              </w:rPr>
              <w:t xml:space="preserve">  (spesifikasi </w:t>
            </w:r>
            <w:r w:rsidR="00A9475E">
              <w:rPr>
                <w:rFonts w:ascii="Arial" w:hAnsi="Arial" w:cs="Arial"/>
              </w:rPr>
              <w:t>Manajemen perbengkelam</w:t>
            </w:r>
          </w:p>
        </w:tc>
        <w:tc>
          <w:tcPr>
            <w:tcW w:w="709" w:type="dxa"/>
            <w:tcBorders>
              <w:top w:val="single" w:sz="5" w:space="0" w:color="000000"/>
              <w:left w:val="single" w:sz="5" w:space="0" w:color="000000"/>
              <w:bottom w:val="single" w:sz="5" w:space="0" w:color="000000"/>
              <w:right w:val="single" w:sz="5" w:space="0" w:color="000000"/>
            </w:tcBorders>
          </w:tcPr>
          <w:p w:rsidR="00136754" w:rsidRPr="006076AB" w:rsidRDefault="00136754" w:rsidP="00136754">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136754" w:rsidRPr="006076AB" w:rsidRDefault="00513FF6" w:rsidP="00A9475E">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136754" w:rsidRPr="006076AB" w:rsidRDefault="00A9475E" w:rsidP="00136754">
            <w:pPr>
              <w:jc w:val="center"/>
              <w:rPr>
                <w:rFonts w:ascii="Arial" w:hAnsi="Arial" w:cs="Arial"/>
              </w:rPr>
            </w:pPr>
            <w:r>
              <w:rPr>
                <w:rFonts w:ascii="Arial" w:hAnsi="Arial" w:cs="Arial"/>
              </w:rPr>
              <w:t>12</w:t>
            </w:r>
          </w:p>
        </w:tc>
        <w:tc>
          <w:tcPr>
            <w:tcW w:w="2243" w:type="dxa"/>
            <w:tcBorders>
              <w:top w:val="single" w:sz="5" w:space="0" w:color="000000"/>
              <w:left w:val="single" w:sz="5" w:space="0" w:color="000000"/>
              <w:bottom w:val="single" w:sz="5" w:space="0" w:color="000000"/>
              <w:right w:val="single" w:sz="5" w:space="0" w:color="000000"/>
            </w:tcBorders>
          </w:tcPr>
          <w:p w:rsidR="00136754" w:rsidRDefault="00A9475E" w:rsidP="00A9475E">
            <w:pPr>
              <w:widowControl w:val="0"/>
              <w:autoSpaceDE w:val="0"/>
              <w:autoSpaceDN w:val="0"/>
              <w:ind w:left="258" w:hanging="258"/>
              <w:rPr>
                <w:rFonts w:ascii="Arial" w:eastAsia="Arial" w:hAnsi="Arial" w:cs="Arial"/>
                <w:lang w:val="lt" w:eastAsia="lt"/>
              </w:rPr>
            </w:pPr>
            <w:r>
              <w:rPr>
                <w:rFonts w:ascii="Arial" w:eastAsia="Arial" w:hAnsi="Arial" w:cs="Arial"/>
                <w:lang w:val="lt" w:eastAsia="lt"/>
              </w:rPr>
              <w:t>1. Manajemen Perbengkelan</w:t>
            </w:r>
          </w:p>
          <w:p w:rsidR="00A9475E" w:rsidRDefault="00A9475E" w:rsidP="00A9475E">
            <w:pPr>
              <w:widowControl w:val="0"/>
              <w:autoSpaceDE w:val="0"/>
              <w:autoSpaceDN w:val="0"/>
              <w:ind w:left="258" w:hanging="258"/>
              <w:rPr>
                <w:rFonts w:ascii="Arial" w:eastAsia="Arial" w:hAnsi="Arial" w:cs="Arial"/>
                <w:lang w:val="lt" w:eastAsia="lt"/>
              </w:rPr>
            </w:pPr>
            <w:r>
              <w:rPr>
                <w:rFonts w:ascii="Arial" w:eastAsia="Arial" w:hAnsi="Arial" w:cs="Arial"/>
                <w:lang w:val="lt" w:eastAsia="lt"/>
              </w:rPr>
              <w:t>2. Ilmu Bahan</w:t>
            </w:r>
          </w:p>
          <w:p w:rsidR="00A9475E" w:rsidRDefault="00A9475E" w:rsidP="00A9475E">
            <w:pPr>
              <w:widowControl w:val="0"/>
              <w:autoSpaceDE w:val="0"/>
              <w:autoSpaceDN w:val="0"/>
              <w:ind w:left="258" w:hanging="258"/>
              <w:rPr>
                <w:rFonts w:ascii="Arial" w:eastAsia="Arial" w:hAnsi="Arial" w:cs="Arial"/>
                <w:lang w:val="lt" w:eastAsia="lt"/>
              </w:rPr>
            </w:pPr>
            <w:r>
              <w:rPr>
                <w:rFonts w:ascii="Arial" w:eastAsia="Arial" w:hAnsi="Arial" w:cs="Arial"/>
                <w:lang w:val="lt" w:eastAsia="lt"/>
              </w:rPr>
              <w:t>3. Manajemen usaha Permesinan Perikanan</w:t>
            </w:r>
          </w:p>
          <w:p w:rsidR="00104F17" w:rsidRDefault="00104F17" w:rsidP="00104F17">
            <w:pPr>
              <w:widowControl w:val="0"/>
              <w:autoSpaceDE w:val="0"/>
              <w:autoSpaceDN w:val="0"/>
              <w:rPr>
                <w:rFonts w:ascii="Arial" w:eastAsia="Arial" w:hAnsi="Arial" w:cs="Arial"/>
                <w:lang w:val="lt" w:eastAsia="lt"/>
              </w:rPr>
            </w:pPr>
          </w:p>
          <w:p w:rsidR="00104F17" w:rsidRDefault="00104F17" w:rsidP="00104F17">
            <w:pPr>
              <w:widowControl w:val="0"/>
              <w:autoSpaceDE w:val="0"/>
              <w:autoSpaceDN w:val="0"/>
              <w:rPr>
                <w:rFonts w:ascii="Arial" w:eastAsia="Arial" w:hAnsi="Arial" w:cs="Arial"/>
                <w:lang w:val="lt" w:eastAsia="lt"/>
              </w:rPr>
            </w:pPr>
          </w:p>
          <w:p w:rsidR="00104F17" w:rsidRDefault="00104F17" w:rsidP="00104F17">
            <w:pPr>
              <w:widowControl w:val="0"/>
              <w:autoSpaceDE w:val="0"/>
              <w:autoSpaceDN w:val="0"/>
              <w:rPr>
                <w:rFonts w:ascii="Arial" w:eastAsia="Arial" w:hAnsi="Arial" w:cs="Arial"/>
                <w:lang w:val="lt" w:eastAsia="lt"/>
              </w:rPr>
            </w:pPr>
          </w:p>
          <w:p w:rsidR="00104F17" w:rsidRDefault="00104F17" w:rsidP="00104F17">
            <w:pPr>
              <w:widowControl w:val="0"/>
              <w:autoSpaceDE w:val="0"/>
              <w:autoSpaceDN w:val="0"/>
              <w:rPr>
                <w:rFonts w:ascii="Arial" w:eastAsia="Arial" w:hAnsi="Arial" w:cs="Arial"/>
                <w:lang w:val="lt" w:eastAsia="lt"/>
              </w:rPr>
            </w:pPr>
          </w:p>
          <w:p w:rsidR="00104F17" w:rsidRDefault="00104F17" w:rsidP="00104F17">
            <w:pPr>
              <w:widowControl w:val="0"/>
              <w:autoSpaceDE w:val="0"/>
              <w:autoSpaceDN w:val="0"/>
              <w:rPr>
                <w:rFonts w:ascii="Arial" w:eastAsia="Arial" w:hAnsi="Arial" w:cs="Arial"/>
                <w:lang w:val="lt" w:eastAsia="lt"/>
              </w:rPr>
            </w:pPr>
          </w:p>
          <w:p w:rsidR="00104F17" w:rsidRDefault="00104F17" w:rsidP="00104F17">
            <w:pPr>
              <w:widowControl w:val="0"/>
              <w:autoSpaceDE w:val="0"/>
              <w:autoSpaceDN w:val="0"/>
              <w:rPr>
                <w:rFonts w:ascii="Arial" w:eastAsia="Arial" w:hAnsi="Arial" w:cs="Arial"/>
                <w:lang w:val="lt" w:eastAsia="lt"/>
              </w:rPr>
            </w:pPr>
          </w:p>
          <w:p w:rsidR="00104F17" w:rsidRPr="00104F17" w:rsidRDefault="00104F17" w:rsidP="00104F17">
            <w:pPr>
              <w:widowControl w:val="0"/>
              <w:autoSpaceDE w:val="0"/>
              <w:autoSpaceDN w:val="0"/>
              <w:rPr>
                <w:rFonts w:ascii="Arial" w:eastAsia="Arial" w:hAnsi="Arial" w:cs="Arial"/>
                <w:lang w:val="lt" w:eastAsia="lt"/>
              </w:rPr>
            </w:pPr>
          </w:p>
        </w:tc>
      </w:tr>
      <w:tr w:rsidR="00F252D3" w:rsidTr="00A9475E">
        <w:trPr>
          <w:trHeight w:hRule="exact" w:val="1422"/>
        </w:trPr>
        <w:tc>
          <w:tcPr>
            <w:tcW w:w="826" w:type="dxa"/>
            <w:tcBorders>
              <w:top w:val="single" w:sz="5" w:space="0" w:color="000000"/>
              <w:left w:val="single" w:sz="5" w:space="0" w:color="000000"/>
              <w:bottom w:val="single" w:sz="5" w:space="0" w:color="000000"/>
              <w:right w:val="single" w:sz="5" w:space="0" w:color="000000"/>
            </w:tcBorders>
          </w:tcPr>
          <w:p w:rsidR="00F252D3" w:rsidRDefault="00F252D3" w:rsidP="00136754">
            <w:pPr>
              <w:spacing w:line="200" w:lineRule="exact"/>
              <w:ind w:left="157" w:hanging="157"/>
              <w:jc w:val="center"/>
              <w:rPr>
                <w:rFonts w:ascii="Arial" w:eastAsia="Arial" w:hAnsi="Arial" w:cs="Arial"/>
              </w:rPr>
            </w:pPr>
            <w:r>
              <w:rPr>
                <w:rFonts w:ascii="Arial" w:eastAsia="Arial" w:hAnsi="Arial" w:cs="Arial"/>
              </w:rPr>
              <w:t>8</w:t>
            </w:r>
          </w:p>
        </w:tc>
        <w:tc>
          <w:tcPr>
            <w:tcW w:w="2299" w:type="dxa"/>
            <w:tcBorders>
              <w:top w:val="single" w:sz="4" w:space="0" w:color="auto"/>
              <w:bottom w:val="single" w:sz="4" w:space="0" w:color="auto"/>
              <w:right w:val="single" w:sz="4" w:space="0" w:color="auto"/>
            </w:tcBorders>
          </w:tcPr>
          <w:p w:rsidR="00F252D3" w:rsidRDefault="00F252D3" w:rsidP="00136754">
            <w:pPr>
              <w:widowControl w:val="0"/>
              <w:autoSpaceDE w:val="0"/>
              <w:autoSpaceDN w:val="0"/>
              <w:rPr>
                <w:rFonts w:ascii="Arial" w:eastAsia="Arial" w:hAnsi="Arial" w:cs="Arial"/>
                <w:lang w:val="lt" w:eastAsia="lt"/>
              </w:rPr>
            </w:pPr>
            <w:r>
              <w:rPr>
                <w:rFonts w:ascii="Arial" w:eastAsia="Arial" w:hAnsi="Arial" w:cs="Arial"/>
                <w:lang w:val="lt" w:eastAsia="lt"/>
              </w:rPr>
              <w:t>Barokah, S.ST.Pi, M.Pd</w:t>
            </w:r>
          </w:p>
        </w:tc>
        <w:tc>
          <w:tcPr>
            <w:tcW w:w="850" w:type="dxa"/>
            <w:tcBorders>
              <w:top w:val="single" w:sz="4" w:space="0" w:color="auto"/>
              <w:left w:val="single" w:sz="4" w:space="0" w:color="auto"/>
              <w:bottom w:val="single" w:sz="4" w:space="0" w:color="auto"/>
              <w:right w:val="single" w:sz="4" w:space="0" w:color="auto"/>
            </w:tcBorders>
          </w:tcPr>
          <w:p w:rsidR="00F252D3" w:rsidRPr="006076AB" w:rsidRDefault="00F252D3" w:rsidP="00136754">
            <w:pPr>
              <w:widowControl w:val="0"/>
              <w:autoSpaceDE w:val="0"/>
              <w:autoSpaceDN w:val="0"/>
              <w:jc w:val="center"/>
              <w:rPr>
                <w:rFonts w:ascii="Arial" w:eastAsia="Arial" w:hAnsi="Arial" w:cs="Arial"/>
                <w:lang w:val="lt" w:eastAsia="lt"/>
              </w:rPr>
            </w:pPr>
            <w:r>
              <w:rPr>
                <w:rFonts w:ascii="Arial" w:eastAsia="Arial" w:hAnsi="Arial" w:cs="Arial"/>
                <w:lang w:val="lt" w:eastAsia="lt"/>
              </w:rPr>
              <w:t>Tetap</w:t>
            </w:r>
          </w:p>
        </w:tc>
        <w:tc>
          <w:tcPr>
            <w:tcW w:w="1276" w:type="dxa"/>
            <w:tcBorders>
              <w:top w:val="single" w:sz="4" w:space="0" w:color="auto"/>
              <w:left w:val="single" w:sz="4" w:space="0" w:color="auto"/>
              <w:bottom w:val="single" w:sz="4" w:space="0" w:color="auto"/>
            </w:tcBorders>
          </w:tcPr>
          <w:p w:rsidR="00F252D3" w:rsidRPr="006076AB" w:rsidRDefault="005E4547" w:rsidP="00136754">
            <w:pPr>
              <w:widowControl w:val="0"/>
              <w:autoSpaceDE w:val="0"/>
              <w:autoSpaceDN w:val="0"/>
              <w:rPr>
                <w:rFonts w:ascii="Arial" w:eastAsia="Arial" w:hAnsi="Arial" w:cs="Arial"/>
                <w:lang w:val="lt" w:eastAsia="lt"/>
              </w:rPr>
            </w:pPr>
            <w:r>
              <w:rPr>
                <w:rFonts w:ascii="Arial" w:eastAsia="Arial" w:hAnsi="Arial" w:cs="Arial"/>
                <w:lang w:val="lt" w:eastAsia="lt"/>
              </w:rPr>
              <w:t>3910117501</w:t>
            </w:r>
          </w:p>
        </w:tc>
        <w:tc>
          <w:tcPr>
            <w:tcW w:w="992" w:type="dxa"/>
            <w:tcBorders>
              <w:top w:val="single" w:sz="4" w:space="0" w:color="auto"/>
              <w:left w:val="single" w:sz="5" w:space="0" w:color="000000"/>
              <w:bottom w:val="single" w:sz="4" w:space="0" w:color="auto"/>
              <w:right w:val="single" w:sz="5" w:space="0" w:color="000000"/>
            </w:tcBorders>
          </w:tcPr>
          <w:p w:rsidR="00F252D3" w:rsidRPr="006076AB" w:rsidRDefault="00F252D3" w:rsidP="003F23A0">
            <w:pPr>
              <w:jc w:val="cente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F252D3" w:rsidRDefault="005E4547" w:rsidP="003F23A0">
            <w:pPr>
              <w:jc w:val="center"/>
              <w:rPr>
                <w:rFonts w:ascii="Arial" w:hAnsi="Arial" w:cs="Arial"/>
              </w:rPr>
            </w:pPr>
            <w:r>
              <w:rPr>
                <w:rFonts w:ascii="Arial" w:hAnsi="Arial" w:cs="Arial"/>
              </w:rPr>
              <w:t>Permesinan Perikanan</w:t>
            </w:r>
          </w:p>
        </w:tc>
        <w:tc>
          <w:tcPr>
            <w:tcW w:w="1701" w:type="dxa"/>
            <w:tcBorders>
              <w:top w:val="single" w:sz="5" w:space="0" w:color="000000"/>
              <w:left w:val="single" w:sz="5" w:space="0" w:color="000000"/>
              <w:bottom w:val="single" w:sz="5" w:space="0" w:color="000000"/>
              <w:right w:val="single" w:sz="5" w:space="0" w:color="000000"/>
            </w:tcBorders>
          </w:tcPr>
          <w:p w:rsidR="00F252D3" w:rsidRDefault="005E4547" w:rsidP="003F23A0">
            <w:pPr>
              <w:rPr>
                <w:rFonts w:ascii="Arial" w:hAnsi="Arial" w:cs="Arial"/>
              </w:rPr>
            </w:pPr>
            <w:r>
              <w:rPr>
                <w:rFonts w:ascii="Arial" w:hAnsi="Arial" w:cs="Arial"/>
              </w:rPr>
              <w:t>Magister Pendidikan</w:t>
            </w:r>
            <w:bookmarkStart w:id="0" w:name="_GoBack"/>
            <w:bookmarkEnd w:id="0"/>
          </w:p>
        </w:tc>
        <w:tc>
          <w:tcPr>
            <w:tcW w:w="709" w:type="dxa"/>
            <w:tcBorders>
              <w:top w:val="single" w:sz="5" w:space="0" w:color="000000"/>
              <w:left w:val="single" w:sz="5" w:space="0" w:color="000000"/>
              <w:bottom w:val="single" w:sz="5" w:space="0" w:color="000000"/>
              <w:right w:val="single" w:sz="5" w:space="0" w:color="000000"/>
            </w:tcBorders>
          </w:tcPr>
          <w:p w:rsidR="00F252D3" w:rsidRPr="006076AB" w:rsidRDefault="00F252D3" w:rsidP="00136754">
            <w:pPr>
              <w:rPr>
                <w:rFonts w:ascii="Arial" w:hAnsi="Arial" w:cs="Arial"/>
              </w:rPr>
            </w:pPr>
          </w:p>
        </w:tc>
        <w:tc>
          <w:tcPr>
            <w:tcW w:w="1276" w:type="dxa"/>
            <w:tcBorders>
              <w:top w:val="single" w:sz="5" w:space="0" w:color="000000"/>
              <w:left w:val="single" w:sz="5" w:space="0" w:color="000000"/>
              <w:bottom w:val="single" w:sz="5" w:space="0" w:color="000000"/>
              <w:right w:val="single" w:sz="5" w:space="0" w:color="000000"/>
            </w:tcBorders>
          </w:tcPr>
          <w:p w:rsidR="00F252D3" w:rsidRDefault="00513FF6" w:rsidP="00A9475E">
            <w:pPr>
              <w:jc w:val="center"/>
              <w:rPr>
                <w:rFonts w:ascii="Arial" w:hAnsi="Arial" w:cs="Arial"/>
              </w:rPr>
            </w:pPr>
            <w:r>
              <w:rPr>
                <w:rFonts w:ascii="Arial" w:hAnsi="Arial" w:cs="Arial"/>
              </w:rPr>
              <w:t>MP</w:t>
            </w:r>
          </w:p>
        </w:tc>
        <w:tc>
          <w:tcPr>
            <w:tcW w:w="1159" w:type="dxa"/>
            <w:tcBorders>
              <w:top w:val="single" w:sz="5" w:space="0" w:color="000000"/>
              <w:left w:val="single" w:sz="5" w:space="0" w:color="000000"/>
              <w:bottom w:val="single" w:sz="5" w:space="0" w:color="000000"/>
              <w:right w:val="single" w:sz="5" w:space="0" w:color="000000"/>
            </w:tcBorders>
          </w:tcPr>
          <w:p w:rsidR="00F252D3" w:rsidRDefault="00F252D3" w:rsidP="00136754">
            <w:pPr>
              <w:jc w:val="center"/>
              <w:rPr>
                <w:rFonts w:ascii="Arial" w:hAnsi="Arial" w:cs="Arial"/>
              </w:rPr>
            </w:pPr>
          </w:p>
        </w:tc>
        <w:tc>
          <w:tcPr>
            <w:tcW w:w="2243" w:type="dxa"/>
            <w:tcBorders>
              <w:top w:val="single" w:sz="5" w:space="0" w:color="000000"/>
              <w:left w:val="single" w:sz="5" w:space="0" w:color="000000"/>
              <w:bottom w:val="single" w:sz="5" w:space="0" w:color="000000"/>
              <w:right w:val="single" w:sz="5" w:space="0" w:color="000000"/>
            </w:tcBorders>
          </w:tcPr>
          <w:p w:rsidR="00F252D3" w:rsidRDefault="00F252D3" w:rsidP="00A9475E">
            <w:pPr>
              <w:widowControl w:val="0"/>
              <w:autoSpaceDE w:val="0"/>
              <w:autoSpaceDN w:val="0"/>
              <w:ind w:left="258" w:hanging="258"/>
              <w:rPr>
                <w:rFonts w:ascii="Arial" w:eastAsia="Arial" w:hAnsi="Arial" w:cs="Arial"/>
                <w:lang w:val="lt" w:eastAsia="lt"/>
              </w:rPr>
            </w:pPr>
          </w:p>
        </w:tc>
      </w:tr>
    </w:tbl>
    <w:p w:rsidR="00EC64EE" w:rsidRDefault="00EC64EE" w:rsidP="00651D09">
      <w:pPr>
        <w:widowControl w:val="0"/>
        <w:autoSpaceDE w:val="0"/>
        <w:autoSpaceDN w:val="0"/>
        <w:spacing w:before="3"/>
        <w:rPr>
          <w:rFonts w:ascii="Arial" w:eastAsia="Arial" w:hAnsi="Arial"/>
          <w:b/>
          <w:sz w:val="23"/>
          <w:szCs w:val="22"/>
          <w:lang w:val="lt" w:eastAsia="lt"/>
        </w:rPr>
      </w:pPr>
    </w:p>
    <w:p w:rsidR="00D769FA" w:rsidRDefault="0098142C" w:rsidP="00DF2F42">
      <w:pPr>
        <w:tabs>
          <w:tab w:val="left" w:pos="3315"/>
        </w:tabs>
        <w:rPr>
          <w:rFonts w:ascii="Arial" w:eastAsia="Arial" w:hAnsi="Arial" w:cs="Arial"/>
          <w:sz w:val="24"/>
          <w:szCs w:val="24"/>
        </w:rPr>
      </w:pPr>
      <w:r>
        <w:rPr>
          <w:rFonts w:ascii="Arial" w:eastAsia="Arial" w:hAnsi="Arial" w:cs="Arial"/>
          <w:sz w:val="24"/>
          <w:szCs w:val="24"/>
        </w:rPr>
        <w:t>Ca</w:t>
      </w:r>
      <w:r>
        <w:rPr>
          <w:rFonts w:ascii="Arial" w:eastAsia="Arial" w:hAnsi="Arial" w:cs="Arial"/>
          <w:spacing w:val="1"/>
          <w:sz w:val="24"/>
          <w:szCs w:val="24"/>
        </w:rPr>
        <w:t>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p>
    <w:p w:rsidR="00D769FA" w:rsidRDefault="00D769FA">
      <w:pPr>
        <w:spacing w:before="6" w:line="160" w:lineRule="exact"/>
        <w:rPr>
          <w:sz w:val="17"/>
          <w:szCs w:val="17"/>
        </w:rPr>
      </w:pPr>
    </w:p>
    <w:p w:rsidR="00D769FA" w:rsidRDefault="0098142C">
      <w:pPr>
        <w:tabs>
          <w:tab w:val="left" w:pos="1240"/>
        </w:tabs>
        <w:spacing w:line="220" w:lineRule="exact"/>
        <w:ind w:left="1244" w:right="1061" w:hanging="425"/>
        <w:jc w:val="both"/>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pacing w:val="-2"/>
          <w:sz w:val="22"/>
          <w:szCs w:val="22"/>
        </w:rPr>
        <w:t>a</w:t>
      </w:r>
      <w:r>
        <w:rPr>
          <w:rFonts w:ascii="Arial" w:eastAsia="Arial" w:hAnsi="Arial" w:cs="Arial"/>
          <w:spacing w:val="1"/>
          <w:sz w:val="22"/>
          <w:szCs w:val="22"/>
        </w:rPr>
        <w:t>-</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z w:val="22"/>
          <w:szCs w:val="22"/>
        </w:rPr>
        <w:t>sen</w:t>
      </w:r>
      <w:r>
        <w:rPr>
          <w:rFonts w:ascii="Arial" w:eastAsia="Arial" w:hAnsi="Arial" w:cs="Arial"/>
          <w:spacing w:val="1"/>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 d</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nt</w:t>
      </w:r>
      <w:r>
        <w:rPr>
          <w:rFonts w:ascii="Arial" w:eastAsia="Arial" w:hAnsi="Arial" w:cs="Arial"/>
          <w:sz w:val="22"/>
          <w:szCs w:val="22"/>
        </w:rPr>
        <w:t>uk p</w:t>
      </w:r>
      <w:r>
        <w:rPr>
          <w:rFonts w:ascii="Arial" w:eastAsia="Arial" w:hAnsi="Arial" w:cs="Arial"/>
          <w:spacing w:val="-2"/>
          <w:sz w:val="22"/>
          <w:szCs w:val="22"/>
        </w:rPr>
        <w:t>e</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u</w:t>
      </w:r>
      <w:r>
        <w:rPr>
          <w:rFonts w:ascii="Arial" w:eastAsia="Arial" w:hAnsi="Arial" w:cs="Arial"/>
          <w:spacing w:val="-1"/>
          <w:sz w:val="22"/>
          <w:szCs w:val="22"/>
        </w:rPr>
        <w:t>h</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r>
        <w:rPr>
          <w:rFonts w:ascii="Arial" w:eastAsia="Arial" w:hAnsi="Arial" w:cs="Arial"/>
          <w:spacing w:val="1"/>
          <w:sz w:val="22"/>
          <w:szCs w:val="22"/>
        </w:rPr>
        <w:t xml:space="preserve"> j</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pacing w:val="-1"/>
          <w:sz w:val="22"/>
          <w:szCs w:val="22"/>
        </w:rPr>
        <w:t>l</w:t>
      </w:r>
      <w:r>
        <w:rPr>
          <w:rFonts w:ascii="Arial" w:eastAsia="Arial" w:hAnsi="Arial" w:cs="Arial"/>
          <w:sz w:val="22"/>
          <w:szCs w:val="22"/>
        </w:rPr>
        <w:t>ah d</w:t>
      </w:r>
      <w:r>
        <w:rPr>
          <w:rFonts w:ascii="Arial" w:eastAsia="Arial" w:hAnsi="Arial" w:cs="Arial"/>
          <w:spacing w:val="-1"/>
          <w:sz w:val="22"/>
          <w:szCs w:val="22"/>
        </w:rPr>
        <w:t>o</w:t>
      </w:r>
      <w:r>
        <w:rPr>
          <w:rFonts w:ascii="Arial" w:eastAsia="Arial" w:hAnsi="Arial" w:cs="Arial"/>
          <w:sz w:val="22"/>
          <w:szCs w:val="22"/>
        </w:rPr>
        <w:t xml:space="preserve">sen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um</w:t>
      </w:r>
      <w:r>
        <w:rPr>
          <w:rFonts w:ascii="Arial" w:eastAsia="Arial" w:hAnsi="Arial" w:cs="Arial"/>
          <w:spacing w:val="2"/>
          <w:sz w:val="22"/>
          <w:szCs w:val="22"/>
        </w:rPr>
        <w:t xml:space="preserve"> </w:t>
      </w:r>
      <w:r>
        <w:rPr>
          <w:rFonts w:ascii="Arial" w:eastAsia="Arial" w:hAnsi="Arial" w:cs="Arial"/>
          <w:sz w:val="22"/>
          <w:szCs w:val="22"/>
        </w:rPr>
        <w:t>se</w:t>
      </w:r>
      <w:r>
        <w:rPr>
          <w:rFonts w:ascii="Arial" w:eastAsia="Arial" w:hAnsi="Arial" w:cs="Arial"/>
          <w:spacing w:val="-1"/>
          <w:sz w:val="22"/>
          <w:szCs w:val="22"/>
        </w:rPr>
        <w:t>b</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1"/>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gram</w:t>
      </w:r>
      <w:r>
        <w:rPr>
          <w:rFonts w:ascii="Arial" w:eastAsia="Arial" w:hAnsi="Arial" w:cs="Arial"/>
          <w:spacing w:val="2"/>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5"/>
          <w:sz w:val="22"/>
          <w:szCs w:val="22"/>
        </w:rPr>
        <w:t xml:space="preserve"> </w:t>
      </w:r>
      <w:r>
        <w:rPr>
          <w:rFonts w:ascii="Arial" w:eastAsia="Arial" w:hAnsi="Arial" w:cs="Arial"/>
          <w:sz w:val="22"/>
          <w:szCs w:val="22"/>
        </w:rPr>
        <w:t>dan</w:t>
      </w:r>
      <w:r>
        <w:rPr>
          <w:rFonts w:ascii="Arial" w:eastAsia="Arial" w:hAnsi="Arial" w:cs="Arial"/>
          <w:spacing w:val="1"/>
          <w:sz w:val="22"/>
          <w:szCs w:val="22"/>
        </w:rPr>
        <w:t xml:space="preserve"> </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pacing w:val="-2"/>
          <w:sz w:val="22"/>
          <w:szCs w:val="22"/>
        </w:rPr>
        <w:t>r</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b/>
          <w:i/>
          <w:sz w:val="22"/>
          <w:szCs w:val="22"/>
        </w:rPr>
        <w:t>scan</w:t>
      </w:r>
      <w:r>
        <w:rPr>
          <w:rFonts w:ascii="Arial" w:eastAsia="Arial" w:hAnsi="Arial" w:cs="Arial"/>
          <w:b/>
          <w:i/>
          <w:spacing w:val="3"/>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z w:val="22"/>
          <w:szCs w:val="22"/>
        </w:rPr>
        <w:t>umen</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z w:val="22"/>
          <w:szCs w:val="22"/>
        </w:rPr>
        <w:t>s</w:t>
      </w:r>
      <w:r>
        <w:rPr>
          <w:rFonts w:ascii="Arial" w:eastAsia="Arial" w:hAnsi="Arial" w:cs="Arial"/>
          <w:spacing w:val="-1"/>
          <w:sz w:val="22"/>
          <w:szCs w:val="22"/>
        </w:rPr>
        <w:t>l</w:t>
      </w:r>
      <w:r>
        <w:rPr>
          <w:rFonts w:ascii="Arial" w:eastAsia="Arial" w:hAnsi="Arial" w:cs="Arial"/>
          <w:sz w:val="22"/>
          <w:szCs w:val="22"/>
        </w:rPr>
        <w:t>i 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2"/>
          <w:sz w:val="22"/>
          <w:szCs w:val="22"/>
        </w:rPr>
        <w:t>t</w:t>
      </w:r>
      <w:r>
        <w:rPr>
          <w:rFonts w:ascii="Arial" w:eastAsia="Arial" w:hAnsi="Arial" w:cs="Arial"/>
          <w:sz w:val="22"/>
          <w:szCs w:val="22"/>
        </w:rPr>
        <w:t>:</w:t>
      </w:r>
    </w:p>
    <w:p w:rsidR="00D769FA" w:rsidRDefault="0098142C">
      <w:pPr>
        <w:spacing w:line="220" w:lineRule="exact"/>
        <w:ind w:left="1244" w:right="1069"/>
        <w:jc w:val="both"/>
        <w:rPr>
          <w:rFonts w:ascii="Arial" w:eastAsia="Arial" w:hAnsi="Arial" w:cs="Arial"/>
          <w:sz w:val="22"/>
          <w:szCs w:val="22"/>
        </w:rPr>
      </w:pPr>
      <w:r>
        <w:rPr>
          <w:rFonts w:ascii="Arial" w:eastAsia="Arial" w:hAnsi="Arial" w:cs="Arial"/>
          <w:sz w:val="22"/>
          <w:szCs w:val="22"/>
        </w:rPr>
        <w:lastRenderedPageBreak/>
        <w:t xml:space="preserve">a.    </w:t>
      </w: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ataan</w:t>
      </w:r>
      <w:r>
        <w:rPr>
          <w:rFonts w:ascii="Arial" w:eastAsia="Arial" w:hAnsi="Arial" w:cs="Arial"/>
          <w:spacing w:val="3"/>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etap</w:t>
      </w:r>
      <w:r>
        <w:rPr>
          <w:rFonts w:ascii="Arial" w:eastAsia="Arial" w:hAnsi="Arial" w:cs="Arial"/>
          <w:spacing w:val="1"/>
          <w:sz w:val="22"/>
          <w:szCs w:val="22"/>
        </w:rPr>
        <w:t xml:space="preserve"> 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z w:val="22"/>
          <w:szCs w:val="22"/>
        </w:rPr>
        <w:t>e</w:t>
      </w:r>
      <w:r>
        <w:rPr>
          <w:rFonts w:ascii="Arial" w:eastAsia="Arial" w:hAnsi="Arial" w:cs="Arial"/>
          <w:spacing w:val="-1"/>
          <w:sz w:val="22"/>
          <w:szCs w:val="22"/>
        </w:rPr>
        <w:t>di</w:t>
      </w:r>
      <w:r>
        <w:rPr>
          <w:rFonts w:ascii="Arial" w:eastAsia="Arial" w:hAnsi="Arial" w:cs="Arial"/>
          <w:sz w:val="22"/>
          <w:szCs w:val="22"/>
        </w:rPr>
        <w:t>a</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1"/>
          <w:sz w:val="22"/>
          <w:szCs w:val="22"/>
        </w:rPr>
        <w:t xml:space="preserve"> 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ap</w:t>
      </w:r>
      <w:r>
        <w:rPr>
          <w:rFonts w:ascii="Arial" w:eastAsia="Arial" w:hAnsi="Arial" w:cs="Arial"/>
          <w:spacing w:val="3"/>
          <w:sz w:val="22"/>
          <w:szCs w:val="22"/>
        </w:rPr>
        <w:t xml:space="preserve"> </w:t>
      </w:r>
      <w:r>
        <w:rPr>
          <w:rFonts w:ascii="Arial" w:eastAsia="Arial" w:hAnsi="Arial" w:cs="Arial"/>
          <w:sz w:val="22"/>
          <w:szCs w:val="22"/>
        </w:rPr>
        <w:t>di</w:t>
      </w:r>
    </w:p>
    <w:p w:rsidR="00D769FA" w:rsidRDefault="0098142C">
      <w:pPr>
        <w:spacing w:before="3" w:line="220" w:lineRule="exact"/>
        <w:ind w:left="1672" w:right="1063"/>
        <w:jc w:val="both"/>
        <w:rPr>
          <w:rFonts w:ascii="Arial" w:eastAsia="Arial" w:hAnsi="Arial" w:cs="Arial"/>
          <w:sz w:val="22"/>
          <w:szCs w:val="22"/>
        </w:rPr>
      </w:pP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 xml:space="preserve">uruan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3"/>
          <w:sz w:val="22"/>
          <w:szCs w:val="22"/>
        </w:rPr>
        <w:t>s</w:t>
      </w:r>
      <w:r>
        <w:rPr>
          <w:rFonts w:ascii="Arial" w:eastAsia="Arial" w:hAnsi="Arial" w:cs="Arial"/>
          <w:sz w:val="22"/>
          <w:szCs w:val="22"/>
        </w:rPr>
        <w:t>ul</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3"/>
          <w:sz w:val="22"/>
          <w:szCs w:val="22"/>
        </w:rPr>
        <w:t>u</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4"/>
          <w:sz w:val="22"/>
          <w:szCs w:val="22"/>
        </w:rPr>
        <w:t>(</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1"/>
          <w:sz w:val="22"/>
          <w:szCs w:val="22"/>
        </w:rPr>
        <w:t>di</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pacing w:val="1"/>
          <w:sz w:val="22"/>
          <w:szCs w:val="22"/>
        </w:rPr>
        <w:t>rj</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z w:val="22"/>
          <w:szCs w:val="22"/>
        </w:rPr>
        <w:t xml:space="preserve">h </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pacing w:val="1"/>
          <w:sz w:val="22"/>
          <w:szCs w:val="22"/>
        </w:rPr>
        <w:t>t</w:t>
      </w:r>
      <w:r>
        <w:rPr>
          <w:rFonts w:ascii="Arial" w:eastAsia="Arial" w:hAnsi="Arial" w:cs="Arial"/>
          <w:sz w:val="22"/>
          <w:szCs w:val="22"/>
        </w:rPr>
        <w:t>u 3</w:t>
      </w:r>
      <w:r>
        <w:rPr>
          <w:rFonts w:ascii="Arial" w:eastAsia="Arial" w:hAnsi="Arial" w:cs="Arial"/>
          <w:spacing w:val="-2"/>
          <w:sz w:val="22"/>
          <w:szCs w:val="22"/>
        </w:rPr>
        <w:t>7</w:t>
      </w:r>
      <w:r>
        <w:rPr>
          <w:rFonts w:ascii="Arial" w:eastAsia="Arial" w:hAnsi="Arial" w:cs="Arial"/>
          <w:spacing w:val="2"/>
          <w:sz w:val="22"/>
          <w:szCs w:val="22"/>
        </w:rPr>
        <w:t>,</w:t>
      </w:r>
      <w:r>
        <w:rPr>
          <w:rFonts w:ascii="Arial" w:eastAsia="Arial" w:hAnsi="Arial" w:cs="Arial"/>
          <w:sz w:val="22"/>
          <w:szCs w:val="22"/>
        </w:rPr>
        <w:t>5</w:t>
      </w:r>
      <w:r>
        <w:rPr>
          <w:rFonts w:ascii="Arial" w:eastAsia="Arial" w:hAnsi="Arial" w:cs="Arial"/>
          <w:spacing w:val="-1"/>
          <w:sz w:val="22"/>
          <w:szCs w:val="22"/>
        </w:rPr>
        <w:t xml:space="preserve"> </w:t>
      </w:r>
      <w:r>
        <w:rPr>
          <w:rFonts w:ascii="Arial" w:eastAsia="Arial" w:hAnsi="Arial" w:cs="Arial"/>
          <w:spacing w:val="1"/>
          <w:sz w:val="22"/>
          <w:szCs w:val="22"/>
        </w:rPr>
        <w:t>j</w:t>
      </w:r>
      <w:r>
        <w:rPr>
          <w:rFonts w:ascii="Arial" w:eastAsia="Arial" w:hAnsi="Arial" w:cs="Arial"/>
          <w:sz w:val="22"/>
          <w:szCs w:val="22"/>
        </w:rPr>
        <w:t>am</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b/>
          <w:spacing w:val="-1"/>
          <w:sz w:val="22"/>
          <w:szCs w:val="22"/>
        </w:rPr>
        <w:t>D</w:t>
      </w:r>
      <w:r>
        <w:rPr>
          <w:rFonts w:ascii="Arial" w:eastAsia="Arial" w:hAnsi="Arial" w:cs="Arial"/>
          <w:b/>
          <w:sz w:val="22"/>
          <w:szCs w:val="22"/>
        </w:rPr>
        <w:t>o</w:t>
      </w:r>
      <w:r>
        <w:rPr>
          <w:rFonts w:ascii="Arial" w:eastAsia="Arial" w:hAnsi="Arial" w:cs="Arial"/>
          <w:b/>
          <w:spacing w:val="-1"/>
          <w:sz w:val="22"/>
          <w:szCs w:val="22"/>
        </w:rPr>
        <w:t>s</w:t>
      </w:r>
      <w:r>
        <w:rPr>
          <w:rFonts w:ascii="Arial" w:eastAsia="Arial" w:hAnsi="Arial" w:cs="Arial"/>
          <w:b/>
          <w:sz w:val="22"/>
          <w:szCs w:val="22"/>
        </w:rPr>
        <w:t xml:space="preserve">en </w:t>
      </w:r>
      <w:r>
        <w:rPr>
          <w:rFonts w:ascii="Arial" w:eastAsia="Arial" w:hAnsi="Arial" w:cs="Arial"/>
          <w:b/>
          <w:spacing w:val="-3"/>
          <w:sz w:val="22"/>
          <w:szCs w:val="22"/>
        </w:rPr>
        <w:t>T</w:t>
      </w:r>
      <w:r>
        <w:rPr>
          <w:rFonts w:ascii="Arial" w:eastAsia="Arial" w:hAnsi="Arial" w:cs="Arial"/>
          <w:b/>
          <w:sz w:val="22"/>
          <w:szCs w:val="22"/>
        </w:rPr>
        <w:t>etap</w:t>
      </w:r>
      <w:r>
        <w:rPr>
          <w:rFonts w:ascii="Arial" w:eastAsia="Arial" w:hAnsi="Arial" w:cs="Arial"/>
          <w:spacing w:val="1"/>
          <w:sz w:val="22"/>
          <w:szCs w:val="22"/>
        </w:rPr>
        <w:t>).</w:t>
      </w:r>
    </w:p>
    <w:p w:rsidR="00D769FA" w:rsidRDefault="0098142C">
      <w:pPr>
        <w:tabs>
          <w:tab w:val="left" w:pos="1660"/>
        </w:tabs>
        <w:spacing w:line="220" w:lineRule="exact"/>
        <w:ind w:left="1672" w:right="1058" w:hanging="427"/>
        <w:jc w:val="both"/>
        <w:rPr>
          <w:rFonts w:ascii="Arial" w:eastAsia="Arial" w:hAnsi="Arial" w:cs="Arial"/>
          <w:sz w:val="22"/>
          <w:szCs w:val="22"/>
        </w:rPr>
      </w:pPr>
      <w:r>
        <w:rPr>
          <w:rFonts w:ascii="Arial" w:eastAsia="Arial" w:hAnsi="Arial" w:cs="Arial"/>
          <w:sz w:val="22"/>
          <w:szCs w:val="22"/>
        </w:rPr>
        <w:t>b.</w:t>
      </w:r>
      <w:r>
        <w:rPr>
          <w:rFonts w:ascii="Arial" w:eastAsia="Arial" w:hAnsi="Arial" w:cs="Arial"/>
          <w:sz w:val="22"/>
          <w:szCs w:val="22"/>
        </w:rPr>
        <w:tab/>
      </w:r>
      <w:r>
        <w:rPr>
          <w:rFonts w:ascii="Arial" w:eastAsia="Arial" w:hAnsi="Arial" w:cs="Arial"/>
          <w:spacing w:val="-1"/>
          <w:sz w:val="22"/>
          <w:szCs w:val="22"/>
        </w:rPr>
        <w:t>S</w:t>
      </w:r>
      <w:r>
        <w:rPr>
          <w:rFonts w:ascii="Arial" w:eastAsia="Arial" w:hAnsi="Arial" w:cs="Arial"/>
          <w:sz w:val="22"/>
          <w:szCs w:val="22"/>
        </w:rPr>
        <w:t xml:space="preserve">urat </w:t>
      </w:r>
      <w:r>
        <w:rPr>
          <w:rFonts w:ascii="Arial" w:eastAsia="Arial" w:hAnsi="Arial" w:cs="Arial"/>
          <w:spacing w:val="-1"/>
          <w:sz w:val="22"/>
          <w:szCs w:val="22"/>
        </w:rPr>
        <w:t>K</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era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 xml:space="preserve">an </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uruan</w:t>
      </w:r>
      <w:r>
        <w:rPr>
          <w:rFonts w:ascii="Arial" w:eastAsia="Arial" w:hAnsi="Arial" w:cs="Arial"/>
          <w:spacing w:val="-6"/>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3"/>
          <w:sz w:val="22"/>
          <w:szCs w:val="22"/>
        </w:rPr>
        <w:t>d</w:t>
      </w:r>
      <w:r>
        <w:rPr>
          <w:rFonts w:ascii="Arial" w:eastAsia="Arial" w:hAnsi="Arial" w:cs="Arial"/>
          <w:sz w:val="22"/>
          <w:szCs w:val="22"/>
        </w:rPr>
        <w:t>os</w:t>
      </w:r>
      <w:r>
        <w:rPr>
          <w:rFonts w:ascii="Arial" w:eastAsia="Arial" w:hAnsi="Arial" w:cs="Arial"/>
          <w:spacing w:val="-3"/>
          <w:sz w:val="22"/>
          <w:szCs w:val="22"/>
        </w:rPr>
        <w:t>e</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etap 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17"/>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gram</w:t>
      </w:r>
      <w:r>
        <w:rPr>
          <w:rFonts w:ascii="Arial" w:eastAsia="Arial" w:hAnsi="Arial" w:cs="Arial"/>
          <w:spacing w:val="17"/>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17"/>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9"/>
          <w:sz w:val="22"/>
          <w:szCs w:val="22"/>
        </w:rPr>
        <w:t xml:space="preserve"> </w:t>
      </w:r>
      <w:r>
        <w:rPr>
          <w:rFonts w:ascii="Arial" w:eastAsia="Arial" w:hAnsi="Arial" w:cs="Arial"/>
          <w:spacing w:val="-3"/>
          <w:sz w:val="22"/>
          <w:szCs w:val="22"/>
        </w:rPr>
        <w:t>p</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18"/>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5"/>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17"/>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8"/>
          <w:sz w:val="22"/>
          <w:szCs w:val="22"/>
        </w:rPr>
        <w:t xml:space="preserve"> </w:t>
      </w:r>
      <w:r>
        <w:rPr>
          <w:rFonts w:ascii="Arial" w:eastAsia="Arial" w:hAnsi="Arial" w:cs="Arial"/>
          <w:sz w:val="22"/>
          <w:szCs w:val="22"/>
        </w:rPr>
        <w:t>sa</w:t>
      </w:r>
      <w:r>
        <w:rPr>
          <w:rFonts w:ascii="Arial" w:eastAsia="Arial" w:hAnsi="Arial" w:cs="Arial"/>
          <w:spacing w:val="-2"/>
          <w:sz w:val="22"/>
          <w:szCs w:val="22"/>
        </w:rPr>
        <w:t>m</w:t>
      </w:r>
      <w:r>
        <w:rPr>
          <w:rFonts w:ascii="Arial" w:eastAsia="Arial" w:hAnsi="Arial" w:cs="Arial"/>
          <w:sz w:val="22"/>
          <w:szCs w:val="22"/>
        </w:rPr>
        <w:t>a</w:t>
      </w:r>
      <w:r>
        <w:rPr>
          <w:rFonts w:ascii="Arial" w:eastAsia="Arial" w:hAnsi="Arial" w:cs="Arial"/>
          <w:spacing w:val="18"/>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18"/>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z w:val="22"/>
          <w:szCs w:val="22"/>
        </w:rPr>
        <w:t>gram</w:t>
      </w:r>
      <w:r>
        <w:rPr>
          <w:rFonts w:ascii="Arial" w:eastAsia="Arial" w:hAnsi="Arial" w:cs="Arial"/>
          <w:spacing w:val="14"/>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p>
    <w:p w:rsidR="00D769FA" w:rsidRDefault="0098142C">
      <w:pPr>
        <w:spacing w:before="2" w:line="220" w:lineRule="exact"/>
        <w:ind w:left="1672" w:right="1061"/>
        <w:jc w:val="both"/>
        <w:rPr>
          <w:rFonts w:ascii="Arial" w:eastAsia="Arial" w:hAnsi="Arial" w:cs="Arial"/>
          <w:sz w:val="22"/>
          <w:szCs w:val="22"/>
        </w:rPr>
      </w:pP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usu</w:t>
      </w:r>
      <w:r>
        <w:rPr>
          <w:rFonts w:ascii="Arial" w:eastAsia="Arial" w:hAnsi="Arial" w:cs="Arial"/>
          <w:spacing w:val="-1"/>
          <w:sz w:val="22"/>
          <w:szCs w:val="22"/>
        </w:rPr>
        <w:t>l</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emp</w:t>
      </w:r>
      <w:r>
        <w:rPr>
          <w:rFonts w:ascii="Arial" w:eastAsia="Arial" w:hAnsi="Arial" w:cs="Arial"/>
          <w:spacing w:val="-3"/>
          <w:sz w:val="22"/>
          <w:szCs w:val="22"/>
        </w:rPr>
        <w:t>e</w:t>
      </w:r>
      <w:r>
        <w:rPr>
          <w:rFonts w:ascii="Arial" w:eastAsia="Arial" w:hAnsi="Arial" w:cs="Arial"/>
          <w:spacing w:val="1"/>
          <w:sz w:val="22"/>
          <w:szCs w:val="22"/>
        </w:rPr>
        <w:t>rt</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4"/>
          <w:sz w:val="22"/>
          <w:szCs w:val="22"/>
        </w:rPr>
        <w:t xml:space="preserve"> </w:t>
      </w:r>
      <w:r>
        <w:rPr>
          <w:rFonts w:ascii="Arial" w:eastAsia="Arial" w:hAnsi="Arial" w:cs="Arial"/>
          <w:spacing w:val="1"/>
          <w:sz w:val="22"/>
          <w:szCs w:val="22"/>
        </w:rPr>
        <w:t>r</w:t>
      </w:r>
      <w:r>
        <w:rPr>
          <w:rFonts w:ascii="Arial" w:eastAsia="Arial" w:hAnsi="Arial" w:cs="Arial"/>
          <w:sz w:val="22"/>
          <w:szCs w:val="22"/>
        </w:rPr>
        <w:t>as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 pr</w:t>
      </w:r>
      <w:r>
        <w:rPr>
          <w:rFonts w:ascii="Arial" w:eastAsia="Arial" w:hAnsi="Arial" w:cs="Arial"/>
          <w:spacing w:val="-2"/>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m</w:t>
      </w:r>
      <w:r>
        <w:rPr>
          <w:rFonts w:ascii="Arial" w:eastAsia="Arial" w:hAnsi="Arial" w:cs="Arial"/>
          <w:spacing w:val="4"/>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ses</w:t>
      </w:r>
      <w:r>
        <w:rPr>
          <w:rFonts w:ascii="Arial" w:eastAsia="Arial" w:hAnsi="Arial" w:cs="Arial"/>
          <w:spacing w:val="-1"/>
          <w:sz w:val="22"/>
          <w:szCs w:val="22"/>
        </w:rPr>
        <w:t>u</w:t>
      </w:r>
      <w:r>
        <w:rPr>
          <w:rFonts w:ascii="Arial" w:eastAsia="Arial" w:hAnsi="Arial" w:cs="Arial"/>
          <w:sz w:val="22"/>
          <w:szCs w:val="22"/>
        </w:rPr>
        <w:t>ai</w:t>
      </w:r>
      <w:r>
        <w:rPr>
          <w:rFonts w:ascii="Arial" w:eastAsia="Arial" w:hAnsi="Arial" w:cs="Arial"/>
          <w:spacing w:val="1"/>
          <w:sz w:val="22"/>
          <w:szCs w:val="22"/>
        </w:rPr>
        <w:t xml:space="preserve"> </w:t>
      </w:r>
      <w:r>
        <w:rPr>
          <w:rFonts w:ascii="Arial" w:eastAsia="Arial" w:hAnsi="Arial" w:cs="Arial"/>
          <w:spacing w:val="-3"/>
          <w:sz w:val="22"/>
          <w:szCs w:val="22"/>
        </w:rPr>
        <w:t>d</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z w:val="22"/>
          <w:szCs w:val="22"/>
        </w:rPr>
        <w:t xml:space="preserve">an </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uran 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pacing w:val="3"/>
          <w:sz w:val="22"/>
          <w:szCs w:val="22"/>
        </w:rPr>
        <w:t>g</w:t>
      </w:r>
      <w:r>
        <w:rPr>
          <w:rFonts w:ascii="Arial" w:eastAsia="Arial" w:hAnsi="Arial" w:cs="Arial"/>
          <w:spacing w:val="1"/>
          <w:sz w:val="22"/>
          <w:szCs w:val="22"/>
        </w:rPr>
        <w:t>-</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w:t>
      </w:r>
    </w:p>
    <w:p w:rsidR="00D769FA" w:rsidRDefault="0098142C">
      <w:pPr>
        <w:spacing w:line="220" w:lineRule="exact"/>
        <w:ind w:left="1244" w:right="1064"/>
        <w:jc w:val="both"/>
        <w:rPr>
          <w:rFonts w:ascii="Arial" w:eastAsia="Arial" w:hAnsi="Arial" w:cs="Arial"/>
          <w:sz w:val="22"/>
          <w:szCs w:val="22"/>
        </w:rPr>
      </w:pPr>
      <w:r>
        <w:rPr>
          <w:rFonts w:ascii="Arial" w:eastAsia="Arial" w:hAnsi="Arial" w:cs="Arial"/>
          <w:sz w:val="22"/>
          <w:szCs w:val="22"/>
        </w:rPr>
        <w:t xml:space="preserve">c.   </w:t>
      </w:r>
      <w:r>
        <w:rPr>
          <w:rFonts w:ascii="Arial" w:eastAsia="Arial" w:hAnsi="Arial" w:cs="Arial"/>
          <w:spacing w:val="12"/>
          <w:sz w:val="22"/>
          <w:szCs w:val="22"/>
        </w:rPr>
        <w:t xml:space="preserve"> </w:t>
      </w:r>
      <w:r>
        <w:rPr>
          <w:rFonts w:ascii="Arial" w:eastAsia="Arial" w:hAnsi="Arial" w:cs="Arial"/>
          <w:spacing w:val="-1"/>
          <w:sz w:val="22"/>
          <w:szCs w:val="22"/>
        </w:rPr>
        <w:t>S</w:t>
      </w:r>
      <w:r>
        <w:rPr>
          <w:rFonts w:ascii="Arial" w:eastAsia="Arial" w:hAnsi="Arial" w:cs="Arial"/>
          <w:sz w:val="22"/>
          <w:szCs w:val="22"/>
        </w:rPr>
        <w:t xml:space="preserve">urat </w:t>
      </w:r>
      <w:r>
        <w:rPr>
          <w:rFonts w:ascii="Arial" w:eastAsia="Arial" w:hAnsi="Arial" w:cs="Arial"/>
          <w:spacing w:val="9"/>
          <w:sz w:val="22"/>
          <w:szCs w:val="22"/>
        </w:rPr>
        <w:t xml:space="preserve"> </w:t>
      </w: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e</w:t>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j</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7"/>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9"/>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 xml:space="preserve">uruan </w:t>
      </w:r>
      <w:r>
        <w:rPr>
          <w:rFonts w:ascii="Arial" w:eastAsia="Arial" w:hAnsi="Arial" w:cs="Arial"/>
          <w:spacing w:val="7"/>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12"/>
          <w:sz w:val="22"/>
          <w:szCs w:val="22"/>
        </w:rPr>
        <w:t xml:space="preserve"> </w:t>
      </w:r>
      <w:r>
        <w:rPr>
          <w:rFonts w:ascii="Arial" w:eastAsia="Arial" w:hAnsi="Arial" w:cs="Arial"/>
          <w:spacing w:val="-3"/>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0"/>
          <w:sz w:val="22"/>
          <w:szCs w:val="22"/>
        </w:rPr>
        <w:t xml:space="preserve"> </w:t>
      </w:r>
      <w:r>
        <w:rPr>
          <w:rFonts w:ascii="Arial" w:eastAsia="Arial" w:hAnsi="Arial" w:cs="Arial"/>
          <w:spacing w:val="1"/>
          <w:sz w:val="22"/>
          <w:szCs w:val="22"/>
        </w:rPr>
        <w:t>(</w:t>
      </w:r>
      <w:r>
        <w:rPr>
          <w:rFonts w:ascii="Arial" w:eastAsia="Arial" w:hAnsi="Arial" w:cs="Arial"/>
          <w:spacing w:val="-3"/>
          <w:sz w:val="22"/>
          <w:szCs w:val="22"/>
        </w:rPr>
        <w:t>P</w:t>
      </w:r>
      <w:r>
        <w:rPr>
          <w:rFonts w:ascii="Arial" w:eastAsia="Arial" w:hAnsi="Arial" w:cs="Arial"/>
          <w:sz w:val="22"/>
          <w:szCs w:val="22"/>
        </w:rPr>
        <w:t xml:space="preserve">T </w:t>
      </w:r>
      <w:r>
        <w:rPr>
          <w:rFonts w:ascii="Arial" w:eastAsia="Arial" w:hAnsi="Arial" w:cs="Arial"/>
          <w:spacing w:val="12"/>
          <w:sz w:val="22"/>
          <w:szCs w:val="22"/>
        </w:rPr>
        <w:t xml:space="preserve"> </w:t>
      </w:r>
      <w:r>
        <w:rPr>
          <w:rFonts w:ascii="Arial" w:eastAsia="Arial" w:hAnsi="Arial" w:cs="Arial"/>
          <w:spacing w:val="-3"/>
          <w:sz w:val="22"/>
          <w:szCs w:val="22"/>
        </w:rPr>
        <w:t>a</w:t>
      </w:r>
      <w:r>
        <w:rPr>
          <w:rFonts w:ascii="Arial" w:eastAsia="Arial" w:hAnsi="Arial" w:cs="Arial"/>
          <w:sz w:val="22"/>
          <w:szCs w:val="22"/>
        </w:rPr>
        <w:t>sa</w:t>
      </w:r>
      <w:r>
        <w:rPr>
          <w:rFonts w:ascii="Arial" w:eastAsia="Arial" w:hAnsi="Arial" w:cs="Arial"/>
          <w:spacing w:val="-1"/>
          <w:sz w:val="22"/>
          <w:szCs w:val="22"/>
        </w:rPr>
        <w:t>l</w:t>
      </w:r>
      <w:r>
        <w:rPr>
          <w:rFonts w:ascii="Arial" w:eastAsia="Arial" w:hAnsi="Arial" w:cs="Arial"/>
          <w:sz w:val="22"/>
          <w:szCs w:val="22"/>
        </w:rPr>
        <w:t xml:space="preserve">) </w:t>
      </w:r>
      <w:r>
        <w:rPr>
          <w:rFonts w:ascii="Arial" w:eastAsia="Arial" w:hAnsi="Arial" w:cs="Arial"/>
          <w:spacing w:val="12"/>
          <w:sz w:val="22"/>
          <w:szCs w:val="22"/>
        </w:rPr>
        <w:t xml:space="preserve"> </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4"/>
          <w:sz w:val="22"/>
          <w:szCs w:val="22"/>
        </w:rPr>
        <w:t>w</w:t>
      </w:r>
      <w:r>
        <w:rPr>
          <w:rFonts w:ascii="Arial" w:eastAsia="Arial" w:hAnsi="Arial" w:cs="Arial"/>
          <w:sz w:val="22"/>
          <w:szCs w:val="22"/>
        </w:rPr>
        <w:t xml:space="preserve">a </w:t>
      </w:r>
      <w:r>
        <w:rPr>
          <w:rFonts w:ascii="Arial" w:eastAsia="Arial" w:hAnsi="Arial" w:cs="Arial"/>
          <w:spacing w:val="9"/>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p>
    <w:p w:rsidR="00D769FA" w:rsidRDefault="0098142C">
      <w:pPr>
        <w:spacing w:before="3" w:line="220" w:lineRule="exact"/>
        <w:ind w:left="1672" w:right="1060"/>
        <w:jc w:val="both"/>
        <w:rPr>
          <w:rFonts w:ascii="Arial" w:eastAsia="Arial" w:hAnsi="Arial" w:cs="Arial"/>
          <w:sz w:val="22"/>
          <w:szCs w:val="22"/>
        </w:rPr>
      </w:pP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sa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z w:val="22"/>
          <w:szCs w:val="22"/>
        </w:rPr>
        <w:t>utan</w:t>
      </w:r>
      <w:r>
        <w:rPr>
          <w:rFonts w:ascii="Arial" w:eastAsia="Arial" w:hAnsi="Arial" w:cs="Arial"/>
          <w:spacing w:val="3"/>
          <w:sz w:val="22"/>
          <w:szCs w:val="22"/>
        </w:rPr>
        <w:t xml:space="preserve"> </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 xml:space="preserve">an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7"/>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z w:val="22"/>
          <w:szCs w:val="22"/>
        </w:rPr>
        <w:t>k</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etap</w:t>
      </w:r>
      <w:r>
        <w:rPr>
          <w:rFonts w:ascii="Arial" w:eastAsia="Arial" w:hAnsi="Arial" w:cs="Arial"/>
          <w:spacing w:val="6"/>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 xml:space="preserve">uruan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 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z w:val="22"/>
          <w:szCs w:val="22"/>
        </w:rPr>
        <w:t>l,</w:t>
      </w:r>
      <w:r>
        <w:rPr>
          <w:rFonts w:ascii="Arial" w:eastAsia="Arial" w:hAnsi="Arial" w:cs="Arial"/>
          <w:spacing w:val="5"/>
          <w:sz w:val="22"/>
          <w:szCs w:val="22"/>
        </w:rPr>
        <w:t xml:space="preserve"> </w:t>
      </w:r>
      <w:r>
        <w:rPr>
          <w:rFonts w:ascii="Arial" w:eastAsia="Arial" w:hAnsi="Arial" w:cs="Arial"/>
          <w:sz w:val="22"/>
          <w:szCs w:val="22"/>
        </w:rPr>
        <w:t>d</w:t>
      </w:r>
      <w:r>
        <w:rPr>
          <w:rFonts w:ascii="Arial" w:eastAsia="Arial" w:hAnsi="Arial" w:cs="Arial"/>
          <w:spacing w:val="-1"/>
          <w:sz w:val="22"/>
          <w:szCs w:val="22"/>
        </w:rPr>
        <w:t>il</w:t>
      </w:r>
      <w:r>
        <w:rPr>
          <w:rFonts w:ascii="Arial" w:eastAsia="Arial" w:hAnsi="Arial" w:cs="Arial"/>
          <w:sz w:val="22"/>
          <w:szCs w:val="22"/>
        </w:rPr>
        <w:t>amp</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3"/>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j</w:t>
      </w:r>
      <w:r>
        <w:rPr>
          <w:rFonts w:ascii="Arial" w:eastAsia="Arial" w:hAnsi="Arial" w:cs="Arial"/>
          <w:spacing w:val="-1"/>
          <w:sz w:val="22"/>
          <w:szCs w:val="22"/>
        </w:rPr>
        <w:t>i</w:t>
      </w:r>
      <w:r>
        <w:rPr>
          <w:rFonts w:ascii="Arial" w:eastAsia="Arial" w:hAnsi="Arial" w:cs="Arial"/>
          <w:sz w:val="22"/>
          <w:szCs w:val="22"/>
        </w:rPr>
        <w:t>an</w:t>
      </w:r>
      <w:r>
        <w:rPr>
          <w:rFonts w:ascii="Arial" w:eastAsia="Arial" w:hAnsi="Arial" w:cs="Arial"/>
          <w:spacing w:val="3"/>
          <w:sz w:val="22"/>
          <w:szCs w:val="22"/>
        </w:rPr>
        <w:t xml:space="preserve"> </w:t>
      </w:r>
      <w:r>
        <w:rPr>
          <w:rFonts w:ascii="Arial" w:eastAsia="Arial" w:hAnsi="Arial" w:cs="Arial"/>
          <w:spacing w:val="-1"/>
          <w:sz w:val="22"/>
          <w:szCs w:val="22"/>
        </w:rPr>
        <w:t>K</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pacing w:val="-1"/>
          <w:sz w:val="22"/>
          <w:szCs w:val="22"/>
        </w:rPr>
        <w:t>S</w:t>
      </w:r>
      <w:r>
        <w:rPr>
          <w:rFonts w:ascii="Arial" w:eastAsia="Arial" w:hAnsi="Arial" w:cs="Arial"/>
          <w:sz w:val="22"/>
          <w:szCs w:val="22"/>
        </w:rPr>
        <w:t>ama</w:t>
      </w:r>
      <w:r>
        <w:rPr>
          <w:rFonts w:ascii="Arial" w:eastAsia="Arial" w:hAnsi="Arial" w:cs="Arial"/>
          <w:spacing w:val="1"/>
          <w:sz w:val="22"/>
          <w:szCs w:val="22"/>
        </w:rPr>
        <w:t xml:space="preserve"> </w:t>
      </w:r>
      <w:r>
        <w:rPr>
          <w:rFonts w:ascii="Arial" w:eastAsia="Arial" w:hAnsi="Arial" w:cs="Arial"/>
          <w:spacing w:val="3"/>
          <w:sz w:val="22"/>
          <w:szCs w:val="22"/>
        </w:rPr>
        <w:t>(</w:t>
      </w:r>
      <w:r>
        <w:rPr>
          <w:rFonts w:ascii="Arial" w:eastAsia="Arial" w:hAnsi="Arial" w:cs="Arial"/>
          <w:i/>
          <w:spacing w:val="-2"/>
          <w:sz w:val="22"/>
          <w:szCs w:val="22"/>
        </w:rPr>
        <w:t>M</w:t>
      </w:r>
      <w:r>
        <w:rPr>
          <w:rFonts w:ascii="Arial" w:eastAsia="Arial" w:hAnsi="Arial" w:cs="Arial"/>
          <w:i/>
          <w:sz w:val="22"/>
          <w:szCs w:val="22"/>
        </w:rPr>
        <w:t>o</w:t>
      </w:r>
      <w:r>
        <w:rPr>
          <w:rFonts w:ascii="Arial" w:eastAsia="Arial" w:hAnsi="Arial" w:cs="Arial"/>
          <w:i/>
          <w:spacing w:val="-1"/>
          <w:sz w:val="22"/>
          <w:szCs w:val="22"/>
        </w:rPr>
        <w:t>U</w:t>
      </w:r>
      <w:r>
        <w:rPr>
          <w:rFonts w:ascii="Arial" w:eastAsia="Arial" w:hAnsi="Arial" w:cs="Arial"/>
          <w:sz w:val="22"/>
          <w:szCs w:val="22"/>
        </w:rPr>
        <w:t>)</w:t>
      </w:r>
      <w:r>
        <w:rPr>
          <w:rFonts w:ascii="Arial" w:eastAsia="Arial" w:hAnsi="Arial" w:cs="Arial"/>
          <w:spacing w:val="6"/>
          <w:sz w:val="22"/>
          <w:szCs w:val="22"/>
        </w:rPr>
        <w:t xml:space="preserve"> </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ar</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 xml:space="preserve">uruan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gi 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z w:val="22"/>
          <w:szCs w:val="22"/>
        </w:rPr>
        <w:t>l 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z w:val="22"/>
          <w:szCs w:val="22"/>
        </w:rPr>
        <w:t>n p</w:t>
      </w:r>
      <w:r>
        <w:rPr>
          <w:rFonts w:ascii="Arial" w:eastAsia="Arial" w:hAnsi="Arial" w:cs="Arial"/>
          <w:spacing w:val="-2"/>
          <w:sz w:val="22"/>
          <w:szCs w:val="22"/>
        </w:rPr>
        <w:t>er</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2"/>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 xml:space="preserve">n </w:t>
      </w:r>
      <w:r>
        <w:rPr>
          <w:rFonts w:ascii="Arial" w:eastAsia="Arial" w:hAnsi="Arial" w:cs="Arial"/>
          <w:spacing w:val="1"/>
          <w:sz w:val="22"/>
          <w:szCs w:val="22"/>
        </w:rPr>
        <w:t>(</w:t>
      </w:r>
      <w:r>
        <w:rPr>
          <w:rFonts w:ascii="Arial" w:eastAsia="Arial" w:hAnsi="Arial" w:cs="Arial"/>
          <w:spacing w:val="-3"/>
          <w:sz w:val="22"/>
          <w:szCs w:val="22"/>
        </w:rPr>
        <w:t>P</w:t>
      </w:r>
      <w:r>
        <w:rPr>
          <w:rFonts w:ascii="Arial" w:eastAsia="Arial" w:hAnsi="Arial" w:cs="Arial"/>
          <w:sz w:val="22"/>
          <w:szCs w:val="22"/>
        </w:rPr>
        <w:t>T asa</w:t>
      </w:r>
      <w:r>
        <w:rPr>
          <w:rFonts w:ascii="Arial" w:eastAsia="Arial" w:hAnsi="Arial" w:cs="Arial"/>
          <w:spacing w:val="-1"/>
          <w:sz w:val="22"/>
          <w:szCs w:val="22"/>
        </w:rPr>
        <w:t>l</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2"/>
          <w:sz w:val="22"/>
          <w:szCs w:val="22"/>
        </w:rPr>
        <w:t>(</w:t>
      </w:r>
      <w:r>
        <w:rPr>
          <w:rFonts w:ascii="Arial" w:eastAsia="Arial" w:hAnsi="Arial" w:cs="Arial"/>
          <w:b/>
          <w:spacing w:val="-1"/>
          <w:sz w:val="22"/>
          <w:szCs w:val="22"/>
        </w:rPr>
        <w:t>D</w:t>
      </w:r>
      <w:r>
        <w:rPr>
          <w:rFonts w:ascii="Arial" w:eastAsia="Arial" w:hAnsi="Arial" w:cs="Arial"/>
          <w:b/>
          <w:sz w:val="22"/>
          <w:szCs w:val="22"/>
        </w:rPr>
        <w:t>o</w:t>
      </w:r>
      <w:r>
        <w:rPr>
          <w:rFonts w:ascii="Arial" w:eastAsia="Arial" w:hAnsi="Arial" w:cs="Arial"/>
          <w:b/>
          <w:spacing w:val="-1"/>
          <w:sz w:val="22"/>
          <w:szCs w:val="22"/>
        </w:rPr>
        <w:t>s</w:t>
      </w:r>
      <w:r>
        <w:rPr>
          <w:rFonts w:ascii="Arial" w:eastAsia="Arial" w:hAnsi="Arial" w:cs="Arial"/>
          <w:b/>
          <w:sz w:val="22"/>
          <w:szCs w:val="22"/>
        </w:rPr>
        <w:t xml:space="preserve">en </w:t>
      </w:r>
      <w:r>
        <w:rPr>
          <w:rFonts w:ascii="Arial" w:eastAsia="Arial" w:hAnsi="Arial" w:cs="Arial"/>
          <w:b/>
          <w:spacing w:val="-3"/>
          <w:sz w:val="22"/>
          <w:szCs w:val="22"/>
        </w:rPr>
        <w:t>T</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 xml:space="preserve">k </w:t>
      </w:r>
      <w:r>
        <w:rPr>
          <w:rFonts w:ascii="Arial" w:eastAsia="Arial" w:hAnsi="Arial" w:cs="Arial"/>
          <w:b/>
          <w:spacing w:val="-2"/>
          <w:sz w:val="22"/>
          <w:szCs w:val="22"/>
        </w:rPr>
        <w:t>T</w:t>
      </w:r>
      <w:r>
        <w:rPr>
          <w:rFonts w:ascii="Arial" w:eastAsia="Arial" w:hAnsi="Arial" w:cs="Arial"/>
          <w:b/>
          <w:sz w:val="22"/>
          <w:szCs w:val="22"/>
        </w:rPr>
        <w:t>eta</w:t>
      </w:r>
      <w:r>
        <w:rPr>
          <w:rFonts w:ascii="Arial" w:eastAsia="Arial" w:hAnsi="Arial" w:cs="Arial"/>
          <w:b/>
          <w:spacing w:val="1"/>
          <w:sz w:val="22"/>
          <w:szCs w:val="22"/>
        </w:rPr>
        <w:t>p</w:t>
      </w:r>
      <w:r>
        <w:rPr>
          <w:rFonts w:ascii="Arial" w:eastAsia="Arial" w:hAnsi="Arial" w:cs="Arial"/>
          <w:sz w:val="22"/>
          <w:szCs w:val="22"/>
        </w:rPr>
        <w:t>)</w:t>
      </w:r>
    </w:p>
    <w:p w:rsidR="00D769FA" w:rsidRDefault="0098142C">
      <w:pPr>
        <w:tabs>
          <w:tab w:val="left" w:pos="1660"/>
        </w:tabs>
        <w:spacing w:before="2" w:line="220" w:lineRule="exact"/>
        <w:ind w:left="1672" w:right="1056" w:hanging="427"/>
        <w:jc w:val="both"/>
        <w:rPr>
          <w:rFonts w:ascii="Arial" w:eastAsia="Arial" w:hAnsi="Arial" w:cs="Arial"/>
          <w:sz w:val="22"/>
          <w:szCs w:val="22"/>
        </w:rPr>
      </w:pPr>
      <w:r>
        <w:rPr>
          <w:rFonts w:ascii="Arial" w:eastAsia="Arial" w:hAnsi="Arial" w:cs="Arial"/>
          <w:sz w:val="22"/>
          <w:szCs w:val="22"/>
        </w:rPr>
        <w:t>d.</w:t>
      </w:r>
      <w:r>
        <w:rPr>
          <w:rFonts w:ascii="Arial" w:eastAsia="Arial" w:hAnsi="Arial" w:cs="Arial"/>
          <w:sz w:val="22"/>
          <w:szCs w:val="22"/>
        </w:rPr>
        <w:tab/>
      </w: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24"/>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z w:val="22"/>
          <w:szCs w:val="22"/>
        </w:rPr>
        <w:t>set</w:t>
      </w:r>
      <w:r>
        <w:rPr>
          <w:rFonts w:ascii="Arial" w:eastAsia="Arial" w:hAnsi="Arial" w:cs="Arial"/>
          <w:spacing w:val="-2"/>
          <w:sz w:val="22"/>
          <w:szCs w:val="22"/>
        </w:rPr>
        <w:t>u</w:t>
      </w:r>
      <w:r>
        <w:rPr>
          <w:rFonts w:ascii="Arial" w:eastAsia="Arial" w:hAnsi="Arial" w:cs="Arial"/>
          <w:spacing w:val="1"/>
          <w:sz w:val="22"/>
          <w:szCs w:val="22"/>
        </w:rPr>
        <w:t>j</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24"/>
          <w:sz w:val="22"/>
          <w:szCs w:val="22"/>
        </w:rPr>
        <w:t xml:space="preserve"> </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3"/>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2"/>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8"/>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20"/>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z w:val="22"/>
          <w:szCs w:val="22"/>
        </w:rPr>
        <w:t>l</w:t>
      </w:r>
      <w:r>
        <w:rPr>
          <w:rFonts w:ascii="Arial" w:eastAsia="Arial" w:hAnsi="Arial" w:cs="Arial"/>
          <w:spacing w:val="20"/>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6"/>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u</w:t>
      </w:r>
      <w:r>
        <w:rPr>
          <w:rFonts w:ascii="Arial" w:eastAsia="Arial" w:hAnsi="Arial" w:cs="Arial"/>
          <w:spacing w:val="-3"/>
          <w:sz w:val="22"/>
          <w:szCs w:val="22"/>
        </w:rPr>
        <w:t>n</w:t>
      </w:r>
      <w:r>
        <w:rPr>
          <w:rFonts w:ascii="Arial" w:eastAsia="Arial" w:hAnsi="Arial" w:cs="Arial"/>
          <w:spacing w:val="-1"/>
          <w:sz w:val="22"/>
          <w:szCs w:val="22"/>
        </w:rPr>
        <w:t>j</w:t>
      </w:r>
      <w:r>
        <w:rPr>
          <w:rFonts w:ascii="Arial" w:eastAsia="Arial" w:hAnsi="Arial" w:cs="Arial"/>
          <w:sz w:val="22"/>
          <w:szCs w:val="22"/>
        </w:rPr>
        <w:t>u</w:t>
      </w:r>
      <w:r>
        <w:rPr>
          <w:rFonts w:ascii="Arial" w:eastAsia="Arial" w:hAnsi="Arial" w:cs="Arial"/>
          <w:spacing w:val="2"/>
          <w:sz w:val="22"/>
          <w:szCs w:val="22"/>
        </w:rPr>
        <w:t>k</w:t>
      </w:r>
      <w:r>
        <w:rPr>
          <w:rFonts w:ascii="Arial" w:eastAsia="Arial" w:hAnsi="Arial" w:cs="Arial"/>
          <w:sz w:val="22"/>
          <w:szCs w:val="22"/>
        </w:rPr>
        <w:t>an se</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2"/>
          <w:sz w:val="22"/>
          <w:szCs w:val="22"/>
        </w:rPr>
        <w:t>g</w:t>
      </w:r>
      <w:r>
        <w:rPr>
          <w:rFonts w:ascii="Arial" w:eastAsia="Arial" w:hAnsi="Arial" w:cs="Arial"/>
          <w:sz w:val="22"/>
          <w:szCs w:val="22"/>
        </w:rPr>
        <w:t>ai</w:t>
      </w:r>
      <w:r>
        <w:rPr>
          <w:rFonts w:ascii="Arial" w:eastAsia="Arial" w:hAnsi="Arial" w:cs="Arial"/>
          <w:spacing w:val="-5"/>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6"/>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z w:val="22"/>
          <w:szCs w:val="22"/>
        </w:rPr>
        <w:t>etap</w:t>
      </w:r>
      <w:r>
        <w:rPr>
          <w:rFonts w:ascii="Arial" w:eastAsia="Arial" w:hAnsi="Arial" w:cs="Arial"/>
          <w:spacing w:val="-5"/>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w:t>
      </w:r>
      <w:r>
        <w:rPr>
          <w:rFonts w:ascii="Arial" w:eastAsia="Arial" w:hAnsi="Arial" w:cs="Arial"/>
          <w:b/>
          <w:spacing w:val="-1"/>
          <w:sz w:val="22"/>
          <w:szCs w:val="22"/>
        </w:rPr>
        <w:t>D</w:t>
      </w:r>
      <w:r>
        <w:rPr>
          <w:rFonts w:ascii="Arial" w:eastAsia="Arial" w:hAnsi="Arial" w:cs="Arial"/>
          <w:b/>
          <w:sz w:val="22"/>
          <w:szCs w:val="22"/>
        </w:rPr>
        <w:t>o</w:t>
      </w:r>
      <w:r>
        <w:rPr>
          <w:rFonts w:ascii="Arial" w:eastAsia="Arial" w:hAnsi="Arial" w:cs="Arial"/>
          <w:b/>
          <w:spacing w:val="-1"/>
          <w:sz w:val="22"/>
          <w:szCs w:val="22"/>
        </w:rPr>
        <w:t>s</w:t>
      </w:r>
      <w:r>
        <w:rPr>
          <w:rFonts w:ascii="Arial" w:eastAsia="Arial" w:hAnsi="Arial" w:cs="Arial"/>
          <w:b/>
          <w:sz w:val="22"/>
          <w:szCs w:val="22"/>
        </w:rPr>
        <w:t>en</w:t>
      </w:r>
      <w:r>
        <w:rPr>
          <w:rFonts w:ascii="Arial" w:eastAsia="Arial" w:hAnsi="Arial" w:cs="Arial"/>
          <w:b/>
          <w:spacing w:val="-4"/>
          <w:sz w:val="22"/>
          <w:szCs w:val="22"/>
        </w:rPr>
        <w:t xml:space="preserve"> </w:t>
      </w:r>
      <w:r>
        <w:rPr>
          <w:rFonts w:ascii="Arial" w:eastAsia="Arial" w:hAnsi="Arial" w:cs="Arial"/>
          <w:b/>
          <w:spacing w:val="-3"/>
          <w:sz w:val="22"/>
          <w:szCs w:val="22"/>
        </w:rPr>
        <w:t>T</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 xml:space="preserve">k </w:t>
      </w:r>
      <w:r>
        <w:rPr>
          <w:rFonts w:ascii="Arial" w:eastAsia="Arial" w:hAnsi="Arial" w:cs="Arial"/>
          <w:b/>
          <w:spacing w:val="-3"/>
          <w:sz w:val="22"/>
          <w:szCs w:val="22"/>
        </w:rPr>
        <w:t>T</w:t>
      </w:r>
      <w:r>
        <w:rPr>
          <w:rFonts w:ascii="Arial" w:eastAsia="Arial" w:hAnsi="Arial" w:cs="Arial"/>
          <w:b/>
          <w:sz w:val="22"/>
          <w:szCs w:val="22"/>
        </w:rPr>
        <w:t>etap</w:t>
      </w:r>
      <w:r>
        <w:rPr>
          <w:rFonts w:ascii="Arial" w:eastAsia="Arial" w:hAnsi="Arial" w:cs="Arial"/>
          <w:spacing w:val="1"/>
          <w:sz w:val="22"/>
          <w:szCs w:val="22"/>
        </w:rPr>
        <w:t>)</w:t>
      </w:r>
      <w:r>
        <w:rPr>
          <w:rFonts w:ascii="Arial" w:eastAsia="Arial" w:hAnsi="Arial" w:cs="Arial"/>
          <w:sz w:val="22"/>
          <w:szCs w:val="22"/>
        </w:rPr>
        <w:t>,</w:t>
      </w:r>
    </w:p>
    <w:p w:rsidR="00D769FA" w:rsidRDefault="0098142C">
      <w:pPr>
        <w:spacing w:line="220" w:lineRule="exact"/>
        <w:ind w:left="1244" w:right="1066"/>
        <w:jc w:val="both"/>
        <w:rPr>
          <w:rFonts w:ascii="Arial" w:eastAsia="Arial" w:hAnsi="Arial" w:cs="Arial"/>
          <w:sz w:val="22"/>
          <w:szCs w:val="22"/>
        </w:rPr>
      </w:pPr>
      <w:r>
        <w:rPr>
          <w:rFonts w:ascii="Arial" w:eastAsia="Arial" w:hAnsi="Arial" w:cs="Arial"/>
          <w:sz w:val="22"/>
          <w:szCs w:val="22"/>
        </w:rPr>
        <w:t xml:space="preserve">e.    </w:t>
      </w:r>
      <w:r>
        <w:rPr>
          <w:rFonts w:ascii="Arial" w:eastAsia="Arial" w:hAnsi="Arial" w:cs="Arial"/>
          <w:spacing w:val="1"/>
          <w:sz w:val="22"/>
          <w:szCs w:val="22"/>
        </w:rPr>
        <w:t>Ij</w:t>
      </w:r>
      <w:r>
        <w:rPr>
          <w:rFonts w:ascii="Arial" w:eastAsia="Arial" w:hAnsi="Arial" w:cs="Arial"/>
          <w:sz w:val="22"/>
          <w:szCs w:val="22"/>
        </w:rPr>
        <w:t>a</w:t>
      </w:r>
      <w:r>
        <w:rPr>
          <w:rFonts w:ascii="Arial" w:eastAsia="Arial" w:hAnsi="Arial" w:cs="Arial"/>
          <w:spacing w:val="-3"/>
          <w:sz w:val="22"/>
          <w:szCs w:val="22"/>
        </w:rPr>
        <w:t>z</w:t>
      </w:r>
      <w:r>
        <w:rPr>
          <w:rFonts w:ascii="Arial" w:eastAsia="Arial" w:hAnsi="Arial" w:cs="Arial"/>
          <w:sz w:val="22"/>
          <w:szCs w:val="22"/>
        </w:rPr>
        <w:t>ah</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9"/>
          <w:sz w:val="22"/>
          <w:szCs w:val="22"/>
        </w:rPr>
        <w:t xml:space="preserve"> </w:t>
      </w:r>
      <w:r>
        <w:rPr>
          <w:rFonts w:ascii="Arial" w:eastAsia="Arial" w:hAnsi="Arial" w:cs="Arial"/>
          <w:spacing w:val="1"/>
          <w:sz w:val="22"/>
          <w:szCs w:val="22"/>
        </w:rPr>
        <w:t>tr</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2"/>
          <w:sz w:val="22"/>
          <w:szCs w:val="22"/>
        </w:rPr>
        <w:t>s</w:t>
      </w:r>
      <w:r>
        <w:rPr>
          <w:rFonts w:ascii="Arial" w:eastAsia="Arial" w:hAnsi="Arial" w:cs="Arial"/>
          <w:sz w:val="22"/>
          <w:szCs w:val="22"/>
        </w:rPr>
        <w:t>k</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2"/>
          <w:sz w:val="22"/>
          <w:szCs w:val="22"/>
        </w:rPr>
        <w:t xml:space="preserve"> </w:t>
      </w:r>
      <w:r>
        <w:rPr>
          <w:rFonts w:ascii="Arial" w:eastAsia="Arial" w:hAnsi="Arial" w:cs="Arial"/>
          <w:b/>
          <w:sz w:val="22"/>
          <w:szCs w:val="22"/>
        </w:rPr>
        <w:t>s</w:t>
      </w:r>
      <w:r>
        <w:rPr>
          <w:rFonts w:ascii="Arial" w:eastAsia="Arial" w:hAnsi="Arial" w:cs="Arial"/>
          <w:b/>
          <w:spacing w:val="-3"/>
          <w:sz w:val="22"/>
          <w:szCs w:val="22"/>
        </w:rPr>
        <w:t>e</w:t>
      </w:r>
      <w:r>
        <w:rPr>
          <w:rFonts w:ascii="Arial" w:eastAsia="Arial" w:hAnsi="Arial" w:cs="Arial"/>
          <w:b/>
          <w:spacing w:val="-2"/>
          <w:sz w:val="22"/>
          <w:szCs w:val="22"/>
        </w:rPr>
        <w:t>m</w:t>
      </w:r>
      <w:r>
        <w:rPr>
          <w:rFonts w:ascii="Arial" w:eastAsia="Arial" w:hAnsi="Arial" w:cs="Arial"/>
          <w:b/>
          <w:sz w:val="22"/>
          <w:szCs w:val="22"/>
        </w:rPr>
        <w:t>ua</w:t>
      </w:r>
      <w:r>
        <w:rPr>
          <w:rFonts w:ascii="Arial" w:eastAsia="Arial" w:hAnsi="Arial" w:cs="Arial"/>
          <w:b/>
          <w:spacing w:val="-4"/>
          <w:sz w:val="22"/>
          <w:szCs w:val="22"/>
        </w:rPr>
        <w:t xml:space="preserve"> </w:t>
      </w:r>
      <w:r>
        <w:rPr>
          <w:rFonts w:ascii="Arial" w:eastAsia="Arial" w:hAnsi="Arial" w:cs="Arial"/>
          <w:b/>
          <w:spacing w:val="-1"/>
          <w:sz w:val="22"/>
          <w:szCs w:val="22"/>
        </w:rPr>
        <w:t>j</w:t>
      </w:r>
      <w:r>
        <w:rPr>
          <w:rFonts w:ascii="Arial" w:eastAsia="Arial" w:hAnsi="Arial" w:cs="Arial"/>
          <w:b/>
          <w:sz w:val="22"/>
          <w:szCs w:val="22"/>
        </w:rPr>
        <w:t>e</w:t>
      </w:r>
      <w:r>
        <w:rPr>
          <w:rFonts w:ascii="Arial" w:eastAsia="Arial" w:hAnsi="Arial" w:cs="Arial"/>
          <w:b/>
          <w:spacing w:val="-1"/>
          <w:sz w:val="22"/>
          <w:szCs w:val="22"/>
        </w:rPr>
        <w:t>nj</w:t>
      </w:r>
      <w:r>
        <w:rPr>
          <w:rFonts w:ascii="Arial" w:eastAsia="Arial" w:hAnsi="Arial" w:cs="Arial"/>
          <w:b/>
          <w:sz w:val="22"/>
          <w:szCs w:val="22"/>
        </w:rPr>
        <w:t>a</w:t>
      </w:r>
      <w:r>
        <w:rPr>
          <w:rFonts w:ascii="Arial" w:eastAsia="Arial" w:hAnsi="Arial" w:cs="Arial"/>
          <w:b/>
          <w:spacing w:val="-1"/>
          <w:sz w:val="22"/>
          <w:szCs w:val="22"/>
        </w:rPr>
        <w:t>n</w:t>
      </w:r>
      <w:r>
        <w:rPr>
          <w:rFonts w:ascii="Arial" w:eastAsia="Arial" w:hAnsi="Arial" w:cs="Arial"/>
          <w:b/>
          <w:sz w:val="22"/>
          <w:szCs w:val="22"/>
        </w:rPr>
        <w:t>g</w:t>
      </w:r>
      <w:r>
        <w:rPr>
          <w:rFonts w:ascii="Arial" w:eastAsia="Arial" w:hAnsi="Arial" w:cs="Arial"/>
          <w:b/>
          <w:spacing w:val="-4"/>
          <w:sz w:val="22"/>
          <w:szCs w:val="22"/>
        </w:rPr>
        <w:t xml:space="preserve"> </w:t>
      </w:r>
      <w:r>
        <w:rPr>
          <w:rFonts w:ascii="Arial" w:eastAsia="Arial" w:hAnsi="Arial" w:cs="Arial"/>
          <w:b/>
          <w:sz w:val="22"/>
          <w:szCs w:val="22"/>
        </w:rPr>
        <w:t>p</w:t>
      </w:r>
      <w:r>
        <w:rPr>
          <w:rFonts w:ascii="Arial" w:eastAsia="Arial" w:hAnsi="Arial" w:cs="Arial"/>
          <w:b/>
          <w:spacing w:val="-1"/>
          <w:sz w:val="22"/>
          <w:szCs w:val="22"/>
        </w:rPr>
        <w:t>e</w:t>
      </w:r>
      <w:r>
        <w:rPr>
          <w:rFonts w:ascii="Arial" w:eastAsia="Arial" w:hAnsi="Arial" w:cs="Arial"/>
          <w:b/>
          <w:sz w:val="22"/>
          <w:szCs w:val="22"/>
        </w:rPr>
        <w:t>n</w:t>
      </w:r>
      <w:r>
        <w:rPr>
          <w:rFonts w:ascii="Arial" w:eastAsia="Arial" w:hAnsi="Arial" w:cs="Arial"/>
          <w:b/>
          <w:spacing w:val="-1"/>
          <w:sz w:val="22"/>
          <w:szCs w:val="22"/>
        </w:rPr>
        <w:t>d</w:t>
      </w:r>
      <w:r>
        <w:rPr>
          <w:rFonts w:ascii="Arial" w:eastAsia="Arial" w:hAnsi="Arial" w:cs="Arial"/>
          <w:b/>
          <w:spacing w:val="1"/>
          <w:sz w:val="22"/>
          <w:szCs w:val="22"/>
        </w:rPr>
        <w:t>i</w:t>
      </w:r>
      <w:r>
        <w:rPr>
          <w:rFonts w:ascii="Arial" w:eastAsia="Arial" w:hAnsi="Arial" w:cs="Arial"/>
          <w:b/>
          <w:spacing w:val="-3"/>
          <w:sz w:val="22"/>
          <w:szCs w:val="22"/>
        </w:rPr>
        <w:t>d</w:t>
      </w:r>
      <w:r>
        <w:rPr>
          <w:rFonts w:ascii="Arial" w:eastAsia="Arial" w:hAnsi="Arial" w:cs="Arial"/>
          <w:b/>
          <w:spacing w:val="1"/>
          <w:sz w:val="22"/>
          <w:szCs w:val="22"/>
        </w:rPr>
        <w:t>i</w:t>
      </w:r>
      <w:r>
        <w:rPr>
          <w:rFonts w:ascii="Arial" w:eastAsia="Arial" w:hAnsi="Arial" w:cs="Arial"/>
          <w:b/>
          <w:sz w:val="22"/>
          <w:szCs w:val="22"/>
        </w:rPr>
        <w:t>k</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6"/>
          <w:sz w:val="22"/>
          <w:szCs w:val="22"/>
        </w:rPr>
        <w:t xml:space="preserve"> </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n</w:t>
      </w:r>
      <w:r>
        <w:rPr>
          <w:rFonts w:ascii="Arial" w:eastAsia="Arial" w:hAnsi="Arial" w:cs="Arial"/>
          <w:b/>
          <w:spacing w:val="-1"/>
          <w:sz w:val="22"/>
          <w:szCs w:val="22"/>
        </w:rPr>
        <w:t>g</w:t>
      </w:r>
      <w:r>
        <w:rPr>
          <w:rFonts w:ascii="Arial" w:eastAsia="Arial" w:hAnsi="Arial" w:cs="Arial"/>
          <w:b/>
          <w:sz w:val="22"/>
          <w:szCs w:val="22"/>
        </w:rPr>
        <w:t>gi</w:t>
      </w:r>
      <w:r>
        <w:rPr>
          <w:rFonts w:ascii="Arial" w:eastAsia="Arial" w:hAnsi="Arial" w:cs="Arial"/>
          <w:b/>
          <w:spacing w:val="-5"/>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6"/>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h</w:t>
      </w:r>
      <w:r>
        <w:rPr>
          <w:rFonts w:ascii="Arial" w:eastAsia="Arial" w:hAnsi="Arial" w:cs="Arial"/>
          <w:sz w:val="22"/>
          <w:szCs w:val="22"/>
        </w:rPr>
        <w:t>;</w:t>
      </w:r>
    </w:p>
    <w:p w:rsidR="00D769FA" w:rsidRDefault="0098142C">
      <w:pPr>
        <w:spacing w:line="240" w:lineRule="exact"/>
        <w:ind w:left="1244" w:right="8231"/>
        <w:jc w:val="both"/>
        <w:rPr>
          <w:rFonts w:ascii="Arial" w:eastAsia="Arial" w:hAnsi="Arial" w:cs="Arial"/>
          <w:sz w:val="22"/>
          <w:szCs w:val="22"/>
        </w:rPr>
      </w:pPr>
      <w:r>
        <w:rPr>
          <w:rFonts w:ascii="Arial" w:eastAsia="Arial" w:hAnsi="Arial" w:cs="Arial"/>
          <w:spacing w:val="1"/>
          <w:sz w:val="22"/>
          <w:szCs w:val="22"/>
        </w:rPr>
        <w:t>f</w:t>
      </w:r>
      <w:r>
        <w:rPr>
          <w:rFonts w:ascii="Arial" w:eastAsia="Arial" w:hAnsi="Arial" w:cs="Arial"/>
          <w:sz w:val="22"/>
          <w:szCs w:val="22"/>
        </w:rPr>
        <w:t xml:space="preserve">.   </w:t>
      </w:r>
      <w:r>
        <w:rPr>
          <w:rFonts w:ascii="Arial" w:eastAsia="Arial" w:hAnsi="Arial" w:cs="Arial"/>
          <w:spacing w:val="60"/>
          <w:sz w:val="22"/>
          <w:szCs w:val="22"/>
        </w:rPr>
        <w:t xml:space="preserve"> </w:t>
      </w:r>
      <w:r>
        <w:rPr>
          <w:rFonts w:ascii="Arial" w:eastAsia="Arial" w:hAnsi="Arial" w:cs="Arial"/>
          <w:spacing w:val="-1"/>
          <w:sz w:val="22"/>
          <w:szCs w:val="22"/>
        </w:rPr>
        <w:t>K</w:t>
      </w:r>
      <w:r>
        <w:rPr>
          <w:rFonts w:ascii="Arial" w:eastAsia="Arial" w:hAnsi="Arial" w:cs="Arial"/>
          <w:spacing w:val="2"/>
          <w:sz w:val="22"/>
          <w:szCs w:val="22"/>
        </w:rPr>
        <w:t>T</w:t>
      </w:r>
      <w:r>
        <w:rPr>
          <w:rFonts w:ascii="Arial" w:eastAsia="Arial" w:hAnsi="Arial" w:cs="Arial"/>
          <w:spacing w:val="-1"/>
          <w:sz w:val="22"/>
          <w:szCs w:val="22"/>
        </w:rPr>
        <w:t>P</w:t>
      </w:r>
      <w:r>
        <w:rPr>
          <w:rFonts w:ascii="Arial" w:eastAsia="Arial" w:hAnsi="Arial" w:cs="Arial"/>
          <w:sz w:val="22"/>
          <w:szCs w:val="22"/>
        </w:rPr>
        <w:t>,</w:t>
      </w:r>
    </w:p>
    <w:p w:rsidR="00D769FA" w:rsidRDefault="0098142C">
      <w:pPr>
        <w:tabs>
          <w:tab w:val="left" w:pos="1660"/>
        </w:tabs>
        <w:spacing w:line="220" w:lineRule="exact"/>
        <w:ind w:left="1672" w:right="1068" w:hanging="427"/>
        <w:jc w:val="both"/>
        <w:rPr>
          <w:rFonts w:ascii="Arial" w:eastAsia="Arial" w:hAnsi="Arial" w:cs="Arial"/>
          <w:sz w:val="22"/>
          <w:szCs w:val="22"/>
        </w:rPr>
      </w:pPr>
      <w:r>
        <w:rPr>
          <w:rFonts w:ascii="Arial" w:eastAsia="Arial" w:hAnsi="Arial" w:cs="Arial"/>
          <w:sz w:val="22"/>
          <w:szCs w:val="22"/>
        </w:rPr>
        <w:t>g.</w:t>
      </w:r>
      <w:r>
        <w:rPr>
          <w:rFonts w:ascii="Arial" w:eastAsia="Arial" w:hAnsi="Arial" w:cs="Arial"/>
          <w:sz w:val="22"/>
          <w:szCs w:val="22"/>
        </w:rPr>
        <w:tab/>
      </w:r>
      <w:r>
        <w:rPr>
          <w:rFonts w:ascii="Arial" w:eastAsia="Arial" w:hAnsi="Arial" w:cs="Arial"/>
          <w:spacing w:val="-1"/>
          <w:sz w:val="22"/>
          <w:szCs w:val="22"/>
        </w:rPr>
        <w:t>B</w:t>
      </w:r>
      <w:r>
        <w:rPr>
          <w:rFonts w:ascii="Arial" w:eastAsia="Arial" w:hAnsi="Arial" w:cs="Arial"/>
          <w:sz w:val="22"/>
          <w:szCs w:val="22"/>
        </w:rPr>
        <w:t>orang</w:t>
      </w:r>
      <w:r>
        <w:rPr>
          <w:rFonts w:ascii="Arial" w:eastAsia="Arial" w:hAnsi="Arial" w:cs="Arial"/>
          <w:spacing w:val="6"/>
          <w:sz w:val="22"/>
          <w:szCs w:val="22"/>
        </w:rPr>
        <w:t xml:space="preserve"> </w:t>
      </w:r>
      <w:r>
        <w:rPr>
          <w:rFonts w:ascii="Arial" w:eastAsia="Arial" w:hAnsi="Arial" w:cs="Arial"/>
          <w:spacing w:val="-8"/>
          <w:sz w:val="22"/>
          <w:szCs w:val="22"/>
        </w:rPr>
        <w:t>E</w:t>
      </w:r>
      <w:r>
        <w:rPr>
          <w:rFonts w:ascii="Arial" w:eastAsia="Arial" w:hAnsi="Arial" w:cs="Arial"/>
          <w:spacing w:val="10"/>
          <w:sz w:val="22"/>
          <w:szCs w:val="22"/>
        </w:rPr>
        <w:t>W</w:t>
      </w:r>
      <w:r>
        <w:rPr>
          <w:rFonts w:ascii="Arial" w:eastAsia="Arial" w:hAnsi="Arial" w:cs="Arial"/>
          <w:spacing w:val="-4"/>
          <w:sz w:val="22"/>
          <w:szCs w:val="22"/>
        </w:rPr>
        <w:t>M</w:t>
      </w:r>
      <w:r>
        <w:rPr>
          <w:rFonts w:ascii="Arial" w:eastAsia="Arial" w:hAnsi="Arial" w:cs="Arial"/>
          <w:sz w:val="22"/>
          <w:szCs w:val="22"/>
        </w:rPr>
        <w:t>P</w:t>
      </w:r>
      <w:r>
        <w:rPr>
          <w:rFonts w:ascii="Arial" w:eastAsia="Arial" w:hAnsi="Arial" w:cs="Arial"/>
          <w:spacing w:val="3"/>
          <w:sz w:val="22"/>
          <w:szCs w:val="22"/>
        </w:rPr>
        <w:t xml:space="preserve"> </w:t>
      </w:r>
      <w:r>
        <w:rPr>
          <w:rFonts w:ascii="Arial" w:eastAsia="Arial" w:hAnsi="Arial" w:cs="Arial"/>
          <w:spacing w:val="-2"/>
          <w:sz w:val="22"/>
          <w:szCs w:val="22"/>
        </w:rPr>
        <w:t>(</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pa</w:t>
      </w:r>
      <w:r>
        <w:rPr>
          <w:rFonts w:ascii="Arial" w:eastAsia="Arial" w:hAnsi="Arial" w:cs="Arial"/>
          <w:spacing w:val="3"/>
          <w:sz w:val="22"/>
          <w:szCs w:val="22"/>
        </w:rPr>
        <w:t xml:space="preserve"> </w:t>
      </w:r>
      <w:r>
        <w:rPr>
          <w:rFonts w:ascii="Arial" w:eastAsia="Arial" w:hAnsi="Arial" w:cs="Arial"/>
          <w:spacing w:val="-1"/>
          <w:sz w:val="22"/>
          <w:szCs w:val="22"/>
        </w:rPr>
        <w:t>l</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an</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3"/>
          <w:sz w:val="22"/>
          <w:szCs w:val="22"/>
        </w:rPr>
        <w:t>u</w:t>
      </w:r>
      <w:r>
        <w:rPr>
          <w:rFonts w:ascii="Arial" w:eastAsia="Arial" w:hAnsi="Arial" w:cs="Arial"/>
          <w:spacing w:val="2"/>
          <w:sz w:val="22"/>
          <w:szCs w:val="22"/>
        </w:rPr>
        <w:t>k</w:t>
      </w:r>
      <w:r>
        <w:rPr>
          <w:rFonts w:ascii="Arial" w:eastAsia="Arial" w:hAnsi="Arial" w:cs="Arial"/>
          <w:spacing w:val="1"/>
          <w:sz w:val="22"/>
          <w:szCs w:val="22"/>
        </w:rPr>
        <w:t>t</w:t>
      </w:r>
      <w:r>
        <w:rPr>
          <w:rFonts w:ascii="Arial" w:eastAsia="Arial" w:hAnsi="Arial" w:cs="Arial"/>
          <w:sz w:val="22"/>
          <w:szCs w:val="22"/>
        </w:rPr>
        <w:t xml:space="preserve">i </w:t>
      </w:r>
      <w:r>
        <w:rPr>
          <w:rFonts w:ascii="Arial" w:eastAsia="Arial" w:hAnsi="Arial" w:cs="Arial"/>
          <w:spacing w:val="3"/>
          <w:sz w:val="22"/>
          <w:szCs w:val="22"/>
        </w:rPr>
        <w:t>f</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i</w:t>
      </w:r>
      <w:r>
        <w:rPr>
          <w:rFonts w:ascii="Arial" w:eastAsia="Arial" w:hAnsi="Arial" w:cs="Arial"/>
          <w:sz w:val="22"/>
          <w:szCs w:val="22"/>
        </w:rPr>
        <w:t>k)</w:t>
      </w:r>
      <w:r>
        <w:rPr>
          <w:rFonts w:ascii="Arial" w:eastAsia="Arial" w:hAnsi="Arial" w:cs="Arial"/>
          <w:spacing w:val="7"/>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5"/>
          <w:sz w:val="22"/>
          <w:szCs w:val="22"/>
        </w:rPr>
        <w:t xml:space="preserve"> </w:t>
      </w:r>
      <w:r>
        <w:rPr>
          <w:rFonts w:ascii="Arial" w:eastAsia="Arial" w:hAnsi="Arial" w:cs="Arial"/>
          <w:spacing w:val="-3"/>
          <w:sz w:val="22"/>
          <w:szCs w:val="22"/>
        </w:rPr>
        <w:t>d</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i</w:t>
      </w:r>
      <w:r>
        <w:rPr>
          <w:rFonts w:ascii="Arial" w:eastAsia="Arial" w:hAnsi="Arial" w:cs="Arial"/>
          <w:spacing w:val="5"/>
          <w:sz w:val="22"/>
          <w:szCs w:val="22"/>
        </w:rPr>
        <w:t xml:space="preserve"> </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eh</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 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uruan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1"/>
          <w:sz w:val="22"/>
          <w:szCs w:val="22"/>
        </w:rPr>
        <w:t>(</w:t>
      </w:r>
      <w:r>
        <w:rPr>
          <w:rFonts w:ascii="Arial" w:eastAsia="Arial" w:hAnsi="Arial" w:cs="Arial"/>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2"/>
          <w:sz w:val="22"/>
          <w:szCs w:val="22"/>
        </w:rPr>
        <w:t xml:space="preserve"> 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 be</w:t>
      </w:r>
      <w:r>
        <w:rPr>
          <w:rFonts w:ascii="Arial" w:eastAsia="Arial" w:hAnsi="Arial" w:cs="Arial"/>
          <w:spacing w:val="1"/>
          <w:sz w:val="22"/>
          <w:szCs w:val="22"/>
        </w:rPr>
        <w:t>r</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l 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i 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uru</w:t>
      </w:r>
      <w:r>
        <w:rPr>
          <w:rFonts w:ascii="Arial" w:eastAsia="Arial" w:hAnsi="Arial" w:cs="Arial"/>
          <w:spacing w:val="-3"/>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w:t>
      </w:r>
    </w:p>
    <w:p w:rsidR="00D769FA" w:rsidRDefault="0098142C">
      <w:pPr>
        <w:spacing w:line="220" w:lineRule="exact"/>
        <w:ind w:left="1244" w:right="1066"/>
        <w:jc w:val="both"/>
        <w:rPr>
          <w:rFonts w:ascii="Arial" w:eastAsia="Arial" w:hAnsi="Arial" w:cs="Arial"/>
          <w:sz w:val="22"/>
          <w:szCs w:val="22"/>
        </w:rPr>
      </w:pPr>
      <w:r>
        <w:rPr>
          <w:rFonts w:ascii="Arial" w:eastAsia="Arial" w:hAnsi="Arial" w:cs="Arial"/>
          <w:sz w:val="22"/>
          <w:szCs w:val="22"/>
        </w:rPr>
        <w:t xml:space="preserve">h.    </w:t>
      </w:r>
      <w:r>
        <w:rPr>
          <w:rFonts w:ascii="Arial" w:eastAsia="Arial" w:hAnsi="Arial" w:cs="Arial"/>
          <w:spacing w:val="-1"/>
          <w:sz w:val="22"/>
          <w:szCs w:val="22"/>
        </w:rPr>
        <w:t>S</w:t>
      </w:r>
      <w:r>
        <w:rPr>
          <w:rFonts w:ascii="Arial" w:eastAsia="Arial" w:hAnsi="Arial" w:cs="Arial"/>
          <w:sz w:val="22"/>
          <w:szCs w:val="22"/>
        </w:rPr>
        <w:t xml:space="preserve">urat </w:t>
      </w:r>
      <w:r>
        <w:rPr>
          <w:rFonts w:ascii="Arial" w:eastAsia="Arial" w:hAnsi="Arial" w:cs="Arial"/>
          <w:spacing w:val="-1"/>
          <w:sz w:val="22"/>
          <w:szCs w:val="22"/>
        </w:rPr>
        <w:t>P</w:t>
      </w:r>
      <w:r>
        <w:rPr>
          <w:rFonts w:ascii="Arial" w:eastAsia="Arial" w:hAnsi="Arial" w:cs="Arial"/>
          <w:sz w:val="22"/>
          <w:szCs w:val="22"/>
        </w:rPr>
        <w:t>ern</w:t>
      </w:r>
      <w:r>
        <w:rPr>
          <w:rFonts w:ascii="Arial" w:eastAsia="Arial" w:hAnsi="Arial" w:cs="Arial"/>
          <w:spacing w:val="-2"/>
          <w:sz w:val="22"/>
          <w:szCs w:val="22"/>
        </w:rPr>
        <w:t>y</w:t>
      </w:r>
      <w:r>
        <w:rPr>
          <w:rFonts w:ascii="Arial" w:eastAsia="Arial" w:hAnsi="Arial" w:cs="Arial"/>
          <w:sz w:val="22"/>
          <w:szCs w:val="22"/>
        </w:rPr>
        <w:t>ataan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4"/>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uruan</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4"/>
          <w:sz w:val="22"/>
          <w:szCs w:val="22"/>
        </w:rPr>
        <w:t>w</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3"/>
          <w:sz w:val="22"/>
          <w:szCs w:val="22"/>
        </w:rPr>
        <w:t>E</w:t>
      </w:r>
      <w:r>
        <w:rPr>
          <w:rFonts w:ascii="Arial" w:eastAsia="Arial" w:hAnsi="Arial" w:cs="Arial"/>
          <w:spacing w:val="10"/>
          <w:sz w:val="22"/>
          <w:szCs w:val="22"/>
        </w:rPr>
        <w:t>W</w:t>
      </w:r>
      <w:r>
        <w:rPr>
          <w:rFonts w:ascii="Arial" w:eastAsia="Arial" w:hAnsi="Arial" w:cs="Arial"/>
          <w:spacing w:val="-4"/>
          <w:sz w:val="22"/>
          <w:szCs w:val="22"/>
        </w:rPr>
        <w:t>M</w:t>
      </w:r>
      <w:r>
        <w:rPr>
          <w:rFonts w:ascii="Arial" w:eastAsia="Arial" w:hAnsi="Arial" w:cs="Arial"/>
          <w:sz w:val="22"/>
          <w:szCs w:val="22"/>
        </w:rPr>
        <w:t>P</w:t>
      </w:r>
      <w:r>
        <w:rPr>
          <w:rFonts w:ascii="Arial" w:eastAsia="Arial" w:hAnsi="Arial" w:cs="Arial"/>
          <w:spacing w:val="-2"/>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as</w:t>
      </w:r>
      <w:r>
        <w:rPr>
          <w:rFonts w:ascii="Arial" w:eastAsia="Arial" w:hAnsi="Arial" w:cs="Arial"/>
          <w:spacing w:val="-4"/>
          <w:sz w:val="22"/>
          <w:szCs w:val="22"/>
        </w:rPr>
        <w:t>i</w:t>
      </w:r>
      <w:r>
        <w:rPr>
          <w:rFonts w:ascii="Arial" w:eastAsia="Arial" w:hAnsi="Arial" w:cs="Arial"/>
          <w:sz w:val="22"/>
          <w:szCs w:val="22"/>
        </w:rPr>
        <w:t>h</w:t>
      </w:r>
    </w:p>
    <w:p w:rsidR="00D769FA" w:rsidRDefault="0098142C">
      <w:pPr>
        <w:spacing w:line="224" w:lineRule="auto"/>
        <w:ind w:left="1672" w:right="1056"/>
        <w:jc w:val="both"/>
        <w:rPr>
          <w:sz w:val="24"/>
          <w:szCs w:val="24"/>
        </w:rPr>
      </w:pPr>
      <w:r>
        <w:rPr>
          <w:rFonts w:ascii="Arial" w:eastAsia="Arial" w:hAnsi="Arial" w:cs="Arial"/>
          <w:spacing w:val="1"/>
          <w:sz w:val="22"/>
          <w:szCs w:val="22"/>
        </w:rPr>
        <w:t>m</w:t>
      </w:r>
      <w:r>
        <w:rPr>
          <w:rFonts w:ascii="Arial" w:eastAsia="Arial" w:hAnsi="Arial" w:cs="Arial"/>
          <w:sz w:val="22"/>
          <w:szCs w:val="22"/>
        </w:rPr>
        <w:t>emu</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6"/>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13"/>
          <w:sz w:val="22"/>
          <w:szCs w:val="22"/>
        </w:rPr>
        <w:t xml:space="preserve"> </w:t>
      </w:r>
      <w:r>
        <w:rPr>
          <w:rFonts w:ascii="Arial" w:eastAsia="Arial" w:hAnsi="Arial" w:cs="Arial"/>
          <w:sz w:val="22"/>
          <w:szCs w:val="22"/>
        </w:rPr>
        <w:t>d</w:t>
      </w:r>
      <w:r>
        <w:rPr>
          <w:rFonts w:ascii="Arial" w:eastAsia="Arial" w:hAnsi="Arial" w:cs="Arial"/>
          <w:spacing w:val="-1"/>
          <w:sz w:val="22"/>
          <w:szCs w:val="22"/>
        </w:rPr>
        <w:t>it</w:t>
      </w:r>
      <w:r>
        <w:rPr>
          <w:rFonts w:ascii="Arial" w:eastAsia="Arial" w:hAnsi="Arial" w:cs="Arial"/>
          <w:sz w:val="22"/>
          <w:szCs w:val="22"/>
        </w:rPr>
        <w:t>ambah</w:t>
      </w:r>
      <w:r>
        <w:rPr>
          <w:rFonts w:ascii="Arial" w:eastAsia="Arial" w:hAnsi="Arial" w:cs="Arial"/>
          <w:spacing w:val="-13"/>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14"/>
          <w:sz w:val="22"/>
          <w:szCs w:val="22"/>
        </w:rPr>
        <w:t xml:space="preserve"> </w:t>
      </w:r>
      <w:r>
        <w:rPr>
          <w:rFonts w:ascii="Arial" w:eastAsia="Arial" w:hAnsi="Arial" w:cs="Arial"/>
          <w:spacing w:val="-8"/>
          <w:sz w:val="22"/>
          <w:szCs w:val="22"/>
        </w:rPr>
        <w:t>E</w:t>
      </w:r>
      <w:r>
        <w:rPr>
          <w:rFonts w:ascii="Arial" w:eastAsia="Arial" w:hAnsi="Arial" w:cs="Arial"/>
          <w:spacing w:val="10"/>
          <w:sz w:val="22"/>
          <w:szCs w:val="22"/>
        </w:rPr>
        <w:t>W</w:t>
      </w:r>
      <w:r>
        <w:rPr>
          <w:rFonts w:ascii="Arial" w:eastAsia="Arial" w:hAnsi="Arial" w:cs="Arial"/>
          <w:spacing w:val="-4"/>
          <w:sz w:val="22"/>
          <w:szCs w:val="22"/>
        </w:rPr>
        <w:t>M</w:t>
      </w:r>
      <w:r>
        <w:rPr>
          <w:rFonts w:ascii="Arial" w:eastAsia="Arial" w:hAnsi="Arial" w:cs="Arial"/>
          <w:sz w:val="22"/>
          <w:szCs w:val="22"/>
        </w:rPr>
        <w:t>P</w:t>
      </w:r>
      <w:r>
        <w:rPr>
          <w:rFonts w:ascii="Arial" w:eastAsia="Arial" w:hAnsi="Arial" w:cs="Arial"/>
          <w:spacing w:val="-14"/>
          <w:sz w:val="22"/>
          <w:szCs w:val="22"/>
        </w:rPr>
        <w:t xml:space="preserve"> </w:t>
      </w:r>
      <w:r>
        <w:rPr>
          <w:rFonts w:ascii="Arial" w:eastAsia="Arial" w:hAnsi="Arial" w:cs="Arial"/>
          <w:spacing w:val="-3"/>
          <w:sz w:val="22"/>
          <w:szCs w:val="22"/>
        </w:rPr>
        <w:t>p</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13"/>
          <w:sz w:val="22"/>
          <w:szCs w:val="22"/>
        </w:rPr>
        <w:t xml:space="preserve"> </w:t>
      </w:r>
      <w:r>
        <w:rPr>
          <w:rFonts w:ascii="Arial" w:eastAsia="Arial" w:hAnsi="Arial" w:cs="Arial"/>
          <w:sz w:val="22"/>
          <w:szCs w:val="22"/>
        </w:rPr>
        <w:t>pro</w:t>
      </w:r>
      <w:r>
        <w:rPr>
          <w:rFonts w:ascii="Arial" w:eastAsia="Arial" w:hAnsi="Arial" w:cs="Arial"/>
          <w:spacing w:val="3"/>
          <w:sz w:val="22"/>
          <w:szCs w:val="22"/>
        </w:rPr>
        <w:t>d</w:t>
      </w:r>
      <w:r>
        <w:rPr>
          <w:rFonts w:ascii="Arial" w:eastAsia="Arial" w:hAnsi="Arial" w:cs="Arial"/>
          <w:sz w:val="22"/>
          <w:szCs w:val="22"/>
        </w:rPr>
        <w:t>i</w:t>
      </w:r>
      <w:r>
        <w:rPr>
          <w:rFonts w:ascii="Arial" w:eastAsia="Arial" w:hAnsi="Arial" w:cs="Arial"/>
          <w:spacing w:val="-14"/>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pacing w:val="-3"/>
          <w:sz w:val="22"/>
          <w:szCs w:val="22"/>
        </w:rPr>
        <w:t>l</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6"/>
          <w:sz w:val="22"/>
          <w:szCs w:val="22"/>
        </w:rPr>
        <w:t xml:space="preserve"> </w:t>
      </w:r>
      <w:r>
        <w:rPr>
          <w:rFonts w:ascii="Arial" w:eastAsia="Arial" w:hAnsi="Arial" w:cs="Arial"/>
          <w:spacing w:val="1"/>
          <w:sz w:val="22"/>
          <w:szCs w:val="22"/>
        </w:rPr>
        <w:t>(</w:t>
      </w:r>
      <w:r>
        <w:rPr>
          <w:rFonts w:ascii="Arial" w:eastAsia="Arial" w:hAnsi="Arial" w:cs="Arial"/>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i 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2"/>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pacing w:val="4"/>
          <w:sz w:val="22"/>
          <w:szCs w:val="22"/>
        </w:rPr>
        <w:t>)</w:t>
      </w:r>
      <w:r>
        <w:rPr>
          <w:sz w:val="24"/>
          <w:szCs w:val="24"/>
        </w:rPr>
        <w:t>.</w:t>
      </w:r>
    </w:p>
    <w:p w:rsidR="00D769FA" w:rsidRDefault="0098142C">
      <w:pPr>
        <w:spacing w:line="240" w:lineRule="exact"/>
        <w:ind w:left="820"/>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pacing w:val="58"/>
          <w:sz w:val="22"/>
          <w:szCs w:val="22"/>
        </w:rPr>
        <w:t xml:space="preserve"> </w:t>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4"/>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atus</w:t>
      </w:r>
      <w:r>
        <w:rPr>
          <w:rFonts w:ascii="Arial" w:eastAsia="Arial" w:hAnsi="Arial" w:cs="Arial"/>
          <w:spacing w:val="-15"/>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14"/>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pacing w:val="-2"/>
          <w:sz w:val="22"/>
          <w:szCs w:val="22"/>
        </w:rPr>
        <w:t>s</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12"/>
          <w:sz w:val="22"/>
          <w:szCs w:val="22"/>
        </w:rPr>
        <w:t xml:space="preserve"> </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ah</w:t>
      </w:r>
      <w:r>
        <w:rPr>
          <w:rFonts w:ascii="Arial" w:eastAsia="Arial" w:hAnsi="Arial" w:cs="Arial"/>
          <w:spacing w:val="-14"/>
          <w:sz w:val="22"/>
          <w:szCs w:val="22"/>
        </w:rPr>
        <w:t xml:space="preserve"> </w:t>
      </w:r>
      <w:r>
        <w:rPr>
          <w:rFonts w:ascii="Arial" w:eastAsia="Arial" w:hAnsi="Arial" w:cs="Arial"/>
          <w:spacing w:val="-1"/>
          <w:sz w:val="22"/>
          <w:szCs w:val="22"/>
        </w:rPr>
        <w:t>D</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6"/>
          <w:sz w:val="22"/>
          <w:szCs w:val="22"/>
        </w:rPr>
        <w:t xml:space="preserve"> </w:t>
      </w:r>
      <w:r>
        <w:rPr>
          <w:rFonts w:ascii="Arial" w:eastAsia="Arial" w:hAnsi="Arial" w:cs="Arial"/>
          <w:spacing w:val="2"/>
          <w:sz w:val="22"/>
          <w:szCs w:val="22"/>
        </w:rPr>
        <w:t>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ap</w:t>
      </w:r>
      <w:r>
        <w:rPr>
          <w:rFonts w:ascii="Arial" w:eastAsia="Arial" w:hAnsi="Arial" w:cs="Arial"/>
          <w:spacing w:val="-16"/>
          <w:sz w:val="22"/>
          <w:szCs w:val="22"/>
        </w:rPr>
        <w:t xml:space="preserve"> </w:t>
      </w:r>
      <w:r>
        <w:rPr>
          <w:rFonts w:ascii="Arial" w:eastAsia="Arial" w:hAnsi="Arial" w:cs="Arial"/>
          <w:spacing w:val="3"/>
          <w:sz w:val="22"/>
          <w:szCs w:val="22"/>
        </w:rPr>
        <w:t>(</w:t>
      </w:r>
      <w:r>
        <w:rPr>
          <w:rFonts w:ascii="Arial" w:eastAsia="Arial" w:hAnsi="Arial" w:cs="Arial"/>
          <w:b/>
          <w:spacing w:val="-1"/>
          <w:sz w:val="22"/>
          <w:szCs w:val="22"/>
        </w:rPr>
        <w:t>D</w:t>
      </w:r>
      <w:r>
        <w:rPr>
          <w:rFonts w:ascii="Arial" w:eastAsia="Arial" w:hAnsi="Arial" w:cs="Arial"/>
          <w:b/>
          <w:spacing w:val="-3"/>
          <w:sz w:val="22"/>
          <w:szCs w:val="22"/>
        </w:rPr>
        <w:t>T</w:t>
      </w:r>
      <w:r>
        <w:rPr>
          <w:rFonts w:ascii="Arial" w:eastAsia="Arial" w:hAnsi="Arial" w:cs="Arial"/>
          <w:sz w:val="22"/>
          <w:szCs w:val="22"/>
        </w:rPr>
        <w:t>)</w:t>
      </w:r>
      <w:r>
        <w:rPr>
          <w:rFonts w:ascii="Arial" w:eastAsia="Arial" w:hAnsi="Arial" w:cs="Arial"/>
          <w:spacing w:val="-12"/>
          <w:sz w:val="22"/>
          <w:szCs w:val="22"/>
        </w:rPr>
        <w:t xml:space="preserve"> </w:t>
      </w:r>
      <w:r>
        <w:rPr>
          <w:rFonts w:ascii="Arial" w:eastAsia="Arial" w:hAnsi="Arial" w:cs="Arial"/>
          <w:sz w:val="22"/>
          <w:szCs w:val="22"/>
        </w:rPr>
        <w:t>atau</w:t>
      </w:r>
      <w:r>
        <w:rPr>
          <w:rFonts w:ascii="Arial" w:eastAsia="Arial" w:hAnsi="Arial" w:cs="Arial"/>
          <w:spacing w:val="-13"/>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16"/>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13"/>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ap</w:t>
      </w:r>
      <w:r>
        <w:rPr>
          <w:rFonts w:ascii="Arial" w:eastAsia="Arial" w:hAnsi="Arial" w:cs="Arial"/>
          <w:spacing w:val="-14"/>
          <w:sz w:val="22"/>
          <w:szCs w:val="22"/>
        </w:rPr>
        <w:t xml:space="preserve"> </w:t>
      </w:r>
      <w:r>
        <w:rPr>
          <w:rFonts w:ascii="Arial" w:eastAsia="Arial" w:hAnsi="Arial" w:cs="Arial"/>
          <w:spacing w:val="2"/>
          <w:sz w:val="22"/>
          <w:szCs w:val="22"/>
        </w:rPr>
        <w:t>(</w:t>
      </w:r>
      <w:r>
        <w:rPr>
          <w:rFonts w:ascii="Arial" w:eastAsia="Arial" w:hAnsi="Arial" w:cs="Arial"/>
          <w:b/>
          <w:spacing w:val="-1"/>
          <w:sz w:val="22"/>
          <w:szCs w:val="22"/>
        </w:rPr>
        <w:t>D</w:t>
      </w:r>
      <w:r>
        <w:rPr>
          <w:rFonts w:ascii="Arial" w:eastAsia="Arial" w:hAnsi="Arial" w:cs="Arial"/>
          <w:b/>
          <w:sz w:val="22"/>
          <w:szCs w:val="22"/>
        </w:rPr>
        <w:t>T</w:t>
      </w:r>
      <w:r>
        <w:rPr>
          <w:rFonts w:ascii="Arial" w:eastAsia="Arial" w:hAnsi="Arial" w:cs="Arial"/>
          <w:b/>
          <w:spacing w:val="-3"/>
          <w:sz w:val="22"/>
          <w:szCs w:val="22"/>
        </w:rPr>
        <w:t>T</w:t>
      </w:r>
      <w:r>
        <w:rPr>
          <w:rFonts w:ascii="Arial" w:eastAsia="Arial" w:hAnsi="Arial" w:cs="Arial"/>
          <w:sz w:val="22"/>
          <w:szCs w:val="22"/>
        </w:rPr>
        <w:t>)</w:t>
      </w:r>
    </w:p>
    <w:p w:rsidR="00D769FA" w:rsidRDefault="0098142C">
      <w:pPr>
        <w:spacing w:line="220" w:lineRule="exact"/>
        <w:ind w:left="820"/>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pacing w:val="58"/>
          <w:sz w:val="22"/>
          <w:szCs w:val="22"/>
        </w:rPr>
        <w:t xml:space="preserve"> </w:t>
      </w:r>
      <w:r>
        <w:rPr>
          <w:rFonts w:ascii="Arial" w:eastAsia="Arial" w:hAnsi="Arial" w:cs="Arial"/>
          <w:spacing w:val="-1"/>
          <w:sz w:val="22"/>
          <w:szCs w:val="22"/>
        </w:rPr>
        <w:t>N</w:t>
      </w:r>
      <w:r>
        <w:rPr>
          <w:rFonts w:ascii="Arial" w:eastAsia="Arial" w:hAnsi="Arial" w:cs="Arial"/>
          <w:spacing w:val="1"/>
          <w:sz w:val="22"/>
          <w:szCs w:val="22"/>
        </w:rPr>
        <w:t>I</w:t>
      </w:r>
      <w:r>
        <w:rPr>
          <w:rFonts w:ascii="Arial" w:eastAsia="Arial" w:hAnsi="Arial" w:cs="Arial"/>
          <w:spacing w:val="-1"/>
          <w:sz w:val="22"/>
          <w:szCs w:val="22"/>
        </w:rPr>
        <w:t>D</w:t>
      </w:r>
      <w:r>
        <w:rPr>
          <w:rFonts w:ascii="Arial" w:eastAsia="Arial" w:hAnsi="Arial" w:cs="Arial"/>
          <w:sz w:val="22"/>
          <w:szCs w:val="22"/>
        </w:rPr>
        <w:t xml:space="preserve">N </w:t>
      </w:r>
      <w:r>
        <w:rPr>
          <w:rFonts w:ascii="Arial" w:eastAsia="Arial" w:hAnsi="Arial" w:cs="Arial"/>
          <w:spacing w:val="31"/>
          <w:sz w:val="22"/>
          <w:szCs w:val="22"/>
        </w:rPr>
        <w:t xml:space="preserve"> </w:t>
      </w:r>
      <w:r>
        <w:rPr>
          <w:rFonts w:ascii="Arial" w:eastAsia="Arial" w:hAnsi="Arial" w:cs="Arial"/>
          <w:sz w:val="22"/>
          <w:szCs w:val="22"/>
        </w:rPr>
        <w:t xml:space="preserve">: </w:t>
      </w:r>
      <w:r>
        <w:rPr>
          <w:rFonts w:ascii="Arial" w:eastAsia="Arial" w:hAnsi="Arial" w:cs="Arial"/>
          <w:spacing w:val="30"/>
          <w:sz w:val="22"/>
          <w:szCs w:val="22"/>
        </w:rPr>
        <w:t xml:space="preserve"> </w:t>
      </w:r>
      <w:r>
        <w:rPr>
          <w:rFonts w:ascii="Arial" w:eastAsia="Arial" w:hAnsi="Arial" w:cs="Arial"/>
          <w:spacing w:val="-1"/>
          <w:sz w:val="22"/>
          <w:szCs w:val="22"/>
        </w:rPr>
        <w:t>N</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 xml:space="preserve">or </w:t>
      </w:r>
      <w:r>
        <w:rPr>
          <w:rFonts w:ascii="Arial" w:eastAsia="Arial" w:hAnsi="Arial" w:cs="Arial"/>
          <w:spacing w:val="27"/>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pacing w:val="-3"/>
          <w:sz w:val="22"/>
          <w:szCs w:val="22"/>
        </w:rPr>
        <w:t>u</w:t>
      </w:r>
      <w:r>
        <w:rPr>
          <w:rFonts w:ascii="Arial" w:eastAsia="Arial" w:hAnsi="Arial" w:cs="Arial"/>
          <w:sz w:val="22"/>
          <w:szCs w:val="22"/>
        </w:rPr>
        <w:t xml:space="preserve">k </w:t>
      </w:r>
      <w:r>
        <w:rPr>
          <w:rFonts w:ascii="Arial" w:eastAsia="Arial" w:hAnsi="Arial" w:cs="Arial"/>
          <w:spacing w:val="29"/>
          <w:sz w:val="22"/>
          <w:szCs w:val="22"/>
        </w:rPr>
        <w:t xml:space="preserve"> </w:t>
      </w:r>
      <w:r>
        <w:rPr>
          <w:rFonts w:ascii="Arial" w:eastAsia="Arial" w:hAnsi="Arial" w:cs="Arial"/>
          <w:spacing w:val="-1"/>
          <w:sz w:val="22"/>
          <w:szCs w:val="22"/>
        </w:rPr>
        <w:t>D</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31"/>
          <w:sz w:val="22"/>
          <w:szCs w:val="22"/>
        </w:rPr>
        <w:t xml:space="preserve"> </w:t>
      </w:r>
      <w:r>
        <w:rPr>
          <w:rFonts w:ascii="Arial" w:eastAsia="Arial" w:hAnsi="Arial" w:cs="Arial"/>
          <w:spacing w:val="-1"/>
          <w:sz w:val="22"/>
          <w:szCs w:val="22"/>
        </w:rPr>
        <w:t>N</w:t>
      </w:r>
      <w:r>
        <w:rPr>
          <w:rFonts w:ascii="Arial" w:eastAsia="Arial" w:hAnsi="Arial" w:cs="Arial"/>
          <w:sz w:val="22"/>
          <w:szCs w:val="22"/>
        </w:rPr>
        <w:t>as</w:t>
      </w:r>
      <w:r>
        <w:rPr>
          <w:rFonts w:ascii="Arial" w:eastAsia="Arial" w:hAnsi="Arial" w:cs="Arial"/>
          <w:spacing w:val="-1"/>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pacing w:val="1"/>
          <w:sz w:val="22"/>
          <w:szCs w:val="22"/>
        </w:rPr>
        <w:t>/</w:t>
      </w:r>
      <w:r>
        <w:rPr>
          <w:rFonts w:ascii="Arial" w:eastAsia="Arial" w:hAnsi="Arial" w:cs="Arial"/>
          <w:spacing w:val="-1"/>
          <w:sz w:val="22"/>
          <w:szCs w:val="22"/>
        </w:rPr>
        <w:t>N</w:t>
      </w:r>
      <w:r>
        <w:rPr>
          <w:rFonts w:ascii="Arial" w:eastAsia="Arial" w:hAnsi="Arial" w:cs="Arial"/>
          <w:spacing w:val="1"/>
          <w:sz w:val="22"/>
          <w:szCs w:val="22"/>
        </w:rPr>
        <w:t>I</w:t>
      </w:r>
      <w:r>
        <w:rPr>
          <w:rFonts w:ascii="Arial" w:eastAsia="Arial" w:hAnsi="Arial" w:cs="Arial"/>
          <w:spacing w:val="-1"/>
          <w:sz w:val="22"/>
          <w:szCs w:val="22"/>
        </w:rPr>
        <w:t>D</w:t>
      </w:r>
      <w:r>
        <w:rPr>
          <w:rFonts w:ascii="Arial" w:eastAsia="Arial" w:hAnsi="Arial" w:cs="Arial"/>
          <w:sz w:val="22"/>
          <w:szCs w:val="22"/>
        </w:rPr>
        <w:t xml:space="preserve">K </w:t>
      </w:r>
      <w:r>
        <w:rPr>
          <w:rFonts w:ascii="Arial" w:eastAsia="Arial" w:hAnsi="Arial" w:cs="Arial"/>
          <w:spacing w:val="28"/>
          <w:sz w:val="22"/>
          <w:szCs w:val="22"/>
        </w:rPr>
        <w:t xml:space="preserve"> </w:t>
      </w:r>
      <w:r>
        <w:rPr>
          <w:rFonts w:ascii="Arial" w:eastAsia="Arial" w:hAnsi="Arial" w:cs="Arial"/>
          <w:sz w:val="22"/>
          <w:szCs w:val="22"/>
        </w:rPr>
        <w:t xml:space="preserve">: </w:t>
      </w:r>
      <w:r>
        <w:rPr>
          <w:rFonts w:ascii="Arial" w:eastAsia="Arial" w:hAnsi="Arial" w:cs="Arial"/>
          <w:spacing w:val="30"/>
          <w:sz w:val="22"/>
          <w:szCs w:val="22"/>
        </w:rPr>
        <w:t xml:space="preserve"> </w:t>
      </w:r>
      <w:r>
        <w:rPr>
          <w:rFonts w:ascii="Arial" w:eastAsia="Arial" w:hAnsi="Arial" w:cs="Arial"/>
          <w:spacing w:val="-1"/>
          <w:sz w:val="22"/>
          <w:szCs w:val="22"/>
        </w:rPr>
        <w:t>N</w:t>
      </w:r>
      <w:r>
        <w:rPr>
          <w:rFonts w:ascii="Arial" w:eastAsia="Arial" w:hAnsi="Arial" w:cs="Arial"/>
          <w:sz w:val="22"/>
          <w:szCs w:val="22"/>
        </w:rPr>
        <w:t>om</w:t>
      </w:r>
      <w:r>
        <w:rPr>
          <w:rFonts w:ascii="Arial" w:eastAsia="Arial" w:hAnsi="Arial" w:cs="Arial"/>
          <w:spacing w:val="-2"/>
          <w:sz w:val="22"/>
          <w:szCs w:val="22"/>
        </w:rPr>
        <w:t>o</w:t>
      </w:r>
      <w:r>
        <w:rPr>
          <w:rFonts w:ascii="Arial" w:eastAsia="Arial" w:hAnsi="Arial" w:cs="Arial"/>
          <w:sz w:val="22"/>
          <w:szCs w:val="22"/>
        </w:rPr>
        <w:t xml:space="preserve">r </w:t>
      </w:r>
      <w:r>
        <w:rPr>
          <w:rFonts w:ascii="Arial" w:eastAsia="Arial" w:hAnsi="Arial" w:cs="Arial"/>
          <w:spacing w:val="30"/>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pacing w:val="-3"/>
          <w:sz w:val="22"/>
          <w:szCs w:val="22"/>
        </w:rPr>
        <w:t>u</w:t>
      </w:r>
      <w:r>
        <w:rPr>
          <w:rFonts w:ascii="Arial" w:eastAsia="Arial" w:hAnsi="Arial" w:cs="Arial"/>
          <w:sz w:val="22"/>
          <w:szCs w:val="22"/>
        </w:rPr>
        <w:t xml:space="preserve">k </w:t>
      </w:r>
      <w:r>
        <w:rPr>
          <w:rFonts w:ascii="Arial" w:eastAsia="Arial" w:hAnsi="Arial" w:cs="Arial"/>
          <w:spacing w:val="32"/>
          <w:sz w:val="22"/>
          <w:szCs w:val="22"/>
        </w:rPr>
        <w:t xml:space="preserve"> </w:t>
      </w:r>
      <w:r>
        <w:rPr>
          <w:rFonts w:ascii="Arial" w:eastAsia="Arial" w:hAnsi="Arial" w:cs="Arial"/>
          <w:spacing w:val="-1"/>
          <w:sz w:val="22"/>
          <w:szCs w:val="22"/>
        </w:rPr>
        <w:t>D</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 xml:space="preserve">n </w:t>
      </w:r>
      <w:r>
        <w:rPr>
          <w:rFonts w:ascii="Arial" w:eastAsia="Arial" w:hAnsi="Arial" w:cs="Arial"/>
          <w:spacing w:val="26"/>
          <w:sz w:val="22"/>
          <w:szCs w:val="22"/>
        </w:rPr>
        <w:t xml:space="preserve"> </w:t>
      </w:r>
      <w:r>
        <w:rPr>
          <w:rFonts w:ascii="Arial" w:eastAsia="Arial" w:hAnsi="Arial" w:cs="Arial"/>
          <w:spacing w:val="-1"/>
          <w:sz w:val="22"/>
          <w:szCs w:val="22"/>
        </w:rPr>
        <w:t>K</w:t>
      </w:r>
      <w:r>
        <w:rPr>
          <w:rFonts w:ascii="Arial" w:eastAsia="Arial" w:hAnsi="Arial" w:cs="Arial"/>
          <w:sz w:val="22"/>
          <w:szCs w:val="22"/>
        </w:rPr>
        <w:t>h</w:t>
      </w:r>
      <w:r>
        <w:rPr>
          <w:rFonts w:ascii="Arial" w:eastAsia="Arial" w:hAnsi="Arial" w:cs="Arial"/>
          <w:spacing w:val="-1"/>
          <w:sz w:val="22"/>
          <w:szCs w:val="22"/>
        </w:rPr>
        <w:t>u</w:t>
      </w:r>
      <w:r>
        <w:rPr>
          <w:rFonts w:ascii="Arial" w:eastAsia="Arial" w:hAnsi="Arial" w:cs="Arial"/>
          <w:sz w:val="22"/>
          <w:szCs w:val="22"/>
        </w:rPr>
        <w:t>su</w:t>
      </w:r>
      <w:r>
        <w:rPr>
          <w:rFonts w:ascii="Arial" w:eastAsia="Arial" w:hAnsi="Arial" w:cs="Arial"/>
          <w:spacing w:val="4"/>
          <w:sz w:val="22"/>
          <w:szCs w:val="22"/>
        </w:rPr>
        <w:t>s</w:t>
      </w:r>
      <w:r>
        <w:rPr>
          <w:rFonts w:ascii="Arial" w:eastAsia="Arial" w:hAnsi="Arial" w:cs="Arial"/>
          <w:sz w:val="22"/>
          <w:szCs w:val="22"/>
        </w:rPr>
        <w:t>.</w:t>
      </w:r>
    </w:p>
    <w:p w:rsidR="00D769FA" w:rsidRDefault="0098142C">
      <w:pPr>
        <w:spacing w:before="3" w:line="220" w:lineRule="exact"/>
        <w:ind w:left="1244" w:right="1064"/>
        <w:jc w:val="both"/>
        <w:rPr>
          <w:rFonts w:ascii="Arial" w:eastAsia="Arial" w:hAnsi="Arial" w:cs="Arial"/>
          <w:sz w:val="22"/>
          <w:szCs w:val="22"/>
        </w:rPr>
      </w:pP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pacing w:val="-2"/>
          <w:sz w:val="22"/>
          <w:szCs w:val="22"/>
        </w:rPr>
        <w:t>r</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b/>
          <w:i/>
          <w:sz w:val="22"/>
          <w:szCs w:val="22"/>
        </w:rPr>
        <w:t>scan</w:t>
      </w:r>
      <w:r>
        <w:rPr>
          <w:rFonts w:ascii="Arial" w:eastAsia="Arial" w:hAnsi="Arial" w:cs="Arial"/>
          <w:b/>
          <w:i/>
          <w:spacing w:val="4"/>
          <w:sz w:val="22"/>
          <w:szCs w:val="22"/>
        </w:rPr>
        <w:t xml:space="preserve"> </w:t>
      </w:r>
      <w:r>
        <w:rPr>
          <w:rFonts w:ascii="Arial" w:eastAsia="Arial" w:hAnsi="Arial" w:cs="Arial"/>
          <w:sz w:val="22"/>
          <w:szCs w:val="22"/>
        </w:rPr>
        <w:t>as</w:t>
      </w:r>
      <w:r>
        <w:rPr>
          <w:rFonts w:ascii="Arial" w:eastAsia="Arial" w:hAnsi="Arial" w:cs="Arial"/>
          <w:spacing w:val="-1"/>
          <w:sz w:val="22"/>
          <w:szCs w:val="22"/>
        </w:rPr>
        <w:t>l</w:t>
      </w:r>
      <w:r>
        <w:rPr>
          <w:rFonts w:ascii="Arial" w:eastAsia="Arial" w:hAnsi="Arial" w:cs="Arial"/>
          <w:sz w:val="22"/>
          <w:szCs w:val="22"/>
        </w:rPr>
        <w:t>i</w:t>
      </w:r>
      <w:r>
        <w:rPr>
          <w:rFonts w:ascii="Arial" w:eastAsia="Arial" w:hAnsi="Arial" w:cs="Arial"/>
          <w:spacing w:val="3"/>
          <w:sz w:val="22"/>
          <w:szCs w:val="22"/>
        </w:rPr>
        <w:t xml:space="preserve"> </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1"/>
          <w:sz w:val="22"/>
          <w:szCs w:val="22"/>
        </w:rPr>
        <w:t>ti</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z w:val="22"/>
          <w:szCs w:val="22"/>
        </w:rPr>
        <w:t>k</w:t>
      </w:r>
      <w:r>
        <w:rPr>
          <w:rFonts w:ascii="Arial" w:eastAsia="Arial" w:hAnsi="Arial" w:cs="Arial"/>
          <w:spacing w:val="8"/>
          <w:sz w:val="22"/>
          <w:szCs w:val="22"/>
        </w:rPr>
        <w:t xml:space="preserve"> </w:t>
      </w:r>
      <w:r>
        <w:rPr>
          <w:rFonts w:ascii="Arial" w:eastAsia="Arial" w:hAnsi="Arial" w:cs="Arial"/>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i d</w:t>
      </w:r>
      <w:r>
        <w:rPr>
          <w:rFonts w:ascii="Arial" w:eastAsia="Arial" w:hAnsi="Arial" w:cs="Arial"/>
          <w:spacing w:val="-1"/>
          <w:sz w:val="22"/>
          <w:szCs w:val="22"/>
        </w:rPr>
        <w:t>o</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ah</w:t>
      </w:r>
      <w:r>
        <w:rPr>
          <w:rFonts w:ascii="Arial" w:eastAsia="Arial" w:hAnsi="Arial" w:cs="Arial"/>
          <w:spacing w:val="1"/>
          <w:sz w:val="22"/>
          <w:szCs w:val="22"/>
        </w:rPr>
        <w:t xml:space="preserve"> m</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1"/>
          <w:sz w:val="22"/>
          <w:szCs w:val="22"/>
        </w:rPr>
        <w:t>ili</w:t>
      </w:r>
      <w:r>
        <w:rPr>
          <w:rFonts w:ascii="Arial" w:eastAsia="Arial" w:hAnsi="Arial" w:cs="Arial"/>
          <w:spacing w:val="2"/>
          <w:sz w:val="22"/>
          <w:szCs w:val="22"/>
        </w:rPr>
        <w:t>k</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1"/>
          <w:sz w:val="22"/>
          <w:szCs w:val="22"/>
        </w:rPr>
        <w:t>NIDN</w:t>
      </w:r>
      <w:r>
        <w:rPr>
          <w:rFonts w:ascii="Arial" w:eastAsia="Arial" w:hAnsi="Arial" w:cs="Arial"/>
          <w:spacing w:val="1"/>
          <w:sz w:val="22"/>
          <w:szCs w:val="22"/>
        </w:rPr>
        <w:t>/</w:t>
      </w:r>
      <w:r>
        <w:rPr>
          <w:rFonts w:ascii="Arial" w:eastAsia="Arial" w:hAnsi="Arial" w:cs="Arial"/>
          <w:spacing w:val="-1"/>
          <w:sz w:val="22"/>
          <w:szCs w:val="22"/>
        </w:rPr>
        <w:t>N</w:t>
      </w:r>
      <w:r>
        <w:rPr>
          <w:rFonts w:ascii="Arial" w:eastAsia="Arial" w:hAnsi="Arial" w:cs="Arial"/>
          <w:spacing w:val="1"/>
          <w:sz w:val="22"/>
          <w:szCs w:val="22"/>
        </w:rPr>
        <w:t>I</w:t>
      </w:r>
      <w:r>
        <w:rPr>
          <w:rFonts w:ascii="Arial" w:eastAsia="Arial" w:hAnsi="Arial" w:cs="Arial"/>
          <w:spacing w:val="-1"/>
          <w:sz w:val="22"/>
          <w:szCs w:val="22"/>
        </w:rPr>
        <w:t>DK</w:t>
      </w:r>
      <w:r>
        <w:rPr>
          <w:rFonts w:ascii="Arial" w:eastAsia="Arial" w:hAnsi="Arial" w:cs="Arial"/>
          <w:sz w:val="22"/>
          <w:szCs w:val="22"/>
        </w:rPr>
        <w:t xml:space="preserve">. </w:t>
      </w:r>
      <w:r>
        <w:rPr>
          <w:rFonts w:ascii="Arial" w:eastAsia="Arial" w:hAnsi="Arial" w:cs="Arial"/>
          <w:spacing w:val="-1"/>
          <w:sz w:val="22"/>
          <w:szCs w:val="22"/>
        </w:rPr>
        <w:t>K</w:t>
      </w:r>
      <w:r>
        <w:rPr>
          <w:rFonts w:ascii="Arial" w:eastAsia="Arial" w:hAnsi="Arial" w:cs="Arial"/>
          <w:sz w:val="22"/>
          <w:szCs w:val="22"/>
        </w:rPr>
        <w:t>eten</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ai ca</w:t>
      </w:r>
      <w:r>
        <w:rPr>
          <w:rFonts w:ascii="Arial" w:eastAsia="Arial" w:hAnsi="Arial" w:cs="Arial"/>
          <w:spacing w:val="-1"/>
          <w:sz w:val="22"/>
          <w:szCs w:val="22"/>
        </w:rPr>
        <w:t>l</w:t>
      </w:r>
      <w:r>
        <w:rPr>
          <w:rFonts w:ascii="Arial" w:eastAsia="Arial" w:hAnsi="Arial" w:cs="Arial"/>
          <w:sz w:val="22"/>
          <w:szCs w:val="22"/>
        </w:rPr>
        <w:t>on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et</w:t>
      </w:r>
      <w:r>
        <w:rPr>
          <w:rFonts w:ascii="Arial" w:eastAsia="Arial" w:hAnsi="Arial" w:cs="Arial"/>
          <w:spacing w:val="-2"/>
          <w:sz w:val="22"/>
          <w:szCs w:val="22"/>
        </w:rPr>
        <w:t>a</w:t>
      </w:r>
      <w:r>
        <w:rPr>
          <w:rFonts w:ascii="Arial" w:eastAsia="Arial" w:hAnsi="Arial" w:cs="Arial"/>
          <w:sz w:val="22"/>
          <w:szCs w:val="22"/>
        </w:rPr>
        <w:t>p</w:t>
      </w:r>
      <w:r>
        <w:rPr>
          <w:rFonts w:ascii="Arial" w:eastAsia="Arial" w:hAnsi="Arial" w:cs="Arial"/>
          <w:spacing w:val="3"/>
          <w:sz w:val="22"/>
          <w:szCs w:val="22"/>
        </w:rPr>
        <w:t xml:space="preserve"> </w:t>
      </w:r>
      <w:r>
        <w:rPr>
          <w:rFonts w:ascii="Arial" w:eastAsia="Arial" w:hAnsi="Arial" w:cs="Arial"/>
          <w:spacing w:val="-3"/>
          <w:sz w:val="22"/>
          <w:szCs w:val="22"/>
        </w:rPr>
        <w:t>d</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3"/>
          <w:sz w:val="22"/>
          <w:szCs w:val="22"/>
        </w:rPr>
        <w:t xml:space="preserve"> </w:t>
      </w:r>
      <w:r>
        <w:rPr>
          <w:rFonts w:ascii="Arial" w:eastAsia="Arial" w:hAnsi="Arial" w:cs="Arial"/>
          <w:spacing w:val="-3"/>
          <w:sz w:val="22"/>
          <w:szCs w:val="22"/>
        </w:rPr>
        <w:t>N</w:t>
      </w:r>
      <w:r>
        <w:rPr>
          <w:rFonts w:ascii="Arial" w:eastAsia="Arial" w:hAnsi="Arial" w:cs="Arial"/>
          <w:spacing w:val="1"/>
          <w:sz w:val="22"/>
          <w:szCs w:val="22"/>
        </w:rPr>
        <w:t>I</w:t>
      </w:r>
      <w:r>
        <w:rPr>
          <w:rFonts w:ascii="Arial" w:eastAsia="Arial" w:hAnsi="Arial" w:cs="Arial"/>
          <w:spacing w:val="-1"/>
          <w:sz w:val="22"/>
          <w:szCs w:val="22"/>
        </w:rPr>
        <w:t>D</w:t>
      </w:r>
      <w:r>
        <w:rPr>
          <w:rFonts w:ascii="Arial" w:eastAsia="Arial" w:hAnsi="Arial" w:cs="Arial"/>
          <w:sz w:val="22"/>
          <w:szCs w:val="22"/>
        </w:rPr>
        <w:t>K</w:t>
      </w:r>
      <w:r>
        <w:rPr>
          <w:rFonts w:ascii="Arial" w:eastAsia="Arial" w:hAnsi="Arial" w:cs="Arial"/>
          <w:spacing w:val="3"/>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 xml:space="preserve">acu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 xml:space="preserve">a </w:t>
      </w:r>
      <w:r>
        <w:rPr>
          <w:rFonts w:ascii="Arial" w:eastAsia="Arial" w:hAnsi="Arial" w:cs="Arial"/>
          <w:spacing w:val="-1"/>
          <w:sz w:val="22"/>
          <w:szCs w:val="22"/>
        </w:rPr>
        <w:t>P</w:t>
      </w:r>
      <w:r>
        <w:rPr>
          <w:rFonts w:ascii="Arial" w:eastAsia="Arial" w:hAnsi="Arial" w:cs="Arial"/>
          <w:sz w:val="22"/>
          <w:szCs w:val="22"/>
        </w:rPr>
        <w:t>er</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2"/>
          <w:sz w:val="22"/>
          <w:szCs w:val="22"/>
        </w:rPr>
        <w:t>k</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2"/>
          <w:sz w:val="22"/>
          <w:szCs w:val="22"/>
        </w:rPr>
        <w:t>k</w:t>
      </w:r>
      <w:r>
        <w:rPr>
          <w:rFonts w:ascii="Arial" w:eastAsia="Arial" w:hAnsi="Arial" w:cs="Arial"/>
          <w:spacing w:val="1"/>
          <w:sz w:val="22"/>
          <w:szCs w:val="22"/>
        </w:rPr>
        <w:t>t</w:t>
      </w:r>
      <w:r>
        <w:rPr>
          <w:rFonts w:ascii="Arial" w:eastAsia="Arial" w:hAnsi="Arial" w:cs="Arial"/>
          <w:sz w:val="22"/>
          <w:szCs w:val="22"/>
        </w:rPr>
        <w:t xml:space="preserve">i </w:t>
      </w:r>
      <w:r>
        <w:rPr>
          <w:rFonts w:ascii="Arial" w:eastAsia="Arial" w:hAnsi="Arial" w:cs="Arial"/>
          <w:spacing w:val="-1"/>
          <w:sz w:val="22"/>
          <w:szCs w:val="22"/>
        </w:rPr>
        <w:t>N</w:t>
      </w:r>
      <w:r>
        <w:rPr>
          <w:rFonts w:ascii="Arial" w:eastAsia="Arial" w:hAnsi="Arial" w:cs="Arial"/>
          <w:sz w:val="22"/>
          <w:szCs w:val="22"/>
        </w:rPr>
        <w:t>o</w:t>
      </w:r>
      <w:r>
        <w:rPr>
          <w:rFonts w:ascii="Arial" w:eastAsia="Arial" w:hAnsi="Arial" w:cs="Arial"/>
          <w:spacing w:val="-2"/>
          <w:sz w:val="22"/>
          <w:szCs w:val="22"/>
        </w:rPr>
        <w:t xml:space="preserve"> </w:t>
      </w:r>
      <w:r>
        <w:rPr>
          <w:rFonts w:ascii="Arial" w:eastAsia="Arial" w:hAnsi="Arial" w:cs="Arial"/>
          <w:sz w:val="22"/>
          <w:szCs w:val="22"/>
        </w:rPr>
        <w:t>2</w:t>
      </w:r>
      <w:r>
        <w:rPr>
          <w:rFonts w:ascii="Arial" w:eastAsia="Arial" w:hAnsi="Arial" w:cs="Arial"/>
          <w:spacing w:val="-1"/>
          <w:sz w:val="22"/>
          <w:szCs w:val="22"/>
        </w:rPr>
        <w:t xml:space="preserve"> </w:t>
      </w:r>
      <w:r>
        <w:rPr>
          <w:rFonts w:ascii="Arial" w:eastAsia="Arial" w:hAnsi="Arial" w:cs="Arial"/>
          <w:sz w:val="22"/>
          <w:szCs w:val="22"/>
        </w:rPr>
        <w:t>T</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1"/>
          <w:sz w:val="22"/>
          <w:szCs w:val="22"/>
        </w:rPr>
        <w:t>u</w:t>
      </w:r>
      <w:r>
        <w:rPr>
          <w:rFonts w:ascii="Arial" w:eastAsia="Arial" w:hAnsi="Arial" w:cs="Arial"/>
          <w:sz w:val="22"/>
          <w:szCs w:val="22"/>
        </w:rPr>
        <w:t>n 2016</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 R</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tr</w:t>
      </w:r>
      <w:r>
        <w:rPr>
          <w:rFonts w:ascii="Arial" w:eastAsia="Arial" w:hAnsi="Arial" w:cs="Arial"/>
          <w:sz w:val="22"/>
          <w:szCs w:val="22"/>
        </w:rPr>
        <w:t>asi</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z w:val="22"/>
          <w:szCs w:val="22"/>
        </w:rPr>
        <w:t>.</w:t>
      </w:r>
    </w:p>
    <w:p w:rsidR="00D769FA" w:rsidRDefault="0098142C">
      <w:pPr>
        <w:spacing w:line="220" w:lineRule="exact"/>
        <w:ind w:left="820"/>
        <w:rPr>
          <w:rFonts w:ascii="Arial" w:eastAsia="Arial" w:hAnsi="Arial" w:cs="Arial"/>
          <w:sz w:val="22"/>
          <w:szCs w:val="22"/>
        </w:rPr>
      </w:pPr>
      <w:r>
        <w:rPr>
          <w:rFonts w:ascii="Arial" w:eastAsia="Arial" w:hAnsi="Arial" w:cs="Arial"/>
          <w:sz w:val="22"/>
          <w:szCs w:val="22"/>
        </w:rPr>
        <w:t xml:space="preserve">4.  </w:t>
      </w:r>
      <w:r>
        <w:rPr>
          <w:rFonts w:ascii="Arial" w:eastAsia="Arial" w:hAnsi="Arial" w:cs="Arial"/>
          <w:spacing w:val="58"/>
          <w:sz w:val="22"/>
          <w:szCs w:val="22"/>
        </w:rPr>
        <w:t xml:space="preserve"> </w:t>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56"/>
          <w:sz w:val="22"/>
          <w:szCs w:val="22"/>
        </w:rPr>
        <w:t xml:space="preserve"> </w:t>
      </w:r>
      <w:r>
        <w:rPr>
          <w:rFonts w:ascii="Arial" w:eastAsia="Arial" w:hAnsi="Arial" w:cs="Arial"/>
          <w:spacing w:val="1"/>
          <w:sz w:val="22"/>
          <w:szCs w:val="22"/>
        </w:rPr>
        <w:t>j</w:t>
      </w:r>
      <w:r>
        <w:rPr>
          <w:rFonts w:ascii="Arial" w:eastAsia="Arial" w:hAnsi="Arial" w:cs="Arial"/>
          <w:spacing w:val="-3"/>
          <w:sz w:val="22"/>
          <w:szCs w:val="22"/>
        </w:rPr>
        <w:t>a</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an</w:t>
      </w:r>
      <w:r>
        <w:rPr>
          <w:rFonts w:ascii="Arial" w:eastAsia="Arial" w:hAnsi="Arial" w:cs="Arial"/>
          <w:spacing w:val="53"/>
          <w:sz w:val="22"/>
          <w:szCs w:val="22"/>
        </w:rPr>
        <w:t xml:space="preserve"> </w:t>
      </w:r>
      <w:r>
        <w:rPr>
          <w:rFonts w:ascii="Arial" w:eastAsia="Arial" w:hAnsi="Arial" w:cs="Arial"/>
          <w:spacing w:val="1"/>
          <w:sz w:val="22"/>
          <w:szCs w:val="22"/>
        </w:rPr>
        <w:t>f</w:t>
      </w:r>
      <w:r>
        <w:rPr>
          <w:rFonts w:ascii="Arial" w:eastAsia="Arial" w:hAnsi="Arial" w:cs="Arial"/>
          <w:sz w:val="22"/>
          <w:szCs w:val="22"/>
        </w:rPr>
        <w:t>u</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s</w:t>
      </w:r>
      <w:r>
        <w:rPr>
          <w:rFonts w:ascii="Arial" w:eastAsia="Arial" w:hAnsi="Arial" w:cs="Arial"/>
          <w:spacing w:val="-3"/>
          <w:sz w:val="22"/>
          <w:szCs w:val="22"/>
        </w:rPr>
        <w:t>i</w:t>
      </w:r>
      <w:r>
        <w:rPr>
          <w:rFonts w:ascii="Arial" w:eastAsia="Arial" w:hAnsi="Arial" w:cs="Arial"/>
          <w:sz w:val="22"/>
          <w:szCs w:val="22"/>
        </w:rPr>
        <w:t>o</w:t>
      </w:r>
      <w:r>
        <w:rPr>
          <w:rFonts w:ascii="Arial" w:eastAsia="Arial" w:hAnsi="Arial" w:cs="Arial"/>
          <w:spacing w:val="-1"/>
          <w:sz w:val="22"/>
          <w:szCs w:val="22"/>
        </w:rPr>
        <w:t>n</w:t>
      </w:r>
      <w:r>
        <w:rPr>
          <w:rFonts w:ascii="Arial" w:eastAsia="Arial" w:hAnsi="Arial" w:cs="Arial"/>
          <w:sz w:val="22"/>
          <w:szCs w:val="22"/>
        </w:rPr>
        <w:t>al</w:t>
      </w:r>
      <w:r>
        <w:rPr>
          <w:rFonts w:ascii="Arial" w:eastAsia="Arial" w:hAnsi="Arial" w:cs="Arial"/>
          <w:spacing w:val="55"/>
          <w:sz w:val="22"/>
          <w:szCs w:val="22"/>
        </w:rPr>
        <w:t xml:space="preserve"> </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2"/>
          <w:sz w:val="22"/>
          <w:szCs w:val="22"/>
        </w:rPr>
        <w:t>k</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r</w:t>
      </w:r>
      <w:r>
        <w:rPr>
          <w:rFonts w:ascii="Arial" w:eastAsia="Arial" w:hAnsi="Arial" w:cs="Arial"/>
          <w:spacing w:val="57"/>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z w:val="22"/>
          <w:szCs w:val="22"/>
        </w:rPr>
        <w:t>sen</w:t>
      </w:r>
      <w:r>
        <w:rPr>
          <w:rFonts w:ascii="Arial" w:eastAsia="Arial" w:hAnsi="Arial" w:cs="Arial"/>
          <w:spacing w:val="59"/>
          <w:sz w:val="22"/>
          <w:szCs w:val="22"/>
        </w:rPr>
        <w:t xml:space="preserve"> </w:t>
      </w:r>
      <w:r>
        <w:rPr>
          <w:rFonts w:ascii="Arial" w:eastAsia="Arial" w:hAnsi="Arial" w:cs="Arial"/>
          <w:spacing w:val="1"/>
          <w:sz w:val="22"/>
          <w:szCs w:val="22"/>
        </w:rPr>
        <w:t>(</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w:t>
      </w:r>
      <w:r>
        <w:rPr>
          <w:rFonts w:ascii="Arial" w:eastAsia="Arial" w:hAnsi="Arial" w:cs="Arial"/>
          <w:spacing w:val="56"/>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53"/>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59"/>
          <w:sz w:val="22"/>
          <w:szCs w:val="22"/>
        </w:rPr>
        <w:t xml:space="preserve"> </w:t>
      </w:r>
      <w:r>
        <w:rPr>
          <w:rFonts w:ascii="Arial" w:eastAsia="Arial" w:hAnsi="Arial" w:cs="Arial"/>
          <w:spacing w:val="-3"/>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etapan</w:t>
      </w:r>
    </w:p>
    <w:p w:rsidR="00D769FA" w:rsidRDefault="0098142C">
      <w:pPr>
        <w:spacing w:line="240" w:lineRule="exact"/>
        <w:ind w:left="1244" w:right="5834"/>
        <w:jc w:val="both"/>
        <w:rPr>
          <w:rFonts w:ascii="Arial" w:eastAsia="Arial" w:hAnsi="Arial" w:cs="Arial"/>
          <w:sz w:val="22"/>
          <w:szCs w:val="22"/>
        </w:rPr>
      </w:pP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1"/>
          <w:sz w:val="22"/>
          <w:szCs w:val="22"/>
        </w:rPr>
        <w:t>t</w:t>
      </w:r>
      <w:r>
        <w:rPr>
          <w:rFonts w:ascii="Arial" w:eastAsia="Arial" w:hAnsi="Arial" w:cs="Arial"/>
          <w:sz w:val="22"/>
          <w:szCs w:val="22"/>
        </w:rPr>
        <w:t>as us</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z w:val="22"/>
          <w:szCs w:val="22"/>
        </w:rPr>
        <w:t>ks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al ca</w:t>
      </w:r>
      <w:r>
        <w:rPr>
          <w:rFonts w:ascii="Arial" w:eastAsia="Arial" w:hAnsi="Arial" w:cs="Arial"/>
          <w:spacing w:val="-4"/>
          <w:sz w:val="22"/>
          <w:szCs w:val="22"/>
        </w:rPr>
        <w:t>l</w:t>
      </w:r>
      <w:r>
        <w:rPr>
          <w:rFonts w:ascii="Arial" w:eastAsia="Arial" w:hAnsi="Arial" w:cs="Arial"/>
          <w:sz w:val="22"/>
          <w:szCs w:val="22"/>
        </w:rPr>
        <w:t>on</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w:t>
      </w:r>
      <w:r>
        <w:rPr>
          <w:rFonts w:ascii="Arial" w:eastAsia="Arial" w:hAnsi="Arial" w:cs="Arial"/>
          <w:spacing w:val="-1"/>
          <w:sz w:val="22"/>
          <w:szCs w:val="22"/>
        </w:rPr>
        <w:t>n</w:t>
      </w:r>
      <w:r>
        <w:rPr>
          <w:rFonts w:ascii="Arial" w:eastAsia="Arial" w:hAnsi="Arial" w:cs="Arial"/>
          <w:sz w:val="22"/>
          <w:szCs w:val="22"/>
        </w:rPr>
        <w:t>)</w:t>
      </w:r>
    </w:p>
    <w:p w:rsidR="00D769FA" w:rsidRDefault="0098142C">
      <w:pPr>
        <w:tabs>
          <w:tab w:val="left" w:pos="1240"/>
        </w:tabs>
        <w:spacing w:line="220" w:lineRule="exact"/>
        <w:ind w:left="1244" w:right="1058" w:hanging="425"/>
        <w:jc w:val="both"/>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5"/>
          <w:sz w:val="22"/>
          <w:szCs w:val="22"/>
        </w:rPr>
        <w:t xml:space="preserve"> </w:t>
      </w:r>
      <w:r>
        <w:rPr>
          <w:rFonts w:ascii="Arial" w:eastAsia="Arial" w:hAnsi="Arial" w:cs="Arial"/>
          <w:sz w:val="22"/>
          <w:szCs w:val="22"/>
        </w:rPr>
        <w:t>b</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1"/>
          <w:sz w:val="22"/>
          <w:szCs w:val="22"/>
        </w:rPr>
        <w:t>li</w:t>
      </w:r>
      <w:r>
        <w:rPr>
          <w:rFonts w:ascii="Arial" w:eastAsia="Arial" w:hAnsi="Arial" w:cs="Arial"/>
          <w:sz w:val="22"/>
          <w:szCs w:val="22"/>
        </w:rPr>
        <w:t>an</w:t>
      </w:r>
      <w:r>
        <w:rPr>
          <w:rFonts w:ascii="Arial" w:eastAsia="Arial" w:hAnsi="Arial" w:cs="Arial"/>
          <w:spacing w:val="7"/>
          <w:sz w:val="22"/>
          <w:szCs w:val="22"/>
        </w:rPr>
        <w:t xml:space="preserve"> </w:t>
      </w:r>
      <w:r>
        <w:rPr>
          <w:rFonts w:ascii="Arial" w:eastAsia="Arial" w:hAnsi="Arial" w:cs="Arial"/>
          <w:b/>
          <w:sz w:val="22"/>
          <w:szCs w:val="22"/>
        </w:rPr>
        <w:t>s</w:t>
      </w:r>
      <w:r>
        <w:rPr>
          <w:rFonts w:ascii="Arial" w:eastAsia="Arial" w:hAnsi="Arial" w:cs="Arial"/>
          <w:b/>
          <w:spacing w:val="-1"/>
          <w:sz w:val="22"/>
          <w:szCs w:val="22"/>
        </w:rPr>
        <w:t>e</w:t>
      </w:r>
      <w:r>
        <w:rPr>
          <w:rFonts w:ascii="Arial" w:eastAsia="Arial" w:hAnsi="Arial" w:cs="Arial"/>
          <w:b/>
          <w:sz w:val="22"/>
          <w:szCs w:val="22"/>
        </w:rPr>
        <w:t>s</w:t>
      </w:r>
      <w:r>
        <w:rPr>
          <w:rFonts w:ascii="Arial" w:eastAsia="Arial" w:hAnsi="Arial" w:cs="Arial"/>
          <w:b/>
          <w:spacing w:val="-1"/>
          <w:sz w:val="22"/>
          <w:szCs w:val="22"/>
        </w:rPr>
        <w:t>u</w:t>
      </w:r>
      <w:r>
        <w:rPr>
          <w:rFonts w:ascii="Arial" w:eastAsia="Arial" w:hAnsi="Arial" w:cs="Arial"/>
          <w:b/>
          <w:sz w:val="22"/>
          <w:szCs w:val="22"/>
        </w:rPr>
        <w:t>ai</w:t>
      </w:r>
      <w:r>
        <w:rPr>
          <w:rFonts w:ascii="Arial" w:eastAsia="Arial" w:hAnsi="Arial" w:cs="Arial"/>
          <w:b/>
          <w:spacing w:val="4"/>
          <w:sz w:val="22"/>
          <w:szCs w:val="22"/>
        </w:rPr>
        <w:t xml:space="preserve"> </w:t>
      </w:r>
      <w:r>
        <w:rPr>
          <w:rFonts w:ascii="Arial" w:eastAsia="Arial" w:hAnsi="Arial" w:cs="Arial"/>
          <w:b/>
          <w:sz w:val="22"/>
          <w:szCs w:val="22"/>
        </w:rPr>
        <w:t>d</w:t>
      </w:r>
      <w:r>
        <w:rPr>
          <w:rFonts w:ascii="Arial" w:eastAsia="Arial" w:hAnsi="Arial" w:cs="Arial"/>
          <w:b/>
          <w:spacing w:val="-1"/>
          <w:sz w:val="22"/>
          <w:szCs w:val="22"/>
        </w:rPr>
        <w:t>e</w:t>
      </w:r>
      <w:r>
        <w:rPr>
          <w:rFonts w:ascii="Arial" w:eastAsia="Arial" w:hAnsi="Arial" w:cs="Arial"/>
          <w:b/>
          <w:sz w:val="22"/>
          <w:szCs w:val="22"/>
        </w:rPr>
        <w:t>n</w:t>
      </w:r>
      <w:r>
        <w:rPr>
          <w:rFonts w:ascii="Arial" w:eastAsia="Arial" w:hAnsi="Arial" w:cs="Arial"/>
          <w:b/>
          <w:spacing w:val="-1"/>
          <w:sz w:val="22"/>
          <w:szCs w:val="22"/>
        </w:rPr>
        <w:t>g</w:t>
      </w:r>
      <w:r>
        <w:rPr>
          <w:rFonts w:ascii="Arial" w:eastAsia="Arial" w:hAnsi="Arial" w:cs="Arial"/>
          <w:b/>
          <w:sz w:val="22"/>
          <w:szCs w:val="22"/>
        </w:rPr>
        <w:t>an</w:t>
      </w:r>
      <w:r>
        <w:rPr>
          <w:rFonts w:ascii="Arial" w:eastAsia="Arial" w:hAnsi="Arial" w:cs="Arial"/>
          <w:b/>
          <w:spacing w:val="4"/>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z</w:t>
      </w:r>
      <w:r>
        <w:rPr>
          <w:rFonts w:ascii="Arial" w:eastAsia="Arial" w:hAnsi="Arial" w:cs="Arial"/>
          <w:sz w:val="22"/>
          <w:szCs w:val="22"/>
        </w:rPr>
        <w:t>ah</w:t>
      </w:r>
      <w:r>
        <w:rPr>
          <w:rFonts w:ascii="Arial" w:eastAsia="Arial" w:hAnsi="Arial" w:cs="Arial"/>
          <w:spacing w:val="5"/>
          <w:sz w:val="22"/>
          <w:szCs w:val="22"/>
        </w:rPr>
        <w:t xml:space="preserve"> </w:t>
      </w:r>
      <w:r>
        <w:rPr>
          <w:rFonts w:ascii="Arial" w:eastAsia="Arial" w:hAnsi="Arial" w:cs="Arial"/>
          <w:spacing w:val="-3"/>
          <w:sz w:val="22"/>
          <w:szCs w:val="22"/>
        </w:rPr>
        <w:t>d</w:t>
      </w:r>
      <w:r>
        <w:rPr>
          <w:rFonts w:ascii="Arial" w:eastAsia="Arial" w:hAnsi="Arial" w:cs="Arial"/>
          <w:sz w:val="22"/>
          <w:szCs w:val="22"/>
        </w:rPr>
        <w:t>an</w:t>
      </w:r>
      <w:r>
        <w:rPr>
          <w:rFonts w:ascii="Arial" w:eastAsia="Arial" w:hAnsi="Arial" w:cs="Arial"/>
          <w:spacing w:val="5"/>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2"/>
          <w:sz w:val="22"/>
          <w:szCs w:val="22"/>
        </w:rPr>
        <w:t>s</w:t>
      </w:r>
      <w:r>
        <w:rPr>
          <w:rFonts w:ascii="Arial" w:eastAsia="Arial" w:hAnsi="Arial" w:cs="Arial"/>
          <w:sz w:val="22"/>
          <w:szCs w:val="22"/>
        </w:rPr>
        <w:t>k</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6"/>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6"/>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o</w:t>
      </w:r>
      <w:r>
        <w:rPr>
          <w:rFonts w:ascii="Arial" w:eastAsia="Arial" w:hAnsi="Arial" w:cs="Arial"/>
          <w:spacing w:val="-1"/>
          <w:sz w:val="22"/>
          <w:szCs w:val="22"/>
        </w:rPr>
        <w:t>l</w:t>
      </w:r>
      <w:r>
        <w:rPr>
          <w:rFonts w:ascii="Arial" w:eastAsia="Arial" w:hAnsi="Arial" w:cs="Arial"/>
          <w:sz w:val="22"/>
          <w:szCs w:val="22"/>
        </w:rPr>
        <w:t>eh</w:t>
      </w:r>
      <w:r>
        <w:rPr>
          <w:rFonts w:ascii="Arial" w:eastAsia="Arial" w:hAnsi="Arial" w:cs="Arial"/>
          <w:spacing w:val="8"/>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 seti</w:t>
      </w:r>
      <w:r>
        <w:rPr>
          <w:rFonts w:ascii="Arial" w:eastAsia="Arial" w:hAnsi="Arial" w:cs="Arial"/>
          <w:spacing w:val="-1"/>
          <w:sz w:val="22"/>
          <w:szCs w:val="22"/>
        </w:rPr>
        <w:t>a</w:t>
      </w:r>
      <w:r>
        <w:rPr>
          <w:rFonts w:ascii="Arial" w:eastAsia="Arial" w:hAnsi="Arial" w:cs="Arial"/>
          <w:sz w:val="22"/>
          <w:szCs w:val="22"/>
        </w:rPr>
        <w:t>p</w:t>
      </w:r>
      <w:r>
        <w:rPr>
          <w:rFonts w:ascii="Arial" w:eastAsia="Arial" w:hAnsi="Arial" w:cs="Arial"/>
          <w:spacing w:val="-1"/>
          <w:sz w:val="22"/>
          <w:szCs w:val="22"/>
        </w:rPr>
        <w:t xml:space="preserve"> </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 pen</w:t>
      </w:r>
      <w:r>
        <w:rPr>
          <w:rFonts w:ascii="Arial" w:eastAsia="Arial" w:hAnsi="Arial" w:cs="Arial"/>
          <w:spacing w:val="-1"/>
          <w:sz w:val="22"/>
          <w:szCs w:val="22"/>
        </w:rPr>
        <w:t>di</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pacing w:val="-3"/>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p>
    <w:p w:rsidR="00C84BF1" w:rsidRPr="00C84BF1" w:rsidRDefault="0098142C" w:rsidP="00C84BF1">
      <w:pPr>
        <w:spacing w:line="220" w:lineRule="exact"/>
        <w:ind w:left="820"/>
        <w:rPr>
          <w:rFonts w:ascii="Arial" w:eastAsia="Arial" w:hAnsi="Arial" w:cs="Arial"/>
          <w:sz w:val="22"/>
          <w:szCs w:val="22"/>
        </w:rPr>
      </w:pPr>
      <w:r>
        <w:rPr>
          <w:rFonts w:ascii="Arial" w:eastAsia="Arial" w:hAnsi="Arial" w:cs="Arial"/>
          <w:sz w:val="22"/>
          <w:szCs w:val="22"/>
        </w:rPr>
        <w:t xml:space="preserve">6.  </w:t>
      </w:r>
      <w:r>
        <w:rPr>
          <w:rFonts w:ascii="Arial" w:eastAsia="Arial" w:hAnsi="Arial" w:cs="Arial"/>
          <w:spacing w:val="58"/>
          <w:sz w:val="22"/>
          <w:szCs w:val="22"/>
        </w:rPr>
        <w:t xml:space="preserve"> </w:t>
      </w:r>
      <w:r>
        <w:rPr>
          <w:rFonts w:ascii="Arial" w:eastAsia="Arial" w:hAnsi="Arial" w:cs="Arial"/>
          <w:spacing w:val="1"/>
          <w:sz w:val="22"/>
          <w:szCs w:val="22"/>
        </w:rPr>
        <w:t>I</w:t>
      </w:r>
      <w:r>
        <w:rPr>
          <w:rFonts w:ascii="Arial" w:eastAsia="Arial" w:hAnsi="Arial" w:cs="Arial"/>
          <w:sz w:val="22"/>
          <w:szCs w:val="22"/>
        </w:rPr>
        <w:t xml:space="preserve">si </w:t>
      </w:r>
      <w:r>
        <w:rPr>
          <w:rFonts w:ascii="Arial" w:eastAsia="Arial" w:hAnsi="Arial" w:cs="Arial"/>
          <w:i/>
          <w:sz w:val="22"/>
          <w:szCs w:val="22"/>
        </w:rPr>
        <w:t>h</w:t>
      </w:r>
      <w:r>
        <w:rPr>
          <w:rFonts w:ascii="Arial" w:eastAsia="Arial" w:hAnsi="Arial" w:cs="Arial"/>
          <w:i/>
          <w:spacing w:val="-3"/>
          <w:sz w:val="22"/>
          <w:szCs w:val="22"/>
        </w:rPr>
        <w:t>o</w:t>
      </w:r>
      <w:r>
        <w:rPr>
          <w:rFonts w:ascii="Arial" w:eastAsia="Arial" w:hAnsi="Arial" w:cs="Arial"/>
          <w:i/>
          <w:spacing w:val="1"/>
          <w:sz w:val="22"/>
          <w:szCs w:val="22"/>
        </w:rPr>
        <w:t>m</w:t>
      </w:r>
      <w:r>
        <w:rPr>
          <w:rFonts w:ascii="Arial" w:eastAsia="Arial" w:hAnsi="Arial" w:cs="Arial"/>
          <w:i/>
          <w:sz w:val="22"/>
          <w:szCs w:val="22"/>
        </w:rPr>
        <w:t>e</w:t>
      </w:r>
      <w:r>
        <w:rPr>
          <w:rFonts w:ascii="Arial" w:eastAsia="Arial" w:hAnsi="Arial" w:cs="Arial"/>
          <w:i/>
          <w:spacing w:val="-1"/>
          <w:sz w:val="22"/>
          <w:szCs w:val="22"/>
        </w:rPr>
        <w:t>b</w:t>
      </w:r>
      <w:r>
        <w:rPr>
          <w:rFonts w:ascii="Arial" w:eastAsia="Arial" w:hAnsi="Arial" w:cs="Arial"/>
          <w:i/>
          <w:sz w:val="22"/>
          <w:szCs w:val="22"/>
        </w:rPr>
        <w:t>ase</w:t>
      </w:r>
      <w:r>
        <w:rPr>
          <w:rFonts w:ascii="Arial" w:eastAsia="Arial" w:hAnsi="Arial" w:cs="Arial"/>
          <w:i/>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2"/>
          <w:sz w:val="22"/>
          <w:szCs w:val="22"/>
        </w:rPr>
        <w:t xml:space="preserve"> </w:t>
      </w:r>
      <w:r>
        <w:rPr>
          <w:rFonts w:ascii="Arial" w:eastAsia="Arial" w:hAnsi="Arial" w:cs="Arial"/>
          <w:sz w:val="22"/>
          <w:szCs w:val="22"/>
        </w:rPr>
        <w:t>sa</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3"/>
          <w:sz w:val="22"/>
          <w:szCs w:val="22"/>
        </w:rPr>
        <w:t>i</w:t>
      </w:r>
      <w:r>
        <w:rPr>
          <w:rFonts w:ascii="Arial" w:eastAsia="Arial" w:hAnsi="Arial" w:cs="Arial"/>
          <w:sz w:val="22"/>
          <w:szCs w:val="22"/>
        </w:rPr>
        <w:t>ni ses</w:t>
      </w:r>
      <w:r>
        <w:rPr>
          <w:rFonts w:ascii="Arial" w:eastAsia="Arial" w:hAnsi="Arial" w:cs="Arial"/>
          <w:spacing w:val="-1"/>
          <w:sz w:val="22"/>
          <w:szCs w:val="22"/>
        </w:rPr>
        <w:t>u</w:t>
      </w:r>
      <w:r>
        <w:rPr>
          <w:rFonts w:ascii="Arial" w:eastAsia="Arial" w:hAnsi="Arial" w:cs="Arial"/>
          <w:sz w:val="22"/>
          <w:szCs w:val="22"/>
        </w:rPr>
        <w:t>ai 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ca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2"/>
          <w:sz w:val="22"/>
          <w:szCs w:val="22"/>
        </w:rPr>
        <w:t xml:space="preserve"> </w:t>
      </w:r>
      <w:r>
        <w:rPr>
          <w:rFonts w:ascii="Arial" w:eastAsia="Arial" w:hAnsi="Arial" w:cs="Arial"/>
          <w:spacing w:val="-1"/>
          <w:sz w:val="22"/>
          <w:szCs w:val="22"/>
        </w:rPr>
        <w:t>PDD</w:t>
      </w:r>
      <w:r>
        <w:rPr>
          <w:rFonts w:ascii="Arial" w:eastAsia="Arial" w:hAnsi="Arial" w:cs="Arial"/>
          <w:spacing w:val="1"/>
          <w:sz w:val="22"/>
          <w:szCs w:val="22"/>
        </w:rPr>
        <w:t>I</w:t>
      </w:r>
      <w:r>
        <w:rPr>
          <w:rFonts w:ascii="Arial" w:eastAsia="Arial" w:hAnsi="Arial" w:cs="Arial"/>
          <w:spacing w:val="-3"/>
          <w:sz w:val="22"/>
          <w:szCs w:val="22"/>
        </w:rPr>
        <w:t>K</w:t>
      </w:r>
      <w:r>
        <w:rPr>
          <w:rFonts w:ascii="Arial" w:eastAsia="Arial" w:hAnsi="Arial" w:cs="Arial"/>
          <w:spacing w:val="2"/>
          <w:sz w:val="22"/>
          <w:szCs w:val="22"/>
        </w:rPr>
        <w:t>T</w:t>
      </w:r>
      <w:r>
        <w:rPr>
          <w:rFonts w:ascii="Arial" w:eastAsia="Arial" w:hAnsi="Arial" w:cs="Arial"/>
          <w:sz w:val="22"/>
          <w:szCs w:val="22"/>
        </w:rPr>
        <w:t>I</w:t>
      </w:r>
    </w:p>
    <w:p w:rsidR="00C84BF1" w:rsidRDefault="00C84BF1" w:rsidP="00C84BF1">
      <w:pPr>
        <w:tabs>
          <w:tab w:val="left" w:pos="1240"/>
        </w:tabs>
        <w:spacing w:before="76" w:line="226" w:lineRule="auto"/>
        <w:ind w:left="1244" w:right="82" w:hanging="425"/>
        <w:jc w:val="both"/>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3"/>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al</w:t>
      </w:r>
      <w:r>
        <w:rPr>
          <w:rFonts w:ascii="Arial" w:eastAsia="Arial" w:hAnsi="Arial" w:cs="Arial"/>
          <w:spacing w:val="-13"/>
          <w:sz w:val="22"/>
          <w:szCs w:val="22"/>
        </w:rPr>
        <w:t xml:space="preserve"> </w:t>
      </w:r>
      <w:r>
        <w:rPr>
          <w:rFonts w:ascii="Arial" w:eastAsia="Arial" w:hAnsi="Arial" w:cs="Arial"/>
          <w:spacing w:val="-6"/>
          <w:sz w:val="22"/>
          <w:szCs w:val="22"/>
        </w:rPr>
        <w:t>E</w:t>
      </w:r>
      <w:r>
        <w:rPr>
          <w:rFonts w:ascii="Arial" w:eastAsia="Arial" w:hAnsi="Arial" w:cs="Arial"/>
          <w:spacing w:val="7"/>
          <w:sz w:val="22"/>
          <w:szCs w:val="22"/>
        </w:rPr>
        <w:t>W</w:t>
      </w:r>
      <w:r>
        <w:rPr>
          <w:rFonts w:ascii="Arial" w:eastAsia="Arial" w:hAnsi="Arial" w:cs="Arial"/>
          <w:spacing w:val="-4"/>
          <w:sz w:val="22"/>
          <w:szCs w:val="22"/>
        </w:rPr>
        <w:t>M</w:t>
      </w:r>
      <w:r>
        <w:rPr>
          <w:rFonts w:ascii="Arial" w:eastAsia="Arial" w:hAnsi="Arial" w:cs="Arial"/>
          <w:sz w:val="22"/>
          <w:szCs w:val="22"/>
        </w:rPr>
        <w:t>P</w:t>
      </w:r>
      <w:r>
        <w:rPr>
          <w:rFonts w:ascii="Arial" w:eastAsia="Arial" w:hAnsi="Arial" w:cs="Arial"/>
          <w:spacing w:val="-14"/>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ah</w:t>
      </w:r>
      <w:r>
        <w:rPr>
          <w:rFonts w:ascii="Arial" w:eastAsia="Arial" w:hAnsi="Arial" w:cs="Arial"/>
          <w:sz w:val="22"/>
          <w:szCs w:val="22"/>
        </w:rPr>
        <w:t>un</w:t>
      </w:r>
      <w:r>
        <w:rPr>
          <w:rFonts w:ascii="Arial" w:eastAsia="Arial" w:hAnsi="Arial" w:cs="Arial"/>
          <w:spacing w:val="-14"/>
          <w:sz w:val="22"/>
          <w:szCs w:val="22"/>
        </w:rPr>
        <w:t xml:space="preserve"> </w:t>
      </w:r>
      <w:r>
        <w:rPr>
          <w:rFonts w:ascii="Arial" w:eastAsia="Arial" w:hAnsi="Arial" w:cs="Arial"/>
          <w:spacing w:val="1"/>
          <w:sz w:val="22"/>
          <w:szCs w:val="22"/>
        </w:rPr>
        <w:t>t</w:t>
      </w:r>
      <w:r>
        <w:rPr>
          <w:rFonts w:ascii="Arial" w:eastAsia="Arial" w:hAnsi="Arial" w:cs="Arial"/>
          <w:sz w:val="22"/>
          <w:szCs w:val="22"/>
        </w:rPr>
        <w:t>er</w:t>
      </w:r>
      <w:r>
        <w:rPr>
          <w:rFonts w:ascii="Arial" w:eastAsia="Arial" w:hAnsi="Arial" w:cs="Arial"/>
          <w:spacing w:val="-2"/>
          <w:sz w:val="22"/>
          <w:szCs w:val="22"/>
        </w:rPr>
        <w:t>a</w:t>
      </w:r>
      <w:r>
        <w:rPr>
          <w:rFonts w:ascii="Arial" w:eastAsia="Arial" w:hAnsi="Arial" w:cs="Arial"/>
          <w:spacing w:val="2"/>
          <w:sz w:val="22"/>
          <w:szCs w:val="22"/>
        </w:rPr>
        <w:t>k</w:t>
      </w:r>
      <w:r>
        <w:rPr>
          <w:rFonts w:ascii="Arial" w:eastAsia="Arial" w:hAnsi="Arial" w:cs="Arial"/>
          <w:sz w:val="22"/>
          <w:szCs w:val="22"/>
        </w:rPr>
        <w:t>h</w:t>
      </w:r>
      <w:r>
        <w:rPr>
          <w:rFonts w:ascii="Arial" w:eastAsia="Arial" w:hAnsi="Arial" w:cs="Arial"/>
          <w:spacing w:val="-4"/>
          <w:sz w:val="22"/>
          <w:szCs w:val="22"/>
        </w:rPr>
        <w:t>i</w:t>
      </w:r>
      <w:r>
        <w:rPr>
          <w:rFonts w:ascii="Arial" w:eastAsia="Arial" w:hAnsi="Arial" w:cs="Arial"/>
          <w:sz w:val="22"/>
          <w:szCs w:val="22"/>
        </w:rPr>
        <w:t>r</w:t>
      </w:r>
      <w:r>
        <w:rPr>
          <w:rFonts w:ascii="Arial" w:eastAsia="Arial" w:hAnsi="Arial" w:cs="Arial"/>
          <w:spacing w:val="-12"/>
          <w:sz w:val="22"/>
          <w:szCs w:val="22"/>
        </w:rPr>
        <w:t xml:space="preserve"> </w:t>
      </w:r>
      <w:r>
        <w:rPr>
          <w:rFonts w:ascii="Arial" w:eastAsia="Arial" w:hAnsi="Arial" w:cs="Arial"/>
          <w:sz w:val="22"/>
          <w:szCs w:val="22"/>
        </w:rPr>
        <w:t>ses</w:t>
      </w:r>
      <w:r>
        <w:rPr>
          <w:rFonts w:ascii="Arial" w:eastAsia="Arial" w:hAnsi="Arial" w:cs="Arial"/>
          <w:spacing w:val="-1"/>
          <w:sz w:val="22"/>
          <w:szCs w:val="22"/>
        </w:rPr>
        <w:t>u</w:t>
      </w:r>
      <w:r>
        <w:rPr>
          <w:rFonts w:ascii="Arial" w:eastAsia="Arial" w:hAnsi="Arial" w:cs="Arial"/>
          <w:sz w:val="22"/>
          <w:szCs w:val="22"/>
        </w:rPr>
        <w:t>ai</w:t>
      </w:r>
      <w:r>
        <w:rPr>
          <w:rFonts w:ascii="Arial" w:eastAsia="Arial" w:hAnsi="Arial" w:cs="Arial"/>
          <w:spacing w:val="-14"/>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3"/>
          <w:sz w:val="22"/>
          <w:szCs w:val="22"/>
        </w:rPr>
        <w:t xml:space="preserve"> </w:t>
      </w:r>
      <w:r>
        <w:rPr>
          <w:rFonts w:ascii="Arial" w:eastAsia="Arial" w:hAnsi="Arial" w:cs="Arial"/>
          <w:sz w:val="22"/>
          <w:szCs w:val="22"/>
        </w:rPr>
        <w:t>b</w:t>
      </w:r>
      <w:r>
        <w:rPr>
          <w:rFonts w:ascii="Arial" w:eastAsia="Arial" w:hAnsi="Arial" w:cs="Arial"/>
          <w:spacing w:val="-1"/>
          <w:sz w:val="22"/>
          <w:szCs w:val="22"/>
        </w:rPr>
        <w:t>o</w:t>
      </w:r>
      <w:r>
        <w:rPr>
          <w:rFonts w:ascii="Arial" w:eastAsia="Arial" w:hAnsi="Arial" w:cs="Arial"/>
          <w:spacing w:val="3"/>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1"/>
          <w:sz w:val="22"/>
          <w:szCs w:val="22"/>
        </w:rPr>
        <w:t xml:space="preserve"> </w:t>
      </w:r>
      <w:r>
        <w:rPr>
          <w:rFonts w:ascii="Arial" w:eastAsia="Arial" w:hAnsi="Arial" w:cs="Arial"/>
          <w:spacing w:val="-6"/>
          <w:sz w:val="22"/>
          <w:szCs w:val="22"/>
        </w:rPr>
        <w:t>E</w:t>
      </w:r>
      <w:r>
        <w:rPr>
          <w:rFonts w:ascii="Arial" w:eastAsia="Arial" w:hAnsi="Arial" w:cs="Arial"/>
          <w:spacing w:val="7"/>
          <w:sz w:val="22"/>
          <w:szCs w:val="22"/>
        </w:rPr>
        <w:t>W</w:t>
      </w:r>
      <w:r>
        <w:rPr>
          <w:rFonts w:ascii="Arial" w:eastAsia="Arial" w:hAnsi="Arial" w:cs="Arial"/>
          <w:spacing w:val="-4"/>
          <w:sz w:val="22"/>
          <w:szCs w:val="22"/>
        </w:rPr>
        <w:t>M</w:t>
      </w:r>
      <w:r>
        <w:rPr>
          <w:rFonts w:ascii="Arial" w:eastAsia="Arial" w:hAnsi="Arial" w:cs="Arial"/>
          <w:sz w:val="22"/>
          <w:szCs w:val="22"/>
        </w:rPr>
        <w:t>P</w:t>
      </w:r>
      <w:r>
        <w:rPr>
          <w:rFonts w:ascii="Arial" w:eastAsia="Arial" w:hAnsi="Arial" w:cs="Arial"/>
          <w:spacing w:val="-14"/>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3"/>
          <w:sz w:val="22"/>
          <w:szCs w:val="22"/>
        </w:rPr>
        <w:t xml:space="preserve"> </w:t>
      </w:r>
      <w:r>
        <w:rPr>
          <w:rFonts w:ascii="Arial" w:eastAsia="Arial" w:hAnsi="Arial" w:cs="Arial"/>
          <w:sz w:val="22"/>
          <w:szCs w:val="22"/>
        </w:rPr>
        <w:t>d</w:t>
      </w:r>
      <w:r>
        <w:rPr>
          <w:rFonts w:ascii="Arial" w:eastAsia="Arial" w:hAnsi="Arial" w:cs="Arial"/>
          <w:spacing w:val="-1"/>
          <w:sz w:val="22"/>
          <w:szCs w:val="22"/>
        </w:rPr>
        <w:t>il</w:t>
      </w:r>
      <w:r>
        <w:rPr>
          <w:rFonts w:ascii="Arial" w:eastAsia="Arial" w:hAnsi="Arial" w:cs="Arial"/>
          <w:sz w:val="22"/>
          <w:szCs w:val="22"/>
        </w:rPr>
        <w:t>amp</w:t>
      </w:r>
      <w:r>
        <w:rPr>
          <w:rFonts w:ascii="Arial" w:eastAsia="Arial" w:hAnsi="Arial" w:cs="Arial"/>
          <w:spacing w:val="-1"/>
          <w:sz w:val="22"/>
          <w:szCs w:val="22"/>
        </w:rPr>
        <w:t>i</w:t>
      </w:r>
      <w:r>
        <w:rPr>
          <w:rFonts w:ascii="Arial" w:eastAsia="Arial" w:hAnsi="Arial" w:cs="Arial"/>
          <w:spacing w:val="-2"/>
          <w:sz w:val="22"/>
          <w:szCs w:val="22"/>
        </w:rPr>
        <w:t>r</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d</w:t>
      </w:r>
      <w:r>
        <w:rPr>
          <w:rFonts w:ascii="Arial" w:eastAsia="Arial" w:hAnsi="Arial" w:cs="Arial"/>
          <w:spacing w:val="-1"/>
          <w:sz w:val="22"/>
          <w:szCs w:val="22"/>
        </w:rPr>
        <w:t>ii</w:t>
      </w:r>
      <w:r>
        <w:rPr>
          <w:rFonts w:ascii="Arial" w:eastAsia="Arial" w:hAnsi="Arial" w:cs="Arial"/>
          <w:sz w:val="22"/>
          <w:szCs w:val="22"/>
        </w:rPr>
        <w:t>si</w:t>
      </w:r>
      <w:r>
        <w:rPr>
          <w:rFonts w:ascii="Arial" w:eastAsia="Arial" w:hAnsi="Arial" w:cs="Arial"/>
          <w:spacing w:val="2"/>
          <w:sz w:val="22"/>
          <w:szCs w:val="22"/>
        </w:rPr>
        <w:t xml:space="preserve"> </w:t>
      </w:r>
      <w:r>
        <w:rPr>
          <w:rFonts w:ascii="Arial" w:eastAsia="Arial" w:hAnsi="Arial" w:cs="Arial"/>
          <w:spacing w:val="-1"/>
          <w:sz w:val="22"/>
          <w:szCs w:val="22"/>
        </w:rPr>
        <w:t>N</w:t>
      </w:r>
      <w:r>
        <w:rPr>
          <w:rFonts w:ascii="Arial" w:eastAsia="Arial" w:hAnsi="Arial" w:cs="Arial"/>
          <w:spacing w:val="1"/>
          <w:sz w:val="22"/>
          <w:szCs w:val="22"/>
        </w:rPr>
        <w:t>O</w:t>
      </w:r>
      <w:r>
        <w:rPr>
          <w:rFonts w:ascii="Arial" w:eastAsia="Arial" w:hAnsi="Arial" w:cs="Arial"/>
          <w:sz w:val="22"/>
          <w:szCs w:val="22"/>
        </w:rPr>
        <w:t>L</w:t>
      </w:r>
      <w:r>
        <w:rPr>
          <w:rFonts w:ascii="Arial" w:eastAsia="Arial" w:hAnsi="Arial" w:cs="Arial"/>
          <w:spacing w:val="1"/>
          <w:sz w:val="22"/>
          <w:szCs w:val="22"/>
        </w:rPr>
        <w:t xml:space="preserve"> j</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ca</w:t>
      </w:r>
      <w:r>
        <w:rPr>
          <w:rFonts w:ascii="Arial" w:eastAsia="Arial" w:hAnsi="Arial" w:cs="Arial"/>
          <w:spacing w:val="-1"/>
          <w:sz w:val="22"/>
          <w:szCs w:val="22"/>
        </w:rPr>
        <w:t>l</w:t>
      </w:r>
      <w:r>
        <w:rPr>
          <w:rFonts w:ascii="Arial" w:eastAsia="Arial" w:hAnsi="Arial" w:cs="Arial"/>
          <w:sz w:val="22"/>
          <w:szCs w:val="22"/>
        </w:rPr>
        <w:t>on d</w:t>
      </w:r>
      <w:r>
        <w:rPr>
          <w:rFonts w:ascii="Arial" w:eastAsia="Arial" w:hAnsi="Arial" w:cs="Arial"/>
          <w:spacing w:val="-1"/>
          <w:sz w:val="22"/>
          <w:szCs w:val="22"/>
        </w:rPr>
        <w:t>o</w:t>
      </w:r>
      <w:r>
        <w:rPr>
          <w:rFonts w:ascii="Arial" w:eastAsia="Arial" w:hAnsi="Arial" w:cs="Arial"/>
          <w:spacing w:val="-2"/>
          <w:sz w:val="22"/>
          <w:szCs w:val="22"/>
        </w:rPr>
        <w:t>s</w:t>
      </w:r>
      <w:r>
        <w:rPr>
          <w:rFonts w:ascii="Arial" w:eastAsia="Arial" w:hAnsi="Arial" w:cs="Arial"/>
          <w:sz w:val="22"/>
          <w:szCs w:val="22"/>
        </w:rPr>
        <w:t>en</w:t>
      </w:r>
      <w:r>
        <w:rPr>
          <w:rFonts w:ascii="Arial" w:eastAsia="Arial" w:hAnsi="Arial" w:cs="Arial"/>
          <w:spacing w:val="3"/>
          <w:sz w:val="22"/>
          <w:szCs w:val="22"/>
        </w:rPr>
        <w:t xml:space="preserve"> </w:t>
      </w:r>
      <w:r>
        <w:rPr>
          <w:rFonts w:ascii="Arial" w:eastAsia="Arial" w:hAnsi="Arial" w:cs="Arial"/>
          <w:sz w:val="22"/>
          <w:szCs w:val="22"/>
        </w:rPr>
        <w:t xml:space="preserve">di prodi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pacing w:val="-3"/>
          <w:sz w:val="22"/>
          <w:szCs w:val="22"/>
        </w:rPr>
        <w:t>l</w:t>
      </w:r>
      <w:r>
        <w:rPr>
          <w:rFonts w:ascii="Arial" w:eastAsia="Arial" w:hAnsi="Arial" w:cs="Arial"/>
          <w:sz w:val="22"/>
          <w:szCs w:val="22"/>
        </w:rPr>
        <w:t>kan</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1"/>
          <w:sz w:val="22"/>
          <w:szCs w:val="22"/>
        </w:rPr>
        <w:t>el</w:t>
      </w:r>
      <w:r>
        <w:rPr>
          <w:rFonts w:ascii="Arial" w:eastAsia="Arial" w:hAnsi="Arial" w:cs="Arial"/>
          <w:sz w:val="22"/>
          <w:szCs w:val="22"/>
        </w:rPr>
        <w:t>um</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n</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1"/>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z w:val="22"/>
          <w:szCs w:val="22"/>
        </w:rPr>
        <w:t>se</w:t>
      </w:r>
      <w:r>
        <w:rPr>
          <w:rFonts w:ascii="Arial" w:eastAsia="Arial" w:hAnsi="Arial" w:cs="Arial"/>
          <w:spacing w:val="-1"/>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ai d</w:t>
      </w:r>
      <w:r>
        <w:rPr>
          <w:rFonts w:ascii="Arial" w:eastAsia="Arial" w:hAnsi="Arial" w:cs="Arial"/>
          <w:spacing w:val="-1"/>
          <w:sz w:val="22"/>
          <w:szCs w:val="22"/>
        </w:rPr>
        <w:t>o</w:t>
      </w:r>
      <w:r>
        <w:rPr>
          <w:rFonts w:ascii="Arial" w:eastAsia="Arial" w:hAnsi="Arial" w:cs="Arial"/>
          <w:sz w:val="22"/>
          <w:szCs w:val="22"/>
        </w:rPr>
        <w:t>sen</w:t>
      </w:r>
    </w:p>
    <w:p w:rsidR="00C84BF1" w:rsidRDefault="00C84BF1" w:rsidP="00C84BF1">
      <w:pPr>
        <w:spacing w:line="240" w:lineRule="exact"/>
        <w:ind w:left="1276" w:right="3231" w:hanging="425"/>
        <w:jc w:val="both"/>
        <w:rPr>
          <w:rFonts w:ascii="Arial" w:eastAsia="Arial" w:hAnsi="Arial" w:cs="Arial"/>
          <w:sz w:val="22"/>
          <w:szCs w:val="22"/>
        </w:rPr>
      </w:pPr>
      <w:r>
        <w:rPr>
          <w:rFonts w:ascii="Arial" w:eastAsia="Arial" w:hAnsi="Arial" w:cs="Arial"/>
          <w:sz w:val="22"/>
          <w:szCs w:val="22"/>
        </w:rPr>
        <w:t xml:space="preserve">8.  </w:t>
      </w:r>
      <w:r>
        <w:rPr>
          <w:rFonts w:ascii="Arial" w:eastAsia="Arial" w:hAnsi="Arial" w:cs="Arial"/>
          <w:spacing w:val="2"/>
          <w:sz w:val="22"/>
          <w:szCs w:val="22"/>
        </w:rPr>
        <w:t>T</w:t>
      </w:r>
      <w:r>
        <w:rPr>
          <w:rFonts w:ascii="Arial" w:eastAsia="Arial" w:hAnsi="Arial" w:cs="Arial"/>
          <w:sz w:val="22"/>
          <w:szCs w:val="22"/>
        </w:rPr>
        <w:t>u</w:t>
      </w:r>
      <w:r>
        <w:rPr>
          <w:rFonts w:ascii="Arial" w:eastAsia="Arial" w:hAnsi="Arial" w:cs="Arial"/>
          <w:spacing w:val="-1"/>
          <w:sz w:val="22"/>
          <w:szCs w:val="22"/>
        </w:rPr>
        <w:t>li</w:t>
      </w:r>
      <w:r>
        <w:rPr>
          <w:rFonts w:ascii="Arial" w:eastAsia="Arial" w:hAnsi="Arial" w:cs="Arial"/>
          <w:spacing w:val="-2"/>
          <w:sz w:val="22"/>
          <w:szCs w:val="22"/>
        </w:rPr>
        <w:t>s</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pacing w:val="2"/>
          <w:sz w:val="22"/>
          <w:szCs w:val="22"/>
        </w:rPr>
        <w:t>k</w:t>
      </w:r>
      <w:r>
        <w:rPr>
          <w:rFonts w:ascii="Arial" w:eastAsia="Arial" w:hAnsi="Arial" w:cs="Arial"/>
          <w:sz w:val="22"/>
          <w:szCs w:val="22"/>
        </w:rPr>
        <w:t>u</w:t>
      </w:r>
      <w:r>
        <w:rPr>
          <w:rFonts w:ascii="Arial" w:eastAsia="Arial" w:hAnsi="Arial" w:cs="Arial"/>
          <w:spacing w:val="-1"/>
          <w:sz w:val="22"/>
          <w:szCs w:val="22"/>
        </w:rPr>
        <w:t>l</w:t>
      </w:r>
      <w:r>
        <w:rPr>
          <w:rFonts w:ascii="Arial" w:eastAsia="Arial" w:hAnsi="Arial" w:cs="Arial"/>
          <w:spacing w:val="-3"/>
          <w:sz w:val="22"/>
          <w:szCs w:val="22"/>
        </w:rPr>
        <w:t>i</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pacing w:val="1"/>
          <w:sz w:val="22"/>
          <w:szCs w:val="22"/>
        </w:rPr>
        <w:t>/</w:t>
      </w:r>
      <w:r>
        <w:rPr>
          <w:rFonts w:ascii="Arial" w:eastAsia="Arial" w:hAnsi="Arial" w:cs="Arial"/>
          <w:sz w:val="22"/>
          <w:szCs w:val="22"/>
        </w:rPr>
        <w:t>b</w:t>
      </w:r>
      <w:r>
        <w:rPr>
          <w:rFonts w:ascii="Arial" w:eastAsia="Arial" w:hAnsi="Arial" w:cs="Arial"/>
          <w:spacing w:val="-1"/>
          <w:sz w:val="22"/>
          <w:szCs w:val="22"/>
        </w:rPr>
        <w:t>l</w:t>
      </w:r>
      <w:r>
        <w:rPr>
          <w:rFonts w:ascii="Arial" w:eastAsia="Arial" w:hAnsi="Arial" w:cs="Arial"/>
          <w:sz w:val="22"/>
          <w:szCs w:val="22"/>
        </w:rPr>
        <w:t xml:space="preserve">ok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g </w:t>
      </w:r>
      <w:r>
        <w:rPr>
          <w:rFonts w:ascii="Arial" w:eastAsia="Arial" w:hAnsi="Arial" w:cs="Arial"/>
          <w:spacing w:val="-2"/>
          <w:sz w:val="22"/>
          <w:szCs w:val="22"/>
        </w:rPr>
        <w:t>a</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pacing w:val="-3"/>
          <w:sz w:val="22"/>
          <w:szCs w:val="22"/>
        </w:rPr>
        <w:t>p</w:t>
      </w:r>
      <w:r>
        <w:rPr>
          <w:rFonts w:ascii="Arial" w:eastAsia="Arial" w:hAnsi="Arial" w:cs="Arial"/>
          <w:sz w:val="22"/>
          <w:szCs w:val="22"/>
        </w:rPr>
        <w:t>u</w:t>
      </w:r>
    </w:p>
    <w:p w:rsidR="00C84BF1" w:rsidRDefault="00C84BF1" w:rsidP="00C84BF1">
      <w:pPr>
        <w:spacing w:before="5" w:line="100" w:lineRule="exact"/>
        <w:ind w:left="1276" w:hanging="425"/>
        <w:rPr>
          <w:sz w:val="10"/>
          <w:szCs w:val="10"/>
        </w:rPr>
      </w:pPr>
    </w:p>
    <w:p w:rsidR="00C84BF1" w:rsidRDefault="00C84BF1" w:rsidP="00C84BF1">
      <w:pPr>
        <w:spacing w:line="226" w:lineRule="auto"/>
        <w:ind w:left="1276" w:right="80" w:hanging="425"/>
        <w:jc w:val="both"/>
        <w:rPr>
          <w:rFonts w:ascii="Arial" w:eastAsia="Arial" w:hAnsi="Arial" w:cs="Arial"/>
          <w:sz w:val="22"/>
          <w:szCs w:val="22"/>
        </w:rPr>
      </w:pPr>
      <w:r>
        <w:rPr>
          <w:rFonts w:ascii="Arial" w:eastAsia="Arial" w:hAnsi="Arial" w:cs="Arial"/>
          <w:spacing w:val="-1"/>
          <w:sz w:val="22"/>
          <w:szCs w:val="22"/>
        </w:rPr>
        <w:t xml:space="preserve">       S</w:t>
      </w:r>
      <w:r>
        <w:rPr>
          <w:rFonts w:ascii="Arial" w:eastAsia="Arial" w:hAnsi="Arial" w:cs="Arial"/>
          <w:sz w:val="22"/>
          <w:szCs w:val="22"/>
        </w:rPr>
        <w:t>emua</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 xml:space="preserve">en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3"/>
          <w:sz w:val="22"/>
          <w:szCs w:val="22"/>
        </w:rPr>
        <w:t>b</w:t>
      </w:r>
      <w:r>
        <w:rPr>
          <w:rFonts w:ascii="Arial" w:eastAsia="Arial" w:hAnsi="Arial" w:cs="Arial"/>
          <w:sz w:val="22"/>
          <w:szCs w:val="22"/>
        </w:rPr>
        <w:t>ut</w:t>
      </w:r>
      <w:r>
        <w:rPr>
          <w:rFonts w:ascii="Arial" w:eastAsia="Arial" w:hAnsi="Arial" w:cs="Arial"/>
          <w:spacing w:val="4"/>
          <w:sz w:val="22"/>
          <w:szCs w:val="22"/>
        </w:rPr>
        <w:t xml:space="preserve"> </w:t>
      </w:r>
      <w:r>
        <w:rPr>
          <w:rFonts w:ascii="Arial" w:eastAsia="Arial" w:hAnsi="Arial" w:cs="Arial"/>
          <w:sz w:val="22"/>
          <w:szCs w:val="22"/>
        </w:rPr>
        <w:t>h</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us</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b/>
          <w:i/>
          <w:sz w:val="22"/>
          <w:szCs w:val="22"/>
        </w:rPr>
        <w:t>scan</w:t>
      </w:r>
      <w:r>
        <w:rPr>
          <w:rFonts w:ascii="Arial" w:eastAsia="Arial" w:hAnsi="Arial" w:cs="Arial"/>
          <w:b/>
          <w:i/>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z w:val="22"/>
          <w:szCs w:val="22"/>
        </w:rPr>
        <w:t>kumen</w:t>
      </w:r>
      <w:r>
        <w:rPr>
          <w:rFonts w:ascii="Arial" w:eastAsia="Arial" w:hAnsi="Arial" w:cs="Arial"/>
          <w:spacing w:val="3"/>
          <w:sz w:val="22"/>
          <w:szCs w:val="22"/>
        </w:rPr>
        <w:t xml:space="preserve"> </w:t>
      </w:r>
      <w:r>
        <w:rPr>
          <w:rFonts w:ascii="Arial" w:eastAsia="Arial" w:hAnsi="Arial" w:cs="Arial"/>
          <w:sz w:val="22"/>
          <w:szCs w:val="22"/>
        </w:rPr>
        <w:t>as</w:t>
      </w:r>
      <w:r>
        <w:rPr>
          <w:rFonts w:ascii="Arial" w:eastAsia="Arial" w:hAnsi="Arial" w:cs="Arial"/>
          <w:spacing w:val="-1"/>
          <w:sz w:val="22"/>
          <w:szCs w:val="22"/>
        </w:rPr>
        <w:t>li</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pacing w:val="1"/>
          <w:sz w:val="22"/>
          <w:szCs w:val="22"/>
        </w:rPr>
        <w:t>a</w:t>
      </w:r>
      <w:r>
        <w:rPr>
          <w:rFonts w:ascii="Arial" w:eastAsia="Arial" w:hAnsi="Arial" w:cs="Arial"/>
          <w:sz w:val="22"/>
          <w:szCs w:val="22"/>
        </w:rPr>
        <w:t>,</w:t>
      </w:r>
      <w:r>
        <w:rPr>
          <w:rFonts w:ascii="Arial" w:eastAsia="Arial" w:hAnsi="Arial" w:cs="Arial"/>
          <w:spacing w:val="5"/>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l</w:t>
      </w:r>
      <w:r>
        <w:rPr>
          <w:rFonts w:ascii="Arial" w:eastAsia="Arial" w:hAnsi="Arial" w:cs="Arial"/>
          <w:spacing w:val="1"/>
          <w:sz w:val="22"/>
          <w:szCs w:val="22"/>
        </w:rPr>
        <w:t xml:space="preserve"> </w:t>
      </w:r>
      <w:r>
        <w:rPr>
          <w:rFonts w:ascii="Arial" w:eastAsia="Arial" w:hAnsi="Arial" w:cs="Arial"/>
          <w:b/>
          <w:i/>
          <w:sz w:val="22"/>
          <w:szCs w:val="22"/>
        </w:rPr>
        <w:t>scan</w:t>
      </w:r>
      <w:r>
        <w:rPr>
          <w:rFonts w:ascii="Arial" w:eastAsia="Arial" w:hAnsi="Arial" w:cs="Arial"/>
          <w:b/>
          <w:i/>
          <w:spacing w:val="3"/>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1"/>
          <w:sz w:val="22"/>
          <w:szCs w:val="22"/>
        </w:rPr>
        <w:t>b</w:t>
      </w:r>
      <w:r>
        <w:rPr>
          <w:rFonts w:ascii="Arial" w:eastAsia="Arial" w:hAnsi="Arial" w:cs="Arial"/>
          <w:sz w:val="22"/>
          <w:szCs w:val="22"/>
        </w:rPr>
        <w:t>ut h</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us</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al</w:t>
      </w:r>
      <w:r>
        <w:rPr>
          <w:rFonts w:ascii="Arial" w:eastAsia="Arial" w:hAnsi="Arial" w:cs="Arial"/>
          <w:sz w:val="22"/>
          <w:szCs w:val="22"/>
        </w:rPr>
        <w:t>am</w:t>
      </w:r>
      <w:r>
        <w:rPr>
          <w:rFonts w:ascii="Arial" w:eastAsia="Arial" w:hAnsi="Arial" w:cs="Arial"/>
          <w:spacing w:val="-1"/>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an</w:t>
      </w:r>
      <w:r>
        <w:rPr>
          <w:rFonts w:ascii="Arial" w:eastAsia="Arial" w:hAnsi="Arial" w:cs="Arial"/>
          <w:spacing w:val="1"/>
          <w:sz w:val="22"/>
          <w:szCs w:val="22"/>
        </w:rPr>
        <w:t xml:space="preserve"> t</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z w:val="22"/>
          <w:szCs w:val="22"/>
        </w:rPr>
        <w:t>ca.</w:t>
      </w:r>
      <w:r>
        <w:rPr>
          <w:rFonts w:ascii="Arial" w:eastAsia="Arial" w:hAnsi="Arial" w:cs="Arial"/>
          <w:spacing w:val="6"/>
          <w:sz w:val="22"/>
          <w:szCs w:val="22"/>
        </w:rPr>
        <w:t xml:space="preserve"> </w:t>
      </w: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3"/>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1"/>
          <w:sz w:val="22"/>
          <w:szCs w:val="22"/>
        </w:rPr>
        <w:t xml:space="preserve"> f</w:t>
      </w:r>
      <w:r>
        <w:rPr>
          <w:rFonts w:ascii="Arial" w:eastAsia="Arial" w:hAnsi="Arial" w:cs="Arial"/>
          <w:sz w:val="22"/>
          <w:szCs w:val="22"/>
        </w:rPr>
        <w:t>ot</w:t>
      </w:r>
      <w:r>
        <w:rPr>
          <w:rFonts w:ascii="Arial" w:eastAsia="Arial" w:hAnsi="Arial" w:cs="Arial"/>
          <w:spacing w:val="-2"/>
          <w:sz w:val="22"/>
          <w:szCs w:val="22"/>
        </w:rPr>
        <w:t>o</w:t>
      </w:r>
      <w:r>
        <w:rPr>
          <w:rFonts w:ascii="Arial" w:eastAsia="Arial" w:hAnsi="Arial" w:cs="Arial"/>
          <w:spacing w:val="2"/>
          <w:sz w:val="22"/>
          <w:szCs w:val="22"/>
        </w:rPr>
        <w:t>k</w:t>
      </w:r>
      <w:r>
        <w:rPr>
          <w:rFonts w:ascii="Arial" w:eastAsia="Arial" w:hAnsi="Arial" w:cs="Arial"/>
          <w:sz w:val="22"/>
          <w:szCs w:val="22"/>
        </w:rPr>
        <w:t>o</w:t>
      </w:r>
      <w:r>
        <w:rPr>
          <w:rFonts w:ascii="Arial" w:eastAsia="Arial" w:hAnsi="Arial" w:cs="Arial"/>
          <w:spacing w:val="-1"/>
          <w:sz w:val="22"/>
          <w:szCs w:val="22"/>
        </w:rPr>
        <w:t>p</w:t>
      </w:r>
      <w:r>
        <w:rPr>
          <w:rFonts w:ascii="Arial" w:eastAsia="Arial" w:hAnsi="Arial" w:cs="Arial"/>
          <w:sz w:val="22"/>
          <w:szCs w:val="22"/>
        </w:rPr>
        <w:t>i 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z w:val="22"/>
          <w:szCs w:val="22"/>
        </w:rPr>
        <w:t>umen</w:t>
      </w:r>
      <w:r>
        <w:rPr>
          <w:rFonts w:ascii="Arial" w:eastAsia="Arial" w:hAnsi="Arial" w:cs="Arial"/>
          <w:spacing w:val="1"/>
          <w:sz w:val="22"/>
          <w:szCs w:val="22"/>
        </w:rPr>
        <w:t xml:space="preserve"> 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1"/>
          <w:sz w:val="22"/>
          <w:szCs w:val="22"/>
        </w:rPr>
        <w:t>b</w:t>
      </w:r>
      <w:r>
        <w:rPr>
          <w:rFonts w:ascii="Arial" w:eastAsia="Arial" w:hAnsi="Arial" w:cs="Arial"/>
          <w:sz w:val="22"/>
          <w:szCs w:val="22"/>
        </w:rPr>
        <w:t>ut</w:t>
      </w:r>
      <w:r>
        <w:rPr>
          <w:rFonts w:ascii="Arial" w:eastAsia="Arial" w:hAnsi="Arial" w:cs="Arial"/>
          <w:spacing w:val="2"/>
          <w:sz w:val="22"/>
          <w:szCs w:val="22"/>
        </w:rPr>
        <w:t xml:space="preserve"> </w:t>
      </w:r>
      <w:r>
        <w:rPr>
          <w:rFonts w:ascii="Arial" w:eastAsia="Arial" w:hAnsi="Arial" w:cs="Arial"/>
          <w:sz w:val="22"/>
          <w:szCs w:val="22"/>
        </w:rPr>
        <w:t>di</w:t>
      </w:r>
      <w:r>
        <w:rPr>
          <w:rFonts w:ascii="Arial" w:eastAsia="Arial" w:hAnsi="Arial" w:cs="Arial"/>
          <w:spacing w:val="2"/>
          <w:sz w:val="22"/>
          <w:szCs w:val="22"/>
        </w:rPr>
        <w:t xml:space="preserve"> </w:t>
      </w:r>
      <w:r>
        <w:rPr>
          <w:rFonts w:ascii="Arial" w:eastAsia="Arial" w:hAnsi="Arial" w:cs="Arial"/>
          <w:sz w:val="22"/>
          <w:szCs w:val="22"/>
        </w:rPr>
        <w:t>at</w:t>
      </w:r>
      <w:r>
        <w:rPr>
          <w:rFonts w:ascii="Arial" w:eastAsia="Arial" w:hAnsi="Arial" w:cs="Arial"/>
          <w:spacing w:val="-2"/>
          <w:sz w:val="22"/>
          <w:szCs w:val="22"/>
        </w:rPr>
        <w:t>a</w:t>
      </w:r>
      <w:r>
        <w:rPr>
          <w:rFonts w:ascii="Arial" w:eastAsia="Arial" w:hAnsi="Arial" w:cs="Arial"/>
          <w:sz w:val="22"/>
          <w:szCs w:val="22"/>
        </w:rPr>
        <w:t>s</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ata</w:t>
      </w:r>
      <w:r>
        <w:rPr>
          <w:rFonts w:ascii="Arial" w:eastAsia="Arial" w:hAnsi="Arial" w:cs="Arial"/>
          <w:spacing w:val="2"/>
          <w:sz w:val="22"/>
          <w:szCs w:val="22"/>
        </w:rPr>
        <w:t>k</w:t>
      </w:r>
      <w:r>
        <w:rPr>
          <w:rFonts w:ascii="Arial" w:eastAsia="Arial" w:hAnsi="Arial" w:cs="Arial"/>
          <w:sz w:val="22"/>
          <w:szCs w:val="22"/>
        </w:rPr>
        <w:t xml:space="preserve">an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3"/>
          <w:sz w:val="22"/>
          <w:szCs w:val="22"/>
        </w:rPr>
        <w:t>v</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si.</w:t>
      </w:r>
      <w:r>
        <w:rPr>
          <w:rFonts w:ascii="Arial" w:eastAsia="Arial" w:hAnsi="Arial" w:cs="Arial"/>
          <w:spacing w:val="5"/>
          <w:sz w:val="22"/>
          <w:szCs w:val="22"/>
        </w:rPr>
        <w:t xml:space="preserve"> </w:t>
      </w:r>
      <w:r>
        <w:rPr>
          <w:rFonts w:ascii="Arial" w:eastAsia="Arial" w:hAnsi="Arial" w:cs="Arial"/>
          <w:spacing w:val="-1"/>
          <w:sz w:val="22"/>
          <w:szCs w:val="22"/>
        </w:rPr>
        <w:t>K</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p</w:t>
      </w:r>
      <w:r>
        <w:rPr>
          <w:rFonts w:ascii="Arial" w:eastAsia="Arial" w:hAnsi="Arial" w:cs="Arial"/>
          <w:sz w:val="22"/>
          <w:szCs w:val="22"/>
        </w:rPr>
        <w:t>an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en</w:t>
      </w:r>
      <w:r>
        <w:rPr>
          <w:rFonts w:ascii="Arial" w:eastAsia="Arial" w:hAnsi="Arial" w:cs="Arial"/>
          <w:spacing w:val="3"/>
          <w:sz w:val="22"/>
          <w:szCs w:val="22"/>
        </w:rPr>
        <w:t xml:space="preserve"> </w:t>
      </w:r>
      <w:r>
        <w:rPr>
          <w:rFonts w:ascii="Arial" w:eastAsia="Arial" w:hAnsi="Arial" w:cs="Arial"/>
          <w:sz w:val="22"/>
          <w:szCs w:val="22"/>
        </w:rPr>
        <w:t>di atas</w:t>
      </w:r>
      <w:r>
        <w:rPr>
          <w:rFonts w:ascii="Arial" w:eastAsia="Arial" w:hAnsi="Arial" w:cs="Arial"/>
          <w:spacing w:val="1"/>
          <w:sz w:val="22"/>
          <w:szCs w:val="22"/>
        </w:rPr>
        <w:t xml:space="preserve"> m</w:t>
      </w:r>
      <w:r>
        <w:rPr>
          <w:rFonts w:ascii="Arial" w:eastAsia="Arial" w:hAnsi="Arial" w:cs="Arial"/>
          <w:sz w:val="22"/>
          <w:szCs w:val="22"/>
        </w:rPr>
        <w:t>erup</w:t>
      </w:r>
      <w:r>
        <w:rPr>
          <w:rFonts w:ascii="Arial" w:eastAsia="Arial" w:hAnsi="Arial" w:cs="Arial"/>
          <w:spacing w:val="-3"/>
          <w:sz w:val="22"/>
          <w:szCs w:val="22"/>
        </w:rPr>
        <w:t>a</w:t>
      </w:r>
      <w:r>
        <w:rPr>
          <w:rFonts w:ascii="Arial" w:eastAsia="Arial" w:hAnsi="Arial" w:cs="Arial"/>
          <w:sz w:val="22"/>
          <w:szCs w:val="22"/>
        </w:rPr>
        <w:t>kan</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z w:val="22"/>
          <w:szCs w:val="22"/>
        </w:rPr>
        <w:t>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 xml:space="preserve">an </w:t>
      </w:r>
      <w:r>
        <w:rPr>
          <w:rFonts w:ascii="Arial" w:eastAsia="Arial" w:hAnsi="Arial" w:cs="Arial"/>
          <w:spacing w:val="1"/>
          <w:sz w:val="22"/>
          <w:szCs w:val="22"/>
        </w:rPr>
        <w:t>m</w:t>
      </w:r>
      <w:r>
        <w:rPr>
          <w:rFonts w:ascii="Arial" w:eastAsia="Arial" w:hAnsi="Arial" w:cs="Arial"/>
          <w:sz w:val="22"/>
          <w:szCs w:val="22"/>
        </w:rPr>
        <w:t>utl</w:t>
      </w:r>
      <w:r>
        <w:rPr>
          <w:rFonts w:ascii="Arial" w:eastAsia="Arial" w:hAnsi="Arial" w:cs="Arial"/>
          <w:spacing w:val="-3"/>
          <w:sz w:val="22"/>
          <w:szCs w:val="22"/>
        </w:rPr>
        <w:t>a</w:t>
      </w:r>
      <w:r>
        <w:rPr>
          <w:rFonts w:ascii="Arial" w:eastAsia="Arial" w:hAnsi="Arial" w:cs="Arial"/>
          <w:sz w:val="22"/>
          <w:szCs w:val="22"/>
        </w:rPr>
        <w:t>k 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z w:val="22"/>
          <w:szCs w:val="22"/>
        </w:rPr>
        <w:t>as</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z w:val="22"/>
          <w:szCs w:val="22"/>
        </w:rPr>
        <w:t>k</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p</w:t>
      </w:r>
      <w:r>
        <w:rPr>
          <w:rFonts w:ascii="Arial" w:eastAsia="Arial" w:hAnsi="Arial" w:cs="Arial"/>
          <w:sz w:val="22"/>
          <w:szCs w:val="22"/>
        </w:rPr>
        <w:t>.</w:t>
      </w:r>
    </w:p>
    <w:p w:rsidR="00C84BF1" w:rsidRDefault="00C84BF1" w:rsidP="00C84BF1">
      <w:pPr>
        <w:spacing w:line="260" w:lineRule="exact"/>
        <w:ind w:left="1276" w:right="3055" w:hanging="425"/>
        <w:jc w:val="both"/>
        <w:rPr>
          <w:rFonts w:ascii="Arial" w:eastAsia="Arial" w:hAnsi="Arial" w:cs="Arial"/>
          <w:sz w:val="24"/>
          <w:szCs w:val="24"/>
        </w:rPr>
      </w:pPr>
      <w:r>
        <w:rPr>
          <w:rFonts w:ascii="Arial" w:eastAsia="Arial" w:hAnsi="Arial" w:cs="Arial"/>
          <w:b/>
          <w:sz w:val="24"/>
          <w:szCs w:val="24"/>
        </w:rPr>
        <w:t xml:space="preserve">      Tabel</w:t>
      </w:r>
      <w:r>
        <w:rPr>
          <w:rFonts w:ascii="Arial" w:eastAsia="Arial" w:hAnsi="Arial" w:cs="Arial"/>
          <w:b/>
          <w:spacing w:val="1"/>
          <w:sz w:val="24"/>
          <w:szCs w:val="24"/>
        </w:rPr>
        <w:t xml:space="preserve"> </w:t>
      </w:r>
      <w:r>
        <w:rPr>
          <w:rFonts w:ascii="Arial" w:eastAsia="Arial" w:hAnsi="Arial" w:cs="Arial"/>
          <w:b/>
          <w:sz w:val="24"/>
          <w:szCs w:val="24"/>
        </w:rPr>
        <w:t xml:space="preserve">dibuat </w:t>
      </w:r>
      <w:r>
        <w:rPr>
          <w:rFonts w:ascii="Arial" w:eastAsia="Arial" w:hAnsi="Arial" w:cs="Arial"/>
          <w:b/>
          <w:spacing w:val="-3"/>
          <w:sz w:val="24"/>
          <w:szCs w:val="24"/>
        </w:rPr>
        <w:t>d</w:t>
      </w:r>
      <w:r>
        <w:rPr>
          <w:rFonts w:ascii="Arial" w:eastAsia="Arial" w:hAnsi="Arial" w:cs="Arial"/>
          <w:b/>
          <w:spacing w:val="1"/>
          <w:sz w:val="24"/>
          <w:szCs w:val="24"/>
        </w:rPr>
        <w:t>e</w:t>
      </w:r>
      <w:r>
        <w:rPr>
          <w:rFonts w:ascii="Arial" w:eastAsia="Arial" w:hAnsi="Arial" w:cs="Arial"/>
          <w:b/>
          <w:sz w:val="24"/>
          <w:szCs w:val="24"/>
        </w:rPr>
        <w:t>ngan</w:t>
      </w:r>
      <w:r>
        <w:rPr>
          <w:rFonts w:ascii="Arial" w:eastAsia="Arial" w:hAnsi="Arial" w:cs="Arial"/>
          <w:b/>
          <w:spacing w:val="-1"/>
          <w:sz w:val="24"/>
          <w:szCs w:val="24"/>
        </w:rPr>
        <w:t xml:space="preserve"> </w:t>
      </w:r>
      <w:r>
        <w:rPr>
          <w:rFonts w:ascii="Arial" w:eastAsia="Arial" w:hAnsi="Arial" w:cs="Arial"/>
          <w:b/>
          <w:sz w:val="24"/>
          <w:szCs w:val="24"/>
        </w:rPr>
        <w:t>pos</w:t>
      </w:r>
      <w:r>
        <w:rPr>
          <w:rFonts w:ascii="Arial" w:eastAsia="Arial" w:hAnsi="Arial" w:cs="Arial"/>
          <w:b/>
          <w:spacing w:val="1"/>
          <w:sz w:val="24"/>
          <w:szCs w:val="24"/>
        </w:rPr>
        <w:t>is</w:t>
      </w:r>
      <w:r>
        <w:rPr>
          <w:rFonts w:ascii="Arial" w:eastAsia="Arial" w:hAnsi="Arial" w:cs="Arial"/>
          <w:b/>
          <w:sz w:val="24"/>
          <w:szCs w:val="24"/>
        </w:rPr>
        <w:t>i</w:t>
      </w:r>
      <w:r>
        <w:rPr>
          <w:rFonts w:ascii="Arial" w:eastAsia="Arial" w:hAnsi="Arial" w:cs="Arial"/>
          <w:b/>
          <w:spacing w:val="1"/>
          <w:sz w:val="24"/>
          <w:szCs w:val="24"/>
        </w:rPr>
        <w:t xml:space="preserve"> </w:t>
      </w:r>
      <w:r>
        <w:rPr>
          <w:rFonts w:ascii="Arial" w:eastAsia="Arial" w:hAnsi="Arial" w:cs="Arial"/>
          <w:b/>
          <w:spacing w:val="-2"/>
          <w:sz w:val="24"/>
          <w:szCs w:val="24"/>
        </w:rPr>
        <w:t>m</w:t>
      </w:r>
      <w:r>
        <w:rPr>
          <w:rFonts w:ascii="Arial" w:eastAsia="Arial" w:hAnsi="Arial" w:cs="Arial"/>
          <w:b/>
          <w:spacing w:val="1"/>
          <w:sz w:val="24"/>
          <w:szCs w:val="24"/>
        </w:rPr>
        <w:t>e</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pacing w:val="1"/>
          <w:sz w:val="24"/>
          <w:szCs w:val="24"/>
        </w:rPr>
        <w:t>a</w:t>
      </w:r>
      <w:r>
        <w:rPr>
          <w:rFonts w:ascii="Arial" w:eastAsia="Arial" w:hAnsi="Arial" w:cs="Arial"/>
          <w:b/>
          <w:sz w:val="24"/>
          <w:szCs w:val="24"/>
        </w:rPr>
        <w:t>ng</w:t>
      </w:r>
      <w:r>
        <w:rPr>
          <w:rFonts w:ascii="Arial" w:eastAsia="Arial" w:hAnsi="Arial" w:cs="Arial"/>
          <w:b/>
          <w:spacing w:val="4"/>
          <w:sz w:val="24"/>
          <w:szCs w:val="24"/>
        </w:rPr>
        <w:t>/</w:t>
      </w:r>
      <w:r>
        <w:rPr>
          <w:rFonts w:ascii="Arial" w:eastAsia="Arial" w:hAnsi="Arial" w:cs="Arial"/>
          <w:b/>
          <w:i/>
          <w:spacing w:val="-2"/>
          <w:sz w:val="24"/>
          <w:szCs w:val="24"/>
        </w:rPr>
        <w:t>l</w:t>
      </w:r>
      <w:r>
        <w:rPr>
          <w:rFonts w:ascii="Arial" w:eastAsia="Arial" w:hAnsi="Arial" w:cs="Arial"/>
          <w:b/>
          <w:i/>
          <w:spacing w:val="1"/>
          <w:sz w:val="24"/>
          <w:szCs w:val="24"/>
        </w:rPr>
        <w:t>a</w:t>
      </w:r>
      <w:r>
        <w:rPr>
          <w:rFonts w:ascii="Arial" w:eastAsia="Arial" w:hAnsi="Arial" w:cs="Arial"/>
          <w:b/>
          <w:i/>
          <w:sz w:val="24"/>
          <w:szCs w:val="24"/>
        </w:rPr>
        <w:t>n</w:t>
      </w:r>
      <w:r>
        <w:rPr>
          <w:rFonts w:ascii="Arial" w:eastAsia="Arial" w:hAnsi="Arial" w:cs="Arial"/>
          <w:b/>
          <w:i/>
          <w:spacing w:val="-3"/>
          <w:sz w:val="24"/>
          <w:szCs w:val="24"/>
        </w:rPr>
        <w:t>d</w:t>
      </w:r>
      <w:r>
        <w:rPr>
          <w:rFonts w:ascii="Arial" w:eastAsia="Arial" w:hAnsi="Arial" w:cs="Arial"/>
          <w:b/>
          <w:i/>
          <w:spacing w:val="1"/>
          <w:sz w:val="24"/>
          <w:szCs w:val="24"/>
        </w:rPr>
        <w:t>sca</w:t>
      </w:r>
      <w:r>
        <w:rPr>
          <w:rFonts w:ascii="Arial" w:eastAsia="Arial" w:hAnsi="Arial" w:cs="Arial"/>
          <w:b/>
          <w:i/>
          <w:sz w:val="24"/>
          <w:szCs w:val="24"/>
        </w:rPr>
        <w:t>pe</w:t>
      </w:r>
    </w:p>
    <w:p w:rsidR="00C84BF1" w:rsidRDefault="00C84BF1" w:rsidP="00C84BF1">
      <w:pPr>
        <w:tabs>
          <w:tab w:val="left" w:pos="1474"/>
        </w:tabs>
        <w:rPr>
          <w:rFonts w:ascii="Arial" w:eastAsia="Arial" w:hAnsi="Arial" w:cs="Arial"/>
          <w:sz w:val="22"/>
          <w:szCs w:val="22"/>
        </w:rPr>
        <w:sectPr w:rsidR="00C84BF1" w:rsidSect="00104F17">
          <w:pgSz w:w="16860" w:h="11920" w:orient="landscape"/>
          <w:pgMar w:top="193" w:right="975" w:bottom="1298" w:left="1582" w:header="720" w:footer="720" w:gutter="0"/>
          <w:cols w:space="720"/>
        </w:sectPr>
      </w:pPr>
    </w:p>
    <w:p w:rsidR="00D769FA" w:rsidRDefault="0098142C">
      <w:pPr>
        <w:ind w:left="112"/>
        <w:rPr>
          <w:rFonts w:ascii="Arial" w:eastAsia="Arial" w:hAnsi="Arial" w:cs="Arial"/>
          <w:sz w:val="26"/>
          <w:szCs w:val="26"/>
        </w:rPr>
      </w:pPr>
      <w:r>
        <w:rPr>
          <w:rFonts w:ascii="Arial" w:eastAsia="Arial" w:hAnsi="Arial" w:cs="Arial"/>
          <w:b/>
          <w:sz w:val="26"/>
          <w:szCs w:val="26"/>
        </w:rPr>
        <w:lastRenderedPageBreak/>
        <w:t xml:space="preserve">1.2   </w:t>
      </w:r>
      <w:r>
        <w:rPr>
          <w:rFonts w:ascii="Arial" w:eastAsia="Arial" w:hAnsi="Arial" w:cs="Arial"/>
          <w:b/>
          <w:spacing w:val="68"/>
          <w:sz w:val="26"/>
          <w:szCs w:val="26"/>
        </w:rPr>
        <w:t xml:space="preserve"> </w:t>
      </w:r>
      <w:r>
        <w:rPr>
          <w:rFonts w:ascii="Arial" w:eastAsia="Arial" w:hAnsi="Arial" w:cs="Arial"/>
          <w:b/>
          <w:sz w:val="26"/>
          <w:szCs w:val="26"/>
        </w:rPr>
        <w:t>Tenaga</w:t>
      </w:r>
      <w:r>
        <w:rPr>
          <w:rFonts w:ascii="Arial" w:eastAsia="Arial" w:hAnsi="Arial" w:cs="Arial"/>
          <w:b/>
          <w:spacing w:val="-7"/>
          <w:sz w:val="26"/>
          <w:szCs w:val="26"/>
        </w:rPr>
        <w:t xml:space="preserve"> </w:t>
      </w:r>
      <w:r>
        <w:rPr>
          <w:rFonts w:ascii="Arial" w:eastAsia="Arial" w:hAnsi="Arial" w:cs="Arial"/>
          <w:b/>
          <w:sz w:val="26"/>
          <w:szCs w:val="26"/>
        </w:rPr>
        <w:t>Kep</w:t>
      </w:r>
      <w:r>
        <w:rPr>
          <w:rFonts w:ascii="Arial" w:eastAsia="Arial" w:hAnsi="Arial" w:cs="Arial"/>
          <w:b/>
          <w:spacing w:val="2"/>
          <w:sz w:val="26"/>
          <w:szCs w:val="26"/>
        </w:rPr>
        <w:t>e</w:t>
      </w:r>
      <w:r>
        <w:rPr>
          <w:rFonts w:ascii="Arial" w:eastAsia="Arial" w:hAnsi="Arial" w:cs="Arial"/>
          <w:b/>
          <w:sz w:val="26"/>
          <w:szCs w:val="26"/>
        </w:rPr>
        <w:t>ndidi</w:t>
      </w:r>
      <w:r>
        <w:rPr>
          <w:rFonts w:ascii="Arial" w:eastAsia="Arial" w:hAnsi="Arial" w:cs="Arial"/>
          <w:b/>
          <w:spacing w:val="2"/>
          <w:sz w:val="26"/>
          <w:szCs w:val="26"/>
        </w:rPr>
        <w:t>k</w:t>
      </w:r>
      <w:r>
        <w:rPr>
          <w:rFonts w:ascii="Arial" w:eastAsia="Arial" w:hAnsi="Arial" w:cs="Arial"/>
          <w:b/>
          <w:sz w:val="26"/>
          <w:szCs w:val="26"/>
        </w:rPr>
        <w:t>an</w:t>
      </w:r>
    </w:p>
    <w:p w:rsidR="00D769FA" w:rsidRDefault="00D769FA">
      <w:pPr>
        <w:spacing w:before="17" w:line="260" w:lineRule="exact"/>
        <w:rPr>
          <w:sz w:val="26"/>
          <w:szCs w:val="26"/>
        </w:rPr>
      </w:pPr>
    </w:p>
    <w:p w:rsidR="00D769FA" w:rsidRDefault="0098142C">
      <w:pPr>
        <w:ind w:left="820" w:right="85"/>
        <w:jc w:val="both"/>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1"/>
          <w:sz w:val="24"/>
          <w:szCs w:val="24"/>
        </w:rPr>
        <w:t>na</w:t>
      </w:r>
      <w:r>
        <w:rPr>
          <w:rFonts w:ascii="Arial" w:eastAsia="Arial" w:hAnsi="Arial" w:cs="Arial"/>
          <w:spacing w:val="-1"/>
          <w:sz w:val="24"/>
          <w:szCs w:val="24"/>
        </w:rPr>
        <w:t>g</w:t>
      </w:r>
      <w:r>
        <w:rPr>
          <w:rFonts w:ascii="Arial" w:eastAsia="Arial" w:hAnsi="Arial" w:cs="Arial"/>
          <w:sz w:val="24"/>
          <w:szCs w:val="24"/>
        </w:rPr>
        <w:t>a K</w:t>
      </w:r>
      <w:r>
        <w:rPr>
          <w:rFonts w:ascii="Arial" w:eastAsia="Arial" w:hAnsi="Arial" w:cs="Arial"/>
          <w:spacing w:val="1"/>
          <w:sz w:val="24"/>
          <w:szCs w:val="24"/>
        </w:rPr>
        <w:t>e</w:t>
      </w:r>
      <w:r>
        <w:rPr>
          <w:rFonts w:ascii="Arial" w:eastAsia="Arial" w:hAnsi="Arial" w:cs="Arial"/>
          <w:spacing w:val="-1"/>
          <w:sz w:val="24"/>
          <w:szCs w:val="24"/>
        </w:rPr>
        <w:t>p</w:t>
      </w:r>
      <w:r>
        <w:rPr>
          <w:rFonts w:ascii="Arial" w:eastAsia="Arial" w:hAnsi="Arial" w:cs="Arial"/>
          <w:spacing w:val="1"/>
          <w:sz w:val="24"/>
          <w:szCs w:val="24"/>
        </w:rPr>
        <w:t>end</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z w:val="24"/>
          <w:szCs w:val="24"/>
        </w:rPr>
        <w:t>ikan</w:t>
      </w:r>
      <w:r>
        <w:rPr>
          <w:rFonts w:ascii="Arial" w:eastAsia="Arial" w:hAnsi="Arial" w:cs="Arial"/>
          <w:spacing w:val="1"/>
          <w:sz w:val="24"/>
          <w:szCs w:val="24"/>
        </w:rPr>
        <w:t xml:space="preserve"> 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 s</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z w:val="24"/>
          <w:szCs w:val="24"/>
        </w:rPr>
        <w:t>ik</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pacing w:val="1"/>
          <w:sz w:val="24"/>
          <w:szCs w:val="24"/>
        </w:rPr>
        <w:t>um</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h 2</w:t>
      </w:r>
      <w:r>
        <w:rPr>
          <w:rFonts w:ascii="Arial" w:eastAsia="Arial" w:hAnsi="Arial" w:cs="Arial"/>
          <w:spacing w:val="2"/>
          <w:sz w:val="24"/>
          <w:szCs w:val="24"/>
        </w:rPr>
        <w:t xml:space="preserve"> </w:t>
      </w:r>
      <w:r>
        <w:rPr>
          <w:rFonts w:ascii="Arial" w:eastAsia="Arial" w:hAnsi="Arial" w:cs="Arial"/>
          <w:sz w:val="24"/>
          <w:szCs w:val="24"/>
        </w:rPr>
        <w:t>(d</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un</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z w:val="24"/>
          <w:szCs w:val="24"/>
        </w:rPr>
        <w:t>la</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i s</w:t>
      </w:r>
      <w:r>
        <w:rPr>
          <w:rFonts w:ascii="Arial" w:eastAsia="Arial" w:hAnsi="Arial" w:cs="Arial"/>
          <w:spacing w:val="1"/>
          <w:sz w:val="24"/>
          <w:szCs w:val="24"/>
        </w:rPr>
        <w:t>e</w:t>
      </w:r>
      <w:r>
        <w:rPr>
          <w:rFonts w:ascii="Arial" w:eastAsia="Arial" w:hAnsi="Arial" w:cs="Arial"/>
          <w:sz w:val="24"/>
          <w:szCs w:val="24"/>
        </w:rPr>
        <w:t>ti</w:t>
      </w:r>
      <w:r>
        <w:rPr>
          <w:rFonts w:ascii="Arial" w:eastAsia="Arial" w:hAnsi="Arial" w:cs="Arial"/>
          <w:spacing w:val="1"/>
          <w:sz w:val="24"/>
          <w:szCs w:val="24"/>
        </w:rPr>
        <w:t>a</w:t>
      </w:r>
      <w:r>
        <w:rPr>
          <w:rFonts w:ascii="Arial" w:eastAsia="Arial" w:hAnsi="Arial" w:cs="Arial"/>
          <w:sz w:val="24"/>
          <w:szCs w:val="24"/>
        </w:rPr>
        <w:t>p</w:t>
      </w:r>
      <w:r>
        <w:rPr>
          <w:rFonts w:ascii="Arial" w:eastAsia="Arial" w:hAnsi="Arial" w:cs="Arial"/>
          <w:spacing w:val="1"/>
          <w:sz w:val="24"/>
          <w:szCs w:val="24"/>
        </w:rPr>
        <w:t xml:space="preserve"> p</w:t>
      </w:r>
      <w:r>
        <w:rPr>
          <w:rFonts w:ascii="Arial" w:eastAsia="Arial" w:hAnsi="Arial" w:cs="Arial"/>
          <w:sz w:val="24"/>
          <w:szCs w:val="24"/>
        </w:rPr>
        <w:t>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2"/>
          <w:sz w:val="24"/>
          <w:szCs w:val="24"/>
        </w:rPr>
        <w:t xml:space="preserve"> </w:t>
      </w:r>
      <w:r>
        <w:rPr>
          <w:rFonts w:ascii="Arial" w:eastAsia="Arial" w:hAnsi="Arial" w:cs="Arial"/>
          <w:sz w:val="24"/>
          <w:szCs w:val="24"/>
        </w:rPr>
        <w:t>st</w:t>
      </w:r>
      <w:r>
        <w:rPr>
          <w:rFonts w:ascii="Arial" w:eastAsia="Arial" w:hAnsi="Arial" w:cs="Arial"/>
          <w:spacing w:val="-1"/>
          <w:sz w:val="24"/>
          <w:szCs w:val="24"/>
        </w:rPr>
        <w:t>u</w:t>
      </w:r>
      <w:r>
        <w:rPr>
          <w:rFonts w:ascii="Arial" w:eastAsia="Arial" w:hAnsi="Arial" w:cs="Arial"/>
          <w:spacing w:val="1"/>
          <w:sz w:val="24"/>
          <w:szCs w:val="24"/>
        </w:rPr>
        <w:t>d</w:t>
      </w:r>
      <w:r>
        <w:rPr>
          <w:rFonts w:ascii="Arial" w:eastAsia="Arial" w:hAnsi="Arial" w:cs="Arial"/>
          <w:sz w:val="24"/>
          <w:szCs w:val="24"/>
        </w:rPr>
        <w:t xml:space="preserve">i </w:t>
      </w: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Pro</w:t>
      </w:r>
      <w:r>
        <w:rPr>
          <w:rFonts w:ascii="Arial" w:eastAsia="Arial" w:hAnsi="Arial" w:cs="Arial"/>
          <w:spacing w:val="-1"/>
          <w:sz w:val="24"/>
          <w:szCs w:val="24"/>
        </w:rPr>
        <w:t>g</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z w:val="24"/>
          <w:szCs w:val="24"/>
        </w:rPr>
        <w:t>m</w:t>
      </w:r>
      <w:r>
        <w:rPr>
          <w:rFonts w:ascii="Arial" w:eastAsia="Arial" w:hAnsi="Arial" w:cs="Arial"/>
          <w:spacing w:val="4"/>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u</w:t>
      </w:r>
      <w:r>
        <w:rPr>
          <w:rFonts w:ascii="Arial" w:eastAsia="Arial" w:hAnsi="Arial" w:cs="Arial"/>
          <w:spacing w:val="1"/>
          <w:sz w:val="24"/>
          <w:szCs w:val="24"/>
        </w:rPr>
        <w:t xml:space="preserve"> </w:t>
      </w:r>
      <w:r>
        <w:rPr>
          <w:rFonts w:ascii="Arial" w:eastAsia="Arial" w:hAnsi="Arial" w:cs="Arial"/>
          <w:sz w:val="24"/>
          <w:szCs w:val="24"/>
        </w:rPr>
        <w:t>Pro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ja</w:t>
      </w:r>
      <w:r>
        <w:rPr>
          <w:rFonts w:ascii="Arial" w:eastAsia="Arial" w:hAnsi="Arial" w:cs="Arial"/>
          <w:spacing w:val="1"/>
          <w:sz w:val="24"/>
          <w:szCs w:val="24"/>
        </w:rPr>
        <w:t>na</w:t>
      </w:r>
      <w:r>
        <w:rPr>
          <w:rFonts w:ascii="Arial" w:eastAsia="Arial" w:hAnsi="Arial" w:cs="Arial"/>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 k</w:t>
      </w:r>
      <w:r>
        <w:rPr>
          <w:rFonts w:ascii="Arial" w:eastAsia="Arial" w:hAnsi="Arial" w:cs="Arial"/>
          <w:spacing w:val="1"/>
          <w:sz w:val="24"/>
          <w:szCs w:val="24"/>
        </w:rPr>
        <w:t>ua</w:t>
      </w:r>
      <w:r>
        <w:rPr>
          <w:rFonts w:ascii="Arial" w:eastAsia="Arial" w:hAnsi="Arial" w:cs="Arial"/>
          <w:sz w:val="24"/>
          <w:szCs w:val="24"/>
        </w:rPr>
        <w:t>l</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z w:val="24"/>
          <w:szCs w:val="24"/>
        </w:rPr>
        <w:t>ikasi</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h</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ja</w:t>
      </w:r>
      <w:r>
        <w:rPr>
          <w:rFonts w:ascii="Arial" w:eastAsia="Arial" w:hAnsi="Arial" w:cs="Arial"/>
          <w:spacing w:val="-2"/>
          <w:sz w:val="24"/>
          <w:szCs w:val="24"/>
        </w:rPr>
        <w:t>z</w:t>
      </w:r>
      <w:r>
        <w:rPr>
          <w:rFonts w:ascii="Arial" w:eastAsia="Arial" w:hAnsi="Arial" w:cs="Arial"/>
          <w:spacing w:val="1"/>
          <w:sz w:val="24"/>
          <w:szCs w:val="24"/>
        </w:rPr>
        <w:t>a</w:t>
      </w:r>
      <w:r>
        <w:rPr>
          <w:rFonts w:ascii="Arial" w:eastAsia="Arial" w:hAnsi="Arial" w:cs="Arial"/>
          <w:sz w:val="24"/>
          <w:szCs w:val="24"/>
        </w:rPr>
        <w:t>h</w:t>
      </w:r>
      <w:r>
        <w:rPr>
          <w:rFonts w:ascii="Arial" w:eastAsia="Arial" w:hAnsi="Arial" w:cs="Arial"/>
          <w:spacing w:val="4"/>
          <w:sz w:val="24"/>
          <w:szCs w:val="24"/>
        </w:rPr>
        <w:t xml:space="preserve"> </w:t>
      </w:r>
      <w:r>
        <w:rPr>
          <w:rFonts w:ascii="Arial" w:eastAsia="Arial" w:hAnsi="Arial" w:cs="Arial"/>
          <w:sz w:val="24"/>
          <w:szCs w:val="24"/>
        </w:rPr>
        <w:t>D</w:t>
      </w:r>
      <w:r>
        <w:rPr>
          <w:rFonts w:ascii="Arial" w:eastAsia="Arial" w:hAnsi="Arial" w:cs="Arial"/>
          <w:spacing w:val="-1"/>
          <w:sz w:val="24"/>
          <w:szCs w:val="24"/>
        </w:rPr>
        <w:t>i</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o</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2"/>
          <w:sz w:val="24"/>
          <w:szCs w:val="24"/>
        </w:rPr>
        <w:t>T</w:t>
      </w:r>
      <w:r>
        <w:rPr>
          <w:rFonts w:ascii="Arial" w:eastAsia="Arial" w:hAnsi="Arial" w:cs="Arial"/>
          <w:sz w:val="24"/>
          <w:szCs w:val="24"/>
        </w:rPr>
        <w:t>i</w:t>
      </w:r>
      <w:r>
        <w:rPr>
          <w:rFonts w:ascii="Arial" w:eastAsia="Arial" w:hAnsi="Arial" w:cs="Arial"/>
          <w:spacing w:val="-2"/>
          <w:sz w:val="24"/>
          <w:szCs w:val="24"/>
        </w:rPr>
        <w:t>g</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rusia</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pacing w:val="-1"/>
          <w:sz w:val="24"/>
          <w:szCs w:val="24"/>
        </w:rPr>
        <w:t>gg</w:t>
      </w:r>
      <w:r>
        <w:rPr>
          <w:rFonts w:ascii="Arial" w:eastAsia="Arial" w:hAnsi="Arial" w:cs="Arial"/>
          <w:sz w:val="24"/>
          <w:szCs w:val="24"/>
        </w:rPr>
        <w:t>i</w:t>
      </w:r>
      <w:r>
        <w:rPr>
          <w:rFonts w:ascii="Arial" w:eastAsia="Arial" w:hAnsi="Arial" w:cs="Arial"/>
          <w:spacing w:val="3"/>
          <w:sz w:val="24"/>
          <w:szCs w:val="24"/>
        </w:rPr>
        <w:t xml:space="preserve"> </w:t>
      </w:r>
      <w:r>
        <w:rPr>
          <w:rFonts w:ascii="Arial" w:eastAsia="Arial" w:hAnsi="Arial" w:cs="Arial"/>
          <w:spacing w:val="1"/>
          <w:sz w:val="24"/>
          <w:szCs w:val="24"/>
        </w:rPr>
        <w:t>5</w:t>
      </w:r>
      <w:r>
        <w:rPr>
          <w:rFonts w:ascii="Arial" w:eastAsia="Arial" w:hAnsi="Arial" w:cs="Arial"/>
          <w:sz w:val="24"/>
          <w:szCs w:val="24"/>
        </w:rPr>
        <w:t>6</w:t>
      </w:r>
      <w:r>
        <w:rPr>
          <w:rFonts w:ascii="Arial" w:eastAsia="Arial" w:hAnsi="Arial" w:cs="Arial"/>
          <w:spacing w:val="4"/>
          <w:sz w:val="24"/>
          <w:szCs w:val="24"/>
        </w:rPr>
        <w:t xml:space="preserve"> </w:t>
      </w:r>
      <w:r>
        <w:rPr>
          <w:rFonts w:ascii="Arial" w:eastAsia="Arial" w:hAnsi="Arial" w:cs="Arial"/>
          <w:sz w:val="24"/>
          <w:szCs w:val="24"/>
        </w:rPr>
        <w:t>(</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pu</w:t>
      </w:r>
      <w:r>
        <w:rPr>
          <w:rFonts w:ascii="Arial" w:eastAsia="Arial" w:hAnsi="Arial" w:cs="Arial"/>
          <w:sz w:val="24"/>
          <w:szCs w:val="24"/>
        </w:rPr>
        <w:t xml:space="preserve">luh </w:t>
      </w:r>
      <w:r>
        <w:rPr>
          <w:rFonts w:ascii="Arial" w:eastAsia="Arial" w:hAnsi="Arial" w:cs="Arial"/>
          <w:spacing w:val="1"/>
          <w:sz w:val="24"/>
          <w:szCs w:val="24"/>
        </w:rPr>
        <w:t>en</w:t>
      </w:r>
      <w:r>
        <w:rPr>
          <w:rFonts w:ascii="Arial" w:eastAsia="Arial" w:hAnsi="Arial" w:cs="Arial"/>
          <w:spacing w:val="-1"/>
          <w:sz w:val="24"/>
          <w:szCs w:val="24"/>
        </w:rPr>
        <w:t>a</w:t>
      </w:r>
      <w:r>
        <w:rPr>
          <w:rFonts w:ascii="Arial" w:eastAsia="Arial" w:hAnsi="Arial" w:cs="Arial"/>
          <w:spacing w:val="1"/>
          <w:sz w:val="24"/>
          <w:szCs w:val="24"/>
        </w:rPr>
        <w:t>m</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hu</w:t>
      </w:r>
      <w:r>
        <w:rPr>
          <w:rFonts w:ascii="Arial" w:eastAsia="Arial" w:hAnsi="Arial" w:cs="Arial"/>
          <w:spacing w:val="2"/>
          <w:sz w:val="24"/>
          <w:szCs w:val="24"/>
        </w:rPr>
        <w:t>n</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be</w:t>
      </w:r>
      <w:r>
        <w:rPr>
          <w:rFonts w:ascii="Arial" w:eastAsia="Arial" w:hAnsi="Arial" w:cs="Arial"/>
          <w:sz w:val="24"/>
          <w:szCs w:val="24"/>
        </w:rPr>
        <w:t>rs</w:t>
      </w:r>
      <w:r>
        <w:rPr>
          <w:rFonts w:ascii="Arial" w:eastAsia="Arial" w:hAnsi="Arial" w:cs="Arial"/>
          <w:spacing w:val="-2"/>
          <w:sz w:val="24"/>
          <w:szCs w:val="24"/>
        </w:rPr>
        <w:t>e</w:t>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pacing w:val="1"/>
          <w:sz w:val="24"/>
          <w:szCs w:val="24"/>
        </w:rPr>
        <w:t>nu</w:t>
      </w:r>
      <w:r>
        <w:rPr>
          <w:rFonts w:ascii="Arial" w:eastAsia="Arial" w:hAnsi="Arial" w:cs="Arial"/>
          <w:sz w:val="24"/>
          <w:szCs w:val="24"/>
        </w:rPr>
        <w:t>h</w:t>
      </w:r>
      <w:r>
        <w:rPr>
          <w:rFonts w:ascii="Arial" w:eastAsia="Arial" w:hAnsi="Arial" w:cs="Arial"/>
          <w:spacing w:val="2"/>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ktu</w:t>
      </w:r>
      <w:r>
        <w:rPr>
          <w:rFonts w:ascii="Arial" w:eastAsia="Arial" w:hAnsi="Arial" w:cs="Arial"/>
          <w:spacing w:val="3"/>
          <w:sz w:val="24"/>
          <w:szCs w:val="24"/>
        </w:rPr>
        <w:t xml:space="preserve"> </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m</w:t>
      </w:r>
      <w:r>
        <w:rPr>
          <w:rFonts w:ascii="Arial" w:eastAsia="Arial" w:hAnsi="Arial" w:cs="Arial"/>
          <w:sz w:val="24"/>
          <w:szCs w:val="24"/>
        </w:rPr>
        <w:t xml:space="preserve">a </w:t>
      </w:r>
      <w:r>
        <w:rPr>
          <w:rFonts w:ascii="Arial" w:eastAsia="Arial" w:hAnsi="Arial" w:cs="Arial"/>
          <w:spacing w:val="1"/>
          <w:sz w:val="24"/>
          <w:szCs w:val="24"/>
        </w:rPr>
        <w:t>37</w:t>
      </w:r>
      <w:r>
        <w:rPr>
          <w:rFonts w:ascii="Arial" w:eastAsia="Arial" w:hAnsi="Arial" w:cs="Arial"/>
          <w:spacing w:val="-2"/>
          <w:sz w:val="24"/>
          <w:szCs w:val="24"/>
        </w:rPr>
        <w:t>,</w:t>
      </w:r>
      <w:r>
        <w:rPr>
          <w:rFonts w:ascii="Arial" w:eastAsia="Arial" w:hAnsi="Arial" w:cs="Arial"/>
          <w:sz w:val="24"/>
          <w:szCs w:val="24"/>
        </w:rPr>
        <w:t>5</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ig</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pu</w:t>
      </w:r>
      <w:r>
        <w:rPr>
          <w:rFonts w:ascii="Arial" w:eastAsia="Arial" w:hAnsi="Arial" w:cs="Arial"/>
          <w:sz w:val="24"/>
          <w:szCs w:val="24"/>
        </w:rPr>
        <w:t>l</w:t>
      </w:r>
      <w:r>
        <w:rPr>
          <w:rFonts w:ascii="Arial" w:eastAsia="Arial" w:hAnsi="Arial" w:cs="Arial"/>
          <w:spacing w:val="-2"/>
          <w:sz w:val="24"/>
          <w:szCs w:val="24"/>
        </w:rPr>
        <w:t>u</w:t>
      </w:r>
      <w:r>
        <w:rPr>
          <w:rFonts w:ascii="Arial" w:eastAsia="Arial" w:hAnsi="Arial" w:cs="Arial"/>
          <w:sz w:val="24"/>
          <w:szCs w:val="24"/>
        </w:rPr>
        <w:t>h t</w:t>
      </w:r>
      <w:r>
        <w:rPr>
          <w:rFonts w:ascii="Arial" w:eastAsia="Arial" w:hAnsi="Arial" w:cs="Arial"/>
          <w:spacing w:val="1"/>
          <w:sz w:val="24"/>
          <w:szCs w:val="24"/>
        </w:rPr>
        <w:t>u</w:t>
      </w:r>
      <w:r>
        <w:rPr>
          <w:rFonts w:ascii="Arial" w:eastAsia="Arial" w:hAnsi="Arial" w:cs="Arial"/>
          <w:sz w:val="24"/>
          <w:szCs w:val="24"/>
        </w:rPr>
        <w:t>juh</w:t>
      </w:r>
      <w:r>
        <w:rPr>
          <w:rFonts w:ascii="Arial" w:eastAsia="Arial" w:hAnsi="Arial" w:cs="Arial"/>
          <w:spacing w:val="1"/>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li</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 xml:space="preserve">) </w:t>
      </w:r>
      <w:r>
        <w:rPr>
          <w:rFonts w:ascii="Arial" w:eastAsia="Arial" w:hAnsi="Arial" w:cs="Arial"/>
          <w:spacing w:val="-1"/>
          <w:sz w:val="24"/>
          <w:szCs w:val="24"/>
        </w:rPr>
        <w:t>j</w:t>
      </w:r>
      <w:r>
        <w:rPr>
          <w:rFonts w:ascii="Arial" w:eastAsia="Arial" w:hAnsi="Arial" w:cs="Arial"/>
          <w:spacing w:val="1"/>
          <w:sz w:val="24"/>
          <w:szCs w:val="24"/>
        </w:rPr>
        <w:t>a</w:t>
      </w:r>
      <w:r>
        <w:rPr>
          <w:rFonts w:ascii="Arial" w:eastAsia="Arial" w:hAnsi="Arial" w:cs="Arial"/>
          <w:sz w:val="24"/>
          <w:szCs w:val="24"/>
        </w:rPr>
        <w:t xml:space="preserve">m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m</w:t>
      </w:r>
      <w:r>
        <w:rPr>
          <w:rFonts w:ascii="Arial" w:eastAsia="Arial" w:hAnsi="Arial" w:cs="Arial"/>
          <w:sz w:val="24"/>
          <w:szCs w:val="24"/>
        </w:rPr>
        <w:t>in</w:t>
      </w:r>
      <w:r>
        <w:rPr>
          <w:rFonts w:ascii="Arial" w:eastAsia="Arial" w:hAnsi="Arial" w:cs="Arial"/>
          <w:spacing w:val="-1"/>
          <w:sz w:val="24"/>
          <w:szCs w:val="24"/>
        </w:rPr>
        <w:t>gg</w:t>
      </w:r>
      <w:r>
        <w:rPr>
          <w:rFonts w:ascii="Arial" w:eastAsia="Arial" w:hAnsi="Arial" w:cs="Arial"/>
          <w:sz w:val="24"/>
          <w:szCs w:val="24"/>
        </w:rPr>
        <w:t>u</w:t>
      </w:r>
    </w:p>
    <w:p w:rsidR="00D769FA" w:rsidRDefault="00D769FA">
      <w:pPr>
        <w:spacing w:before="9" w:line="260" w:lineRule="exact"/>
        <w:rPr>
          <w:sz w:val="26"/>
          <w:szCs w:val="26"/>
        </w:rPr>
      </w:pPr>
    </w:p>
    <w:tbl>
      <w:tblPr>
        <w:tblW w:w="0" w:type="auto"/>
        <w:tblInd w:w="813" w:type="dxa"/>
        <w:tblLayout w:type="fixed"/>
        <w:tblCellMar>
          <w:left w:w="0" w:type="dxa"/>
          <w:right w:w="0" w:type="dxa"/>
        </w:tblCellMar>
        <w:tblLook w:val="01E0" w:firstRow="1" w:lastRow="1" w:firstColumn="1" w:lastColumn="1" w:noHBand="0" w:noVBand="0"/>
      </w:tblPr>
      <w:tblGrid>
        <w:gridCol w:w="713"/>
        <w:gridCol w:w="3104"/>
        <w:gridCol w:w="1006"/>
        <w:gridCol w:w="835"/>
        <w:gridCol w:w="919"/>
        <w:gridCol w:w="922"/>
        <w:gridCol w:w="927"/>
      </w:tblGrid>
      <w:tr w:rsidR="00D769FA">
        <w:trPr>
          <w:trHeight w:hRule="exact" w:val="470"/>
        </w:trPr>
        <w:tc>
          <w:tcPr>
            <w:tcW w:w="713" w:type="dxa"/>
            <w:vMerge w:val="restart"/>
            <w:tcBorders>
              <w:top w:val="single" w:sz="5" w:space="0" w:color="000000"/>
              <w:left w:val="single" w:sz="5" w:space="0" w:color="000000"/>
              <w:right w:val="single" w:sz="5" w:space="0" w:color="000000"/>
            </w:tcBorders>
          </w:tcPr>
          <w:p w:rsidR="00D769FA" w:rsidRDefault="00D769FA">
            <w:pPr>
              <w:spacing w:before="14" w:line="220" w:lineRule="exact"/>
              <w:rPr>
                <w:sz w:val="22"/>
                <w:szCs w:val="22"/>
              </w:rPr>
            </w:pPr>
          </w:p>
          <w:p w:rsidR="00D769FA" w:rsidRDefault="0098142C">
            <w:pPr>
              <w:ind w:left="215"/>
              <w:rPr>
                <w:rFonts w:ascii="Arial" w:eastAsia="Arial" w:hAnsi="Arial" w:cs="Arial"/>
              </w:rPr>
            </w:pPr>
            <w:r>
              <w:rPr>
                <w:rFonts w:ascii="Arial" w:eastAsia="Arial" w:hAnsi="Arial" w:cs="Arial"/>
                <w:b/>
              </w:rPr>
              <w:t>No</w:t>
            </w:r>
          </w:p>
        </w:tc>
        <w:tc>
          <w:tcPr>
            <w:tcW w:w="3104" w:type="dxa"/>
            <w:vMerge w:val="restart"/>
            <w:tcBorders>
              <w:top w:val="single" w:sz="5" w:space="0" w:color="000000"/>
              <w:left w:val="single" w:sz="5" w:space="0" w:color="000000"/>
              <w:right w:val="single" w:sz="5" w:space="0" w:color="000000"/>
            </w:tcBorders>
          </w:tcPr>
          <w:p w:rsidR="00D769FA" w:rsidRDefault="00D769FA">
            <w:pPr>
              <w:spacing w:before="9" w:line="220" w:lineRule="exact"/>
              <w:rPr>
                <w:sz w:val="22"/>
                <w:szCs w:val="22"/>
              </w:rPr>
            </w:pPr>
          </w:p>
          <w:p w:rsidR="00D769FA" w:rsidRDefault="0098142C">
            <w:pPr>
              <w:ind w:left="193"/>
              <w:rPr>
                <w:rFonts w:ascii="Arial" w:eastAsia="Arial" w:hAnsi="Arial" w:cs="Arial"/>
                <w:sz w:val="13"/>
                <w:szCs w:val="13"/>
              </w:rPr>
            </w:pPr>
            <w:r>
              <w:rPr>
                <w:rFonts w:ascii="Arial" w:eastAsia="Arial" w:hAnsi="Arial" w:cs="Arial"/>
                <w:b/>
              </w:rPr>
              <w:t>J</w:t>
            </w:r>
            <w:r>
              <w:rPr>
                <w:rFonts w:ascii="Arial" w:eastAsia="Arial" w:hAnsi="Arial" w:cs="Arial"/>
                <w:b/>
                <w:spacing w:val="-1"/>
              </w:rPr>
              <w:t>e</w:t>
            </w:r>
            <w:r>
              <w:rPr>
                <w:rFonts w:ascii="Arial" w:eastAsia="Arial" w:hAnsi="Arial" w:cs="Arial"/>
                <w:b/>
              </w:rPr>
              <w:t>nis</w:t>
            </w:r>
            <w:r>
              <w:rPr>
                <w:rFonts w:ascii="Arial" w:eastAsia="Arial" w:hAnsi="Arial" w:cs="Arial"/>
                <w:b/>
                <w:spacing w:val="-6"/>
              </w:rPr>
              <w:t xml:space="preserve"> </w:t>
            </w:r>
            <w:r>
              <w:rPr>
                <w:rFonts w:ascii="Arial" w:eastAsia="Arial" w:hAnsi="Arial" w:cs="Arial"/>
                <w:b/>
                <w:spacing w:val="3"/>
              </w:rPr>
              <w:t>T</w:t>
            </w:r>
            <w:r>
              <w:rPr>
                <w:rFonts w:ascii="Arial" w:eastAsia="Arial" w:hAnsi="Arial" w:cs="Arial"/>
                <w:b/>
              </w:rPr>
              <w:t>enaga</w:t>
            </w:r>
            <w:r>
              <w:rPr>
                <w:rFonts w:ascii="Arial" w:eastAsia="Arial" w:hAnsi="Arial" w:cs="Arial"/>
                <w:b/>
                <w:spacing w:val="-7"/>
              </w:rPr>
              <w:t xml:space="preserve"> </w:t>
            </w:r>
            <w:r>
              <w:rPr>
                <w:rFonts w:ascii="Arial" w:eastAsia="Arial" w:hAnsi="Arial" w:cs="Arial"/>
                <w:b/>
                <w:spacing w:val="2"/>
              </w:rPr>
              <w:t>K</w:t>
            </w:r>
            <w:r>
              <w:rPr>
                <w:rFonts w:ascii="Arial" w:eastAsia="Arial" w:hAnsi="Arial" w:cs="Arial"/>
                <w:b/>
              </w:rPr>
              <w:t>ependidi</w:t>
            </w:r>
            <w:r>
              <w:rPr>
                <w:rFonts w:ascii="Arial" w:eastAsia="Arial" w:hAnsi="Arial" w:cs="Arial"/>
                <w:b/>
                <w:spacing w:val="2"/>
              </w:rPr>
              <w:t>k</w:t>
            </w:r>
            <w:r>
              <w:rPr>
                <w:rFonts w:ascii="Arial" w:eastAsia="Arial" w:hAnsi="Arial" w:cs="Arial"/>
                <w:b/>
              </w:rPr>
              <w:t>a</w:t>
            </w:r>
            <w:r>
              <w:rPr>
                <w:rFonts w:ascii="Arial" w:eastAsia="Arial" w:hAnsi="Arial" w:cs="Arial"/>
                <w:b/>
                <w:spacing w:val="3"/>
              </w:rPr>
              <w:t>n</w:t>
            </w:r>
            <w:r>
              <w:rPr>
                <w:rFonts w:ascii="Arial" w:eastAsia="Arial" w:hAnsi="Arial" w:cs="Arial"/>
                <w:b/>
                <w:position w:val="7"/>
                <w:sz w:val="13"/>
                <w:szCs w:val="13"/>
              </w:rPr>
              <w:t>1</w:t>
            </w:r>
          </w:p>
        </w:tc>
        <w:tc>
          <w:tcPr>
            <w:tcW w:w="4609" w:type="dxa"/>
            <w:gridSpan w:val="5"/>
            <w:tcBorders>
              <w:top w:val="single" w:sz="5" w:space="0" w:color="000000"/>
              <w:left w:val="single" w:sz="5" w:space="0" w:color="000000"/>
              <w:bottom w:val="nil"/>
              <w:right w:val="single" w:sz="5" w:space="0" w:color="000000"/>
            </w:tcBorders>
          </w:tcPr>
          <w:p w:rsidR="00D769FA" w:rsidRDefault="0098142C">
            <w:pPr>
              <w:spacing w:line="220" w:lineRule="exact"/>
              <w:ind w:left="466" w:right="471"/>
              <w:jc w:val="center"/>
              <w:rPr>
                <w:rFonts w:ascii="Arial" w:eastAsia="Arial" w:hAnsi="Arial" w:cs="Arial"/>
              </w:rPr>
            </w:pPr>
            <w:r>
              <w:rPr>
                <w:rFonts w:ascii="Arial" w:eastAsia="Arial" w:hAnsi="Arial" w:cs="Arial"/>
                <w:b/>
              </w:rPr>
              <w:t>Ju</w:t>
            </w:r>
            <w:r>
              <w:rPr>
                <w:rFonts w:ascii="Arial" w:eastAsia="Arial" w:hAnsi="Arial" w:cs="Arial"/>
                <w:b/>
                <w:spacing w:val="1"/>
              </w:rPr>
              <w:t>m</w:t>
            </w:r>
            <w:r>
              <w:rPr>
                <w:rFonts w:ascii="Arial" w:eastAsia="Arial" w:hAnsi="Arial" w:cs="Arial"/>
                <w:b/>
              </w:rPr>
              <w:t>lah</w:t>
            </w:r>
            <w:r>
              <w:rPr>
                <w:rFonts w:ascii="Arial" w:eastAsia="Arial" w:hAnsi="Arial" w:cs="Arial"/>
                <w:b/>
                <w:spacing w:val="-7"/>
              </w:rPr>
              <w:t xml:space="preserve"> </w:t>
            </w:r>
            <w:r>
              <w:rPr>
                <w:rFonts w:ascii="Arial" w:eastAsia="Arial" w:hAnsi="Arial" w:cs="Arial"/>
                <w:b/>
                <w:spacing w:val="3"/>
              </w:rPr>
              <w:t>T</w:t>
            </w:r>
            <w:r>
              <w:rPr>
                <w:rFonts w:ascii="Arial" w:eastAsia="Arial" w:hAnsi="Arial" w:cs="Arial"/>
                <w:b/>
              </w:rPr>
              <w:t>enaga</w:t>
            </w:r>
            <w:r>
              <w:rPr>
                <w:rFonts w:ascii="Arial" w:eastAsia="Arial" w:hAnsi="Arial" w:cs="Arial"/>
                <w:b/>
                <w:spacing w:val="-7"/>
              </w:rPr>
              <w:t xml:space="preserve"> </w:t>
            </w:r>
            <w:r>
              <w:rPr>
                <w:rFonts w:ascii="Arial" w:eastAsia="Arial" w:hAnsi="Arial" w:cs="Arial"/>
                <w:b/>
              </w:rPr>
              <w:t>K</w:t>
            </w:r>
            <w:r>
              <w:rPr>
                <w:rFonts w:ascii="Arial" w:eastAsia="Arial" w:hAnsi="Arial" w:cs="Arial"/>
                <w:b/>
                <w:spacing w:val="-1"/>
              </w:rPr>
              <w:t>e</w:t>
            </w:r>
            <w:r>
              <w:rPr>
                <w:rFonts w:ascii="Arial" w:eastAsia="Arial" w:hAnsi="Arial" w:cs="Arial"/>
                <w:b/>
                <w:spacing w:val="3"/>
              </w:rPr>
              <w:t>p</w:t>
            </w:r>
            <w:r>
              <w:rPr>
                <w:rFonts w:ascii="Arial" w:eastAsia="Arial" w:hAnsi="Arial" w:cs="Arial"/>
                <w:b/>
              </w:rPr>
              <w:t>en</w:t>
            </w:r>
            <w:r>
              <w:rPr>
                <w:rFonts w:ascii="Arial" w:eastAsia="Arial" w:hAnsi="Arial" w:cs="Arial"/>
                <w:b/>
                <w:spacing w:val="1"/>
              </w:rPr>
              <w:t>d</w:t>
            </w:r>
            <w:r>
              <w:rPr>
                <w:rFonts w:ascii="Arial" w:eastAsia="Arial" w:hAnsi="Arial" w:cs="Arial"/>
                <w:b/>
              </w:rPr>
              <w:t>i</w:t>
            </w:r>
            <w:r>
              <w:rPr>
                <w:rFonts w:ascii="Arial" w:eastAsia="Arial" w:hAnsi="Arial" w:cs="Arial"/>
                <w:b/>
                <w:spacing w:val="3"/>
              </w:rPr>
              <w:t>d</w:t>
            </w:r>
            <w:r>
              <w:rPr>
                <w:rFonts w:ascii="Arial" w:eastAsia="Arial" w:hAnsi="Arial" w:cs="Arial"/>
                <w:b/>
              </w:rPr>
              <w:t>ik</w:t>
            </w:r>
            <w:r>
              <w:rPr>
                <w:rFonts w:ascii="Arial" w:eastAsia="Arial" w:hAnsi="Arial" w:cs="Arial"/>
                <w:b/>
                <w:spacing w:val="-1"/>
              </w:rPr>
              <w:t>a</w:t>
            </w:r>
            <w:r>
              <w:rPr>
                <w:rFonts w:ascii="Arial" w:eastAsia="Arial" w:hAnsi="Arial" w:cs="Arial"/>
                <w:b/>
              </w:rPr>
              <w:t>n</w:t>
            </w:r>
            <w:r>
              <w:rPr>
                <w:rFonts w:ascii="Arial" w:eastAsia="Arial" w:hAnsi="Arial" w:cs="Arial"/>
                <w:b/>
                <w:spacing w:val="-13"/>
              </w:rPr>
              <w:t xml:space="preserve"> </w:t>
            </w:r>
            <w:r>
              <w:rPr>
                <w:rFonts w:ascii="Arial" w:eastAsia="Arial" w:hAnsi="Arial" w:cs="Arial"/>
                <w:b/>
                <w:w w:val="99"/>
              </w:rPr>
              <w:t>de</w:t>
            </w:r>
            <w:r>
              <w:rPr>
                <w:rFonts w:ascii="Arial" w:eastAsia="Arial" w:hAnsi="Arial" w:cs="Arial"/>
                <w:b/>
                <w:spacing w:val="1"/>
                <w:w w:val="99"/>
              </w:rPr>
              <w:t>n</w:t>
            </w:r>
            <w:r>
              <w:rPr>
                <w:rFonts w:ascii="Arial" w:eastAsia="Arial" w:hAnsi="Arial" w:cs="Arial"/>
                <w:b/>
                <w:w w:val="99"/>
              </w:rPr>
              <w:t>gan</w:t>
            </w:r>
          </w:p>
          <w:p w:rsidR="00D769FA" w:rsidRDefault="0098142C">
            <w:pPr>
              <w:spacing w:line="220" w:lineRule="exact"/>
              <w:ind w:left="1235" w:right="1239"/>
              <w:jc w:val="center"/>
              <w:rPr>
                <w:rFonts w:ascii="Arial" w:eastAsia="Arial" w:hAnsi="Arial" w:cs="Arial"/>
                <w:sz w:val="13"/>
                <w:szCs w:val="13"/>
              </w:rPr>
            </w:pPr>
            <w:r>
              <w:rPr>
                <w:rFonts w:ascii="Arial" w:eastAsia="Arial" w:hAnsi="Arial" w:cs="Arial"/>
                <w:b/>
                <w:spacing w:val="-1"/>
              </w:rPr>
              <w:t>P</w:t>
            </w:r>
            <w:r>
              <w:rPr>
                <w:rFonts w:ascii="Arial" w:eastAsia="Arial" w:hAnsi="Arial" w:cs="Arial"/>
                <w:b/>
              </w:rPr>
              <w:t>en</w:t>
            </w:r>
            <w:r>
              <w:rPr>
                <w:rFonts w:ascii="Arial" w:eastAsia="Arial" w:hAnsi="Arial" w:cs="Arial"/>
                <w:b/>
                <w:spacing w:val="1"/>
              </w:rPr>
              <w:t>d</w:t>
            </w:r>
            <w:r>
              <w:rPr>
                <w:rFonts w:ascii="Arial" w:eastAsia="Arial" w:hAnsi="Arial" w:cs="Arial"/>
                <w:b/>
              </w:rPr>
              <w:t>idi</w:t>
            </w:r>
            <w:r>
              <w:rPr>
                <w:rFonts w:ascii="Arial" w:eastAsia="Arial" w:hAnsi="Arial" w:cs="Arial"/>
                <w:b/>
                <w:spacing w:val="2"/>
              </w:rPr>
              <w:t>k</w:t>
            </w:r>
            <w:r>
              <w:rPr>
                <w:rFonts w:ascii="Arial" w:eastAsia="Arial" w:hAnsi="Arial" w:cs="Arial"/>
                <w:b/>
              </w:rPr>
              <w:t>an</w:t>
            </w:r>
            <w:r>
              <w:rPr>
                <w:rFonts w:ascii="Arial" w:eastAsia="Arial" w:hAnsi="Arial" w:cs="Arial"/>
                <w:b/>
                <w:spacing w:val="-11"/>
              </w:rPr>
              <w:t xml:space="preserve"> </w:t>
            </w:r>
            <w:r>
              <w:rPr>
                <w:rFonts w:ascii="Arial" w:eastAsia="Arial" w:hAnsi="Arial" w:cs="Arial"/>
                <w:b/>
                <w:spacing w:val="3"/>
                <w:w w:val="99"/>
              </w:rPr>
              <w:t>T</w:t>
            </w:r>
            <w:r>
              <w:rPr>
                <w:rFonts w:ascii="Arial" w:eastAsia="Arial" w:hAnsi="Arial" w:cs="Arial"/>
                <w:b/>
                <w:w w:val="99"/>
              </w:rPr>
              <w:t>e</w:t>
            </w:r>
            <w:r>
              <w:rPr>
                <w:rFonts w:ascii="Arial" w:eastAsia="Arial" w:hAnsi="Arial" w:cs="Arial"/>
                <w:b/>
                <w:spacing w:val="-1"/>
                <w:w w:val="99"/>
              </w:rPr>
              <w:t>r</w:t>
            </w:r>
            <w:r>
              <w:rPr>
                <w:rFonts w:ascii="Arial" w:eastAsia="Arial" w:hAnsi="Arial" w:cs="Arial"/>
                <w:b/>
                <w:spacing w:val="1"/>
                <w:w w:val="99"/>
              </w:rPr>
              <w:t>t</w:t>
            </w:r>
            <w:r>
              <w:rPr>
                <w:rFonts w:ascii="Arial" w:eastAsia="Arial" w:hAnsi="Arial" w:cs="Arial"/>
                <w:b/>
                <w:w w:val="99"/>
              </w:rPr>
              <w:t>in</w:t>
            </w:r>
            <w:r>
              <w:rPr>
                <w:rFonts w:ascii="Arial" w:eastAsia="Arial" w:hAnsi="Arial" w:cs="Arial"/>
                <w:b/>
                <w:spacing w:val="1"/>
                <w:w w:val="99"/>
              </w:rPr>
              <w:t>g</w:t>
            </w:r>
            <w:r>
              <w:rPr>
                <w:rFonts w:ascii="Arial" w:eastAsia="Arial" w:hAnsi="Arial" w:cs="Arial"/>
                <w:b/>
                <w:w w:val="99"/>
              </w:rPr>
              <w:t>g</w:t>
            </w:r>
            <w:r>
              <w:rPr>
                <w:rFonts w:ascii="Arial" w:eastAsia="Arial" w:hAnsi="Arial" w:cs="Arial"/>
                <w:b/>
                <w:spacing w:val="1"/>
                <w:w w:val="99"/>
              </w:rPr>
              <w:t>i</w:t>
            </w:r>
            <w:r>
              <w:rPr>
                <w:rFonts w:ascii="Arial" w:eastAsia="Arial" w:hAnsi="Arial" w:cs="Arial"/>
                <w:b/>
                <w:w w:val="99"/>
                <w:position w:val="7"/>
                <w:sz w:val="13"/>
                <w:szCs w:val="13"/>
              </w:rPr>
              <w:t>2</w:t>
            </w:r>
          </w:p>
        </w:tc>
      </w:tr>
      <w:tr w:rsidR="00D769FA" w:rsidTr="00C84BF1">
        <w:trPr>
          <w:trHeight w:hRule="exact" w:val="240"/>
        </w:trPr>
        <w:tc>
          <w:tcPr>
            <w:tcW w:w="713" w:type="dxa"/>
            <w:vMerge/>
            <w:tcBorders>
              <w:left w:val="single" w:sz="5" w:space="0" w:color="000000"/>
              <w:bottom w:val="single" w:sz="5" w:space="0" w:color="000000"/>
              <w:right w:val="single" w:sz="5" w:space="0" w:color="000000"/>
            </w:tcBorders>
          </w:tcPr>
          <w:p w:rsidR="00D769FA" w:rsidRDefault="00D769FA"/>
        </w:tc>
        <w:tc>
          <w:tcPr>
            <w:tcW w:w="3104" w:type="dxa"/>
            <w:vMerge/>
            <w:tcBorders>
              <w:left w:val="single" w:sz="5" w:space="0" w:color="000000"/>
              <w:bottom w:val="single" w:sz="5" w:space="0" w:color="000000"/>
              <w:right w:val="single" w:sz="5" w:space="0" w:color="000000"/>
            </w:tcBorders>
          </w:tcPr>
          <w:p w:rsidR="00D769FA" w:rsidRDefault="00D769FA"/>
        </w:tc>
        <w:tc>
          <w:tcPr>
            <w:tcW w:w="1006" w:type="dxa"/>
            <w:tcBorders>
              <w:top w:val="single" w:sz="5" w:space="0" w:color="000000"/>
              <w:left w:val="single" w:sz="5" w:space="0" w:color="000000"/>
              <w:bottom w:val="single" w:sz="5" w:space="0" w:color="000000"/>
              <w:right w:val="single" w:sz="5" w:space="0" w:color="000000"/>
            </w:tcBorders>
          </w:tcPr>
          <w:p w:rsidR="00D769FA" w:rsidRDefault="0098142C">
            <w:pPr>
              <w:spacing w:line="220" w:lineRule="exact"/>
              <w:ind w:left="380" w:right="379"/>
              <w:jc w:val="center"/>
              <w:rPr>
                <w:rFonts w:ascii="Arial" w:eastAsia="Arial" w:hAnsi="Arial" w:cs="Arial"/>
              </w:rPr>
            </w:pPr>
            <w:r>
              <w:rPr>
                <w:rFonts w:ascii="Arial" w:eastAsia="Arial" w:hAnsi="Arial" w:cs="Arial"/>
                <w:b/>
                <w:w w:val="99"/>
              </w:rPr>
              <w:t>M</w:t>
            </w:r>
          </w:p>
        </w:tc>
        <w:tc>
          <w:tcPr>
            <w:tcW w:w="835" w:type="dxa"/>
            <w:tcBorders>
              <w:top w:val="single" w:sz="5" w:space="0" w:color="000000"/>
              <w:left w:val="single" w:sz="5" w:space="0" w:color="000000"/>
              <w:bottom w:val="single" w:sz="5" w:space="0" w:color="000000"/>
              <w:right w:val="single" w:sz="5" w:space="0" w:color="000000"/>
            </w:tcBorders>
          </w:tcPr>
          <w:p w:rsidR="00D769FA" w:rsidRDefault="0098142C">
            <w:pPr>
              <w:spacing w:line="220" w:lineRule="exact"/>
              <w:ind w:left="310" w:right="311"/>
              <w:jc w:val="center"/>
              <w:rPr>
                <w:rFonts w:ascii="Arial" w:eastAsia="Arial" w:hAnsi="Arial" w:cs="Arial"/>
              </w:rPr>
            </w:pPr>
            <w:r>
              <w:rPr>
                <w:rFonts w:ascii="Arial" w:eastAsia="Arial" w:hAnsi="Arial" w:cs="Arial"/>
                <w:b/>
                <w:w w:val="99"/>
              </w:rPr>
              <w:t>P</w:t>
            </w:r>
          </w:p>
        </w:tc>
        <w:tc>
          <w:tcPr>
            <w:tcW w:w="919" w:type="dxa"/>
            <w:tcBorders>
              <w:top w:val="single" w:sz="5" w:space="0" w:color="000000"/>
              <w:left w:val="single" w:sz="5" w:space="0" w:color="000000"/>
              <w:bottom w:val="single" w:sz="5" w:space="0" w:color="000000"/>
              <w:right w:val="single" w:sz="5" w:space="0" w:color="000000"/>
            </w:tcBorders>
          </w:tcPr>
          <w:p w:rsidR="00D769FA" w:rsidRDefault="0098142C">
            <w:pPr>
              <w:spacing w:line="220" w:lineRule="exact"/>
              <w:ind w:left="350" w:right="354"/>
              <w:jc w:val="center"/>
              <w:rPr>
                <w:rFonts w:ascii="Arial" w:eastAsia="Arial" w:hAnsi="Arial" w:cs="Arial"/>
              </w:rPr>
            </w:pPr>
            <w:r>
              <w:rPr>
                <w:rFonts w:ascii="Arial" w:eastAsia="Arial" w:hAnsi="Arial" w:cs="Arial"/>
                <w:b/>
                <w:w w:val="99"/>
              </w:rPr>
              <w:t>S</w:t>
            </w:r>
          </w:p>
        </w:tc>
        <w:tc>
          <w:tcPr>
            <w:tcW w:w="922" w:type="dxa"/>
            <w:tcBorders>
              <w:top w:val="single" w:sz="5" w:space="0" w:color="000000"/>
              <w:left w:val="single" w:sz="5" w:space="0" w:color="000000"/>
              <w:bottom w:val="single" w:sz="5" w:space="0" w:color="000000"/>
              <w:right w:val="single" w:sz="5" w:space="0" w:color="000000"/>
            </w:tcBorders>
          </w:tcPr>
          <w:p w:rsidR="00D769FA" w:rsidRDefault="0098142C">
            <w:pPr>
              <w:spacing w:line="220" w:lineRule="exact"/>
              <w:ind w:left="291" w:right="295"/>
              <w:jc w:val="center"/>
              <w:rPr>
                <w:rFonts w:ascii="Arial" w:eastAsia="Arial" w:hAnsi="Arial" w:cs="Arial"/>
              </w:rPr>
            </w:pPr>
            <w:r>
              <w:rPr>
                <w:rFonts w:ascii="Arial" w:eastAsia="Arial" w:hAnsi="Arial" w:cs="Arial"/>
                <w:b/>
                <w:w w:val="99"/>
              </w:rPr>
              <w:t>D4</w:t>
            </w:r>
          </w:p>
        </w:tc>
        <w:tc>
          <w:tcPr>
            <w:tcW w:w="927" w:type="dxa"/>
            <w:tcBorders>
              <w:top w:val="single" w:sz="5" w:space="0" w:color="000000"/>
              <w:left w:val="single" w:sz="5" w:space="0" w:color="000000"/>
              <w:bottom w:val="single" w:sz="5" w:space="0" w:color="000000"/>
              <w:right w:val="single" w:sz="5" w:space="0" w:color="000000"/>
            </w:tcBorders>
          </w:tcPr>
          <w:p w:rsidR="00D769FA" w:rsidRDefault="0098142C">
            <w:pPr>
              <w:spacing w:line="220" w:lineRule="exact"/>
              <w:ind w:left="293" w:right="297"/>
              <w:jc w:val="center"/>
              <w:rPr>
                <w:rFonts w:ascii="Arial" w:eastAsia="Arial" w:hAnsi="Arial" w:cs="Arial"/>
              </w:rPr>
            </w:pPr>
            <w:r>
              <w:rPr>
                <w:rFonts w:ascii="Arial" w:eastAsia="Arial" w:hAnsi="Arial" w:cs="Arial"/>
                <w:b/>
                <w:w w:val="99"/>
              </w:rPr>
              <w:t>D3</w:t>
            </w:r>
          </w:p>
        </w:tc>
      </w:tr>
      <w:tr w:rsidR="00D769FA" w:rsidTr="00C84BF1">
        <w:trPr>
          <w:trHeight w:hRule="exact" w:val="330"/>
        </w:trPr>
        <w:tc>
          <w:tcPr>
            <w:tcW w:w="713" w:type="dxa"/>
            <w:tcBorders>
              <w:top w:val="single" w:sz="5" w:space="0" w:color="000000"/>
              <w:left w:val="single" w:sz="5" w:space="0" w:color="000000"/>
              <w:bottom w:val="single" w:sz="5" w:space="0" w:color="000000"/>
              <w:right w:val="single" w:sz="5" w:space="0" w:color="000000"/>
            </w:tcBorders>
          </w:tcPr>
          <w:p w:rsidR="00D769FA" w:rsidRPr="007C2010" w:rsidRDefault="0098142C">
            <w:pPr>
              <w:spacing w:line="220" w:lineRule="exact"/>
              <w:ind w:left="259" w:right="261"/>
              <w:jc w:val="center"/>
              <w:rPr>
                <w:rFonts w:ascii="Arial" w:eastAsia="Arial" w:hAnsi="Arial" w:cs="Arial"/>
                <w:sz w:val="24"/>
                <w:szCs w:val="24"/>
              </w:rPr>
            </w:pPr>
            <w:r w:rsidRPr="007C2010">
              <w:rPr>
                <w:rFonts w:ascii="Arial" w:eastAsia="Arial" w:hAnsi="Arial" w:cs="Arial"/>
                <w:w w:val="99"/>
                <w:sz w:val="24"/>
                <w:szCs w:val="24"/>
              </w:rPr>
              <w:t>1</w:t>
            </w:r>
          </w:p>
        </w:tc>
        <w:tc>
          <w:tcPr>
            <w:tcW w:w="3104" w:type="dxa"/>
            <w:tcBorders>
              <w:top w:val="single" w:sz="5" w:space="0" w:color="000000"/>
              <w:left w:val="single" w:sz="5" w:space="0" w:color="000000"/>
              <w:bottom w:val="single" w:sz="5" w:space="0" w:color="000000"/>
              <w:right w:val="single" w:sz="5" w:space="0" w:color="000000"/>
            </w:tcBorders>
          </w:tcPr>
          <w:p w:rsidR="00D769FA" w:rsidRPr="007C2010" w:rsidRDefault="00F52A07">
            <w:pPr>
              <w:rPr>
                <w:rFonts w:ascii="Arial" w:hAnsi="Arial" w:cs="Arial"/>
                <w:sz w:val="24"/>
                <w:szCs w:val="24"/>
              </w:rPr>
            </w:pPr>
            <w:r w:rsidRPr="007C2010">
              <w:rPr>
                <w:rFonts w:ascii="Arial" w:hAnsi="Arial" w:cs="Arial"/>
                <w:sz w:val="24"/>
                <w:szCs w:val="24"/>
              </w:rPr>
              <w:t>Tenaga Perpustakaan</w:t>
            </w:r>
          </w:p>
        </w:tc>
        <w:tc>
          <w:tcPr>
            <w:tcW w:w="1006"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835"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19"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22"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27" w:type="dxa"/>
            <w:tcBorders>
              <w:top w:val="single" w:sz="5" w:space="0" w:color="000000"/>
              <w:left w:val="single" w:sz="5" w:space="0" w:color="000000"/>
              <w:bottom w:val="single" w:sz="5" w:space="0" w:color="000000"/>
              <w:right w:val="single" w:sz="5" w:space="0" w:color="000000"/>
            </w:tcBorders>
          </w:tcPr>
          <w:p w:rsidR="00D769FA" w:rsidRPr="007C2010" w:rsidRDefault="00513FF6" w:rsidP="00F52A07">
            <w:pPr>
              <w:jc w:val="center"/>
              <w:rPr>
                <w:rFonts w:ascii="Arial" w:hAnsi="Arial" w:cs="Arial"/>
                <w:sz w:val="24"/>
                <w:szCs w:val="24"/>
              </w:rPr>
            </w:pPr>
            <w:r>
              <w:rPr>
                <w:rFonts w:ascii="Arial" w:hAnsi="Arial" w:cs="Arial"/>
                <w:sz w:val="24"/>
                <w:szCs w:val="24"/>
              </w:rPr>
              <w:t>2</w:t>
            </w:r>
          </w:p>
        </w:tc>
      </w:tr>
      <w:tr w:rsidR="00D769FA" w:rsidTr="00C84BF1">
        <w:trPr>
          <w:trHeight w:hRule="exact" w:val="377"/>
        </w:trPr>
        <w:tc>
          <w:tcPr>
            <w:tcW w:w="713" w:type="dxa"/>
            <w:tcBorders>
              <w:top w:val="single" w:sz="5" w:space="0" w:color="000000"/>
              <w:left w:val="single" w:sz="5" w:space="0" w:color="000000"/>
              <w:bottom w:val="single" w:sz="5" w:space="0" w:color="000000"/>
              <w:right w:val="single" w:sz="5" w:space="0" w:color="000000"/>
            </w:tcBorders>
          </w:tcPr>
          <w:p w:rsidR="00D769FA" w:rsidRPr="007C2010" w:rsidRDefault="0098142C">
            <w:pPr>
              <w:spacing w:line="220" w:lineRule="exact"/>
              <w:ind w:left="259" w:right="261"/>
              <w:jc w:val="center"/>
              <w:rPr>
                <w:rFonts w:ascii="Arial" w:eastAsia="Arial" w:hAnsi="Arial" w:cs="Arial"/>
                <w:sz w:val="24"/>
                <w:szCs w:val="24"/>
              </w:rPr>
            </w:pPr>
            <w:r w:rsidRPr="007C2010">
              <w:rPr>
                <w:rFonts w:ascii="Arial" w:eastAsia="Arial" w:hAnsi="Arial" w:cs="Arial"/>
                <w:w w:val="99"/>
                <w:sz w:val="24"/>
                <w:szCs w:val="24"/>
              </w:rPr>
              <w:t>2</w:t>
            </w:r>
          </w:p>
        </w:tc>
        <w:tc>
          <w:tcPr>
            <w:tcW w:w="3104" w:type="dxa"/>
            <w:tcBorders>
              <w:top w:val="single" w:sz="5" w:space="0" w:color="000000"/>
              <w:left w:val="single" w:sz="5" w:space="0" w:color="000000"/>
              <w:bottom w:val="single" w:sz="5" w:space="0" w:color="000000"/>
              <w:right w:val="single" w:sz="5" w:space="0" w:color="000000"/>
            </w:tcBorders>
          </w:tcPr>
          <w:p w:rsidR="00D769FA" w:rsidRPr="007C2010" w:rsidRDefault="00F52A07">
            <w:pPr>
              <w:rPr>
                <w:rFonts w:ascii="Arial" w:hAnsi="Arial" w:cs="Arial"/>
                <w:sz w:val="24"/>
                <w:szCs w:val="24"/>
              </w:rPr>
            </w:pPr>
            <w:r w:rsidRPr="007C2010">
              <w:rPr>
                <w:rFonts w:ascii="Arial" w:hAnsi="Arial" w:cs="Arial"/>
                <w:sz w:val="24"/>
                <w:szCs w:val="24"/>
              </w:rPr>
              <w:t>Tenaga Laboratorium</w:t>
            </w:r>
          </w:p>
        </w:tc>
        <w:tc>
          <w:tcPr>
            <w:tcW w:w="1006"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835"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19" w:type="dxa"/>
            <w:tcBorders>
              <w:top w:val="single" w:sz="5" w:space="0" w:color="000000"/>
              <w:left w:val="single" w:sz="5" w:space="0" w:color="000000"/>
              <w:bottom w:val="single" w:sz="5" w:space="0" w:color="000000"/>
              <w:right w:val="single" w:sz="5" w:space="0" w:color="000000"/>
            </w:tcBorders>
          </w:tcPr>
          <w:p w:rsidR="00D769FA" w:rsidRPr="007C2010" w:rsidRDefault="00811F1E" w:rsidP="00F52A07">
            <w:pPr>
              <w:jc w:val="center"/>
              <w:rPr>
                <w:rFonts w:ascii="Arial" w:hAnsi="Arial" w:cs="Arial"/>
                <w:sz w:val="24"/>
                <w:szCs w:val="24"/>
              </w:rPr>
            </w:pPr>
            <w:r>
              <w:rPr>
                <w:rFonts w:ascii="Arial" w:hAnsi="Arial" w:cs="Arial"/>
                <w:sz w:val="24"/>
                <w:szCs w:val="24"/>
              </w:rPr>
              <w:t>2</w:t>
            </w:r>
          </w:p>
        </w:tc>
        <w:tc>
          <w:tcPr>
            <w:tcW w:w="922"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27"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r>
      <w:tr w:rsidR="00D769FA" w:rsidTr="00C84BF1">
        <w:trPr>
          <w:trHeight w:hRule="exact" w:val="692"/>
        </w:trPr>
        <w:tc>
          <w:tcPr>
            <w:tcW w:w="713" w:type="dxa"/>
            <w:tcBorders>
              <w:top w:val="single" w:sz="5" w:space="0" w:color="000000"/>
              <w:left w:val="single" w:sz="5" w:space="0" w:color="000000"/>
              <w:bottom w:val="single" w:sz="5" w:space="0" w:color="000000"/>
              <w:right w:val="single" w:sz="5" w:space="0" w:color="000000"/>
            </w:tcBorders>
          </w:tcPr>
          <w:p w:rsidR="00D769FA" w:rsidRPr="007C2010" w:rsidRDefault="00513FF6">
            <w:pPr>
              <w:spacing w:line="220" w:lineRule="exact"/>
              <w:ind w:left="259" w:right="261"/>
              <w:jc w:val="center"/>
              <w:rPr>
                <w:rFonts w:ascii="Arial" w:eastAsia="Arial" w:hAnsi="Arial" w:cs="Arial"/>
                <w:sz w:val="24"/>
                <w:szCs w:val="24"/>
              </w:rPr>
            </w:pPr>
            <w:r>
              <w:rPr>
                <w:rFonts w:ascii="Arial" w:eastAsia="Arial" w:hAnsi="Arial" w:cs="Arial"/>
                <w:w w:val="99"/>
                <w:sz w:val="24"/>
                <w:szCs w:val="24"/>
              </w:rPr>
              <w:t>3</w:t>
            </w:r>
          </w:p>
        </w:tc>
        <w:tc>
          <w:tcPr>
            <w:tcW w:w="3104" w:type="dxa"/>
            <w:tcBorders>
              <w:top w:val="single" w:sz="5" w:space="0" w:color="000000"/>
              <w:left w:val="single" w:sz="5" w:space="0" w:color="000000"/>
              <w:bottom w:val="single" w:sz="5" w:space="0" w:color="000000"/>
              <w:right w:val="single" w:sz="5" w:space="0" w:color="000000"/>
            </w:tcBorders>
          </w:tcPr>
          <w:p w:rsidR="00D769FA" w:rsidRPr="007C2010" w:rsidRDefault="00F52A07">
            <w:pPr>
              <w:rPr>
                <w:rFonts w:ascii="Arial" w:hAnsi="Arial" w:cs="Arial"/>
                <w:sz w:val="24"/>
                <w:szCs w:val="24"/>
              </w:rPr>
            </w:pPr>
            <w:r w:rsidRPr="007C2010">
              <w:rPr>
                <w:rFonts w:ascii="Arial" w:hAnsi="Arial" w:cs="Arial"/>
                <w:sz w:val="24"/>
                <w:szCs w:val="24"/>
              </w:rPr>
              <w:t>Tenada Administrasi/ Arsiparis</w:t>
            </w:r>
          </w:p>
        </w:tc>
        <w:tc>
          <w:tcPr>
            <w:tcW w:w="1006"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835"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19" w:type="dxa"/>
            <w:tcBorders>
              <w:top w:val="single" w:sz="5" w:space="0" w:color="000000"/>
              <w:left w:val="single" w:sz="5" w:space="0" w:color="000000"/>
              <w:bottom w:val="single" w:sz="5" w:space="0" w:color="000000"/>
              <w:right w:val="single" w:sz="5" w:space="0" w:color="000000"/>
            </w:tcBorders>
          </w:tcPr>
          <w:p w:rsidR="00D769FA" w:rsidRPr="007C2010" w:rsidRDefault="00513FF6" w:rsidP="00F52A07">
            <w:pPr>
              <w:jc w:val="center"/>
              <w:rPr>
                <w:rFonts w:ascii="Arial" w:hAnsi="Arial" w:cs="Arial"/>
                <w:sz w:val="24"/>
                <w:szCs w:val="24"/>
              </w:rPr>
            </w:pPr>
            <w:r>
              <w:rPr>
                <w:rFonts w:ascii="Arial" w:hAnsi="Arial" w:cs="Arial"/>
                <w:sz w:val="24"/>
                <w:szCs w:val="24"/>
              </w:rPr>
              <w:t>2</w:t>
            </w:r>
          </w:p>
        </w:tc>
        <w:tc>
          <w:tcPr>
            <w:tcW w:w="922"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27"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r>
      <w:tr w:rsidR="00D769FA" w:rsidTr="00C84BF1">
        <w:trPr>
          <w:trHeight w:hRule="exact" w:val="351"/>
        </w:trPr>
        <w:tc>
          <w:tcPr>
            <w:tcW w:w="713" w:type="dxa"/>
            <w:tcBorders>
              <w:top w:val="single" w:sz="5" w:space="0" w:color="000000"/>
              <w:left w:val="single" w:sz="5" w:space="0" w:color="000000"/>
              <w:bottom w:val="single" w:sz="5" w:space="0" w:color="000000"/>
              <w:right w:val="single" w:sz="5" w:space="0" w:color="000000"/>
            </w:tcBorders>
          </w:tcPr>
          <w:p w:rsidR="00D769FA" w:rsidRPr="007C2010" w:rsidRDefault="00D769FA">
            <w:pPr>
              <w:rPr>
                <w:rFonts w:ascii="Arial" w:hAnsi="Arial" w:cs="Arial"/>
                <w:sz w:val="24"/>
                <w:szCs w:val="24"/>
              </w:rPr>
            </w:pPr>
          </w:p>
        </w:tc>
        <w:tc>
          <w:tcPr>
            <w:tcW w:w="3104" w:type="dxa"/>
            <w:tcBorders>
              <w:top w:val="single" w:sz="5" w:space="0" w:color="000000"/>
              <w:left w:val="single" w:sz="5" w:space="0" w:color="000000"/>
              <w:bottom w:val="single" w:sz="5" w:space="0" w:color="000000"/>
              <w:right w:val="single" w:sz="5" w:space="0" w:color="000000"/>
            </w:tcBorders>
          </w:tcPr>
          <w:p w:rsidR="00D769FA" w:rsidRPr="007C2010" w:rsidRDefault="0098142C">
            <w:pPr>
              <w:spacing w:line="220" w:lineRule="exact"/>
              <w:ind w:left="47"/>
              <w:rPr>
                <w:rFonts w:ascii="Arial" w:eastAsia="Arial" w:hAnsi="Arial" w:cs="Arial"/>
                <w:sz w:val="24"/>
                <w:szCs w:val="24"/>
              </w:rPr>
            </w:pPr>
            <w:r w:rsidRPr="007C2010">
              <w:rPr>
                <w:rFonts w:ascii="Arial" w:eastAsia="Arial" w:hAnsi="Arial" w:cs="Arial"/>
                <w:sz w:val="24"/>
                <w:szCs w:val="24"/>
              </w:rPr>
              <w:t>J u</w:t>
            </w:r>
            <w:r w:rsidRPr="007C2010">
              <w:rPr>
                <w:rFonts w:ascii="Arial" w:eastAsia="Arial" w:hAnsi="Arial" w:cs="Arial"/>
                <w:spacing w:val="-2"/>
                <w:sz w:val="24"/>
                <w:szCs w:val="24"/>
              </w:rPr>
              <w:t xml:space="preserve"> </w:t>
            </w:r>
            <w:r w:rsidRPr="007C2010">
              <w:rPr>
                <w:rFonts w:ascii="Arial" w:eastAsia="Arial" w:hAnsi="Arial" w:cs="Arial"/>
                <w:sz w:val="24"/>
                <w:szCs w:val="24"/>
              </w:rPr>
              <w:t>m</w:t>
            </w:r>
            <w:r w:rsidRPr="007C2010">
              <w:rPr>
                <w:rFonts w:ascii="Arial" w:eastAsia="Arial" w:hAnsi="Arial" w:cs="Arial"/>
                <w:spacing w:val="2"/>
                <w:sz w:val="24"/>
                <w:szCs w:val="24"/>
              </w:rPr>
              <w:t xml:space="preserve"> </w:t>
            </w:r>
            <w:r w:rsidRPr="007C2010">
              <w:rPr>
                <w:rFonts w:ascii="Arial" w:eastAsia="Arial" w:hAnsi="Arial" w:cs="Arial"/>
                <w:sz w:val="24"/>
                <w:szCs w:val="24"/>
              </w:rPr>
              <w:t>l</w:t>
            </w:r>
            <w:r w:rsidRPr="007C2010">
              <w:rPr>
                <w:rFonts w:ascii="Arial" w:eastAsia="Arial" w:hAnsi="Arial" w:cs="Arial"/>
                <w:spacing w:val="-1"/>
                <w:sz w:val="24"/>
                <w:szCs w:val="24"/>
              </w:rPr>
              <w:t xml:space="preserve"> </w:t>
            </w:r>
            <w:r w:rsidRPr="007C2010">
              <w:rPr>
                <w:rFonts w:ascii="Arial" w:eastAsia="Arial" w:hAnsi="Arial" w:cs="Arial"/>
                <w:sz w:val="24"/>
                <w:szCs w:val="24"/>
              </w:rPr>
              <w:t>a</w:t>
            </w:r>
            <w:r w:rsidRPr="007C2010">
              <w:rPr>
                <w:rFonts w:ascii="Arial" w:eastAsia="Arial" w:hAnsi="Arial" w:cs="Arial"/>
                <w:spacing w:val="-2"/>
                <w:sz w:val="24"/>
                <w:szCs w:val="24"/>
              </w:rPr>
              <w:t xml:space="preserve"> </w:t>
            </w:r>
            <w:r w:rsidRPr="007C2010">
              <w:rPr>
                <w:rFonts w:ascii="Arial" w:eastAsia="Arial" w:hAnsi="Arial" w:cs="Arial"/>
                <w:sz w:val="24"/>
                <w:szCs w:val="24"/>
              </w:rPr>
              <w:t>h</w:t>
            </w:r>
          </w:p>
        </w:tc>
        <w:tc>
          <w:tcPr>
            <w:tcW w:w="1006" w:type="dxa"/>
            <w:tcBorders>
              <w:top w:val="single" w:sz="5" w:space="0" w:color="000000"/>
              <w:left w:val="single" w:sz="5" w:space="0" w:color="000000"/>
              <w:bottom w:val="single" w:sz="5" w:space="0" w:color="000000"/>
              <w:right w:val="single" w:sz="5" w:space="0" w:color="000000"/>
            </w:tcBorders>
          </w:tcPr>
          <w:p w:rsidR="00D769FA" w:rsidRPr="00C424B0" w:rsidRDefault="00D769FA" w:rsidP="00F52A07">
            <w:pPr>
              <w:jc w:val="center"/>
              <w:rPr>
                <w:rFonts w:ascii="Arial" w:hAnsi="Arial" w:cs="Arial"/>
                <w:sz w:val="24"/>
                <w:szCs w:val="24"/>
                <w:lang w:val="id-ID"/>
              </w:rPr>
            </w:pPr>
          </w:p>
        </w:tc>
        <w:tc>
          <w:tcPr>
            <w:tcW w:w="835" w:type="dxa"/>
            <w:tcBorders>
              <w:top w:val="single" w:sz="5" w:space="0" w:color="000000"/>
              <w:left w:val="single" w:sz="5" w:space="0" w:color="000000"/>
              <w:bottom w:val="single" w:sz="5" w:space="0" w:color="000000"/>
              <w:right w:val="single" w:sz="5" w:space="0" w:color="000000"/>
            </w:tcBorders>
          </w:tcPr>
          <w:p w:rsidR="00D769FA" w:rsidRPr="007C2010" w:rsidRDefault="00D769FA" w:rsidP="00F52A07">
            <w:pPr>
              <w:jc w:val="center"/>
              <w:rPr>
                <w:rFonts w:ascii="Arial" w:hAnsi="Arial" w:cs="Arial"/>
                <w:sz w:val="24"/>
                <w:szCs w:val="24"/>
              </w:rPr>
            </w:pPr>
          </w:p>
        </w:tc>
        <w:tc>
          <w:tcPr>
            <w:tcW w:w="919" w:type="dxa"/>
            <w:tcBorders>
              <w:top w:val="single" w:sz="5" w:space="0" w:color="000000"/>
              <w:left w:val="single" w:sz="5" w:space="0" w:color="000000"/>
              <w:bottom w:val="single" w:sz="5" w:space="0" w:color="000000"/>
              <w:right w:val="single" w:sz="5" w:space="0" w:color="000000"/>
            </w:tcBorders>
          </w:tcPr>
          <w:p w:rsidR="00D769FA" w:rsidRPr="00C424B0" w:rsidRDefault="00811F1E" w:rsidP="00F52A07">
            <w:pPr>
              <w:jc w:val="center"/>
              <w:rPr>
                <w:rFonts w:ascii="Arial" w:hAnsi="Arial" w:cs="Arial"/>
                <w:sz w:val="24"/>
                <w:szCs w:val="24"/>
                <w:lang w:val="id-ID"/>
              </w:rPr>
            </w:pPr>
            <w:r>
              <w:rPr>
                <w:rFonts w:ascii="Arial" w:hAnsi="Arial" w:cs="Arial"/>
                <w:sz w:val="24"/>
                <w:szCs w:val="24"/>
                <w:lang w:val="id-ID"/>
              </w:rPr>
              <w:t>4</w:t>
            </w:r>
          </w:p>
        </w:tc>
        <w:tc>
          <w:tcPr>
            <w:tcW w:w="922" w:type="dxa"/>
            <w:tcBorders>
              <w:top w:val="single" w:sz="5" w:space="0" w:color="000000"/>
              <w:left w:val="single" w:sz="5" w:space="0" w:color="000000"/>
              <w:bottom w:val="single" w:sz="5" w:space="0" w:color="000000"/>
              <w:right w:val="single" w:sz="5" w:space="0" w:color="000000"/>
            </w:tcBorders>
          </w:tcPr>
          <w:p w:rsidR="00D769FA" w:rsidRPr="00C424B0" w:rsidRDefault="00D769FA" w:rsidP="00F52A07">
            <w:pPr>
              <w:jc w:val="center"/>
              <w:rPr>
                <w:rFonts w:ascii="Arial" w:hAnsi="Arial" w:cs="Arial"/>
                <w:sz w:val="24"/>
                <w:szCs w:val="24"/>
                <w:lang w:val="id-ID"/>
              </w:rPr>
            </w:pPr>
          </w:p>
        </w:tc>
        <w:tc>
          <w:tcPr>
            <w:tcW w:w="927" w:type="dxa"/>
            <w:tcBorders>
              <w:top w:val="single" w:sz="5" w:space="0" w:color="000000"/>
              <w:left w:val="single" w:sz="5" w:space="0" w:color="000000"/>
              <w:bottom w:val="single" w:sz="5" w:space="0" w:color="000000"/>
              <w:right w:val="single" w:sz="5" w:space="0" w:color="000000"/>
            </w:tcBorders>
          </w:tcPr>
          <w:p w:rsidR="00D769FA" w:rsidRPr="00C424B0" w:rsidRDefault="00353771" w:rsidP="00F52A07">
            <w:pPr>
              <w:jc w:val="center"/>
              <w:rPr>
                <w:rFonts w:ascii="Arial" w:hAnsi="Arial" w:cs="Arial"/>
                <w:sz w:val="24"/>
                <w:szCs w:val="24"/>
                <w:lang w:val="id-ID"/>
              </w:rPr>
            </w:pPr>
            <w:r>
              <w:rPr>
                <w:rFonts w:ascii="Arial" w:hAnsi="Arial" w:cs="Arial"/>
                <w:sz w:val="24"/>
                <w:szCs w:val="24"/>
                <w:lang w:val="id-ID"/>
              </w:rPr>
              <w:t>2</w:t>
            </w:r>
          </w:p>
        </w:tc>
      </w:tr>
    </w:tbl>
    <w:p w:rsidR="00D769FA" w:rsidRDefault="00D769FA">
      <w:pPr>
        <w:spacing w:before="1" w:line="240" w:lineRule="exact"/>
        <w:rPr>
          <w:sz w:val="24"/>
          <w:szCs w:val="24"/>
        </w:rPr>
      </w:pPr>
    </w:p>
    <w:p w:rsidR="00D769FA" w:rsidRDefault="0098142C">
      <w:pPr>
        <w:spacing w:before="29"/>
        <w:ind w:left="832"/>
        <w:rPr>
          <w:rFonts w:ascii="Arial" w:eastAsia="Arial" w:hAnsi="Arial" w:cs="Arial"/>
          <w:sz w:val="24"/>
          <w:szCs w:val="24"/>
        </w:rPr>
      </w:pPr>
      <w:r>
        <w:rPr>
          <w:rFonts w:ascii="Arial" w:eastAsia="Arial" w:hAnsi="Arial" w:cs="Arial"/>
          <w:sz w:val="24"/>
          <w:szCs w:val="24"/>
        </w:rPr>
        <w:t>Ca</w:t>
      </w:r>
      <w:r>
        <w:rPr>
          <w:rFonts w:ascii="Arial" w:eastAsia="Arial" w:hAnsi="Arial" w:cs="Arial"/>
          <w:spacing w:val="1"/>
          <w:sz w:val="24"/>
          <w:szCs w:val="24"/>
        </w:rPr>
        <w:t>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w:t>
      </w:r>
    </w:p>
    <w:p w:rsidR="00D769FA" w:rsidRDefault="0098142C">
      <w:pPr>
        <w:tabs>
          <w:tab w:val="left" w:pos="1380"/>
        </w:tabs>
        <w:spacing w:before="4" w:line="240" w:lineRule="exact"/>
        <w:ind w:left="1393" w:right="84" w:hanging="504"/>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pacing w:val="-1"/>
          <w:sz w:val="22"/>
          <w:szCs w:val="22"/>
        </w:rPr>
        <w:t>Dii</w:t>
      </w:r>
      <w:r>
        <w:rPr>
          <w:rFonts w:ascii="Arial" w:eastAsia="Arial" w:hAnsi="Arial" w:cs="Arial"/>
          <w:sz w:val="22"/>
          <w:szCs w:val="22"/>
        </w:rPr>
        <w:t>si</w:t>
      </w:r>
      <w:r>
        <w:rPr>
          <w:rFonts w:ascii="Arial" w:eastAsia="Arial" w:hAnsi="Arial" w:cs="Arial"/>
          <w:spacing w:val="34"/>
          <w:sz w:val="22"/>
          <w:szCs w:val="22"/>
        </w:rPr>
        <w:t xml:space="preserve"> </w:t>
      </w:r>
      <w:r>
        <w:rPr>
          <w:rFonts w:ascii="Arial" w:eastAsia="Arial" w:hAnsi="Arial" w:cs="Arial"/>
          <w:sz w:val="22"/>
          <w:szCs w:val="22"/>
        </w:rPr>
        <w:t>ses</w:t>
      </w:r>
      <w:r>
        <w:rPr>
          <w:rFonts w:ascii="Arial" w:eastAsia="Arial" w:hAnsi="Arial" w:cs="Arial"/>
          <w:spacing w:val="-1"/>
          <w:sz w:val="22"/>
          <w:szCs w:val="22"/>
        </w:rPr>
        <w:t>u</w:t>
      </w:r>
      <w:r>
        <w:rPr>
          <w:rFonts w:ascii="Arial" w:eastAsia="Arial" w:hAnsi="Arial" w:cs="Arial"/>
          <w:sz w:val="22"/>
          <w:szCs w:val="22"/>
        </w:rPr>
        <w:t>ai</w:t>
      </w:r>
      <w:r>
        <w:rPr>
          <w:rFonts w:ascii="Arial" w:eastAsia="Arial" w:hAnsi="Arial" w:cs="Arial"/>
          <w:spacing w:val="34"/>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29"/>
          <w:sz w:val="22"/>
          <w:szCs w:val="22"/>
        </w:rPr>
        <w:t xml:space="preserve"> </w:t>
      </w:r>
      <w:r>
        <w:rPr>
          <w:rFonts w:ascii="Arial" w:eastAsia="Arial" w:hAnsi="Arial" w:cs="Arial"/>
          <w:spacing w:val="1"/>
          <w:sz w:val="22"/>
          <w:szCs w:val="22"/>
        </w:rPr>
        <w:t>j</w:t>
      </w:r>
      <w:r>
        <w:rPr>
          <w:rFonts w:ascii="Arial" w:eastAsia="Arial" w:hAnsi="Arial" w:cs="Arial"/>
          <w:sz w:val="22"/>
          <w:szCs w:val="22"/>
        </w:rPr>
        <w:t>e</w:t>
      </w:r>
      <w:r>
        <w:rPr>
          <w:rFonts w:ascii="Arial" w:eastAsia="Arial" w:hAnsi="Arial" w:cs="Arial"/>
          <w:spacing w:val="-1"/>
          <w:sz w:val="22"/>
          <w:szCs w:val="22"/>
        </w:rPr>
        <w:t>ni</w:t>
      </w:r>
      <w:r>
        <w:rPr>
          <w:rFonts w:ascii="Arial" w:eastAsia="Arial" w:hAnsi="Arial" w:cs="Arial"/>
          <w:sz w:val="22"/>
          <w:szCs w:val="22"/>
        </w:rPr>
        <w:t>s</w:t>
      </w:r>
      <w:r>
        <w:rPr>
          <w:rFonts w:ascii="Arial" w:eastAsia="Arial" w:hAnsi="Arial" w:cs="Arial"/>
          <w:spacing w:val="35"/>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0"/>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32"/>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7"/>
          <w:sz w:val="22"/>
          <w:szCs w:val="22"/>
        </w:rPr>
        <w:t xml:space="preserve"> </w:t>
      </w:r>
      <w:r>
        <w:rPr>
          <w:rFonts w:ascii="Arial" w:eastAsia="Arial" w:hAnsi="Arial" w:cs="Arial"/>
          <w:sz w:val="22"/>
          <w:szCs w:val="22"/>
        </w:rPr>
        <w:t>ses</w:t>
      </w:r>
      <w:r>
        <w:rPr>
          <w:rFonts w:ascii="Arial" w:eastAsia="Arial" w:hAnsi="Arial" w:cs="Arial"/>
          <w:spacing w:val="-1"/>
          <w:sz w:val="22"/>
          <w:szCs w:val="22"/>
        </w:rPr>
        <w:t>u</w:t>
      </w:r>
      <w:r>
        <w:rPr>
          <w:rFonts w:ascii="Arial" w:eastAsia="Arial" w:hAnsi="Arial" w:cs="Arial"/>
          <w:sz w:val="22"/>
          <w:szCs w:val="22"/>
        </w:rPr>
        <w:t>ai</w:t>
      </w:r>
      <w:r>
        <w:rPr>
          <w:rFonts w:ascii="Arial" w:eastAsia="Arial" w:hAnsi="Arial" w:cs="Arial"/>
          <w:spacing w:val="31"/>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32"/>
          <w:sz w:val="22"/>
          <w:szCs w:val="22"/>
        </w:rPr>
        <w:t xml:space="preserve"> </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z w:val="22"/>
          <w:szCs w:val="22"/>
        </w:rPr>
        <w:t>b</w:t>
      </w:r>
      <w:r>
        <w:rPr>
          <w:rFonts w:ascii="Arial" w:eastAsia="Arial" w:hAnsi="Arial" w:cs="Arial"/>
          <w:spacing w:val="-1"/>
          <w:sz w:val="22"/>
          <w:szCs w:val="22"/>
        </w:rPr>
        <w:t>u</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h</w:t>
      </w:r>
      <w:r>
        <w:rPr>
          <w:rFonts w:ascii="Arial" w:eastAsia="Arial" w:hAnsi="Arial" w:cs="Arial"/>
          <w:spacing w:val="-3"/>
          <w:sz w:val="22"/>
          <w:szCs w:val="22"/>
        </w:rPr>
        <w:t>a</w:t>
      </w:r>
      <w:r>
        <w:rPr>
          <w:rFonts w:ascii="Arial" w:eastAsia="Arial" w:hAnsi="Arial" w:cs="Arial"/>
          <w:sz w:val="22"/>
          <w:szCs w:val="22"/>
        </w:rPr>
        <w:t>n prodi</w:t>
      </w:r>
    </w:p>
    <w:p w:rsidR="00D769FA" w:rsidRDefault="0098142C">
      <w:pPr>
        <w:spacing w:line="240" w:lineRule="exact"/>
        <w:ind w:left="889"/>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pacing w:val="16"/>
          <w:sz w:val="22"/>
          <w:szCs w:val="22"/>
        </w:rPr>
        <w:t xml:space="preserve"> </w:t>
      </w:r>
      <w:r>
        <w:rPr>
          <w:rFonts w:ascii="Arial" w:eastAsia="Arial" w:hAnsi="Arial" w:cs="Arial"/>
          <w:sz w:val="22"/>
          <w:szCs w:val="22"/>
        </w:rPr>
        <w:t>M</w:t>
      </w:r>
      <w:r>
        <w:rPr>
          <w:rFonts w:ascii="Arial" w:eastAsia="Arial" w:hAnsi="Arial" w:cs="Arial"/>
          <w:spacing w:val="-3"/>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 P</w:t>
      </w:r>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3"/>
          <w:sz w:val="22"/>
          <w:szCs w:val="22"/>
        </w:rPr>
        <w:t>f</w:t>
      </w:r>
      <w:r>
        <w:rPr>
          <w:rFonts w:ascii="Arial" w:eastAsia="Arial" w:hAnsi="Arial" w:cs="Arial"/>
          <w:sz w:val="22"/>
          <w:szCs w:val="22"/>
        </w:rPr>
        <w:t>e</w:t>
      </w:r>
      <w:r>
        <w:rPr>
          <w:rFonts w:ascii="Arial" w:eastAsia="Arial" w:hAnsi="Arial" w:cs="Arial"/>
          <w:spacing w:val="-3"/>
          <w:sz w:val="22"/>
          <w:szCs w:val="22"/>
        </w:rPr>
        <w:t>s</w:t>
      </w:r>
      <w:r>
        <w:rPr>
          <w:rFonts w:ascii="Arial" w:eastAsia="Arial" w:hAnsi="Arial" w:cs="Arial"/>
          <w:spacing w:val="-1"/>
          <w:sz w:val="22"/>
          <w:szCs w:val="22"/>
        </w:rPr>
        <w:t>i</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2"/>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rj</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D</w:t>
      </w:r>
      <w:r>
        <w:rPr>
          <w:rFonts w:ascii="Arial" w:eastAsia="Arial" w:hAnsi="Arial" w:cs="Arial"/>
          <w:sz w:val="22"/>
          <w:szCs w:val="22"/>
        </w:rPr>
        <w:t>4</w:t>
      </w:r>
      <w:r>
        <w:rPr>
          <w:rFonts w:ascii="Arial" w:eastAsia="Arial" w:hAnsi="Arial" w:cs="Arial"/>
          <w:spacing w:val="-2"/>
          <w:sz w:val="22"/>
          <w:szCs w:val="22"/>
        </w:rPr>
        <w:t xml:space="preserve"> </w:t>
      </w:r>
      <w:r>
        <w:rPr>
          <w:rFonts w:ascii="Arial" w:eastAsia="Arial" w:hAnsi="Arial" w:cs="Arial"/>
          <w:sz w:val="22"/>
          <w:szCs w:val="22"/>
        </w:rPr>
        <w:t>= d</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oma</w:t>
      </w:r>
      <w:r>
        <w:rPr>
          <w:rFonts w:ascii="Arial" w:eastAsia="Arial" w:hAnsi="Arial" w:cs="Arial"/>
          <w:spacing w:val="7"/>
          <w:sz w:val="22"/>
          <w:szCs w:val="22"/>
        </w:rPr>
        <w:t xml:space="preserve"> </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at</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D</w:t>
      </w:r>
      <w:r>
        <w:rPr>
          <w:rFonts w:ascii="Arial" w:eastAsia="Arial" w:hAnsi="Arial" w:cs="Arial"/>
          <w:sz w:val="22"/>
          <w:szCs w:val="22"/>
        </w:rPr>
        <w:t>3</w:t>
      </w:r>
      <w:r>
        <w:rPr>
          <w:rFonts w:ascii="Arial" w:eastAsia="Arial" w:hAnsi="Arial" w:cs="Arial"/>
          <w:spacing w:val="-2"/>
          <w:sz w:val="22"/>
          <w:szCs w:val="22"/>
        </w:rPr>
        <w:t xml:space="preserve"> </w:t>
      </w:r>
      <w:r>
        <w:rPr>
          <w:rFonts w:ascii="Arial" w:eastAsia="Arial" w:hAnsi="Arial" w:cs="Arial"/>
          <w:sz w:val="22"/>
          <w:szCs w:val="22"/>
        </w:rPr>
        <w:t>= d</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l</w:t>
      </w:r>
      <w:r>
        <w:rPr>
          <w:rFonts w:ascii="Arial" w:eastAsia="Arial" w:hAnsi="Arial" w:cs="Arial"/>
          <w:sz w:val="22"/>
          <w:szCs w:val="22"/>
        </w:rPr>
        <w:t>oma</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2"/>
          <w:sz w:val="22"/>
          <w:szCs w:val="22"/>
        </w:rPr>
        <w:t>g</w:t>
      </w:r>
      <w:r>
        <w:rPr>
          <w:rFonts w:ascii="Arial" w:eastAsia="Arial" w:hAnsi="Arial" w:cs="Arial"/>
          <w:sz w:val="22"/>
          <w:szCs w:val="22"/>
        </w:rPr>
        <w:t>a</w:t>
      </w:r>
    </w:p>
    <w:p w:rsidR="00D769FA" w:rsidRDefault="0098142C">
      <w:pPr>
        <w:spacing w:line="240" w:lineRule="exact"/>
        <w:ind w:left="889"/>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pacing w:val="16"/>
          <w:sz w:val="22"/>
          <w:szCs w:val="22"/>
        </w:rPr>
        <w:t xml:space="preserve"> </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z w:val="22"/>
          <w:szCs w:val="22"/>
        </w:rPr>
        <w:t xml:space="preserve">a </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s</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al</w:t>
      </w:r>
      <w:r>
        <w:rPr>
          <w:rFonts w:ascii="Arial" w:eastAsia="Arial" w:hAnsi="Arial" w:cs="Arial"/>
          <w:spacing w:val="-2"/>
          <w:sz w:val="22"/>
          <w:szCs w:val="22"/>
        </w:rPr>
        <w:t xml:space="preserve"> </w:t>
      </w:r>
      <w:r>
        <w:rPr>
          <w:rFonts w:ascii="Arial" w:eastAsia="Arial" w:hAnsi="Arial" w:cs="Arial"/>
          <w:sz w:val="22"/>
          <w:szCs w:val="22"/>
        </w:rPr>
        <w:t>56</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un</w:t>
      </w:r>
    </w:p>
    <w:p w:rsidR="00D769FA" w:rsidRDefault="0098142C">
      <w:pPr>
        <w:spacing w:line="240" w:lineRule="exact"/>
        <w:ind w:left="889"/>
        <w:rPr>
          <w:rFonts w:ascii="Arial" w:eastAsia="Arial" w:hAnsi="Arial" w:cs="Arial"/>
          <w:sz w:val="22"/>
          <w:szCs w:val="22"/>
        </w:rPr>
      </w:pPr>
      <w:r>
        <w:rPr>
          <w:rFonts w:ascii="Arial" w:eastAsia="Arial" w:hAnsi="Arial" w:cs="Arial"/>
          <w:sz w:val="22"/>
          <w:szCs w:val="22"/>
        </w:rPr>
        <w:t xml:space="preserve">4.    </w:t>
      </w:r>
      <w:r>
        <w:rPr>
          <w:rFonts w:ascii="Arial" w:eastAsia="Arial" w:hAnsi="Arial" w:cs="Arial"/>
          <w:spacing w:val="16"/>
          <w:sz w:val="22"/>
          <w:szCs w:val="22"/>
        </w:rPr>
        <w:t xml:space="preserve"> </w:t>
      </w:r>
      <w:r>
        <w:rPr>
          <w:rFonts w:ascii="Arial" w:eastAsia="Arial" w:hAnsi="Arial" w:cs="Arial"/>
          <w:spacing w:val="2"/>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4"/>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2"/>
          <w:sz w:val="22"/>
          <w:szCs w:val="22"/>
        </w:rPr>
        <w:t xml:space="preserve"> m</w:t>
      </w:r>
      <w:r>
        <w:rPr>
          <w:rFonts w:ascii="Arial" w:eastAsia="Arial" w:hAnsi="Arial" w:cs="Arial"/>
          <w:sz w:val="22"/>
          <w:szCs w:val="22"/>
        </w:rPr>
        <w:t>emi</w:t>
      </w:r>
      <w:r>
        <w:rPr>
          <w:rFonts w:ascii="Arial" w:eastAsia="Arial" w:hAnsi="Arial" w:cs="Arial"/>
          <w:spacing w:val="-2"/>
          <w:sz w:val="22"/>
          <w:szCs w:val="22"/>
        </w:rPr>
        <w:t>l</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2"/>
          <w:sz w:val="22"/>
          <w:szCs w:val="22"/>
        </w:rPr>
        <w:t>k</w:t>
      </w:r>
      <w:r>
        <w:rPr>
          <w:rFonts w:ascii="Arial" w:eastAsia="Arial" w:hAnsi="Arial" w:cs="Arial"/>
          <w:sz w:val="22"/>
          <w:szCs w:val="22"/>
        </w:rPr>
        <w:t>u</w:t>
      </w:r>
      <w:r>
        <w:rPr>
          <w:rFonts w:ascii="Arial" w:eastAsia="Arial" w:hAnsi="Arial" w:cs="Arial"/>
          <w:spacing w:val="-1"/>
          <w:sz w:val="22"/>
          <w:szCs w:val="22"/>
        </w:rPr>
        <w:t>al</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asi</w:t>
      </w:r>
      <w:r>
        <w:rPr>
          <w:rFonts w:ascii="Arial" w:eastAsia="Arial" w:hAnsi="Arial" w:cs="Arial"/>
          <w:spacing w:val="-2"/>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al b</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z</w:t>
      </w:r>
      <w:r>
        <w:rPr>
          <w:rFonts w:ascii="Arial" w:eastAsia="Arial" w:hAnsi="Arial" w:cs="Arial"/>
          <w:sz w:val="22"/>
          <w:szCs w:val="22"/>
        </w:rPr>
        <w:t>ah</w:t>
      </w:r>
      <w:r>
        <w:rPr>
          <w:rFonts w:ascii="Arial" w:eastAsia="Arial" w:hAnsi="Arial" w:cs="Arial"/>
          <w:spacing w:val="1"/>
          <w:sz w:val="22"/>
          <w:szCs w:val="22"/>
        </w:rPr>
        <w:t xml:space="preserve"> </w:t>
      </w:r>
      <w:r>
        <w:rPr>
          <w:rFonts w:ascii="Arial" w:eastAsia="Arial" w:hAnsi="Arial" w:cs="Arial"/>
          <w:spacing w:val="-1"/>
          <w:sz w:val="22"/>
          <w:szCs w:val="22"/>
        </w:rPr>
        <w:t>D</w:t>
      </w:r>
      <w:r>
        <w:rPr>
          <w:rFonts w:ascii="Arial" w:eastAsia="Arial" w:hAnsi="Arial" w:cs="Arial"/>
          <w:sz w:val="22"/>
          <w:szCs w:val="22"/>
        </w:rPr>
        <w:t>3</w:t>
      </w:r>
    </w:p>
    <w:p w:rsidR="00C84BF1" w:rsidRDefault="00C84BF1">
      <w:pPr>
        <w:spacing w:line="240" w:lineRule="exact"/>
        <w:ind w:left="889"/>
        <w:rPr>
          <w:rFonts w:ascii="Arial" w:eastAsia="Arial" w:hAnsi="Arial" w:cs="Arial"/>
          <w:sz w:val="22"/>
          <w:szCs w:val="22"/>
        </w:rPr>
      </w:pPr>
    </w:p>
    <w:p w:rsidR="00C84BF1" w:rsidRDefault="00C84BF1">
      <w:pPr>
        <w:spacing w:line="240" w:lineRule="exact"/>
        <w:ind w:left="889"/>
        <w:rPr>
          <w:rFonts w:ascii="Arial" w:eastAsia="Arial" w:hAnsi="Arial" w:cs="Arial"/>
          <w:sz w:val="22"/>
          <w:szCs w:val="22"/>
        </w:rPr>
      </w:pPr>
    </w:p>
    <w:tbl>
      <w:tblPr>
        <w:tblStyle w:val="TableGrid1"/>
        <w:tblW w:w="8190" w:type="dxa"/>
        <w:tblInd w:w="1065" w:type="dxa"/>
        <w:tblLayout w:type="fixed"/>
        <w:tblLook w:val="04A0" w:firstRow="1" w:lastRow="0" w:firstColumn="1" w:lastColumn="0" w:noHBand="0" w:noVBand="1"/>
      </w:tblPr>
      <w:tblGrid>
        <w:gridCol w:w="663"/>
        <w:gridCol w:w="1890"/>
        <w:gridCol w:w="5637"/>
      </w:tblGrid>
      <w:tr w:rsidR="00C84BF1" w:rsidRPr="00C84BF1" w:rsidTr="006E2C10">
        <w:trPr>
          <w:trHeight w:hRule="exact" w:val="775"/>
        </w:trPr>
        <w:tc>
          <w:tcPr>
            <w:tcW w:w="663" w:type="dxa"/>
            <w:vMerge w:val="restart"/>
          </w:tcPr>
          <w:p w:rsidR="00C84BF1" w:rsidRPr="00C84BF1" w:rsidRDefault="00C84BF1" w:rsidP="00C84BF1">
            <w:pPr>
              <w:pBdr>
                <w:top w:val="nil"/>
                <w:left w:val="nil"/>
                <w:bottom w:val="nil"/>
                <w:right w:val="nil"/>
                <w:between w:val="nil"/>
                <w:bar w:val="nil"/>
              </w:pBdr>
              <w:spacing w:before="22" w:after="1" w:line="252" w:lineRule="exact"/>
              <w:ind w:left="63"/>
              <w:rPr>
                <w:rFonts w:ascii="Arial" w:eastAsia="Arial Unicode MS" w:hAnsi="Arial" w:cs="Arial"/>
                <w:color w:val="000000"/>
                <w:u w:color="000000"/>
                <w:bdr w:val="nil"/>
              </w:rPr>
            </w:pPr>
            <w:r w:rsidRPr="00C84BF1">
              <w:rPr>
                <w:rFonts w:ascii="Arial" w:eastAsia="Arial Unicode MS" w:hAnsi="Arial" w:cs="Arial"/>
                <w:b/>
                <w:bCs/>
                <w:color w:val="000000"/>
                <w:spacing w:val="-14"/>
                <w:u w:color="000000"/>
                <w:bdr w:val="nil"/>
              </w:rPr>
              <w:t>NO.</w:t>
            </w:r>
          </w:p>
        </w:tc>
        <w:tc>
          <w:tcPr>
            <w:tcW w:w="1890" w:type="dxa"/>
            <w:vMerge w:val="restart"/>
          </w:tcPr>
          <w:p w:rsidR="00C84BF1" w:rsidRPr="00C84BF1" w:rsidRDefault="00C84BF1" w:rsidP="00C84BF1">
            <w:pPr>
              <w:pBdr>
                <w:top w:val="nil"/>
                <w:left w:val="nil"/>
                <w:bottom w:val="nil"/>
                <w:right w:val="nil"/>
                <w:between w:val="nil"/>
                <w:bar w:val="nil"/>
              </w:pBdr>
              <w:spacing w:before="22" w:after="1" w:line="252" w:lineRule="exact"/>
              <w:jc w:val="center"/>
              <w:rPr>
                <w:rFonts w:ascii="Arial" w:hAnsi="Arial" w:cs="Arial"/>
                <w:color w:val="000000"/>
                <w:u w:color="000000"/>
                <w:bdr w:val="nil"/>
              </w:rPr>
            </w:pPr>
            <w:r w:rsidRPr="00C84BF1">
              <w:rPr>
                <w:rFonts w:ascii="Arial" w:eastAsia="Arial Unicode MS" w:hAnsi="Arial" w:cs="Arial"/>
                <w:b/>
                <w:bCs/>
                <w:color w:val="000000"/>
                <w:spacing w:val="-7"/>
                <w:u w:color="000000"/>
                <w:bdr w:val="nil"/>
                <w:lang w:val="da-DK"/>
              </w:rPr>
              <w:t>Jenis</w:t>
            </w:r>
            <w:r w:rsidRPr="00C84BF1">
              <w:rPr>
                <w:rFonts w:ascii="Arial" w:eastAsia="Arial Unicode MS" w:hAnsi="Arial" w:cs="Arial"/>
                <w:b/>
                <w:bCs/>
                <w:color w:val="000000"/>
                <w:spacing w:val="-3"/>
                <w:u w:color="000000"/>
                <w:bdr w:val="nil"/>
              </w:rPr>
              <w:t xml:space="preserve"> </w:t>
            </w:r>
            <w:r w:rsidRPr="00C84BF1">
              <w:rPr>
                <w:rFonts w:ascii="Arial" w:eastAsia="Arial Unicode MS" w:hAnsi="Arial" w:cs="Arial"/>
                <w:b/>
                <w:bCs/>
                <w:color w:val="000000"/>
                <w:spacing w:val="-7"/>
                <w:u w:color="000000"/>
                <w:bdr w:val="nil"/>
              </w:rPr>
              <w:t>Tenaga Kependi</w:t>
            </w:r>
            <w:r w:rsidRPr="00C84BF1">
              <w:rPr>
                <w:rFonts w:ascii="Arial" w:eastAsia="Arial Unicode MS" w:hAnsi="Arial" w:cs="Arial"/>
                <w:b/>
                <w:bCs/>
                <w:color w:val="000000"/>
                <w:spacing w:val="-7"/>
                <w:u w:color="000000"/>
                <w:bdr w:val="nil"/>
                <w:lang w:val="sv-SE"/>
              </w:rPr>
              <w:t>dikan</w:t>
            </w:r>
          </w:p>
        </w:tc>
        <w:tc>
          <w:tcPr>
            <w:tcW w:w="5637" w:type="dxa"/>
            <w:vMerge w:val="restart"/>
          </w:tcPr>
          <w:p w:rsidR="00C84BF1" w:rsidRPr="00C84BF1" w:rsidRDefault="00C84BF1" w:rsidP="00C84BF1">
            <w:pPr>
              <w:pBdr>
                <w:top w:val="nil"/>
                <w:left w:val="nil"/>
                <w:bottom w:val="nil"/>
                <w:right w:val="nil"/>
                <w:between w:val="nil"/>
                <w:bar w:val="nil"/>
              </w:pBdr>
              <w:spacing w:after="1" w:line="252" w:lineRule="exact"/>
              <w:ind w:left="2183"/>
              <w:rPr>
                <w:rFonts w:ascii="Arial" w:hAnsi="Arial" w:cs="Arial"/>
                <w:color w:val="000000"/>
                <w:u w:color="000000"/>
                <w:bdr w:val="nil"/>
              </w:rPr>
            </w:pPr>
          </w:p>
          <w:p w:rsidR="00C84BF1" w:rsidRPr="00C84BF1" w:rsidRDefault="00C84BF1" w:rsidP="00C84BF1">
            <w:pPr>
              <w:pBdr>
                <w:top w:val="nil"/>
                <w:left w:val="nil"/>
                <w:bottom w:val="nil"/>
                <w:right w:val="nil"/>
                <w:between w:val="nil"/>
                <w:bar w:val="nil"/>
              </w:pBdr>
              <w:spacing w:before="19" w:after="1" w:line="252" w:lineRule="exact"/>
              <w:jc w:val="center"/>
              <w:rPr>
                <w:rFonts w:ascii="Arial" w:eastAsia="Arial Unicode MS" w:hAnsi="Arial" w:cs="Arial"/>
                <w:color w:val="000000"/>
                <w:u w:color="000000"/>
                <w:bdr w:val="nil"/>
              </w:rPr>
            </w:pPr>
            <w:r w:rsidRPr="00C84BF1">
              <w:rPr>
                <w:rFonts w:ascii="Arial" w:eastAsia="Arial Unicode MS" w:hAnsi="Arial" w:cs="Arial"/>
                <w:color w:val="000000"/>
                <w:u w:color="000000"/>
                <w:bdr w:val="nil"/>
              </w:rPr>
              <w:t>Tugas dan tanggung jawab</w:t>
            </w:r>
          </w:p>
        </w:tc>
      </w:tr>
      <w:tr w:rsidR="00C84BF1" w:rsidRPr="00C84BF1" w:rsidTr="006E2C10">
        <w:trPr>
          <w:trHeight w:hRule="exact" w:val="90"/>
        </w:trPr>
        <w:tc>
          <w:tcPr>
            <w:tcW w:w="663" w:type="dxa"/>
            <w:vMerge/>
          </w:tcPr>
          <w:p w:rsidR="00C84BF1" w:rsidRPr="00C84BF1" w:rsidRDefault="00C84BF1" w:rsidP="00C84BF1">
            <w:pPr>
              <w:rPr>
                <w:rFonts w:ascii="Arial" w:eastAsia="Arial" w:hAnsi="Arial" w:cs="Arial"/>
                <w:lang w:bidi="en-US"/>
              </w:rPr>
            </w:pPr>
          </w:p>
        </w:tc>
        <w:tc>
          <w:tcPr>
            <w:tcW w:w="1890" w:type="dxa"/>
            <w:vMerge/>
          </w:tcPr>
          <w:p w:rsidR="00C84BF1" w:rsidRPr="00C84BF1" w:rsidRDefault="00C84BF1" w:rsidP="00C84BF1">
            <w:pPr>
              <w:rPr>
                <w:rFonts w:ascii="Arial" w:eastAsia="Arial" w:hAnsi="Arial" w:cs="Arial"/>
                <w:lang w:bidi="en-US"/>
              </w:rPr>
            </w:pPr>
          </w:p>
        </w:tc>
        <w:tc>
          <w:tcPr>
            <w:tcW w:w="5637" w:type="dxa"/>
            <w:vMerge/>
          </w:tcPr>
          <w:p w:rsidR="00C84BF1" w:rsidRPr="00C84BF1" w:rsidRDefault="00C84BF1" w:rsidP="00C84BF1">
            <w:pPr>
              <w:rPr>
                <w:rFonts w:ascii="Arial" w:eastAsia="Arial" w:hAnsi="Arial" w:cs="Arial"/>
                <w:lang w:bidi="en-US"/>
              </w:rPr>
            </w:pPr>
          </w:p>
        </w:tc>
      </w:tr>
      <w:tr w:rsidR="00C84BF1" w:rsidRPr="00C84BF1" w:rsidTr="006E2C10">
        <w:trPr>
          <w:trHeight w:hRule="exact" w:val="3459"/>
        </w:trPr>
        <w:tc>
          <w:tcPr>
            <w:tcW w:w="663" w:type="dxa"/>
          </w:tcPr>
          <w:p w:rsidR="00C84BF1" w:rsidRPr="00C84BF1" w:rsidRDefault="00C84BF1" w:rsidP="00C84BF1">
            <w:pPr>
              <w:pBdr>
                <w:top w:val="nil"/>
                <w:left w:val="nil"/>
                <w:bottom w:val="nil"/>
                <w:right w:val="nil"/>
                <w:between w:val="nil"/>
                <w:bar w:val="nil"/>
              </w:pBdr>
              <w:spacing w:before="19" w:after="1" w:line="252" w:lineRule="exact"/>
              <w:ind w:left="207"/>
              <w:rPr>
                <w:rFonts w:ascii="Arial" w:eastAsia="Arial Unicode MS" w:hAnsi="Arial" w:cs="Arial"/>
                <w:color w:val="000000"/>
                <w:u w:color="000000"/>
                <w:bdr w:val="nil"/>
              </w:rPr>
            </w:pPr>
            <w:r w:rsidRPr="00C84BF1">
              <w:rPr>
                <w:rFonts w:ascii="Arial" w:eastAsia="Arial Unicode MS" w:hAnsi="Arial" w:cs="Arial"/>
                <w:color w:val="000000"/>
                <w:spacing w:val="-5"/>
                <w:u w:color="000000"/>
                <w:bdr w:val="nil"/>
              </w:rPr>
              <w:t>1.</w:t>
            </w:r>
          </w:p>
        </w:tc>
        <w:tc>
          <w:tcPr>
            <w:tcW w:w="1890" w:type="dxa"/>
          </w:tcPr>
          <w:p w:rsidR="00C84BF1" w:rsidRPr="00C84BF1" w:rsidRDefault="00C84BF1" w:rsidP="00C84BF1">
            <w:pPr>
              <w:pBdr>
                <w:top w:val="nil"/>
                <w:left w:val="nil"/>
                <w:bottom w:val="nil"/>
                <w:right w:val="nil"/>
                <w:between w:val="nil"/>
                <w:bar w:val="nil"/>
              </w:pBdr>
              <w:spacing w:before="19" w:after="1" w:line="252" w:lineRule="exact"/>
              <w:ind w:left="58"/>
              <w:rPr>
                <w:rFonts w:ascii="Arial" w:eastAsia="Arial Unicode MS" w:hAnsi="Arial" w:cs="Arial"/>
                <w:color w:val="000000"/>
                <w:u w:color="000000"/>
                <w:bdr w:val="nil"/>
              </w:rPr>
            </w:pPr>
            <w:r w:rsidRPr="00C84BF1">
              <w:rPr>
                <w:rFonts w:ascii="Arial" w:eastAsia="Arial Unicode MS" w:hAnsi="Arial" w:cs="Arial"/>
                <w:color w:val="000000"/>
                <w:spacing w:val="-3"/>
                <w:u w:color="000000"/>
                <w:bdr w:val="nil"/>
              </w:rPr>
              <w:t>Ten</w:t>
            </w:r>
            <w:r w:rsidRPr="00C84BF1">
              <w:rPr>
                <w:rFonts w:ascii="Arial" w:eastAsia="Arial Unicode MS" w:hAnsi="Arial" w:cs="Arial"/>
                <w:color w:val="000000"/>
                <w:u w:color="000000"/>
                <w:bdr w:val="nil"/>
              </w:rPr>
              <w:t xml:space="preserve">aga </w:t>
            </w:r>
            <w:r w:rsidRPr="00C84BF1">
              <w:rPr>
                <w:rFonts w:ascii="Arial" w:eastAsia="Arial Unicode MS" w:hAnsi="Arial" w:cs="Arial"/>
                <w:color w:val="000000"/>
                <w:spacing w:val="3"/>
                <w:u w:color="000000"/>
                <w:bdr w:val="nil"/>
                <w:lang w:val="de-DE"/>
              </w:rPr>
              <w:t>Perpu</w:t>
            </w:r>
            <w:r w:rsidRPr="00C84BF1">
              <w:rPr>
                <w:rFonts w:ascii="Arial" w:eastAsia="Arial Unicode MS" w:hAnsi="Arial" w:cs="Arial"/>
                <w:color w:val="000000"/>
                <w:spacing w:val="3"/>
                <w:u w:color="000000"/>
                <w:bdr w:val="nil"/>
              </w:rPr>
              <w:t>stakaan</w:t>
            </w:r>
          </w:p>
        </w:tc>
        <w:tc>
          <w:tcPr>
            <w:tcW w:w="5637" w:type="dxa"/>
          </w:tcPr>
          <w:p w:rsidR="00C84BF1" w:rsidRPr="00C84BF1" w:rsidRDefault="00C84BF1" w:rsidP="007035F0">
            <w:pPr>
              <w:numPr>
                <w:ilvl w:val="0"/>
                <w:numId w:val="8"/>
              </w:numPr>
              <w:tabs>
                <w:tab w:val="num" w:pos="432"/>
              </w:tabs>
              <w:spacing w:before="100" w:beforeAutospacing="1" w:after="100" w:afterAutospacing="1"/>
              <w:ind w:left="252" w:hanging="252"/>
              <w:rPr>
                <w:rFonts w:ascii="Arial" w:hAnsi="Arial" w:cs="Arial"/>
                <w:szCs w:val="24"/>
              </w:rPr>
            </w:pPr>
            <w:r w:rsidRPr="00C84BF1">
              <w:rPr>
                <w:rFonts w:ascii="Arial" w:hAnsi="Arial" w:cs="Arial"/>
                <w:szCs w:val="24"/>
              </w:rPr>
              <w:t>Membuat perencanaan pembinaan dan pengembangan perpustakaan pada awal tahun ajaran.</w:t>
            </w:r>
          </w:p>
          <w:p w:rsidR="00C84BF1" w:rsidRPr="00C84BF1" w:rsidRDefault="00C84BF1" w:rsidP="007035F0">
            <w:pPr>
              <w:numPr>
                <w:ilvl w:val="0"/>
                <w:numId w:val="8"/>
              </w:numPr>
              <w:tabs>
                <w:tab w:val="num" w:pos="432"/>
              </w:tabs>
              <w:spacing w:before="100" w:beforeAutospacing="1" w:after="100" w:afterAutospacing="1"/>
              <w:ind w:left="252" w:hanging="252"/>
              <w:rPr>
                <w:rFonts w:ascii="Arial" w:hAnsi="Arial" w:cs="Arial"/>
                <w:szCs w:val="24"/>
              </w:rPr>
            </w:pPr>
            <w:r w:rsidRPr="00C84BF1">
              <w:rPr>
                <w:rFonts w:ascii="Arial" w:hAnsi="Arial" w:cs="Arial"/>
                <w:szCs w:val="24"/>
              </w:rPr>
              <w:t>Mengadakan koordinasi dan pengawasan terhadap semua kegiatan perpustakaan.</w:t>
            </w:r>
          </w:p>
          <w:p w:rsidR="00C84BF1" w:rsidRPr="00C84BF1" w:rsidRDefault="00C84BF1" w:rsidP="007035F0">
            <w:pPr>
              <w:numPr>
                <w:ilvl w:val="0"/>
                <w:numId w:val="8"/>
              </w:numPr>
              <w:tabs>
                <w:tab w:val="num" w:pos="432"/>
              </w:tabs>
              <w:spacing w:before="100" w:beforeAutospacing="1" w:after="100" w:afterAutospacing="1"/>
              <w:ind w:left="252" w:hanging="252"/>
              <w:rPr>
                <w:rFonts w:ascii="Arial" w:hAnsi="Arial" w:cs="Arial"/>
                <w:szCs w:val="24"/>
              </w:rPr>
            </w:pPr>
            <w:r w:rsidRPr="00C84BF1">
              <w:rPr>
                <w:rFonts w:ascii="Arial" w:hAnsi="Arial" w:cs="Arial"/>
                <w:szCs w:val="24"/>
              </w:rPr>
              <w:t>Mengadakan pembinaan terhadap anggota pustaka</w:t>
            </w:r>
          </w:p>
          <w:p w:rsidR="00C84BF1" w:rsidRPr="00C84BF1" w:rsidRDefault="00C84BF1" w:rsidP="007035F0">
            <w:pPr>
              <w:numPr>
                <w:ilvl w:val="0"/>
                <w:numId w:val="8"/>
              </w:numPr>
              <w:tabs>
                <w:tab w:val="num" w:pos="432"/>
              </w:tabs>
              <w:spacing w:before="100" w:beforeAutospacing="1" w:after="100" w:afterAutospacing="1"/>
              <w:ind w:left="252" w:hanging="252"/>
              <w:rPr>
                <w:rFonts w:ascii="Arial" w:hAnsi="Arial" w:cs="Arial"/>
                <w:szCs w:val="24"/>
              </w:rPr>
            </w:pPr>
            <w:r w:rsidRPr="00C84BF1">
              <w:rPr>
                <w:rFonts w:ascii="Arial" w:hAnsi="Arial" w:cs="Arial"/>
                <w:szCs w:val="24"/>
              </w:rPr>
              <w:t>Membuat kebijaksanaan-kebijaksanaan tertentu sehubungan dengan pembinaan dan pengembangan perpustakaan.</w:t>
            </w:r>
          </w:p>
          <w:p w:rsidR="00C84BF1" w:rsidRPr="00C84BF1" w:rsidRDefault="00C84BF1" w:rsidP="007035F0">
            <w:pPr>
              <w:numPr>
                <w:ilvl w:val="0"/>
                <w:numId w:val="8"/>
              </w:numPr>
              <w:tabs>
                <w:tab w:val="num" w:pos="432"/>
              </w:tabs>
              <w:spacing w:before="100" w:beforeAutospacing="1" w:after="100" w:afterAutospacing="1"/>
              <w:ind w:left="252" w:hanging="252"/>
              <w:rPr>
                <w:rFonts w:ascii="Arial" w:hAnsi="Arial" w:cs="Arial"/>
                <w:szCs w:val="24"/>
              </w:rPr>
            </w:pPr>
            <w:r w:rsidRPr="00C84BF1">
              <w:rPr>
                <w:rFonts w:ascii="Arial" w:hAnsi="Arial" w:cs="Arial"/>
                <w:szCs w:val="24"/>
              </w:rPr>
              <w:t>Mengadakan penilaian terhadap penyelenggaraan perpustakaan.</w:t>
            </w:r>
          </w:p>
        </w:tc>
      </w:tr>
      <w:tr w:rsidR="00C84BF1" w:rsidRPr="00C84BF1" w:rsidTr="006E2C10">
        <w:trPr>
          <w:trHeight w:hRule="exact" w:val="4143"/>
        </w:trPr>
        <w:tc>
          <w:tcPr>
            <w:tcW w:w="663" w:type="dxa"/>
          </w:tcPr>
          <w:p w:rsidR="00C84BF1" w:rsidRPr="00C84BF1" w:rsidRDefault="00C84BF1" w:rsidP="00C84BF1">
            <w:pPr>
              <w:pBdr>
                <w:top w:val="nil"/>
                <w:left w:val="nil"/>
                <w:bottom w:val="nil"/>
                <w:right w:val="nil"/>
                <w:between w:val="nil"/>
                <w:bar w:val="nil"/>
              </w:pBdr>
              <w:spacing w:before="19" w:after="1" w:line="252" w:lineRule="exact"/>
              <w:ind w:left="207"/>
              <w:rPr>
                <w:rFonts w:ascii="Arial" w:eastAsia="Arial Unicode MS" w:hAnsi="Arial" w:cs="Arial"/>
                <w:color w:val="000000"/>
                <w:spacing w:val="-5"/>
                <w:u w:color="000000"/>
                <w:bdr w:val="nil"/>
              </w:rPr>
            </w:pPr>
          </w:p>
        </w:tc>
        <w:tc>
          <w:tcPr>
            <w:tcW w:w="1890" w:type="dxa"/>
          </w:tcPr>
          <w:p w:rsidR="00C84BF1" w:rsidRPr="00C84BF1" w:rsidRDefault="00C84BF1" w:rsidP="00C84BF1">
            <w:pPr>
              <w:pBdr>
                <w:top w:val="nil"/>
                <w:left w:val="nil"/>
                <w:bottom w:val="nil"/>
                <w:right w:val="nil"/>
                <w:between w:val="nil"/>
                <w:bar w:val="nil"/>
              </w:pBdr>
              <w:spacing w:before="19" w:after="1" w:line="252" w:lineRule="exact"/>
              <w:ind w:left="58"/>
              <w:rPr>
                <w:rFonts w:ascii="Arial" w:eastAsia="Arial Unicode MS" w:hAnsi="Arial" w:cs="Arial"/>
                <w:color w:val="000000"/>
                <w:spacing w:val="-3"/>
                <w:u w:color="000000"/>
                <w:bdr w:val="nil"/>
              </w:rPr>
            </w:pPr>
          </w:p>
        </w:tc>
        <w:tc>
          <w:tcPr>
            <w:tcW w:w="5637" w:type="dxa"/>
          </w:tcPr>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Mengadakan hubungan kerja sama dengan pihak luar / perpustakaan lain dalam upaya pengembangan erpustakaan</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Membuat laporan kegiatan perpustakaan pada akhir tahun ajaran.</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Merencanakan dan melakukan pengadaan bahan-bahan pustaka sesuai dengan kebutuhan.</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Mengiventarisasi bahan-bahan pustaka ke dalam buku induk dan buku iventaris.</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 xml:space="preserve">Mengkatalog dan melabel  buku-buku perpustakaan sekolah </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Membuat perlengkapan buku (kartu buku, barkot, slip tanggal)</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Menyusun koleksi/ bahan-bahan pustaka di rak menurut peraturan yang berlaku</w:t>
            </w:r>
          </w:p>
          <w:p w:rsidR="00C84BF1" w:rsidRPr="00C84BF1" w:rsidRDefault="00C84BF1" w:rsidP="007035F0">
            <w:pPr>
              <w:numPr>
                <w:ilvl w:val="0"/>
                <w:numId w:val="8"/>
              </w:numPr>
              <w:tabs>
                <w:tab w:val="num" w:pos="432"/>
              </w:tabs>
              <w:spacing w:before="100" w:beforeAutospacing="1" w:after="100" w:afterAutospacing="1"/>
              <w:ind w:left="432" w:hanging="432"/>
              <w:rPr>
                <w:rFonts w:ascii="Arial" w:hAnsi="Arial" w:cs="Arial"/>
                <w:szCs w:val="24"/>
              </w:rPr>
            </w:pPr>
            <w:r w:rsidRPr="00C84BF1">
              <w:rPr>
                <w:rFonts w:ascii="Arial" w:hAnsi="Arial" w:cs="Arial"/>
                <w:szCs w:val="24"/>
              </w:rPr>
              <w:t xml:space="preserve">Melayani peminjaman dan pengembalian buku-buku </w:t>
            </w:r>
          </w:p>
        </w:tc>
      </w:tr>
      <w:tr w:rsidR="00C84BF1" w:rsidRPr="00C84BF1" w:rsidTr="006E2C10">
        <w:trPr>
          <w:trHeight w:hRule="exact" w:val="3153"/>
        </w:trPr>
        <w:tc>
          <w:tcPr>
            <w:tcW w:w="663" w:type="dxa"/>
          </w:tcPr>
          <w:p w:rsidR="00C84BF1" w:rsidRPr="00C84BF1" w:rsidRDefault="00C84BF1" w:rsidP="00C84BF1">
            <w:pPr>
              <w:pBdr>
                <w:top w:val="nil"/>
                <w:left w:val="nil"/>
                <w:bottom w:val="nil"/>
                <w:right w:val="nil"/>
                <w:between w:val="nil"/>
                <w:bar w:val="nil"/>
              </w:pBdr>
              <w:spacing w:before="19" w:after="1" w:line="252" w:lineRule="exact"/>
              <w:ind w:left="207"/>
              <w:rPr>
                <w:rFonts w:ascii="Arial" w:eastAsia="Arial Unicode MS" w:hAnsi="Arial" w:cs="Arial"/>
                <w:color w:val="000000"/>
                <w:u w:color="000000"/>
                <w:bdr w:val="nil"/>
              </w:rPr>
            </w:pPr>
            <w:r w:rsidRPr="00C84BF1">
              <w:rPr>
                <w:rFonts w:ascii="Arial" w:eastAsia="Arial Unicode MS" w:hAnsi="Arial" w:cs="Arial"/>
                <w:color w:val="000000"/>
                <w:spacing w:val="-5"/>
                <w:u w:color="000000"/>
                <w:bdr w:val="nil"/>
              </w:rPr>
              <w:t>2.</w:t>
            </w:r>
          </w:p>
        </w:tc>
        <w:tc>
          <w:tcPr>
            <w:tcW w:w="1890" w:type="dxa"/>
          </w:tcPr>
          <w:p w:rsidR="00C84BF1" w:rsidRPr="00C84BF1" w:rsidRDefault="00C84BF1" w:rsidP="00C84BF1">
            <w:pPr>
              <w:pBdr>
                <w:top w:val="nil"/>
                <w:left w:val="nil"/>
                <w:bottom w:val="nil"/>
                <w:right w:val="nil"/>
                <w:between w:val="nil"/>
                <w:bar w:val="nil"/>
              </w:pBdr>
              <w:spacing w:before="19" w:after="1" w:line="252" w:lineRule="exact"/>
              <w:ind w:left="58"/>
              <w:rPr>
                <w:rFonts w:ascii="Arial" w:eastAsia="Arial Unicode MS" w:hAnsi="Arial" w:cs="Arial"/>
                <w:color w:val="000000"/>
                <w:u w:color="000000"/>
                <w:bdr w:val="nil"/>
              </w:rPr>
            </w:pPr>
            <w:r w:rsidRPr="00C84BF1">
              <w:rPr>
                <w:rFonts w:ascii="Arial" w:eastAsia="Arial Unicode MS" w:hAnsi="Arial" w:cs="Arial"/>
                <w:color w:val="000000"/>
                <w:spacing w:val="-3"/>
                <w:u w:color="000000"/>
                <w:bdr w:val="nil"/>
              </w:rPr>
              <w:t>L</w:t>
            </w:r>
            <w:r w:rsidRPr="00C84BF1">
              <w:rPr>
                <w:rFonts w:ascii="Arial" w:eastAsia="Arial Unicode MS" w:hAnsi="Arial" w:cs="Arial"/>
                <w:color w:val="000000"/>
                <w:spacing w:val="-2"/>
                <w:u w:color="000000"/>
                <w:bdr w:val="nil"/>
              </w:rPr>
              <w:t>aboran/ teknisi</w:t>
            </w:r>
          </w:p>
        </w:tc>
        <w:tc>
          <w:tcPr>
            <w:tcW w:w="5637" w:type="dxa"/>
          </w:tcPr>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Merencanakan kegiatan dan pengembangan laboratorium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Mengelola kegiatan laboratorium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Memantau sarana dan prasarana laboratorium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Menerapkan gagasan, teori dan prinsip kegiatan laboratorium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Mendata alat dan bahan pratikum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Mencatat kegiatan pratikum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Merawat ruang laboratorium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Melayani kegiatan pratikum</w:t>
            </w:r>
          </w:p>
          <w:p w:rsidR="00C84BF1" w:rsidRPr="00C84BF1" w:rsidRDefault="00C84BF1" w:rsidP="007035F0">
            <w:pPr>
              <w:numPr>
                <w:ilvl w:val="0"/>
                <w:numId w:val="9"/>
              </w:numPr>
              <w:ind w:left="432" w:hanging="432"/>
              <w:rPr>
                <w:rFonts w:ascii="Arial" w:eastAsia="Arial" w:hAnsi="Arial" w:cs="Arial"/>
                <w:lang w:bidi="en-US"/>
              </w:rPr>
            </w:pPr>
            <w:r w:rsidRPr="00C84BF1">
              <w:rPr>
                <w:rFonts w:ascii="Arial" w:eastAsia="Arial" w:hAnsi="Arial" w:cs="Arial"/>
                <w:lang w:bidi="en-US"/>
              </w:rPr>
              <w:t>Menjaga kesehatan dan keselamatan kerja di laboratorium</w:t>
            </w:r>
          </w:p>
        </w:tc>
      </w:tr>
      <w:tr w:rsidR="00C84BF1" w:rsidRPr="00C84BF1" w:rsidTr="006E2C10">
        <w:trPr>
          <w:trHeight w:hRule="exact" w:val="1443"/>
        </w:trPr>
        <w:tc>
          <w:tcPr>
            <w:tcW w:w="663" w:type="dxa"/>
          </w:tcPr>
          <w:p w:rsidR="00C84BF1" w:rsidRPr="00C84BF1" w:rsidRDefault="00C84BF1" w:rsidP="00C84BF1">
            <w:pPr>
              <w:pBdr>
                <w:top w:val="nil"/>
                <w:left w:val="nil"/>
                <w:bottom w:val="nil"/>
                <w:right w:val="nil"/>
                <w:between w:val="nil"/>
                <w:bar w:val="nil"/>
              </w:pBdr>
              <w:spacing w:before="19" w:after="1" w:line="252" w:lineRule="exact"/>
              <w:ind w:left="207"/>
              <w:rPr>
                <w:rFonts w:ascii="Arial" w:eastAsia="Arial Unicode MS" w:hAnsi="Arial" w:cs="Arial"/>
                <w:color w:val="000000"/>
                <w:u w:color="000000"/>
                <w:bdr w:val="nil"/>
              </w:rPr>
            </w:pPr>
            <w:r w:rsidRPr="00C84BF1">
              <w:rPr>
                <w:rFonts w:ascii="Arial" w:eastAsia="Arial Unicode MS" w:hAnsi="Arial" w:cs="Arial"/>
                <w:color w:val="000000"/>
                <w:u w:color="000000"/>
                <w:bdr w:val="nil"/>
              </w:rPr>
              <w:t>3</w:t>
            </w:r>
            <w:r w:rsidRPr="00C84BF1">
              <w:rPr>
                <w:rFonts w:ascii="Arial" w:eastAsia="Arial Unicode MS" w:hAnsi="Arial" w:cs="Arial"/>
                <w:color w:val="000000"/>
                <w:spacing w:val="-5"/>
                <w:u w:color="000000"/>
                <w:bdr w:val="nil"/>
              </w:rPr>
              <w:t>.</w:t>
            </w:r>
          </w:p>
        </w:tc>
        <w:tc>
          <w:tcPr>
            <w:tcW w:w="1890" w:type="dxa"/>
          </w:tcPr>
          <w:p w:rsidR="00C84BF1" w:rsidRPr="00C84BF1" w:rsidRDefault="00C84BF1" w:rsidP="00C84BF1">
            <w:pPr>
              <w:pBdr>
                <w:top w:val="nil"/>
                <w:left w:val="nil"/>
                <w:bottom w:val="nil"/>
                <w:right w:val="nil"/>
                <w:between w:val="nil"/>
                <w:bar w:val="nil"/>
              </w:pBdr>
              <w:spacing w:before="35" w:after="1" w:line="252" w:lineRule="exact"/>
              <w:ind w:left="58" w:right="300"/>
              <w:rPr>
                <w:rFonts w:ascii="Arial" w:eastAsia="Arial Unicode MS" w:hAnsi="Arial" w:cs="Arial"/>
                <w:color w:val="000000"/>
                <w:u w:color="000000"/>
                <w:bdr w:val="nil"/>
              </w:rPr>
            </w:pPr>
            <w:r w:rsidRPr="00C84BF1">
              <w:rPr>
                <w:rFonts w:ascii="Arial" w:eastAsia="Arial Unicode MS" w:hAnsi="Arial" w:cs="Arial"/>
                <w:color w:val="000000"/>
                <w:spacing w:val="2"/>
                <w:u w:color="000000"/>
                <w:bdr w:val="nil"/>
              </w:rPr>
              <w:t>Ten</w:t>
            </w:r>
            <w:r w:rsidRPr="00C84BF1">
              <w:rPr>
                <w:rFonts w:ascii="Arial" w:eastAsia="Arial Unicode MS" w:hAnsi="Arial" w:cs="Arial"/>
                <w:color w:val="000000"/>
                <w:u w:color="000000"/>
                <w:bdr w:val="nil"/>
              </w:rPr>
              <w:t xml:space="preserve">aga </w:t>
            </w:r>
            <w:r w:rsidRPr="00C84BF1">
              <w:rPr>
                <w:rFonts w:ascii="Arial" w:eastAsia="Arial Unicode MS" w:hAnsi="Arial" w:cs="Arial"/>
                <w:color w:val="000000"/>
                <w:spacing w:val="-2"/>
                <w:u w:color="000000"/>
                <w:bdr w:val="nil"/>
                <w:lang w:val="pt-PT"/>
              </w:rPr>
              <w:t>Admini</w:t>
            </w:r>
            <w:r w:rsidRPr="00C84BF1">
              <w:rPr>
                <w:rFonts w:ascii="Arial" w:eastAsia="Arial Unicode MS" w:hAnsi="Arial" w:cs="Arial"/>
                <w:color w:val="000000"/>
                <w:u w:color="000000"/>
                <w:bdr w:val="nil"/>
              </w:rPr>
              <w:t xml:space="preserve">strasi </w:t>
            </w:r>
            <w:r w:rsidRPr="00C84BF1">
              <w:rPr>
                <w:rFonts w:ascii="Arial" w:eastAsia="Arial Unicode MS" w:hAnsi="Arial" w:cs="Arial"/>
                <w:color w:val="000000"/>
                <w:spacing w:val="-5"/>
                <w:u w:color="000000"/>
                <w:bdr w:val="nil"/>
              </w:rPr>
              <w:t>Arsi</w:t>
            </w:r>
            <w:r w:rsidRPr="00C84BF1">
              <w:rPr>
                <w:rFonts w:ascii="Arial" w:eastAsia="Arial Unicode MS" w:hAnsi="Arial" w:cs="Arial"/>
                <w:color w:val="000000"/>
                <w:spacing w:val="-3"/>
                <w:u w:color="000000"/>
                <w:bdr w:val="nil"/>
              </w:rPr>
              <w:t>paris</w:t>
            </w:r>
          </w:p>
        </w:tc>
        <w:tc>
          <w:tcPr>
            <w:tcW w:w="5637" w:type="dxa"/>
          </w:tcPr>
          <w:p w:rsidR="00C84BF1" w:rsidRPr="00C84BF1" w:rsidRDefault="00C84BF1" w:rsidP="007035F0">
            <w:pPr>
              <w:numPr>
                <w:ilvl w:val="0"/>
                <w:numId w:val="10"/>
              </w:numPr>
              <w:ind w:left="409"/>
              <w:rPr>
                <w:rFonts w:ascii="Arial" w:eastAsia="Arial" w:hAnsi="Arial" w:cs="Arial"/>
                <w:lang w:bidi="en-US"/>
              </w:rPr>
            </w:pPr>
            <w:r w:rsidRPr="00C84BF1">
              <w:rPr>
                <w:rFonts w:ascii="Arial" w:eastAsia="Arial" w:hAnsi="Arial" w:cs="Arial"/>
                <w:lang w:bidi="en-US"/>
              </w:rPr>
              <w:t>Melaksanakan administrasi akademik, pendidik dan tenaga kependidikan;</w:t>
            </w:r>
          </w:p>
          <w:p w:rsidR="00C84BF1" w:rsidRPr="00C84BF1" w:rsidRDefault="00C84BF1" w:rsidP="007035F0">
            <w:pPr>
              <w:numPr>
                <w:ilvl w:val="0"/>
                <w:numId w:val="10"/>
              </w:numPr>
              <w:ind w:left="409"/>
              <w:rPr>
                <w:rFonts w:ascii="Arial" w:eastAsia="Arial" w:hAnsi="Arial" w:cs="Arial"/>
                <w:lang w:bidi="en-US"/>
              </w:rPr>
            </w:pPr>
            <w:r w:rsidRPr="00C84BF1">
              <w:rPr>
                <w:rFonts w:ascii="Arial" w:eastAsia="Arial" w:hAnsi="Arial" w:cs="Arial"/>
                <w:lang w:bidi="en-US"/>
              </w:rPr>
              <w:t>Melaksanakan administrasi praktek kerja lapang;</w:t>
            </w:r>
          </w:p>
          <w:p w:rsidR="00C84BF1" w:rsidRPr="00C84BF1" w:rsidRDefault="00C84BF1" w:rsidP="007035F0">
            <w:pPr>
              <w:numPr>
                <w:ilvl w:val="0"/>
                <w:numId w:val="10"/>
              </w:numPr>
              <w:ind w:left="409"/>
              <w:rPr>
                <w:rFonts w:ascii="Arial" w:eastAsia="Arial" w:hAnsi="Arial" w:cs="Arial"/>
                <w:lang w:bidi="en-US"/>
              </w:rPr>
            </w:pPr>
            <w:r w:rsidRPr="00C84BF1">
              <w:rPr>
                <w:rFonts w:ascii="Arial" w:eastAsia="Arial" w:hAnsi="Arial" w:cs="Arial"/>
                <w:lang w:bidi="en-US"/>
              </w:rPr>
              <w:t>Melaksanakan adminitrasi ketarunaan dan alumni;</w:t>
            </w:r>
          </w:p>
          <w:p w:rsidR="00C84BF1" w:rsidRPr="00C84BF1" w:rsidRDefault="00C84BF1" w:rsidP="007035F0">
            <w:pPr>
              <w:numPr>
                <w:ilvl w:val="0"/>
                <w:numId w:val="10"/>
              </w:numPr>
              <w:ind w:left="409"/>
              <w:rPr>
                <w:rFonts w:ascii="Arial" w:eastAsia="Arial" w:hAnsi="Arial" w:cs="Arial"/>
                <w:lang w:bidi="en-US"/>
              </w:rPr>
            </w:pPr>
            <w:r w:rsidRPr="00C84BF1">
              <w:rPr>
                <w:rFonts w:ascii="Arial" w:eastAsia="Arial" w:hAnsi="Arial" w:cs="Arial"/>
                <w:lang w:bidi="en-US"/>
              </w:rPr>
              <w:t xml:space="preserve">Melaksanakan administrasi kesejahteraan taruna </w:t>
            </w:r>
          </w:p>
        </w:tc>
      </w:tr>
    </w:tbl>
    <w:p w:rsidR="00C84BF1" w:rsidRDefault="00C84BF1">
      <w:pPr>
        <w:spacing w:line="240" w:lineRule="exact"/>
        <w:ind w:left="889"/>
        <w:rPr>
          <w:rFonts w:ascii="Arial" w:eastAsia="Arial" w:hAnsi="Arial" w:cs="Arial"/>
          <w:sz w:val="22"/>
          <w:szCs w:val="22"/>
        </w:rPr>
        <w:sectPr w:rsidR="00C84BF1" w:rsidSect="00C84BF1">
          <w:pgSz w:w="11920" w:h="16860"/>
          <w:pgMar w:top="1582" w:right="204" w:bottom="975" w:left="1298" w:header="0" w:footer="1281" w:gutter="0"/>
          <w:cols w:space="720"/>
        </w:sectPr>
      </w:pPr>
    </w:p>
    <w:p w:rsidR="00D769FA" w:rsidRDefault="0098142C">
      <w:pPr>
        <w:spacing w:before="55"/>
        <w:ind w:left="1947" w:right="1956"/>
        <w:jc w:val="center"/>
        <w:rPr>
          <w:rFonts w:ascii="Arial" w:eastAsia="Arial" w:hAnsi="Arial" w:cs="Arial"/>
          <w:sz w:val="28"/>
          <w:szCs w:val="28"/>
        </w:rPr>
      </w:pPr>
      <w:r>
        <w:rPr>
          <w:rFonts w:ascii="Arial" w:eastAsia="Arial" w:hAnsi="Arial" w:cs="Arial"/>
          <w:b/>
          <w:spacing w:val="-1"/>
          <w:sz w:val="28"/>
          <w:szCs w:val="28"/>
        </w:rPr>
        <w:lastRenderedPageBreak/>
        <w:t>KR</w:t>
      </w:r>
      <w:r>
        <w:rPr>
          <w:rFonts w:ascii="Arial" w:eastAsia="Arial" w:hAnsi="Arial" w:cs="Arial"/>
          <w:b/>
          <w:spacing w:val="1"/>
          <w:sz w:val="28"/>
          <w:szCs w:val="28"/>
        </w:rPr>
        <w:t>I</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pacing w:val="3"/>
          <w:sz w:val="28"/>
          <w:szCs w:val="28"/>
        </w:rPr>
        <w:t>I</w:t>
      </w:r>
      <w:r>
        <w:rPr>
          <w:rFonts w:ascii="Arial" w:eastAsia="Arial" w:hAnsi="Arial" w:cs="Arial"/>
          <w:b/>
          <w:sz w:val="28"/>
          <w:szCs w:val="28"/>
        </w:rPr>
        <w:t>A</w:t>
      </w:r>
      <w:r>
        <w:rPr>
          <w:rFonts w:ascii="Arial" w:eastAsia="Arial" w:hAnsi="Arial" w:cs="Arial"/>
          <w:b/>
          <w:spacing w:val="-6"/>
          <w:sz w:val="28"/>
          <w:szCs w:val="28"/>
        </w:rPr>
        <w:t xml:space="preserve"> </w:t>
      </w:r>
      <w:r>
        <w:rPr>
          <w:rFonts w:ascii="Arial" w:eastAsia="Arial" w:hAnsi="Arial" w:cs="Arial"/>
          <w:b/>
          <w:sz w:val="28"/>
          <w:szCs w:val="28"/>
        </w:rPr>
        <w:t>2.</w:t>
      </w:r>
      <w:r>
        <w:rPr>
          <w:rFonts w:ascii="Arial" w:eastAsia="Arial" w:hAnsi="Arial" w:cs="Arial"/>
          <w:b/>
          <w:spacing w:val="3"/>
          <w:sz w:val="28"/>
          <w:szCs w:val="28"/>
        </w:rPr>
        <w:t xml:space="preserve"> </w:t>
      </w:r>
      <w:r>
        <w:rPr>
          <w:rFonts w:ascii="Arial" w:eastAsia="Arial" w:hAnsi="Arial" w:cs="Arial"/>
          <w:b/>
          <w:spacing w:val="2"/>
          <w:sz w:val="28"/>
          <w:szCs w:val="28"/>
        </w:rPr>
        <w:t>S</w:t>
      </w:r>
      <w:r>
        <w:rPr>
          <w:rFonts w:ascii="Arial" w:eastAsia="Arial" w:hAnsi="Arial" w:cs="Arial"/>
          <w:b/>
          <w:spacing w:val="-6"/>
          <w:sz w:val="28"/>
          <w:szCs w:val="28"/>
        </w:rPr>
        <w:t>A</w:t>
      </w:r>
      <w:r>
        <w:rPr>
          <w:rFonts w:ascii="Arial" w:eastAsia="Arial" w:hAnsi="Arial" w:cs="Arial"/>
          <w:b/>
          <w:spacing w:val="1"/>
          <w:sz w:val="28"/>
          <w:szCs w:val="28"/>
        </w:rPr>
        <w:t>R</w:t>
      </w:r>
      <w:r>
        <w:rPr>
          <w:rFonts w:ascii="Arial" w:eastAsia="Arial" w:hAnsi="Arial" w:cs="Arial"/>
          <w:b/>
          <w:spacing w:val="-4"/>
          <w:sz w:val="28"/>
          <w:szCs w:val="28"/>
        </w:rPr>
        <w:t>A</w:t>
      </w:r>
      <w:r>
        <w:rPr>
          <w:rFonts w:ascii="Arial" w:eastAsia="Arial" w:hAnsi="Arial" w:cs="Arial"/>
          <w:b/>
          <w:spacing w:val="3"/>
          <w:sz w:val="28"/>
          <w:szCs w:val="28"/>
        </w:rPr>
        <w:t>N</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pacing w:val="3"/>
          <w:sz w:val="28"/>
          <w:szCs w:val="28"/>
        </w:rPr>
        <w:t>D</w:t>
      </w:r>
      <w:r>
        <w:rPr>
          <w:rFonts w:ascii="Arial" w:eastAsia="Arial" w:hAnsi="Arial" w:cs="Arial"/>
          <w:b/>
          <w:spacing w:val="-6"/>
          <w:sz w:val="28"/>
          <w:szCs w:val="28"/>
        </w:rPr>
        <w:t>A</w:t>
      </w:r>
      <w:r>
        <w:rPr>
          <w:rFonts w:ascii="Arial" w:eastAsia="Arial" w:hAnsi="Arial" w:cs="Arial"/>
          <w:b/>
          <w:sz w:val="28"/>
          <w:szCs w:val="28"/>
        </w:rPr>
        <w:t>N P</w:t>
      </w:r>
      <w:r>
        <w:rPr>
          <w:rFonts w:ascii="Arial" w:eastAsia="Arial" w:hAnsi="Arial" w:cs="Arial"/>
          <w:b/>
          <w:spacing w:val="3"/>
          <w:sz w:val="28"/>
          <w:szCs w:val="28"/>
        </w:rPr>
        <w:t>R</w:t>
      </w:r>
      <w:r>
        <w:rPr>
          <w:rFonts w:ascii="Arial" w:eastAsia="Arial" w:hAnsi="Arial" w:cs="Arial"/>
          <w:b/>
          <w:spacing w:val="-6"/>
          <w:sz w:val="28"/>
          <w:szCs w:val="28"/>
        </w:rPr>
        <w:t>A</w:t>
      </w:r>
      <w:r>
        <w:rPr>
          <w:rFonts w:ascii="Arial" w:eastAsia="Arial" w:hAnsi="Arial" w:cs="Arial"/>
          <w:b/>
          <w:spacing w:val="4"/>
          <w:sz w:val="28"/>
          <w:szCs w:val="28"/>
        </w:rPr>
        <w:t>S</w:t>
      </w:r>
      <w:r>
        <w:rPr>
          <w:rFonts w:ascii="Arial" w:eastAsia="Arial" w:hAnsi="Arial" w:cs="Arial"/>
          <w:b/>
          <w:spacing w:val="-1"/>
          <w:sz w:val="28"/>
          <w:szCs w:val="28"/>
        </w:rPr>
        <w:t>A</w:t>
      </w:r>
      <w:r>
        <w:rPr>
          <w:rFonts w:ascii="Arial" w:eastAsia="Arial" w:hAnsi="Arial" w:cs="Arial"/>
          <w:b/>
          <w:spacing w:val="3"/>
          <w:sz w:val="28"/>
          <w:szCs w:val="28"/>
        </w:rPr>
        <w:t>R</w:t>
      </w:r>
      <w:r>
        <w:rPr>
          <w:rFonts w:ascii="Arial" w:eastAsia="Arial" w:hAnsi="Arial" w:cs="Arial"/>
          <w:b/>
          <w:spacing w:val="-6"/>
          <w:sz w:val="28"/>
          <w:szCs w:val="28"/>
        </w:rPr>
        <w:t>A</w:t>
      </w:r>
      <w:r>
        <w:rPr>
          <w:rFonts w:ascii="Arial" w:eastAsia="Arial" w:hAnsi="Arial" w:cs="Arial"/>
          <w:b/>
          <w:spacing w:val="3"/>
          <w:sz w:val="28"/>
          <w:szCs w:val="28"/>
        </w:rPr>
        <w:t>N</w:t>
      </w:r>
      <w:r>
        <w:rPr>
          <w:rFonts w:ascii="Arial" w:eastAsia="Arial" w:hAnsi="Arial" w:cs="Arial"/>
          <w:b/>
          <w:sz w:val="28"/>
          <w:szCs w:val="28"/>
        </w:rPr>
        <w:t>A</w:t>
      </w:r>
    </w:p>
    <w:p w:rsidR="00D769FA" w:rsidRDefault="00D769FA">
      <w:pPr>
        <w:spacing w:before="8" w:line="100" w:lineRule="exact"/>
        <w:rPr>
          <w:sz w:val="10"/>
          <w:szCs w:val="10"/>
        </w:rPr>
      </w:pPr>
    </w:p>
    <w:p w:rsidR="00D769FA" w:rsidRDefault="00D769FA">
      <w:pPr>
        <w:spacing w:line="200" w:lineRule="exact"/>
      </w:pPr>
    </w:p>
    <w:p w:rsidR="00D769FA" w:rsidRDefault="00D769FA">
      <w:pPr>
        <w:spacing w:line="200" w:lineRule="exact"/>
      </w:pPr>
    </w:p>
    <w:p w:rsidR="00D769FA" w:rsidRDefault="0098142C">
      <w:pPr>
        <w:ind w:left="112"/>
        <w:rPr>
          <w:rFonts w:ascii="Arial" w:eastAsia="Arial" w:hAnsi="Arial" w:cs="Arial"/>
          <w:sz w:val="26"/>
          <w:szCs w:val="26"/>
        </w:rPr>
      </w:pPr>
      <w:r>
        <w:rPr>
          <w:rFonts w:ascii="Arial" w:eastAsia="Arial" w:hAnsi="Arial" w:cs="Arial"/>
          <w:b/>
          <w:sz w:val="26"/>
          <w:szCs w:val="26"/>
        </w:rPr>
        <w:t xml:space="preserve">2.1   </w:t>
      </w:r>
      <w:r>
        <w:rPr>
          <w:rFonts w:ascii="Arial" w:eastAsia="Arial" w:hAnsi="Arial" w:cs="Arial"/>
          <w:b/>
          <w:spacing w:val="68"/>
          <w:sz w:val="26"/>
          <w:szCs w:val="26"/>
        </w:rPr>
        <w:t xml:space="preserve"> </w:t>
      </w:r>
      <w:r>
        <w:rPr>
          <w:rFonts w:ascii="Arial" w:eastAsia="Arial" w:hAnsi="Arial" w:cs="Arial"/>
          <w:b/>
          <w:sz w:val="26"/>
          <w:szCs w:val="26"/>
        </w:rPr>
        <w:t>Ruang</w:t>
      </w:r>
      <w:r>
        <w:rPr>
          <w:rFonts w:ascii="Arial" w:eastAsia="Arial" w:hAnsi="Arial" w:cs="Arial"/>
          <w:b/>
          <w:spacing w:val="-8"/>
          <w:sz w:val="26"/>
          <w:szCs w:val="26"/>
        </w:rPr>
        <w:t xml:space="preserve"> </w:t>
      </w:r>
      <w:r>
        <w:rPr>
          <w:rFonts w:ascii="Arial" w:eastAsia="Arial" w:hAnsi="Arial" w:cs="Arial"/>
          <w:b/>
          <w:spacing w:val="2"/>
          <w:sz w:val="26"/>
          <w:szCs w:val="26"/>
        </w:rPr>
        <w:t>k</w:t>
      </w:r>
      <w:r>
        <w:rPr>
          <w:rFonts w:ascii="Arial" w:eastAsia="Arial" w:hAnsi="Arial" w:cs="Arial"/>
          <w:b/>
          <w:sz w:val="26"/>
          <w:szCs w:val="26"/>
        </w:rPr>
        <w:t>uliah,</w:t>
      </w:r>
      <w:r>
        <w:rPr>
          <w:rFonts w:ascii="Arial" w:eastAsia="Arial" w:hAnsi="Arial" w:cs="Arial"/>
          <w:b/>
          <w:spacing w:val="-6"/>
          <w:sz w:val="26"/>
          <w:szCs w:val="26"/>
        </w:rPr>
        <w:t xml:space="preserve"> </w:t>
      </w:r>
      <w:r>
        <w:rPr>
          <w:rFonts w:ascii="Arial" w:eastAsia="Arial" w:hAnsi="Arial" w:cs="Arial"/>
          <w:b/>
          <w:sz w:val="26"/>
          <w:szCs w:val="26"/>
        </w:rPr>
        <w:t>dos</w:t>
      </w:r>
      <w:r>
        <w:rPr>
          <w:rFonts w:ascii="Arial" w:eastAsia="Arial" w:hAnsi="Arial" w:cs="Arial"/>
          <w:b/>
          <w:spacing w:val="2"/>
          <w:sz w:val="26"/>
          <w:szCs w:val="26"/>
        </w:rPr>
        <w:t>e</w:t>
      </w:r>
      <w:r>
        <w:rPr>
          <w:rFonts w:ascii="Arial" w:eastAsia="Arial" w:hAnsi="Arial" w:cs="Arial"/>
          <w:b/>
          <w:sz w:val="26"/>
          <w:szCs w:val="26"/>
        </w:rPr>
        <w:t>n,</w:t>
      </w:r>
      <w:r>
        <w:rPr>
          <w:rFonts w:ascii="Arial" w:eastAsia="Arial" w:hAnsi="Arial" w:cs="Arial"/>
          <w:b/>
          <w:spacing w:val="-8"/>
          <w:sz w:val="26"/>
          <w:szCs w:val="26"/>
        </w:rPr>
        <w:t xml:space="preserve"> </w:t>
      </w:r>
      <w:r>
        <w:rPr>
          <w:rFonts w:ascii="Arial" w:eastAsia="Arial" w:hAnsi="Arial" w:cs="Arial"/>
          <w:b/>
          <w:sz w:val="26"/>
          <w:szCs w:val="26"/>
        </w:rPr>
        <w:t>kantor</w:t>
      </w:r>
      <w:r>
        <w:rPr>
          <w:rFonts w:ascii="Arial" w:eastAsia="Arial" w:hAnsi="Arial" w:cs="Arial"/>
          <w:b/>
          <w:spacing w:val="-6"/>
          <w:sz w:val="26"/>
          <w:szCs w:val="26"/>
        </w:rPr>
        <w:t xml:space="preserve"> </w:t>
      </w:r>
      <w:r>
        <w:rPr>
          <w:rFonts w:ascii="Arial" w:eastAsia="Arial" w:hAnsi="Arial" w:cs="Arial"/>
          <w:b/>
          <w:sz w:val="26"/>
          <w:szCs w:val="26"/>
        </w:rPr>
        <w:t>dan</w:t>
      </w:r>
      <w:r>
        <w:rPr>
          <w:rFonts w:ascii="Arial" w:eastAsia="Arial" w:hAnsi="Arial" w:cs="Arial"/>
          <w:b/>
          <w:spacing w:val="-5"/>
          <w:sz w:val="26"/>
          <w:szCs w:val="26"/>
        </w:rPr>
        <w:t xml:space="preserve"> </w:t>
      </w:r>
      <w:r>
        <w:rPr>
          <w:rFonts w:ascii="Arial" w:eastAsia="Arial" w:hAnsi="Arial" w:cs="Arial"/>
          <w:b/>
          <w:spacing w:val="2"/>
          <w:sz w:val="26"/>
          <w:szCs w:val="26"/>
        </w:rPr>
        <w:t>p</w:t>
      </w:r>
      <w:r>
        <w:rPr>
          <w:rFonts w:ascii="Arial" w:eastAsia="Arial" w:hAnsi="Arial" w:cs="Arial"/>
          <w:b/>
          <w:sz w:val="26"/>
          <w:szCs w:val="26"/>
        </w:rPr>
        <w:t>erp</w:t>
      </w:r>
      <w:r>
        <w:rPr>
          <w:rFonts w:ascii="Arial" w:eastAsia="Arial" w:hAnsi="Arial" w:cs="Arial"/>
          <w:b/>
          <w:spacing w:val="2"/>
          <w:sz w:val="26"/>
          <w:szCs w:val="26"/>
        </w:rPr>
        <w:t>u</w:t>
      </w:r>
      <w:r>
        <w:rPr>
          <w:rFonts w:ascii="Arial" w:eastAsia="Arial" w:hAnsi="Arial" w:cs="Arial"/>
          <w:b/>
          <w:sz w:val="26"/>
          <w:szCs w:val="26"/>
        </w:rPr>
        <w:t>staka</w:t>
      </w:r>
      <w:r>
        <w:rPr>
          <w:rFonts w:ascii="Arial" w:eastAsia="Arial" w:hAnsi="Arial" w:cs="Arial"/>
          <w:b/>
          <w:spacing w:val="2"/>
          <w:sz w:val="26"/>
          <w:szCs w:val="26"/>
        </w:rPr>
        <w:t>a</w:t>
      </w:r>
      <w:r>
        <w:rPr>
          <w:rFonts w:ascii="Arial" w:eastAsia="Arial" w:hAnsi="Arial" w:cs="Arial"/>
          <w:b/>
          <w:sz w:val="26"/>
          <w:szCs w:val="26"/>
        </w:rPr>
        <w:t>n</w:t>
      </w:r>
    </w:p>
    <w:p w:rsidR="00D769FA" w:rsidRDefault="00D769FA">
      <w:pPr>
        <w:spacing w:before="17" w:line="260" w:lineRule="exact"/>
        <w:rPr>
          <w:sz w:val="26"/>
          <w:szCs w:val="26"/>
        </w:rPr>
      </w:pPr>
    </w:p>
    <w:p w:rsidR="00D769FA" w:rsidRDefault="0098142C">
      <w:pPr>
        <w:spacing w:line="260" w:lineRule="exact"/>
        <w:ind w:left="782" w:right="958"/>
        <w:jc w:val="center"/>
        <w:rPr>
          <w:rFonts w:ascii="Arial" w:eastAsia="Arial" w:hAnsi="Arial" w:cs="Arial"/>
          <w:sz w:val="24"/>
          <w:szCs w:val="24"/>
        </w:rPr>
      </w:pPr>
      <w:r>
        <w:rPr>
          <w:rFonts w:ascii="Arial" w:eastAsia="Arial" w:hAnsi="Arial" w:cs="Arial"/>
          <w:spacing w:val="2"/>
          <w:position w:val="-1"/>
          <w:sz w:val="24"/>
          <w:szCs w:val="24"/>
        </w:rPr>
        <w:t>T</w:t>
      </w:r>
      <w:r>
        <w:rPr>
          <w:rFonts w:ascii="Arial" w:eastAsia="Arial" w:hAnsi="Arial" w:cs="Arial"/>
          <w:spacing w:val="1"/>
          <w:position w:val="-1"/>
          <w:sz w:val="24"/>
          <w:szCs w:val="24"/>
        </w:rPr>
        <w:t>u</w:t>
      </w:r>
      <w:r>
        <w:rPr>
          <w:rFonts w:ascii="Arial" w:eastAsia="Arial" w:hAnsi="Arial" w:cs="Arial"/>
          <w:position w:val="-1"/>
          <w:sz w:val="24"/>
          <w:szCs w:val="24"/>
        </w:rPr>
        <w:t>l</w:t>
      </w:r>
      <w:r>
        <w:rPr>
          <w:rFonts w:ascii="Arial" w:eastAsia="Arial" w:hAnsi="Arial" w:cs="Arial"/>
          <w:spacing w:val="-1"/>
          <w:position w:val="-1"/>
          <w:sz w:val="24"/>
          <w:szCs w:val="24"/>
        </w:rPr>
        <w:t>i</w:t>
      </w:r>
      <w:r>
        <w:rPr>
          <w:rFonts w:ascii="Arial" w:eastAsia="Arial" w:hAnsi="Arial" w:cs="Arial"/>
          <w:position w:val="-1"/>
          <w:sz w:val="24"/>
          <w:szCs w:val="24"/>
        </w:rPr>
        <w:t>sk</w:t>
      </w:r>
      <w:r>
        <w:rPr>
          <w:rFonts w:ascii="Arial" w:eastAsia="Arial" w:hAnsi="Arial" w:cs="Arial"/>
          <w:spacing w:val="-1"/>
          <w:position w:val="-1"/>
          <w:sz w:val="24"/>
          <w:szCs w:val="24"/>
        </w:rPr>
        <w:t>a</w:t>
      </w:r>
      <w:r>
        <w:rPr>
          <w:rFonts w:ascii="Arial" w:eastAsia="Arial" w:hAnsi="Arial" w:cs="Arial"/>
          <w:position w:val="-1"/>
          <w:sz w:val="24"/>
          <w:szCs w:val="24"/>
        </w:rPr>
        <w:t>n</w:t>
      </w:r>
      <w:r>
        <w:rPr>
          <w:rFonts w:ascii="Arial" w:eastAsia="Arial" w:hAnsi="Arial" w:cs="Arial"/>
          <w:spacing w:val="1"/>
          <w:position w:val="-1"/>
          <w:sz w:val="24"/>
          <w:szCs w:val="24"/>
        </w:rPr>
        <w:t xml:space="preserve"> </w:t>
      </w:r>
      <w:r>
        <w:rPr>
          <w:rFonts w:ascii="Arial" w:eastAsia="Arial" w:hAnsi="Arial" w:cs="Arial"/>
          <w:spacing w:val="-1"/>
          <w:position w:val="-1"/>
          <w:sz w:val="24"/>
          <w:szCs w:val="24"/>
        </w:rPr>
        <w:t>d</w:t>
      </w:r>
      <w:r>
        <w:rPr>
          <w:rFonts w:ascii="Arial" w:eastAsia="Arial" w:hAnsi="Arial" w:cs="Arial"/>
          <w:spacing w:val="1"/>
          <w:position w:val="-1"/>
          <w:sz w:val="24"/>
          <w:szCs w:val="24"/>
        </w:rPr>
        <w:t>a</w:t>
      </w:r>
      <w:r>
        <w:rPr>
          <w:rFonts w:ascii="Arial" w:eastAsia="Arial" w:hAnsi="Arial" w:cs="Arial"/>
          <w:position w:val="-1"/>
          <w:sz w:val="24"/>
          <w:szCs w:val="24"/>
        </w:rPr>
        <w:t>ta</w:t>
      </w:r>
      <w:r>
        <w:rPr>
          <w:rFonts w:ascii="Arial" w:eastAsia="Arial" w:hAnsi="Arial" w:cs="Arial"/>
          <w:spacing w:val="1"/>
          <w:position w:val="-1"/>
          <w:sz w:val="24"/>
          <w:szCs w:val="24"/>
        </w:rPr>
        <w:t xml:space="preserve"> </w:t>
      </w:r>
      <w:r>
        <w:rPr>
          <w:rFonts w:ascii="Arial" w:eastAsia="Arial" w:hAnsi="Arial" w:cs="Arial"/>
          <w:position w:val="-1"/>
          <w:sz w:val="24"/>
          <w:szCs w:val="24"/>
        </w:rPr>
        <w:t>r</w:t>
      </w:r>
      <w:r>
        <w:rPr>
          <w:rFonts w:ascii="Arial" w:eastAsia="Arial" w:hAnsi="Arial" w:cs="Arial"/>
          <w:spacing w:val="-2"/>
          <w:position w:val="-1"/>
          <w:sz w:val="24"/>
          <w:szCs w:val="24"/>
        </w:rPr>
        <w:t>u</w:t>
      </w:r>
      <w:r>
        <w:rPr>
          <w:rFonts w:ascii="Arial" w:eastAsia="Arial" w:hAnsi="Arial" w:cs="Arial"/>
          <w:spacing w:val="1"/>
          <w:position w:val="-1"/>
          <w:sz w:val="24"/>
          <w:szCs w:val="24"/>
        </w:rPr>
        <w:t>an</w:t>
      </w:r>
      <w:r>
        <w:rPr>
          <w:rFonts w:ascii="Arial" w:eastAsia="Arial" w:hAnsi="Arial" w:cs="Arial"/>
          <w:position w:val="-1"/>
          <w:sz w:val="24"/>
          <w:szCs w:val="24"/>
        </w:rPr>
        <w:t>g</w:t>
      </w:r>
      <w:r>
        <w:rPr>
          <w:rFonts w:ascii="Arial" w:eastAsia="Arial" w:hAnsi="Arial" w:cs="Arial"/>
          <w:spacing w:val="2"/>
          <w:position w:val="-1"/>
          <w:sz w:val="24"/>
          <w:szCs w:val="24"/>
        </w:rPr>
        <w:t xml:space="preserve"> </w:t>
      </w:r>
      <w:r>
        <w:rPr>
          <w:rFonts w:ascii="Arial" w:eastAsia="Arial" w:hAnsi="Arial" w:cs="Arial"/>
          <w:spacing w:val="-2"/>
          <w:position w:val="-1"/>
          <w:sz w:val="24"/>
          <w:szCs w:val="24"/>
        </w:rPr>
        <w:t>y</w:t>
      </w:r>
      <w:r>
        <w:rPr>
          <w:rFonts w:ascii="Arial" w:eastAsia="Arial" w:hAnsi="Arial" w:cs="Arial"/>
          <w:spacing w:val="1"/>
          <w:position w:val="-1"/>
          <w:sz w:val="24"/>
          <w:szCs w:val="24"/>
        </w:rPr>
        <w:t>an</w:t>
      </w:r>
      <w:r>
        <w:rPr>
          <w:rFonts w:ascii="Arial" w:eastAsia="Arial" w:hAnsi="Arial" w:cs="Arial"/>
          <w:position w:val="-1"/>
          <w:sz w:val="24"/>
          <w:szCs w:val="24"/>
        </w:rPr>
        <w:t>g</w:t>
      </w:r>
      <w:r>
        <w:rPr>
          <w:rFonts w:ascii="Arial" w:eastAsia="Arial" w:hAnsi="Arial" w:cs="Arial"/>
          <w:spacing w:val="-1"/>
          <w:position w:val="-1"/>
          <w:sz w:val="24"/>
          <w:szCs w:val="24"/>
        </w:rPr>
        <w:t xml:space="preserve"> </w:t>
      </w:r>
      <w:r>
        <w:rPr>
          <w:rFonts w:ascii="Arial" w:eastAsia="Arial" w:hAnsi="Arial" w:cs="Arial"/>
          <w:spacing w:val="1"/>
          <w:position w:val="-1"/>
          <w:sz w:val="24"/>
          <w:szCs w:val="24"/>
        </w:rPr>
        <w:t>d</w:t>
      </w:r>
      <w:r>
        <w:rPr>
          <w:rFonts w:ascii="Arial" w:eastAsia="Arial" w:hAnsi="Arial" w:cs="Arial"/>
          <w:position w:val="-1"/>
          <w:sz w:val="24"/>
          <w:szCs w:val="24"/>
        </w:rPr>
        <w:t>i</w:t>
      </w:r>
      <w:r>
        <w:rPr>
          <w:rFonts w:ascii="Arial" w:eastAsia="Arial" w:hAnsi="Arial" w:cs="Arial"/>
          <w:spacing w:val="1"/>
          <w:position w:val="-1"/>
          <w:sz w:val="24"/>
          <w:szCs w:val="24"/>
        </w:rPr>
        <w:t>m</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iki</w:t>
      </w:r>
      <w:r>
        <w:rPr>
          <w:rFonts w:ascii="Arial" w:eastAsia="Arial" w:hAnsi="Arial" w:cs="Arial"/>
          <w:spacing w:val="1"/>
          <w:position w:val="-1"/>
          <w:sz w:val="24"/>
          <w:szCs w:val="24"/>
        </w:rPr>
        <w:t xml:space="preserve"> den</w:t>
      </w:r>
      <w:r>
        <w:rPr>
          <w:rFonts w:ascii="Arial" w:eastAsia="Arial" w:hAnsi="Arial" w:cs="Arial"/>
          <w:spacing w:val="-1"/>
          <w:position w:val="-1"/>
          <w:sz w:val="24"/>
          <w:szCs w:val="24"/>
        </w:rPr>
        <w:t>g</w:t>
      </w:r>
      <w:r>
        <w:rPr>
          <w:rFonts w:ascii="Arial" w:eastAsia="Arial" w:hAnsi="Arial" w:cs="Arial"/>
          <w:spacing w:val="1"/>
          <w:position w:val="-1"/>
          <w:sz w:val="24"/>
          <w:szCs w:val="24"/>
        </w:rPr>
        <w:t>a</w:t>
      </w:r>
      <w:r>
        <w:rPr>
          <w:rFonts w:ascii="Arial" w:eastAsia="Arial" w:hAnsi="Arial" w:cs="Arial"/>
          <w:position w:val="-1"/>
          <w:sz w:val="24"/>
          <w:szCs w:val="24"/>
        </w:rPr>
        <w:t>n</w:t>
      </w:r>
      <w:r>
        <w:rPr>
          <w:rFonts w:ascii="Arial" w:eastAsia="Arial" w:hAnsi="Arial" w:cs="Arial"/>
          <w:spacing w:val="-1"/>
          <w:position w:val="-1"/>
          <w:sz w:val="24"/>
          <w:szCs w:val="24"/>
        </w:rPr>
        <w:t xml:space="preserve"> </w:t>
      </w:r>
      <w:r>
        <w:rPr>
          <w:rFonts w:ascii="Arial" w:eastAsia="Arial" w:hAnsi="Arial" w:cs="Arial"/>
          <w:position w:val="-1"/>
          <w:sz w:val="24"/>
          <w:szCs w:val="24"/>
        </w:rPr>
        <w:t>me</w:t>
      </w:r>
      <w:r>
        <w:rPr>
          <w:rFonts w:ascii="Arial" w:eastAsia="Arial" w:hAnsi="Arial" w:cs="Arial"/>
          <w:spacing w:val="-1"/>
          <w:position w:val="-1"/>
          <w:sz w:val="24"/>
          <w:szCs w:val="24"/>
        </w:rPr>
        <w:t>ng</w:t>
      </w:r>
      <w:r>
        <w:rPr>
          <w:rFonts w:ascii="Arial" w:eastAsia="Arial" w:hAnsi="Arial" w:cs="Arial"/>
          <w:position w:val="-1"/>
          <w:sz w:val="24"/>
          <w:szCs w:val="24"/>
        </w:rPr>
        <w:t>iku</w:t>
      </w:r>
      <w:r>
        <w:rPr>
          <w:rFonts w:ascii="Arial" w:eastAsia="Arial" w:hAnsi="Arial" w:cs="Arial"/>
          <w:spacing w:val="1"/>
          <w:position w:val="-1"/>
          <w:sz w:val="24"/>
          <w:szCs w:val="24"/>
        </w:rPr>
        <w:t>t</w:t>
      </w:r>
      <w:r>
        <w:rPr>
          <w:rFonts w:ascii="Arial" w:eastAsia="Arial" w:hAnsi="Arial" w:cs="Arial"/>
          <w:position w:val="-1"/>
          <w:sz w:val="24"/>
          <w:szCs w:val="24"/>
        </w:rPr>
        <w:t xml:space="preserve">i </w:t>
      </w:r>
      <w:r>
        <w:rPr>
          <w:rFonts w:ascii="Arial" w:eastAsia="Arial" w:hAnsi="Arial" w:cs="Arial"/>
          <w:spacing w:val="3"/>
          <w:position w:val="-1"/>
          <w:sz w:val="24"/>
          <w:szCs w:val="24"/>
        </w:rPr>
        <w:t>f</w:t>
      </w:r>
      <w:r>
        <w:rPr>
          <w:rFonts w:ascii="Arial" w:eastAsia="Arial" w:hAnsi="Arial" w:cs="Arial"/>
          <w:spacing w:val="1"/>
          <w:position w:val="-1"/>
          <w:sz w:val="24"/>
          <w:szCs w:val="24"/>
        </w:rPr>
        <w:t>o</w:t>
      </w:r>
      <w:r>
        <w:rPr>
          <w:rFonts w:ascii="Arial" w:eastAsia="Arial" w:hAnsi="Arial" w:cs="Arial"/>
          <w:spacing w:val="-3"/>
          <w:position w:val="-1"/>
          <w:sz w:val="24"/>
          <w:szCs w:val="24"/>
        </w:rPr>
        <w:t>r</w:t>
      </w:r>
      <w:r>
        <w:rPr>
          <w:rFonts w:ascii="Arial" w:eastAsia="Arial" w:hAnsi="Arial" w:cs="Arial"/>
          <w:spacing w:val="1"/>
          <w:position w:val="-1"/>
          <w:sz w:val="24"/>
          <w:szCs w:val="24"/>
        </w:rPr>
        <w:t>ma</w:t>
      </w:r>
      <w:r>
        <w:rPr>
          <w:rFonts w:ascii="Arial" w:eastAsia="Arial" w:hAnsi="Arial" w:cs="Arial"/>
          <w:position w:val="-1"/>
          <w:sz w:val="24"/>
          <w:szCs w:val="24"/>
        </w:rPr>
        <w:t>t</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a</w:t>
      </w:r>
      <w:r>
        <w:rPr>
          <w:rFonts w:ascii="Arial" w:eastAsia="Arial" w:hAnsi="Arial" w:cs="Arial"/>
          <w:spacing w:val="1"/>
          <w:position w:val="-1"/>
          <w:sz w:val="24"/>
          <w:szCs w:val="24"/>
        </w:rPr>
        <w:t>be</w:t>
      </w:r>
      <w:r>
        <w:rPr>
          <w:rFonts w:ascii="Arial" w:eastAsia="Arial" w:hAnsi="Arial" w:cs="Arial"/>
          <w:position w:val="-1"/>
          <w:sz w:val="24"/>
          <w:szCs w:val="24"/>
        </w:rPr>
        <w:t xml:space="preserve">l </w:t>
      </w:r>
      <w:r>
        <w:rPr>
          <w:rFonts w:ascii="Arial" w:eastAsia="Arial" w:hAnsi="Arial" w:cs="Arial"/>
          <w:spacing w:val="-1"/>
          <w:position w:val="-1"/>
          <w:sz w:val="24"/>
          <w:szCs w:val="24"/>
        </w:rPr>
        <w:t>b</w:t>
      </w:r>
      <w:r>
        <w:rPr>
          <w:rFonts w:ascii="Arial" w:eastAsia="Arial" w:hAnsi="Arial" w:cs="Arial"/>
          <w:spacing w:val="1"/>
          <w:position w:val="-1"/>
          <w:sz w:val="24"/>
          <w:szCs w:val="24"/>
        </w:rPr>
        <w:t>e</w:t>
      </w:r>
      <w:r>
        <w:rPr>
          <w:rFonts w:ascii="Arial" w:eastAsia="Arial" w:hAnsi="Arial" w:cs="Arial"/>
          <w:position w:val="-1"/>
          <w:sz w:val="24"/>
          <w:szCs w:val="24"/>
        </w:rPr>
        <w:t>r</w:t>
      </w:r>
      <w:r>
        <w:rPr>
          <w:rFonts w:ascii="Arial" w:eastAsia="Arial" w:hAnsi="Arial" w:cs="Arial"/>
          <w:spacing w:val="-1"/>
          <w:position w:val="-1"/>
          <w:sz w:val="24"/>
          <w:szCs w:val="24"/>
        </w:rPr>
        <w:t>i</w:t>
      </w:r>
      <w:r>
        <w:rPr>
          <w:rFonts w:ascii="Arial" w:eastAsia="Arial" w:hAnsi="Arial" w:cs="Arial"/>
          <w:position w:val="-1"/>
          <w:sz w:val="24"/>
          <w:szCs w:val="24"/>
        </w:rPr>
        <w:t>k</w:t>
      </w:r>
      <w:r>
        <w:rPr>
          <w:rFonts w:ascii="Arial" w:eastAsia="Arial" w:hAnsi="Arial" w:cs="Arial"/>
          <w:spacing w:val="1"/>
          <w:position w:val="-1"/>
          <w:sz w:val="24"/>
          <w:szCs w:val="24"/>
        </w:rPr>
        <w:t>u</w:t>
      </w:r>
      <w:r>
        <w:rPr>
          <w:rFonts w:ascii="Arial" w:eastAsia="Arial" w:hAnsi="Arial" w:cs="Arial"/>
          <w:position w:val="-1"/>
          <w:sz w:val="24"/>
          <w:szCs w:val="24"/>
        </w:rPr>
        <w:t>t:</w:t>
      </w:r>
    </w:p>
    <w:p w:rsidR="00D769FA" w:rsidRDefault="00D769FA">
      <w:pPr>
        <w:spacing w:before="11" w:line="240" w:lineRule="exact"/>
        <w:rPr>
          <w:sz w:val="24"/>
          <w:szCs w:val="24"/>
        </w:rPr>
      </w:pPr>
    </w:p>
    <w:tbl>
      <w:tblPr>
        <w:tblW w:w="0" w:type="auto"/>
        <w:tblInd w:w="854" w:type="dxa"/>
        <w:tblLayout w:type="fixed"/>
        <w:tblCellMar>
          <w:left w:w="0" w:type="dxa"/>
          <w:right w:w="0" w:type="dxa"/>
        </w:tblCellMar>
        <w:tblLook w:val="01E0" w:firstRow="1" w:lastRow="1" w:firstColumn="1" w:lastColumn="1" w:noHBand="0" w:noVBand="0"/>
      </w:tblPr>
      <w:tblGrid>
        <w:gridCol w:w="607"/>
        <w:gridCol w:w="1765"/>
        <w:gridCol w:w="1322"/>
        <w:gridCol w:w="1323"/>
        <w:gridCol w:w="1322"/>
        <w:gridCol w:w="994"/>
        <w:gridCol w:w="1133"/>
      </w:tblGrid>
      <w:tr w:rsidR="00D769FA">
        <w:trPr>
          <w:trHeight w:hRule="exact" w:val="379"/>
        </w:trPr>
        <w:tc>
          <w:tcPr>
            <w:tcW w:w="607" w:type="dxa"/>
            <w:vMerge w:val="restart"/>
            <w:tcBorders>
              <w:top w:val="single" w:sz="5" w:space="0" w:color="000000"/>
              <w:left w:val="single" w:sz="5" w:space="0" w:color="000000"/>
              <w:right w:val="single" w:sz="5" w:space="0" w:color="000000"/>
            </w:tcBorders>
          </w:tcPr>
          <w:p w:rsidR="00D769FA" w:rsidRDefault="00D769FA">
            <w:pPr>
              <w:spacing w:before="12" w:line="200" w:lineRule="exact"/>
            </w:pPr>
          </w:p>
          <w:p w:rsidR="00D769FA" w:rsidRDefault="0098142C">
            <w:pPr>
              <w:ind w:left="136"/>
              <w:rPr>
                <w:rFonts w:ascii="Arial" w:eastAsia="Arial" w:hAnsi="Arial" w:cs="Arial"/>
              </w:rPr>
            </w:pPr>
            <w:r>
              <w:rPr>
                <w:rFonts w:ascii="Arial" w:eastAsia="Arial" w:hAnsi="Arial" w:cs="Arial"/>
                <w:b/>
              </w:rPr>
              <w:t>N</w:t>
            </w:r>
            <w:r>
              <w:rPr>
                <w:rFonts w:ascii="Arial" w:eastAsia="Arial" w:hAnsi="Arial" w:cs="Arial"/>
                <w:b/>
                <w:spacing w:val="1"/>
              </w:rPr>
              <w:t>o</w:t>
            </w:r>
            <w:r>
              <w:rPr>
                <w:rFonts w:ascii="Arial" w:eastAsia="Arial" w:hAnsi="Arial" w:cs="Arial"/>
                <w:b/>
              </w:rPr>
              <w:t>.</w:t>
            </w:r>
          </w:p>
        </w:tc>
        <w:tc>
          <w:tcPr>
            <w:tcW w:w="1765" w:type="dxa"/>
            <w:vMerge w:val="restart"/>
            <w:tcBorders>
              <w:top w:val="single" w:sz="5" w:space="0" w:color="000000"/>
              <w:left w:val="single" w:sz="5" w:space="0" w:color="000000"/>
              <w:right w:val="single" w:sz="5" w:space="0" w:color="000000"/>
            </w:tcBorders>
          </w:tcPr>
          <w:p w:rsidR="00D769FA" w:rsidRDefault="00D769FA">
            <w:pPr>
              <w:spacing w:before="12" w:line="200" w:lineRule="exact"/>
            </w:pPr>
          </w:p>
          <w:p w:rsidR="00D769FA" w:rsidRDefault="0098142C">
            <w:pPr>
              <w:ind w:left="282"/>
              <w:rPr>
                <w:rFonts w:ascii="Arial" w:eastAsia="Arial" w:hAnsi="Arial" w:cs="Arial"/>
              </w:rPr>
            </w:pPr>
            <w:r>
              <w:rPr>
                <w:rFonts w:ascii="Arial" w:eastAsia="Arial" w:hAnsi="Arial" w:cs="Arial"/>
                <w:b/>
              </w:rPr>
              <w:t>J</w:t>
            </w:r>
            <w:r>
              <w:rPr>
                <w:rFonts w:ascii="Arial" w:eastAsia="Arial" w:hAnsi="Arial" w:cs="Arial"/>
                <w:b/>
                <w:spacing w:val="-1"/>
              </w:rPr>
              <w:t>e</w:t>
            </w:r>
            <w:r>
              <w:rPr>
                <w:rFonts w:ascii="Arial" w:eastAsia="Arial" w:hAnsi="Arial" w:cs="Arial"/>
                <w:b/>
              </w:rPr>
              <w:t>nis</w:t>
            </w:r>
            <w:r>
              <w:rPr>
                <w:rFonts w:ascii="Arial" w:eastAsia="Arial" w:hAnsi="Arial" w:cs="Arial"/>
                <w:b/>
                <w:spacing w:val="-6"/>
              </w:rPr>
              <w:t xml:space="preserve"> </w:t>
            </w:r>
            <w:r>
              <w:rPr>
                <w:rFonts w:ascii="Arial" w:eastAsia="Arial" w:hAnsi="Arial" w:cs="Arial"/>
                <w:b/>
              </w:rPr>
              <w:t>R</w:t>
            </w:r>
            <w:r>
              <w:rPr>
                <w:rFonts w:ascii="Arial" w:eastAsia="Arial" w:hAnsi="Arial" w:cs="Arial"/>
                <w:b/>
                <w:spacing w:val="3"/>
              </w:rPr>
              <w:t>u</w:t>
            </w:r>
            <w:r>
              <w:rPr>
                <w:rFonts w:ascii="Arial" w:eastAsia="Arial" w:hAnsi="Arial" w:cs="Arial"/>
                <w:b/>
              </w:rPr>
              <w:t>ang</w:t>
            </w:r>
          </w:p>
        </w:tc>
        <w:tc>
          <w:tcPr>
            <w:tcW w:w="1322" w:type="dxa"/>
            <w:vMerge w:val="restart"/>
            <w:tcBorders>
              <w:top w:val="single" w:sz="5" w:space="0" w:color="000000"/>
              <w:left w:val="single" w:sz="5" w:space="0" w:color="000000"/>
              <w:right w:val="single" w:sz="5" w:space="0" w:color="000000"/>
            </w:tcBorders>
          </w:tcPr>
          <w:p w:rsidR="00D769FA" w:rsidRDefault="0098142C">
            <w:pPr>
              <w:spacing w:before="97"/>
              <w:ind w:left="43" w:right="52"/>
              <w:jc w:val="center"/>
              <w:rPr>
                <w:rFonts w:ascii="Arial" w:eastAsia="Arial" w:hAnsi="Arial" w:cs="Arial"/>
              </w:rPr>
            </w:pPr>
            <w:r>
              <w:rPr>
                <w:rFonts w:ascii="Arial" w:eastAsia="Arial" w:hAnsi="Arial" w:cs="Arial"/>
                <w:b/>
              </w:rPr>
              <w:t>Ju</w:t>
            </w:r>
            <w:r>
              <w:rPr>
                <w:rFonts w:ascii="Arial" w:eastAsia="Arial" w:hAnsi="Arial" w:cs="Arial"/>
                <w:b/>
                <w:spacing w:val="1"/>
              </w:rPr>
              <w:t>m</w:t>
            </w:r>
            <w:r>
              <w:rPr>
                <w:rFonts w:ascii="Arial" w:eastAsia="Arial" w:hAnsi="Arial" w:cs="Arial"/>
                <w:b/>
              </w:rPr>
              <w:t>lah</w:t>
            </w:r>
            <w:r>
              <w:rPr>
                <w:rFonts w:ascii="Arial" w:eastAsia="Arial" w:hAnsi="Arial" w:cs="Arial"/>
                <w:b/>
                <w:spacing w:val="-7"/>
              </w:rPr>
              <w:t xml:space="preserve"> </w:t>
            </w:r>
            <w:r>
              <w:rPr>
                <w:rFonts w:ascii="Arial" w:eastAsia="Arial" w:hAnsi="Arial" w:cs="Arial"/>
                <w:b/>
                <w:w w:val="99"/>
              </w:rPr>
              <w:t>U</w:t>
            </w:r>
            <w:r>
              <w:rPr>
                <w:rFonts w:ascii="Arial" w:eastAsia="Arial" w:hAnsi="Arial" w:cs="Arial"/>
                <w:b/>
                <w:spacing w:val="1"/>
                <w:w w:val="99"/>
              </w:rPr>
              <w:t>n</w:t>
            </w:r>
            <w:r>
              <w:rPr>
                <w:rFonts w:ascii="Arial" w:eastAsia="Arial" w:hAnsi="Arial" w:cs="Arial"/>
                <w:b/>
                <w:w w:val="99"/>
              </w:rPr>
              <w:t>it</w:t>
            </w:r>
          </w:p>
          <w:p w:rsidR="00D769FA" w:rsidRDefault="0098142C">
            <w:pPr>
              <w:ind w:left="312" w:right="319"/>
              <w:jc w:val="center"/>
              <w:rPr>
                <w:rFonts w:ascii="Arial" w:eastAsia="Arial" w:hAnsi="Arial" w:cs="Arial"/>
              </w:rPr>
            </w:pPr>
            <w:r>
              <w:rPr>
                <w:rFonts w:ascii="Arial" w:eastAsia="Arial" w:hAnsi="Arial" w:cs="Arial"/>
                <w:b/>
                <w:spacing w:val="1"/>
                <w:w w:val="99"/>
              </w:rPr>
              <w:t>(</w:t>
            </w:r>
            <w:r>
              <w:rPr>
                <w:rFonts w:ascii="Arial" w:eastAsia="Arial" w:hAnsi="Arial" w:cs="Arial"/>
                <w:b/>
                <w:w w:val="99"/>
              </w:rPr>
              <w:t>buah)</w:t>
            </w:r>
          </w:p>
        </w:tc>
        <w:tc>
          <w:tcPr>
            <w:tcW w:w="1323" w:type="dxa"/>
            <w:vMerge w:val="restart"/>
            <w:tcBorders>
              <w:top w:val="single" w:sz="5" w:space="0" w:color="000000"/>
              <w:left w:val="single" w:sz="5" w:space="0" w:color="000000"/>
              <w:right w:val="single" w:sz="5" w:space="0" w:color="000000"/>
            </w:tcBorders>
          </w:tcPr>
          <w:p w:rsidR="00D769FA" w:rsidRDefault="0098142C">
            <w:pPr>
              <w:spacing w:before="97"/>
              <w:ind w:left="117" w:right="119"/>
              <w:jc w:val="center"/>
              <w:rPr>
                <w:rFonts w:ascii="Arial" w:eastAsia="Arial" w:hAnsi="Arial" w:cs="Arial"/>
              </w:rPr>
            </w:pPr>
            <w:r>
              <w:rPr>
                <w:rFonts w:ascii="Arial" w:eastAsia="Arial" w:hAnsi="Arial" w:cs="Arial"/>
                <w:b/>
              </w:rPr>
              <w:t>Luas</w:t>
            </w:r>
            <w:r>
              <w:rPr>
                <w:rFonts w:ascii="Arial" w:eastAsia="Arial" w:hAnsi="Arial" w:cs="Arial"/>
                <w:b/>
                <w:spacing w:val="-6"/>
              </w:rPr>
              <w:t xml:space="preserve"> </w:t>
            </w:r>
            <w:r>
              <w:rPr>
                <w:rFonts w:ascii="Arial" w:eastAsia="Arial" w:hAnsi="Arial" w:cs="Arial"/>
                <w:b/>
                <w:spacing w:val="3"/>
                <w:w w:val="99"/>
              </w:rPr>
              <w:t>T</w:t>
            </w:r>
            <w:r>
              <w:rPr>
                <w:rFonts w:ascii="Arial" w:eastAsia="Arial" w:hAnsi="Arial" w:cs="Arial"/>
                <w:b/>
                <w:w w:val="99"/>
              </w:rPr>
              <w:t>o</w:t>
            </w:r>
            <w:r>
              <w:rPr>
                <w:rFonts w:ascii="Arial" w:eastAsia="Arial" w:hAnsi="Arial" w:cs="Arial"/>
                <w:b/>
                <w:spacing w:val="1"/>
                <w:w w:val="99"/>
              </w:rPr>
              <w:t>t</w:t>
            </w:r>
            <w:r>
              <w:rPr>
                <w:rFonts w:ascii="Arial" w:eastAsia="Arial" w:hAnsi="Arial" w:cs="Arial"/>
                <w:b/>
                <w:w w:val="99"/>
              </w:rPr>
              <w:t>al</w:t>
            </w:r>
          </w:p>
          <w:p w:rsidR="00D769FA" w:rsidRDefault="0098142C">
            <w:pPr>
              <w:spacing w:line="220" w:lineRule="exact"/>
              <w:ind w:left="426" w:right="430"/>
              <w:jc w:val="center"/>
              <w:rPr>
                <w:rFonts w:ascii="Arial" w:eastAsia="Arial" w:hAnsi="Arial" w:cs="Arial"/>
              </w:rPr>
            </w:pPr>
            <w:r>
              <w:rPr>
                <w:rFonts w:ascii="Arial" w:eastAsia="Arial" w:hAnsi="Arial" w:cs="Arial"/>
                <w:b/>
                <w:spacing w:val="1"/>
                <w:w w:val="99"/>
              </w:rPr>
              <w:t>(m</w:t>
            </w:r>
            <w:r>
              <w:rPr>
                <w:rFonts w:ascii="Arial" w:eastAsia="Arial" w:hAnsi="Arial" w:cs="Arial"/>
                <w:b/>
                <w:w w:val="99"/>
                <w:position w:val="7"/>
                <w:sz w:val="13"/>
                <w:szCs w:val="13"/>
              </w:rPr>
              <w:t>2</w:t>
            </w:r>
            <w:r>
              <w:rPr>
                <w:rFonts w:ascii="Arial" w:eastAsia="Arial" w:hAnsi="Arial" w:cs="Arial"/>
                <w:b/>
                <w:w w:val="99"/>
              </w:rPr>
              <w:t>)</w:t>
            </w:r>
          </w:p>
        </w:tc>
        <w:tc>
          <w:tcPr>
            <w:tcW w:w="1322" w:type="dxa"/>
            <w:vMerge w:val="restart"/>
            <w:tcBorders>
              <w:top w:val="single" w:sz="5" w:space="0" w:color="000000"/>
              <w:left w:val="single" w:sz="5" w:space="0" w:color="000000"/>
              <w:right w:val="single" w:sz="5" w:space="0" w:color="000000"/>
            </w:tcBorders>
          </w:tcPr>
          <w:p w:rsidR="00D769FA" w:rsidRDefault="0098142C">
            <w:pPr>
              <w:spacing w:before="97"/>
              <w:ind w:left="71" w:right="40" w:firstLine="113"/>
              <w:rPr>
                <w:rFonts w:ascii="Arial" w:eastAsia="Arial" w:hAnsi="Arial" w:cs="Arial"/>
              </w:rPr>
            </w:pPr>
            <w:r>
              <w:rPr>
                <w:rFonts w:ascii="Arial" w:eastAsia="Arial" w:hAnsi="Arial" w:cs="Arial"/>
                <w:b/>
              </w:rPr>
              <w:t>Kapasit</w:t>
            </w:r>
            <w:r>
              <w:rPr>
                <w:rFonts w:ascii="Arial" w:eastAsia="Arial" w:hAnsi="Arial" w:cs="Arial"/>
                <w:b/>
                <w:spacing w:val="2"/>
              </w:rPr>
              <w:t>a</w:t>
            </w:r>
            <w:r>
              <w:rPr>
                <w:rFonts w:ascii="Arial" w:eastAsia="Arial" w:hAnsi="Arial" w:cs="Arial"/>
                <w:b/>
              </w:rPr>
              <w:t xml:space="preserve">s </w:t>
            </w:r>
            <w:r>
              <w:rPr>
                <w:rFonts w:ascii="Arial" w:eastAsia="Arial" w:hAnsi="Arial" w:cs="Arial"/>
                <w:b/>
                <w:spacing w:val="1"/>
              </w:rPr>
              <w:t>t</w:t>
            </w:r>
            <w:r>
              <w:rPr>
                <w:rFonts w:ascii="Arial" w:eastAsia="Arial" w:hAnsi="Arial" w:cs="Arial"/>
                <w:b/>
              </w:rPr>
              <w:t>o</w:t>
            </w:r>
            <w:r>
              <w:rPr>
                <w:rFonts w:ascii="Arial" w:eastAsia="Arial" w:hAnsi="Arial" w:cs="Arial"/>
                <w:b/>
                <w:spacing w:val="1"/>
              </w:rPr>
              <w:t>t</w:t>
            </w:r>
            <w:r>
              <w:rPr>
                <w:rFonts w:ascii="Arial" w:eastAsia="Arial" w:hAnsi="Arial" w:cs="Arial"/>
                <w:b/>
              </w:rPr>
              <w:t>al</w:t>
            </w:r>
            <w:r>
              <w:rPr>
                <w:rFonts w:ascii="Arial" w:eastAsia="Arial" w:hAnsi="Arial" w:cs="Arial"/>
                <w:b/>
                <w:spacing w:val="-4"/>
              </w:rPr>
              <w:t xml:space="preserve"> </w:t>
            </w:r>
            <w:r>
              <w:rPr>
                <w:rFonts w:ascii="Arial" w:eastAsia="Arial" w:hAnsi="Arial" w:cs="Arial"/>
                <w:b/>
                <w:spacing w:val="1"/>
              </w:rPr>
              <w:t>(</w:t>
            </w:r>
            <w:r>
              <w:rPr>
                <w:rFonts w:ascii="Arial" w:eastAsia="Arial" w:hAnsi="Arial" w:cs="Arial"/>
                <w:b/>
              </w:rPr>
              <w:t>o</w:t>
            </w:r>
            <w:r>
              <w:rPr>
                <w:rFonts w:ascii="Arial" w:eastAsia="Arial" w:hAnsi="Arial" w:cs="Arial"/>
                <w:b/>
                <w:spacing w:val="-1"/>
              </w:rPr>
              <w:t>r</w:t>
            </w:r>
            <w:r>
              <w:rPr>
                <w:rFonts w:ascii="Arial" w:eastAsia="Arial" w:hAnsi="Arial" w:cs="Arial"/>
                <w:b/>
              </w:rPr>
              <w:t>an</w:t>
            </w:r>
            <w:r>
              <w:rPr>
                <w:rFonts w:ascii="Arial" w:eastAsia="Arial" w:hAnsi="Arial" w:cs="Arial"/>
                <w:b/>
                <w:spacing w:val="1"/>
              </w:rPr>
              <w:t>g</w:t>
            </w:r>
            <w:r>
              <w:rPr>
                <w:rFonts w:ascii="Arial" w:eastAsia="Arial" w:hAnsi="Arial" w:cs="Arial"/>
                <w:b/>
              </w:rPr>
              <w:t>)</w:t>
            </w:r>
          </w:p>
        </w:tc>
        <w:tc>
          <w:tcPr>
            <w:tcW w:w="2127" w:type="dxa"/>
            <w:gridSpan w:val="2"/>
            <w:tcBorders>
              <w:top w:val="single" w:sz="5" w:space="0" w:color="000000"/>
              <w:left w:val="single" w:sz="5" w:space="0" w:color="000000"/>
              <w:bottom w:val="nil"/>
              <w:right w:val="single" w:sz="5" w:space="0" w:color="000000"/>
            </w:tcBorders>
          </w:tcPr>
          <w:p w:rsidR="00D769FA" w:rsidRDefault="0098142C">
            <w:pPr>
              <w:spacing w:before="68"/>
              <w:ind w:left="468"/>
              <w:rPr>
                <w:rFonts w:ascii="Arial" w:eastAsia="Arial" w:hAnsi="Arial" w:cs="Arial"/>
              </w:rPr>
            </w:pPr>
            <w:r>
              <w:rPr>
                <w:rFonts w:ascii="Arial" w:eastAsia="Arial" w:hAnsi="Arial" w:cs="Arial"/>
                <w:b/>
              </w:rPr>
              <w:t>Kepemil</w:t>
            </w:r>
            <w:r>
              <w:rPr>
                <w:rFonts w:ascii="Arial" w:eastAsia="Arial" w:hAnsi="Arial" w:cs="Arial"/>
                <w:b/>
                <w:spacing w:val="2"/>
              </w:rPr>
              <w:t>i</w:t>
            </w:r>
            <w:r>
              <w:rPr>
                <w:rFonts w:ascii="Arial" w:eastAsia="Arial" w:hAnsi="Arial" w:cs="Arial"/>
                <w:b/>
              </w:rPr>
              <w:t>k</w:t>
            </w:r>
            <w:r>
              <w:rPr>
                <w:rFonts w:ascii="Arial" w:eastAsia="Arial" w:hAnsi="Arial" w:cs="Arial"/>
                <w:b/>
                <w:spacing w:val="-1"/>
              </w:rPr>
              <w:t>a</w:t>
            </w:r>
            <w:r>
              <w:rPr>
                <w:rFonts w:ascii="Arial" w:eastAsia="Arial" w:hAnsi="Arial" w:cs="Arial"/>
                <w:b/>
              </w:rPr>
              <w:t>n</w:t>
            </w:r>
          </w:p>
        </w:tc>
      </w:tr>
      <w:tr w:rsidR="00D769FA">
        <w:trPr>
          <w:trHeight w:hRule="exact" w:val="288"/>
        </w:trPr>
        <w:tc>
          <w:tcPr>
            <w:tcW w:w="607" w:type="dxa"/>
            <w:vMerge/>
            <w:tcBorders>
              <w:left w:val="single" w:sz="5" w:space="0" w:color="000000"/>
              <w:bottom w:val="single" w:sz="5" w:space="0" w:color="000000"/>
              <w:right w:val="single" w:sz="5" w:space="0" w:color="000000"/>
            </w:tcBorders>
          </w:tcPr>
          <w:p w:rsidR="00D769FA" w:rsidRDefault="00D769FA"/>
        </w:tc>
        <w:tc>
          <w:tcPr>
            <w:tcW w:w="1765" w:type="dxa"/>
            <w:vMerge/>
            <w:tcBorders>
              <w:left w:val="single" w:sz="5" w:space="0" w:color="000000"/>
              <w:bottom w:val="single" w:sz="5" w:space="0" w:color="000000"/>
              <w:right w:val="single" w:sz="5" w:space="0" w:color="000000"/>
            </w:tcBorders>
          </w:tcPr>
          <w:p w:rsidR="00D769FA" w:rsidRDefault="00D769FA"/>
        </w:tc>
        <w:tc>
          <w:tcPr>
            <w:tcW w:w="1322" w:type="dxa"/>
            <w:vMerge/>
            <w:tcBorders>
              <w:left w:val="single" w:sz="5" w:space="0" w:color="000000"/>
              <w:bottom w:val="single" w:sz="5" w:space="0" w:color="000000"/>
              <w:right w:val="single" w:sz="5" w:space="0" w:color="000000"/>
            </w:tcBorders>
          </w:tcPr>
          <w:p w:rsidR="00D769FA" w:rsidRDefault="00D769FA"/>
        </w:tc>
        <w:tc>
          <w:tcPr>
            <w:tcW w:w="1323" w:type="dxa"/>
            <w:vMerge/>
            <w:tcBorders>
              <w:left w:val="single" w:sz="5" w:space="0" w:color="000000"/>
              <w:bottom w:val="single" w:sz="5" w:space="0" w:color="000000"/>
              <w:right w:val="single" w:sz="5" w:space="0" w:color="000000"/>
            </w:tcBorders>
          </w:tcPr>
          <w:p w:rsidR="00D769FA" w:rsidRDefault="00D769FA"/>
        </w:tc>
        <w:tc>
          <w:tcPr>
            <w:tcW w:w="1322" w:type="dxa"/>
            <w:vMerge/>
            <w:tcBorders>
              <w:left w:val="single" w:sz="5" w:space="0" w:color="000000"/>
              <w:bottom w:val="single" w:sz="5" w:space="0" w:color="000000"/>
              <w:right w:val="single" w:sz="5" w:space="0" w:color="000000"/>
            </w:tcBorders>
          </w:tcPr>
          <w:p w:rsidR="00D769FA" w:rsidRDefault="00D769FA"/>
        </w:tc>
        <w:tc>
          <w:tcPr>
            <w:tcW w:w="994" w:type="dxa"/>
            <w:tcBorders>
              <w:top w:val="single" w:sz="5" w:space="0" w:color="000000"/>
              <w:left w:val="single" w:sz="5" w:space="0" w:color="000000"/>
              <w:bottom w:val="single" w:sz="5" w:space="0" w:color="000000"/>
              <w:right w:val="single" w:sz="5" w:space="0" w:color="000000"/>
            </w:tcBorders>
          </w:tcPr>
          <w:p w:rsidR="00D769FA" w:rsidRDefault="0098142C">
            <w:pPr>
              <w:spacing w:before="22"/>
              <w:ind w:left="314" w:right="323"/>
              <w:jc w:val="center"/>
              <w:rPr>
                <w:rFonts w:ascii="Arial" w:eastAsia="Arial" w:hAnsi="Arial" w:cs="Arial"/>
              </w:rPr>
            </w:pPr>
            <w:r>
              <w:rPr>
                <w:rFonts w:ascii="Arial" w:eastAsia="Arial" w:hAnsi="Arial" w:cs="Arial"/>
                <w:b/>
                <w:spacing w:val="-1"/>
                <w:w w:val="99"/>
              </w:rPr>
              <w:t>SD</w:t>
            </w:r>
          </w:p>
        </w:tc>
        <w:tc>
          <w:tcPr>
            <w:tcW w:w="1133" w:type="dxa"/>
            <w:tcBorders>
              <w:top w:val="single" w:sz="5" w:space="0" w:color="000000"/>
              <w:left w:val="single" w:sz="5" w:space="0" w:color="000000"/>
              <w:bottom w:val="single" w:sz="5" w:space="0" w:color="000000"/>
              <w:right w:val="single" w:sz="5" w:space="0" w:color="000000"/>
            </w:tcBorders>
          </w:tcPr>
          <w:p w:rsidR="00D769FA" w:rsidRDefault="0098142C">
            <w:pPr>
              <w:spacing w:before="22"/>
              <w:ind w:left="358" w:right="361"/>
              <w:jc w:val="center"/>
              <w:rPr>
                <w:rFonts w:ascii="Arial" w:eastAsia="Arial" w:hAnsi="Arial" w:cs="Arial"/>
              </w:rPr>
            </w:pPr>
            <w:r>
              <w:rPr>
                <w:rFonts w:ascii="Arial" w:eastAsia="Arial" w:hAnsi="Arial" w:cs="Arial"/>
                <w:b/>
                <w:spacing w:val="-1"/>
                <w:w w:val="99"/>
              </w:rPr>
              <w:t>SW</w:t>
            </w:r>
          </w:p>
        </w:tc>
      </w:tr>
      <w:tr w:rsidR="00D769FA" w:rsidTr="00735BED">
        <w:trPr>
          <w:trHeight w:hRule="exact" w:val="358"/>
        </w:trPr>
        <w:tc>
          <w:tcPr>
            <w:tcW w:w="607"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206" w:right="209"/>
              <w:jc w:val="center"/>
              <w:rPr>
                <w:rFonts w:ascii="Arial" w:eastAsia="Arial" w:hAnsi="Arial" w:cs="Arial"/>
                <w:sz w:val="24"/>
                <w:szCs w:val="24"/>
              </w:rPr>
            </w:pPr>
            <w:r w:rsidRPr="00735BED">
              <w:rPr>
                <w:rFonts w:ascii="Arial" w:eastAsia="Arial" w:hAnsi="Arial" w:cs="Arial"/>
                <w:w w:val="99"/>
                <w:sz w:val="24"/>
                <w:szCs w:val="24"/>
              </w:rPr>
              <w:t>1</w:t>
            </w:r>
          </w:p>
        </w:tc>
        <w:tc>
          <w:tcPr>
            <w:tcW w:w="1765"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102"/>
              <w:jc w:val="center"/>
              <w:rPr>
                <w:rFonts w:ascii="Arial" w:eastAsia="Arial" w:hAnsi="Arial" w:cs="Arial"/>
                <w:sz w:val="24"/>
                <w:szCs w:val="24"/>
              </w:rPr>
            </w:pPr>
            <w:r w:rsidRPr="00735BED">
              <w:rPr>
                <w:rFonts w:ascii="Arial" w:eastAsia="Arial" w:hAnsi="Arial" w:cs="Arial"/>
                <w:sz w:val="24"/>
                <w:szCs w:val="24"/>
              </w:rPr>
              <w:t>Rua</w:t>
            </w:r>
            <w:r w:rsidRPr="00735BED">
              <w:rPr>
                <w:rFonts w:ascii="Arial" w:eastAsia="Arial" w:hAnsi="Arial" w:cs="Arial"/>
                <w:spacing w:val="1"/>
                <w:sz w:val="24"/>
                <w:szCs w:val="24"/>
              </w:rPr>
              <w:t>n</w:t>
            </w:r>
            <w:r w:rsidRPr="00735BED">
              <w:rPr>
                <w:rFonts w:ascii="Arial" w:eastAsia="Arial" w:hAnsi="Arial" w:cs="Arial"/>
                <w:sz w:val="24"/>
                <w:szCs w:val="24"/>
              </w:rPr>
              <w:t>g</w:t>
            </w:r>
            <w:r w:rsidRPr="00735BED">
              <w:rPr>
                <w:rFonts w:ascii="Arial" w:eastAsia="Arial" w:hAnsi="Arial" w:cs="Arial"/>
                <w:spacing w:val="-6"/>
                <w:sz w:val="24"/>
                <w:szCs w:val="24"/>
              </w:rPr>
              <w:t xml:space="preserve"> </w:t>
            </w:r>
            <w:r w:rsidRPr="00735BED">
              <w:rPr>
                <w:rFonts w:ascii="Arial" w:eastAsia="Arial" w:hAnsi="Arial" w:cs="Arial"/>
                <w:spacing w:val="1"/>
                <w:sz w:val="24"/>
                <w:szCs w:val="24"/>
              </w:rPr>
              <w:t>K</w:t>
            </w:r>
            <w:r w:rsidRPr="00735BED">
              <w:rPr>
                <w:rFonts w:ascii="Arial" w:eastAsia="Arial" w:hAnsi="Arial" w:cs="Arial"/>
                <w:sz w:val="24"/>
                <w:szCs w:val="24"/>
              </w:rPr>
              <w:t>u</w:t>
            </w:r>
            <w:r w:rsidRPr="00735BED">
              <w:rPr>
                <w:rFonts w:ascii="Arial" w:eastAsia="Arial" w:hAnsi="Arial" w:cs="Arial"/>
                <w:spacing w:val="1"/>
                <w:sz w:val="24"/>
                <w:szCs w:val="24"/>
              </w:rPr>
              <w:t>l</w:t>
            </w:r>
            <w:r w:rsidRPr="00735BED">
              <w:rPr>
                <w:rFonts w:ascii="Arial" w:eastAsia="Arial" w:hAnsi="Arial" w:cs="Arial"/>
                <w:spacing w:val="-1"/>
                <w:sz w:val="24"/>
                <w:szCs w:val="24"/>
              </w:rPr>
              <w:t>i</w:t>
            </w:r>
            <w:r w:rsidRPr="00735BED">
              <w:rPr>
                <w:rFonts w:ascii="Arial" w:eastAsia="Arial" w:hAnsi="Arial" w:cs="Arial"/>
                <w:sz w:val="24"/>
                <w:szCs w:val="24"/>
              </w:rPr>
              <w:t>ah</w:t>
            </w:r>
          </w:p>
        </w:tc>
        <w:tc>
          <w:tcPr>
            <w:tcW w:w="1322" w:type="dxa"/>
            <w:tcBorders>
              <w:top w:val="single" w:sz="5" w:space="0" w:color="000000"/>
              <w:left w:val="single" w:sz="5" w:space="0" w:color="000000"/>
              <w:bottom w:val="single" w:sz="5" w:space="0" w:color="000000"/>
              <w:right w:val="single" w:sz="5" w:space="0" w:color="000000"/>
            </w:tcBorders>
          </w:tcPr>
          <w:p w:rsidR="00D769FA" w:rsidRPr="00353771" w:rsidRDefault="00811F1E" w:rsidP="00E57D00">
            <w:pPr>
              <w:jc w:val="center"/>
              <w:rPr>
                <w:rFonts w:ascii="Arial" w:hAnsi="Arial" w:cs="Arial"/>
                <w:b/>
                <w:sz w:val="24"/>
                <w:szCs w:val="24"/>
              </w:rPr>
            </w:pPr>
            <w:r w:rsidRPr="00353771">
              <w:rPr>
                <w:rFonts w:ascii="Arial" w:hAnsi="Arial" w:cs="Arial"/>
                <w:b/>
                <w:sz w:val="24"/>
                <w:szCs w:val="24"/>
              </w:rPr>
              <w:t>6</w:t>
            </w:r>
          </w:p>
        </w:tc>
        <w:tc>
          <w:tcPr>
            <w:tcW w:w="1323" w:type="dxa"/>
            <w:tcBorders>
              <w:top w:val="single" w:sz="5" w:space="0" w:color="000000"/>
              <w:left w:val="single" w:sz="5" w:space="0" w:color="000000"/>
              <w:bottom w:val="single" w:sz="5" w:space="0" w:color="000000"/>
              <w:right w:val="single" w:sz="5" w:space="0" w:color="000000"/>
            </w:tcBorders>
          </w:tcPr>
          <w:p w:rsidR="00D769FA" w:rsidRPr="00353771" w:rsidRDefault="00D56893" w:rsidP="00E57D00">
            <w:pPr>
              <w:jc w:val="center"/>
              <w:rPr>
                <w:rFonts w:ascii="Arial" w:hAnsi="Arial" w:cs="Arial"/>
                <w:b/>
                <w:sz w:val="24"/>
                <w:szCs w:val="24"/>
              </w:rPr>
            </w:pPr>
            <w:r w:rsidRPr="00353771">
              <w:rPr>
                <w:rFonts w:ascii="Arial" w:hAnsi="Arial" w:cs="Arial"/>
                <w:b/>
                <w:sz w:val="24"/>
                <w:szCs w:val="24"/>
              </w:rPr>
              <w:t>244</w:t>
            </w:r>
          </w:p>
        </w:tc>
        <w:tc>
          <w:tcPr>
            <w:tcW w:w="1322" w:type="dxa"/>
            <w:tcBorders>
              <w:top w:val="single" w:sz="5" w:space="0" w:color="000000"/>
              <w:left w:val="single" w:sz="5" w:space="0" w:color="000000"/>
              <w:bottom w:val="single" w:sz="5" w:space="0" w:color="000000"/>
              <w:right w:val="single" w:sz="5" w:space="0" w:color="000000"/>
            </w:tcBorders>
          </w:tcPr>
          <w:p w:rsidR="00D769FA" w:rsidRPr="00353771" w:rsidRDefault="00D56893" w:rsidP="00E57D00">
            <w:pPr>
              <w:jc w:val="center"/>
              <w:rPr>
                <w:rFonts w:ascii="Arial" w:hAnsi="Arial" w:cs="Arial"/>
                <w:b/>
                <w:sz w:val="24"/>
                <w:szCs w:val="24"/>
              </w:rPr>
            </w:pPr>
            <w:r w:rsidRPr="00353771">
              <w:rPr>
                <w:rFonts w:ascii="Arial" w:hAnsi="Arial" w:cs="Arial"/>
                <w:b/>
                <w:sz w:val="24"/>
                <w:szCs w:val="24"/>
              </w:rPr>
              <w:t>90</w:t>
            </w:r>
          </w:p>
        </w:tc>
        <w:tc>
          <w:tcPr>
            <w:tcW w:w="994" w:type="dxa"/>
            <w:tcBorders>
              <w:top w:val="single" w:sz="5" w:space="0" w:color="000000"/>
              <w:left w:val="single" w:sz="5" w:space="0" w:color="000000"/>
              <w:bottom w:val="single" w:sz="5" w:space="0" w:color="000000"/>
              <w:right w:val="single" w:sz="5" w:space="0" w:color="000000"/>
            </w:tcBorders>
          </w:tcPr>
          <w:p w:rsidR="00D769FA" w:rsidRPr="00353771" w:rsidRDefault="00142C77" w:rsidP="00E57D00">
            <w:pPr>
              <w:jc w:val="center"/>
              <w:rPr>
                <w:rFonts w:ascii="Arial" w:hAnsi="Arial" w:cs="Arial"/>
                <w:b/>
                <w:sz w:val="24"/>
                <w:szCs w:val="24"/>
              </w:rPr>
            </w:pPr>
            <w:r w:rsidRPr="00353771">
              <w:rPr>
                <w:rFonts w:ascii="Arial" w:eastAsia="Arial" w:hAnsi="Arial" w:cs="Arial"/>
                <w:b/>
                <w:spacing w:val="-1"/>
                <w:w w:val="99"/>
              </w:rPr>
              <w:t>SD</w:t>
            </w:r>
          </w:p>
        </w:tc>
        <w:tc>
          <w:tcPr>
            <w:tcW w:w="1133" w:type="dxa"/>
            <w:tcBorders>
              <w:top w:val="single" w:sz="5" w:space="0" w:color="000000"/>
              <w:left w:val="single" w:sz="5" w:space="0" w:color="000000"/>
              <w:bottom w:val="single" w:sz="5" w:space="0" w:color="000000"/>
              <w:right w:val="single" w:sz="5" w:space="0" w:color="000000"/>
            </w:tcBorders>
          </w:tcPr>
          <w:p w:rsidR="00D769FA" w:rsidRPr="00735BED" w:rsidRDefault="00D769FA">
            <w:pPr>
              <w:rPr>
                <w:rFonts w:ascii="Arial" w:hAnsi="Arial" w:cs="Arial"/>
                <w:sz w:val="24"/>
                <w:szCs w:val="24"/>
              </w:rPr>
            </w:pPr>
          </w:p>
        </w:tc>
      </w:tr>
      <w:tr w:rsidR="00D769FA" w:rsidTr="00E57D00">
        <w:trPr>
          <w:trHeight w:hRule="exact" w:val="420"/>
        </w:trPr>
        <w:tc>
          <w:tcPr>
            <w:tcW w:w="607"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206" w:right="209"/>
              <w:jc w:val="center"/>
              <w:rPr>
                <w:rFonts w:ascii="Arial" w:eastAsia="Arial" w:hAnsi="Arial" w:cs="Arial"/>
                <w:sz w:val="24"/>
                <w:szCs w:val="24"/>
              </w:rPr>
            </w:pPr>
            <w:r w:rsidRPr="00735BED">
              <w:rPr>
                <w:rFonts w:ascii="Arial" w:eastAsia="Arial" w:hAnsi="Arial" w:cs="Arial"/>
                <w:w w:val="99"/>
                <w:sz w:val="24"/>
                <w:szCs w:val="24"/>
              </w:rPr>
              <w:t>2</w:t>
            </w:r>
          </w:p>
        </w:tc>
        <w:tc>
          <w:tcPr>
            <w:tcW w:w="1765"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102"/>
              <w:jc w:val="center"/>
              <w:rPr>
                <w:rFonts w:ascii="Arial" w:eastAsia="Arial" w:hAnsi="Arial" w:cs="Arial"/>
                <w:sz w:val="24"/>
                <w:szCs w:val="24"/>
              </w:rPr>
            </w:pPr>
            <w:r w:rsidRPr="00735BED">
              <w:rPr>
                <w:rFonts w:ascii="Arial" w:eastAsia="Arial" w:hAnsi="Arial" w:cs="Arial"/>
                <w:sz w:val="24"/>
                <w:szCs w:val="24"/>
              </w:rPr>
              <w:t>Rua</w:t>
            </w:r>
            <w:r w:rsidRPr="00735BED">
              <w:rPr>
                <w:rFonts w:ascii="Arial" w:eastAsia="Arial" w:hAnsi="Arial" w:cs="Arial"/>
                <w:spacing w:val="1"/>
                <w:sz w:val="24"/>
                <w:szCs w:val="24"/>
              </w:rPr>
              <w:t>n</w:t>
            </w:r>
            <w:r w:rsidRPr="00735BED">
              <w:rPr>
                <w:rFonts w:ascii="Arial" w:eastAsia="Arial" w:hAnsi="Arial" w:cs="Arial"/>
                <w:sz w:val="24"/>
                <w:szCs w:val="24"/>
              </w:rPr>
              <w:t>g</w:t>
            </w:r>
            <w:r w:rsidRPr="00735BED">
              <w:rPr>
                <w:rFonts w:ascii="Arial" w:eastAsia="Arial" w:hAnsi="Arial" w:cs="Arial"/>
                <w:spacing w:val="-6"/>
                <w:sz w:val="24"/>
                <w:szCs w:val="24"/>
              </w:rPr>
              <w:t xml:space="preserve"> </w:t>
            </w:r>
            <w:r w:rsidRPr="00735BED">
              <w:rPr>
                <w:rFonts w:ascii="Arial" w:eastAsia="Arial" w:hAnsi="Arial" w:cs="Arial"/>
                <w:sz w:val="24"/>
                <w:szCs w:val="24"/>
              </w:rPr>
              <w:t>D</w:t>
            </w:r>
            <w:r w:rsidRPr="00735BED">
              <w:rPr>
                <w:rFonts w:ascii="Arial" w:eastAsia="Arial" w:hAnsi="Arial" w:cs="Arial"/>
                <w:spacing w:val="-1"/>
                <w:sz w:val="24"/>
                <w:szCs w:val="24"/>
              </w:rPr>
              <w:t>o</w:t>
            </w:r>
            <w:r w:rsidRPr="00735BED">
              <w:rPr>
                <w:rFonts w:ascii="Arial" w:eastAsia="Arial" w:hAnsi="Arial" w:cs="Arial"/>
                <w:spacing w:val="1"/>
                <w:sz w:val="24"/>
                <w:szCs w:val="24"/>
              </w:rPr>
              <w:t>s</w:t>
            </w:r>
            <w:r w:rsidRPr="00735BED">
              <w:rPr>
                <w:rFonts w:ascii="Arial" w:eastAsia="Arial" w:hAnsi="Arial" w:cs="Arial"/>
                <w:spacing w:val="2"/>
                <w:sz w:val="24"/>
                <w:szCs w:val="24"/>
              </w:rPr>
              <w:t>e</w:t>
            </w:r>
            <w:r w:rsidRPr="00735BED">
              <w:rPr>
                <w:rFonts w:ascii="Arial" w:eastAsia="Arial" w:hAnsi="Arial" w:cs="Arial"/>
                <w:sz w:val="24"/>
                <w:szCs w:val="24"/>
              </w:rPr>
              <w:t>n</w:t>
            </w:r>
          </w:p>
        </w:tc>
        <w:tc>
          <w:tcPr>
            <w:tcW w:w="1322" w:type="dxa"/>
            <w:tcBorders>
              <w:top w:val="single" w:sz="5" w:space="0" w:color="000000"/>
              <w:left w:val="single" w:sz="5" w:space="0" w:color="000000"/>
              <w:bottom w:val="single" w:sz="5" w:space="0" w:color="000000"/>
              <w:right w:val="single" w:sz="5" w:space="0" w:color="000000"/>
            </w:tcBorders>
          </w:tcPr>
          <w:p w:rsidR="00D769FA" w:rsidRPr="00353771" w:rsidRDefault="005E13F6" w:rsidP="00E57D00">
            <w:pPr>
              <w:jc w:val="center"/>
              <w:rPr>
                <w:rFonts w:ascii="Arial" w:hAnsi="Arial" w:cs="Arial"/>
                <w:sz w:val="24"/>
                <w:szCs w:val="24"/>
              </w:rPr>
            </w:pPr>
            <w:r w:rsidRPr="00353771">
              <w:rPr>
                <w:rFonts w:ascii="Arial" w:hAnsi="Arial" w:cs="Arial"/>
                <w:sz w:val="24"/>
                <w:szCs w:val="24"/>
              </w:rPr>
              <w:t>9</w:t>
            </w:r>
          </w:p>
        </w:tc>
        <w:tc>
          <w:tcPr>
            <w:tcW w:w="1323" w:type="dxa"/>
            <w:tcBorders>
              <w:top w:val="single" w:sz="5" w:space="0" w:color="000000"/>
              <w:left w:val="single" w:sz="5" w:space="0" w:color="000000"/>
              <w:bottom w:val="single" w:sz="5" w:space="0" w:color="000000"/>
              <w:right w:val="single" w:sz="5" w:space="0" w:color="000000"/>
            </w:tcBorders>
          </w:tcPr>
          <w:p w:rsidR="00D769FA" w:rsidRPr="00353771" w:rsidRDefault="005E13F6" w:rsidP="00E57D00">
            <w:pPr>
              <w:jc w:val="center"/>
              <w:rPr>
                <w:rFonts w:ascii="Arial" w:hAnsi="Arial" w:cs="Arial"/>
                <w:sz w:val="24"/>
                <w:szCs w:val="24"/>
              </w:rPr>
            </w:pPr>
            <w:r w:rsidRPr="00353771">
              <w:rPr>
                <w:rFonts w:ascii="Arial" w:hAnsi="Arial" w:cs="Arial"/>
                <w:sz w:val="24"/>
                <w:szCs w:val="24"/>
              </w:rPr>
              <w:t>65,5</w:t>
            </w:r>
          </w:p>
        </w:tc>
        <w:tc>
          <w:tcPr>
            <w:tcW w:w="1322" w:type="dxa"/>
            <w:tcBorders>
              <w:top w:val="single" w:sz="5" w:space="0" w:color="000000"/>
              <w:left w:val="single" w:sz="5" w:space="0" w:color="000000"/>
              <w:bottom w:val="single" w:sz="5" w:space="0" w:color="000000"/>
              <w:right w:val="single" w:sz="5" w:space="0" w:color="000000"/>
            </w:tcBorders>
          </w:tcPr>
          <w:p w:rsidR="00D769FA" w:rsidRPr="00353771" w:rsidRDefault="004958AC" w:rsidP="00E57D00">
            <w:pPr>
              <w:jc w:val="center"/>
              <w:rPr>
                <w:rFonts w:ascii="Arial" w:hAnsi="Arial" w:cs="Arial"/>
                <w:sz w:val="24"/>
                <w:szCs w:val="24"/>
              </w:rPr>
            </w:pPr>
            <w:r w:rsidRPr="00353771">
              <w:rPr>
                <w:rFonts w:ascii="Arial" w:hAnsi="Arial" w:cs="Arial"/>
                <w:sz w:val="24"/>
                <w:szCs w:val="24"/>
              </w:rPr>
              <w:t>9</w:t>
            </w:r>
          </w:p>
        </w:tc>
        <w:tc>
          <w:tcPr>
            <w:tcW w:w="994" w:type="dxa"/>
            <w:tcBorders>
              <w:top w:val="single" w:sz="5" w:space="0" w:color="000000"/>
              <w:left w:val="single" w:sz="5" w:space="0" w:color="000000"/>
              <w:bottom w:val="single" w:sz="5" w:space="0" w:color="000000"/>
              <w:right w:val="single" w:sz="5" w:space="0" w:color="000000"/>
            </w:tcBorders>
          </w:tcPr>
          <w:p w:rsidR="00D769FA" w:rsidRPr="00353771" w:rsidRDefault="00142C77" w:rsidP="00E57D00">
            <w:pPr>
              <w:jc w:val="center"/>
              <w:rPr>
                <w:rFonts w:ascii="Arial" w:hAnsi="Arial" w:cs="Arial"/>
                <w:sz w:val="24"/>
                <w:szCs w:val="24"/>
              </w:rPr>
            </w:pPr>
            <w:r w:rsidRPr="00353771">
              <w:rPr>
                <w:rFonts w:ascii="Arial" w:eastAsia="Arial" w:hAnsi="Arial" w:cs="Arial"/>
                <w:b/>
                <w:spacing w:val="-1"/>
                <w:w w:val="99"/>
              </w:rPr>
              <w:t>SD</w:t>
            </w:r>
          </w:p>
        </w:tc>
        <w:tc>
          <w:tcPr>
            <w:tcW w:w="1133" w:type="dxa"/>
            <w:tcBorders>
              <w:top w:val="single" w:sz="5" w:space="0" w:color="000000"/>
              <w:left w:val="single" w:sz="5" w:space="0" w:color="000000"/>
              <w:bottom w:val="single" w:sz="5" w:space="0" w:color="000000"/>
              <w:right w:val="single" w:sz="5" w:space="0" w:color="000000"/>
            </w:tcBorders>
          </w:tcPr>
          <w:p w:rsidR="00D769FA" w:rsidRPr="00735BED" w:rsidRDefault="00D769FA">
            <w:pPr>
              <w:rPr>
                <w:rFonts w:ascii="Arial" w:hAnsi="Arial" w:cs="Arial"/>
                <w:sz w:val="24"/>
                <w:szCs w:val="24"/>
              </w:rPr>
            </w:pPr>
          </w:p>
        </w:tc>
      </w:tr>
      <w:tr w:rsidR="00D769FA" w:rsidTr="00E57D00">
        <w:trPr>
          <w:trHeight w:hRule="exact" w:val="427"/>
        </w:trPr>
        <w:tc>
          <w:tcPr>
            <w:tcW w:w="607"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206" w:right="209"/>
              <w:jc w:val="center"/>
              <w:rPr>
                <w:rFonts w:ascii="Arial" w:eastAsia="Arial" w:hAnsi="Arial" w:cs="Arial"/>
                <w:sz w:val="24"/>
                <w:szCs w:val="24"/>
              </w:rPr>
            </w:pPr>
            <w:r w:rsidRPr="00735BED">
              <w:rPr>
                <w:rFonts w:ascii="Arial" w:eastAsia="Arial" w:hAnsi="Arial" w:cs="Arial"/>
                <w:w w:val="99"/>
                <w:sz w:val="24"/>
                <w:szCs w:val="24"/>
              </w:rPr>
              <w:t>3</w:t>
            </w:r>
          </w:p>
        </w:tc>
        <w:tc>
          <w:tcPr>
            <w:tcW w:w="1765"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102"/>
              <w:jc w:val="center"/>
              <w:rPr>
                <w:rFonts w:ascii="Arial" w:eastAsia="Arial" w:hAnsi="Arial" w:cs="Arial"/>
                <w:sz w:val="24"/>
                <w:szCs w:val="24"/>
              </w:rPr>
            </w:pPr>
            <w:r w:rsidRPr="00735BED">
              <w:rPr>
                <w:rFonts w:ascii="Arial" w:eastAsia="Arial" w:hAnsi="Arial" w:cs="Arial"/>
                <w:spacing w:val="-1"/>
                <w:sz w:val="24"/>
                <w:szCs w:val="24"/>
              </w:rPr>
              <w:t>K</w:t>
            </w:r>
            <w:r w:rsidRPr="00735BED">
              <w:rPr>
                <w:rFonts w:ascii="Arial" w:eastAsia="Arial" w:hAnsi="Arial" w:cs="Arial"/>
                <w:sz w:val="24"/>
                <w:szCs w:val="24"/>
              </w:rPr>
              <w:t>a</w:t>
            </w:r>
            <w:r w:rsidRPr="00735BED">
              <w:rPr>
                <w:rFonts w:ascii="Arial" w:eastAsia="Arial" w:hAnsi="Arial" w:cs="Arial"/>
                <w:spacing w:val="-1"/>
                <w:sz w:val="24"/>
                <w:szCs w:val="24"/>
              </w:rPr>
              <w:t>n</w:t>
            </w:r>
            <w:r w:rsidRPr="00735BED">
              <w:rPr>
                <w:rFonts w:ascii="Arial" w:eastAsia="Arial" w:hAnsi="Arial" w:cs="Arial"/>
                <w:spacing w:val="2"/>
                <w:sz w:val="24"/>
                <w:szCs w:val="24"/>
              </w:rPr>
              <w:t>t</w:t>
            </w:r>
            <w:r w:rsidRPr="00735BED">
              <w:rPr>
                <w:rFonts w:ascii="Arial" w:eastAsia="Arial" w:hAnsi="Arial" w:cs="Arial"/>
                <w:sz w:val="24"/>
                <w:szCs w:val="24"/>
              </w:rPr>
              <w:t>or</w:t>
            </w:r>
            <w:r w:rsidRPr="00735BED">
              <w:rPr>
                <w:rFonts w:ascii="Arial" w:eastAsia="Arial" w:hAnsi="Arial" w:cs="Arial"/>
                <w:spacing w:val="-5"/>
                <w:sz w:val="24"/>
                <w:szCs w:val="24"/>
              </w:rPr>
              <w:t xml:space="preserve"> </w:t>
            </w:r>
            <w:r w:rsidRPr="00735BED">
              <w:rPr>
                <w:rFonts w:ascii="Arial" w:eastAsia="Arial" w:hAnsi="Arial" w:cs="Arial"/>
                <w:sz w:val="24"/>
                <w:szCs w:val="24"/>
              </w:rPr>
              <w:t xml:space="preserve">&amp; </w:t>
            </w:r>
            <w:r w:rsidRPr="00735BED">
              <w:rPr>
                <w:rFonts w:ascii="Arial" w:eastAsia="Arial" w:hAnsi="Arial" w:cs="Arial"/>
                <w:spacing w:val="-1"/>
                <w:sz w:val="24"/>
                <w:szCs w:val="24"/>
              </w:rPr>
              <w:t>A</w:t>
            </w:r>
            <w:r w:rsidRPr="00735BED">
              <w:rPr>
                <w:rFonts w:ascii="Arial" w:eastAsia="Arial" w:hAnsi="Arial" w:cs="Arial"/>
                <w:sz w:val="24"/>
                <w:szCs w:val="24"/>
              </w:rPr>
              <w:t>dm</w:t>
            </w: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9C02D5" w:rsidP="00E57D00">
            <w:pPr>
              <w:jc w:val="center"/>
              <w:rPr>
                <w:rFonts w:ascii="Arial" w:hAnsi="Arial" w:cs="Arial"/>
                <w:sz w:val="24"/>
                <w:szCs w:val="24"/>
              </w:rPr>
            </w:pPr>
            <w:r w:rsidRPr="00735BED">
              <w:rPr>
                <w:rFonts w:ascii="Arial" w:hAnsi="Arial" w:cs="Arial"/>
                <w:sz w:val="24"/>
                <w:szCs w:val="24"/>
              </w:rPr>
              <w:t>1</w:t>
            </w:r>
          </w:p>
        </w:tc>
        <w:tc>
          <w:tcPr>
            <w:tcW w:w="1323" w:type="dxa"/>
            <w:tcBorders>
              <w:top w:val="single" w:sz="5" w:space="0" w:color="000000"/>
              <w:left w:val="single" w:sz="5" w:space="0" w:color="000000"/>
              <w:bottom w:val="single" w:sz="5" w:space="0" w:color="000000"/>
              <w:right w:val="single" w:sz="5" w:space="0" w:color="000000"/>
            </w:tcBorders>
          </w:tcPr>
          <w:p w:rsidR="00D769FA" w:rsidRPr="00735BED" w:rsidRDefault="004958AC" w:rsidP="00E57D00">
            <w:pPr>
              <w:jc w:val="center"/>
              <w:rPr>
                <w:rFonts w:ascii="Arial" w:hAnsi="Arial" w:cs="Arial"/>
                <w:sz w:val="24"/>
                <w:szCs w:val="24"/>
              </w:rPr>
            </w:pPr>
            <w:r w:rsidRPr="00735BED">
              <w:rPr>
                <w:rFonts w:ascii="Arial" w:hAnsi="Arial" w:cs="Arial"/>
                <w:sz w:val="24"/>
                <w:szCs w:val="24"/>
              </w:rPr>
              <w:t>50</w:t>
            </w: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4958AC" w:rsidP="00E57D00">
            <w:pPr>
              <w:jc w:val="center"/>
              <w:rPr>
                <w:rFonts w:ascii="Arial" w:hAnsi="Arial" w:cs="Arial"/>
                <w:sz w:val="24"/>
                <w:szCs w:val="24"/>
              </w:rPr>
            </w:pPr>
            <w:r w:rsidRPr="00735BED">
              <w:rPr>
                <w:rFonts w:ascii="Arial" w:hAnsi="Arial" w:cs="Arial"/>
                <w:sz w:val="24"/>
                <w:szCs w:val="24"/>
              </w:rPr>
              <w:t>10</w:t>
            </w:r>
          </w:p>
        </w:tc>
        <w:tc>
          <w:tcPr>
            <w:tcW w:w="994" w:type="dxa"/>
            <w:tcBorders>
              <w:top w:val="single" w:sz="5" w:space="0" w:color="000000"/>
              <w:left w:val="single" w:sz="5" w:space="0" w:color="000000"/>
              <w:bottom w:val="single" w:sz="5" w:space="0" w:color="000000"/>
              <w:right w:val="single" w:sz="5" w:space="0" w:color="000000"/>
            </w:tcBorders>
          </w:tcPr>
          <w:p w:rsidR="00D769FA" w:rsidRPr="00735BED" w:rsidRDefault="00142C77" w:rsidP="00E57D00">
            <w:pPr>
              <w:jc w:val="center"/>
              <w:rPr>
                <w:rFonts w:ascii="Arial" w:hAnsi="Arial" w:cs="Arial"/>
                <w:sz w:val="24"/>
                <w:szCs w:val="24"/>
              </w:rPr>
            </w:pPr>
            <w:r>
              <w:rPr>
                <w:rFonts w:ascii="Arial" w:eastAsia="Arial" w:hAnsi="Arial" w:cs="Arial"/>
                <w:b/>
                <w:spacing w:val="-1"/>
                <w:w w:val="99"/>
              </w:rPr>
              <w:t>SD</w:t>
            </w:r>
          </w:p>
        </w:tc>
        <w:tc>
          <w:tcPr>
            <w:tcW w:w="1133" w:type="dxa"/>
            <w:tcBorders>
              <w:top w:val="single" w:sz="5" w:space="0" w:color="000000"/>
              <w:left w:val="single" w:sz="5" w:space="0" w:color="000000"/>
              <w:bottom w:val="single" w:sz="5" w:space="0" w:color="000000"/>
              <w:right w:val="single" w:sz="5" w:space="0" w:color="000000"/>
            </w:tcBorders>
          </w:tcPr>
          <w:p w:rsidR="00D769FA" w:rsidRPr="00735BED" w:rsidRDefault="00D769FA">
            <w:pPr>
              <w:rPr>
                <w:rFonts w:ascii="Arial" w:hAnsi="Arial" w:cs="Arial"/>
                <w:sz w:val="24"/>
                <w:szCs w:val="24"/>
              </w:rPr>
            </w:pPr>
          </w:p>
        </w:tc>
      </w:tr>
      <w:tr w:rsidR="00D769FA" w:rsidTr="00735BED">
        <w:trPr>
          <w:trHeight w:hRule="exact" w:val="415"/>
        </w:trPr>
        <w:tc>
          <w:tcPr>
            <w:tcW w:w="607"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206" w:right="209"/>
              <w:jc w:val="center"/>
              <w:rPr>
                <w:rFonts w:ascii="Arial" w:eastAsia="Arial" w:hAnsi="Arial" w:cs="Arial"/>
                <w:sz w:val="24"/>
                <w:szCs w:val="24"/>
              </w:rPr>
            </w:pPr>
            <w:r w:rsidRPr="00735BED">
              <w:rPr>
                <w:rFonts w:ascii="Arial" w:eastAsia="Arial" w:hAnsi="Arial" w:cs="Arial"/>
                <w:w w:val="99"/>
                <w:sz w:val="24"/>
                <w:szCs w:val="24"/>
              </w:rPr>
              <w:t>4</w:t>
            </w:r>
          </w:p>
        </w:tc>
        <w:tc>
          <w:tcPr>
            <w:tcW w:w="1765" w:type="dxa"/>
            <w:tcBorders>
              <w:top w:val="single" w:sz="5" w:space="0" w:color="000000"/>
              <w:left w:val="single" w:sz="5" w:space="0" w:color="000000"/>
              <w:bottom w:val="single" w:sz="5" w:space="0" w:color="000000"/>
              <w:right w:val="single" w:sz="5" w:space="0" w:color="000000"/>
            </w:tcBorders>
          </w:tcPr>
          <w:p w:rsidR="00D769FA" w:rsidRPr="00735BED" w:rsidRDefault="0098142C" w:rsidP="00E57D00">
            <w:pPr>
              <w:spacing w:line="220" w:lineRule="exact"/>
              <w:ind w:left="102"/>
              <w:jc w:val="center"/>
              <w:rPr>
                <w:rFonts w:ascii="Arial" w:eastAsia="Arial" w:hAnsi="Arial" w:cs="Arial"/>
                <w:sz w:val="24"/>
                <w:szCs w:val="24"/>
              </w:rPr>
            </w:pPr>
            <w:r w:rsidRPr="00735BED">
              <w:rPr>
                <w:rFonts w:ascii="Arial" w:eastAsia="Arial" w:hAnsi="Arial" w:cs="Arial"/>
                <w:spacing w:val="-1"/>
                <w:sz w:val="24"/>
                <w:szCs w:val="24"/>
              </w:rPr>
              <w:t>P</w:t>
            </w:r>
            <w:r w:rsidRPr="00735BED">
              <w:rPr>
                <w:rFonts w:ascii="Arial" w:eastAsia="Arial" w:hAnsi="Arial" w:cs="Arial"/>
                <w:sz w:val="24"/>
                <w:szCs w:val="24"/>
              </w:rPr>
              <w:t>erpu</w:t>
            </w:r>
            <w:r w:rsidRPr="00735BED">
              <w:rPr>
                <w:rFonts w:ascii="Arial" w:eastAsia="Arial" w:hAnsi="Arial" w:cs="Arial"/>
                <w:spacing w:val="1"/>
                <w:sz w:val="24"/>
                <w:szCs w:val="24"/>
              </w:rPr>
              <w:t>s</w:t>
            </w:r>
            <w:r w:rsidRPr="00735BED">
              <w:rPr>
                <w:rFonts w:ascii="Arial" w:eastAsia="Arial" w:hAnsi="Arial" w:cs="Arial"/>
                <w:spacing w:val="2"/>
                <w:sz w:val="24"/>
                <w:szCs w:val="24"/>
              </w:rPr>
              <w:t>t</w:t>
            </w:r>
            <w:r w:rsidRPr="00735BED">
              <w:rPr>
                <w:rFonts w:ascii="Arial" w:eastAsia="Arial" w:hAnsi="Arial" w:cs="Arial"/>
                <w:sz w:val="24"/>
                <w:szCs w:val="24"/>
              </w:rPr>
              <w:t>a</w:t>
            </w:r>
            <w:r w:rsidRPr="00735BED">
              <w:rPr>
                <w:rFonts w:ascii="Arial" w:eastAsia="Arial" w:hAnsi="Arial" w:cs="Arial"/>
                <w:spacing w:val="3"/>
                <w:sz w:val="24"/>
                <w:szCs w:val="24"/>
              </w:rPr>
              <w:t>k</w:t>
            </w:r>
            <w:r w:rsidRPr="00735BED">
              <w:rPr>
                <w:rFonts w:ascii="Arial" w:eastAsia="Arial" w:hAnsi="Arial" w:cs="Arial"/>
                <w:sz w:val="24"/>
                <w:szCs w:val="24"/>
              </w:rPr>
              <w:t>a</w:t>
            </w:r>
            <w:r w:rsidRPr="00735BED">
              <w:rPr>
                <w:rFonts w:ascii="Arial" w:eastAsia="Arial" w:hAnsi="Arial" w:cs="Arial"/>
                <w:spacing w:val="-1"/>
                <w:sz w:val="24"/>
                <w:szCs w:val="24"/>
              </w:rPr>
              <w:t>a</w:t>
            </w:r>
            <w:r w:rsidRPr="00735BED">
              <w:rPr>
                <w:rFonts w:ascii="Arial" w:eastAsia="Arial" w:hAnsi="Arial" w:cs="Arial"/>
                <w:sz w:val="24"/>
                <w:szCs w:val="24"/>
              </w:rPr>
              <w:t>n</w:t>
            </w: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C43B82" w:rsidP="00E57D00">
            <w:pPr>
              <w:jc w:val="center"/>
              <w:rPr>
                <w:rFonts w:ascii="Arial" w:hAnsi="Arial" w:cs="Arial"/>
                <w:sz w:val="24"/>
                <w:szCs w:val="24"/>
              </w:rPr>
            </w:pPr>
            <w:r w:rsidRPr="00735BED">
              <w:rPr>
                <w:rFonts w:ascii="Arial" w:hAnsi="Arial" w:cs="Arial"/>
                <w:sz w:val="24"/>
                <w:szCs w:val="24"/>
              </w:rPr>
              <w:t>1</w:t>
            </w:r>
          </w:p>
        </w:tc>
        <w:tc>
          <w:tcPr>
            <w:tcW w:w="1323" w:type="dxa"/>
            <w:tcBorders>
              <w:top w:val="single" w:sz="5" w:space="0" w:color="000000"/>
              <w:left w:val="single" w:sz="5" w:space="0" w:color="000000"/>
              <w:bottom w:val="single" w:sz="5" w:space="0" w:color="000000"/>
              <w:right w:val="single" w:sz="5" w:space="0" w:color="000000"/>
            </w:tcBorders>
          </w:tcPr>
          <w:p w:rsidR="00D769FA" w:rsidRPr="00735BED" w:rsidRDefault="00811F1E" w:rsidP="00E57D00">
            <w:pPr>
              <w:jc w:val="center"/>
              <w:rPr>
                <w:rFonts w:ascii="Arial" w:hAnsi="Arial" w:cs="Arial"/>
                <w:sz w:val="24"/>
                <w:szCs w:val="24"/>
              </w:rPr>
            </w:pPr>
            <w:r>
              <w:rPr>
                <w:rFonts w:ascii="Arial" w:hAnsi="Arial" w:cs="Arial"/>
                <w:sz w:val="24"/>
                <w:szCs w:val="24"/>
              </w:rPr>
              <w:t>452</w:t>
            </w: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811F1E" w:rsidP="00E57D00">
            <w:pPr>
              <w:jc w:val="center"/>
              <w:rPr>
                <w:rFonts w:ascii="Arial" w:hAnsi="Arial" w:cs="Arial"/>
                <w:sz w:val="24"/>
                <w:szCs w:val="24"/>
              </w:rPr>
            </w:pPr>
            <w:r>
              <w:rPr>
                <w:rFonts w:ascii="Arial" w:hAnsi="Arial" w:cs="Arial"/>
                <w:sz w:val="24"/>
                <w:szCs w:val="24"/>
              </w:rPr>
              <w:t>120</w:t>
            </w:r>
          </w:p>
        </w:tc>
        <w:tc>
          <w:tcPr>
            <w:tcW w:w="994" w:type="dxa"/>
            <w:tcBorders>
              <w:top w:val="single" w:sz="5" w:space="0" w:color="000000"/>
              <w:left w:val="single" w:sz="5" w:space="0" w:color="000000"/>
              <w:bottom w:val="single" w:sz="5" w:space="0" w:color="000000"/>
              <w:right w:val="single" w:sz="5" w:space="0" w:color="000000"/>
            </w:tcBorders>
          </w:tcPr>
          <w:p w:rsidR="00D769FA" w:rsidRPr="00735BED" w:rsidRDefault="00142C77" w:rsidP="00E57D00">
            <w:pPr>
              <w:jc w:val="center"/>
              <w:rPr>
                <w:rFonts w:ascii="Arial" w:hAnsi="Arial" w:cs="Arial"/>
                <w:sz w:val="24"/>
                <w:szCs w:val="24"/>
              </w:rPr>
            </w:pPr>
            <w:r>
              <w:rPr>
                <w:rFonts w:ascii="Arial" w:eastAsia="Arial" w:hAnsi="Arial" w:cs="Arial"/>
                <w:b/>
                <w:spacing w:val="-1"/>
                <w:w w:val="99"/>
              </w:rPr>
              <w:t>SD</w:t>
            </w:r>
          </w:p>
        </w:tc>
        <w:tc>
          <w:tcPr>
            <w:tcW w:w="1133" w:type="dxa"/>
            <w:tcBorders>
              <w:top w:val="single" w:sz="5" w:space="0" w:color="000000"/>
              <w:left w:val="single" w:sz="5" w:space="0" w:color="000000"/>
              <w:bottom w:val="single" w:sz="5" w:space="0" w:color="000000"/>
              <w:right w:val="single" w:sz="5" w:space="0" w:color="000000"/>
            </w:tcBorders>
          </w:tcPr>
          <w:p w:rsidR="00D769FA" w:rsidRPr="00735BED" w:rsidRDefault="00D769FA">
            <w:pPr>
              <w:rPr>
                <w:rFonts w:ascii="Arial" w:hAnsi="Arial" w:cs="Arial"/>
                <w:sz w:val="24"/>
                <w:szCs w:val="24"/>
              </w:rPr>
            </w:pPr>
          </w:p>
        </w:tc>
      </w:tr>
      <w:tr w:rsidR="00D769FA" w:rsidTr="00E57D00">
        <w:trPr>
          <w:trHeight w:hRule="exact" w:val="282"/>
        </w:trPr>
        <w:tc>
          <w:tcPr>
            <w:tcW w:w="2372" w:type="dxa"/>
            <w:gridSpan w:val="2"/>
            <w:tcBorders>
              <w:top w:val="nil"/>
              <w:left w:val="single" w:sz="5" w:space="0" w:color="000000"/>
              <w:bottom w:val="single" w:sz="5" w:space="0" w:color="000000"/>
              <w:right w:val="single" w:sz="5" w:space="0" w:color="000000"/>
            </w:tcBorders>
          </w:tcPr>
          <w:p w:rsidR="00D769FA" w:rsidRPr="00735BED" w:rsidRDefault="0098142C" w:rsidP="00E57D00">
            <w:pPr>
              <w:spacing w:before="4"/>
              <w:ind w:left="821" w:right="824"/>
              <w:jc w:val="center"/>
              <w:rPr>
                <w:rFonts w:ascii="Arial" w:eastAsia="Arial" w:hAnsi="Arial" w:cs="Arial"/>
                <w:sz w:val="24"/>
                <w:szCs w:val="24"/>
              </w:rPr>
            </w:pPr>
            <w:r w:rsidRPr="00735BED">
              <w:rPr>
                <w:rFonts w:ascii="Arial" w:eastAsia="Arial" w:hAnsi="Arial" w:cs="Arial"/>
                <w:spacing w:val="3"/>
                <w:w w:val="99"/>
                <w:sz w:val="24"/>
                <w:szCs w:val="24"/>
              </w:rPr>
              <w:t>T</w:t>
            </w:r>
            <w:r w:rsidRPr="00735BED">
              <w:rPr>
                <w:rFonts w:ascii="Arial" w:eastAsia="Arial" w:hAnsi="Arial" w:cs="Arial"/>
                <w:spacing w:val="-1"/>
                <w:w w:val="99"/>
                <w:sz w:val="24"/>
                <w:szCs w:val="24"/>
              </w:rPr>
              <w:t>O</w:t>
            </w:r>
            <w:r w:rsidRPr="00735BED">
              <w:rPr>
                <w:rFonts w:ascii="Arial" w:eastAsia="Arial" w:hAnsi="Arial" w:cs="Arial"/>
                <w:spacing w:val="3"/>
                <w:w w:val="99"/>
                <w:sz w:val="24"/>
                <w:szCs w:val="24"/>
              </w:rPr>
              <w:t>T</w:t>
            </w:r>
            <w:r w:rsidRPr="00735BED">
              <w:rPr>
                <w:rFonts w:ascii="Arial" w:eastAsia="Arial" w:hAnsi="Arial" w:cs="Arial"/>
                <w:spacing w:val="-1"/>
                <w:w w:val="99"/>
                <w:sz w:val="24"/>
                <w:szCs w:val="24"/>
              </w:rPr>
              <w:t>A</w:t>
            </w:r>
            <w:r w:rsidR="00142C77">
              <w:rPr>
                <w:rFonts w:ascii="Arial" w:eastAsia="Arial" w:hAnsi="Arial" w:cs="Arial"/>
                <w:spacing w:val="-1"/>
                <w:w w:val="99"/>
                <w:sz w:val="24"/>
                <w:szCs w:val="24"/>
              </w:rPr>
              <w:t>LLLLlLL</w:t>
            </w:r>
            <w:r w:rsidRPr="00735BED">
              <w:rPr>
                <w:rFonts w:ascii="Arial" w:eastAsia="Arial" w:hAnsi="Arial" w:cs="Arial"/>
                <w:w w:val="99"/>
                <w:sz w:val="24"/>
                <w:szCs w:val="24"/>
              </w:rPr>
              <w:t>L</w:t>
            </w: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4958AC" w:rsidP="00E57D00">
            <w:pPr>
              <w:jc w:val="center"/>
              <w:rPr>
                <w:rFonts w:ascii="Arial" w:hAnsi="Arial" w:cs="Arial"/>
                <w:sz w:val="24"/>
                <w:szCs w:val="24"/>
              </w:rPr>
            </w:pPr>
            <w:r w:rsidRPr="00735BED">
              <w:rPr>
                <w:rFonts w:ascii="Arial" w:hAnsi="Arial" w:cs="Arial"/>
                <w:sz w:val="24"/>
                <w:szCs w:val="24"/>
              </w:rPr>
              <w:t>16</w:t>
            </w:r>
          </w:p>
        </w:tc>
        <w:tc>
          <w:tcPr>
            <w:tcW w:w="1323" w:type="dxa"/>
            <w:tcBorders>
              <w:top w:val="single" w:sz="5" w:space="0" w:color="000000"/>
              <w:left w:val="single" w:sz="5" w:space="0" w:color="000000"/>
              <w:bottom w:val="single" w:sz="5" w:space="0" w:color="000000"/>
              <w:right w:val="single" w:sz="5" w:space="0" w:color="000000"/>
            </w:tcBorders>
          </w:tcPr>
          <w:p w:rsidR="00D769FA" w:rsidRPr="00735BED" w:rsidRDefault="00D769FA" w:rsidP="00E57D00">
            <w:pPr>
              <w:jc w:val="center"/>
              <w:rPr>
                <w:rFonts w:ascii="Arial" w:hAnsi="Arial" w:cs="Arial"/>
                <w:sz w:val="24"/>
                <w:szCs w:val="24"/>
              </w:rPr>
            </w:pPr>
          </w:p>
        </w:tc>
        <w:tc>
          <w:tcPr>
            <w:tcW w:w="1322" w:type="dxa"/>
            <w:tcBorders>
              <w:top w:val="single" w:sz="5" w:space="0" w:color="000000"/>
              <w:left w:val="single" w:sz="5" w:space="0" w:color="000000"/>
              <w:bottom w:val="single" w:sz="5" w:space="0" w:color="000000"/>
              <w:right w:val="single" w:sz="5" w:space="0" w:color="000000"/>
            </w:tcBorders>
          </w:tcPr>
          <w:p w:rsidR="00D769FA" w:rsidRPr="00735BED" w:rsidRDefault="00D769FA" w:rsidP="00E57D00">
            <w:pPr>
              <w:jc w:val="center"/>
              <w:rPr>
                <w:rFonts w:ascii="Arial" w:hAnsi="Arial" w:cs="Arial"/>
                <w:sz w:val="24"/>
                <w:szCs w:val="24"/>
              </w:rPr>
            </w:pPr>
          </w:p>
        </w:tc>
        <w:tc>
          <w:tcPr>
            <w:tcW w:w="994" w:type="dxa"/>
            <w:tcBorders>
              <w:top w:val="single" w:sz="5" w:space="0" w:color="000000"/>
              <w:left w:val="single" w:sz="5" w:space="0" w:color="000000"/>
              <w:bottom w:val="single" w:sz="5" w:space="0" w:color="000000"/>
              <w:right w:val="single" w:sz="5" w:space="0" w:color="000000"/>
            </w:tcBorders>
          </w:tcPr>
          <w:p w:rsidR="00D769FA" w:rsidRPr="00735BED" w:rsidRDefault="00D769FA" w:rsidP="00E57D00">
            <w:pPr>
              <w:jc w:val="center"/>
              <w:rPr>
                <w:rFonts w:ascii="Arial" w:hAnsi="Arial" w:cs="Arial"/>
                <w:sz w:val="24"/>
                <w:szCs w:val="24"/>
              </w:rPr>
            </w:pPr>
          </w:p>
        </w:tc>
        <w:tc>
          <w:tcPr>
            <w:tcW w:w="1133" w:type="dxa"/>
            <w:tcBorders>
              <w:top w:val="single" w:sz="5" w:space="0" w:color="000000"/>
              <w:left w:val="single" w:sz="5" w:space="0" w:color="000000"/>
              <w:bottom w:val="single" w:sz="5" w:space="0" w:color="000000"/>
              <w:right w:val="single" w:sz="5" w:space="0" w:color="000000"/>
            </w:tcBorders>
          </w:tcPr>
          <w:p w:rsidR="00D769FA" w:rsidRPr="00735BED" w:rsidRDefault="00D769FA">
            <w:pPr>
              <w:rPr>
                <w:rFonts w:ascii="Arial" w:hAnsi="Arial" w:cs="Arial"/>
                <w:sz w:val="24"/>
                <w:szCs w:val="24"/>
              </w:rPr>
            </w:pPr>
          </w:p>
        </w:tc>
      </w:tr>
    </w:tbl>
    <w:p w:rsidR="00D769FA" w:rsidRDefault="00D769FA">
      <w:pPr>
        <w:spacing w:before="2" w:line="180" w:lineRule="exact"/>
        <w:rPr>
          <w:sz w:val="19"/>
          <w:szCs w:val="19"/>
        </w:rPr>
      </w:pPr>
    </w:p>
    <w:p w:rsidR="00D769FA" w:rsidRDefault="0098142C">
      <w:pPr>
        <w:spacing w:before="32"/>
        <w:ind w:left="820" w:right="1099"/>
        <w:jc w:val="both"/>
        <w:rPr>
          <w:rFonts w:ascii="Arial" w:eastAsia="Arial" w:hAnsi="Arial" w:cs="Arial"/>
        </w:rPr>
      </w:pPr>
      <w:r>
        <w:rPr>
          <w:rFonts w:ascii="Arial" w:eastAsia="Arial" w:hAnsi="Arial" w:cs="Arial"/>
          <w:spacing w:val="-1"/>
          <w:sz w:val="22"/>
          <w:szCs w:val="22"/>
        </w:rPr>
        <w:t>K</w:t>
      </w:r>
      <w:r>
        <w:rPr>
          <w:rFonts w:ascii="Arial" w:eastAsia="Arial" w:hAnsi="Arial" w:cs="Arial"/>
          <w:sz w:val="22"/>
          <w:szCs w:val="22"/>
        </w:rPr>
        <w:t>ete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 xml:space="preserve">: </w:t>
      </w:r>
      <w:r>
        <w:rPr>
          <w:rFonts w:ascii="Arial" w:eastAsia="Arial" w:hAnsi="Arial" w:cs="Arial"/>
          <w:spacing w:val="-1"/>
        </w:rPr>
        <w:t>S</w:t>
      </w:r>
      <w:r>
        <w:rPr>
          <w:rFonts w:ascii="Arial" w:eastAsia="Arial" w:hAnsi="Arial" w:cs="Arial"/>
        </w:rPr>
        <w:t>D</w:t>
      </w:r>
      <w:r>
        <w:rPr>
          <w:rFonts w:ascii="Arial" w:eastAsia="Arial" w:hAnsi="Arial" w:cs="Arial"/>
          <w:spacing w:val="-3"/>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k</w:t>
      </w:r>
      <w:r>
        <w:rPr>
          <w:rFonts w:ascii="Arial" w:eastAsia="Arial" w:hAnsi="Arial" w:cs="Arial"/>
          <w:spacing w:val="-1"/>
        </w:rPr>
        <w:t xml:space="preserve"> P</w:t>
      </w:r>
      <w:r>
        <w:rPr>
          <w:rFonts w:ascii="Arial" w:eastAsia="Arial" w:hAnsi="Arial" w:cs="Arial"/>
          <w:spacing w:val="3"/>
        </w:rPr>
        <w:t>T</w:t>
      </w:r>
      <w:r>
        <w:rPr>
          <w:rFonts w:ascii="Arial" w:eastAsia="Arial" w:hAnsi="Arial" w:cs="Arial"/>
          <w:spacing w:val="-3"/>
        </w:rPr>
        <w:t>/</w:t>
      </w:r>
      <w:r>
        <w:rPr>
          <w:rFonts w:ascii="Arial" w:eastAsia="Arial" w:hAnsi="Arial" w:cs="Arial"/>
          <w:spacing w:val="2"/>
        </w:rPr>
        <w:t>f</w:t>
      </w:r>
      <w:r>
        <w:rPr>
          <w:rFonts w:ascii="Arial" w:eastAsia="Arial" w:hAnsi="Arial" w:cs="Arial"/>
          <w:spacing w:val="-3"/>
        </w:rPr>
        <w:t>a</w:t>
      </w:r>
      <w:r>
        <w:rPr>
          <w:rFonts w:ascii="Arial" w:eastAsia="Arial" w:hAnsi="Arial" w:cs="Arial"/>
          <w:spacing w:val="3"/>
        </w:rPr>
        <w:t>k</w:t>
      </w:r>
      <w:r>
        <w:rPr>
          <w:rFonts w:ascii="Arial" w:eastAsia="Arial" w:hAnsi="Arial" w:cs="Arial"/>
        </w:rPr>
        <w:t>u</w:t>
      </w:r>
      <w:r>
        <w:rPr>
          <w:rFonts w:ascii="Arial" w:eastAsia="Arial" w:hAnsi="Arial" w:cs="Arial"/>
          <w:spacing w:val="-1"/>
        </w:rPr>
        <w:t>l</w:t>
      </w:r>
      <w:r>
        <w:rPr>
          <w:rFonts w:ascii="Arial" w:eastAsia="Arial" w:hAnsi="Arial" w:cs="Arial"/>
        </w:rPr>
        <w:t>tas/</w:t>
      </w:r>
      <w:r>
        <w:rPr>
          <w:rFonts w:ascii="Arial" w:eastAsia="Arial" w:hAnsi="Arial" w:cs="Arial"/>
          <w:spacing w:val="1"/>
        </w:rPr>
        <w:t>j</w:t>
      </w:r>
      <w:r>
        <w:rPr>
          <w:rFonts w:ascii="Arial" w:eastAsia="Arial" w:hAnsi="Arial" w:cs="Arial"/>
        </w:rPr>
        <w:t>uru</w:t>
      </w:r>
      <w:r>
        <w:rPr>
          <w:rFonts w:ascii="Arial" w:eastAsia="Arial" w:hAnsi="Arial" w:cs="Arial"/>
          <w:spacing w:val="1"/>
        </w:rPr>
        <w:t>s</w:t>
      </w:r>
      <w:r>
        <w:rPr>
          <w:rFonts w:ascii="Arial" w:eastAsia="Arial" w:hAnsi="Arial" w:cs="Arial"/>
        </w:rPr>
        <w:t>an</w:t>
      </w:r>
      <w:r>
        <w:rPr>
          <w:rFonts w:ascii="Arial" w:eastAsia="Arial" w:hAnsi="Arial" w:cs="Arial"/>
          <w:spacing w:val="-1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d</w:t>
      </w:r>
      <w:r>
        <w:rPr>
          <w:rFonts w:ascii="Arial" w:eastAsia="Arial" w:hAnsi="Arial" w:cs="Arial"/>
          <w:spacing w:val="-1"/>
        </w:rPr>
        <w:t>i</w:t>
      </w:r>
      <w:r>
        <w:rPr>
          <w:rFonts w:ascii="Arial" w:eastAsia="Arial" w:hAnsi="Arial" w:cs="Arial"/>
          <w:spacing w:val="1"/>
        </w:rPr>
        <w:t>ri</w:t>
      </w:r>
      <w:r>
        <w:rPr>
          <w:rFonts w:ascii="Arial" w:eastAsia="Arial" w:hAnsi="Arial" w:cs="Arial"/>
        </w:rPr>
        <w:t>;</w:t>
      </w:r>
      <w:r>
        <w:rPr>
          <w:rFonts w:ascii="Arial" w:eastAsia="Arial" w:hAnsi="Arial" w:cs="Arial"/>
          <w:spacing w:val="-4"/>
        </w:rPr>
        <w:t xml:space="preserve"> </w:t>
      </w:r>
      <w:r>
        <w:rPr>
          <w:rFonts w:ascii="Arial" w:eastAsia="Arial" w:hAnsi="Arial" w:cs="Arial"/>
          <w:spacing w:val="-6"/>
        </w:rPr>
        <w:t>S</w:t>
      </w:r>
      <w:r>
        <w:rPr>
          <w:rFonts w:ascii="Arial" w:eastAsia="Arial" w:hAnsi="Arial" w:cs="Arial"/>
        </w:rPr>
        <w:t>W</w:t>
      </w:r>
      <w:r>
        <w:rPr>
          <w:rFonts w:ascii="Arial" w:eastAsia="Arial" w:hAnsi="Arial" w:cs="Arial"/>
          <w:spacing w:val="6"/>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rPr>
        <w:t>wa/</w:t>
      </w:r>
      <w:r>
        <w:rPr>
          <w:rFonts w:ascii="Arial" w:eastAsia="Arial" w:hAnsi="Arial" w:cs="Arial"/>
          <w:spacing w:val="1"/>
        </w:rPr>
        <w:t>K</w:t>
      </w:r>
      <w:r>
        <w:rPr>
          <w:rFonts w:ascii="Arial" w:eastAsia="Arial" w:hAnsi="Arial" w:cs="Arial"/>
        </w:rPr>
        <w:t>o</w:t>
      </w:r>
      <w:r>
        <w:rPr>
          <w:rFonts w:ascii="Arial" w:eastAsia="Arial" w:hAnsi="Arial" w:cs="Arial"/>
          <w:spacing w:val="-1"/>
        </w:rPr>
        <w:t>n</w:t>
      </w:r>
      <w:r>
        <w:rPr>
          <w:rFonts w:ascii="Arial" w:eastAsia="Arial" w:hAnsi="Arial" w:cs="Arial"/>
        </w:rPr>
        <w:t>tra</w:t>
      </w:r>
      <w:r>
        <w:rPr>
          <w:rFonts w:ascii="Arial" w:eastAsia="Arial" w:hAnsi="Arial" w:cs="Arial"/>
          <w:spacing w:val="3"/>
        </w:rPr>
        <w:t>k</w:t>
      </w:r>
      <w:r>
        <w:rPr>
          <w:rFonts w:ascii="Arial" w:eastAsia="Arial" w:hAnsi="Arial" w:cs="Arial"/>
        </w:rPr>
        <w:t>/</w:t>
      </w:r>
      <w:r>
        <w:rPr>
          <w:rFonts w:ascii="Arial" w:eastAsia="Arial" w:hAnsi="Arial" w:cs="Arial"/>
          <w:spacing w:val="-1"/>
        </w:rPr>
        <w:t>K</w:t>
      </w:r>
      <w:r>
        <w:rPr>
          <w:rFonts w:ascii="Arial" w:eastAsia="Arial" w:hAnsi="Arial" w:cs="Arial"/>
        </w:rPr>
        <w:t>er</w:t>
      </w:r>
      <w:r>
        <w:rPr>
          <w:rFonts w:ascii="Arial" w:eastAsia="Arial" w:hAnsi="Arial" w:cs="Arial"/>
          <w:spacing w:val="2"/>
        </w:rPr>
        <w:t>j</w:t>
      </w:r>
      <w:r>
        <w:rPr>
          <w:rFonts w:ascii="Arial" w:eastAsia="Arial" w:hAnsi="Arial" w:cs="Arial"/>
        </w:rPr>
        <w:t>a</w:t>
      </w:r>
      <w:r>
        <w:rPr>
          <w:rFonts w:ascii="Arial" w:eastAsia="Arial" w:hAnsi="Arial" w:cs="Arial"/>
          <w:spacing w:val="1"/>
        </w:rPr>
        <w:t>s</w:t>
      </w:r>
      <w:r>
        <w:rPr>
          <w:rFonts w:ascii="Arial" w:eastAsia="Arial" w:hAnsi="Arial" w:cs="Arial"/>
        </w:rPr>
        <w:t>a</w:t>
      </w:r>
      <w:r>
        <w:rPr>
          <w:rFonts w:ascii="Arial" w:eastAsia="Arial" w:hAnsi="Arial" w:cs="Arial"/>
          <w:spacing w:val="4"/>
        </w:rPr>
        <w:t>m</w:t>
      </w:r>
      <w:r>
        <w:rPr>
          <w:rFonts w:ascii="Arial" w:eastAsia="Arial" w:hAnsi="Arial" w:cs="Arial"/>
        </w:rPr>
        <w:t>a</w:t>
      </w:r>
    </w:p>
    <w:p w:rsidR="00D769FA" w:rsidRDefault="0098142C">
      <w:pPr>
        <w:spacing w:line="220" w:lineRule="exact"/>
        <w:ind w:left="820" w:right="1721"/>
        <w:jc w:val="both"/>
        <w:rPr>
          <w:rFonts w:ascii="Arial" w:eastAsia="Arial" w:hAnsi="Arial" w:cs="Arial"/>
        </w:rPr>
      </w:pPr>
      <w:r>
        <w:rPr>
          <w:rFonts w:ascii="Arial" w:eastAsia="Arial" w:hAnsi="Arial" w:cs="Arial"/>
        </w:rPr>
        <w:t>L</w:t>
      </w:r>
      <w:r>
        <w:rPr>
          <w:rFonts w:ascii="Arial" w:eastAsia="Arial" w:hAnsi="Arial" w:cs="Arial"/>
          <w:spacing w:val="-1"/>
        </w:rPr>
        <w:t>u</w:t>
      </w:r>
      <w:r>
        <w:rPr>
          <w:rFonts w:ascii="Arial" w:eastAsia="Arial" w:hAnsi="Arial" w:cs="Arial"/>
        </w:rPr>
        <w:t>a</w:t>
      </w:r>
      <w:r>
        <w:rPr>
          <w:rFonts w:ascii="Arial" w:eastAsia="Arial" w:hAnsi="Arial" w:cs="Arial"/>
          <w:spacing w:val="1"/>
        </w:rPr>
        <w:t>s</w:t>
      </w:r>
      <w:r>
        <w:rPr>
          <w:rFonts w:ascii="Arial" w:eastAsia="Arial" w:hAnsi="Arial" w:cs="Arial"/>
        </w:rPr>
        <w:t>an</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al</w:t>
      </w:r>
      <w:r>
        <w:rPr>
          <w:rFonts w:ascii="Arial" w:eastAsia="Arial" w:hAnsi="Arial" w:cs="Arial"/>
          <w:spacing w:val="-8"/>
        </w:rPr>
        <w:t xml:space="preserve"> </w:t>
      </w:r>
      <w:r>
        <w:rPr>
          <w:rFonts w:ascii="Arial" w:eastAsia="Arial" w:hAnsi="Arial" w:cs="Arial"/>
        </w:rPr>
        <w:t>u</w:t>
      </w:r>
      <w:r>
        <w:rPr>
          <w:rFonts w:ascii="Arial" w:eastAsia="Arial" w:hAnsi="Arial" w:cs="Arial"/>
          <w:spacing w:val="-1"/>
        </w:rPr>
        <w:t>n</w:t>
      </w:r>
      <w:r>
        <w:rPr>
          <w:rFonts w:ascii="Arial" w:eastAsia="Arial" w:hAnsi="Arial" w:cs="Arial"/>
        </w:rPr>
        <w:t>tuk</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et</w:t>
      </w:r>
      <w:r>
        <w:rPr>
          <w:rFonts w:ascii="Arial" w:eastAsia="Arial" w:hAnsi="Arial" w:cs="Arial"/>
          <w:spacing w:val="-2"/>
        </w:rPr>
        <w:t>i</w:t>
      </w:r>
      <w:r>
        <w:rPr>
          <w:rFonts w:ascii="Arial" w:eastAsia="Arial" w:hAnsi="Arial" w:cs="Arial"/>
          <w:spacing w:val="2"/>
        </w:rPr>
        <w:t>a</w:t>
      </w:r>
      <w:r>
        <w:rPr>
          <w:rFonts w:ascii="Arial" w:eastAsia="Arial" w:hAnsi="Arial" w:cs="Arial"/>
        </w:rPr>
        <w:t>p</w:t>
      </w:r>
      <w:r>
        <w:rPr>
          <w:rFonts w:ascii="Arial" w:eastAsia="Arial" w:hAnsi="Arial" w:cs="Arial"/>
          <w:spacing w:val="-5"/>
        </w:rPr>
        <w:t xml:space="preserve"> </w:t>
      </w:r>
      <w:r>
        <w:rPr>
          <w:rFonts w:ascii="Arial" w:eastAsia="Arial" w:hAnsi="Arial" w:cs="Arial"/>
        </w:rPr>
        <w:t>rua</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s</w:t>
      </w:r>
      <w:r>
        <w:rPr>
          <w:rFonts w:ascii="Arial" w:eastAsia="Arial" w:hAnsi="Arial" w:cs="Arial"/>
        </w:rPr>
        <w:t>u</w:t>
      </w:r>
      <w:r>
        <w:rPr>
          <w:rFonts w:ascii="Arial" w:eastAsia="Arial" w:hAnsi="Arial" w:cs="Arial"/>
          <w:spacing w:val="-1"/>
        </w:rPr>
        <w:t>a</w:t>
      </w:r>
      <w:r>
        <w:rPr>
          <w:rFonts w:ascii="Arial" w:eastAsia="Arial" w:hAnsi="Arial" w:cs="Arial"/>
        </w:rPr>
        <w:t>i</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spacing w:val="2"/>
        </w:rPr>
        <w:t>a</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eraturan</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2"/>
        </w:rPr>
        <w:t>u</w:t>
      </w:r>
      <w:r>
        <w:rPr>
          <w:rFonts w:ascii="Arial" w:eastAsia="Arial" w:hAnsi="Arial" w:cs="Arial"/>
        </w:rPr>
        <w:t>n</w:t>
      </w:r>
      <w:r>
        <w:rPr>
          <w:rFonts w:ascii="Arial" w:eastAsia="Arial" w:hAnsi="Arial" w:cs="Arial"/>
          <w:spacing w:val="-1"/>
        </w:rPr>
        <w:t>d</w:t>
      </w:r>
      <w:r>
        <w:rPr>
          <w:rFonts w:ascii="Arial" w:eastAsia="Arial" w:hAnsi="Arial" w:cs="Arial"/>
          <w:spacing w:val="2"/>
        </w:rPr>
        <w:t>a</w:t>
      </w:r>
      <w:r>
        <w:rPr>
          <w:rFonts w:ascii="Arial" w:eastAsia="Arial" w:hAnsi="Arial" w:cs="Arial"/>
        </w:rPr>
        <w:t>n</w:t>
      </w:r>
      <w:r>
        <w:rPr>
          <w:rFonts w:ascii="Arial" w:eastAsia="Arial" w:hAnsi="Arial" w:cs="Arial"/>
          <w:spacing w:val="-1"/>
        </w:rPr>
        <w:t>g</w:t>
      </w:r>
      <w:r>
        <w:rPr>
          <w:rFonts w:ascii="Arial" w:eastAsia="Arial" w:hAnsi="Arial" w:cs="Arial"/>
          <w:spacing w:val="2"/>
        </w:rPr>
        <w:t>a</w:t>
      </w:r>
      <w:r>
        <w:rPr>
          <w:rFonts w:ascii="Arial" w:eastAsia="Arial" w:hAnsi="Arial" w:cs="Arial"/>
        </w:rPr>
        <w:t>n.</w:t>
      </w:r>
    </w:p>
    <w:p w:rsidR="00D769FA" w:rsidRDefault="00D769FA">
      <w:pPr>
        <w:spacing w:before="14" w:line="240" w:lineRule="exact"/>
        <w:rPr>
          <w:sz w:val="24"/>
          <w:szCs w:val="24"/>
        </w:rPr>
      </w:pPr>
    </w:p>
    <w:p w:rsidR="00D769FA" w:rsidRDefault="0098142C">
      <w:pPr>
        <w:ind w:left="112"/>
        <w:rPr>
          <w:rFonts w:ascii="Arial" w:eastAsia="Arial" w:hAnsi="Arial" w:cs="Arial"/>
          <w:sz w:val="26"/>
          <w:szCs w:val="26"/>
        </w:rPr>
      </w:pPr>
      <w:r>
        <w:rPr>
          <w:rFonts w:ascii="Arial" w:eastAsia="Arial" w:hAnsi="Arial" w:cs="Arial"/>
          <w:b/>
          <w:sz w:val="26"/>
          <w:szCs w:val="26"/>
        </w:rPr>
        <w:t xml:space="preserve">2.2   </w:t>
      </w:r>
      <w:r>
        <w:rPr>
          <w:rFonts w:ascii="Arial" w:eastAsia="Arial" w:hAnsi="Arial" w:cs="Arial"/>
          <w:b/>
          <w:spacing w:val="68"/>
          <w:sz w:val="26"/>
          <w:szCs w:val="26"/>
        </w:rPr>
        <w:t xml:space="preserve"> </w:t>
      </w:r>
      <w:r>
        <w:rPr>
          <w:rFonts w:ascii="Arial" w:eastAsia="Arial" w:hAnsi="Arial" w:cs="Arial"/>
          <w:b/>
          <w:sz w:val="26"/>
          <w:szCs w:val="26"/>
        </w:rPr>
        <w:t>Ruang</w:t>
      </w:r>
      <w:r>
        <w:rPr>
          <w:rFonts w:ascii="Arial" w:eastAsia="Arial" w:hAnsi="Arial" w:cs="Arial"/>
          <w:b/>
          <w:spacing w:val="-8"/>
          <w:sz w:val="26"/>
          <w:szCs w:val="26"/>
        </w:rPr>
        <w:t xml:space="preserve"> </w:t>
      </w:r>
      <w:r>
        <w:rPr>
          <w:rFonts w:ascii="Arial" w:eastAsia="Arial" w:hAnsi="Arial" w:cs="Arial"/>
          <w:b/>
          <w:spacing w:val="2"/>
          <w:sz w:val="26"/>
          <w:szCs w:val="26"/>
        </w:rPr>
        <w:t>a</w:t>
      </w:r>
      <w:r>
        <w:rPr>
          <w:rFonts w:ascii="Arial" w:eastAsia="Arial" w:hAnsi="Arial" w:cs="Arial"/>
          <w:b/>
          <w:sz w:val="26"/>
          <w:szCs w:val="26"/>
        </w:rPr>
        <w:t>kad</w:t>
      </w:r>
      <w:r>
        <w:rPr>
          <w:rFonts w:ascii="Arial" w:eastAsia="Arial" w:hAnsi="Arial" w:cs="Arial"/>
          <w:b/>
          <w:spacing w:val="2"/>
          <w:sz w:val="26"/>
          <w:szCs w:val="26"/>
        </w:rPr>
        <w:t>e</w:t>
      </w:r>
      <w:r>
        <w:rPr>
          <w:rFonts w:ascii="Arial" w:eastAsia="Arial" w:hAnsi="Arial" w:cs="Arial"/>
          <w:b/>
          <w:sz w:val="26"/>
          <w:szCs w:val="26"/>
        </w:rPr>
        <w:t>mik</w:t>
      </w:r>
      <w:r>
        <w:rPr>
          <w:rFonts w:ascii="Arial" w:eastAsia="Arial" w:hAnsi="Arial" w:cs="Arial"/>
          <w:b/>
          <w:spacing w:val="-12"/>
          <w:sz w:val="26"/>
          <w:szCs w:val="26"/>
        </w:rPr>
        <w:t xml:space="preserve"> </w:t>
      </w:r>
      <w:r>
        <w:rPr>
          <w:rFonts w:ascii="Arial" w:eastAsia="Arial" w:hAnsi="Arial" w:cs="Arial"/>
          <w:b/>
          <w:spacing w:val="2"/>
          <w:sz w:val="26"/>
          <w:szCs w:val="26"/>
        </w:rPr>
        <w:t>kh</w:t>
      </w:r>
      <w:r>
        <w:rPr>
          <w:rFonts w:ascii="Arial" w:eastAsia="Arial" w:hAnsi="Arial" w:cs="Arial"/>
          <w:b/>
          <w:sz w:val="26"/>
          <w:szCs w:val="26"/>
        </w:rPr>
        <w:t>usus</w:t>
      </w:r>
    </w:p>
    <w:p w:rsidR="00D769FA" w:rsidRDefault="00D769FA">
      <w:pPr>
        <w:spacing w:before="17" w:line="260" w:lineRule="exact"/>
        <w:rPr>
          <w:sz w:val="26"/>
          <w:szCs w:val="26"/>
        </w:rPr>
      </w:pPr>
    </w:p>
    <w:p w:rsidR="00D769FA" w:rsidRDefault="0098142C">
      <w:pPr>
        <w:ind w:left="820" w:right="76"/>
        <w:jc w:val="both"/>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sk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s</w:t>
      </w:r>
      <w:r>
        <w:rPr>
          <w:rFonts w:ascii="Arial" w:eastAsia="Arial" w:hAnsi="Arial" w:cs="Arial"/>
          <w:spacing w:val="1"/>
          <w:sz w:val="24"/>
          <w:szCs w:val="24"/>
        </w:rPr>
        <w:t>ed</w:t>
      </w:r>
      <w:r>
        <w:rPr>
          <w:rFonts w:ascii="Arial" w:eastAsia="Arial" w:hAnsi="Arial" w:cs="Arial"/>
          <w:sz w:val="24"/>
          <w:szCs w:val="24"/>
        </w:rPr>
        <w:t>ia</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r</w:t>
      </w:r>
      <w:r>
        <w:rPr>
          <w:rFonts w:ascii="Arial" w:eastAsia="Arial" w:hAnsi="Arial" w:cs="Arial"/>
          <w:spacing w:val="1"/>
          <w:sz w:val="24"/>
          <w:szCs w:val="24"/>
        </w:rPr>
        <w:t>uan</w:t>
      </w:r>
      <w:r>
        <w:rPr>
          <w:rFonts w:ascii="Arial" w:eastAsia="Arial" w:hAnsi="Arial" w:cs="Arial"/>
          <w:sz w:val="24"/>
          <w:szCs w:val="24"/>
        </w:rPr>
        <w:t xml:space="preserve">g </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1"/>
          <w:sz w:val="24"/>
          <w:szCs w:val="24"/>
        </w:rPr>
        <w:t>d</w:t>
      </w:r>
      <w:r>
        <w:rPr>
          <w:rFonts w:ascii="Arial" w:eastAsia="Arial" w:hAnsi="Arial" w:cs="Arial"/>
          <w:spacing w:val="1"/>
          <w:sz w:val="24"/>
          <w:szCs w:val="24"/>
        </w:rPr>
        <w:t>em</w:t>
      </w:r>
      <w:r>
        <w:rPr>
          <w:rFonts w:ascii="Arial" w:eastAsia="Arial" w:hAnsi="Arial" w:cs="Arial"/>
          <w:sz w:val="24"/>
          <w:szCs w:val="24"/>
        </w:rPr>
        <w:t>ik</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hu</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1"/>
          <w:sz w:val="24"/>
          <w:szCs w:val="24"/>
        </w:rPr>
        <w:t>m</w:t>
      </w:r>
      <w:r>
        <w:rPr>
          <w:rFonts w:ascii="Arial" w:eastAsia="Arial" w:hAnsi="Arial" w:cs="Arial"/>
          <w:sz w:val="24"/>
          <w:szCs w:val="24"/>
        </w:rPr>
        <w:t>isal</w:t>
      </w:r>
      <w:r>
        <w:rPr>
          <w:rFonts w:ascii="Arial" w:eastAsia="Arial" w:hAnsi="Arial" w:cs="Arial"/>
          <w:spacing w:val="1"/>
          <w:sz w:val="24"/>
          <w:szCs w:val="24"/>
        </w:rPr>
        <w:t>n</w:t>
      </w:r>
      <w:r>
        <w:rPr>
          <w:rFonts w:ascii="Arial" w:eastAsia="Arial" w:hAnsi="Arial" w:cs="Arial"/>
          <w:spacing w:val="-2"/>
          <w:sz w:val="24"/>
          <w:szCs w:val="24"/>
        </w:rPr>
        <w:t>y</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2"/>
          <w:sz w:val="24"/>
          <w:szCs w:val="24"/>
        </w:rPr>
        <w:t>u</w:t>
      </w:r>
      <w:r>
        <w:rPr>
          <w:rFonts w:ascii="Arial" w:eastAsia="Arial" w:hAnsi="Arial" w:cs="Arial"/>
          <w:spacing w:val="1"/>
          <w:sz w:val="24"/>
          <w:szCs w:val="24"/>
        </w:rPr>
        <w:t>p</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abo</w:t>
      </w:r>
      <w:r>
        <w:rPr>
          <w:rFonts w:ascii="Arial" w:eastAsia="Arial" w:hAnsi="Arial" w:cs="Arial"/>
          <w:sz w:val="24"/>
          <w:szCs w:val="24"/>
        </w:rPr>
        <w:t>ra</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z w:val="24"/>
          <w:szCs w:val="24"/>
        </w:rPr>
        <w:t>, st</w:t>
      </w:r>
      <w:r>
        <w:rPr>
          <w:rFonts w:ascii="Arial" w:eastAsia="Arial" w:hAnsi="Arial" w:cs="Arial"/>
          <w:spacing w:val="1"/>
          <w:sz w:val="24"/>
          <w:szCs w:val="24"/>
        </w:rPr>
        <w:t>ud</w:t>
      </w:r>
      <w:r>
        <w:rPr>
          <w:rFonts w:ascii="Arial" w:eastAsia="Arial" w:hAnsi="Arial" w:cs="Arial"/>
          <w:sz w:val="24"/>
          <w:szCs w:val="24"/>
        </w:rPr>
        <w:t>i</w:t>
      </w:r>
      <w:r>
        <w:rPr>
          <w:rFonts w:ascii="Arial" w:eastAsia="Arial" w:hAnsi="Arial" w:cs="Arial"/>
          <w:spacing w:val="1"/>
          <w:sz w:val="24"/>
          <w:szCs w:val="24"/>
        </w:rPr>
        <w:t>o</w:t>
      </w:r>
      <w:r>
        <w:rPr>
          <w:rFonts w:ascii="Arial" w:eastAsia="Arial" w:hAnsi="Arial" w:cs="Arial"/>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j</w:t>
      </w:r>
      <w:r>
        <w:rPr>
          <w:rFonts w:ascii="Arial" w:eastAsia="Arial" w:hAnsi="Arial" w:cs="Arial"/>
          <w:spacing w:val="1"/>
          <w:sz w:val="24"/>
          <w:szCs w:val="24"/>
        </w:rPr>
        <w:t>a</w:t>
      </w:r>
      <w:r>
        <w:rPr>
          <w:rFonts w:ascii="Arial" w:eastAsia="Arial" w:hAnsi="Arial" w:cs="Arial"/>
          <w:sz w:val="24"/>
          <w:szCs w:val="24"/>
        </w:rPr>
        <w:t>, la</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ra</w:t>
      </w:r>
      <w:r>
        <w:rPr>
          <w:rFonts w:ascii="Arial" w:eastAsia="Arial" w:hAnsi="Arial" w:cs="Arial"/>
          <w:spacing w:val="-2"/>
          <w:sz w:val="24"/>
          <w:szCs w:val="24"/>
        </w:rPr>
        <w:t>k</w:t>
      </w:r>
      <w:r>
        <w:rPr>
          <w:rFonts w:ascii="Arial" w:eastAsia="Arial" w:hAnsi="Arial" w:cs="Arial"/>
          <w:sz w:val="24"/>
          <w:szCs w:val="24"/>
        </w:rPr>
        <w:t>tik</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u t</w:t>
      </w:r>
      <w:r>
        <w:rPr>
          <w:rFonts w:ascii="Arial" w:eastAsia="Arial" w:hAnsi="Arial" w:cs="Arial"/>
          <w:spacing w:val="-1"/>
          <w:sz w:val="24"/>
          <w:szCs w:val="24"/>
        </w:rPr>
        <w:t>em</w:t>
      </w:r>
      <w:r>
        <w:rPr>
          <w:rFonts w:ascii="Arial" w:eastAsia="Arial" w:hAnsi="Arial" w:cs="Arial"/>
          <w:spacing w:val="1"/>
          <w:sz w:val="24"/>
          <w:szCs w:val="24"/>
        </w:rPr>
        <w:t>pa</w:t>
      </w:r>
      <w:r>
        <w:rPr>
          <w:rFonts w:ascii="Arial" w:eastAsia="Arial" w:hAnsi="Arial" w:cs="Arial"/>
          <w:sz w:val="24"/>
          <w:szCs w:val="24"/>
        </w:rPr>
        <w:t xml:space="preserve">t </w:t>
      </w:r>
      <w:r>
        <w:rPr>
          <w:rFonts w:ascii="Arial" w:eastAsia="Arial" w:hAnsi="Arial" w:cs="Arial"/>
          <w:spacing w:val="1"/>
          <w:sz w:val="24"/>
          <w:szCs w:val="24"/>
        </w:rPr>
        <w:t>p</w:t>
      </w:r>
      <w:r>
        <w:rPr>
          <w:rFonts w:ascii="Arial" w:eastAsia="Arial" w:hAnsi="Arial" w:cs="Arial"/>
          <w:sz w:val="24"/>
          <w:szCs w:val="24"/>
        </w:rPr>
        <w:t>rakti</w:t>
      </w:r>
      <w:r>
        <w:rPr>
          <w:rFonts w:ascii="Arial" w:eastAsia="Arial" w:hAnsi="Arial" w:cs="Arial"/>
          <w:spacing w:val="2"/>
          <w:sz w:val="24"/>
          <w:szCs w:val="24"/>
        </w:rPr>
        <w:t>k</w:t>
      </w:r>
      <w:r>
        <w:rPr>
          <w:rFonts w:ascii="Arial" w:eastAsia="Arial" w:hAnsi="Arial" w:cs="Arial"/>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u f</w:t>
      </w:r>
      <w:r>
        <w:rPr>
          <w:rFonts w:ascii="Arial" w:eastAsia="Arial" w:hAnsi="Arial" w:cs="Arial"/>
          <w:spacing w:val="1"/>
          <w:sz w:val="24"/>
          <w:szCs w:val="24"/>
        </w:rPr>
        <w:t>a</w:t>
      </w:r>
      <w:r>
        <w:rPr>
          <w:rFonts w:ascii="Arial" w:eastAsia="Arial" w:hAnsi="Arial" w:cs="Arial"/>
          <w:sz w:val="24"/>
          <w:szCs w:val="24"/>
        </w:rPr>
        <w:t>si</w:t>
      </w:r>
      <w:r>
        <w:rPr>
          <w:rFonts w:ascii="Arial" w:eastAsia="Arial" w:hAnsi="Arial" w:cs="Arial"/>
          <w:spacing w:val="-1"/>
          <w:sz w:val="24"/>
          <w:szCs w:val="24"/>
        </w:rPr>
        <w:t>l</w:t>
      </w:r>
      <w:r>
        <w:rPr>
          <w:rFonts w:ascii="Arial" w:eastAsia="Arial" w:hAnsi="Arial" w:cs="Arial"/>
          <w:sz w:val="24"/>
          <w:szCs w:val="24"/>
        </w:rPr>
        <w:t>it</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lain</w:t>
      </w:r>
      <w:r>
        <w:rPr>
          <w:rFonts w:ascii="Arial" w:eastAsia="Arial" w:hAnsi="Arial" w:cs="Arial"/>
          <w:spacing w:val="2"/>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 s</w:t>
      </w:r>
      <w:r>
        <w:rPr>
          <w:rFonts w:ascii="Arial" w:eastAsia="Arial" w:hAnsi="Arial" w:cs="Arial"/>
          <w:spacing w:val="1"/>
          <w:sz w:val="24"/>
          <w:szCs w:val="24"/>
        </w:rPr>
        <w:t>e</w:t>
      </w:r>
      <w:r>
        <w:rPr>
          <w:rFonts w:ascii="Arial" w:eastAsia="Arial" w:hAnsi="Arial" w:cs="Arial"/>
          <w:sz w:val="24"/>
          <w:szCs w:val="24"/>
        </w:rPr>
        <w:t>je</w:t>
      </w:r>
      <w:r>
        <w:rPr>
          <w:rFonts w:ascii="Arial" w:eastAsia="Arial" w:hAnsi="Arial" w:cs="Arial"/>
          <w:spacing w:val="1"/>
          <w:sz w:val="24"/>
          <w:szCs w:val="24"/>
        </w:rPr>
        <w:t>n</w:t>
      </w:r>
      <w:r>
        <w:rPr>
          <w:rFonts w:ascii="Arial" w:eastAsia="Arial" w:hAnsi="Arial" w:cs="Arial"/>
          <w:sz w:val="24"/>
          <w:szCs w:val="24"/>
        </w:rPr>
        <w:t>is</w:t>
      </w:r>
      <w:r>
        <w:rPr>
          <w:rFonts w:ascii="Arial" w:eastAsia="Arial" w:hAnsi="Arial" w:cs="Arial"/>
          <w:spacing w:val="2"/>
          <w:sz w:val="24"/>
          <w:szCs w:val="24"/>
        </w:rPr>
        <w:t xml:space="preserve"> </w:t>
      </w:r>
      <w:r>
        <w:rPr>
          <w:rFonts w:ascii="Arial" w:eastAsia="Arial" w:hAnsi="Arial" w:cs="Arial"/>
          <w:sz w:val="24"/>
          <w:szCs w:val="24"/>
        </w:rPr>
        <w:t>(dises</w:t>
      </w:r>
      <w:r>
        <w:rPr>
          <w:rFonts w:ascii="Arial" w:eastAsia="Arial" w:hAnsi="Arial" w:cs="Arial"/>
          <w:spacing w:val="-1"/>
          <w:sz w:val="24"/>
          <w:szCs w:val="24"/>
        </w:rPr>
        <w:t>u</w:t>
      </w:r>
      <w:r>
        <w:rPr>
          <w:rFonts w:ascii="Arial" w:eastAsia="Arial" w:hAnsi="Arial" w:cs="Arial"/>
          <w:spacing w:val="1"/>
          <w:sz w:val="24"/>
          <w:szCs w:val="24"/>
        </w:rPr>
        <w:t>a</w:t>
      </w:r>
      <w:r>
        <w:rPr>
          <w:rFonts w:ascii="Arial" w:eastAsia="Arial" w:hAnsi="Arial" w:cs="Arial"/>
          <w:sz w:val="24"/>
          <w:szCs w:val="24"/>
        </w:rPr>
        <w:t xml:space="preserve">ikan </w:t>
      </w:r>
      <w:r>
        <w:rPr>
          <w:rFonts w:ascii="Arial" w:eastAsia="Arial" w:hAnsi="Arial" w:cs="Arial"/>
          <w:spacing w:val="1"/>
          <w:sz w:val="24"/>
          <w:szCs w:val="24"/>
        </w:rPr>
        <w:t>b</w:t>
      </w:r>
      <w:r>
        <w:rPr>
          <w:rFonts w:ascii="Arial" w:eastAsia="Arial" w:hAnsi="Arial" w:cs="Arial"/>
          <w:sz w:val="24"/>
          <w:szCs w:val="24"/>
        </w:rPr>
        <w:t>id</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sin</w:t>
      </w:r>
      <w:r>
        <w:rPr>
          <w:rFonts w:ascii="Arial" w:eastAsia="Arial" w:hAnsi="Arial" w:cs="Arial"/>
          <w:spacing w:val="2"/>
          <w:sz w:val="24"/>
          <w:szCs w:val="24"/>
        </w:rPr>
        <w:t>g</w:t>
      </w:r>
      <w:r>
        <w:rPr>
          <w:rFonts w:ascii="Arial" w:eastAsia="Arial" w:hAnsi="Arial" w:cs="Arial"/>
          <w:spacing w:val="-1"/>
          <w:sz w:val="24"/>
          <w:szCs w:val="24"/>
        </w:rPr>
        <w:t>-</w:t>
      </w:r>
      <w:r>
        <w:rPr>
          <w:rFonts w:ascii="Arial" w:eastAsia="Arial" w:hAnsi="Arial" w:cs="Arial"/>
          <w:spacing w:val="1"/>
          <w:sz w:val="24"/>
          <w:szCs w:val="24"/>
        </w:rPr>
        <w:t>ma</w:t>
      </w:r>
      <w:r>
        <w:rPr>
          <w:rFonts w:ascii="Arial" w:eastAsia="Arial" w:hAnsi="Arial" w:cs="Arial"/>
          <w:sz w:val="24"/>
          <w:szCs w:val="24"/>
        </w:rPr>
        <w:t>sin</w:t>
      </w:r>
      <w:r>
        <w:rPr>
          <w:rFonts w:ascii="Arial" w:eastAsia="Arial" w:hAnsi="Arial" w:cs="Arial"/>
          <w:spacing w:val="-1"/>
          <w:sz w:val="24"/>
          <w:szCs w:val="24"/>
        </w:rPr>
        <w:t>g</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d</w:t>
      </w:r>
      <w:r>
        <w:rPr>
          <w:rFonts w:ascii="Arial" w:eastAsia="Arial" w:hAnsi="Arial" w:cs="Arial"/>
          <w:sz w:val="24"/>
          <w:szCs w:val="24"/>
        </w:rPr>
        <w:t>ise</w:t>
      </w:r>
      <w:r>
        <w:rPr>
          <w:rFonts w:ascii="Arial" w:eastAsia="Arial" w:hAnsi="Arial" w:cs="Arial"/>
          <w:spacing w:val="1"/>
          <w:sz w:val="24"/>
          <w:szCs w:val="24"/>
        </w:rPr>
        <w:t>d</w:t>
      </w:r>
      <w:r>
        <w:rPr>
          <w:rFonts w:ascii="Arial" w:eastAsia="Arial" w:hAnsi="Arial" w:cs="Arial"/>
          <w:sz w:val="24"/>
          <w:szCs w:val="24"/>
        </w:rPr>
        <w:t>iak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4"/>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z w:val="24"/>
          <w:szCs w:val="24"/>
        </w:rPr>
        <w:t>iku</w:t>
      </w:r>
      <w:r>
        <w:rPr>
          <w:rFonts w:ascii="Arial" w:eastAsia="Arial" w:hAnsi="Arial" w:cs="Arial"/>
          <w:spacing w:val="1"/>
          <w:sz w:val="24"/>
          <w:szCs w:val="24"/>
        </w:rPr>
        <w:t>t</w:t>
      </w:r>
      <w:r>
        <w:rPr>
          <w:rFonts w:ascii="Arial" w:eastAsia="Arial" w:hAnsi="Arial" w:cs="Arial"/>
          <w:sz w:val="24"/>
          <w:szCs w:val="24"/>
        </w:rPr>
        <w:t>i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be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t:</w:t>
      </w:r>
    </w:p>
    <w:p w:rsidR="00D769FA" w:rsidRDefault="00D769FA">
      <w:pPr>
        <w:spacing w:before="10" w:line="260" w:lineRule="exact"/>
        <w:rPr>
          <w:sz w:val="26"/>
          <w:szCs w:val="26"/>
        </w:rPr>
      </w:pPr>
    </w:p>
    <w:tbl>
      <w:tblPr>
        <w:tblW w:w="0" w:type="auto"/>
        <w:tblInd w:w="849" w:type="dxa"/>
        <w:tblLayout w:type="fixed"/>
        <w:tblCellMar>
          <w:left w:w="0" w:type="dxa"/>
          <w:right w:w="0" w:type="dxa"/>
        </w:tblCellMar>
        <w:tblLook w:val="01E0" w:firstRow="1" w:lastRow="1" w:firstColumn="1" w:lastColumn="1" w:noHBand="0" w:noVBand="0"/>
      </w:tblPr>
      <w:tblGrid>
        <w:gridCol w:w="674"/>
        <w:gridCol w:w="2878"/>
        <w:gridCol w:w="1275"/>
        <w:gridCol w:w="1418"/>
        <w:gridCol w:w="850"/>
        <w:gridCol w:w="1233"/>
      </w:tblGrid>
      <w:tr w:rsidR="00D769FA" w:rsidTr="00FB2473">
        <w:trPr>
          <w:trHeight w:hRule="exact" w:val="278"/>
        </w:trPr>
        <w:tc>
          <w:tcPr>
            <w:tcW w:w="674" w:type="dxa"/>
            <w:vMerge w:val="restart"/>
            <w:tcBorders>
              <w:top w:val="single" w:sz="5" w:space="0" w:color="000000"/>
              <w:left w:val="single" w:sz="5" w:space="0" w:color="000000"/>
              <w:right w:val="single" w:sz="5" w:space="0" w:color="000000"/>
            </w:tcBorders>
          </w:tcPr>
          <w:p w:rsidR="00D769FA" w:rsidRPr="007C2010" w:rsidRDefault="00D769FA">
            <w:pPr>
              <w:spacing w:before="2" w:line="140" w:lineRule="exact"/>
              <w:rPr>
                <w:rFonts w:ascii="Arial" w:hAnsi="Arial" w:cs="Arial"/>
                <w:sz w:val="24"/>
                <w:szCs w:val="24"/>
              </w:rPr>
            </w:pPr>
          </w:p>
          <w:p w:rsidR="00D769FA" w:rsidRPr="007C2010" w:rsidRDefault="0098142C">
            <w:pPr>
              <w:ind w:left="167"/>
              <w:rPr>
                <w:rFonts w:ascii="Arial" w:eastAsia="Arial" w:hAnsi="Arial" w:cs="Arial"/>
                <w:sz w:val="24"/>
                <w:szCs w:val="24"/>
              </w:rPr>
            </w:pPr>
            <w:r w:rsidRPr="007C2010">
              <w:rPr>
                <w:rFonts w:ascii="Arial" w:eastAsia="Arial" w:hAnsi="Arial" w:cs="Arial"/>
                <w:b/>
                <w:sz w:val="24"/>
                <w:szCs w:val="24"/>
              </w:rPr>
              <w:t>N</w:t>
            </w:r>
            <w:r w:rsidRPr="007C2010">
              <w:rPr>
                <w:rFonts w:ascii="Arial" w:eastAsia="Arial" w:hAnsi="Arial" w:cs="Arial"/>
                <w:b/>
                <w:spacing w:val="1"/>
                <w:sz w:val="24"/>
                <w:szCs w:val="24"/>
              </w:rPr>
              <w:t>o</w:t>
            </w:r>
            <w:r w:rsidRPr="007C2010">
              <w:rPr>
                <w:rFonts w:ascii="Arial" w:eastAsia="Arial" w:hAnsi="Arial" w:cs="Arial"/>
                <w:b/>
                <w:sz w:val="24"/>
                <w:szCs w:val="24"/>
              </w:rPr>
              <w:t>.</w:t>
            </w:r>
          </w:p>
        </w:tc>
        <w:tc>
          <w:tcPr>
            <w:tcW w:w="2878" w:type="dxa"/>
            <w:vMerge w:val="restart"/>
            <w:tcBorders>
              <w:top w:val="single" w:sz="5" w:space="0" w:color="000000"/>
              <w:left w:val="single" w:sz="5" w:space="0" w:color="000000"/>
              <w:right w:val="single" w:sz="5" w:space="0" w:color="000000"/>
            </w:tcBorders>
          </w:tcPr>
          <w:p w:rsidR="00D769FA" w:rsidRPr="007C2010" w:rsidRDefault="0098142C">
            <w:pPr>
              <w:spacing w:before="37"/>
              <w:ind w:left="358" w:right="362"/>
              <w:jc w:val="center"/>
              <w:rPr>
                <w:rFonts w:ascii="Arial" w:eastAsia="Arial" w:hAnsi="Arial" w:cs="Arial"/>
                <w:sz w:val="24"/>
                <w:szCs w:val="24"/>
              </w:rPr>
            </w:pPr>
            <w:r w:rsidRPr="007C2010">
              <w:rPr>
                <w:rFonts w:ascii="Arial" w:eastAsia="Arial" w:hAnsi="Arial" w:cs="Arial"/>
                <w:b/>
                <w:sz w:val="24"/>
                <w:szCs w:val="24"/>
              </w:rPr>
              <w:t>Nama</w:t>
            </w:r>
            <w:r w:rsidRPr="007C2010">
              <w:rPr>
                <w:rFonts w:ascii="Arial" w:eastAsia="Arial" w:hAnsi="Arial" w:cs="Arial"/>
                <w:b/>
                <w:spacing w:val="-5"/>
                <w:sz w:val="24"/>
                <w:szCs w:val="24"/>
              </w:rPr>
              <w:t xml:space="preserve"> </w:t>
            </w:r>
            <w:r w:rsidRPr="007C2010">
              <w:rPr>
                <w:rFonts w:ascii="Arial" w:eastAsia="Arial" w:hAnsi="Arial" w:cs="Arial"/>
                <w:b/>
                <w:w w:val="99"/>
                <w:sz w:val="24"/>
                <w:szCs w:val="24"/>
              </w:rPr>
              <w:t>R</w:t>
            </w:r>
            <w:r w:rsidRPr="007C2010">
              <w:rPr>
                <w:rFonts w:ascii="Arial" w:eastAsia="Arial" w:hAnsi="Arial" w:cs="Arial"/>
                <w:b/>
                <w:spacing w:val="3"/>
                <w:w w:val="99"/>
                <w:sz w:val="24"/>
                <w:szCs w:val="24"/>
              </w:rPr>
              <w:t>u</w:t>
            </w:r>
            <w:r w:rsidRPr="007C2010">
              <w:rPr>
                <w:rFonts w:ascii="Arial" w:eastAsia="Arial" w:hAnsi="Arial" w:cs="Arial"/>
                <w:b/>
                <w:w w:val="99"/>
                <w:sz w:val="24"/>
                <w:szCs w:val="24"/>
              </w:rPr>
              <w:t>ang</w:t>
            </w:r>
          </w:p>
          <w:p w:rsidR="00D769FA" w:rsidRPr="007C2010" w:rsidRDefault="0098142C">
            <w:pPr>
              <w:ind w:left="103" w:right="109"/>
              <w:jc w:val="center"/>
              <w:rPr>
                <w:rFonts w:ascii="Arial" w:eastAsia="Arial" w:hAnsi="Arial" w:cs="Arial"/>
                <w:sz w:val="24"/>
                <w:szCs w:val="24"/>
              </w:rPr>
            </w:pPr>
            <w:r w:rsidRPr="007C2010">
              <w:rPr>
                <w:rFonts w:ascii="Arial" w:eastAsia="Arial" w:hAnsi="Arial" w:cs="Arial"/>
                <w:b/>
                <w:spacing w:val="-2"/>
                <w:sz w:val="24"/>
                <w:szCs w:val="24"/>
              </w:rPr>
              <w:t>A</w:t>
            </w:r>
            <w:r w:rsidRPr="007C2010">
              <w:rPr>
                <w:rFonts w:ascii="Arial" w:eastAsia="Arial" w:hAnsi="Arial" w:cs="Arial"/>
                <w:b/>
                <w:spacing w:val="2"/>
                <w:sz w:val="24"/>
                <w:szCs w:val="24"/>
              </w:rPr>
              <w:t>k</w:t>
            </w:r>
            <w:r w:rsidRPr="007C2010">
              <w:rPr>
                <w:rFonts w:ascii="Arial" w:eastAsia="Arial" w:hAnsi="Arial" w:cs="Arial"/>
                <w:b/>
                <w:sz w:val="24"/>
                <w:szCs w:val="24"/>
              </w:rPr>
              <w:t>adem</w:t>
            </w:r>
            <w:r w:rsidRPr="007C2010">
              <w:rPr>
                <w:rFonts w:ascii="Arial" w:eastAsia="Arial" w:hAnsi="Arial" w:cs="Arial"/>
                <w:b/>
                <w:spacing w:val="3"/>
                <w:sz w:val="24"/>
                <w:szCs w:val="24"/>
              </w:rPr>
              <w:t>i</w:t>
            </w:r>
            <w:r w:rsidRPr="007C2010">
              <w:rPr>
                <w:rFonts w:ascii="Arial" w:eastAsia="Arial" w:hAnsi="Arial" w:cs="Arial"/>
                <w:b/>
                <w:sz w:val="24"/>
                <w:szCs w:val="24"/>
              </w:rPr>
              <w:t>k</w:t>
            </w:r>
            <w:r w:rsidRPr="007C2010">
              <w:rPr>
                <w:rFonts w:ascii="Arial" w:eastAsia="Arial" w:hAnsi="Arial" w:cs="Arial"/>
                <w:b/>
                <w:spacing w:val="-9"/>
                <w:sz w:val="24"/>
                <w:szCs w:val="24"/>
              </w:rPr>
              <w:t xml:space="preserve"> </w:t>
            </w:r>
            <w:r w:rsidRPr="007C2010">
              <w:rPr>
                <w:rFonts w:ascii="Arial" w:eastAsia="Arial" w:hAnsi="Arial" w:cs="Arial"/>
                <w:b/>
                <w:w w:val="99"/>
                <w:sz w:val="24"/>
                <w:szCs w:val="24"/>
              </w:rPr>
              <w:t>Kh</w:t>
            </w:r>
            <w:r w:rsidRPr="007C2010">
              <w:rPr>
                <w:rFonts w:ascii="Arial" w:eastAsia="Arial" w:hAnsi="Arial" w:cs="Arial"/>
                <w:b/>
                <w:spacing w:val="1"/>
                <w:w w:val="99"/>
                <w:sz w:val="24"/>
                <w:szCs w:val="24"/>
              </w:rPr>
              <w:t>u</w:t>
            </w:r>
            <w:r w:rsidRPr="007C2010">
              <w:rPr>
                <w:rFonts w:ascii="Arial" w:eastAsia="Arial" w:hAnsi="Arial" w:cs="Arial"/>
                <w:b/>
                <w:w w:val="99"/>
                <w:sz w:val="24"/>
                <w:szCs w:val="24"/>
              </w:rPr>
              <w:t>s</w:t>
            </w:r>
            <w:r w:rsidRPr="007C2010">
              <w:rPr>
                <w:rFonts w:ascii="Arial" w:eastAsia="Arial" w:hAnsi="Arial" w:cs="Arial"/>
                <w:b/>
                <w:spacing w:val="3"/>
                <w:w w:val="99"/>
                <w:sz w:val="24"/>
                <w:szCs w:val="24"/>
              </w:rPr>
              <w:t>u</w:t>
            </w:r>
            <w:r w:rsidRPr="007C2010">
              <w:rPr>
                <w:rFonts w:ascii="Arial" w:eastAsia="Arial" w:hAnsi="Arial" w:cs="Arial"/>
                <w:b/>
                <w:w w:val="99"/>
                <w:sz w:val="24"/>
                <w:szCs w:val="24"/>
              </w:rPr>
              <w:t>s</w:t>
            </w:r>
          </w:p>
        </w:tc>
        <w:tc>
          <w:tcPr>
            <w:tcW w:w="1275" w:type="dxa"/>
            <w:vMerge w:val="restart"/>
            <w:tcBorders>
              <w:top w:val="single" w:sz="5" w:space="0" w:color="000000"/>
              <w:left w:val="single" w:sz="5" w:space="0" w:color="000000"/>
              <w:right w:val="single" w:sz="5" w:space="0" w:color="000000"/>
            </w:tcBorders>
          </w:tcPr>
          <w:p w:rsidR="00D769FA" w:rsidRPr="007C2010" w:rsidRDefault="0098142C">
            <w:pPr>
              <w:spacing w:before="37"/>
              <w:ind w:left="82" w:right="85"/>
              <w:jc w:val="center"/>
              <w:rPr>
                <w:rFonts w:ascii="Arial" w:eastAsia="Arial" w:hAnsi="Arial" w:cs="Arial"/>
                <w:sz w:val="24"/>
                <w:szCs w:val="24"/>
              </w:rPr>
            </w:pPr>
            <w:r w:rsidRPr="007C2010">
              <w:rPr>
                <w:rFonts w:ascii="Arial" w:eastAsia="Arial" w:hAnsi="Arial" w:cs="Arial"/>
                <w:b/>
                <w:w w:val="99"/>
                <w:sz w:val="24"/>
                <w:szCs w:val="24"/>
              </w:rPr>
              <w:t>Ju</w:t>
            </w:r>
            <w:r w:rsidRPr="007C2010">
              <w:rPr>
                <w:rFonts w:ascii="Arial" w:eastAsia="Arial" w:hAnsi="Arial" w:cs="Arial"/>
                <w:b/>
                <w:spacing w:val="1"/>
                <w:w w:val="99"/>
                <w:sz w:val="24"/>
                <w:szCs w:val="24"/>
              </w:rPr>
              <w:t>m</w:t>
            </w:r>
            <w:r w:rsidRPr="007C2010">
              <w:rPr>
                <w:rFonts w:ascii="Arial" w:eastAsia="Arial" w:hAnsi="Arial" w:cs="Arial"/>
                <w:b/>
                <w:w w:val="99"/>
                <w:sz w:val="24"/>
                <w:szCs w:val="24"/>
              </w:rPr>
              <w:t>lah</w:t>
            </w:r>
          </w:p>
          <w:p w:rsidR="00D769FA" w:rsidRPr="007C2010" w:rsidRDefault="0098142C">
            <w:pPr>
              <w:ind w:left="199" w:right="204"/>
              <w:jc w:val="center"/>
              <w:rPr>
                <w:rFonts w:ascii="Arial" w:eastAsia="Arial" w:hAnsi="Arial" w:cs="Arial"/>
                <w:sz w:val="24"/>
                <w:szCs w:val="24"/>
              </w:rPr>
            </w:pPr>
            <w:r w:rsidRPr="007C2010">
              <w:rPr>
                <w:rFonts w:ascii="Arial" w:eastAsia="Arial" w:hAnsi="Arial" w:cs="Arial"/>
                <w:b/>
                <w:w w:val="99"/>
                <w:sz w:val="24"/>
                <w:szCs w:val="24"/>
              </w:rPr>
              <w:t>Luas</w:t>
            </w:r>
          </w:p>
        </w:tc>
        <w:tc>
          <w:tcPr>
            <w:tcW w:w="1418" w:type="dxa"/>
            <w:vMerge w:val="restart"/>
            <w:tcBorders>
              <w:top w:val="single" w:sz="5" w:space="0" w:color="000000"/>
              <w:left w:val="single" w:sz="5" w:space="0" w:color="000000"/>
              <w:right w:val="single" w:sz="5" w:space="0" w:color="000000"/>
            </w:tcBorders>
          </w:tcPr>
          <w:p w:rsidR="00D769FA" w:rsidRPr="007C2010" w:rsidRDefault="0098142C">
            <w:pPr>
              <w:spacing w:before="37"/>
              <w:ind w:left="245" w:right="248"/>
              <w:jc w:val="center"/>
              <w:rPr>
                <w:rFonts w:ascii="Arial" w:eastAsia="Arial" w:hAnsi="Arial" w:cs="Arial"/>
                <w:sz w:val="24"/>
                <w:szCs w:val="24"/>
              </w:rPr>
            </w:pPr>
            <w:r w:rsidRPr="007C2010">
              <w:rPr>
                <w:rFonts w:ascii="Arial" w:eastAsia="Arial" w:hAnsi="Arial" w:cs="Arial"/>
                <w:b/>
                <w:w w:val="99"/>
                <w:sz w:val="24"/>
                <w:szCs w:val="24"/>
              </w:rPr>
              <w:t>Ju</w:t>
            </w:r>
            <w:r w:rsidRPr="007C2010">
              <w:rPr>
                <w:rFonts w:ascii="Arial" w:eastAsia="Arial" w:hAnsi="Arial" w:cs="Arial"/>
                <w:b/>
                <w:spacing w:val="1"/>
                <w:w w:val="99"/>
                <w:sz w:val="24"/>
                <w:szCs w:val="24"/>
              </w:rPr>
              <w:t>m</w:t>
            </w:r>
            <w:r w:rsidRPr="007C2010">
              <w:rPr>
                <w:rFonts w:ascii="Arial" w:eastAsia="Arial" w:hAnsi="Arial" w:cs="Arial"/>
                <w:b/>
                <w:w w:val="99"/>
                <w:sz w:val="24"/>
                <w:szCs w:val="24"/>
              </w:rPr>
              <w:t>lah</w:t>
            </w:r>
          </w:p>
          <w:p w:rsidR="00D769FA" w:rsidRPr="007C2010" w:rsidRDefault="0098142C">
            <w:pPr>
              <w:ind w:left="401" w:right="407"/>
              <w:jc w:val="center"/>
              <w:rPr>
                <w:rFonts w:ascii="Arial" w:eastAsia="Arial" w:hAnsi="Arial" w:cs="Arial"/>
                <w:sz w:val="24"/>
                <w:szCs w:val="24"/>
              </w:rPr>
            </w:pPr>
            <w:r w:rsidRPr="007C2010">
              <w:rPr>
                <w:rFonts w:ascii="Arial" w:eastAsia="Arial" w:hAnsi="Arial" w:cs="Arial"/>
                <w:b/>
                <w:w w:val="99"/>
                <w:sz w:val="24"/>
                <w:szCs w:val="24"/>
              </w:rPr>
              <w:t>U</w:t>
            </w:r>
            <w:r w:rsidRPr="007C2010">
              <w:rPr>
                <w:rFonts w:ascii="Arial" w:eastAsia="Arial" w:hAnsi="Arial" w:cs="Arial"/>
                <w:b/>
                <w:spacing w:val="1"/>
                <w:w w:val="99"/>
                <w:sz w:val="24"/>
                <w:szCs w:val="24"/>
              </w:rPr>
              <w:t>n</w:t>
            </w:r>
            <w:r w:rsidRPr="007C2010">
              <w:rPr>
                <w:rFonts w:ascii="Arial" w:eastAsia="Arial" w:hAnsi="Arial" w:cs="Arial"/>
                <w:b/>
                <w:w w:val="99"/>
                <w:sz w:val="24"/>
                <w:szCs w:val="24"/>
              </w:rPr>
              <w:t>it</w:t>
            </w:r>
          </w:p>
        </w:tc>
        <w:tc>
          <w:tcPr>
            <w:tcW w:w="2083" w:type="dxa"/>
            <w:gridSpan w:val="2"/>
            <w:tcBorders>
              <w:top w:val="single" w:sz="5" w:space="0" w:color="000000"/>
              <w:left w:val="single" w:sz="5" w:space="0" w:color="000000"/>
              <w:bottom w:val="nil"/>
              <w:right w:val="single" w:sz="5" w:space="0" w:color="000000"/>
            </w:tcBorders>
          </w:tcPr>
          <w:p w:rsidR="00D769FA" w:rsidRPr="007C2010" w:rsidRDefault="0098142C">
            <w:pPr>
              <w:spacing w:before="18"/>
              <w:ind w:left="1103"/>
              <w:rPr>
                <w:rFonts w:ascii="Arial" w:eastAsia="Arial" w:hAnsi="Arial" w:cs="Arial"/>
                <w:sz w:val="24"/>
                <w:szCs w:val="24"/>
              </w:rPr>
            </w:pPr>
            <w:r w:rsidRPr="007C2010">
              <w:rPr>
                <w:rFonts w:ascii="Arial" w:eastAsia="Arial" w:hAnsi="Arial" w:cs="Arial"/>
                <w:b/>
                <w:sz w:val="24"/>
                <w:szCs w:val="24"/>
              </w:rPr>
              <w:t>Kepemil</w:t>
            </w:r>
            <w:r w:rsidRPr="007C2010">
              <w:rPr>
                <w:rFonts w:ascii="Arial" w:eastAsia="Arial" w:hAnsi="Arial" w:cs="Arial"/>
                <w:b/>
                <w:spacing w:val="2"/>
                <w:sz w:val="24"/>
                <w:szCs w:val="24"/>
              </w:rPr>
              <w:t>i</w:t>
            </w:r>
            <w:r w:rsidRPr="007C2010">
              <w:rPr>
                <w:rFonts w:ascii="Arial" w:eastAsia="Arial" w:hAnsi="Arial" w:cs="Arial"/>
                <w:b/>
                <w:sz w:val="24"/>
                <w:szCs w:val="24"/>
              </w:rPr>
              <w:t>k</w:t>
            </w:r>
            <w:r w:rsidRPr="007C2010">
              <w:rPr>
                <w:rFonts w:ascii="Arial" w:eastAsia="Arial" w:hAnsi="Arial" w:cs="Arial"/>
                <w:b/>
                <w:spacing w:val="-1"/>
                <w:sz w:val="24"/>
                <w:szCs w:val="24"/>
              </w:rPr>
              <w:t>a</w:t>
            </w:r>
            <w:r w:rsidRPr="007C2010">
              <w:rPr>
                <w:rFonts w:ascii="Arial" w:eastAsia="Arial" w:hAnsi="Arial" w:cs="Arial"/>
                <w:b/>
                <w:sz w:val="24"/>
                <w:szCs w:val="24"/>
              </w:rPr>
              <w:t>n</w:t>
            </w:r>
          </w:p>
        </w:tc>
      </w:tr>
      <w:tr w:rsidR="00D769FA" w:rsidTr="0039761D">
        <w:trPr>
          <w:trHeight w:hRule="exact" w:val="516"/>
        </w:trPr>
        <w:tc>
          <w:tcPr>
            <w:tcW w:w="674" w:type="dxa"/>
            <w:vMerge/>
            <w:tcBorders>
              <w:left w:val="single" w:sz="5" w:space="0" w:color="000000"/>
              <w:bottom w:val="single" w:sz="5" w:space="0" w:color="000000"/>
              <w:right w:val="single" w:sz="5" w:space="0" w:color="000000"/>
            </w:tcBorders>
          </w:tcPr>
          <w:p w:rsidR="00D769FA" w:rsidRPr="007C2010" w:rsidRDefault="00D769FA">
            <w:pPr>
              <w:rPr>
                <w:rFonts w:ascii="Arial" w:hAnsi="Arial" w:cs="Arial"/>
                <w:sz w:val="24"/>
                <w:szCs w:val="24"/>
              </w:rPr>
            </w:pPr>
          </w:p>
        </w:tc>
        <w:tc>
          <w:tcPr>
            <w:tcW w:w="2878" w:type="dxa"/>
            <w:vMerge/>
            <w:tcBorders>
              <w:left w:val="single" w:sz="5" w:space="0" w:color="000000"/>
              <w:bottom w:val="single" w:sz="5" w:space="0" w:color="000000"/>
              <w:right w:val="single" w:sz="5" w:space="0" w:color="000000"/>
            </w:tcBorders>
          </w:tcPr>
          <w:p w:rsidR="00D769FA" w:rsidRPr="007C2010" w:rsidRDefault="00D769FA">
            <w:pPr>
              <w:rPr>
                <w:rFonts w:ascii="Arial" w:hAnsi="Arial" w:cs="Arial"/>
                <w:sz w:val="24"/>
                <w:szCs w:val="24"/>
              </w:rPr>
            </w:pPr>
          </w:p>
        </w:tc>
        <w:tc>
          <w:tcPr>
            <w:tcW w:w="1275" w:type="dxa"/>
            <w:vMerge/>
            <w:tcBorders>
              <w:left w:val="single" w:sz="5" w:space="0" w:color="000000"/>
              <w:bottom w:val="single" w:sz="5" w:space="0" w:color="000000"/>
              <w:right w:val="single" w:sz="5" w:space="0" w:color="000000"/>
            </w:tcBorders>
          </w:tcPr>
          <w:p w:rsidR="00D769FA" w:rsidRPr="007C2010" w:rsidRDefault="00D769FA">
            <w:pPr>
              <w:rPr>
                <w:rFonts w:ascii="Arial" w:hAnsi="Arial" w:cs="Arial"/>
                <w:sz w:val="24"/>
                <w:szCs w:val="24"/>
              </w:rPr>
            </w:pPr>
          </w:p>
        </w:tc>
        <w:tc>
          <w:tcPr>
            <w:tcW w:w="1418" w:type="dxa"/>
            <w:vMerge/>
            <w:tcBorders>
              <w:left w:val="single" w:sz="5" w:space="0" w:color="000000"/>
              <w:bottom w:val="single" w:sz="5" w:space="0" w:color="000000"/>
              <w:right w:val="single" w:sz="5" w:space="0" w:color="000000"/>
            </w:tcBorders>
          </w:tcPr>
          <w:p w:rsidR="00D769FA" w:rsidRPr="007C2010" w:rsidRDefault="00D769FA">
            <w:pPr>
              <w:rPr>
                <w:rFonts w:ascii="Arial" w:hAnsi="Arial" w:cs="Arial"/>
                <w:sz w:val="24"/>
                <w:szCs w:val="24"/>
              </w:rPr>
            </w:pPr>
          </w:p>
        </w:tc>
        <w:tc>
          <w:tcPr>
            <w:tcW w:w="850" w:type="dxa"/>
            <w:tcBorders>
              <w:top w:val="single" w:sz="5" w:space="0" w:color="000000"/>
              <w:left w:val="single" w:sz="5" w:space="0" w:color="000000"/>
              <w:bottom w:val="single" w:sz="5" w:space="0" w:color="000000"/>
              <w:right w:val="single" w:sz="5" w:space="0" w:color="000000"/>
            </w:tcBorders>
          </w:tcPr>
          <w:p w:rsidR="00D769FA" w:rsidRPr="007C2010" w:rsidRDefault="0098142C" w:rsidP="00353771">
            <w:pPr>
              <w:spacing w:before="13"/>
              <w:ind w:left="598" w:right="606"/>
              <w:rPr>
                <w:rFonts w:ascii="Arial" w:eastAsia="Arial" w:hAnsi="Arial" w:cs="Arial"/>
                <w:sz w:val="24"/>
                <w:szCs w:val="24"/>
              </w:rPr>
            </w:pPr>
            <w:r w:rsidRPr="007C2010">
              <w:rPr>
                <w:rFonts w:ascii="Arial" w:eastAsia="Arial" w:hAnsi="Arial" w:cs="Arial"/>
                <w:b/>
                <w:spacing w:val="-1"/>
                <w:w w:val="99"/>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D769FA" w:rsidRDefault="0098142C" w:rsidP="007C2010">
            <w:pPr>
              <w:spacing w:before="13"/>
              <w:ind w:left="716" w:right="721"/>
              <w:jc w:val="center"/>
              <w:rPr>
                <w:rFonts w:ascii="Arial" w:eastAsia="Arial" w:hAnsi="Arial" w:cs="Arial"/>
              </w:rPr>
            </w:pPr>
            <w:r>
              <w:rPr>
                <w:rFonts w:ascii="Arial" w:eastAsia="Arial" w:hAnsi="Arial" w:cs="Arial"/>
                <w:b/>
                <w:spacing w:val="-1"/>
                <w:w w:val="99"/>
              </w:rPr>
              <w:t>SW</w:t>
            </w:r>
          </w:p>
        </w:tc>
      </w:tr>
      <w:tr w:rsidR="00D769FA" w:rsidTr="0039761D">
        <w:trPr>
          <w:trHeight w:hRule="exact" w:val="410"/>
        </w:trPr>
        <w:tc>
          <w:tcPr>
            <w:tcW w:w="674" w:type="dxa"/>
            <w:tcBorders>
              <w:top w:val="single" w:sz="5" w:space="0" w:color="000000"/>
              <w:left w:val="single" w:sz="5" w:space="0" w:color="000000"/>
              <w:bottom w:val="single" w:sz="5" w:space="0" w:color="000000"/>
              <w:right w:val="single" w:sz="5" w:space="0" w:color="000000"/>
            </w:tcBorders>
          </w:tcPr>
          <w:p w:rsidR="00D769FA" w:rsidRPr="007C2010" w:rsidRDefault="0017585A" w:rsidP="00C93EBF">
            <w:pPr>
              <w:spacing w:line="220" w:lineRule="exact"/>
              <w:ind w:left="238" w:right="245"/>
              <w:rPr>
                <w:rFonts w:ascii="Arial" w:eastAsia="Arial" w:hAnsi="Arial" w:cs="Arial"/>
                <w:sz w:val="24"/>
                <w:szCs w:val="24"/>
              </w:rPr>
            </w:pPr>
            <w:r w:rsidRPr="007C2010">
              <w:rPr>
                <w:rFonts w:ascii="Arial" w:eastAsia="Arial" w:hAnsi="Arial" w:cs="Arial"/>
                <w:sz w:val="24"/>
                <w:szCs w:val="24"/>
              </w:rPr>
              <w:t>1</w:t>
            </w:r>
          </w:p>
        </w:tc>
        <w:tc>
          <w:tcPr>
            <w:tcW w:w="2878" w:type="dxa"/>
            <w:tcBorders>
              <w:top w:val="single" w:sz="5" w:space="0" w:color="000000"/>
              <w:left w:val="single" w:sz="5" w:space="0" w:color="000000"/>
              <w:bottom w:val="single" w:sz="5" w:space="0" w:color="000000"/>
              <w:right w:val="single" w:sz="5" w:space="0" w:color="000000"/>
            </w:tcBorders>
          </w:tcPr>
          <w:p w:rsidR="00D769FA" w:rsidRPr="007C2010" w:rsidRDefault="00094884">
            <w:pPr>
              <w:rPr>
                <w:rFonts w:ascii="Arial" w:hAnsi="Arial" w:cs="Arial"/>
                <w:sz w:val="24"/>
                <w:szCs w:val="24"/>
              </w:rPr>
            </w:pPr>
            <w:r w:rsidRPr="007C2010">
              <w:rPr>
                <w:rFonts w:ascii="Arial" w:hAnsi="Arial" w:cs="Arial"/>
                <w:sz w:val="24"/>
                <w:szCs w:val="24"/>
              </w:rPr>
              <w:t xml:space="preserve">Workshop </w:t>
            </w:r>
            <w:r w:rsidR="00C43B82" w:rsidRPr="007C2010">
              <w:rPr>
                <w:rFonts w:ascii="Arial" w:hAnsi="Arial" w:cs="Arial"/>
                <w:sz w:val="24"/>
                <w:szCs w:val="24"/>
              </w:rPr>
              <w:t xml:space="preserve">Bengkel </w:t>
            </w:r>
            <w:r w:rsidRPr="007C2010">
              <w:rPr>
                <w:rFonts w:ascii="Arial" w:hAnsi="Arial" w:cs="Arial"/>
                <w:sz w:val="24"/>
                <w:szCs w:val="24"/>
              </w:rPr>
              <w:t>Kapal</w:t>
            </w:r>
          </w:p>
        </w:tc>
        <w:tc>
          <w:tcPr>
            <w:tcW w:w="1275" w:type="dxa"/>
            <w:tcBorders>
              <w:top w:val="single" w:sz="5" w:space="0" w:color="000000"/>
              <w:left w:val="single" w:sz="5" w:space="0" w:color="000000"/>
              <w:bottom w:val="single" w:sz="5" w:space="0" w:color="000000"/>
              <w:right w:val="single" w:sz="5" w:space="0" w:color="000000"/>
            </w:tcBorders>
          </w:tcPr>
          <w:p w:rsidR="00D769FA" w:rsidRPr="007C2010" w:rsidRDefault="00C43B82" w:rsidP="00C93EBF">
            <w:pPr>
              <w:jc w:val="center"/>
              <w:rPr>
                <w:rFonts w:ascii="Arial" w:hAnsi="Arial" w:cs="Arial"/>
                <w:sz w:val="24"/>
                <w:szCs w:val="24"/>
              </w:rPr>
            </w:pPr>
            <w:r w:rsidRPr="007C2010">
              <w:rPr>
                <w:rFonts w:ascii="Arial" w:hAnsi="Arial" w:cs="Arial"/>
                <w:sz w:val="24"/>
                <w:szCs w:val="24"/>
              </w:rPr>
              <w:t>60</w:t>
            </w:r>
          </w:p>
        </w:tc>
        <w:tc>
          <w:tcPr>
            <w:tcW w:w="1418" w:type="dxa"/>
            <w:tcBorders>
              <w:top w:val="single" w:sz="5" w:space="0" w:color="000000"/>
              <w:left w:val="single" w:sz="5" w:space="0" w:color="000000"/>
              <w:bottom w:val="single" w:sz="5" w:space="0" w:color="000000"/>
              <w:right w:val="single" w:sz="5" w:space="0" w:color="000000"/>
            </w:tcBorders>
          </w:tcPr>
          <w:p w:rsidR="00D769FA" w:rsidRPr="007C2010" w:rsidRDefault="00C93EBF" w:rsidP="00C93EBF">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D769FA" w:rsidRPr="007C2010" w:rsidRDefault="00D62F96" w:rsidP="00C93EBF">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D769FA" w:rsidRDefault="00D769FA"/>
        </w:tc>
      </w:tr>
      <w:tr w:rsidR="00D769FA" w:rsidTr="00FB2473">
        <w:trPr>
          <w:trHeight w:hRule="exact" w:val="421"/>
        </w:trPr>
        <w:tc>
          <w:tcPr>
            <w:tcW w:w="674" w:type="dxa"/>
            <w:tcBorders>
              <w:top w:val="single" w:sz="5" w:space="0" w:color="000000"/>
              <w:left w:val="single" w:sz="5" w:space="0" w:color="000000"/>
              <w:bottom w:val="single" w:sz="5" w:space="0" w:color="000000"/>
              <w:right w:val="single" w:sz="5" w:space="0" w:color="000000"/>
            </w:tcBorders>
          </w:tcPr>
          <w:p w:rsidR="00D769FA" w:rsidRPr="007C2010" w:rsidRDefault="0017585A" w:rsidP="00C93EBF">
            <w:pPr>
              <w:spacing w:line="220" w:lineRule="exact"/>
              <w:ind w:left="8" w:firstLine="109"/>
              <w:rPr>
                <w:rFonts w:ascii="Arial" w:eastAsia="Arial" w:hAnsi="Arial" w:cs="Arial"/>
                <w:sz w:val="24"/>
                <w:szCs w:val="24"/>
              </w:rPr>
            </w:pPr>
            <w:r w:rsidRPr="007C2010">
              <w:rPr>
                <w:rFonts w:ascii="Arial" w:eastAsia="Arial" w:hAnsi="Arial" w:cs="Arial"/>
                <w:sz w:val="24"/>
                <w:szCs w:val="24"/>
              </w:rPr>
              <w:t xml:space="preserve">  2</w:t>
            </w:r>
          </w:p>
        </w:tc>
        <w:tc>
          <w:tcPr>
            <w:tcW w:w="2878" w:type="dxa"/>
            <w:tcBorders>
              <w:top w:val="single" w:sz="5" w:space="0" w:color="000000"/>
              <w:left w:val="single" w:sz="5" w:space="0" w:color="000000"/>
              <w:bottom w:val="single" w:sz="5" w:space="0" w:color="000000"/>
              <w:right w:val="single" w:sz="5" w:space="0" w:color="000000"/>
            </w:tcBorders>
          </w:tcPr>
          <w:p w:rsidR="00D769FA" w:rsidRPr="007C2010" w:rsidRDefault="00094884">
            <w:pPr>
              <w:rPr>
                <w:rFonts w:ascii="Arial" w:hAnsi="Arial" w:cs="Arial"/>
                <w:sz w:val="24"/>
                <w:szCs w:val="24"/>
              </w:rPr>
            </w:pPr>
            <w:r w:rsidRPr="007C2010">
              <w:rPr>
                <w:rFonts w:ascii="Arial" w:hAnsi="Arial" w:cs="Arial"/>
                <w:sz w:val="24"/>
                <w:szCs w:val="24"/>
              </w:rPr>
              <w:t>Workshop Mesin</w:t>
            </w:r>
          </w:p>
        </w:tc>
        <w:tc>
          <w:tcPr>
            <w:tcW w:w="1275" w:type="dxa"/>
            <w:tcBorders>
              <w:top w:val="single" w:sz="5" w:space="0" w:color="000000"/>
              <w:left w:val="single" w:sz="5" w:space="0" w:color="000000"/>
              <w:bottom w:val="single" w:sz="5" w:space="0" w:color="000000"/>
              <w:right w:val="single" w:sz="5" w:space="0" w:color="000000"/>
            </w:tcBorders>
          </w:tcPr>
          <w:p w:rsidR="00D769FA" w:rsidRPr="007C2010" w:rsidRDefault="00C93EBF" w:rsidP="00C93EBF">
            <w:pPr>
              <w:jc w:val="center"/>
              <w:rPr>
                <w:rFonts w:ascii="Arial" w:hAnsi="Arial" w:cs="Arial"/>
                <w:sz w:val="24"/>
                <w:szCs w:val="24"/>
              </w:rPr>
            </w:pPr>
            <w:r w:rsidRPr="007C2010">
              <w:rPr>
                <w:rFonts w:ascii="Arial" w:hAnsi="Arial" w:cs="Arial"/>
                <w:sz w:val="24"/>
                <w:szCs w:val="24"/>
              </w:rPr>
              <w:t>298,89</w:t>
            </w:r>
          </w:p>
        </w:tc>
        <w:tc>
          <w:tcPr>
            <w:tcW w:w="1418" w:type="dxa"/>
            <w:tcBorders>
              <w:top w:val="single" w:sz="5" w:space="0" w:color="000000"/>
              <w:left w:val="single" w:sz="5" w:space="0" w:color="000000"/>
              <w:bottom w:val="single" w:sz="5" w:space="0" w:color="000000"/>
              <w:right w:val="single" w:sz="5" w:space="0" w:color="000000"/>
            </w:tcBorders>
          </w:tcPr>
          <w:p w:rsidR="00D769FA" w:rsidRPr="007C2010" w:rsidRDefault="00C93EBF" w:rsidP="00C93EBF">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D769FA" w:rsidRPr="007C2010" w:rsidRDefault="00D62F96" w:rsidP="00C93EBF">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D769FA" w:rsidRDefault="00D769FA"/>
        </w:tc>
      </w:tr>
      <w:tr w:rsidR="00C43B82" w:rsidTr="00FB2473">
        <w:trPr>
          <w:trHeight w:hRule="exact" w:val="426"/>
        </w:trPr>
        <w:tc>
          <w:tcPr>
            <w:tcW w:w="674" w:type="dxa"/>
            <w:tcBorders>
              <w:top w:val="single" w:sz="5" w:space="0" w:color="000000"/>
              <w:left w:val="single" w:sz="5" w:space="0" w:color="000000"/>
              <w:bottom w:val="single" w:sz="5" w:space="0" w:color="000000"/>
              <w:right w:val="single" w:sz="5" w:space="0" w:color="000000"/>
            </w:tcBorders>
          </w:tcPr>
          <w:p w:rsidR="00C43B82" w:rsidRPr="007C2010" w:rsidRDefault="0017585A" w:rsidP="00C93EBF">
            <w:pPr>
              <w:spacing w:line="220" w:lineRule="exact"/>
              <w:ind w:left="8" w:firstLine="109"/>
              <w:rPr>
                <w:rFonts w:ascii="Arial" w:eastAsia="Arial" w:hAnsi="Arial" w:cs="Arial"/>
                <w:sz w:val="24"/>
                <w:szCs w:val="24"/>
              </w:rPr>
            </w:pPr>
            <w:r w:rsidRPr="007C2010">
              <w:rPr>
                <w:rFonts w:ascii="Arial" w:eastAsia="Arial" w:hAnsi="Arial" w:cs="Arial"/>
                <w:sz w:val="24"/>
                <w:szCs w:val="24"/>
              </w:rPr>
              <w:t xml:space="preserve">  3</w:t>
            </w:r>
          </w:p>
        </w:tc>
        <w:tc>
          <w:tcPr>
            <w:tcW w:w="2878" w:type="dxa"/>
            <w:tcBorders>
              <w:top w:val="single" w:sz="5" w:space="0" w:color="000000"/>
              <w:left w:val="single" w:sz="5" w:space="0" w:color="000000"/>
              <w:bottom w:val="single" w:sz="5" w:space="0" w:color="000000"/>
              <w:right w:val="single" w:sz="5" w:space="0" w:color="000000"/>
            </w:tcBorders>
          </w:tcPr>
          <w:p w:rsidR="00C43B82" w:rsidRPr="007C2010" w:rsidRDefault="00643285">
            <w:pPr>
              <w:rPr>
                <w:rFonts w:ascii="Arial" w:hAnsi="Arial" w:cs="Arial"/>
                <w:sz w:val="24"/>
                <w:szCs w:val="24"/>
              </w:rPr>
            </w:pPr>
            <w:r>
              <w:rPr>
                <w:rFonts w:ascii="Arial" w:hAnsi="Arial" w:cs="Arial"/>
                <w:sz w:val="24"/>
                <w:szCs w:val="24"/>
              </w:rPr>
              <w:t xml:space="preserve">Workshop </w:t>
            </w:r>
            <w:r w:rsidR="00EE3909">
              <w:rPr>
                <w:rFonts w:ascii="Arial" w:hAnsi="Arial" w:cs="Arial"/>
                <w:sz w:val="24"/>
                <w:szCs w:val="24"/>
              </w:rPr>
              <w:t>Slipway</w:t>
            </w:r>
          </w:p>
        </w:tc>
        <w:tc>
          <w:tcPr>
            <w:tcW w:w="1275" w:type="dxa"/>
            <w:tcBorders>
              <w:top w:val="single" w:sz="5" w:space="0" w:color="000000"/>
              <w:left w:val="single" w:sz="5" w:space="0" w:color="000000"/>
              <w:bottom w:val="single" w:sz="5" w:space="0" w:color="000000"/>
              <w:right w:val="single" w:sz="5" w:space="0" w:color="000000"/>
            </w:tcBorders>
          </w:tcPr>
          <w:p w:rsidR="00C43B82" w:rsidRPr="007C2010" w:rsidRDefault="00C93EBF" w:rsidP="00C93EBF">
            <w:pPr>
              <w:jc w:val="center"/>
              <w:rPr>
                <w:rFonts w:ascii="Arial" w:hAnsi="Arial" w:cs="Arial"/>
                <w:sz w:val="24"/>
                <w:szCs w:val="24"/>
              </w:rPr>
            </w:pPr>
            <w:r w:rsidRPr="007C2010">
              <w:rPr>
                <w:rFonts w:ascii="Arial" w:hAnsi="Arial" w:cs="Arial"/>
                <w:sz w:val="24"/>
                <w:szCs w:val="24"/>
              </w:rPr>
              <w:t>619,94</w:t>
            </w:r>
          </w:p>
        </w:tc>
        <w:tc>
          <w:tcPr>
            <w:tcW w:w="1418" w:type="dxa"/>
            <w:tcBorders>
              <w:top w:val="single" w:sz="5" w:space="0" w:color="000000"/>
              <w:left w:val="single" w:sz="5" w:space="0" w:color="000000"/>
              <w:bottom w:val="single" w:sz="5" w:space="0" w:color="000000"/>
              <w:right w:val="single" w:sz="5" w:space="0" w:color="000000"/>
            </w:tcBorders>
          </w:tcPr>
          <w:p w:rsidR="00C43B82" w:rsidRPr="007C2010" w:rsidRDefault="00C93EBF" w:rsidP="00C93EBF">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C43B82" w:rsidRPr="007C2010" w:rsidRDefault="00D62F96" w:rsidP="00C93EBF">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C43B82" w:rsidRDefault="00C43B82"/>
        </w:tc>
      </w:tr>
      <w:tr w:rsidR="00C43B82" w:rsidTr="0039761D">
        <w:trPr>
          <w:trHeight w:hRule="exact" w:val="442"/>
        </w:trPr>
        <w:tc>
          <w:tcPr>
            <w:tcW w:w="674" w:type="dxa"/>
            <w:tcBorders>
              <w:top w:val="single" w:sz="5" w:space="0" w:color="000000"/>
              <w:left w:val="single" w:sz="5" w:space="0" w:color="000000"/>
              <w:bottom w:val="single" w:sz="5" w:space="0" w:color="000000"/>
              <w:right w:val="single" w:sz="5" w:space="0" w:color="000000"/>
            </w:tcBorders>
          </w:tcPr>
          <w:p w:rsidR="00C43B82" w:rsidRPr="007C2010" w:rsidRDefault="0017585A" w:rsidP="00C93EBF">
            <w:pPr>
              <w:spacing w:line="220" w:lineRule="exact"/>
              <w:ind w:left="8" w:firstLine="109"/>
              <w:rPr>
                <w:rFonts w:ascii="Arial" w:eastAsia="Arial" w:hAnsi="Arial" w:cs="Arial"/>
                <w:sz w:val="24"/>
                <w:szCs w:val="24"/>
              </w:rPr>
            </w:pPr>
            <w:r w:rsidRPr="007C2010">
              <w:rPr>
                <w:rFonts w:ascii="Arial" w:eastAsia="Arial" w:hAnsi="Arial" w:cs="Arial"/>
                <w:sz w:val="24"/>
                <w:szCs w:val="24"/>
              </w:rPr>
              <w:t xml:space="preserve">  4</w:t>
            </w:r>
          </w:p>
        </w:tc>
        <w:tc>
          <w:tcPr>
            <w:tcW w:w="2878" w:type="dxa"/>
            <w:tcBorders>
              <w:top w:val="single" w:sz="5" w:space="0" w:color="000000"/>
              <w:left w:val="single" w:sz="5" w:space="0" w:color="000000"/>
              <w:bottom w:val="single" w:sz="5" w:space="0" w:color="000000"/>
              <w:right w:val="single" w:sz="5" w:space="0" w:color="000000"/>
            </w:tcBorders>
          </w:tcPr>
          <w:p w:rsidR="00C43B82" w:rsidRPr="007C2010" w:rsidRDefault="0020564F" w:rsidP="0020564F">
            <w:pPr>
              <w:rPr>
                <w:rFonts w:ascii="Arial" w:hAnsi="Arial" w:cs="Arial"/>
                <w:sz w:val="24"/>
                <w:szCs w:val="24"/>
              </w:rPr>
            </w:pPr>
            <w:r>
              <w:rPr>
                <w:rFonts w:ascii="Arial" w:hAnsi="Arial" w:cs="Arial"/>
                <w:sz w:val="24"/>
                <w:szCs w:val="24"/>
                <w:lang w:val="id-ID"/>
              </w:rPr>
              <w:t xml:space="preserve">Workshop </w:t>
            </w:r>
            <w:r w:rsidR="00094884" w:rsidRPr="007C2010">
              <w:rPr>
                <w:rFonts w:ascii="Arial" w:hAnsi="Arial" w:cs="Arial"/>
                <w:sz w:val="24"/>
                <w:szCs w:val="24"/>
              </w:rPr>
              <w:t xml:space="preserve"> Besic Training </w:t>
            </w:r>
          </w:p>
        </w:tc>
        <w:tc>
          <w:tcPr>
            <w:tcW w:w="1275" w:type="dxa"/>
            <w:tcBorders>
              <w:top w:val="single" w:sz="5" w:space="0" w:color="000000"/>
              <w:left w:val="single" w:sz="5" w:space="0" w:color="000000"/>
              <w:bottom w:val="single" w:sz="5" w:space="0" w:color="000000"/>
              <w:right w:val="single" w:sz="5" w:space="0" w:color="000000"/>
            </w:tcBorders>
          </w:tcPr>
          <w:p w:rsidR="00C43B82" w:rsidRPr="007C2010" w:rsidRDefault="00C93EBF" w:rsidP="00C93EBF">
            <w:pPr>
              <w:jc w:val="center"/>
              <w:rPr>
                <w:rFonts w:ascii="Arial" w:hAnsi="Arial" w:cs="Arial"/>
                <w:sz w:val="24"/>
                <w:szCs w:val="24"/>
              </w:rPr>
            </w:pPr>
            <w:r w:rsidRPr="007C2010">
              <w:rPr>
                <w:rFonts w:ascii="Arial" w:hAnsi="Arial" w:cs="Arial"/>
                <w:sz w:val="24"/>
                <w:szCs w:val="24"/>
              </w:rPr>
              <w:t>976</w:t>
            </w:r>
          </w:p>
        </w:tc>
        <w:tc>
          <w:tcPr>
            <w:tcW w:w="1418" w:type="dxa"/>
            <w:tcBorders>
              <w:top w:val="single" w:sz="5" w:space="0" w:color="000000"/>
              <w:left w:val="single" w:sz="5" w:space="0" w:color="000000"/>
              <w:bottom w:val="single" w:sz="5" w:space="0" w:color="000000"/>
              <w:right w:val="single" w:sz="5" w:space="0" w:color="000000"/>
            </w:tcBorders>
          </w:tcPr>
          <w:p w:rsidR="00C43B82" w:rsidRPr="007C2010" w:rsidRDefault="00C93EBF" w:rsidP="00C93EBF">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C43B82" w:rsidRPr="007C2010" w:rsidRDefault="00D62F96" w:rsidP="00C93EBF">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C43B82" w:rsidRDefault="00C43B82"/>
        </w:tc>
      </w:tr>
      <w:tr w:rsidR="0039761D" w:rsidTr="00FB2473">
        <w:trPr>
          <w:trHeight w:hRule="exact" w:val="412"/>
        </w:trPr>
        <w:tc>
          <w:tcPr>
            <w:tcW w:w="674"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5</w:t>
            </w:r>
          </w:p>
        </w:tc>
        <w:tc>
          <w:tcPr>
            <w:tcW w:w="287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r>
              <w:rPr>
                <w:rFonts w:ascii="Arial" w:hAnsi="Arial" w:cs="Arial"/>
                <w:sz w:val="24"/>
                <w:szCs w:val="24"/>
              </w:rPr>
              <w:t>Workshop</w:t>
            </w:r>
            <w:r w:rsidRPr="00C84BF1">
              <w:rPr>
                <w:rFonts w:ascii="Arial" w:hAnsi="Arial" w:cs="Arial"/>
                <w:sz w:val="24"/>
                <w:szCs w:val="24"/>
              </w:rPr>
              <w:t xml:space="preserve"> Las</w:t>
            </w:r>
          </w:p>
        </w:tc>
        <w:tc>
          <w:tcPr>
            <w:tcW w:w="1275"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90</w:t>
            </w:r>
          </w:p>
        </w:tc>
        <w:tc>
          <w:tcPr>
            <w:tcW w:w="141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Default="0039761D" w:rsidP="0039761D"/>
        </w:tc>
      </w:tr>
      <w:tr w:rsidR="0039761D" w:rsidTr="00FB2473">
        <w:trPr>
          <w:trHeight w:hRule="exact" w:val="419"/>
        </w:trPr>
        <w:tc>
          <w:tcPr>
            <w:tcW w:w="674"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6</w:t>
            </w:r>
          </w:p>
        </w:tc>
        <w:tc>
          <w:tcPr>
            <w:tcW w:w="287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r>
              <w:rPr>
                <w:rFonts w:ascii="Arial" w:hAnsi="Arial" w:cs="Arial"/>
                <w:sz w:val="24"/>
                <w:szCs w:val="24"/>
              </w:rPr>
              <w:t xml:space="preserve">Workshop </w:t>
            </w:r>
            <w:r w:rsidRPr="00C84BF1">
              <w:rPr>
                <w:rFonts w:ascii="Arial" w:hAnsi="Arial" w:cs="Arial"/>
                <w:sz w:val="24"/>
                <w:szCs w:val="24"/>
              </w:rPr>
              <w:t>Bubut</w:t>
            </w:r>
          </w:p>
        </w:tc>
        <w:tc>
          <w:tcPr>
            <w:tcW w:w="1275"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90</w:t>
            </w:r>
          </w:p>
        </w:tc>
        <w:tc>
          <w:tcPr>
            <w:tcW w:w="141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Default="0039761D" w:rsidP="0039761D"/>
        </w:tc>
      </w:tr>
      <w:tr w:rsidR="0039761D" w:rsidRPr="00C84BF1" w:rsidTr="00C84BF1">
        <w:trPr>
          <w:trHeight w:hRule="exact" w:val="413"/>
        </w:trPr>
        <w:tc>
          <w:tcPr>
            <w:tcW w:w="674"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7</w:t>
            </w:r>
          </w:p>
        </w:tc>
        <w:tc>
          <w:tcPr>
            <w:tcW w:w="2878"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rPr>
                <w:rFonts w:ascii="Arial" w:hAnsi="Arial" w:cs="Arial"/>
                <w:sz w:val="24"/>
                <w:szCs w:val="24"/>
              </w:rPr>
            </w:pPr>
            <w:r w:rsidRPr="007C2010">
              <w:rPr>
                <w:rFonts w:ascii="Arial" w:hAnsi="Arial" w:cs="Arial"/>
                <w:sz w:val="24"/>
                <w:szCs w:val="24"/>
              </w:rPr>
              <w:t>Lab Biologi</w:t>
            </w:r>
          </w:p>
        </w:tc>
        <w:tc>
          <w:tcPr>
            <w:tcW w:w="1275"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77,5</w:t>
            </w:r>
          </w:p>
        </w:tc>
        <w:tc>
          <w:tcPr>
            <w:tcW w:w="1418"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p>
        </w:tc>
      </w:tr>
      <w:tr w:rsidR="0039761D" w:rsidRPr="00C84BF1" w:rsidTr="00C84BF1">
        <w:trPr>
          <w:trHeight w:hRule="exact" w:val="413"/>
        </w:trPr>
        <w:tc>
          <w:tcPr>
            <w:tcW w:w="674"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8</w:t>
            </w:r>
          </w:p>
        </w:tc>
        <w:tc>
          <w:tcPr>
            <w:tcW w:w="2878"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rPr>
                <w:rFonts w:ascii="Arial" w:hAnsi="Arial" w:cs="Arial"/>
                <w:sz w:val="24"/>
                <w:szCs w:val="24"/>
              </w:rPr>
            </w:pPr>
            <w:r w:rsidRPr="007C2010">
              <w:rPr>
                <w:rFonts w:ascii="Arial" w:hAnsi="Arial" w:cs="Arial"/>
                <w:sz w:val="24"/>
                <w:szCs w:val="24"/>
              </w:rPr>
              <w:t>Lab Fisika</w:t>
            </w:r>
          </w:p>
        </w:tc>
        <w:tc>
          <w:tcPr>
            <w:tcW w:w="1275"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77,5</w:t>
            </w:r>
          </w:p>
        </w:tc>
        <w:tc>
          <w:tcPr>
            <w:tcW w:w="1418"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7C2010"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p>
        </w:tc>
      </w:tr>
      <w:tr w:rsidR="0039761D" w:rsidRPr="00C84BF1" w:rsidTr="00C84BF1">
        <w:trPr>
          <w:trHeight w:hRule="exact" w:val="424"/>
        </w:trPr>
        <w:tc>
          <w:tcPr>
            <w:tcW w:w="674"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9</w:t>
            </w:r>
          </w:p>
        </w:tc>
        <w:tc>
          <w:tcPr>
            <w:tcW w:w="287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r w:rsidRPr="00C84BF1">
              <w:rPr>
                <w:rFonts w:ascii="Arial" w:hAnsi="Arial" w:cs="Arial"/>
                <w:sz w:val="24"/>
                <w:szCs w:val="24"/>
              </w:rPr>
              <w:t>Simulator Helikopter</w:t>
            </w:r>
          </w:p>
        </w:tc>
        <w:tc>
          <w:tcPr>
            <w:tcW w:w="1275"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20</w:t>
            </w:r>
          </w:p>
        </w:tc>
        <w:tc>
          <w:tcPr>
            <w:tcW w:w="141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p>
        </w:tc>
      </w:tr>
      <w:tr w:rsidR="0039761D" w:rsidRPr="00C84BF1" w:rsidTr="00C84BF1">
        <w:trPr>
          <w:trHeight w:hRule="exact" w:val="416"/>
        </w:trPr>
        <w:tc>
          <w:tcPr>
            <w:tcW w:w="674"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10</w:t>
            </w:r>
          </w:p>
        </w:tc>
        <w:tc>
          <w:tcPr>
            <w:tcW w:w="287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lang w:val="id-ID"/>
              </w:rPr>
            </w:pPr>
            <w:r w:rsidRPr="00C84BF1">
              <w:rPr>
                <w:rFonts w:ascii="Arial" w:hAnsi="Arial" w:cs="Arial"/>
                <w:sz w:val="24"/>
                <w:szCs w:val="24"/>
                <w:lang w:val="id-ID"/>
              </w:rPr>
              <w:t>Kapal Katamaran</w:t>
            </w:r>
          </w:p>
        </w:tc>
        <w:tc>
          <w:tcPr>
            <w:tcW w:w="1275"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15 GT</w:t>
            </w:r>
          </w:p>
        </w:tc>
        <w:tc>
          <w:tcPr>
            <w:tcW w:w="141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lang w:val="id-ID"/>
              </w:rPr>
            </w:pPr>
            <w:r w:rsidRPr="00C84BF1">
              <w:rPr>
                <w:rFonts w:ascii="Arial" w:hAnsi="Arial" w:cs="Arial"/>
                <w:sz w:val="24"/>
                <w:szCs w:val="24"/>
                <w:lang w:val="id-ID"/>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p>
        </w:tc>
      </w:tr>
      <w:tr w:rsidR="0039761D" w:rsidRPr="00C84BF1" w:rsidTr="00C84BF1">
        <w:trPr>
          <w:trHeight w:hRule="exact" w:val="416"/>
        </w:trPr>
        <w:tc>
          <w:tcPr>
            <w:tcW w:w="674"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spacing w:line="220" w:lineRule="exact"/>
              <w:ind w:left="196"/>
              <w:rPr>
                <w:rFonts w:ascii="Arial" w:eastAsia="Arial" w:hAnsi="Arial" w:cs="Arial"/>
                <w:sz w:val="24"/>
                <w:szCs w:val="24"/>
              </w:rPr>
            </w:pPr>
            <w:r>
              <w:rPr>
                <w:rFonts w:ascii="Arial" w:eastAsia="Arial" w:hAnsi="Arial" w:cs="Arial"/>
                <w:sz w:val="24"/>
                <w:szCs w:val="24"/>
              </w:rPr>
              <w:t>11</w:t>
            </w:r>
          </w:p>
        </w:tc>
        <w:tc>
          <w:tcPr>
            <w:tcW w:w="287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r w:rsidRPr="00C84BF1">
              <w:rPr>
                <w:rFonts w:ascii="Arial" w:hAnsi="Arial" w:cs="Arial"/>
                <w:sz w:val="24"/>
                <w:szCs w:val="24"/>
              </w:rPr>
              <w:t>Kapal Latih KM Coelacant</w:t>
            </w:r>
          </w:p>
        </w:tc>
        <w:tc>
          <w:tcPr>
            <w:tcW w:w="1275" w:type="dxa"/>
            <w:tcBorders>
              <w:top w:val="single" w:sz="5" w:space="0" w:color="000000"/>
              <w:left w:val="single" w:sz="5" w:space="0" w:color="000000"/>
              <w:bottom w:val="single" w:sz="5" w:space="0" w:color="000000"/>
              <w:right w:val="single" w:sz="5" w:space="0" w:color="000000"/>
            </w:tcBorders>
          </w:tcPr>
          <w:p w:rsidR="0039761D" w:rsidRPr="00C84BF1" w:rsidRDefault="00811F1E" w:rsidP="0039761D">
            <w:pPr>
              <w:jc w:val="center"/>
              <w:rPr>
                <w:rFonts w:ascii="Arial" w:hAnsi="Arial" w:cs="Arial"/>
                <w:sz w:val="24"/>
                <w:szCs w:val="24"/>
                <w:lang w:val="id-ID"/>
              </w:rPr>
            </w:pPr>
            <w:r>
              <w:rPr>
                <w:rFonts w:ascii="Arial" w:hAnsi="Arial" w:cs="Arial"/>
                <w:sz w:val="24"/>
                <w:szCs w:val="24"/>
                <w:lang w:val="id-ID"/>
              </w:rPr>
              <w:t>28</w:t>
            </w:r>
            <w:r w:rsidR="0039761D" w:rsidRPr="00C84BF1">
              <w:rPr>
                <w:rFonts w:ascii="Arial" w:hAnsi="Arial" w:cs="Arial"/>
                <w:sz w:val="24"/>
                <w:szCs w:val="24"/>
                <w:lang w:val="id-ID"/>
              </w:rPr>
              <w:t xml:space="preserve"> GT</w:t>
            </w:r>
          </w:p>
        </w:tc>
        <w:tc>
          <w:tcPr>
            <w:tcW w:w="1418"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C84BF1">
              <w:rPr>
                <w:rFonts w:ascii="Arial" w:hAnsi="Arial" w:cs="Arial"/>
                <w:sz w:val="24"/>
                <w:szCs w:val="24"/>
              </w:rPr>
              <w:t>1</w:t>
            </w:r>
          </w:p>
        </w:tc>
        <w:tc>
          <w:tcPr>
            <w:tcW w:w="850"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jc w:val="center"/>
              <w:rPr>
                <w:rFonts w:ascii="Arial" w:hAnsi="Arial" w:cs="Arial"/>
                <w:sz w:val="24"/>
                <w:szCs w:val="24"/>
              </w:rPr>
            </w:pPr>
            <w:r w:rsidRPr="007C2010">
              <w:rPr>
                <w:rFonts w:ascii="Arial" w:hAnsi="Arial" w:cs="Arial"/>
                <w:sz w:val="24"/>
                <w:szCs w:val="24"/>
              </w:rPr>
              <w:t>SD</w:t>
            </w:r>
          </w:p>
        </w:tc>
        <w:tc>
          <w:tcPr>
            <w:tcW w:w="1233" w:type="dxa"/>
            <w:tcBorders>
              <w:top w:val="single" w:sz="5" w:space="0" w:color="000000"/>
              <w:left w:val="single" w:sz="5" w:space="0" w:color="000000"/>
              <w:bottom w:val="single" w:sz="5" w:space="0" w:color="000000"/>
              <w:right w:val="single" w:sz="5" w:space="0" w:color="000000"/>
            </w:tcBorders>
          </w:tcPr>
          <w:p w:rsidR="0039761D" w:rsidRPr="00C84BF1" w:rsidRDefault="0039761D" w:rsidP="0039761D">
            <w:pPr>
              <w:rPr>
                <w:rFonts w:ascii="Arial" w:hAnsi="Arial" w:cs="Arial"/>
                <w:sz w:val="24"/>
                <w:szCs w:val="24"/>
              </w:rPr>
            </w:pPr>
          </w:p>
        </w:tc>
      </w:tr>
    </w:tbl>
    <w:p w:rsidR="00BA0BAC" w:rsidRDefault="0098142C" w:rsidP="00735BED">
      <w:pPr>
        <w:spacing w:before="32"/>
        <w:ind w:left="820"/>
        <w:rPr>
          <w:rFonts w:ascii="Arial" w:eastAsia="Arial" w:hAnsi="Arial" w:cs="Arial"/>
          <w:sz w:val="22"/>
          <w:szCs w:val="22"/>
        </w:rPr>
      </w:pPr>
      <w:r>
        <w:rPr>
          <w:rFonts w:ascii="Arial" w:eastAsia="Arial" w:hAnsi="Arial" w:cs="Arial"/>
          <w:spacing w:val="-1"/>
          <w:sz w:val="22"/>
          <w:szCs w:val="22"/>
        </w:rPr>
        <w:t>K</w:t>
      </w:r>
      <w:r>
        <w:rPr>
          <w:rFonts w:ascii="Arial" w:eastAsia="Arial" w:hAnsi="Arial" w:cs="Arial"/>
          <w:sz w:val="22"/>
          <w:szCs w:val="22"/>
        </w:rPr>
        <w:t>ete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rPr>
        <w:t>S</w:t>
      </w:r>
      <w:r>
        <w:rPr>
          <w:rFonts w:ascii="Arial" w:eastAsia="Arial" w:hAnsi="Arial" w:cs="Arial"/>
        </w:rPr>
        <w:t>D</w:t>
      </w:r>
      <w:r>
        <w:rPr>
          <w:rFonts w:ascii="Arial" w:eastAsia="Arial" w:hAnsi="Arial" w:cs="Arial"/>
          <w:spacing w:val="-5"/>
        </w:rPr>
        <w:t xml:space="preserve"> </w:t>
      </w:r>
      <w:r>
        <w:rPr>
          <w:rFonts w:ascii="Arial" w:eastAsia="Arial" w:hAnsi="Arial" w:cs="Arial"/>
        </w:rPr>
        <w:t>=</w:t>
      </w:r>
      <w:r>
        <w:rPr>
          <w:rFonts w:ascii="Arial" w:eastAsia="Arial" w:hAnsi="Arial" w:cs="Arial"/>
          <w:spacing w:val="-5"/>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spacing w:val="-1"/>
        </w:rPr>
        <w:t>li</w:t>
      </w:r>
      <w:r>
        <w:rPr>
          <w:rFonts w:ascii="Arial" w:eastAsia="Arial" w:hAnsi="Arial" w:cs="Arial"/>
        </w:rPr>
        <w:t>k</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3"/>
        </w:rPr>
        <w:t>T</w:t>
      </w:r>
      <w:r>
        <w:rPr>
          <w:rFonts w:ascii="Arial" w:eastAsia="Arial" w:hAnsi="Arial" w:cs="Arial"/>
          <w:spacing w:val="-3"/>
        </w:rPr>
        <w:t>/</w:t>
      </w:r>
      <w:r>
        <w:rPr>
          <w:rFonts w:ascii="Arial" w:eastAsia="Arial" w:hAnsi="Arial" w:cs="Arial"/>
          <w:spacing w:val="2"/>
        </w:rPr>
        <w:t>f</w:t>
      </w:r>
      <w:r>
        <w:rPr>
          <w:rFonts w:ascii="Arial" w:eastAsia="Arial" w:hAnsi="Arial" w:cs="Arial"/>
          <w:spacing w:val="-3"/>
        </w:rPr>
        <w:t>a</w:t>
      </w:r>
      <w:r>
        <w:rPr>
          <w:rFonts w:ascii="Arial" w:eastAsia="Arial" w:hAnsi="Arial" w:cs="Arial"/>
          <w:spacing w:val="3"/>
        </w:rPr>
        <w:t>k</w:t>
      </w:r>
      <w:r>
        <w:rPr>
          <w:rFonts w:ascii="Arial" w:eastAsia="Arial" w:hAnsi="Arial" w:cs="Arial"/>
        </w:rPr>
        <w:t>u</w:t>
      </w:r>
      <w:r>
        <w:rPr>
          <w:rFonts w:ascii="Arial" w:eastAsia="Arial" w:hAnsi="Arial" w:cs="Arial"/>
          <w:spacing w:val="-1"/>
        </w:rPr>
        <w:t>l</w:t>
      </w:r>
      <w:r>
        <w:rPr>
          <w:rFonts w:ascii="Arial" w:eastAsia="Arial" w:hAnsi="Arial" w:cs="Arial"/>
        </w:rPr>
        <w:t>tas/</w:t>
      </w:r>
      <w:r>
        <w:rPr>
          <w:rFonts w:ascii="Arial" w:eastAsia="Arial" w:hAnsi="Arial" w:cs="Arial"/>
          <w:spacing w:val="1"/>
        </w:rPr>
        <w:t>j</w:t>
      </w:r>
      <w:r>
        <w:rPr>
          <w:rFonts w:ascii="Arial" w:eastAsia="Arial" w:hAnsi="Arial" w:cs="Arial"/>
        </w:rPr>
        <w:t>uru</w:t>
      </w:r>
      <w:r>
        <w:rPr>
          <w:rFonts w:ascii="Arial" w:eastAsia="Arial" w:hAnsi="Arial" w:cs="Arial"/>
          <w:spacing w:val="1"/>
        </w:rPr>
        <w:t>s</w:t>
      </w:r>
      <w:r>
        <w:rPr>
          <w:rFonts w:ascii="Arial" w:eastAsia="Arial" w:hAnsi="Arial" w:cs="Arial"/>
        </w:rPr>
        <w:t>an</w:t>
      </w:r>
      <w:r>
        <w:rPr>
          <w:rFonts w:ascii="Arial" w:eastAsia="Arial" w:hAnsi="Arial" w:cs="Arial"/>
          <w:spacing w:val="-2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d</w:t>
      </w:r>
      <w:r>
        <w:rPr>
          <w:rFonts w:ascii="Arial" w:eastAsia="Arial" w:hAnsi="Arial" w:cs="Arial"/>
          <w:spacing w:val="-1"/>
        </w:rPr>
        <w:t>i</w:t>
      </w:r>
      <w:r>
        <w:rPr>
          <w:rFonts w:ascii="Arial" w:eastAsia="Arial" w:hAnsi="Arial" w:cs="Arial"/>
          <w:spacing w:val="3"/>
        </w:rPr>
        <w:t>r</w:t>
      </w:r>
      <w:r>
        <w:rPr>
          <w:rFonts w:ascii="Arial" w:eastAsia="Arial" w:hAnsi="Arial" w:cs="Arial"/>
          <w:spacing w:val="-1"/>
        </w:rPr>
        <w:t>i</w:t>
      </w:r>
      <w:r>
        <w:rPr>
          <w:rFonts w:ascii="Arial" w:eastAsia="Arial" w:hAnsi="Arial" w:cs="Arial"/>
        </w:rPr>
        <w:t>;</w:t>
      </w:r>
      <w:r>
        <w:rPr>
          <w:rFonts w:ascii="Arial" w:eastAsia="Arial" w:hAnsi="Arial" w:cs="Arial"/>
          <w:spacing w:val="-6"/>
        </w:rPr>
        <w:t xml:space="preserve"> S</w:t>
      </w:r>
      <w:r>
        <w:rPr>
          <w:rFonts w:ascii="Arial" w:eastAsia="Arial" w:hAnsi="Arial" w:cs="Arial"/>
        </w:rPr>
        <w:t>W</w:t>
      </w:r>
      <w:r>
        <w:rPr>
          <w:rFonts w:ascii="Arial" w:eastAsia="Arial" w:hAnsi="Arial" w:cs="Arial"/>
          <w:spacing w:val="5"/>
        </w:rPr>
        <w:t xml:space="preserve"> </w:t>
      </w:r>
      <w:r>
        <w:rPr>
          <w:rFonts w:ascii="Arial" w:eastAsia="Arial" w:hAnsi="Arial" w:cs="Arial"/>
        </w:rPr>
        <w:t>=</w:t>
      </w:r>
      <w:r>
        <w:rPr>
          <w:rFonts w:ascii="Arial" w:eastAsia="Arial" w:hAnsi="Arial" w:cs="Arial"/>
          <w:spacing w:val="-5"/>
        </w:rPr>
        <w:t xml:space="preserve"> </w:t>
      </w:r>
      <w:r>
        <w:rPr>
          <w:rFonts w:ascii="Arial" w:eastAsia="Arial" w:hAnsi="Arial" w:cs="Arial"/>
          <w:spacing w:val="-1"/>
          <w:w w:val="99"/>
        </w:rPr>
        <w:t>S</w:t>
      </w:r>
      <w:r>
        <w:rPr>
          <w:rFonts w:ascii="Arial" w:eastAsia="Arial" w:hAnsi="Arial" w:cs="Arial"/>
          <w:spacing w:val="2"/>
          <w:w w:val="99"/>
        </w:rPr>
        <w:t>e</w:t>
      </w:r>
      <w:r>
        <w:rPr>
          <w:rFonts w:ascii="Arial" w:eastAsia="Arial" w:hAnsi="Arial" w:cs="Arial"/>
          <w:spacing w:val="-2"/>
          <w:w w:val="99"/>
        </w:rPr>
        <w:t>w</w:t>
      </w:r>
      <w:r>
        <w:rPr>
          <w:rFonts w:ascii="Arial" w:eastAsia="Arial" w:hAnsi="Arial" w:cs="Arial"/>
          <w:w w:val="99"/>
        </w:rPr>
        <w:t>a</w:t>
      </w:r>
      <w:r>
        <w:rPr>
          <w:rFonts w:ascii="Arial" w:eastAsia="Arial" w:hAnsi="Arial" w:cs="Arial"/>
          <w:spacing w:val="2"/>
          <w:w w:val="99"/>
        </w:rPr>
        <w:t>/</w:t>
      </w:r>
      <w:r>
        <w:rPr>
          <w:rFonts w:ascii="Arial" w:eastAsia="Arial" w:hAnsi="Arial" w:cs="Arial"/>
          <w:spacing w:val="-1"/>
          <w:w w:val="99"/>
        </w:rPr>
        <w:t>K</w:t>
      </w:r>
      <w:r>
        <w:rPr>
          <w:rFonts w:ascii="Arial" w:eastAsia="Arial" w:hAnsi="Arial" w:cs="Arial"/>
          <w:w w:val="99"/>
        </w:rPr>
        <w:t>o</w:t>
      </w:r>
      <w:r>
        <w:rPr>
          <w:rFonts w:ascii="Arial" w:eastAsia="Arial" w:hAnsi="Arial" w:cs="Arial"/>
          <w:spacing w:val="1"/>
          <w:w w:val="99"/>
        </w:rPr>
        <w:t>n</w:t>
      </w:r>
      <w:r>
        <w:rPr>
          <w:rFonts w:ascii="Arial" w:eastAsia="Arial" w:hAnsi="Arial" w:cs="Arial"/>
          <w:w w:val="99"/>
        </w:rPr>
        <w:t>tra</w:t>
      </w:r>
      <w:r>
        <w:rPr>
          <w:rFonts w:ascii="Arial" w:eastAsia="Arial" w:hAnsi="Arial" w:cs="Arial"/>
          <w:spacing w:val="3"/>
          <w:w w:val="99"/>
        </w:rPr>
        <w:t>k</w:t>
      </w:r>
      <w:r>
        <w:rPr>
          <w:rFonts w:ascii="Arial" w:eastAsia="Arial" w:hAnsi="Arial" w:cs="Arial"/>
          <w:w w:val="99"/>
        </w:rPr>
        <w:t>/</w:t>
      </w:r>
      <w:r>
        <w:rPr>
          <w:rFonts w:ascii="Arial" w:eastAsia="Arial" w:hAnsi="Arial" w:cs="Arial"/>
          <w:spacing w:val="-1"/>
          <w:w w:val="99"/>
        </w:rPr>
        <w:t>K</w:t>
      </w:r>
      <w:r>
        <w:rPr>
          <w:rFonts w:ascii="Arial" w:eastAsia="Arial" w:hAnsi="Arial" w:cs="Arial"/>
          <w:w w:val="99"/>
        </w:rPr>
        <w:t>er</w:t>
      </w:r>
      <w:r>
        <w:rPr>
          <w:rFonts w:ascii="Arial" w:eastAsia="Arial" w:hAnsi="Arial" w:cs="Arial"/>
          <w:spacing w:val="2"/>
          <w:w w:val="99"/>
        </w:rPr>
        <w:t>j</w:t>
      </w:r>
      <w:r>
        <w:rPr>
          <w:rFonts w:ascii="Arial" w:eastAsia="Arial" w:hAnsi="Arial" w:cs="Arial"/>
          <w:w w:val="99"/>
        </w:rPr>
        <w:t>a</w:t>
      </w:r>
      <w:r>
        <w:rPr>
          <w:rFonts w:ascii="Arial" w:eastAsia="Arial" w:hAnsi="Arial" w:cs="Arial"/>
          <w:spacing w:val="1"/>
          <w:w w:val="99"/>
        </w:rPr>
        <w:t>s</w:t>
      </w:r>
      <w:r>
        <w:rPr>
          <w:rFonts w:ascii="Arial" w:eastAsia="Arial" w:hAnsi="Arial" w:cs="Arial"/>
          <w:w w:val="99"/>
        </w:rPr>
        <w:t>a</w:t>
      </w:r>
      <w:r>
        <w:rPr>
          <w:rFonts w:ascii="Arial" w:eastAsia="Arial" w:hAnsi="Arial" w:cs="Arial"/>
          <w:spacing w:val="4"/>
          <w:w w:val="99"/>
        </w:rPr>
        <w:t>m</w:t>
      </w:r>
      <w:r>
        <w:rPr>
          <w:rFonts w:ascii="Arial" w:eastAsia="Arial" w:hAnsi="Arial" w:cs="Arial"/>
          <w:w w:val="99"/>
        </w:rPr>
        <w:t>a/H</w:t>
      </w:r>
      <w:r>
        <w:rPr>
          <w:rFonts w:ascii="Arial" w:eastAsia="Arial" w:hAnsi="Arial" w:cs="Arial"/>
          <w:spacing w:val="-3"/>
          <w:w w:val="99"/>
        </w:rPr>
        <w:t>a</w:t>
      </w:r>
      <w:r>
        <w:rPr>
          <w:rFonts w:ascii="Arial" w:eastAsia="Arial" w:hAnsi="Arial" w:cs="Arial"/>
          <w:w w:val="99"/>
        </w:rPr>
        <w:t>k</w:t>
      </w:r>
      <w:r>
        <w:rPr>
          <w:rFonts w:ascii="Arial" w:eastAsia="Arial" w:hAnsi="Arial" w:cs="Arial"/>
          <w:spacing w:val="2"/>
          <w:w w:val="99"/>
        </w:rPr>
        <w:t xml:space="preserve"> </w:t>
      </w:r>
      <w:r>
        <w:rPr>
          <w:rFonts w:ascii="Arial" w:eastAsia="Arial" w:hAnsi="Arial" w:cs="Arial"/>
          <w:spacing w:val="-1"/>
        </w:rPr>
        <w:t>P</w:t>
      </w:r>
      <w:r>
        <w:rPr>
          <w:rFonts w:ascii="Arial" w:eastAsia="Arial" w:hAnsi="Arial" w:cs="Arial"/>
        </w:rPr>
        <w:t>a</w:t>
      </w:r>
      <w:r>
        <w:rPr>
          <w:rFonts w:ascii="Arial" w:eastAsia="Arial" w:hAnsi="Arial" w:cs="Arial"/>
          <w:spacing w:val="3"/>
        </w:rPr>
        <w:t>k</w:t>
      </w:r>
      <w:r>
        <w:rPr>
          <w:rFonts w:ascii="Arial" w:eastAsia="Arial" w:hAnsi="Arial" w:cs="Arial"/>
        </w:rPr>
        <w:t>a</w:t>
      </w:r>
      <w:r>
        <w:rPr>
          <w:rFonts w:ascii="Arial" w:eastAsia="Arial" w:hAnsi="Arial" w:cs="Arial"/>
          <w:spacing w:val="6"/>
        </w:rPr>
        <w:t>i</w:t>
      </w:r>
      <w:r>
        <w:rPr>
          <w:rFonts w:ascii="Arial" w:eastAsia="Arial" w:hAnsi="Arial" w:cs="Arial"/>
          <w:sz w:val="22"/>
          <w:szCs w:val="22"/>
        </w:rPr>
        <w:t>.</w:t>
      </w:r>
    </w:p>
    <w:p w:rsidR="00BA0BAC" w:rsidRDefault="00BA0BAC">
      <w:pPr>
        <w:spacing w:before="32"/>
        <w:ind w:left="820"/>
        <w:rPr>
          <w:rFonts w:ascii="Arial" w:eastAsia="Arial" w:hAnsi="Arial" w:cs="Arial"/>
          <w:sz w:val="22"/>
          <w:szCs w:val="22"/>
        </w:rPr>
      </w:pPr>
      <w:r>
        <w:rPr>
          <w:rFonts w:ascii="Arial" w:eastAsia="Arial" w:hAnsi="Arial" w:cs="Arial"/>
          <w:sz w:val="22"/>
          <w:szCs w:val="22"/>
        </w:rPr>
        <w:t>Ruang akademik khusus terdiri dari dua  Workshop satu</w:t>
      </w:r>
    </w:p>
    <w:p w:rsidR="00C43B82" w:rsidRDefault="00150596" w:rsidP="00C93EBF">
      <w:pPr>
        <w:tabs>
          <w:tab w:val="left" w:pos="820"/>
        </w:tabs>
        <w:ind w:right="80"/>
        <w:rPr>
          <w:rFonts w:ascii="Arial" w:eastAsia="Arial" w:hAnsi="Arial" w:cs="Arial"/>
          <w:b/>
          <w:sz w:val="26"/>
          <w:szCs w:val="26"/>
        </w:rPr>
      </w:pPr>
      <w:r>
        <w:rPr>
          <w:noProof/>
        </w:rPr>
        <w:lastRenderedPageBreak/>
        <w:pict>
          <v:shape id="Text Box 2" o:spid="_x0000_s1076" type="#_x0000_t202" style="position:absolute;margin-left:21.8pt;margin-top:3.05pt;width:476.2pt;height:158.4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">
            <v:textbox style="mso-next-textbox:#Text Box 2">
              <w:txbxContent>
                <w:p w:rsidR="00D51F26" w:rsidRPr="00643285" w:rsidRDefault="00D51F26" w:rsidP="00F8030E">
                  <w:pPr>
                    <w:jc w:val="both"/>
                    <w:rPr>
                      <w:rFonts w:ascii="Arial" w:hAnsi="Arial" w:cs="Arial"/>
                      <w:sz w:val="24"/>
                      <w:szCs w:val="24"/>
                    </w:rPr>
                  </w:pPr>
                  <w:r w:rsidRPr="00643285">
                    <w:rPr>
                      <w:rFonts w:ascii="Arial" w:hAnsi="Arial" w:cs="Arial"/>
                      <w:sz w:val="24"/>
                      <w:szCs w:val="24"/>
                      <w:lang w:val="en-ID"/>
                    </w:rPr>
                    <w:t>Ruang akademik khus</w:t>
                  </w:r>
                  <w:r>
                    <w:rPr>
                      <w:rFonts w:ascii="Arial" w:hAnsi="Arial" w:cs="Arial"/>
                      <w:sz w:val="24"/>
                      <w:szCs w:val="24"/>
                      <w:lang w:val="en-ID"/>
                    </w:rPr>
                    <w:t>us terdiri dari enam workshop</w:t>
                  </w:r>
                  <w:r w:rsidRPr="00643285">
                    <w:rPr>
                      <w:rFonts w:ascii="Arial" w:hAnsi="Arial" w:cs="Arial"/>
                      <w:sz w:val="24"/>
                      <w:szCs w:val="24"/>
                      <w:lang w:val="en-ID"/>
                    </w:rPr>
                    <w:t xml:space="preserve">, </w:t>
                  </w:r>
                  <w:r>
                    <w:rPr>
                      <w:rFonts w:ascii="Arial" w:hAnsi="Arial" w:cs="Arial"/>
                      <w:sz w:val="24"/>
                      <w:szCs w:val="24"/>
                      <w:lang w:val="en-ID"/>
                    </w:rPr>
                    <w:t>dua laboratorium, satu simulator</w:t>
                  </w:r>
                  <w:r w:rsidRPr="00643285">
                    <w:rPr>
                      <w:rFonts w:ascii="Arial" w:hAnsi="Arial" w:cs="Arial"/>
                      <w:sz w:val="24"/>
                      <w:szCs w:val="24"/>
                      <w:lang w:val="en-ID"/>
                    </w:rPr>
                    <w:t xml:space="preserve">, </w:t>
                  </w:r>
                  <w:r>
                    <w:rPr>
                      <w:rFonts w:ascii="Arial" w:hAnsi="Arial" w:cs="Arial"/>
                      <w:sz w:val="24"/>
                      <w:szCs w:val="24"/>
                      <w:lang w:val="en-ID"/>
                    </w:rPr>
                    <w:t>dan dua kapal Latih</w:t>
                  </w:r>
                  <w:r w:rsidRPr="00643285">
                    <w:rPr>
                      <w:rFonts w:ascii="Arial" w:hAnsi="Arial" w:cs="Arial"/>
                      <w:sz w:val="24"/>
                      <w:szCs w:val="24"/>
                      <w:lang w:val="en-ID"/>
                    </w:rPr>
                    <w:t xml:space="preserve">. Memiliki luas masing-masing berkisar </w:t>
                  </w:r>
                  <w:r>
                    <w:rPr>
                      <w:rFonts w:ascii="Arial" w:hAnsi="Arial" w:cs="Arial"/>
                      <w:sz w:val="24"/>
                      <w:szCs w:val="24"/>
                    </w:rPr>
                    <w:t>20 – 976</w:t>
                  </w:r>
                  <w:r w:rsidRPr="00643285">
                    <w:rPr>
                      <w:rFonts w:ascii="Arial" w:hAnsi="Arial" w:cs="Arial"/>
                      <w:sz w:val="24"/>
                      <w:szCs w:val="24"/>
                      <w:lang w:val="id-ID"/>
                    </w:rPr>
                    <w:t xml:space="preserve"> </w:t>
                  </w:r>
                  <w:r w:rsidRPr="00643285">
                    <w:rPr>
                      <w:rFonts w:ascii="Arial" w:hAnsi="Arial" w:cs="Arial"/>
                      <w:sz w:val="24"/>
                      <w:szCs w:val="24"/>
                    </w:rPr>
                    <w:t>m</w:t>
                  </w:r>
                  <w:r w:rsidRPr="00643285">
                    <w:rPr>
                      <w:rFonts w:ascii="Arial" w:hAnsi="Arial" w:cs="Arial"/>
                      <w:sz w:val="24"/>
                      <w:szCs w:val="24"/>
                      <w:vertAlign w:val="superscript"/>
                    </w:rPr>
                    <w:t>2.</w:t>
                  </w:r>
                  <w:r w:rsidRPr="00643285">
                    <w:rPr>
                      <w:rFonts w:ascii="Arial" w:hAnsi="Arial" w:cs="Arial"/>
                      <w:sz w:val="24"/>
                      <w:szCs w:val="24"/>
                    </w:rPr>
                    <w:t>. Laboratorium dan workshop didesain sangat nyaman dengan pencahayaan yang cukup, bersih, dan tidak bising. Masing-masing ruang laboratorium ber-AC dan terhubung dengan jaringan internet melalui Wifie dengan kecepatan yang memadai. Semua peralatan dam keadaan sangat baik. Sistem perawatan peralatan di laboratorium dilakukan secara rutin oleh petugas yang telah ditunjuk oleh Politeknik untuk melakukan perawatan peralatan laboratorium. Program studi dapat memanfaatkan/ mengakses laboratorium diluar jam praktikum baik dosen maupun mahasiswa.</w:t>
                  </w:r>
                </w:p>
                <w:p w:rsidR="00D51F26" w:rsidRDefault="00D51F26" w:rsidP="00F8030E"/>
              </w:txbxContent>
            </v:textbox>
            <w10:wrap type="square"/>
          </v:shape>
        </w:pict>
      </w:r>
    </w:p>
    <w:p w:rsidR="00D769FA" w:rsidRDefault="0098142C">
      <w:pPr>
        <w:tabs>
          <w:tab w:val="left" w:pos="820"/>
        </w:tabs>
        <w:ind w:left="832" w:right="80" w:hanging="720"/>
        <w:rPr>
          <w:rFonts w:ascii="Arial" w:eastAsia="Arial" w:hAnsi="Arial" w:cs="Arial"/>
          <w:sz w:val="26"/>
          <w:szCs w:val="26"/>
        </w:rPr>
      </w:pPr>
      <w:r>
        <w:rPr>
          <w:rFonts w:ascii="Arial" w:eastAsia="Arial" w:hAnsi="Arial" w:cs="Arial"/>
          <w:b/>
          <w:sz w:val="26"/>
          <w:szCs w:val="26"/>
        </w:rPr>
        <w:t>2.3</w:t>
      </w:r>
      <w:r>
        <w:rPr>
          <w:rFonts w:ascii="Arial" w:eastAsia="Arial" w:hAnsi="Arial" w:cs="Arial"/>
          <w:b/>
          <w:sz w:val="26"/>
          <w:szCs w:val="26"/>
        </w:rPr>
        <w:tab/>
        <w:t>Perala</w:t>
      </w:r>
      <w:r>
        <w:rPr>
          <w:rFonts w:ascii="Arial" w:eastAsia="Arial" w:hAnsi="Arial" w:cs="Arial"/>
          <w:b/>
          <w:spacing w:val="2"/>
          <w:sz w:val="26"/>
          <w:szCs w:val="26"/>
        </w:rPr>
        <w:t>t</w:t>
      </w:r>
      <w:r>
        <w:rPr>
          <w:rFonts w:ascii="Arial" w:eastAsia="Arial" w:hAnsi="Arial" w:cs="Arial"/>
          <w:b/>
          <w:sz w:val="26"/>
          <w:szCs w:val="26"/>
        </w:rPr>
        <w:t xml:space="preserve">an </w:t>
      </w:r>
      <w:r>
        <w:rPr>
          <w:rFonts w:ascii="Arial" w:eastAsia="Arial" w:hAnsi="Arial" w:cs="Arial"/>
          <w:b/>
          <w:spacing w:val="4"/>
          <w:sz w:val="26"/>
          <w:szCs w:val="26"/>
        </w:rPr>
        <w:t xml:space="preserve"> </w:t>
      </w:r>
      <w:r>
        <w:rPr>
          <w:rFonts w:ascii="Arial" w:eastAsia="Arial" w:hAnsi="Arial" w:cs="Arial"/>
          <w:b/>
          <w:sz w:val="26"/>
          <w:szCs w:val="26"/>
        </w:rPr>
        <w:t>p</w:t>
      </w:r>
      <w:r>
        <w:rPr>
          <w:rFonts w:ascii="Arial" w:eastAsia="Arial" w:hAnsi="Arial" w:cs="Arial"/>
          <w:b/>
          <w:spacing w:val="2"/>
          <w:sz w:val="26"/>
          <w:szCs w:val="26"/>
        </w:rPr>
        <w:t>r</w:t>
      </w:r>
      <w:r>
        <w:rPr>
          <w:rFonts w:ascii="Arial" w:eastAsia="Arial" w:hAnsi="Arial" w:cs="Arial"/>
          <w:b/>
          <w:sz w:val="26"/>
          <w:szCs w:val="26"/>
        </w:rPr>
        <w:t>akti</w:t>
      </w:r>
      <w:r>
        <w:rPr>
          <w:rFonts w:ascii="Arial" w:eastAsia="Arial" w:hAnsi="Arial" w:cs="Arial"/>
          <w:b/>
          <w:spacing w:val="2"/>
          <w:sz w:val="26"/>
          <w:szCs w:val="26"/>
        </w:rPr>
        <w:t>ku</w:t>
      </w:r>
      <w:r>
        <w:rPr>
          <w:rFonts w:ascii="Arial" w:eastAsia="Arial" w:hAnsi="Arial" w:cs="Arial"/>
          <w:b/>
          <w:sz w:val="26"/>
          <w:szCs w:val="26"/>
        </w:rPr>
        <w:t>m/prakt</w:t>
      </w:r>
      <w:r>
        <w:rPr>
          <w:rFonts w:ascii="Arial" w:eastAsia="Arial" w:hAnsi="Arial" w:cs="Arial"/>
          <w:b/>
          <w:spacing w:val="2"/>
          <w:sz w:val="26"/>
          <w:szCs w:val="26"/>
        </w:rPr>
        <w:t>i</w:t>
      </w:r>
      <w:r>
        <w:rPr>
          <w:rFonts w:ascii="Arial" w:eastAsia="Arial" w:hAnsi="Arial" w:cs="Arial"/>
          <w:b/>
          <w:sz w:val="26"/>
          <w:szCs w:val="26"/>
        </w:rPr>
        <w:t>k/P</w:t>
      </w:r>
      <w:r>
        <w:rPr>
          <w:rFonts w:ascii="Arial" w:eastAsia="Arial" w:hAnsi="Arial" w:cs="Arial"/>
          <w:b/>
          <w:spacing w:val="2"/>
          <w:sz w:val="26"/>
          <w:szCs w:val="26"/>
        </w:rPr>
        <w:t>K</w:t>
      </w:r>
      <w:r>
        <w:rPr>
          <w:rFonts w:ascii="Arial" w:eastAsia="Arial" w:hAnsi="Arial" w:cs="Arial"/>
          <w:b/>
          <w:sz w:val="26"/>
          <w:szCs w:val="26"/>
        </w:rPr>
        <w:t>L</w:t>
      </w:r>
      <w:r>
        <w:rPr>
          <w:rFonts w:ascii="Arial" w:eastAsia="Arial" w:hAnsi="Arial" w:cs="Arial"/>
          <w:b/>
          <w:spacing w:val="64"/>
          <w:sz w:val="26"/>
          <w:szCs w:val="26"/>
        </w:rPr>
        <w:t xml:space="preserve"> </w:t>
      </w:r>
      <w:r>
        <w:rPr>
          <w:rFonts w:ascii="Arial" w:eastAsia="Arial" w:hAnsi="Arial" w:cs="Arial"/>
          <w:b/>
          <w:sz w:val="26"/>
          <w:szCs w:val="26"/>
        </w:rPr>
        <w:t>at</w:t>
      </w:r>
      <w:r>
        <w:rPr>
          <w:rFonts w:ascii="Arial" w:eastAsia="Arial" w:hAnsi="Arial" w:cs="Arial"/>
          <w:b/>
          <w:spacing w:val="2"/>
          <w:sz w:val="26"/>
          <w:szCs w:val="26"/>
        </w:rPr>
        <w:t>a</w:t>
      </w:r>
      <w:r>
        <w:rPr>
          <w:rFonts w:ascii="Arial" w:eastAsia="Arial" w:hAnsi="Arial" w:cs="Arial"/>
          <w:b/>
          <w:sz w:val="26"/>
          <w:szCs w:val="26"/>
        </w:rPr>
        <w:t xml:space="preserve">u </w:t>
      </w:r>
      <w:r>
        <w:rPr>
          <w:rFonts w:ascii="Arial" w:eastAsia="Arial" w:hAnsi="Arial" w:cs="Arial"/>
          <w:b/>
          <w:spacing w:val="18"/>
          <w:sz w:val="26"/>
          <w:szCs w:val="26"/>
        </w:rPr>
        <w:t xml:space="preserve"> </w:t>
      </w:r>
      <w:r>
        <w:rPr>
          <w:rFonts w:ascii="Arial" w:eastAsia="Arial" w:hAnsi="Arial" w:cs="Arial"/>
          <w:b/>
          <w:spacing w:val="-5"/>
          <w:sz w:val="26"/>
          <w:szCs w:val="26"/>
        </w:rPr>
        <w:t>y</w:t>
      </w:r>
      <w:r>
        <w:rPr>
          <w:rFonts w:ascii="Arial" w:eastAsia="Arial" w:hAnsi="Arial" w:cs="Arial"/>
          <w:b/>
          <w:sz w:val="26"/>
          <w:szCs w:val="26"/>
        </w:rPr>
        <w:t xml:space="preserve">ang </w:t>
      </w:r>
      <w:r>
        <w:rPr>
          <w:rFonts w:ascii="Arial" w:eastAsia="Arial" w:hAnsi="Arial" w:cs="Arial"/>
          <w:b/>
          <w:spacing w:val="13"/>
          <w:sz w:val="26"/>
          <w:szCs w:val="26"/>
        </w:rPr>
        <w:t xml:space="preserve"> </w:t>
      </w:r>
      <w:r>
        <w:rPr>
          <w:rFonts w:ascii="Arial" w:eastAsia="Arial" w:hAnsi="Arial" w:cs="Arial"/>
          <w:b/>
          <w:sz w:val="26"/>
          <w:szCs w:val="26"/>
        </w:rPr>
        <w:t xml:space="preserve">tujuan </w:t>
      </w:r>
      <w:r>
        <w:rPr>
          <w:rFonts w:ascii="Arial" w:eastAsia="Arial" w:hAnsi="Arial" w:cs="Arial"/>
          <w:b/>
          <w:spacing w:val="10"/>
          <w:sz w:val="26"/>
          <w:szCs w:val="26"/>
        </w:rPr>
        <w:t xml:space="preserve"> </w:t>
      </w:r>
      <w:r>
        <w:rPr>
          <w:rFonts w:ascii="Arial" w:eastAsia="Arial" w:hAnsi="Arial" w:cs="Arial"/>
          <w:b/>
          <w:sz w:val="26"/>
          <w:szCs w:val="26"/>
        </w:rPr>
        <w:t>pe</w:t>
      </w:r>
      <w:r>
        <w:rPr>
          <w:rFonts w:ascii="Arial" w:eastAsia="Arial" w:hAnsi="Arial" w:cs="Arial"/>
          <w:b/>
          <w:spacing w:val="2"/>
          <w:sz w:val="26"/>
          <w:szCs w:val="26"/>
        </w:rPr>
        <w:t>n</w:t>
      </w:r>
      <w:r>
        <w:rPr>
          <w:rFonts w:ascii="Arial" w:eastAsia="Arial" w:hAnsi="Arial" w:cs="Arial"/>
          <w:b/>
          <w:sz w:val="26"/>
          <w:szCs w:val="26"/>
        </w:rPr>
        <w:t>ggunaa</w:t>
      </w:r>
      <w:r>
        <w:rPr>
          <w:rFonts w:ascii="Arial" w:eastAsia="Arial" w:hAnsi="Arial" w:cs="Arial"/>
          <w:b/>
          <w:spacing w:val="4"/>
          <w:sz w:val="26"/>
          <w:szCs w:val="26"/>
        </w:rPr>
        <w:t>n</w:t>
      </w:r>
      <w:r>
        <w:rPr>
          <w:rFonts w:ascii="Arial" w:eastAsia="Arial" w:hAnsi="Arial" w:cs="Arial"/>
          <w:b/>
          <w:spacing w:val="-5"/>
          <w:sz w:val="26"/>
          <w:szCs w:val="26"/>
        </w:rPr>
        <w:t>y</w:t>
      </w:r>
      <w:r>
        <w:rPr>
          <w:rFonts w:ascii="Arial" w:eastAsia="Arial" w:hAnsi="Arial" w:cs="Arial"/>
          <w:b/>
          <w:sz w:val="26"/>
          <w:szCs w:val="26"/>
        </w:rPr>
        <w:t>a sejenis</w:t>
      </w:r>
    </w:p>
    <w:p w:rsidR="00D769FA" w:rsidRDefault="00D769FA">
      <w:pPr>
        <w:spacing w:before="10" w:line="220" w:lineRule="exact"/>
        <w:rPr>
          <w:sz w:val="22"/>
          <w:szCs w:val="22"/>
        </w:rPr>
      </w:pPr>
    </w:p>
    <w:p w:rsidR="00D769FA" w:rsidRPr="005E322E" w:rsidRDefault="0098142C" w:rsidP="005E322E">
      <w:pPr>
        <w:ind w:left="820" w:right="78"/>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sk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2"/>
          <w:sz w:val="24"/>
          <w:szCs w:val="24"/>
        </w:rPr>
        <w:t xml:space="preserve"> </w:t>
      </w:r>
      <w:r>
        <w:rPr>
          <w:rFonts w:ascii="Arial" w:eastAsia="Arial" w:hAnsi="Arial" w:cs="Arial"/>
          <w:spacing w:val="1"/>
          <w:sz w:val="24"/>
          <w:szCs w:val="24"/>
        </w:rPr>
        <w:t>pe</w:t>
      </w:r>
      <w:r>
        <w:rPr>
          <w:rFonts w:ascii="Arial" w:eastAsia="Arial" w:hAnsi="Arial" w:cs="Arial"/>
          <w:sz w:val="24"/>
          <w:szCs w:val="24"/>
        </w:rPr>
        <w:t>ral</w:t>
      </w:r>
      <w:r>
        <w:rPr>
          <w:rFonts w:ascii="Arial" w:eastAsia="Arial" w:hAnsi="Arial" w:cs="Arial"/>
          <w:spacing w:val="-2"/>
          <w:sz w:val="24"/>
          <w:szCs w:val="24"/>
        </w:rPr>
        <w:t>a</w:t>
      </w:r>
      <w:r>
        <w:rPr>
          <w:rFonts w:ascii="Arial" w:eastAsia="Arial" w:hAnsi="Arial" w:cs="Arial"/>
          <w:sz w:val="24"/>
          <w:szCs w:val="24"/>
        </w:rPr>
        <w:t>t</w:t>
      </w:r>
      <w:r>
        <w:rPr>
          <w:rFonts w:ascii="Arial" w:eastAsia="Arial" w:hAnsi="Arial" w:cs="Arial"/>
          <w:spacing w:val="3"/>
          <w:sz w:val="24"/>
          <w:szCs w:val="24"/>
        </w:rPr>
        <w:t>a</w:t>
      </w:r>
      <w:r>
        <w:rPr>
          <w:rFonts w:ascii="Arial" w:eastAsia="Arial" w:hAnsi="Arial" w:cs="Arial"/>
          <w:sz w:val="24"/>
          <w:szCs w:val="24"/>
        </w:rPr>
        <w:t>n</w:t>
      </w:r>
      <w:r>
        <w:rPr>
          <w:rFonts w:ascii="Arial" w:eastAsia="Arial" w:hAnsi="Arial" w:cs="Arial"/>
          <w:spacing w:val="61"/>
          <w:sz w:val="24"/>
          <w:szCs w:val="24"/>
        </w:rPr>
        <w:t xml:space="preserve"> </w:t>
      </w:r>
      <w:r>
        <w:rPr>
          <w:rFonts w:ascii="Arial" w:eastAsia="Arial" w:hAnsi="Arial" w:cs="Arial"/>
          <w:spacing w:val="-1"/>
          <w:sz w:val="24"/>
          <w:szCs w:val="24"/>
        </w:rPr>
        <w:t>un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6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ks</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63"/>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ktik</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a</w:t>
      </w:r>
      <w:r>
        <w:rPr>
          <w:rFonts w:ascii="Arial" w:eastAsia="Arial" w:hAnsi="Arial" w:cs="Arial"/>
          <w:sz w:val="24"/>
          <w:szCs w:val="24"/>
        </w:rPr>
        <w:t>ktik</w:t>
      </w:r>
      <w:r>
        <w:rPr>
          <w:rFonts w:ascii="Arial" w:eastAsia="Arial" w:hAnsi="Arial" w:cs="Arial"/>
          <w:spacing w:val="-2"/>
          <w:sz w:val="24"/>
          <w:szCs w:val="24"/>
        </w:rPr>
        <w:t>/</w:t>
      </w:r>
      <w:r>
        <w:rPr>
          <w:rFonts w:ascii="Arial" w:eastAsia="Arial" w:hAnsi="Arial" w:cs="Arial"/>
          <w:sz w:val="24"/>
          <w:szCs w:val="24"/>
        </w:rPr>
        <w:t>PKL</w:t>
      </w:r>
      <w:r>
        <w:rPr>
          <w:rFonts w:ascii="Arial" w:eastAsia="Arial" w:hAnsi="Arial" w:cs="Arial"/>
          <w:spacing w:val="62"/>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61"/>
          <w:sz w:val="24"/>
          <w:szCs w:val="24"/>
        </w:rPr>
        <w:t xml:space="preserve"> </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s</w:t>
      </w:r>
      <w:r>
        <w:rPr>
          <w:rFonts w:ascii="Arial" w:eastAsia="Arial" w:hAnsi="Arial" w:cs="Arial"/>
          <w:spacing w:val="1"/>
          <w:sz w:val="24"/>
          <w:szCs w:val="24"/>
        </w:rPr>
        <w:t>ed</w:t>
      </w:r>
      <w:r>
        <w:rPr>
          <w:rFonts w:ascii="Arial" w:eastAsia="Arial" w:hAnsi="Arial" w:cs="Arial"/>
          <w:sz w:val="24"/>
          <w:szCs w:val="24"/>
        </w:rPr>
        <w:t xml:space="preserve">ia </w:t>
      </w:r>
      <w:r>
        <w:rPr>
          <w:rFonts w:ascii="Arial" w:eastAsia="Arial" w:hAnsi="Arial" w:cs="Arial"/>
          <w:spacing w:val="1"/>
          <w:sz w:val="24"/>
          <w:szCs w:val="24"/>
        </w:rPr>
        <w:t>pa</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u</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 xml:space="preserve">lan </w:t>
      </w:r>
      <w:r>
        <w:rPr>
          <w:rFonts w:ascii="Arial" w:eastAsia="Arial" w:hAnsi="Arial" w:cs="Arial"/>
          <w:spacing w:val="1"/>
          <w:sz w:val="24"/>
          <w:szCs w:val="24"/>
        </w:rPr>
        <w:t>d</w:t>
      </w:r>
      <w:r>
        <w:rPr>
          <w:rFonts w:ascii="Arial" w:eastAsia="Arial" w:hAnsi="Arial" w:cs="Arial"/>
          <w:sz w:val="24"/>
          <w:szCs w:val="24"/>
        </w:rPr>
        <w:t>iaj</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m</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z w:val="24"/>
          <w:szCs w:val="24"/>
        </w:rPr>
        <w:t>iku</w:t>
      </w:r>
      <w:r>
        <w:rPr>
          <w:rFonts w:ascii="Arial" w:eastAsia="Arial" w:hAnsi="Arial" w:cs="Arial"/>
          <w:spacing w:val="1"/>
          <w:sz w:val="24"/>
          <w:szCs w:val="24"/>
        </w:rPr>
        <w:t>t</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1"/>
          <w:sz w:val="24"/>
          <w:szCs w:val="24"/>
        </w:rPr>
        <w:t>be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t:</w:t>
      </w:r>
    </w:p>
    <w:p w:rsidR="005E322E" w:rsidRDefault="005E322E">
      <w:pPr>
        <w:spacing w:before="6" w:line="240" w:lineRule="exact"/>
        <w:rPr>
          <w:sz w:val="24"/>
          <w:szCs w:val="24"/>
        </w:rPr>
      </w:pPr>
    </w:p>
    <w:p w:rsidR="005E322E" w:rsidRDefault="005E322E">
      <w:pPr>
        <w:spacing w:before="6" w:line="240" w:lineRule="exact"/>
        <w:rPr>
          <w:sz w:val="24"/>
          <w:szCs w:val="24"/>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503"/>
        <w:gridCol w:w="3214"/>
        <w:gridCol w:w="2569"/>
        <w:gridCol w:w="1285"/>
        <w:gridCol w:w="714"/>
        <w:gridCol w:w="1142"/>
      </w:tblGrid>
      <w:tr w:rsidR="00D769FA" w:rsidTr="002E3F71">
        <w:trPr>
          <w:trHeight w:hRule="exact" w:val="441"/>
        </w:trPr>
        <w:tc>
          <w:tcPr>
            <w:tcW w:w="503" w:type="dxa"/>
            <w:vMerge w:val="restart"/>
            <w:tcBorders>
              <w:top w:val="single" w:sz="5" w:space="0" w:color="000000"/>
              <w:left w:val="single" w:sz="5" w:space="0" w:color="000000"/>
              <w:right w:val="single" w:sz="5" w:space="0" w:color="000000"/>
            </w:tcBorders>
          </w:tcPr>
          <w:p w:rsidR="00D769FA" w:rsidRPr="00735BED" w:rsidRDefault="00D769FA" w:rsidP="007C2010">
            <w:pPr>
              <w:spacing w:before="4" w:line="160" w:lineRule="exact"/>
              <w:rPr>
                <w:rFonts w:ascii="Arial" w:hAnsi="Arial" w:cs="Arial"/>
                <w:sz w:val="24"/>
                <w:szCs w:val="24"/>
              </w:rPr>
            </w:pPr>
          </w:p>
          <w:p w:rsidR="00D769FA" w:rsidRPr="00735BED" w:rsidRDefault="0098142C" w:rsidP="007C2010">
            <w:pPr>
              <w:ind w:left="102"/>
              <w:rPr>
                <w:rFonts w:ascii="Arial" w:eastAsia="Arial" w:hAnsi="Arial" w:cs="Arial"/>
                <w:sz w:val="24"/>
                <w:szCs w:val="24"/>
              </w:rPr>
            </w:pPr>
            <w:r w:rsidRPr="00735BED">
              <w:rPr>
                <w:rFonts w:ascii="Arial" w:eastAsia="Arial" w:hAnsi="Arial" w:cs="Arial"/>
                <w:b/>
                <w:sz w:val="24"/>
                <w:szCs w:val="24"/>
              </w:rPr>
              <w:t>No.</w:t>
            </w:r>
          </w:p>
        </w:tc>
        <w:tc>
          <w:tcPr>
            <w:tcW w:w="3214" w:type="dxa"/>
            <w:vMerge w:val="restart"/>
            <w:tcBorders>
              <w:top w:val="single" w:sz="5" w:space="0" w:color="000000"/>
              <w:left w:val="single" w:sz="5" w:space="0" w:color="000000"/>
              <w:right w:val="single" w:sz="5" w:space="0" w:color="000000"/>
            </w:tcBorders>
          </w:tcPr>
          <w:p w:rsidR="00D769FA" w:rsidRPr="00735BED" w:rsidRDefault="0098142C" w:rsidP="007C2010">
            <w:pPr>
              <w:spacing w:before="60"/>
              <w:ind w:left="331" w:right="336"/>
              <w:jc w:val="center"/>
              <w:rPr>
                <w:rFonts w:ascii="Arial" w:eastAsia="Arial" w:hAnsi="Arial" w:cs="Arial"/>
                <w:sz w:val="24"/>
                <w:szCs w:val="24"/>
              </w:rPr>
            </w:pPr>
            <w:r w:rsidRPr="00735BED">
              <w:rPr>
                <w:rFonts w:ascii="Arial" w:eastAsia="Arial" w:hAnsi="Arial" w:cs="Arial"/>
                <w:b/>
                <w:sz w:val="24"/>
                <w:szCs w:val="24"/>
              </w:rPr>
              <w:t>Na</w:t>
            </w:r>
            <w:r w:rsidRPr="00735BED">
              <w:rPr>
                <w:rFonts w:ascii="Arial" w:eastAsia="Arial" w:hAnsi="Arial" w:cs="Arial"/>
                <w:b/>
                <w:spacing w:val="1"/>
                <w:sz w:val="24"/>
                <w:szCs w:val="24"/>
              </w:rPr>
              <w:t>m</w:t>
            </w:r>
            <w:r w:rsidRPr="00735BED">
              <w:rPr>
                <w:rFonts w:ascii="Arial" w:eastAsia="Arial" w:hAnsi="Arial" w:cs="Arial"/>
                <w:b/>
                <w:sz w:val="24"/>
                <w:szCs w:val="24"/>
              </w:rPr>
              <w:t>a</w:t>
            </w:r>
            <w:r w:rsidRPr="00735BED">
              <w:rPr>
                <w:rFonts w:ascii="Arial" w:eastAsia="Arial" w:hAnsi="Arial" w:cs="Arial"/>
                <w:b/>
                <w:spacing w:val="1"/>
                <w:sz w:val="24"/>
                <w:szCs w:val="24"/>
              </w:rPr>
              <w:t xml:space="preserve"> </w:t>
            </w:r>
            <w:r w:rsidRPr="00735BED">
              <w:rPr>
                <w:rFonts w:ascii="Arial" w:eastAsia="Arial" w:hAnsi="Arial" w:cs="Arial"/>
                <w:b/>
                <w:sz w:val="24"/>
                <w:szCs w:val="24"/>
              </w:rPr>
              <w:t>Ru</w:t>
            </w:r>
            <w:r w:rsidRPr="00735BED">
              <w:rPr>
                <w:rFonts w:ascii="Arial" w:eastAsia="Arial" w:hAnsi="Arial" w:cs="Arial"/>
                <w:b/>
                <w:spacing w:val="1"/>
                <w:sz w:val="24"/>
                <w:szCs w:val="24"/>
              </w:rPr>
              <w:t>a</w:t>
            </w:r>
            <w:r w:rsidRPr="00735BED">
              <w:rPr>
                <w:rFonts w:ascii="Arial" w:eastAsia="Arial" w:hAnsi="Arial" w:cs="Arial"/>
                <w:b/>
                <w:spacing w:val="-2"/>
                <w:sz w:val="24"/>
                <w:szCs w:val="24"/>
              </w:rPr>
              <w:t>n</w:t>
            </w:r>
            <w:r w:rsidRPr="00735BED">
              <w:rPr>
                <w:rFonts w:ascii="Arial" w:eastAsia="Arial" w:hAnsi="Arial" w:cs="Arial"/>
                <w:b/>
                <w:sz w:val="24"/>
                <w:szCs w:val="24"/>
              </w:rPr>
              <w:t>g</w:t>
            </w:r>
            <w:r w:rsidRPr="00735BED">
              <w:rPr>
                <w:rFonts w:ascii="Arial" w:eastAsia="Arial" w:hAnsi="Arial" w:cs="Arial"/>
                <w:b/>
                <w:spacing w:val="1"/>
                <w:sz w:val="24"/>
                <w:szCs w:val="24"/>
              </w:rPr>
              <w:t xml:space="preserve"> </w:t>
            </w:r>
            <w:r w:rsidRPr="00735BED">
              <w:rPr>
                <w:rFonts w:ascii="Arial" w:eastAsia="Arial" w:hAnsi="Arial" w:cs="Arial"/>
                <w:b/>
                <w:spacing w:val="-3"/>
                <w:sz w:val="24"/>
                <w:szCs w:val="24"/>
              </w:rPr>
              <w:t>A</w:t>
            </w:r>
            <w:r w:rsidRPr="00735BED">
              <w:rPr>
                <w:rFonts w:ascii="Arial" w:eastAsia="Arial" w:hAnsi="Arial" w:cs="Arial"/>
                <w:b/>
                <w:spacing w:val="1"/>
                <w:sz w:val="24"/>
                <w:szCs w:val="24"/>
              </w:rPr>
              <w:t>ka</w:t>
            </w:r>
            <w:r w:rsidRPr="00735BED">
              <w:rPr>
                <w:rFonts w:ascii="Arial" w:eastAsia="Arial" w:hAnsi="Arial" w:cs="Arial"/>
                <w:b/>
                <w:sz w:val="24"/>
                <w:szCs w:val="24"/>
              </w:rPr>
              <w:t>d</w:t>
            </w:r>
            <w:r w:rsidRPr="00735BED">
              <w:rPr>
                <w:rFonts w:ascii="Arial" w:eastAsia="Arial" w:hAnsi="Arial" w:cs="Arial"/>
                <w:b/>
                <w:spacing w:val="1"/>
                <w:sz w:val="24"/>
                <w:szCs w:val="24"/>
              </w:rPr>
              <w:t>em</w:t>
            </w:r>
            <w:r w:rsidRPr="00735BED">
              <w:rPr>
                <w:rFonts w:ascii="Arial" w:eastAsia="Arial" w:hAnsi="Arial" w:cs="Arial"/>
                <w:b/>
                <w:sz w:val="24"/>
                <w:szCs w:val="24"/>
              </w:rPr>
              <w:t>ik</w:t>
            </w:r>
          </w:p>
          <w:p w:rsidR="00D769FA" w:rsidRPr="00735BED" w:rsidRDefault="0098142C" w:rsidP="007C2010">
            <w:pPr>
              <w:spacing w:line="200" w:lineRule="exact"/>
              <w:ind w:left="1005" w:right="1007"/>
              <w:jc w:val="center"/>
              <w:rPr>
                <w:rFonts w:ascii="Arial" w:eastAsia="Arial" w:hAnsi="Arial" w:cs="Arial"/>
                <w:sz w:val="24"/>
                <w:szCs w:val="24"/>
              </w:rPr>
            </w:pPr>
            <w:r w:rsidRPr="00735BED">
              <w:rPr>
                <w:rFonts w:ascii="Arial" w:eastAsia="Arial" w:hAnsi="Arial" w:cs="Arial"/>
                <w:b/>
                <w:sz w:val="24"/>
                <w:szCs w:val="24"/>
              </w:rPr>
              <w:t>Khu</w:t>
            </w:r>
            <w:r w:rsidRPr="00735BED">
              <w:rPr>
                <w:rFonts w:ascii="Arial" w:eastAsia="Arial" w:hAnsi="Arial" w:cs="Arial"/>
                <w:b/>
                <w:spacing w:val="1"/>
                <w:sz w:val="24"/>
                <w:szCs w:val="24"/>
              </w:rPr>
              <w:t>s</w:t>
            </w:r>
            <w:r w:rsidR="00735BED">
              <w:rPr>
                <w:rFonts w:ascii="Arial" w:eastAsia="Arial" w:hAnsi="Arial" w:cs="Arial"/>
                <w:b/>
                <w:spacing w:val="1"/>
                <w:sz w:val="24"/>
                <w:szCs w:val="24"/>
              </w:rPr>
              <w:t>us</w:t>
            </w:r>
            <w:r w:rsidRPr="00735BED">
              <w:rPr>
                <w:rFonts w:ascii="Arial" w:eastAsia="Arial" w:hAnsi="Arial" w:cs="Arial"/>
                <w:b/>
                <w:sz w:val="24"/>
                <w:szCs w:val="24"/>
              </w:rPr>
              <w:t>us</w:t>
            </w:r>
          </w:p>
        </w:tc>
        <w:tc>
          <w:tcPr>
            <w:tcW w:w="2569" w:type="dxa"/>
            <w:vMerge w:val="restart"/>
            <w:tcBorders>
              <w:top w:val="single" w:sz="5" w:space="0" w:color="000000"/>
              <w:left w:val="single" w:sz="5" w:space="0" w:color="000000"/>
              <w:right w:val="single" w:sz="5" w:space="0" w:color="000000"/>
            </w:tcBorders>
          </w:tcPr>
          <w:p w:rsidR="00D769FA" w:rsidRPr="00735BED" w:rsidRDefault="00D769FA" w:rsidP="007C2010">
            <w:pPr>
              <w:spacing w:before="4" w:line="160" w:lineRule="exact"/>
              <w:rPr>
                <w:rFonts w:ascii="Arial" w:hAnsi="Arial" w:cs="Arial"/>
                <w:sz w:val="24"/>
                <w:szCs w:val="24"/>
              </w:rPr>
            </w:pPr>
          </w:p>
          <w:p w:rsidR="00D769FA" w:rsidRPr="00735BED" w:rsidRDefault="0098142C" w:rsidP="007C2010">
            <w:pPr>
              <w:ind w:left="325"/>
              <w:rPr>
                <w:rFonts w:ascii="Arial" w:eastAsia="Arial" w:hAnsi="Arial" w:cs="Arial"/>
                <w:sz w:val="24"/>
                <w:szCs w:val="24"/>
              </w:rPr>
            </w:pPr>
            <w:r w:rsidRPr="00735BED">
              <w:rPr>
                <w:rFonts w:ascii="Arial" w:eastAsia="Arial" w:hAnsi="Arial" w:cs="Arial"/>
                <w:b/>
                <w:spacing w:val="1"/>
                <w:sz w:val="24"/>
                <w:szCs w:val="24"/>
              </w:rPr>
              <w:t>Je</w:t>
            </w:r>
            <w:r w:rsidRPr="00735BED">
              <w:rPr>
                <w:rFonts w:ascii="Arial" w:eastAsia="Arial" w:hAnsi="Arial" w:cs="Arial"/>
                <w:b/>
                <w:sz w:val="24"/>
                <w:szCs w:val="24"/>
              </w:rPr>
              <w:t>n</w:t>
            </w:r>
            <w:r w:rsidRPr="00735BED">
              <w:rPr>
                <w:rFonts w:ascii="Arial" w:eastAsia="Arial" w:hAnsi="Arial" w:cs="Arial"/>
                <w:b/>
                <w:spacing w:val="1"/>
                <w:sz w:val="24"/>
                <w:szCs w:val="24"/>
              </w:rPr>
              <w:t>i</w:t>
            </w:r>
            <w:r w:rsidRPr="00735BED">
              <w:rPr>
                <w:rFonts w:ascii="Arial" w:eastAsia="Arial" w:hAnsi="Arial" w:cs="Arial"/>
                <w:b/>
                <w:sz w:val="24"/>
                <w:szCs w:val="24"/>
              </w:rPr>
              <w:t>s</w:t>
            </w:r>
            <w:r w:rsidRPr="00735BED">
              <w:rPr>
                <w:rFonts w:ascii="Arial" w:eastAsia="Arial" w:hAnsi="Arial" w:cs="Arial"/>
                <w:b/>
                <w:spacing w:val="1"/>
                <w:sz w:val="24"/>
                <w:szCs w:val="24"/>
              </w:rPr>
              <w:t xml:space="preserve"> </w:t>
            </w:r>
            <w:r w:rsidRPr="00735BED">
              <w:rPr>
                <w:rFonts w:ascii="Arial" w:eastAsia="Arial" w:hAnsi="Arial" w:cs="Arial"/>
                <w:b/>
                <w:spacing w:val="-2"/>
                <w:sz w:val="24"/>
                <w:szCs w:val="24"/>
              </w:rPr>
              <w:t>P</w:t>
            </w:r>
            <w:r w:rsidRPr="00735BED">
              <w:rPr>
                <w:rFonts w:ascii="Arial" w:eastAsia="Arial" w:hAnsi="Arial" w:cs="Arial"/>
                <w:b/>
                <w:spacing w:val="1"/>
                <w:sz w:val="24"/>
                <w:szCs w:val="24"/>
              </w:rPr>
              <w:t>e</w:t>
            </w:r>
            <w:r w:rsidRPr="00735BED">
              <w:rPr>
                <w:rFonts w:ascii="Arial" w:eastAsia="Arial" w:hAnsi="Arial" w:cs="Arial"/>
                <w:b/>
                <w:sz w:val="24"/>
                <w:szCs w:val="24"/>
              </w:rPr>
              <w:t>ra</w:t>
            </w:r>
            <w:r w:rsidRPr="00735BED">
              <w:rPr>
                <w:rFonts w:ascii="Arial" w:eastAsia="Arial" w:hAnsi="Arial" w:cs="Arial"/>
                <w:b/>
                <w:spacing w:val="1"/>
                <w:sz w:val="24"/>
                <w:szCs w:val="24"/>
              </w:rPr>
              <w:t>la</w:t>
            </w:r>
            <w:r w:rsidRPr="00735BED">
              <w:rPr>
                <w:rFonts w:ascii="Arial" w:eastAsia="Arial" w:hAnsi="Arial" w:cs="Arial"/>
                <w:b/>
                <w:sz w:val="24"/>
                <w:szCs w:val="24"/>
              </w:rPr>
              <w:t>t</w:t>
            </w:r>
            <w:r w:rsidRPr="00735BED">
              <w:rPr>
                <w:rFonts w:ascii="Arial" w:eastAsia="Arial" w:hAnsi="Arial" w:cs="Arial"/>
                <w:b/>
                <w:spacing w:val="-2"/>
                <w:sz w:val="24"/>
                <w:szCs w:val="24"/>
              </w:rPr>
              <w:t>a</w:t>
            </w:r>
            <w:r w:rsidRPr="00735BED">
              <w:rPr>
                <w:rFonts w:ascii="Arial" w:eastAsia="Arial" w:hAnsi="Arial" w:cs="Arial"/>
                <w:b/>
                <w:sz w:val="24"/>
                <w:szCs w:val="24"/>
              </w:rPr>
              <w:t>n</w:t>
            </w:r>
          </w:p>
        </w:tc>
        <w:tc>
          <w:tcPr>
            <w:tcW w:w="1285" w:type="dxa"/>
            <w:vMerge w:val="restart"/>
            <w:tcBorders>
              <w:top w:val="single" w:sz="5" w:space="0" w:color="000000"/>
              <w:left w:val="single" w:sz="5" w:space="0" w:color="000000"/>
              <w:right w:val="single" w:sz="5" w:space="0" w:color="000000"/>
            </w:tcBorders>
          </w:tcPr>
          <w:p w:rsidR="00D769FA" w:rsidRPr="00735BED" w:rsidRDefault="00D769FA" w:rsidP="007C2010">
            <w:pPr>
              <w:spacing w:before="4" w:line="160" w:lineRule="exact"/>
              <w:rPr>
                <w:rFonts w:ascii="Arial" w:hAnsi="Arial" w:cs="Arial"/>
                <w:sz w:val="24"/>
                <w:szCs w:val="24"/>
              </w:rPr>
            </w:pPr>
          </w:p>
          <w:p w:rsidR="00D769FA" w:rsidRPr="00735BED" w:rsidRDefault="0098142C" w:rsidP="007C2010">
            <w:pPr>
              <w:ind w:left="330"/>
              <w:rPr>
                <w:rFonts w:ascii="Arial" w:eastAsia="Arial" w:hAnsi="Arial" w:cs="Arial"/>
                <w:sz w:val="24"/>
                <w:szCs w:val="24"/>
              </w:rPr>
            </w:pPr>
            <w:r w:rsidRPr="00735BED">
              <w:rPr>
                <w:rFonts w:ascii="Arial" w:eastAsia="Arial" w:hAnsi="Arial" w:cs="Arial"/>
                <w:b/>
                <w:spacing w:val="1"/>
                <w:sz w:val="24"/>
                <w:szCs w:val="24"/>
              </w:rPr>
              <w:t>J</w:t>
            </w:r>
            <w:r w:rsidRPr="00735BED">
              <w:rPr>
                <w:rFonts w:ascii="Arial" w:eastAsia="Arial" w:hAnsi="Arial" w:cs="Arial"/>
                <w:b/>
                <w:sz w:val="24"/>
                <w:szCs w:val="24"/>
              </w:rPr>
              <w:t>u</w:t>
            </w:r>
            <w:r w:rsidRPr="00735BED">
              <w:rPr>
                <w:rFonts w:ascii="Arial" w:eastAsia="Arial" w:hAnsi="Arial" w:cs="Arial"/>
                <w:b/>
                <w:spacing w:val="1"/>
                <w:sz w:val="24"/>
                <w:szCs w:val="24"/>
              </w:rPr>
              <w:t>m</w:t>
            </w:r>
            <w:r w:rsidRPr="00735BED">
              <w:rPr>
                <w:rFonts w:ascii="Arial" w:eastAsia="Arial" w:hAnsi="Arial" w:cs="Arial"/>
                <w:b/>
                <w:sz w:val="24"/>
                <w:szCs w:val="24"/>
              </w:rPr>
              <w:t>l</w:t>
            </w:r>
            <w:r w:rsidRPr="00735BED">
              <w:rPr>
                <w:rFonts w:ascii="Arial" w:eastAsia="Arial" w:hAnsi="Arial" w:cs="Arial"/>
                <w:b/>
                <w:spacing w:val="1"/>
                <w:sz w:val="24"/>
                <w:szCs w:val="24"/>
              </w:rPr>
              <w:t>a</w:t>
            </w:r>
            <w:r w:rsidRPr="00735BED">
              <w:rPr>
                <w:rFonts w:ascii="Arial" w:eastAsia="Arial" w:hAnsi="Arial" w:cs="Arial"/>
                <w:b/>
                <w:sz w:val="24"/>
                <w:szCs w:val="24"/>
              </w:rPr>
              <w:t>h</w:t>
            </w:r>
            <w:r w:rsidRPr="00735BED">
              <w:rPr>
                <w:rFonts w:ascii="Arial" w:eastAsia="Arial" w:hAnsi="Arial" w:cs="Arial"/>
                <w:b/>
                <w:spacing w:val="-2"/>
                <w:sz w:val="24"/>
                <w:szCs w:val="24"/>
              </w:rPr>
              <w:t xml:space="preserve"> </w:t>
            </w:r>
            <w:r w:rsidRPr="00735BED">
              <w:rPr>
                <w:rFonts w:ascii="Arial" w:eastAsia="Arial" w:hAnsi="Arial" w:cs="Arial"/>
                <w:b/>
                <w:sz w:val="24"/>
                <w:szCs w:val="24"/>
              </w:rPr>
              <w:t>Un</w:t>
            </w:r>
            <w:r w:rsidRPr="00735BED">
              <w:rPr>
                <w:rFonts w:ascii="Arial" w:eastAsia="Arial" w:hAnsi="Arial" w:cs="Arial"/>
                <w:b/>
                <w:spacing w:val="1"/>
                <w:sz w:val="24"/>
                <w:szCs w:val="24"/>
              </w:rPr>
              <w:t>i</w:t>
            </w:r>
            <w:r w:rsidRPr="00735BED">
              <w:rPr>
                <w:rFonts w:ascii="Arial" w:eastAsia="Arial" w:hAnsi="Arial" w:cs="Arial"/>
                <w:b/>
                <w:sz w:val="24"/>
                <w:szCs w:val="24"/>
              </w:rPr>
              <w:t>t</w:t>
            </w:r>
          </w:p>
        </w:tc>
        <w:tc>
          <w:tcPr>
            <w:tcW w:w="1856" w:type="dxa"/>
            <w:gridSpan w:val="2"/>
            <w:tcBorders>
              <w:top w:val="single" w:sz="5" w:space="0" w:color="000000"/>
              <w:left w:val="single" w:sz="5" w:space="0" w:color="000000"/>
              <w:bottom w:val="nil"/>
              <w:right w:val="single" w:sz="5" w:space="0" w:color="000000"/>
            </w:tcBorders>
          </w:tcPr>
          <w:p w:rsidR="00D769FA" w:rsidRPr="00735BED" w:rsidRDefault="0098142C" w:rsidP="007C2010">
            <w:pPr>
              <w:spacing w:before="29"/>
              <w:ind w:left="241"/>
              <w:rPr>
                <w:rFonts w:ascii="Arial" w:eastAsia="Arial" w:hAnsi="Arial" w:cs="Arial"/>
                <w:sz w:val="24"/>
                <w:szCs w:val="24"/>
              </w:rPr>
            </w:pPr>
            <w:r w:rsidRPr="00735BED">
              <w:rPr>
                <w:rFonts w:ascii="Arial" w:eastAsia="Arial" w:hAnsi="Arial" w:cs="Arial"/>
                <w:b/>
                <w:sz w:val="24"/>
                <w:szCs w:val="24"/>
              </w:rPr>
              <w:t>Ke</w:t>
            </w:r>
            <w:r w:rsidRPr="00735BED">
              <w:rPr>
                <w:rFonts w:ascii="Arial" w:eastAsia="Arial" w:hAnsi="Arial" w:cs="Arial"/>
                <w:b/>
                <w:spacing w:val="1"/>
                <w:sz w:val="24"/>
                <w:szCs w:val="24"/>
              </w:rPr>
              <w:t>pem</w:t>
            </w:r>
            <w:r w:rsidRPr="00735BED">
              <w:rPr>
                <w:rFonts w:ascii="Arial" w:eastAsia="Arial" w:hAnsi="Arial" w:cs="Arial"/>
                <w:b/>
                <w:sz w:val="24"/>
                <w:szCs w:val="24"/>
              </w:rPr>
              <w:t>i</w:t>
            </w:r>
            <w:r w:rsidRPr="00735BED">
              <w:rPr>
                <w:rFonts w:ascii="Arial" w:eastAsia="Arial" w:hAnsi="Arial" w:cs="Arial"/>
                <w:b/>
                <w:spacing w:val="1"/>
                <w:sz w:val="24"/>
                <w:szCs w:val="24"/>
              </w:rPr>
              <w:t>l</w:t>
            </w:r>
            <w:r w:rsidRPr="00735BED">
              <w:rPr>
                <w:rFonts w:ascii="Arial" w:eastAsia="Arial" w:hAnsi="Arial" w:cs="Arial"/>
                <w:b/>
                <w:spacing w:val="-2"/>
                <w:sz w:val="24"/>
                <w:szCs w:val="24"/>
              </w:rPr>
              <w:t>i</w:t>
            </w:r>
            <w:r w:rsidRPr="00735BED">
              <w:rPr>
                <w:rFonts w:ascii="Arial" w:eastAsia="Arial" w:hAnsi="Arial" w:cs="Arial"/>
                <w:b/>
                <w:spacing w:val="1"/>
                <w:sz w:val="24"/>
                <w:szCs w:val="24"/>
              </w:rPr>
              <w:t>ka</w:t>
            </w:r>
            <w:r w:rsidRPr="00735BED">
              <w:rPr>
                <w:rFonts w:ascii="Arial" w:eastAsia="Arial" w:hAnsi="Arial" w:cs="Arial"/>
                <w:b/>
                <w:sz w:val="24"/>
                <w:szCs w:val="24"/>
              </w:rPr>
              <w:t>n</w:t>
            </w:r>
          </w:p>
        </w:tc>
      </w:tr>
      <w:tr w:rsidR="00D769FA" w:rsidTr="002E3F71">
        <w:trPr>
          <w:trHeight w:hRule="exact" w:val="601"/>
        </w:trPr>
        <w:tc>
          <w:tcPr>
            <w:tcW w:w="503" w:type="dxa"/>
            <w:vMerge/>
            <w:tcBorders>
              <w:left w:val="single" w:sz="5" w:space="0" w:color="000000"/>
              <w:bottom w:val="single" w:sz="5" w:space="0" w:color="000000"/>
              <w:right w:val="single" w:sz="5" w:space="0" w:color="000000"/>
            </w:tcBorders>
          </w:tcPr>
          <w:p w:rsidR="00D769FA" w:rsidRPr="00735BED" w:rsidRDefault="00D769FA" w:rsidP="007C2010">
            <w:pPr>
              <w:rPr>
                <w:rFonts w:ascii="Arial" w:hAnsi="Arial" w:cs="Arial"/>
                <w:sz w:val="24"/>
                <w:szCs w:val="24"/>
              </w:rPr>
            </w:pPr>
          </w:p>
        </w:tc>
        <w:tc>
          <w:tcPr>
            <w:tcW w:w="3214" w:type="dxa"/>
            <w:vMerge/>
            <w:tcBorders>
              <w:left w:val="single" w:sz="5" w:space="0" w:color="000000"/>
              <w:bottom w:val="single" w:sz="5" w:space="0" w:color="000000"/>
              <w:right w:val="single" w:sz="5" w:space="0" w:color="000000"/>
            </w:tcBorders>
          </w:tcPr>
          <w:p w:rsidR="00D769FA" w:rsidRPr="00735BED" w:rsidRDefault="00D769FA" w:rsidP="007C2010">
            <w:pPr>
              <w:rPr>
                <w:rFonts w:ascii="Arial" w:hAnsi="Arial" w:cs="Arial"/>
                <w:sz w:val="24"/>
                <w:szCs w:val="24"/>
              </w:rPr>
            </w:pPr>
          </w:p>
        </w:tc>
        <w:tc>
          <w:tcPr>
            <w:tcW w:w="2569" w:type="dxa"/>
            <w:vMerge/>
            <w:tcBorders>
              <w:left w:val="single" w:sz="5" w:space="0" w:color="000000"/>
              <w:bottom w:val="single" w:sz="5" w:space="0" w:color="000000"/>
              <w:right w:val="single" w:sz="5" w:space="0" w:color="000000"/>
            </w:tcBorders>
          </w:tcPr>
          <w:p w:rsidR="00D769FA" w:rsidRPr="00735BED" w:rsidRDefault="00D769FA" w:rsidP="007C2010">
            <w:pPr>
              <w:rPr>
                <w:rFonts w:ascii="Arial" w:hAnsi="Arial" w:cs="Arial"/>
                <w:sz w:val="24"/>
                <w:szCs w:val="24"/>
              </w:rPr>
            </w:pPr>
          </w:p>
        </w:tc>
        <w:tc>
          <w:tcPr>
            <w:tcW w:w="1285" w:type="dxa"/>
            <w:vMerge/>
            <w:tcBorders>
              <w:left w:val="single" w:sz="5" w:space="0" w:color="000000"/>
              <w:bottom w:val="single" w:sz="5" w:space="0" w:color="000000"/>
              <w:right w:val="single" w:sz="5" w:space="0" w:color="000000"/>
            </w:tcBorders>
          </w:tcPr>
          <w:p w:rsidR="00D769FA" w:rsidRPr="00735BED" w:rsidRDefault="00D769FA" w:rsidP="007C2010">
            <w:pPr>
              <w:rPr>
                <w:rFonts w:ascii="Arial" w:hAnsi="Arial" w:cs="Arial"/>
                <w:sz w:val="24"/>
                <w:szCs w:val="24"/>
              </w:rPr>
            </w:pPr>
          </w:p>
        </w:tc>
        <w:tc>
          <w:tcPr>
            <w:tcW w:w="714" w:type="dxa"/>
            <w:tcBorders>
              <w:top w:val="single" w:sz="5" w:space="0" w:color="000000"/>
              <w:left w:val="single" w:sz="5" w:space="0" w:color="000000"/>
              <w:bottom w:val="single" w:sz="5" w:space="0" w:color="000000"/>
              <w:right w:val="single" w:sz="5" w:space="0" w:color="000000"/>
            </w:tcBorders>
          </w:tcPr>
          <w:p w:rsidR="00D769FA" w:rsidRPr="00735BED" w:rsidRDefault="0098142C" w:rsidP="007C2010">
            <w:pPr>
              <w:spacing w:before="22"/>
              <w:ind w:left="222"/>
              <w:rPr>
                <w:rFonts w:ascii="Arial" w:eastAsia="Arial" w:hAnsi="Arial" w:cs="Arial"/>
                <w:sz w:val="24"/>
                <w:szCs w:val="24"/>
              </w:rPr>
            </w:pPr>
            <w:r w:rsidRPr="00735BED">
              <w:rPr>
                <w:rFonts w:ascii="Arial" w:eastAsia="Arial" w:hAnsi="Arial" w:cs="Arial"/>
                <w:b/>
                <w:sz w:val="24"/>
                <w:szCs w:val="24"/>
              </w:rPr>
              <w:t>SD</w:t>
            </w:r>
          </w:p>
        </w:tc>
        <w:tc>
          <w:tcPr>
            <w:tcW w:w="1142" w:type="dxa"/>
            <w:tcBorders>
              <w:top w:val="single" w:sz="5" w:space="0" w:color="000000"/>
              <w:left w:val="single" w:sz="5" w:space="0" w:color="000000"/>
              <w:bottom w:val="single" w:sz="5" w:space="0" w:color="000000"/>
              <w:right w:val="single" w:sz="5" w:space="0" w:color="000000"/>
            </w:tcBorders>
          </w:tcPr>
          <w:p w:rsidR="00D769FA" w:rsidRPr="00735BED" w:rsidRDefault="0098142C" w:rsidP="007C2010">
            <w:pPr>
              <w:spacing w:before="22"/>
              <w:ind w:left="273"/>
              <w:rPr>
                <w:rFonts w:ascii="Arial" w:eastAsia="Arial" w:hAnsi="Arial" w:cs="Arial"/>
                <w:sz w:val="24"/>
                <w:szCs w:val="24"/>
              </w:rPr>
            </w:pPr>
            <w:r w:rsidRPr="00735BED">
              <w:rPr>
                <w:rFonts w:ascii="Arial" w:eastAsia="Arial" w:hAnsi="Arial" w:cs="Arial"/>
                <w:b/>
                <w:sz w:val="24"/>
                <w:szCs w:val="24"/>
              </w:rPr>
              <w:t>SW</w:t>
            </w: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r>
              <w:rPr>
                <w:rFonts w:ascii="Arial" w:eastAsia="Arial" w:hAnsi="Arial" w:cs="Arial"/>
                <w:sz w:val="22"/>
                <w:szCs w:val="22"/>
              </w:rPr>
              <w:t>1</w:t>
            </w: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r w:rsidRPr="007C2010">
              <w:rPr>
                <w:rFonts w:ascii="Arial" w:hAnsi="Arial" w:cs="Arial"/>
                <w:sz w:val="24"/>
                <w:szCs w:val="24"/>
              </w:rPr>
              <w:t>Workshop Bengkel Kapal</w:t>
            </w: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Frais</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Sraping</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Bor</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Gerinda</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Pembengkok Pipa</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Press</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Pelipat Pelat</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Bubut</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5E322E"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5E322E" w:rsidRPr="00592410" w:rsidRDefault="005E322E" w:rsidP="005E322E">
            <w:pPr>
              <w:rPr>
                <w:rFonts w:ascii="Arial" w:hAnsi="Arial" w:cs="Arial"/>
                <w:color w:val="000000"/>
                <w:sz w:val="22"/>
                <w:szCs w:val="22"/>
              </w:rPr>
            </w:pPr>
            <w:r>
              <w:rPr>
                <w:rFonts w:ascii="Arial" w:hAnsi="Arial" w:cs="Arial"/>
                <w:color w:val="000000"/>
                <w:sz w:val="22"/>
                <w:szCs w:val="22"/>
              </w:rPr>
              <w:t>Mesin Las</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5E322E" w:rsidRPr="00592410" w:rsidRDefault="005E322E" w:rsidP="005E322E">
            <w:pPr>
              <w:jc w:val="center"/>
              <w:rPr>
                <w:rFonts w:ascii="Arial" w:hAnsi="Arial" w:cs="Arial"/>
                <w:color w:val="000000"/>
                <w:sz w:val="22"/>
                <w:szCs w:val="22"/>
              </w:rPr>
            </w:pPr>
            <w:r>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5E322E" w:rsidRPr="00592410" w:rsidRDefault="005E322E" w:rsidP="005E322E">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Mesin Skap kayu</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Mesin Gergaji Kayu</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Ragum</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15</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Meja Kerja Bangku</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8</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Tap and Die Set</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Tap and Die Set</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Tap/Snei Pipa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Tap/Snei Pipa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Tap/Snei Pipa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Hand Taps Set</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Hand Taps Set</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Magnetic Base</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Helm Kerja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30</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Sepatu Kerja Booth</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15</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Baju Keselamatan Kerja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Masker Mulut</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15</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Dongkrak</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7</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Treker Kaki Tiga</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nil"/>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Takal</w:t>
            </w:r>
          </w:p>
        </w:tc>
        <w:tc>
          <w:tcPr>
            <w:tcW w:w="1285"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3D0E9A" w:rsidRPr="003D0E9A" w:rsidRDefault="003D0E9A" w:rsidP="003D0E9A">
            <w:pPr>
              <w:rPr>
                <w:rFonts w:ascii="Arial" w:hAnsi="Arial" w:cs="Arial"/>
                <w:sz w:val="22"/>
                <w:szCs w:val="22"/>
              </w:rPr>
            </w:pPr>
            <w:r w:rsidRPr="003D0E9A">
              <w:rPr>
                <w:rFonts w:ascii="Arial" w:hAnsi="Arial" w:cs="Arial"/>
                <w:sz w:val="22"/>
                <w:szCs w:val="22"/>
              </w:rPr>
              <w:t>Kunci Pipa</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3D0E9A" w:rsidRPr="003D0E9A" w:rsidRDefault="003D0E9A" w:rsidP="003D0E9A">
            <w:pPr>
              <w:jc w:val="center"/>
              <w:rPr>
                <w:sz w:val="22"/>
                <w:szCs w:val="22"/>
              </w:rPr>
            </w:pPr>
            <w:r w:rsidRPr="003D0E9A">
              <w:rPr>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3D0E9A" w:rsidRPr="003D0E9A" w:rsidRDefault="003D0E9A" w:rsidP="003D0E9A">
            <w:pPr>
              <w:jc w:val="center"/>
              <w:rPr>
                <w:rFonts w:ascii="Arial" w:hAnsi="Arial" w:cs="Arial"/>
                <w:sz w:val="22"/>
                <w:szCs w:val="22"/>
              </w:rPr>
            </w:pPr>
            <w:r w:rsidRPr="003D0E9A">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Generator AC</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Motor Listrik</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Single Phase Motor</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Bateray Charger</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Kunci Pipa</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Kunci Pipa</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Palu Plastik Set</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Generator AC</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Motor Listrik</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Single Phase Motor</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Bateray Charger</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125C13" w:rsidRDefault="003D0E9A" w:rsidP="003D0E9A">
            <w:pPr>
              <w:rPr>
                <w:rFonts w:ascii="Arial" w:hAnsi="Arial" w:cs="Arial"/>
                <w:color w:val="000000" w:themeColor="text1"/>
                <w:sz w:val="22"/>
                <w:szCs w:val="22"/>
              </w:rPr>
            </w:pPr>
            <w:r w:rsidRPr="00125C13">
              <w:rPr>
                <w:rFonts w:ascii="Arial" w:hAnsi="Arial" w:cs="Arial"/>
                <w:color w:val="000000" w:themeColor="text1"/>
                <w:sz w:val="22"/>
                <w:szCs w:val="22"/>
              </w:rPr>
              <w:t>Tabung Pemadam Kebakaran</w:t>
            </w:r>
          </w:p>
        </w:tc>
        <w:tc>
          <w:tcPr>
            <w:tcW w:w="1285" w:type="dxa"/>
            <w:tcBorders>
              <w:top w:val="nil"/>
              <w:left w:val="single" w:sz="4" w:space="0" w:color="auto"/>
              <w:bottom w:val="single" w:sz="4" w:space="0" w:color="auto"/>
              <w:right w:val="nil"/>
            </w:tcBorders>
            <w:shd w:val="clear" w:color="000000" w:fill="FFFFFF"/>
            <w:vAlign w:val="bottom"/>
          </w:tcPr>
          <w:p w:rsidR="003D0E9A" w:rsidRPr="00125C13" w:rsidRDefault="003D0E9A" w:rsidP="003D0E9A">
            <w:pPr>
              <w:jc w:val="center"/>
              <w:rPr>
                <w:color w:val="000000" w:themeColor="text1"/>
                <w:sz w:val="22"/>
                <w:szCs w:val="22"/>
              </w:rPr>
            </w:pPr>
            <w:r w:rsidRPr="00125C13">
              <w:rPr>
                <w:color w:val="000000" w:themeColor="text1"/>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125C13" w:rsidRDefault="003D0E9A" w:rsidP="003D0E9A">
            <w:pPr>
              <w:jc w:val="center"/>
              <w:rPr>
                <w:rFonts w:ascii="Arial" w:hAnsi="Arial" w:cs="Arial"/>
                <w:color w:val="000000" w:themeColor="text1"/>
                <w:sz w:val="22"/>
                <w:szCs w:val="22"/>
              </w:rPr>
            </w:pPr>
            <w:r w:rsidRPr="00125C13">
              <w:rPr>
                <w:rFonts w:ascii="Arial" w:hAnsi="Arial" w:cs="Arial"/>
                <w:color w:val="000000" w:themeColor="text1"/>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r>
              <w:rPr>
                <w:rFonts w:ascii="Arial" w:eastAsia="Arial" w:hAnsi="Arial" w:cs="Arial"/>
                <w:w w:val="99"/>
                <w:sz w:val="22"/>
                <w:szCs w:val="22"/>
              </w:rPr>
              <w:t>2</w:t>
            </w: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b/>
                <w:sz w:val="22"/>
                <w:szCs w:val="22"/>
              </w:rPr>
            </w:pPr>
            <w:r w:rsidRPr="00592410">
              <w:rPr>
                <w:rFonts w:ascii="Arial" w:hAnsi="Arial" w:cs="Arial"/>
                <w:b/>
                <w:sz w:val="22"/>
                <w:szCs w:val="22"/>
              </w:rPr>
              <w:t>Worksho</w:t>
            </w:r>
            <w:r w:rsidR="00353771">
              <w:rPr>
                <w:rFonts w:ascii="Arial" w:hAnsi="Arial" w:cs="Arial"/>
                <w:b/>
                <w:sz w:val="22"/>
                <w:szCs w:val="22"/>
              </w:rPr>
              <w:t>p</w:t>
            </w:r>
            <w:r w:rsidRPr="00592410">
              <w:rPr>
                <w:rFonts w:ascii="Arial" w:hAnsi="Arial" w:cs="Arial"/>
                <w:b/>
                <w:sz w:val="22"/>
                <w:szCs w:val="22"/>
              </w:rPr>
              <w:t xml:space="preserve"> Mesin</w:t>
            </w: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 (Inst.Tenaga Kapal)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before="11"/>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 (Trawl Winch)</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Bensin</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Motor Diesel</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 xml:space="preserve">Motor Bensin </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Mesin Kemudi Hidrolik</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Nozzle Tester</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Kunci Momen</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Kunci Momen</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3D0E9A"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3D0E9A" w:rsidRPr="00592410" w:rsidRDefault="003D0E9A" w:rsidP="003D0E9A">
            <w:pPr>
              <w:rPr>
                <w:rFonts w:ascii="Arial" w:hAnsi="Arial" w:cs="Arial"/>
                <w:color w:val="000000"/>
                <w:sz w:val="22"/>
                <w:szCs w:val="22"/>
              </w:rPr>
            </w:pPr>
            <w:r w:rsidRPr="00592410">
              <w:rPr>
                <w:rFonts w:ascii="Arial" w:hAnsi="Arial" w:cs="Arial"/>
                <w:color w:val="000000"/>
                <w:sz w:val="22"/>
                <w:szCs w:val="22"/>
              </w:rPr>
              <w:t>Kunci Shock</w:t>
            </w:r>
          </w:p>
        </w:tc>
        <w:tc>
          <w:tcPr>
            <w:tcW w:w="1285" w:type="dxa"/>
            <w:tcBorders>
              <w:top w:val="nil"/>
              <w:left w:val="single" w:sz="4" w:space="0" w:color="auto"/>
              <w:bottom w:val="single" w:sz="4" w:space="0" w:color="auto"/>
              <w:right w:val="nil"/>
            </w:tcBorders>
            <w:shd w:val="clear" w:color="000000" w:fill="FFFFFF"/>
            <w:vAlign w:val="bottom"/>
          </w:tcPr>
          <w:p w:rsidR="003D0E9A" w:rsidRPr="00592410" w:rsidRDefault="003D0E9A" w:rsidP="003D0E9A">
            <w:pPr>
              <w:jc w:val="center"/>
              <w:rPr>
                <w:rFonts w:ascii="Arial" w:hAnsi="Arial" w:cs="Arial"/>
                <w:color w:val="000000"/>
                <w:sz w:val="22"/>
                <w:szCs w:val="22"/>
              </w:rPr>
            </w:pPr>
            <w:r w:rsidRPr="00592410">
              <w:rPr>
                <w:rFonts w:ascii="Arial" w:hAnsi="Arial" w:cs="Arial"/>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3D0E9A" w:rsidRPr="00592410" w:rsidRDefault="003D0E9A" w:rsidP="003D0E9A">
            <w:pPr>
              <w:rPr>
                <w:rFonts w:ascii="Arial" w:hAnsi="Arial" w:cs="Arial"/>
                <w:sz w:val="22"/>
                <w:szCs w:val="22"/>
              </w:rPr>
            </w:pPr>
          </w:p>
        </w:tc>
      </w:tr>
      <w:tr w:rsidR="00125C13"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125C13" w:rsidRPr="00EE3909" w:rsidRDefault="00125C13" w:rsidP="00125C13">
            <w:pPr>
              <w:spacing w:line="240" w:lineRule="exact"/>
              <w:ind w:left="102"/>
              <w:rPr>
                <w:rFonts w:ascii="Arial" w:eastAsia="Arial" w:hAnsi="Arial" w:cs="Arial"/>
                <w:b/>
                <w:sz w:val="22"/>
                <w:szCs w:val="22"/>
              </w:rPr>
            </w:pPr>
            <w:r w:rsidRPr="00EE3909">
              <w:rPr>
                <w:rFonts w:ascii="Arial" w:eastAsia="Arial" w:hAnsi="Arial" w:cs="Arial"/>
                <w:b/>
                <w:sz w:val="22"/>
                <w:szCs w:val="22"/>
              </w:rPr>
              <w:t>3</w:t>
            </w:r>
          </w:p>
        </w:tc>
        <w:tc>
          <w:tcPr>
            <w:tcW w:w="3214" w:type="dxa"/>
            <w:tcBorders>
              <w:top w:val="single" w:sz="5" w:space="0" w:color="000000"/>
              <w:left w:val="single" w:sz="5" w:space="0" w:color="000000"/>
              <w:bottom w:val="single" w:sz="5" w:space="0" w:color="000000"/>
              <w:right w:val="single" w:sz="5" w:space="0" w:color="000000"/>
            </w:tcBorders>
          </w:tcPr>
          <w:p w:rsidR="00125C13" w:rsidRPr="00EE3909" w:rsidRDefault="00125C13" w:rsidP="00125C13">
            <w:pPr>
              <w:rPr>
                <w:rFonts w:ascii="Arial" w:hAnsi="Arial" w:cs="Arial"/>
                <w:b/>
                <w:sz w:val="22"/>
                <w:szCs w:val="22"/>
              </w:rPr>
            </w:pPr>
            <w:r>
              <w:rPr>
                <w:rFonts w:ascii="Arial" w:hAnsi="Arial" w:cs="Arial"/>
                <w:b/>
                <w:sz w:val="24"/>
                <w:szCs w:val="24"/>
              </w:rPr>
              <w:t>Workshop Slipway</w:t>
            </w: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125C13" w:rsidRPr="00592410" w:rsidRDefault="00125C13" w:rsidP="00125C13">
            <w:pPr>
              <w:rPr>
                <w:rFonts w:ascii="Arial" w:hAnsi="Arial" w:cs="Arial"/>
                <w:color w:val="000000"/>
                <w:sz w:val="22"/>
                <w:szCs w:val="22"/>
              </w:rPr>
            </w:pPr>
            <w:r>
              <w:rPr>
                <w:rFonts w:ascii="Arial" w:hAnsi="Arial" w:cs="Arial"/>
                <w:color w:val="000000"/>
                <w:sz w:val="22"/>
                <w:szCs w:val="22"/>
              </w:rPr>
              <w:t>Slip Way</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125C13" w:rsidRPr="00EE3909" w:rsidRDefault="00125C13" w:rsidP="00125C13">
            <w:pPr>
              <w:jc w:val="center"/>
              <w:rPr>
                <w:color w:val="000000"/>
                <w:sz w:val="22"/>
                <w:szCs w:val="22"/>
              </w:rPr>
            </w:pPr>
            <w:r>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r>
      <w:tr w:rsidR="00125C13"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125C13" w:rsidRPr="00592410" w:rsidRDefault="00125C13" w:rsidP="00125C13">
            <w:pPr>
              <w:rPr>
                <w:rFonts w:ascii="Arial" w:hAnsi="Arial" w:cs="Arial"/>
                <w:color w:val="000000"/>
                <w:sz w:val="22"/>
                <w:szCs w:val="22"/>
              </w:rPr>
            </w:pPr>
            <w:r>
              <w:rPr>
                <w:rFonts w:ascii="Arial" w:hAnsi="Arial" w:cs="Arial"/>
                <w:color w:val="000000"/>
                <w:sz w:val="22"/>
                <w:szCs w:val="22"/>
              </w:rPr>
              <w:t>Kereta Dock</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125C13" w:rsidRPr="00EE3909" w:rsidRDefault="00125C13" w:rsidP="00125C13">
            <w:pPr>
              <w:jc w:val="center"/>
              <w:rPr>
                <w:color w:val="000000"/>
                <w:sz w:val="22"/>
                <w:szCs w:val="22"/>
              </w:rPr>
            </w:pPr>
            <w:r>
              <w:rPr>
                <w:color w:val="000000"/>
                <w:sz w:val="22"/>
                <w:szCs w:val="22"/>
              </w:rPr>
              <w:t>7</w:t>
            </w:r>
          </w:p>
        </w:tc>
        <w:tc>
          <w:tcPr>
            <w:tcW w:w="7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r>
      <w:tr w:rsidR="00125C13"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125C13" w:rsidRPr="00592410" w:rsidRDefault="00125C13" w:rsidP="00125C13">
            <w:pPr>
              <w:rPr>
                <w:rFonts w:ascii="Arial" w:hAnsi="Arial" w:cs="Arial"/>
                <w:color w:val="000000"/>
                <w:sz w:val="22"/>
                <w:szCs w:val="22"/>
              </w:rPr>
            </w:pPr>
            <w:r>
              <w:rPr>
                <w:rFonts w:ascii="Arial" w:hAnsi="Arial" w:cs="Arial"/>
                <w:color w:val="000000"/>
                <w:sz w:val="22"/>
                <w:szCs w:val="22"/>
              </w:rPr>
              <w:t>Mesin winch</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125C13" w:rsidRPr="00EE3909" w:rsidRDefault="00125C13" w:rsidP="00125C13">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r>
      <w:tr w:rsidR="00125C13"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spacing w:before="10"/>
              <w:ind w:left="158" w:right="161"/>
              <w:jc w:val="center"/>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b/>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125C13" w:rsidRPr="003D0E9A" w:rsidRDefault="00125C13" w:rsidP="00125C13">
            <w:pPr>
              <w:rPr>
                <w:rFonts w:ascii="Arial" w:hAnsi="Arial" w:cs="Arial"/>
                <w:sz w:val="22"/>
                <w:szCs w:val="22"/>
              </w:rPr>
            </w:pPr>
          </w:p>
        </w:tc>
        <w:tc>
          <w:tcPr>
            <w:tcW w:w="1285" w:type="dxa"/>
            <w:tcBorders>
              <w:top w:val="single" w:sz="4" w:space="0" w:color="auto"/>
              <w:left w:val="single" w:sz="4" w:space="0" w:color="auto"/>
              <w:bottom w:val="single" w:sz="4" w:space="0" w:color="auto"/>
              <w:right w:val="nil"/>
            </w:tcBorders>
            <w:shd w:val="clear" w:color="000000" w:fill="FFFFFF"/>
            <w:vAlign w:val="bottom"/>
          </w:tcPr>
          <w:p w:rsidR="00125C13" w:rsidRPr="003D0E9A" w:rsidRDefault="00125C13" w:rsidP="00125C13">
            <w:pPr>
              <w:jc w:val="center"/>
              <w:rPr>
                <w:sz w:val="22"/>
                <w:szCs w:val="22"/>
              </w:rPr>
            </w:pPr>
          </w:p>
        </w:tc>
        <w:tc>
          <w:tcPr>
            <w:tcW w:w="714" w:type="dxa"/>
            <w:tcBorders>
              <w:top w:val="single" w:sz="5" w:space="0" w:color="000000"/>
              <w:left w:val="single" w:sz="5" w:space="0" w:color="000000"/>
              <w:bottom w:val="single" w:sz="5" w:space="0" w:color="000000"/>
              <w:right w:val="single" w:sz="5" w:space="0" w:color="000000"/>
            </w:tcBorders>
          </w:tcPr>
          <w:p w:rsidR="00125C13" w:rsidRPr="003D0E9A" w:rsidRDefault="00125C13" w:rsidP="00125C13">
            <w:pPr>
              <w:jc w:val="center"/>
              <w:rPr>
                <w:rFonts w:ascii="Arial" w:hAnsi="Arial" w:cs="Arial"/>
                <w:sz w:val="22"/>
                <w:szCs w:val="22"/>
              </w:rPr>
            </w:pPr>
          </w:p>
        </w:tc>
        <w:tc>
          <w:tcPr>
            <w:tcW w:w="1142" w:type="dxa"/>
            <w:tcBorders>
              <w:top w:val="single" w:sz="5" w:space="0" w:color="000000"/>
              <w:left w:val="single" w:sz="5" w:space="0" w:color="000000"/>
              <w:bottom w:val="single" w:sz="5" w:space="0" w:color="000000"/>
              <w:right w:val="single" w:sz="5" w:space="0" w:color="000000"/>
            </w:tcBorders>
          </w:tcPr>
          <w:p w:rsidR="00125C13" w:rsidRPr="00592410" w:rsidRDefault="00125C13" w:rsidP="00125C13">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12C69" w:rsidRDefault="002211EF" w:rsidP="002211EF">
            <w:pPr>
              <w:spacing w:line="240" w:lineRule="exact"/>
              <w:ind w:left="102"/>
              <w:rPr>
                <w:rFonts w:ascii="Arial" w:eastAsia="Arial" w:hAnsi="Arial" w:cs="Arial"/>
                <w:b/>
                <w:sz w:val="22"/>
                <w:szCs w:val="22"/>
              </w:rPr>
            </w:pPr>
            <w:r w:rsidRPr="00512C69">
              <w:rPr>
                <w:rFonts w:ascii="Arial" w:eastAsia="Arial" w:hAnsi="Arial" w:cs="Arial"/>
                <w:b/>
                <w:sz w:val="22"/>
                <w:szCs w:val="22"/>
              </w:rPr>
              <w:t>4</w:t>
            </w:r>
          </w:p>
        </w:tc>
        <w:tc>
          <w:tcPr>
            <w:tcW w:w="3214" w:type="dxa"/>
            <w:tcBorders>
              <w:top w:val="single" w:sz="5" w:space="0" w:color="000000"/>
              <w:left w:val="single" w:sz="5" w:space="0" w:color="000000"/>
              <w:bottom w:val="single" w:sz="5" w:space="0" w:color="000000"/>
              <w:right w:val="single" w:sz="5" w:space="0" w:color="000000"/>
            </w:tcBorders>
          </w:tcPr>
          <w:p w:rsidR="002211EF" w:rsidRPr="00512C69" w:rsidRDefault="002211EF" w:rsidP="002211EF">
            <w:pPr>
              <w:rPr>
                <w:rFonts w:ascii="Arial" w:hAnsi="Arial" w:cs="Arial"/>
                <w:b/>
                <w:sz w:val="22"/>
                <w:szCs w:val="22"/>
              </w:rPr>
            </w:pPr>
            <w:r>
              <w:rPr>
                <w:rFonts w:ascii="Arial" w:hAnsi="Arial" w:cs="Arial"/>
                <w:sz w:val="24"/>
                <w:szCs w:val="24"/>
                <w:lang w:val="id-ID"/>
              </w:rPr>
              <w:t xml:space="preserve">Workshop </w:t>
            </w:r>
            <w:r w:rsidRPr="007C2010">
              <w:rPr>
                <w:rFonts w:ascii="Arial" w:hAnsi="Arial" w:cs="Arial"/>
                <w:sz w:val="24"/>
                <w:szCs w:val="24"/>
              </w:rPr>
              <w:t xml:space="preserve"> Besic Training</w:t>
            </w: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592410" w:rsidRDefault="002211EF" w:rsidP="002211EF">
            <w:pPr>
              <w:rPr>
                <w:rFonts w:ascii="Arial" w:hAnsi="Arial" w:cs="Arial"/>
                <w:color w:val="000000"/>
                <w:sz w:val="22"/>
                <w:szCs w:val="22"/>
              </w:rPr>
            </w:pPr>
            <w:r>
              <w:rPr>
                <w:rFonts w:ascii="Arial" w:hAnsi="Arial" w:cs="Arial"/>
                <w:color w:val="000000"/>
                <w:sz w:val="22"/>
                <w:szCs w:val="22"/>
              </w:rPr>
              <w:t>Fire Grond</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592410" w:rsidRDefault="002211EF" w:rsidP="002211EF">
            <w:pPr>
              <w:rPr>
                <w:rFonts w:ascii="Arial" w:hAnsi="Arial" w:cs="Arial"/>
                <w:color w:val="000000"/>
                <w:sz w:val="22"/>
                <w:szCs w:val="22"/>
              </w:rPr>
            </w:pPr>
            <w:r>
              <w:rPr>
                <w:rFonts w:ascii="Arial" w:hAnsi="Arial" w:cs="Arial"/>
                <w:color w:val="000000"/>
                <w:sz w:val="22"/>
                <w:szCs w:val="22"/>
              </w:rPr>
              <w:t xml:space="preserve">Dewi-dewi </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592410" w:rsidRDefault="002211EF" w:rsidP="002211EF">
            <w:pPr>
              <w:rPr>
                <w:rFonts w:ascii="Arial" w:hAnsi="Arial" w:cs="Arial"/>
                <w:color w:val="000000"/>
                <w:sz w:val="22"/>
                <w:szCs w:val="22"/>
              </w:rPr>
            </w:pPr>
            <w:r>
              <w:rPr>
                <w:rFonts w:ascii="Arial" w:hAnsi="Arial" w:cs="Arial"/>
                <w:color w:val="000000"/>
                <w:sz w:val="22"/>
                <w:szCs w:val="22"/>
              </w:rPr>
              <w:t>Sekoci</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526"/>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592410" w:rsidRDefault="002211EF" w:rsidP="002211EF">
            <w:pPr>
              <w:rPr>
                <w:rFonts w:ascii="Arial" w:hAnsi="Arial" w:cs="Arial"/>
                <w:color w:val="000000"/>
                <w:sz w:val="22"/>
                <w:szCs w:val="22"/>
              </w:rPr>
            </w:pPr>
            <w:r>
              <w:rPr>
                <w:rFonts w:ascii="Arial" w:hAnsi="Arial" w:cs="Arial"/>
                <w:color w:val="000000"/>
                <w:sz w:val="22"/>
                <w:szCs w:val="22"/>
              </w:rPr>
              <w:t>Smoke and Dark Chamber</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592410" w:rsidRDefault="002211EF" w:rsidP="002211EF">
            <w:pPr>
              <w:rPr>
                <w:rFonts w:ascii="Arial" w:hAnsi="Arial" w:cs="Arial"/>
                <w:color w:val="000000"/>
                <w:sz w:val="22"/>
                <w:szCs w:val="22"/>
              </w:rPr>
            </w:pP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p>
        </w:tc>
        <w:tc>
          <w:tcPr>
            <w:tcW w:w="714" w:type="dxa"/>
            <w:tcBorders>
              <w:top w:val="single" w:sz="5" w:space="0" w:color="000000"/>
              <w:left w:val="single" w:sz="5" w:space="0" w:color="000000"/>
              <w:bottom w:val="single" w:sz="5" w:space="0" w:color="000000"/>
              <w:right w:val="single" w:sz="5" w:space="0" w:color="000000"/>
            </w:tcBorders>
          </w:tcPr>
          <w:p w:rsidR="002211EF" w:rsidRPr="003D0E9A" w:rsidRDefault="002211EF" w:rsidP="002211EF">
            <w:pPr>
              <w:jc w:val="center"/>
              <w:rPr>
                <w:rFonts w:ascii="Arial" w:hAnsi="Arial" w:cs="Arial"/>
                <w:sz w:val="22"/>
                <w:szCs w:val="22"/>
              </w:rPr>
            </w:pP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5</w:t>
            </w: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r>
              <w:rPr>
                <w:rFonts w:ascii="Arial" w:hAnsi="Arial" w:cs="Arial"/>
                <w:sz w:val="24"/>
                <w:szCs w:val="24"/>
              </w:rPr>
              <w:t>Workshop</w:t>
            </w:r>
            <w:r w:rsidRPr="00C84BF1">
              <w:rPr>
                <w:rFonts w:ascii="Arial" w:hAnsi="Arial" w:cs="Arial"/>
                <w:sz w:val="24"/>
                <w:szCs w:val="24"/>
              </w:rPr>
              <w:t xml:space="preserve"> Las</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Palu Plastik Set</w:t>
            </w:r>
          </w:p>
        </w:tc>
        <w:tc>
          <w:tcPr>
            <w:tcW w:w="1285" w:type="dxa"/>
            <w:tcBorders>
              <w:top w:val="nil"/>
              <w:left w:val="single" w:sz="4" w:space="0" w:color="auto"/>
              <w:bottom w:val="single" w:sz="4" w:space="0" w:color="auto"/>
              <w:right w:val="nil"/>
            </w:tcBorders>
            <w:shd w:val="clear" w:color="000000" w:fill="FFFFFF"/>
            <w:vAlign w:val="bottom"/>
          </w:tcPr>
          <w:p w:rsidR="002211EF" w:rsidRPr="002211EF" w:rsidRDefault="002211EF" w:rsidP="002211EF">
            <w:pPr>
              <w:jc w:val="center"/>
              <w:rPr>
                <w:sz w:val="22"/>
                <w:szCs w:val="22"/>
              </w:rPr>
            </w:pPr>
            <w:r w:rsidRPr="002211EF">
              <w:rPr>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2211EF" w:rsidRDefault="002211EF" w:rsidP="002211EF">
            <w:pPr>
              <w:jc w:val="center"/>
              <w:rPr>
                <w:rFonts w:ascii="Arial" w:hAnsi="Arial" w:cs="Arial"/>
                <w:sz w:val="22"/>
                <w:szCs w:val="22"/>
              </w:rPr>
            </w:pPr>
            <w:r w:rsidRPr="002211EF">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Travo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Travo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Travo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Las Listrik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18</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Las Listrik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20</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Tabung Oksigen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Tabung Asitilin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20</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Tabung LPJ</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16</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Generator Asitilin/karbit</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Generator Asitilin/karbit</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Masker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Masker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 xml:space="preserve">Welding Google </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Kaca Mata Las Frenzel</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Sarung Tangan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Brander Potong</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b/>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Brander Las</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Gerinda Duduk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Gerinda Duduk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Gerinda Potong/Cutting Machine</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 xml:space="preserve">Mesin Gerinda Potong </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Gurinda Tangan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Bor Duduk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Mesin Bor Tangan Listrik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Ragum Besar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Landasan Tempa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Perkakas Pengecatan Kenderaan</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Perkakas Press Hidrolik</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Perkakas Bongkar/Pasang Ban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Peralatan Buka Baut &amp; Mur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25C13" w:rsidRDefault="002211EF" w:rsidP="002211EF">
            <w:pPr>
              <w:rPr>
                <w:rFonts w:ascii="Arial" w:hAnsi="Arial" w:cs="Arial"/>
                <w:sz w:val="22"/>
                <w:szCs w:val="22"/>
              </w:rPr>
            </w:pPr>
            <w:r w:rsidRPr="00125C13">
              <w:rPr>
                <w:rFonts w:ascii="Arial" w:hAnsi="Arial" w:cs="Arial"/>
                <w:sz w:val="22"/>
                <w:szCs w:val="22"/>
              </w:rPr>
              <w:t>Snei Pipa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6</w:t>
            </w:r>
          </w:p>
        </w:tc>
        <w:tc>
          <w:tcPr>
            <w:tcW w:w="32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rPr>
                <w:rFonts w:ascii="Arial" w:hAnsi="Arial" w:cs="Arial"/>
                <w:sz w:val="22"/>
                <w:szCs w:val="22"/>
              </w:rPr>
            </w:pPr>
            <w:r w:rsidRPr="006E2C10">
              <w:rPr>
                <w:rFonts w:ascii="Arial" w:hAnsi="Arial" w:cs="Arial"/>
                <w:sz w:val="22"/>
                <w:szCs w:val="22"/>
              </w:rPr>
              <w:t>Workshop Bubut</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hAnsi="Arial" w:cs="Arial"/>
                <w:sz w:val="22"/>
                <w:szCs w:val="22"/>
              </w:rPr>
            </w:pPr>
            <w:r w:rsidRPr="006E2C10">
              <w:rPr>
                <w:rFonts w:ascii="Arial" w:hAnsi="Arial" w:cs="Arial"/>
                <w:sz w:val="22"/>
                <w:szCs w:val="22"/>
              </w:rPr>
              <w:t>Mesin bubut</w:t>
            </w:r>
          </w:p>
        </w:tc>
        <w:tc>
          <w:tcPr>
            <w:tcW w:w="1285" w:type="dxa"/>
            <w:tcBorders>
              <w:top w:val="nil"/>
              <w:left w:val="single" w:sz="4" w:space="0" w:color="auto"/>
              <w:bottom w:val="single" w:sz="4" w:space="0" w:color="auto"/>
              <w:right w:val="nil"/>
            </w:tcBorders>
            <w:shd w:val="clear" w:color="000000" w:fill="FFFFFF"/>
            <w:vAlign w:val="bottom"/>
          </w:tcPr>
          <w:p w:rsidR="002211EF" w:rsidRPr="006E2C10" w:rsidRDefault="002211EF" w:rsidP="002211EF">
            <w:pPr>
              <w:jc w:val="center"/>
              <w:rPr>
                <w:rFonts w:ascii="Arial" w:hAnsi="Arial" w:cs="Arial"/>
                <w:sz w:val="22"/>
                <w:szCs w:val="22"/>
              </w:rPr>
            </w:pPr>
            <w:r w:rsidRPr="006E2C10">
              <w:rPr>
                <w:rFonts w:ascii="Arial" w:hAnsi="Arial" w:cs="Arial"/>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hAnsi="Arial" w:cs="Arial"/>
                <w:sz w:val="22"/>
                <w:szCs w:val="22"/>
              </w:rPr>
            </w:pPr>
            <w:r w:rsidRPr="006E2C10">
              <w:rPr>
                <w:rFonts w:ascii="Arial" w:hAnsi="Arial" w:cs="Arial"/>
                <w:sz w:val="22"/>
                <w:szCs w:val="22"/>
              </w:rPr>
              <w:t>Mesin Potong</w:t>
            </w:r>
          </w:p>
        </w:tc>
        <w:tc>
          <w:tcPr>
            <w:tcW w:w="1285" w:type="dxa"/>
            <w:tcBorders>
              <w:top w:val="nil"/>
              <w:left w:val="single" w:sz="4" w:space="0" w:color="auto"/>
              <w:bottom w:val="single" w:sz="4" w:space="0" w:color="auto"/>
              <w:right w:val="nil"/>
            </w:tcBorders>
            <w:shd w:val="clear" w:color="000000" w:fill="FFFFFF"/>
            <w:vAlign w:val="bottom"/>
          </w:tcPr>
          <w:p w:rsidR="002211EF" w:rsidRPr="006E2C10" w:rsidRDefault="002211EF" w:rsidP="002211EF">
            <w:pPr>
              <w:jc w:val="center"/>
              <w:rPr>
                <w:rFonts w:ascii="Arial" w:hAnsi="Arial" w:cs="Arial"/>
                <w:sz w:val="22"/>
                <w:szCs w:val="22"/>
              </w:rPr>
            </w:pPr>
            <w:r w:rsidRPr="006E2C10">
              <w:rPr>
                <w:rFonts w:ascii="Arial" w:hAnsi="Arial" w:cs="Arial"/>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hAnsi="Arial" w:cs="Arial"/>
                <w:sz w:val="22"/>
                <w:szCs w:val="22"/>
              </w:rPr>
            </w:pPr>
            <w:r w:rsidRPr="006E2C10">
              <w:rPr>
                <w:rFonts w:ascii="Arial" w:hAnsi="Arial" w:cs="Arial"/>
                <w:sz w:val="22"/>
                <w:szCs w:val="22"/>
              </w:rPr>
              <w:t>Mesin gerinda</w:t>
            </w:r>
          </w:p>
        </w:tc>
        <w:tc>
          <w:tcPr>
            <w:tcW w:w="1285" w:type="dxa"/>
            <w:tcBorders>
              <w:top w:val="nil"/>
              <w:left w:val="single" w:sz="4" w:space="0" w:color="auto"/>
              <w:bottom w:val="single" w:sz="4" w:space="0" w:color="auto"/>
              <w:right w:val="nil"/>
            </w:tcBorders>
            <w:shd w:val="clear" w:color="000000" w:fill="FFFFFF"/>
            <w:vAlign w:val="bottom"/>
          </w:tcPr>
          <w:p w:rsidR="002211EF" w:rsidRPr="006E2C10" w:rsidRDefault="002211EF" w:rsidP="002211EF">
            <w:pPr>
              <w:jc w:val="center"/>
              <w:rPr>
                <w:rFonts w:ascii="Arial" w:hAnsi="Arial" w:cs="Arial"/>
                <w:sz w:val="22"/>
                <w:szCs w:val="22"/>
              </w:rPr>
            </w:pPr>
            <w:r w:rsidRPr="006E2C10">
              <w:rPr>
                <w:rFonts w:ascii="Arial" w:hAnsi="Arial" w:cs="Arial"/>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hAnsi="Arial" w:cs="Arial"/>
                <w:sz w:val="22"/>
                <w:szCs w:val="22"/>
              </w:rPr>
            </w:pPr>
            <w:r w:rsidRPr="006E2C10">
              <w:rPr>
                <w:rFonts w:ascii="Arial" w:hAnsi="Arial" w:cs="Arial"/>
                <w:sz w:val="22"/>
                <w:szCs w:val="22"/>
              </w:rPr>
              <w:t>Meja Kerja Bangku</w:t>
            </w:r>
          </w:p>
        </w:tc>
        <w:tc>
          <w:tcPr>
            <w:tcW w:w="1285" w:type="dxa"/>
            <w:tcBorders>
              <w:top w:val="nil"/>
              <w:left w:val="single" w:sz="4" w:space="0" w:color="auto"/>
              <w:bottom w:val="single" w:sz="4" w:space="0" w:color="auto"/>
              <w:right w:val="nil"/>
            </w:tcBorders>
            <w:shd w:val="clear" w:color="000000" w:fill="FFFFFF"/>
            <w:vAlign w:val="bottom"/>
          </w:tcPr>
          <w:p w:rsidR="002211EF" w:rsidRPr="006E2C10" w:rsidRDefault="002211EF" w:rsidP="002211EF">
            <w:pPr>
              <w:jc w:val="center"/>
              <w:rPr>
                <w:rFonts w:ascii="Arial" w:hAnsi="Arial" w:cs="Arial"/>
                <w:sz w:val="22"/>
                <w:szCs w:val="22"/>
              </w:rPr>
            </w:pPr>
            <w:r w:rsidRPr="006E2C10">
              <w:rPr>
                <w:rFonts w:ascii="Arial" w:hAnsi="Arial" w:cs="Arial"/>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jc w:val="center"/>
              <w:rPr>
                <w:rFonts w:ascii="Arial" w:hAnsi="Arial" w:cs="Arial"/>
                <w:sz w:val="22"/>
                <w:szCs w:val="22"/>
              </w:rPr>
            </w:pPr>
            <w:r w:rsidRPr="006E2C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hAnsi="Arial" w:cs="Arial"/>
                <w:sz w:val="22"/>
                <w:szCs w:val="22"/>
              </w:rPr>
            </w:pPr>
            <w:r w:rsidRPr="006E2C10">
              <w:rPr>
                <w:rFonts w:ascii="Arial" w:hAnsi="Arial" w:cs="Arial"/>
                <w:sz w:val="22"/>
                <w:szCs w:val="22"/>
              </w:rPr>
              <w:t>Meja Kerja</w:t>
            </w:r>
          </w:p>
        </w:tc>
        <w:tc>
          <w:tcPr>
            <w:tcW w:w="1285" w:type="dxa"/>
            <w:tcBorders>
              <w:top w:val="nil"/>
              <w:left w:val="single" w:sz="4" w:space="0" w:color="auto"/>
              <w:bottom w:val="single" w:sz="4" w:space="0" w:color="auto"/>
              <w:right w:val="nil"/>
            </w:tcBorders>
            <w:shd w:val="clear" w:color="000000" w:fill="FFFFFF"/>
            <w:vAlign w:val="bottom"/>
          </w:tcPr>
          <w:p w:rsidR="002211EF" w:rsidRPr="006E2C10" w:rsidRDefault="002211EF" w:rsidP="002211EF">
            <w:pPr>
              <w:jc w:val="center"/>
              <w:rPr>
                <w:rFonts w:ascii="Arial" w:hAnsi="Arial" w:cs="Arial"/>
                <w:sz w:val="22"/>
                <w:szCs w:val="22"/>
              </w:rPr>
            </w:pPr>
            <w:r w:rsidRPr="006E2C10">
              <w:rPr>
                <w:rFonts w:ascii="Arial" w:hAnsi="Arial" w:cs="Arial"/>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jc w:val="center"/>
              <w:rPr>
                <w:rFonts w:ascii="Arial" w:hAnsi="Arial" w:cs="Arial"/>
                <w:sz w:val="22"/>
                <w:szCs w:val="22"/>
              </w:rPr>
            </w:pPr>
            <w:r w:rsidRPr="006E2C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Kursi Kayu</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Kursi Kaki Besi</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Lemari Kayu</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Papan Tulis (White Board)</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Tabung Pemadam Kebakaran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single" w:sz="4" w:space="0" w:color="auto"/>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Alat Peraga Refrigesi</w:t>
            </w:r>
          </w:p>
        </w:tc>
        <w:tc>
          <w:tcPr>
            <w:tcW w:w="1285" w:type="dxa"/>
            <w:tcBorders>
              <w:top w:val="single" w:sz="4" w:space="0" w:color="auto"/>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Brader Lampu</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Service Manifolt</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Flaring Pipa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Cutter Pipa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Tube Bender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Tube Bender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Tube Bender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Tube Bender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Pompa Vacum</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Pompa Vacum</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Alat Pembersih AC</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Freezer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Cold Storage</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Meja Kerja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Lemari Peralatan</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EE3909" w:rsidRDefault="002211EF" w:rsidP="002211EF">
            <w:pPr>
              <w:rPr>
                <w:rFonts w:ascii="Arial" w:hAnsi="Arial" w:cs="Arial"/>
                <w:color w:val="000000"/>
                <w:sz w:val="22"/>
                <w:szCs w:val="22"/>
              </w:rPr>
            </w:pPr>
            <w:r w:rsidRPr="00EE3909">
              <w:rPr>
                <w:rFonts w:ascii="Arial" w:hAnsi="Arial" w:cs="Arial"/>
                <w:color w:val="000000"/>
                <w:sz w:val="22"/>
                <w:szCs w:val="22"/>
              </w:rPr>
              <w:t>Kursi</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sidRPr="00EE3909">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7</w:t>
            </w: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r>
              <w:rPr>
                <w:rFonts w:ascii="Arial" w:hAnsi="Arial" w:cs="Arial"/>
                <w:sz w:val="22"/>
                <w:szCs w:val="22"/>
              </w:rPr>
              <w:t xml:space="preserve">Laboratorium Dasar </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55EA1" w:rsidRDefault="002211EF" w:rsidP="002211EF">
            <w:pPr>
              <w:pStyle w:val="Default"/>
              <w:rPr>
                <w:rFonts w:ascii="Arial" w:hAnsi="Arial" w:cs="Arial"/>
                <w:u w:color="000000"/>
              </w:rPr>
            </w:pPr>
            <w:r w:rsidRPr="00155EA1">
              <w:rPr>
                <w:rFonts w:ascii="Arial" w:hAnsi="Arial" w:cs="Arial"/>
                <w:u w:color="000000"/>
              </w:rPr>
              <w:t>Lemari es</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Timbangan/neraca</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Rak tabung reaksi</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Vacuum pump</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Stop watch</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Standard klem Burete</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pH meter</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Refractometer</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Hygrometer</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Buret</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Mikroskop binokuler</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Garpu tala</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Jangka sorong</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Autoclave</w:t>
            </w:r>
          </w:p>
          <w:p w:rsidR="002211EF" w:rsidRPr="00155EA1" w:rsidRDefault="002211EF" w:rsidP="007035F0">
            <w:pPr>
              <w:pStyle w:val="Default"/>
              <w:numPr>
                <w:ilvl w:val="0"/>
                <w:numId w:val="11"/>
              </w:numPr>
              <w:rPr>
                <w:rFonts w:ascii="Arial" w:hAnsi="Arial" w:cs="Arial"/>
                <w:u w:color="000000"/>
              </w:rPr>
            </w:pPr>
            <w:r w:rsidRPr="00155EA1">
              <w:rPr>
                <w:rFonts w:ascii="Arial" w:hAnsi="Arial" w:cs="Arial"/>
                <w:u w:color="000000"/>
              </w:rPr>
              <w:t>Sentrifuge</w:t>
            </w:r>
          </w:p>
          <w:p w:rsidR="002211EF" w:rsidRPr="00EE3909" w:rsidRDefault="002211EF" w:rsidP="002211EF">
            <w:pPr>
              <w:rPr>
                <w:rFonts w:ascii="Arial" w:hAnsi="Arial" w:cs="Arial"/>
                <w:color w:val="000000"/>
                <w:sz w:val="22"/>
                <w:szCs w:val="22"/>
              </w:rPr>
            </w:pPr>
            <w:r w:rsidRPr="00155EA1">
              <w:rPr>
                <w:rFonts w:ascii="Arial" w:hAnsi="Arial" w:cs="Arial"/>
                <w:u w:color="000000"/>
              </w:rPr>
              <w:t>Spiner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jc w:val="center"/>
              <w:rPr>
                <w:rFonts w:ascii="Arial" w:hAnsi="Arial" w:cs="Arial"/>
                <w:sz w:val="22"/>
                <w:szCs w:val="22"/>
              </w:rPr>
            </w:pPr>
            <w:r w:rsidRPr="006E2C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r>
              <w:rPr>
                <w:rFonts w:ascii="Arial" w:hAnsi="Arial" w:cs="Arial"/>
                <w:sz w:val="22"/>
                <w:szCs w:val="22"/>
              </w:rPr>
              <w:t>(Lab Biologi)</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155EA1" w:rsidRDefault="002211EF" w:rsidP="002211EF">
            <w:pPr>
              <w:pStyle w:val="Default"/>
              <w:rPr>
                <w:rFonts w:ascii="Arial" w:hAnsi="Arial" w:cs="Arial"/>
                <w:u w:color="000000"/>
              </w:rPr>
            </w:pPr>
            <w:r w:rsidRPr="00155EA1">
              <w:rPr>
                <w:rFonts w:ascii="Arial" w:hAnsi="Arial" w:cs="Arial"/>
                <w:u w:color="000000"/>
              </w:rPr>
              <w:t>Timbangan/neraca</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6E2C10" w:rsidRDefault="002211EF" w:rsidP="002211EF">
            <w:pPr>
              <w:jc w:val="center"/>
              <w:rPr>
                <w:rFonts w:ascii="Arial" w:hAnsi="Arial" w:cs="Arial"/>
                <w:sz w:val="22"/>
                <w:szCs w:val="22"/>
              </w:rPr>
            </w:pPr>
            <w:r w:rsidRPr="006E2C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Rak tabung reaksi</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10</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Vacuum pump</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Stop watch</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7</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Standard klem Burete</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pH meter</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Refractometer</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Hygrometer</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Buret</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Mikroskop binokuler</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3</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Garpu tala</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Jangka sorong</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Autoclave</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Sentrifuge</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SpinerTimbangan/neraca</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6E2C10">
              <w:rPr>
                <w:rFonts w:ascii="Arial" w:eastAsia="Arial Unicode MS" w:hAnsi="Arial" w:cs="Arial"/>
                <w:color w:val="000000"/>
                <w:sz w:val="22"/>
                <w:szCs w:val="22"/>
                <w:u w:color="000000"/>
                <w:bdr w:val="nil"/>
              </w:rPr>
              <w:t>Rak tabung reaksi</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Default="002211EF" w:rsidP="002211EF">
            <w:pPr>
              <w:rPr>
                <w:rFonts w:ascii="Arial" w:hAnsi="Arial" w:cs="Arial"/>
                <w:color w:val="000000"/>
                <w:sz w:val="22"/>
                <w:szCs w:val="22"/>
              </w:rPr>
            </w:pPr>
            <w:r w:rsidRPr="006E2C10">
              <w:rPr>
                <w:rFonts w:ascii="Arial" w:eastAsia="Arial" w:hAnsi="Arial" w:cs="Arial"/>
                <w:sz w:val="22"/>
                <w:szCs w:val="22"/>
                <w:u w:color="000000"/>
                <w:lang w:bidi="en-US"/>
              </w:rPr>
              <w:t>Vacuum pump</w:t>
            </w:r>
          </w:p>
          <w:p w:rsidR="002211EF" w:rsidRPr="00EE3909" w:rsidRDefault="002211EF" w:rsidP="002211EF">
            <w:pPr>
              <w:rPr>
                <w:rFonts w:ascii="Arial" w:hAnsi="Arial" w:cs="Arial"/>
                <w:color w:val="000000"/>
                <w:sz w:val="22"/>
                <w:szCs w:val="22"/>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453"/>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8</w:t>
            </w: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r>
              <w:rPr>
                <w:rFonts w:ascii="Arial" w:hAnsi="Arial" w:cs="Arial"/>
                <w:sz w:val="22"/>
                <w:szCs w:val="22"/>
              </w:rPr>
              <w:t>Laboratorium Dasar (Lab Fisika)</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Timbangan Sentisimal dacin kuningan</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Timbangan/neraca</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Stop watch</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7</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Standard klem Burete</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pH meter</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Buret</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Voltmeter</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Jangka sorong</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5</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r w:rsidRPr="00842A09">
              <w:rPr>
                <w:rFonts w:ascii="Arial" w:eastAsia="Arial Unicode MS" w:hAnsi="Arial" w:cs="Arial"/>
                <w:color w:val="000000"/>
                <w:sz w:val="22"/>
                <w:szCs w:val="22"/>
                <w:u w:color="000000"/>
                <w:bdr w:val="nil"/>
              </w:rPr>
              <w:t>Micrometer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r w:rsidRPr="00842A09">
              <w:rPr>
                <w:rFonts w:ascii="Arial" w:eastAsia="Arial Unicode MS" w:hAnsi="Arial" w:cs="Arial"/>
                <w:color w:val="000000"/>
                <w:sz w:val="22"/>
                <w:szCs w:val="22"/>
                <w:u w:color="000000"/>
                <w:bdr w:val="nil"/>
              </w:rPr>
              <w:t>Thermometer Digita</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Salino Meter</w:t>
            </w:r>
          </w:p>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4</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r w:rsidRPr="00842A09">
              <w:rPr>
                <w:rFonts w:ascii="Arial" w:eastAsia="Arial Unicode MS" w:hAnsi="Arial" w:cs="Arial"/>
                <w:color w:val="000000"/>
                <w:sz w:val="22"/>
                <w:szCs w:val="22"/>
                <w:u w:color="000000"/>
                <w:bdr w:val="nil"/>
              </w:rPr>
              <w:t>Water Quality</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2</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53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842A09" w:rsidRDefault="002211EF" w:rsidP="002211EF">
            <w:pPr>
              <w:widowControl w:val="0"/>
              <w:pBdr>
                <w:top w:val="nil"/>
                <w:left w:val="nil"/>
                <w:bottom w:val="nil"/>
                <w:right w:val="nil"/>
                <w:between w:val="nil"/>
                <w:bar w:val="nil"/>
              </w:pBdr>
              <w:autoSpaceDE w:val="0"/>
              <w:autoSpaceDN w:val="0"/>
              <w:rPr>
                <w:rFonts w:ascii="Arial" w:eastAsia="Arial Unicode MS" w:hAnsi="Arial" w:cs="Arial"/>
                <w:color w:val="000000"/>
                <w:sz w:val="22"/>
                <w:szCs w:val="22"/>
                <w:u w:color="000000"/>
                <w:bdr w:val="nil"/>
              </w:rPr>
            </w:pPr>
            <w:r w:rsidRPr="00842A09">
              <w:rPr>
                <w:rFonts w:ascii="Arial" w:eastAsia="Arial Unicode MS" w:hAnsi="Arial" w:cs="Arial"/>
                <w:color w:val="000000"/>
                <w:sz w:val="22"/>
                <w:szCs w:val="22"/>
                <w:u w:color="000000"/>
                <w:bdr w:val="nil"/>
              </w:rPr>
              <w:t>Analyzer System</w:t>
            </w:r>
          </w:p>
          <w:p w:rsidR="002211EF" w:rsidRPr="006E2C10" w:rsidRDefault="002211EF" w:rsidP="002211EF">
            <w:pPr>
              <w:rPr>
                <w:rFonts w:ascii="Arial" w:eastAsia="Arial" w:hAnsi="Arial" w:cs="Arial"/>
                <w:sz w:val="22"/>
                <w:szCs w:val="22"/>
                <w:u w:color="000000"/>
                <w:lang w:bidi="en-US"/>
              </w:rPr>
            </w:pPr>
            <w:r w:rsidRPr="00842A09">
              <w:rPr>
                <w:rFonts w:ascii="Arial" w:eastAsia="Arial" w:hAnsi="Arial" w:cs="Arial"/>
                <w:sz w:val="22"/>
                <w:szCs w:val="22"/>
                <w:u w:color="000000"/>
                <w:lang w:bidi="en-US"/>
              </w:rPr>
              <w:t>Lux meter</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3806D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9</w:t>
            </w:r>
          </w:p>
        </w:tc>
        <w:tc>
          <w:tcPr>
            <w:tcW w:w="32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r w:rsidRPr="00C84BF1">
              <w:rPr>
                <w:rFonts w:ascii="Arial" w:hAnsi="Arial" w:cs="Arial"/>
                <w:sz w:val="24"/>
                <w:szCs w:val="24"/>
              </w:rPr>
              <w:t>Simulator Helikopter</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10</w:t>
            </w:r>
          </w:p>
        </w:tc>
        <w:tc>
          <w:tcPr>
            <w:tcW w:w="3214" w:type="dxa"/>
            <w:tcBorders>
              <w:top w:val="single" w:sz="5" w:space="0" w:color="000000"/>
              <w:left w:val="single" w:sz="5" w:space="0" w:color="000000"/>
              <w:bottom w:val="single" w:sz="5" w:space="0" w:color="000000"/>
              <w:right w:val="single" w:sz="5" w:space="0" w:color="000000"/>
            </w:tcBorders>
          </w:tcPr>
          <w:p w:rsidR="002211EF" w:rsidRPr="00C84BF1" w:rsidRDefault="002211EF" w:rsidP="002211EF">
            <w:pPr>
              <w:rPr>
                <w:rFonts w:ascii="Arial" w:hAnsi="Arial" w:cs="Arial"/>
                <w:sz w:val="24"/>
                <w:szCs w:val="24"/>
                <w:lang w:val="id-ID"/>
              </w:rPr>
            </w:pPr>
            <w:r w:rsidRPr="00C84BF1">
              <w:rPr>
                <w:rFonts w:ascii="Arial" w:hAnsi="Arial" w:cs="Arial"/>
                <w:sz w:val="24"/>
                <w:szCs w:val="24"/>
                <w:lang w:val="id-ID"/>
              </w:rPr>
              <w:t>Kapal Katamaran</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r>
              <w:rPr>
                <w:rFonts w:ascii="Arial" w:eastAsia="Arial" w:hAnsi="Arial" w:cs="Arial"/>
                <w:sz w:val="22"/>
                <w:szCs w:val="22"/>
                <w:u w:color="000000"/>
                <w:lang w:bidi="en-US"/>
              </w:rPr>
              <w:t>10 GT</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r w:rsidR="002211EF" w:rsidRPr="00592410" w:rsidTr="002E3F71">
        <w:trPr>
          <w:trHeight w:hRule="exact" w:val="261"/>
        </w:trPr>
        <w:tc>
          <w:tcPr>
            <w:tcW w:w="503"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spacing w:line="240" w:lineRule="exact"/>
              <w:ind w:left="102"/>
              <w:rPr>
                <w:rFonts w:ascii="Arial" w:eastAsia="Arial" w:hAnsi="Arial" w:cs="Arial"/>
                <w:sz w:val="22"/>
                <w:szCs w:val="22"/>
              </w:rPr>
            </w:pPr>
            <w:r>
              <w:rPr>
                <w:rFonts w:ascii="Arial" w:eastAsia="Arial" w:hAnsi="Arial" w:cs="Arial"/>
                <w:sz w:val="22"/>
                <w:szCs w:val="22"/>
              </w:rPr>
              <w:t>11</w:t>
            </w:r>
          </w:p>
        </w:tc>
        <w:tc>
          <w:tcPr>
            <w:tcW w:w="3214" w:type="dxa"/>
            <w:tcBorders>
              <w:top w:val="single" w:sz="5" w:space="0" w:color="000000"/>
              <w:left w:val="single" w:sz="5" w:space="0" w:color="000000"/>
              <w:bottom w:val="single" w:sz="5" w:space="0" w:color="000000"/>
              <w:right w:val="single" w:sz="5" w:space="0" w:color="000000"/>
            </w:tcBorders>
          </w:tcPr>
          <w:p w:rsidR="002211EF" w:rsidRPr="00C84BF1" w:rsidRDefault="002211EF" w:rsidP="002211EF">
            <w:pPr>
              <w:rPr>
                <w:rFonts w:ascii="Arial" w:hAnsi="Arial" w:cs="Arial"/>
                <w:sz w:val="24"/>
                <w:szCs w:val="24"/>
              </w:rPr>
            </w:pPr>
            <w:r w:rsidRPr="00C84BF1">
              <w:rPr>
                <w:rFonts w:ascii="Arial" w:hAnsi="Arial" w:cs="Arial"/>
                <w:sz w:val="24"/>
                <w:szCs w:val="24"/>
              </w:rPr>
              <w:t>Kapal Latih KM Coelacant</w:t>
            </w:r>
          </w:p>
        </w:tc>
        <w:tc>
          <w:tcPr>
            <w:tcW w:w="2569" w:type="dxa"/>
            <w:tcBorders>
              <w:top w:val="nil"/>
              <w:left w:val="single" w:sz="4" w:space="0" w:color="auto"/>
              <w:bottom w:val="single" w:sz="4" w:space="0" w:color="auto"/>
              <w:right w:val="single" w:sz="4" w:space="0" w:color="auto"/>
            </w:tcBorders>
            <w:shd w:val="clear" w:color="000000" w:fill="FFFFFF"/>
            <w:vAlign w:val="bottom"/>
          </w:tcPr>
          <w:p w:rsidR="002211EF" w:rsidRPr="006E2C10" w:rsidRDefault="002211EF" w:rsidP="002211EF">
            <w:pPr>
              <w:rPr>
                <w:rFonts w:ascii="Arial" w:eastAsia="Arial" w:hAnsi="Arial" w:cs="Arial"/>
                <w:sz w:val="22"/>
                <w:szCs w:val="22"/>
                <w:u w:color="000000"/>
                <w:lang w:bidi="en-US"/>
              </w:rPr>
            </w:pPr>
            <w:r>
              <w:rPr>
                <w:rFonts w:ascii="Arial" w:eastAsia="Arial" w:hAnsi="Arial" w:cs="Arial"/>
                <w:sz w:val="22"/>
                <w:szCs w:val="22"/>
                <w:u w:color="000000"/>
                <w:lang w:bidi="en-US"/>
              </w:rPr>
              <w:t>28 GT</w:t>
            </w:r>
          </w:p>
        </w:tc>
        <w:tc>
          <w:tcPr>
            <w:tcW w:w="1285" w:type="dxa"/>
            <w:tcBorders>
              <w:top w:val="nil"/>
              <w:left w:val="single" w:sz="4" w:space="0" w:color="auto"/>
              <w:bottom w:val="single" w:sz="4" w:space="0" w:color="auto"/>
              <w:right w:val="nil"/>
            </w:tcBorders>
            <w:shd w:val="clear" w:color="000000" w:fill="FFFFFF"/>
            <w:vAlign w:val="bottom"/>
          </w:tcPr>
          <w:p w:rsidR="002211EF" w:rsidRPr="00EE3909" w:rsidRDefault="002211EF" w:rsidP="002211EF">
            <w:pPr>
              <w:jc w:val="center"/>
              <w:rPr>
                <w:color w:val="000000"/>
                <w:sz w:val="22"/>
                <w:szCs w:val="22"/>
              </w:rPr>
            </w:pPr>
            <w:r>
              <w:rPr>
                <w:color w:val="000000"/>
                <w:sz w:val="22"/>
                <w:szCs w:val="22"/>
              </w:rPr>
              <w:t>1</w:t>
            </w:r>
          </w:p>
        </w:tc>
        <w:tc>
          <w:tcPr>
            <w:tcW w:w="714"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jc w:val="center"/>
              <w:rPr>
                <w:rFonts w:ascii="Arial" w:hAnsi="Arial" w:cs="Arial"/>
                <w:sz w:val="22"/>
                <w:szCs w:val="22"/>
              </w:rPr>
            </w:pPr>
            <w:r w:rsidRPr="00592410">
              <w:rPr>
                <w:rFonts w:ascii="Arial" w:hAnsi="Arial" w:cs="Arial"/>
                <w:sz w:val="22"/>
                <w:szCs w:val="22"/>
              </w:rPr>
              <w:t>SD</w:t>
            </w:r>
          </w:p>
        </w:tc>
        <w:tc>
          <w:tcPr>
            <w:tcW w:w="1142" w:type="dxa"/>
            <w:tcBorders>
              <w:top w:val="single" w:sz="5" w:space="0" w:color="000000"/>
              <w:left w:val="single" w:sz="5" w:space="0" w:color="000000"/>
              <w:bottom w:val="single" w:sz="5" w:space="0" w:color="000000"/>
              <w:right w:val="single" w:sz="5" w:space="0" w:color="000000"/>
            </w:tcBorders>
          </w:tcPr>
          <w:p w:rsidR="002211EF" w:rsidRPr="00592410" w:rsidRDefault="002211EF" w:rsidP="002211EF">
            <w:pPr>
              <w:rPr>
                <w:rFonts w:ascii="Arial" w:hAnsi="Arial" w:cs="Arial"/>
                <w:sz w:val="22"/>
                <w:szCs w:val="22"/>
              </w:rPr>
            </w:pPr>
          </w:p>
        </w:tc>
      </w:tr>
    </w:tbl>
    <w:p w:rsidR="00D769FA" w:rsidRDefault="007C2010">
      <w:pPr>
        <w:spacing w:before="1" w:line="240" w:lineRule="exact"/>
        <w:rPr>
          <w:sz w:val="24"/>
          <w:szCs w:val="24"/>
        </w:rPr>
      </w:pPr>
      <w:r>
        <w:rPr>
          <w:sz w:val="24"/>
          <w:szCs w:val="24"/>
        </w:rPr>
        <w:br w:type="textWrapping" w:clear="all"/>
      </w:r>
    </w:p>
    <w:p w:rsidR="002E3F71" w:rsidRDefault="002E3F71" w:rsidP="00512C69">
      <w:pPr>
        <w:spacing w:before="29"/>
        <w:ind w:left="426" w:hanging="426"/>
        <w:rPr>
          <w:rFonts w:ascii="Arial" w:eastAsia="Arial" w:hAnsi="Arial" w:cs="Arial"/>
          <w:sz w:val="24"/>
          <w:szCs w:val="24"/>
        </w:rPr>
      </w:pPr>
    </w:p>
    <w:p w:rsidR="002E3F71" w:rsidRDefault="002E3F71" w:rsidP="00512C69">
      <w:pPr>
        <w:spacing w:before="29"/>
        <w:ind w:left="426" w:hanging="426"/>
        <w:rPr>
          <w:rFonts w:ascii="Arial" w:eastAsia="Arial" w:hAnsi="Arial" w:cs="Arial"/>
          <w:sz w:val="24"/>
          <w:szCs w:val="24"/>
        </w:rPr>
      </w:pPr>
    </w:p>
    <w:p w:rsidR="00D769FA" w:rsidRDefault="0098142C" w:rsidP="00512C69">
      <w:pPr>
        <w:spacing w:before="29"/>
        <w:ind w:left="426" w:hanging="426"/>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pacing w:val="1"/>
          <w:sz w:val="24"/>
          <w:szCs w:val="24"/>
        </w:rPr>
        <w:t>an</w:t>
      </w:r>
      <w:r>
        <w:rPr>
          <w:rFonts w:ascii="Arial" w:eastAsia="Arial" w:hAnsi="Arial" w:cs="Arial"/>
          <w:sz w:val="24"/>
          <w:szCs w:val="24"/>
        </w:rPr>
        <w:t>:</w:t>
      </w:r>
    </w:p>
    <w:p w:rsidR="00D769FA" w:rsidRDefault="0098142C" w:rsidP="00512C69">
      <w:pPr>
        <w:spacing w:line="240" w:lineRule="exact"/>
        <w:ind w:left="426" w:hanging="426"/>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pacing w:val="-1"/>
          <w:sz w:val="22"/>
          <w:szCs w:val="22"/>
        </w:rPr>
        <w:t>S</w:t>
      </w:r>
      <w:r>
        <w:rPr>
          <w:rFonts w:ascii="Arial" w:eastAsia="Arial" w:hAnsi="Arial" w:cs="Arial"/>
          <w:sz w:val="22"/>
          <w:szCs w:val="22"/>
        </w:rPr>
        <w:t>D =</w:t>
      </w:r>
      <w:r>
        <w:rPr>
          <w:rFonts w:ascii="Arial" w:eastAsia="Arial" w:hAnsi="Arial" w:cs="Arial"/>
          <w:spacing w:val="2"/>
          <w:sz w:val="22"/>
          <w:szCs w:val="22"/>
        </w:rPr>
        <w:t xml:space="preserve"> </w:t>
      </w:r>
      <w:r>
        <w:rPr>
          <w:rFonts w:ascii="Arial" w:eastAsia="Arial" w:hAnsi="Arial" w:cs="Arial"/>
          <w:spacing w:val="-4"/>
          <w:sz w:val="22"/>
          <w:szCs w:val="22"/>
        </w:rPr>
        <w:t>M</w:t>
      </w:r>
      <w:r>
        <w:rPr>
          <w:rFonts w:ascii="Arial" w:eastAsia="Arial" w:hAnsi="Arial" w:cs="Arial"/>
          <w:spacing w:val="-1"/>
          <w:sz w:val="22"/>
          <w:szCs w:val="22"/>
        </w:rPr>
        <w:t>ili</w:t>
      </w:r>
      <w:r>
        <w:rPr>
          <w:rFonts w:ascii="Arial" w:eastAsia="Arial" w:hAnsi="Arial" w:cs="Arial"/>
          <w:sz w:val="22"/>
          <w:szCs w:val="22"/>
        </w:rPr>
        <w:t>k</w:t>
      </w:r>
      <w:r>
        <w:rPr>
          <w:rFonts w:ascii="Arial" w:eastAsia="Arial" w:hAnsi="Arial" w:cs="Arial"/>
          <w:spacing w:val="5"/>
          <w:sz w:val="22"/>
          <w:szCs w:val="22"/>
        </w:rPr>
        <w:t xml:space="preserve"> </w:t>
      </w:r>
      <w:r>
        <w:rPr>
          <w:rFonts w:ascii="Arial" w:eastAsia="Arial" w:hAnsi="Arial" w:cs="Arial"/>
          <w:sz w:val="22"/>
          <w:szCs w:val="22"/>
        </w:rPr>
        <w:t>se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8"/>
          <w:sz w:val="22"/>
          <w:szCs w:val="22"/>
        </w:rPr>
        <w:t>S</w:t>
      </w:r>
      <w:r>
        <w:rPr>
          <w:rFonts w:ascii="Arial" w:eastAsia="Arial" w:hAnsi="Arial" w:cs="Arial"/>
          <w:sz w:val="22"/>
          <w:szCs w:val="22"/>
        </w:rPr>
        <w:t>W</w:t>
      </w:r>
      <w:r>
        <w:rPr>
          <w:rFonts w:ascii="Arial" w:eastAsia="Arial" w:hAnsi="Arial" w:cs="Arial"/>
          <w:spacing w:val="6"/>
          <w:sz w:val="22"/>
          <w:szCs w:val="22"/>
        </w:rPr>
        <w:t xml:space="preserve"> </w:t>
      </w:r>
      <w:r>
        <w:rPr>
          <w:rFonts w:ascii="Arial" w:eastAsia="Arial" w:hAnsi="Arial" w:cs="Arial"/>
          <w:sz w:val="22"/>
          <w:szCs w:val="22"/>
        </w:rPr>
        <w:t>=</w:t>
      </w:r>
      <w:r>
        <w:rPr>
          <w:rFonts w:ascii="Arial" w:eastAsia="Arial" w:hAnsi="Arial" w:cs="Arial"/>
          <w:spacing w:val="-3"/>
          <w:sz w:val="22"/>
          <w:szCs w:val="22"/>
        </w:rPr>
        <w:t xml:space="preserve"> </w:t>
      </w:r>
      <w:r>
        <w:rPr>
          <w:rFonts w:ascii="Arial" w:eastAsia="Arial" w:hAnsi="Arial" w:cs="Arial"/>
          <w:spacing w:val="-1"/>
          <w:sz w:val="22"/>
          <w:szCs w:val="22"/>
        </w:rPr>
        <w:t>S</w:t>
      </w:r>
      <w:r>
        <w:rPr>
          <w:rFonts w:ascii="Arial" w:eastAsia="Arial" w:hAnsi="Arial" w:cs="Arial"/>
          <w:sz w:val="22"/>
          <w:szCs w:val="22"/>
        </w:rPr>
        <w:t>e</w:t>
      </w:r>
      <w:r>
        <w:rPr>
          <w:rFonts w:ascii="Arial" w:eastAsia="Arial" w:hAnsi="Arial" w:cs="Arial"/>
          <w:spacing w:val="-4"/>
          <w:sz w:val="22"/>
          <w:szCs w:val="22"/>
        </w:rPr>
        <w:t>w</w:t>
      </w:r>
      <w:r>
        <w:rPr>
          <w:rFonts w:ascii="Arial" w:eastAsia="Arial" w:hAnsi="Arial" w:cs="Arial"/>
          <w:sz w:val="22"/>
          <w:szCs w:val="22"/>
        </w:rPr>
        <w:t>a/Ko</w:t>
      </w:r>
      <w:r>
        <w:rPr>
          <w:rFonts w:ascii="Arial" w:eastAsia="Arial" w:hAnsi="Arial" w:cs="Arial"/>
          <w:spacing w:val="-1"/>
          <w:sz w:val="22"/>
          <w:szCs w:val="22"/>
        </w:rPr>
        <w:t>n</w:t>
      </w:r>
      <w:r>
        <w:rPr>
          <w:rFonts w:ascii="Arial" w:eastAsia="Arial" w:hAnsi="Arial" w:cs="Arial"/>
          <w:spacing w:val="1"/>
          <w:sz w:val="22"/>
          <w:szCs w:val="22"/>
        </w:rPr>
        <w:t>tr</w:t>
      </w:r>
      <w:r>
        <w:rPr>
          <w:rFonts w:ascii="Arial" w:eastAsia="Arial" w:hAnsi="Arial" w:cs="Arial"/>
          <w:sz w:val="22"/>
          <w:szCs w:val="22"/>
        </w:rPr>
        <w:t>ak/Ke</w:t>
      </w:r>
      <w:r>
        <w:rPr>
          <w:rFonts w:ascii="Arial" w:eastAsia="Arial" w:hAnsi="Arial" w:cs="Arial"/>
          <w:spacing w:val="-2"/>
          <w:sz w:val="22"/>
          <w:szCs w:val="22"/>
        </w:rPr>
        <w:t>r</w:t>
      </w:r>
      <w:r>
        <w:rPr>
          <w:rFonts w:ascii="Arial" w:eastAsia="Arial" w:hAnsi="Arial" w:cs="Arial"/>
          <w:spacing w:val="1"/>
          <w:sz w:val="22"/>
          <w:szCs w:val="22"/>
        </w:rPr>
        <w:t>j</w:t>
      </w:r>
      <w:r>
        <w:rPr>
          <w:rFonts w:ascii="Arial" w:eastAsia="Arial" w:hAnsi="Arial" w:cs="Arial"/>
          <w:sz w:val="22"/>
          <w:szCs w:val="22"/>
        </w:rPr>
        <w:t>as</w:t>
      </w:r>
      <w:r>
        <w:rPr>
          <w:rFonts w:ascii="Arial" w:eastAsia="Arial" w:hAnsi="Arial" w:cs="Arial"/>
          <w:spacing w:val="-3"/>
          <w:sz w:val="22"/>
          <w:szCs w:val="22"/>
        </w:rPr>
        <w:t>a</w:t>
      </w:r>
      <w:r>
        <w:rPr>
          <w:rFonts w:ascii="Arial" w:eastAsia="Arial" w:hAnsi="Arial" w:cs="Arial"/>
          <w:spacing w:val="-2"/>
          <w:sz w:val="22"/>
          <w:szCs w:val="22"/>
        </w:rPr>
        <w:t>m</w:t>
      </w:r>
      <w:r>
        <w:rPr>
          <w:rFonts w:ascii="Arial" w:eastAsia="Arial" w:hAnsi="Arial" w:cs="Arial"/>
          <w:sz w:val="22"/>
          <w:szCs w:val="22"/>
        </w:rPr>
        <w:t>a/H</w:t>
      </w:r>
      <w:r>
        <w:rPr>
          <w:rFonts w:ascii="Arial" w:eastAsia="Arial" w:hAnsi="Arial" w:cs="Arial"/>
          <w:spacing w:val="-3"/>
          <w:sz w:val="22"/>
          <w:szCs w:val="22"/>
        </w:rPr>
        <w:t>a</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pacing w:val="-1"/>
          <w:sz w:val="22"/>
          <w:szCs w:val="22"/>
        </w:rPr>
        <w:t>P</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w:t>
      </w:r>
    </w:p>
    <w:p w:rsidR="00D769FA" w:rsidRDefault="0098142C" w:rsidP="00512C69">
      <w:pPr>
        <w:tabs>
          <w:tab w:val="left" w:pos="1100"/>
        </w:tabs>
        <w:spacing w:before="2" w:line="240" w:lineRule="exact"/>
        <w:ind w:left="426" w:right="80" w:hanging="426"/>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r>
      <w:r>
        <w:rPr>
          <w:rFonts w:ascii="Arial" w:eastAsia="Arial" w:hAnsi="Arial" w:cs="Arial"/>
          <w:spacing w:val="-1"/>
          <w:sz w:val="22"/>
          <w:szCs w:val="22"/>
        </w:rPr>
        <w:t>P</w:t>
      </w:r>
      <w:r>
        <w:rPr>
          <w:rFonts w:ascii="Arial" w:eastAsia="Arial" w:hAnsi="Arial" w:cs="Arial"/>
          <w:sz w:val="22"/>
          <w:szCs w:val="22"/>
        </w:rPr>
        <w:t>era</w:t>
      </w:r>
      <w:r>
        <w:rPr>
          <w:rFonts w:ascii="Arial" w:eastAsia="Arial" w:hAnsi="Arial" w:cs="Arial"/>
          <w:spacing w:val="-1"/>
          <w:sz w:val="22"/>
          <w:szCs w:val="22"/>
        </w:rPr>
        <w:t>l</w:t>
      </w:r>
      <w:r>
        <w:rPr>
          <w:rFonts w:ascii="Arial" w:eastAsia="Arial" w:hAnsi="Arial" w:cs="Arial"/>
          <w:sz w:val="22"/>
          <w:szCs w:val="22"/>
        </w:rPr>
        <w:t>atan</w:t>
      </w:r>
      <w:r>
        <w:rPr>
          <w:rFonts w:ascii="Arial" w:eastAsia="Arial" w:hAnsi="Arial" w:cs="Arial"/>
          <w:spacing w:val="30"/>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0"/>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ca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pacing w:val="-2"/>
          <w:sz w:val="22"/>
          <w:szCs w:val="22"/>
        </w:rPr>
        <w:t>m</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29"/>
          <w:sz w:val="22"/>
          <w:szCs w:val="22"/>
        </w:rPr>
        <w:t xml:space="preserve"> </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ah</w:t>
      </w:r>
      <w:r>
        <w:rPr>
          <w:rFonts w:ascii="Arial" w:eastAsia="Arial" w:hAnsi="Arial" w:cs="Arial"/>
          <w:spacing w:val="27"/>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atan</w:t>
      </w:r>
      <w:r>
        <w:rPr>
          <w:rFonts w:ascii="Arial" w:eastAsia="Arial" w:hAnsi="Arial" w:cs="Arial"/>
          <w:spacing w:val="25"/>
          <w:sz w:val="22"/>
          <w:szCs w:val="22"/>
        </w:rPr>
        <w:t xml:space="preserve"> </w:t>
      </w:r>
      <w:r>
        <w:rPr>
          <w:rFonts w:ascii="Arial" w:eastAsia="Arial" w:hAnsi="Arial" w:cs="Arial"/>
          <w:spacing w:val="1"/>
          <w:sz w:val="22"/>
          <w:szCs w:val="22"/>
        </w:rPr>
        <w:t>m</w:t>
      </w:r>
      <w:r>
        <w:rPr>
          <w:rFonts w:ascii="Arial" w:eastAsia="Arial" w:hAnsi="Arial" w:cs="Arial"/>
          <w:sz w:val="22"/>
          <w:szCs w:val="22"/>
        </w:rPr>
        <w:t>ut</w:t>
      </w:r>
      <w:r>
        <w:rPr>
          <w:rFonts w:ascii="Arial" w:eastAsia="Arial" w:hAnsi="Arial" w:cs="Arial"/>
          <w:spacing w:val="-2"/>
          <w:sz w:val="22"/>
          <w:szCs w:val="22"/>
        </w:rPr>
        <w:t>a</w:t>
      </w:r>
      <w:r>
        <w:rPr>
          <w:rFonts w:ascii="Arial" w:eastAsia="Arial" w:hAnsi="Arial" w:cs="Arial"/>
          <w:spacing w:val="2"/>
          <w:sz w:val="22"/>
          <w:szCs w:val="22"/>
        </w:rPr>
        <w:t>k</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r</w:t>
      </w:r>
      <w:r>
        <w:rPr>
          <w:rFonts w:ascii="Arial" w:eastAsia="Arial" w:hAnsi="Arial" w:cs="Arial"/>
          <w:spacing w:val="28"/>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0"/>
          <w:sz w:val="22"/>
          <w:szCs w:val="22"/>
        </w:rPr>
        <w:t xml:space="preserve"> </w:t>
      </w:r>
      <w:r>
        <w:rPr>
          <w:rFonts w:ascii="Arial" w:eastAsia="Arial" w:hAnsi="Arial" w:cs="Arial"/>
          <w:sz w:val="22"/>
          <w:szCs w:val="22"/>
        </w:rPr>
        <w:t>p</w:t>
      </w:r>
      <w:r>
        <w:rPr>
          <w:rFonts w:ascii="Arial" w:eastAsia="Arial" w:hAnsi="Arial" w:cs="Arial"/>
          <w:spacing w:val="-1"/>
          <w:sz w:val="22"/>
          <w:szCs w:val="22"/>
        </w:rPr>
        <w:t>ali</w:t>
      </w:r>
      <w:r>
        <w:rPr>
          <w:rFonts w:ascii="Arial" w:eastAsia="Arial" w:hAnsi="Arial" w:cs="Arial"/>
          <w:sz w:val="22"/>
          <w:szCs w:val="22"/>
        </w:rPr>
        <w:t>ng</w:t>
      </w:r>
      <w:r>
        <w:rPr>
          <w:rFonts w:ascii="Arial" w:eastAsia="Arial" w:hAnsi="Arial" w:cs="Arial"/>
          <w:spacing w:val="29"/>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z w:val="22"/>
          <w:szCs w:val="22"/>
        </w:rPr>
        <w:t>nti</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0"/>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 xml:space="preserve">k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aks</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7"/>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el</w:t>
      </w:r>
      <w:r>
        <w:rPr>
          <w:rFonts w:ascii="Arial" w:eastAsia="Arial" w:hAnsi="Arial" w:cs="Arial"/>
          <w:spacing w:val="-3"/>
          <w:sz w:val="22"/>
          <w:szCs w:val="22"/>
        </w:rPr>
        <w:t>a</w:t>
      </w:r>
      <w:r>
        <w:rPr>
          <w:rFonts w:ascii="Arial" w:eastAsia="Arial" w:hAnsi="Arial" w:cs="Arial"/>
          <w:spacing w:val="-1"/>
          <w:sz w:val="22"/>
          <w:szCs w:val="22"/>
        </w:rPr>
        <w:t>j</w:t>
      </w:r>
      <w:r>
        <w:rPr>
          <w:rFonts w:ascii="Arial" w:eastAsia="Arial" w:hAnsi="Arial" w:cs="Arial"/>
          <w:sz w:val="22"/>
          <w:szCs w:val="22"/>
        </w:rPr>
        <w:t>aran,</w:t>
      </w:r>
      <w:r>
        <w:rPr>
          <w:rFonts w:ascii="Arial" w:eastAsia="Arial" w:hAnsi="Arial" w:cs="Arial"/>
          <w:spacing w:val="19"/>
          <w:sz w:val="22"/>
          <w:szCs w:val="22"/>
        </w:rPr>
        <w:t xml:space="preserve"> </w:t>
      </w:r>
      <w:r>
        <w:rPr>
          <w:rFonts w:ascii="Arial" w:eastAsia="Arial" w:hAnsi="Arial" w:cs="Arial"/>
          <w:sz w:val="22"/>
          <w:szCs w:val="22"/>
        </w:rPr>
        <w:t>b</w:t>
      </w:r>
      <w:r>
        <w:rPr>
          <w:rFonts w:ascii="Arial" w:eastAsia="Arial" w:hAnsi="Arial" w:cs="Arial"/>
          <w:spacing w:val="-3"/>
          <w:sz w:val="22"/>
          <w:szCs w:val="22"/>
        </w:rPr>
        <w:t>u</w:t>
      </w:r>
      <w:r>
        <w:rPr>
          <w:rFonts w:ascii="Arial" w:eastAsia="Arial" w:hAnsi="Arial" w:cs="Arial"/>
          <w:spacing w:val="2"/>
          <w:sz w:val="22"/>
          <w:szCs w:val="22"/>
        </w:rPr>
        <w:t>k</w:t>
      </w:r>
      <w:r>
        <w:rPr>
          <w:rFonts w:ascii="Arial" w:eastAsia="Arial" w:hAnsi="Arial" w:cs="Arial"/>
          <w:sz w:val="22"/>
          <w:szCs w:val="22"/>
        </w:rPr>
        <w:t>an</w:t>
      </w:r>
      <w:r>
        <w:rPr>
          <w:rFonts w:ascii="Arial" w:eastAsia="Arial" w:hAnsi="Arial" w:cs="Arial"/>
          <w:spacing w:val="17"/>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2"/>
          <w:sz w:val="22"/>
          <w:szCs w:val="22"/>
        </w:rPr>
        <w:t>t</w:t>
      </w:r>
      <w:r>
        <w:rPr>
          <w:rFonts w:ascii="Arial" w:eastAsia="Arial" w:hAnsi="Arial" w:cs="Arial"/>
          <w:sz w:val="22"/>
          <w:szCs w:val="22"/>
        </w:rPr>
        <w:t>an</w:t>
      </w:r>
      <w:r>
        <w:rPr>
          <w:rFonts w:ascii="Arial" w:eastAsia="Arial" w:hAnsi="Arial" w:cs="Arial"/>
          <w:spacing w:val="20"/>
          <w:sz w:val="22"/>
          <w:szCs w:val="22"/>
        </w:rPr>
        <w:t xml:space="preserve"> </w:t>
      </w:r>
      <w:r>
        <w:rPr>
          <w:rFonts w:ascii="Arial" w:eastAsia="Arial" w:hAnsi="Arial" w:cs="Arial"/>
          <w:spacing w:val="-3"/>
          <w:sz w:val="22"/>
          <w:szCs w:val="22"/>
        </w:rPr>
        <w:t>d</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r</w:t>
      </w:r>
      <w:r>
        <w:rPr>
          <w:rFonts w:ascii="Arial" w:eastAsia="Arial" w:hAnsi="Arial" w:cs="Arial"/>
          <w:spacing w:val="19"/>
          <w:sz w:val="22"/>
          <w:szCs w:val="22"/>
        </w:rPr>
        <w:t xml:space="preserve"> </w:t>
      </w:r>
      <w:r>
        <w:rPr>
          <w:rFonts w:ascii="Arial" w:eastAsia="Arial" w:hAnsi="Arial" w:cs="Arial"/>
          <w:sz w:val="22"/>
          <w:szCs w:val="22"/>
        </w:rPr>
        <w:t>se</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i</w:t>
      </w:r>
      <w:r>
        <w:rPr>
          <w:rFonts w:ascii="Arial" w:eastAsia="Arial" w:hAnsi="Arial" w:cs="Arial"/>
          <w:spacing w:val="2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1"/>
          <w:sz w:val="22"/>
          <w:szCs w:val="22"/>
        </w:rPr>
        <w:t>l</w:t>
      </w:r>
      <w:r>
        <w:rPr>
          <w:rFonts w:ascii="Arial" w:eastAsia="Arial" w:hAnsi="Arial" w:cs="Arial"/>
          <w:sz w:val="22"/>
          <w:szCs w:val="22"/>
        </w:rPr>
        <w:t>atan</w:t>
      </w:r>
      <w:r>
        <w:rPr>
          <w:rFonts w:ascii="Arial" w:eastAsia="Arial" w:hAnsi="Arial" w:cs="Arial"/>
          <w:spacing w:val="16"/>
          <w:sz w:val="22"/>
          <w:szCs w:val="22"/>
        </w:rPr>
        <w:t xml:space="preserve"> </w:t>
      </w:r>
      <w:r>
        <w:rPr>
          <w:rFonts w:ascii="Arial" w:eastAsia="Arial" w:hAnsi="Arial" w:cs="Arial"/>
          <w:sz w:val="22"/>
          <w:szCs w:val="22"/>
        </w:rPr>
        <w:t>g</w:t>
      </w:r>
      <w:r>
        <w:rPr>
          <w:rFonts w:ascii="Arial" w:eastAsia="Arial" w:hAnsi="Arial" w:cs="Arial"/>
          <w:spacing w:val="-1"/>
          <w:sz w:val="22"/>
          <w:szCs w:val="22"/>
        </w:rPr>
        <w:t>el</w:t>
      </w:r>
      <w:r>
        <w:rPr>
          <w:rFonts w:ascii="Arial" w:eastAsia="Arial" w:hAnsi="Arial" w:cs="Arial"/>
          <w:sz w:val="22"/>
          <w:szCs w:val="22"/>
        </w:rPr>
        <w:t>as,</w:t>
      </w:r>
      <w:r>
        <w:rPr>
          <w:rFonts w:ascii="Arial" w:eastAsia="Arial" w:hAnsi="Arial" w:cs="Arial"/>
          <w:spacing w:val="21"/>
          <w:sz w:val="22"/>
          <w:szCs w:val="22"/>
        </w:rPr>
        <w:t xml:space="preserve"> </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p</w:t>
      </w:r>
      <w:r>
        <w:rPr>
          <w:rFonts w:ascii="Arial" w:eastAsia="Arial" w:hAnsi="Arial" w:cs="Arial"/>
          <w:spacing w:val="-1"/>
          <w:sz w:val="22"/>
          <w:szCs w:val="22"/>
        </w:rPr>
        <w:t>et</w:t>
      </w:r>
      <w:r>
        <w:rPr>
          <w:rFonts w:ascii="Arial" w:eastAsia="Arial" w:hAnsi="Arial" w:cs="Arial"/>
          <w:sz w:val="22"/>
          <w:szCs w:val="22"/>
        </w:rPr>
        <w:t>,</w:t>
      </w:r>
    </w:p>
    <w:p w:rsidR="00D769FA" w:rsidRDefault="00512C69" w:rsidP="00512C69">
      <w:pPr>
        <w:spacing w:line="240" w:lineRule="exact"/>
        <w:ind w:left="426" w:hanging="426"/>
        <w:rPr>
          <w:rFonts w:ascii="Arial" w:eastAsia="Arial" w:hAnsi="Arial" w:cs="Arial"/>
          <w:sz w:val="22"/>
          <w:szCs w:val="22"/>
        </w:rPr>
        <w:sectPr w:rsidR="00D769FA" w:rsidSect="00C84BF1">
          <w:pgSz w:w="11920" w:h="16860"/>
          <w:pgMar w:top="1582" w:right="204" w:bottom="975" w:left="1298" w:header="0" w:footer="1281" w:gutter="0"/>
          <w:cols w:space="720"/>
        </w:sectPr>
      </w:pPr>
      <w:r>
        <w:rPr>
          <w:rFonts w:ascii="Arial" w:eastAsia="Arial" w:hAnsi="Arial" w:cs="Arial"/>
          <w:sz w:val="22"/>
          <w:szCs w:val="22"/>
        </w:rPr>
        <w:t xml:space="preserve">       </w:t>
      </w:r>
      <w:r w:rsidR="0098142C">
        <w:rPr>
          <w:rFonts w:ascii="Arial" w:eastAsia="Arial" w:hAnsi="Arial" w:cs="Arial"/>
          <w:sz w:val="22"/>
          <w:szCs w:val="22"/>
        </w:rPr>
        <w:t>ca</w:t>
      </w:r>
      <w:r w:rsidR="0098142C">
        <w:rPr>
          <w:rFonts w:ascii="Arial" w:eastAsia="Arial" w:hAnsi="Arial" w:cs="Arial"/>
          <w:spacing w:val="-4"/>
          <w:sz w:val="22"/>
          <w:szCs w:val="22"/>
        </w:rPr>
        <w:t>w</w:t>
      </w:r>
      <w:r w:rsidR="0098142C">
        <w:rPr>
          <w:rFonts w:ascii="Arial" w:eastAsia="Arial" w:hAnsi="Arial" w:cs="Arial"/>
          <w:sz w:val="22"/>
          <w:szCs w:val="22"/>
        </w:rPr>
        <w:t>an</w:t>
      </w:r>
      <w:r w:rsidR="0098142C">
        <w:rPr>
          <w:rFonts w:ascii="Arial" w:eastAsia="Arial" w:hAnsi="Arial" w:cs="Arial"/>
          <w:spacing w:val="1"/>
          <w:sz w:val="22"/>
          <w:szCs w:val="22"/>
        </w:rPr>
        <w:t xml:space="preserve"> </w:t>
      </w:r>
      <w:r w:rsidR="0098142C">
        <w:rPr>
          <w:rFonts w:ascii="Arial" w:eastAsia="Arial" w:hAnsi="Arial" w:cs="Arial"/>
          <w:sz w:val="22"/>
          <w:szCs w:val="22"/>
        </w:rPr>
        <w:t>p</w:t>
      </w:r>
      <w:r w:rsidR="0098142C">
        <w:rPr>
          <w:rFonts w:ascii="Arial" w:eastAsia="Arial" w:hAnsi="Arial" w:cs="Arial"/>
          <w:spacing w:val="-1"/>
          <w:sz w:val="22"/>
          <w:szCs w:val="22"/>
        </w:rPr>
        <w:t>e</w:t>
      </w:r>
      <w:r w:rsidR="0098142C">
        <w:rPr>
          <w:rFonts w:ascii="Arial" w:eastAsia="Arial" w:hAnsi="Arial" w:cs="Arial"/>
          <w:spacing w:val="1"/>
          <w:sz w:val="22"/>
          <w:szCs w:val="22"/>
        </w:rPr>
        <w:t>tr</w:t>
      </w:r>
      <w:r w:rsidR="0098142C">
        <w:rPr>
          <w:rFonts w:ascii="Arial" w:eastAsia="Arial" w:hAnsi="Arial" w:cs="Arial"/>
          <w:spacing w:val="-1"/>
          <w:sz w:val="22"/>
          <w:szCs w:val="22"/>
        </w:rPr>
        <w:t>i</w:t>
      </w:r>
      <w:r w:rsidR="0098142C">
        <w:rPr>
          <w:rFonts w:ascii="Arial" w:eastAsia="Arial" w:hAnsi="Arial" w:cs="Arial"/>
          <w:sz w:val="22"/>
          <w:szCs w:val="22"/>
        </w:rPr>
        <w:t xml:space="preserve">, </w:t>
      </w:r>
      <w:r w:rsidR="0098142C">
        <w:rPr>
          <w:rFonts w:ascii="Arial" w:eastAsia="Arial" w:hAnsi="Arial" w:cs="Arial"/>
          <w:spacing w:val="1"/>
          <w:sz w:val="22"/>
          <w:szCs w:val="22"/>
        </w:rPr>
        <w:t>t</w:t>
      </w:r>
      <w:r w:rsidR="0098142C">
        <w:rPr>
          <w:rFonts w:ascii="Arial" w:eastAsia="Arial" w:hAnsi="Arial" w:cs="Arial"/>
          <w:sz w:val="22"/>
          <w:szCs w:val="22"/>
        </w:rPr>
        <w:t>a</w:t>
      </w:r>
      <w:r w:rsidR="0098142C">
        <w:rPr>
          <w:rFonts w:ascii="Arial" w:eastAsia="Arial" w:hAnsi="Arial" w:cs="Arial"/>
          <w:spacing w:val="-3"/>
          <w:sz w:val="22"/>
          <w:szCs w:val="22"/>
        </w:rPr>
        <w:t>n</w:t>
      </w:r>
      <w:r w:rsidR="0098142C">
        <w:rPr>
          <w:rFonts w:ascii="Arial" w:eastAsia="Arial" w:hAnsi="Arial" w:cs="Arial"/>
          <w:spacing w:val="2"/>
          <w:sz w:val="22"/>
          <w:szCs w:val="22"/>
        </w:rPr>
        <w:t>g</w:t>
      </w:r>
      <w:r w:rsidR="0098142C">
        <w:rPr>
          <w:rFonts w:ascii="Arial" w:eastAsia="Arial" w:hAnsi="Arial" w:cs="Arial"/>
          <w:sz w:val="22"/>
          <w:szCs w:val="22"/>
        </w:rPr>
        <w:t>, p</w:t>
      </w:r>
      <w:r w:rsidR="0098142C">
        <w:rPr>
          <w:rFonts w:ascii="Arial" w:eastAsia="Arial" w:hAnsi="Arial" w:cs="Arial"/>
          <w:spacing w:val="-1"/>
          <w:sz w:val="22"/>
          <w:szCs w:val="22"/>
        </w:rPr>
        <w:t>al</w:t>
      </w:r>
      <w:r w:rsidR="0098142C">
        <w:rPr>
          <w:rFonts w:ascii="Arial" w:eastAsia="Arial" w:hAnsi="Arial" w:cs="Arial"/>
          <w:sz w:val="22"/>
          <w:szCs w:val="22"/>
        </w:rPr>
        <w:t xml:space="preserve">u, </w:t>
      </w:r>
      <w:r w:rsidR="0098142C">
        <w:rPr>
          <w:rFonts w:ascii="Arial" w:eastAsia="Arial" w:hAnsi="Arial" w:cs="Arial"/>
          <w:spacing w:val="-1"/>
          <w:sz w:val="22"/>
          <w:szCs w:val="22"/>
        </w:rPr>
        <w:t>li</w:t>
      </w:r>
      <w:r w:rsidR="0098142C">
        <w:rPr>
          <w:rFonts w:ascii="Arial" w:eastAsia="Arial" w:hAnsi="Arial" w:cs="Arial"/>
          <w:sz w:val="22"/>
          <w:szCs w:val="22"/>
        </w:rPr>
        <w:t>n</w:t>
      </w:r>
      <w:r w:rsidR="0098142C">
        <w:rPr>
          <w:rFonts w:ascii="Arial" w:eastAsia="Arial" w:hAnsi="Arial" w:cs="Arial"/>
          <w:spacing w:val="-1"/>
          <w:sz w:val="22"/>
          <w:szCs w:val="22"/>
        </w:rPr>
        <w:t>g</w:t>
      </w:r>
      <w:r w:rsidR="0098142C">
        <w:rPr>
          <w:rFonts w:ascii="Arial" w:eastAsia="Arial" w:hAnsi="Arial" w:cs="Arial"/>
          <w:spacing w:val="2"/>
          <w:sz w:val="22"/>
          <w:szCs w:val="22"/>
        </w:rPr>
        <w:t>g</w:t>
      </w:r>
      <w:r w:rsidR="0098142C">
        <w:rPr>
          <w:rFonts w:ascii="Arial" w:eastAsia="Arial" w:hAnsi="Arial" w:cs="Arial"/>
          <w:spacing w:val="-1"/>
          <w:sz w:val="22"/>
          <w:szCs w:val="22"/>
        </w:rPr>
        <w:t>i</w:t>
      </w:r>
      <w:r w:rsidR="0098142C">
        <w:rPr>
          <w:rFonts w:ascii="Arial" w:eastAsia="Arial" w:hAnsi="Arial" w:cs="Arial"/>
          <w:sz w:val="22"/>
          <w:szCs w:val="22"/>
        </w:rPr>
        <w:t>s</w:t>
      </w:r>
      <w:r w:rsidR="0098142C">
        <w:rPr>
          <w:rFonts w:ascii="Arial" w:eastAsia="Arial" w:hAnsi="Arial" w:cs="Arial"/>
          <w:spacing w:val="1"/>
          <w:sz w:val="22"/>
          <w:szCs w:val="22"/>
        </w:rPr>
        <w:t xml:space="preserve"> </w:t>
      </w:r>
      <w:r w:rsidR="0098142C">
        <w:rPr>
          <w:rFonts w:ascii="Arial" w:eastAsia="Arial" w:hAnsi="Arial" w:cs="Arial"/>
          <w:sz w:val="22"/>
          <w:szCs w:val="22"/>
        </w:rPr>
        <w:t>d</w:t>
      </w:r>
      <w:r w:rsidR="0098142C">
        <w:rPr>
          <w:rFonts w:ascii="Arial" w:eastAsia="Arial" w:hAnsi="Arial" w:cs="Arial"/>
          <w:spacing w:val="-1"/>
          <w:sz w:val="22"/>
          <w:szCs w:val="22"/>
        </w:rPr>
        <w:t>a</w:t>
      </w:r>
      <w:r w:rsidR="0098142C">
        <w:rPr>
          <w:rFonts w:ascii="Arial" w:eastAsia="Arial" w:hAnsi="Arial" w:cs="Arial"/>
          <w:sz w:val="22"/>
          <w:szCs w:val="22"/>
        </w:rPr>
        <w:t>n</w:t>
      </w:r>
      <w:r w:rsidR="0098142C">
        <w:rPr>
          <w:rFonts w:ascii="Arial" w:eastAsia="Arial" w:hAnsi="Arial" w:cs="Arial"/>
          <w:spacing w:val="-2"/>
          <w:sz w:val="22"/>
          <w:szCs w:val="22"/>
        </w:rPr>
        <w:t xml:space="preserve"> </w:t>
      </w:r>
      <w:r w:rsidR="0098142C">
        <w:rPr>
          <w:rFonts w:ascii="Arial" w:eastAsia="Arial" w:hAnsi="Arial" w:cs="Arial"/>
          <w:sz w:val="22"/>
          <w:szCs w:val="22"/>
        </w:rPr>
        <w:t>se</w:t>
      </w:r>
      <w:r w:rsidR="0098142C">
        <w:rPr>
          <w:rFonts w:ascii="Arial" w:eastAsia="Arial" w:hAnsi="Arial" w:cs="Arial"/>
          <w:spacing w:val="-1"/>
          <w:sz w:val="22"/>
          <w:szCs w:val="22"/>
        </w:rPr>
        <w:t>b</w:t>
      </w:r>
      <w:r w:rsidR="0098142C">
        <w:rPr>
          <w:rFonts w:ascii="Arial" w:eastAsia="Arial" w:hAnsi="Arial" w:cs="Arial"/>
          <w:spacing w:val="-3"/>
          <w:sz w:val="22"/>
          <w:szCs w:val="22"/>
        </w:rPr>
        <w:t>a</w:t>
      </w:r>
      <w:r w:rsidR="0098142C">
        <w:rPr>
          <w:rFonts w:ascii="Arial" w:eastAsia="Arial" w:hAnsi="Arial" w:cs="Arial"/>
          <w:spacing w:val="2"/>
          <w:sz w:val="22"/>
          <w:szCs w:val="22"/>
        </w:rPr>
        <w:t>g</w:t>
      </w:r>
      <w:r w:rsidR="0098142C">
        <w:rPr>
          <w:rFonts w:ascii="Arial" w:eastAsia="Arial" w:hAnsi="Arial" w:cs="Arial"/>
          <w:sz w:val="22"/>
          <w:szCs w:val="22"/>
        </w:rPr>
        <w:t>a</w:t>
      </w:r>
      <w:r w:rsidR="0098142C">
        <w:rPr>
          <w:rFonts w:ascii="Arial" w:eastAsia="Arial" w:hAnsi="Arial" w:cs="Arial"/>
          <w:spacing w:val="-1"/>
          <w:sz w:val="22"/>
          <w:szCs w:val="22"/>
        </w:rPr>
        <w:t>i</w:t>
      </w:r>
      <w:r w:rsidR="0098142C">
        <w:rPr>
          <w:rFonts w:ascii="Arial" w:eastAsia="Arial" w:hAnsi="Arial" w:cs="Arial"/>
          <w:sz w:val="22"/>
          <w:szCs w:val="22"/>
        </w:rPr>
        <w:t>n</w:t>
      </w:r>
      <w:r w:rsidR="0098142C">
        <w:rPr>
          <w:rFonts w:ascii="Arial" w:eastAsia="Arial" w:hAnsi="Arial" w:cs="Arial"/>
          <w:spacing w:val="-3"/>
          <w:sz w:val="22"/>
          <w:szCs w:val="22"/>
        </w:rPr>
        <w:t>y</w:t>
      </w:r>
      <w:r w:rsidR="0098142C">
        <w:rPr>
          <w:rFonts w:ascii="Arial" w:eastAsia="Arial" w:hAnsi="Arial" w:cs="Arial"/>
          <w:sz w:val="22"/>
          <w:szCs w:val="22"/>
        </w:rPr>
        <w:t>a</w:t>
      </w:r>
    </w:p>
    <w:p w:rsidR="00D769FA" w:rsidRDefault="0098142C">
      <w:pPr>
        <w:spacing w:before="55"/>
        <w:ind w:left="3016"/>
        <w:rPr>
          <w:rFonts w:ascii="Arial" w:eastAsia="Arial" w:hAnsi="Arial" w:cs="Arial"/>
          <w:sz w:val="28"/>
          <w:szCs w:val="28"/>
        </w:rPr>
      </w:pPr>
      <w:r>
        <w:rPr>
          <w:rFonts w:ascii="Arial" w:eastAsia="Arial" w:hAnsi="Arial" w:cs="Arial"/>
          <w:b/>
          <w:spacing w:val="-1"/>
          <w:sz w:val="28"/>
          <w:szCs w:val="28"/>
        </w:rPr>
        <w:lastRenderedPageBreak/>
        <w:t>KR</w:t>
      </w:r>
      <w:r>
        <w:rPr>
          <w:rFonts w:ascii="Arial" w:eastAsia="Arial" w:hAnsi="Arial" w:cs="Arial"/>
          <w:b/>
          <w:spacing w:val="1"/>
          <w:sz w:val="28"/>
          <w:szCs w:val="28"/>
        </w:rPr>
        <w:t>I</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pacing w:val="3"/>
          <w:sz w:val="28"/>
          <w:szCs w:val="28"/>
        </w:rPr>
        <w:t>I</w:t>
      </w:r>
      <w:r>
        <w:rPr>
          <w:rFonts w:ascii="Arial" w:eastAsia="Arial" w:hAnsi="Arial" w:cs="Arial"/>
          <w:b/>
          <w:sz w:val="28"/>
          <w:szCs w:val="28"/>
        </w:rPr>
        <w:t>A</w:t>
      </w:r>
      <w:r>
        <w:rPr>
          <w:rFonts w:ascii="Arial" w:eastAsia="Arial" w:hAnsi="Arial" w:cs="Arial"/>
          <w:b/>
          <w:spacing w:val="-6"/>
          <w:sz w:val="28"/>
          <w:szCs w:val="28"/>
        </w:rPr>
        <w:t xml:space="preserve"> </w:t>
      </w:r>
      <w:r>
        <w:rPr>
          <w:rFonts w:ascii="Arial" w:eastAsia="Arial" w:hAnsi="Arial" w:cs="Arial"/>
          <w:b/>
          <w:sz w:val="28"/>
          <w:szCs w:val="28"/>
        </w:rPr>
        <w:t>3.</w:t>
      </w:r>
      <w:r>
        <w:rPr>
          <w:rFonts w:ascii="Arial" w:eastAsia="Arial" w:hAnsi="Arial" w:cs="Arial"/>
          <w:b/>
          <w:spacing w:val="3"/>
          <w:sz w:val="28"/>
          <w:szCs w:val="28"/>
        </w:rPr>
        <w:t xml:space="preserve"> </w:t>
      </w:r>
      <w:r>
        <w:rPr>
          <w:rFonts w:ascii="Arial" w:eastAsia="Arial" w:hAnsi="Arial" w:cs="Arial"/>
          <w:b/>
          <w:spacing w:val="-1"/>
          <w:sz w:val="28"/>
          <w:szCs w:val="28"/>
        </w:rPr>
        <w:t>KUR</w:t>
      </w:r>
      <w:r>
        <w:rPr>
          <w:rFonts w:ascii="Arial" w:eastAsia="Arial" w:hAnsi="Arial" w:cs="Arial"/>
          <w:b/>
          <w:spacing w:val="1"/>
          <w:sz w:val="28"/>
          <w:szCs w:val="28"/>
        </w:rPr>
        <w:t>I</w:t>
      </w:r>
      <w:r>
        <w:rPr>
          <w:rFonts w:ascii="Arial" w:eastAsia="Arial" w:hAnsi="Arial" w:cs="Arial"/>
          <w:b/>
          <w:spacing w:val="-1"/>
          <w:sz w:val="28"/>
          <w:szCs w:val="28"/>
        </w:rPr>
        <w:t>KULU</w:t>
      </w:r>
      <w:r>
        <w:rPr>
          <w:rFonts w:ascii="Arial" w:eastAsia="Arial" w:hAnsi="Arial" w:cs="Arial"/>
          <w:b/>
          <w:sz w:val="28"/>
          <w:szCs w:val="28"/>
        </w:rPr>
        <w:t>M</w:t>
      </w:r>
    </w:p>
    <w:p w:rsidR="00D769FA" w:rsidRDefault="00D769FA">
      <w:pPr>
        <w:spacing w:before="8" w:line="180" w:lineRule="exact"/>
        <w:rPr>
          <w:sz w:val="19"/>
          <w:szCs w:val="19"/>
        </w:rPr>
      </w:pPr>
    </w:p>
    <w:p w:rsidR="00332615" w:rsidRPr="00332615" w:rsidRDefault="00332615" w:rsidP="00332615">
      <w:pPr>
        <w:spacing w:before="1" w:line="280" w:lineRule="exact"/>
        <w:rPr>
          <w:sz w:val="28"/>
          <w:szCs w:val="28"/>
        </w:rPr>
      </w:pPr>
    </w:p>
    <w:p w:rsidR="00332615" w:rsidRPr="00332615" w:rsidRDefault="00332615" w:rsidP="00332615">
      <w:pPr>
        <w:ind w:left="672" w:right="650"/>
        <w:jc w:val="both"/>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lum</w:t>
      </w:r>
      <w:r w:rsidRPr="00332615">
        <w:rPr>
          <w:rFonts w:ascii="Arial" w:eastAsia="Arial" w:hAnsi="Arial" w:cs="Arial"/>
          <w:spacing w:val="3"/>
          <w:sz w:val="24"/>
          <w:szCs w:val="24"/>
        </w:rPr>
        <w:t xml:space="preserve"> </w:t>
      </w:r>
      <w:r w:rsidRPr="00332615">
        <w:rPr>
          <w:rFonts w:ascii="Arial" w:eastAsia="Arial" w:hAnsi="Arial" w:cs="Arial"/>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nd</w:t>
      </w:r>
      <w:r w:rsidRPr="00332615">
        <w:rPr>
          <w:rFonts w:ascii="Arial" w:eastAsia="Arial" w:hAnsi="Arial" w:cs="Arial"/>
          <w:sz w:val="24"/>
          <w:szCs w:val="24"/>
        </w:rPr>
        <w:t>idik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2"/>
          <w:sz w:val="24"/>
          <w:szCs w:val="24"/>
        </w:rPr>
        <w:t xml:space="preserve"> 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i</w:t>
      </w:r>
      <w:r w:rsidRPr="00332615">
        <w:rPr>
          <w:rFonts w:ascii="Arial" w:eastAsia="Arial" w:hAnsi="Arial" w:cs="Arial"/>
          <w:spacing w:val="3"/>
          <w:sz w:val="24"/>
          <w:szCs w:val="24"/>
        </w:rPr>
        <w:t xml:space="preserve"> </w:t>
      </w:r>
      <w:r w:rsidRPr="00332615">
        <w:rPr>
          <w:rFonts w:ascii="Arial" w:eastAsia="Arial" w:hAnsi="Arial" w:cs="Arial"/>
          <w:sz w:val="24"/>
          <w:szCs w:val="24"/>
        </w:rPr>
        <w:t>(KP</w:t>
      </w:r>
      <w:r w:rsidRPr="00332615">
        <w:rPr>
          <w:rFonts w:ascii="Arial" w:eastAsia="Arial" w:hAnsi="Arial" w:cs="Arial"/>
          <w:spacing w:val="3"/>
          <w:sz w:val="24"/>
          <w:szCs w:val="24"/>
        </w:rPr>
        <w:t>T</w:t>
      </w:r>
      <w:r w:rsidRPr="00332615">
        <w:rPr>
          <w:rFonts w:ascii="Arial" w:eastAsia="Arial" w:hAnsi="Arial" w:cs="Arial"/>
          <w:sz w:val="24"/>
          <w:szCs w:val="24"/>
        </w:rPr>
        <w:t xml:space="preserve">) </w:t>
      </w:r>
      <w:r w:rsidRPr="00332615">
        <w:rPr>
          <w:rFonts w:ascii="Arial" w:eastAsia="Arial" w:hAnsi="Arial" w:cs="Arial"/>
          <w:spacing w:val="1"/>
          <w:sz w:val="24"/>
          <w:szCs w:val="24"/>
        </w:rPr>
        <w:t>ada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h</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epe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4"/>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a</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8"/>
          <w:sz w:val="24"/>
          <w:szCs w:val="24"/>
        </w:rPr>
        <w:t>g</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ran </w:t>
      </w:r>
      <w:r w:rsidRPr="00332615">
        <w:rPr>
          <w:rFonts w:ascii="Arial" w:eastAsia="Arial" w:hAnsi="Arial" w:cs="Arial"/>
          <w:spacing w:val="1"/>
          <w:sz w:val="24"/>
          <w:szCs w:val="24"/>
        </w:rPr>
        <w:t>men</w:t>
      </w:r>
      <w:r w:rsidRPr="00332615">
        <w:rPr>
          <w:rFonts w:ascii="Arial" w:eastAsia="Arial" w:hAnsi="Arial" w:cs="Arial"/>
          <w:spacing w:val="-1"/>
          <w:sz w:val="24"/>
          <w:szCs w:val="24"/>
        </w:rPr>
        <w:t>ge</w:t>
      </w:r>
      <w:r w:rsidRPr="00332615">
        <w:rPr>
          <w:rFonts w:ascii="Arial" w:eastAsia="Arial" w:hAnsi="Arial" w:cs="Arial"/>
          <w:spacing w:val="1"/>
          <w:sz w:val="24"/>
          <w:szCs w:val="24"/>
        </w:rPr>
        <w:t>na</w:t>
      </w:r>
      <w:r w:rsidRPr="00332615">
        <w:rPr>
          <w:rFonts w:ascii="Arial" w:eastAsia="Arial" w:hAnsi="Arial" w:cs="Arial"/>
          <w:sz w:val="24"/>
          <w:szCs w:val="24"/>
        </w:rPr>
        <w:t>i</w:t>
      </w:r>
      <w:r w:rsidRPr="00332615">
        <w:rPr>
          <w:rFonts w:ascii="Arial" w:eastAsia="Arial" w:hAnsi="Arial" w:cs="Arial"/>
          <w:spacing w:val="1"/>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ian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1"/>
          <w:sz w:val="24"/>
          <w:szCs w:val="24"/>
        </w:rPr>
        <w:t>mbe</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jaran</w:t>
      </w:r>
      <w:r w:rsidRPr="00332615">
        <w:rPr>
          <w:rFonts w:ascii="Arial" w:eastAsia="Arial" w:hAnsi="Arial" w:cs="Arial"/>
          <w:spacing w:val="3"/>
          <w:sz w:val="24"/>
          <w:szCs w:val="24"/>
        </w:rPr>
        <w:t xml:space="preserve"> </w:t>
      </w:r>
      <w:r w:rsidRPr="00332615">
        <w:rPr>
          <w:rFonts w:ascii="Arial" w:eastAsia="Arial" w:hAnsi="Arial" w:cs="Arial"/>
          <w:sz w:val="24"/>
          <w:szCs w:val="24"/>
        </w:rPr>
        <w:t>lul</w:t>
      </w:r>
      <w:r w:rsidRPr="00332615">
        <w:rPr>
          <w:rFonts w:ascii="Arial" w:eastAsia="Arial" w:hAnsi="Arial" w:cs="Arial"/>
          <w:spacing w:val="1"/>
          <w:sz w:val="24"/>
          <w:szCs w:val="24"/>
        </w:rPr>
        <w:t>u</w:t>
      </w:r>
      <w:r w:rsidRPr="00332615">
        <w:rPr>
          <w:rFonts w:ascii="Arial" w:eastAsia="Arial" w:hAnsi="Arial" w:cs="Arial"/>
          <w:spacing w:val="-2"/>
          <w:sz w:val="24"/>
          <w:szCs w:val="24"/>
        </w:rPr>
        <w:t>s</w:t>
      </w:r>
      <w:r w:rsidRPr="00332615">
        <w:rPr>
          <w:rFonts w:ascii="Arial" w:eastAsia="Arial" w:hAnsi="Arial" w:cs="Arial"/>
          <w:spacing w:val="1"/>
          <w:sz w:val="24"/>
          <w:szCs w:val="24"/>
        </w:rPr>
        <w:t>an</w:t>
      </w:r>
      <w:r w:rsidRPr="00332615">
        <w:rPr>
          <w:rFonts w:ascii="Arial" w:eastAsia="Arial" w:hAnsi="Arial" w:cs="Arial"/>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w:t>
      </w:r>
      <w:r w:rsidRPr="00332615">
        <w:rPr>
          <w:rFonts w:ascii="Arial" w:eastAsia="Arial" w:hAnsi="Arial" w:cs="Arial"/>
          <w:spacing w:val="-1"/>
          <w:sz w:val="24"/>
          <w:szCs w:val="24"/>
        </w:rPr>
        <w:t>i</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3"/>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 xml:space="preserve">g </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g</w:t>
      </w:r>
      <w:r w:rsidRPr="00332615">
        <w:rPr>
          <w:rFonts w:ascii="Arial" w:eastAsia="Arial" w:hAnsi="Arial" w:cs="Arial"/>
          <w:spacing w:val="1"/>
          <w:sz w:val="24"/>
          <w:szCs w:val="24"/>
        </w:rPr>
        <w:t>una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1"/>
          <w:sz w:val="24"/>
          <w:szCs w:val="24"/>
        </w:rPr>
        <w:t>ba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do</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g</w:t>
      </w:r>
      <w:r w:rsidRPr="00332615">
        <w:rPr>
          <w:rFonts w:ascii="Arial" w:eastAsia="Arial" w:hAnsi="Arial" w:cs="Arial"/>
          <w:sz w:val="24"/>
          <w:szCs w:val="24"/>
        </w:rPr>
        <w:t>ia</w:t>
      </w:r>
      <w:r w:rsidRPr="00332615">
        <w:rPr>
          <w:rFonts w:ascii="Arial" w:eastAsia="Arial" w:hAnsi="Arial" w:cs="Arial"/>
          <w:spacing w:val="1"/>
          <w:sz w:val="24"/>
          <w:szCs w:val="24"/>
        </w:rPr>
        <w:t>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be</w:t>
      </w:r>
      <w:r w:rsidRPr="00332615">
        <w:rPr>
          <w:rFonts w:ascii="Arial" w:eastAsia="Arial" w:hAnsi="Arial" w:cs="Arial"/>
          <w:sz w:val="24"/>
          <w:szCs w:val="24"/>
        </w:rPr>
        <w:t>la</w:t>
      </w:r>
      <w:r w:rsidRPr="00332615">
        <w:rPr>
          <w:rFonts w:ascii="Arial" w:eastAsia="Arial" w:hAnsi="Arial" w:cs="Arial"/>
          <w:spacing w:val="-2"/>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ran</w:t>
      </w:r>
      <w:r w:rsidRPr="00332615">
        <w:rPr>
          <w:rFonts w:ascii="Arial" w:eastAsia="Arial" w:hAnsi="Arial" w:cs="Arial"/>
          <w:spacing w:val="1"/>
          <w:sz w:val="24"/>
          <w:szCs w:val="24"/>
        </w:rPr>
        <w:t xml:space="preserve"> d</w:t>
      </w:r>
      <w:r w:rsidRPr="00332615">
        <w:rPr>
          <w:rFonts w:ascii="Arial" w:eastAsia="Arial" w:hAnsi="Arial" w:cs="Arial"/>
          <w:sz w:val="24"/>
          <w:szCs w:val="24"/>
        </w:rPr>
        <w:t xml:space="preserve">i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pacing w:val="1"/>
          <w:sz w:val="24"/>
          <w:szCs w:val="24"/>
        </w:rPr>
        <w:t>u</w:t>
      </w:r>
      <w:r w:rsidRPr="00332615">
        <w:rPr>
          <w:rFonts w:ascii="Arial" w:eastAsia="Arial" w:hAnsi="Arial" w:cs="Arial"/>
          <w:sz w:val="24"/>
          <w:szCs w:val="24"/>
        </w:rPr>
        <w:t>ru</w:t>
      </w:r>
      <w:r w:rsidRPr="00332615">
        <w:rPr>
          <w:rFonts w:ascii="Arial" w:eastAsia="Arial" w:hAnsi="Arial" w:cs="Arial"/>
          <w:spacing w:val="-1"/>
          <w:sz w:val="24"/>
          <w:szCs w:val="24"/>
        </w:rPr>
        <w:t>a</w:t>
      </w:r>
      <w:r w:rsidRPr="00332615">
        <w:rPr>
          <w:rFonts w:ascii="Arial" w:eastAsia="Arial" w:hAnsi="Arial" w:cs="Arial"/>
          <w:sz w:val="24"/>
          <w:szCs w:val="24"/>
        </w:rPr>
        <w:t>n ti</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z w:val="24"/>
          <w:szCs w:val="24"/>
        </w:rPr>
        <w:t>i.</w:t>
      </w:r>
      <w:r w:rsidRPr="00332615">
        <w:rPr>
          <w:rFonts w:ascii="Arial" w:eastAsia="Arial" w:hAnsi="Arial" w:cs="Arial"/>
          <w:spacing w:val="3"/>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lum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ha</w:t>
      </w:r>
      <w:r w:rsidRPr="00332615">
        <w:rPr>
          <w:rFonts w:ascii="Arial" w:eastAsia="Arial" w:hAnsi="Arial" w:cs="Arial"/>
          <w:sz w:val="24"/>
          <w:szCs w:val="24"/>
        </w:rPr>
        <w:t xml:space="preserve">rus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mu</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3"/>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ian</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laj</w:t>
      </w:r>
      <w:r w:rsidRPr="00332615">
        <w:rPr>
          <w:rFonts w:ascii="Arial" w:eastAsia="Arial" w:hAnsi="Arial" w:cs="Arial"/>
          <w:spacing w:val="1"/>
          <w:sz w:val="24"/>
          <w:szCs w:val="24"/>
        </w:rPr>
        <w:t>a</w:t>
      </w:r>
      <w:r w:rsidRPr="00332615">
        <w:rPr>
          <w:rFonts w:ascii="Arial" w:eastAsia="Arial" w:hAnsi="Arial" w:cs="Arial"/>
          <w:sz w:val="24"/>
          <w:szCs w:val="24"/>
        </w:rPr>
        <w:t>ran</w:t>
      </w:r>
      <w:r w:rsidRPr="00332615">
        <w:rPr>
          <w:rFonts w:ascii="Arial" w:eastAsia="Arial" w:hAnsi="Arial" w:cs="Arial"/>
          <w:spacing w:val="1"/>
          <w:sz w:val="24"/>
          <w:szCs w:val="24"/>
        </w:rPr>
        <w:t xml:space="preserve"> men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2"/>
          <w:sz w:val="24"/>
          <w:szCs w:val="24"/>
        </w:rPr>
        <w:t>c</w:t>
      </w:r>
      <w:r w:rsidRPr="00332615">
        <w:rPr>
          <w:rFonts w:ascii="Arial" w:eastAsia="Arial" w:hAnsi="Arial" w:cs="Arial"/>
          <w:sz w:val="24"/>
          <w:szCs w:val="24"/>
        </w:rPr>
        <w:t>u</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 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d</w:t>
      </w:r>
      <w:r w:rsidRPr="00332615">
        <w:rPr>
          <w:rFonts w:ascii="Arial" w:eastAsia="Arial" w:hAnsi="Arial" w:cs="Arial"/>
          <w:sz w:val="24"/>
          <w:szCs w:val="24"/>
        </w:rPr>
        <w:t>ikti</w:t>
      </w:r>
      <w:r w:rsidRPr="00332615">
        <w:rPr>
          <w:rFonts w:ascii="Arial" w:eastAsia="Arial" w:hAnsi="Arial" w:cs="Arial"/>
          <w:spacing w:val="-3"/>
          <w:sz w:val="24"/>
          <w:szCs w:val="24"/>
        </w:rPr>
        <w:t xml:space="preserve"> N</w:t>
      </w:r>
      <w:r w:rsidRPr="00332615">
        <w:rPr>
          <w:rFonts w:ascii="Arial" w:eastAsia="Arial" w:hAnsi="Arial" w:cs="Arial"/>
          <w:spacing w:val="1"/>
          <w:sz w:val="24"/>
          <w:szCs w:val="24"/>
        </w:rPr>
        <w:t>o</w:t>
      </w:r>
      <w:r w:rsidRPr="00332615">
        <w:rPr>
          <w:rFonts w:ascii="Arial" w:eastAsia="Arial" w:hAnsi="Arial" w:cs="Arial"/>
          <w:sz w:val="24"/>
          <w:szCs w:val="24"/>
        </w:rPr>
        <w:t>.</w:t>
      </w:r>
      <w:r w:rsidRPr="00332615">
        <w:rPr>
          <w:rFonts w:ascii="Arial" w:eastAsia="Arial" w:hAnsi="Arial" w:cs="Arial"/>
          <w:spacing w:val="-8"/>
          <w:sz w:val="24"/>
          <w:szCs w:val="24"/>
        </w:rPr>
        <w:t xml:space="preserve"> </w:t>
      </w:r>
      <w:r w:rsidRPr="00332615">
        <w:rPr>
          <w:rFonts w:ascii="Arial" w:eastAsia="Arial" w:hAnsi="Arial" w:cs="Arial"/>
          <w:spacing w:val="1"/>
          <w:sz w:val="24"/>
          <w:szCs w:val="24"/>
        </w:rPr>
        <w:t>4</w:t>
      </w:r>
      <w:r w:rsidRPr="00332615">
        <w:rPr>
          <w:rFonts w:ascii="Arial" w:eastAsia="Arial" w:hAnsi="Arial" w:cs="Arial"/>
          <w:sz w:val="24"/>
          <w:szCs w:val="24"/>
        </w:rPr>
        <w:t>4</w:t>
      </w:r>
      <w:r w:rsidRPr="00332615">
        <w:rPr>
          <w:rFonts w:ascii="Arial" w:eastAsia="Arial" w:hAnsi="Arial" w:cs="Arial"/>
          <w:spacing w:val="-5"/>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w:t>
      </w:r>
      <w:r w:rsidRPr="00332615">
        <w:rPr>
          <w:rFonts w:ascii="Arial" w:eastAsia="Arial" w:hAnsi="Arial" w:cs="Arial"/>
          <w:spacing w:val="1"/>
          <w:sz w:val="24"/>
          <w:szCs w:val="24"/>
        </w:rPr>
        <w:t>1</w:t>
      </w:r>
      <w:r w:rsidRPr="00332615">
        <w:rPr>
          <w:rFonts w:ascii="Arial" w:eastAsia="Arial" w:hAnsi="Arial" w:cs="Arial"/>
          <w:sz w:val="24"/>
          <w:szCs w:val="24"/>
        </w:rPr>
        <w:t>5</w:t>
      </w:r>
      <w:r w:rsidRPr="00332615">
        <w:rPr>
          <w:rFonts w:ascii="Arial" w:eastAsia="Arial" w:hAnsi="Arial" w:cs="Arial"/>
          <w:spacing w:val="-3"/>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5"/>
          <w:sz w:val="24"/>
          <w:szCs w:val="24"/>
        </w:rPr>
        <w:t xml:space="preserve"> </w:t>
      </w:r>
      <w:r w:rsidRPr="00332615">
        <w:rPr>
          <w:rFonts w:ascii="Arial" w:eastAsia="Arial" w:hAnsi="Arial" w:cs="Arial"/>
          <w:sz w:val="24"/>
          <w:szCs w:val="24"/>
        </w:rPr>
        <w:t>St</w:t>
      </w:r>
      <w:r w:rsidRPr="00332615">
        <w:rPr>
          <w:rFonts w:ascii="Arial" w:eastAsia="Arial" w:hAnsi="Arial" w:cs="Arial"/>
          <w:spacing w:val="1"/>
          <w:sz w:val="24"/>
          <w:szCs w:val="24"/>
        </w:rPr>
        <w:t>anda</w:t>
      </w:r>
      <w:r w:rsidRPr="00332615">
        <w:rPr>
          <w:rFonts w:ascii="Arial" w:eastAsia="Arial" w:hAnsi="Arial" w:cs="Arial"/>
          <w:sz w:val="24"/>
          <w:szCs w:val="24"/>
        </w:rPr>
        <w:t>r</w:t>
      </w:r>
      <w:r w:rsidRPr="00332615">
        <w:rPr>
          <w:rFonts w:ascii="Arial" w:eastAsia="Arial" w:hAnsi="Arial" w:cs="Arial"/>
          <w:spacing w:val="-3"/>
          <w:sz w:val="24"/>
          <w:szCs w:val="24"/>
        </w:rPr>
        <w:t xml:space="preserve"> </w:t>
      </w:r>
      <w:r w:rsidRPr="00332615">
        <w:rPr>
          <w:rFonts w:ascii="Arial" w:eastAsia="Arial" w:hAnsi="Arial" w:cs="Arial"/>
          <w:sz w:val="24"/>
          <w:szCs w:val="24"/>
        </w:rPr>
        <w:t>Nasi</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4"/>
          <w:sz w:val="24"/>
          <w:szCs w:val="24"/>
        </w:rPr>
        <w:t xml:space="preserve"> </w:t>
      </w:r>
      <w:r w:rsidRPr="00332615">
        <w:rPr>
          <w:rFonts w:ascii="Arial" w:eastAsia="Arial" w:hAnsi="Arial" w:cs="Arial"/>
          <w:spacing w:val="-2"/>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nd</w:t>
      </w:r>
      <w:r w:rsidRPr="00332615">
        <w:rPr>
          <w:rFonts w:ascii="Arial" w:eastAsia="Arial" w:hAnsi="Arial" w:cs="Arial"/>
          <w:sz w:val="24"/>
          <w:szCs w:val="24"/>
        </w:rPr>
        <w:t>idik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9"/>
          <w:sz w:val="24"/>
          <w:szCs w:val="24"/>
        </w:rPr>
        <w:t xml:space="preserve"> </w:t>
      </w:r>
      <w:r w:rsidRPr="00332615">
        <w:rPr>
          <w:rFonts w:ascii="Arial" w:eastAsia="Arial" w:hAnsi="Arial" w:cs="Arial"/>
          <w:spacing w:val="2"/>
          <w:sz w:val="24"/>
          <w:szCs w:val="24"/>
        </w:rPr>
        <w:t>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i</w:t>
      </w:r>
      <w:r w:rsidRPr="00332615">
        <w:rPr>
          <w:rFonts w:ascii="Arial" w:eastAsia="Arial" w:hAnsi="Arial" w:cs="Arial"/>
          <w:spacing w:val="-4"/>
          <w:sz w:val="24"/>
          <w:szCs w:val="24"/>
        </w:rPr>
        <w:t xml:space="preserve"> </w:t>
      </w:r>
      <w:r w:rsidRPr="00332615">
        <w:rPr>
          <w:rFonts w:ascii="Arial" w:eastAsia="Arial" w:hAnsi="Arial" w:cs="Arial"/>
          <w:sz w:val="24"/>
          <w:szCs w:val="24"/>
        </w:rPr>
        <w:t>(S</w:t>
      </w:r>
      <w:r w:rsidRPr="00332615">
        <w:rPr>
          <w:rFonts w:ascii="Arial" w:eastAsia="Arial" w:hAnsi="Arial" w:cs="Arial"/>
          <w:spacing w:val="2"/>
          <w:sz w:val="24"/>
          <w:szCs w:val="24"/>
        </w:rPr>
        <w:t>N</w:t>
      </w:r>
      <w:r w:rsidRPr="00332615">
        <w:rPr>
          <w:rFonts w:ascii="Arial" w:eastAsia="Arial" w:hAnsi="Arial" w:cs="Arial"/>
          <w:sz w:val="24"/>
          <w:szCs w:val="24"/>
        </w:rPr>
        <w:t>- D</w:t>
      </w:r>
      <w:r w:rsidRPr="00332615">
        <w:rPr>
          <w:rFonts w:ascii="Arial" w:eastAsia="Arial" w:hAnsi="Arial" w:cs="Arial"/>
          <w:spacing w:val="-1"/>
          <w:sz w:val="24"/>
          <w:szCs w:val="24"/>
        </w:rPr>
        <w:t>i</w:t>
      </w:r>
      <w:r w:rsidRPr="00332615">
        <w:rPr>
          <w:rFonts w:ascii="Arial" w:eastAsia="Arial" w:hAnsi="Arial" w:cs="Arial"/>
          <w:sz w:val="24"/>
          <w:szCs w:val="24"/>
        </w:rPr>
        <w:t>kti)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z w:val="24"/>
          <w:szCs w:val="24"/>
        </w:rPr>
        <w:t>r</w:t>
      </w:r>
      <w:r w:rsidRPr="00332615">
        <w:rPr>
          <w:rFonts w:ascii="Arial" w:eastAsia="Arial" w:hAnsi="Arial" w:cs="Arial"/>
          <w:spacing w:val="-2"/>
          <w:sz w:val="24"/>
          <w:szCs w:val="24"/>
        </w:rPr>
        <w:t>u</w:t>
      </w:r>
      <w:r w:rsidRPr="00332615">
        <w:rPr>
          <w:rFonts w:ascii="Arial" w:eastAsia="Arial" w:hAnsi="Arial" w:cs="Arial"/>
          <w:spacing w:val="1"/>
          <w:sz w:val="24"/>
          <w:szCs w:val="24"/>
        </w:rPr>
        <w:t>ba</w:t>
      </w:r>
      <w:r w:rsidRPr="00332615">
        <w:rPr>
          <w:rFonts w:ascii="Arial" w:eastAsia="Arial" w:hAnsi="Arial" w:cs="Arial"/>
          <w:spacing w:val="-1"/>
          <w:sz w:val="24"/>
          <w:szCs w:val="24"/>
        </w:rPr>
        <w:t>h</w:t>
      </w:r>
      <w:r w:rsidRPr="00332615">
        <w:rPr>
          <w:rFonts w:ascii="Arial" w:eastAsia="Arial" w:hAnsi="Arial" w:cs="Arial"/>
          <w:spacing w:val="1"/>
          <w:sz w:val="24"/>
          <w:szCs w:val="24"/>
        </w:rPr>
        <w:t>an</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pad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pacing w:val="-2"/>
          <w:sz w:val="24"/>
          <w:szCs w:val="24"/>
        </w:rPr>
        <w:t>k</w:t>
      </w:r>
      <w:r w:rsidRPr="00332615">
        <w:rPr>
          <w:rFonts w:ascii="Arial" w:eastAsia="Arial" w:hAnsi="Arial" w:cs="Arial"/>
          <w:spacing w:val="1"/>
          <w:sz w:val="24"/>
          <w:szCs w:val="24"/>
        </w:rPr>
        <w:t>d</w:t>
      </w:r>
      <w:r w:rsidRPr="00332615">
        <w:rPr>
          <w:rFonts w:ascii="Arial" w:eastAsia="Arial" w:hAnsi="Arial" w:cs="Arial"/>
          <w:sz w:val="24"/>
          <w:szCs w:val="24"/>
        </w:rPr>
        <w:t>ikti No</w:t>
      </w:r>
      <w:r w:rsidRPr="00332615">
        <w:rPr>
          <w:rFonts w:ascii="Arial" w:eastAsia="Arial" w:hAnsi="Arial" w:cs="Arial"/>
          <w:spacing w:val="1"/>
          <w:sz w:val="24"/>
          <w:szCs w:val="24"/>
        </w:rPr>
        <w:t xml:space="preserve"> 5</w:t>
      </w:r>
      <w:r w:rsidRPr="00332615">
        <w:rPr>
          <w:rFonts w:ascii="Arial" w:eastAsia="Arial" w:hAnsi="Arial" w:cs="Arial"/>
          <w:sz w:val="24"/>
          <w:szCs w:val="24"/>
        </w:rPr>
        <w:t>0</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01</w:t>
      </w:r>
      <w:r w:rsidRPr="00332615">
        <w:rPr>
          <w:rFonts w:ascii="Arial" w:eastAsia="Arial" w:hAnsi="Arial" w:cs="Arial"/>
          <w:sz w:val="24"/>
          <w:szCs w:val="24"/>
        </w:rPr>
        <w:t>8</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de</w:t>
      </w:r>
      <w:r w:rsidRPr="00332615">
        <w:rPr>
          <w:rFonts w:ascii="Arial" w:eastAsia="Arial" w:hAnsi="Arial" w:cs="Arial"/>
          <w:sz w:val="24"/>
          <w:szCs w:val="24"/>
        </w:rPr>
        <w:t>skr</w:t>
      </w:r>
      <w:r w:rsidRPr="00332615">
        <w:rPr>
          <w:rFonts w:ascii="Arial" w:eastAsia="Arial" w:hAnsi="Arial" w:cs="Arial"/>
          <w:spacing w:val="-1"/>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si le</w:t>
      </w:r>
      <w:r w:rsidRPr="00332615">
        <w:rPr>
          <w:rFonts w:ascii="Arial" w:eastAsia="Arial" w:hAnsi="Arial" w:cs="Arial"/>
          <w:spacing w:val="-2"/>
          <w:sz w:val="24"/>
          <w:szCs w:val="24"/>
        </w:rPr>
        <w:t>v</w:t>
      </w:r>
      <w:r w:rsidRPr="00332615">
        <w:rPr>
          <w:rFonts w:ascii="Arial" w:eastAsia="Arial" w:hAnsi="Arial" w:cs="Arial"/>
          <w:spacing w:val="1"/>
          <w:sz w:val="24"/>
          <w:szCs w:val="24"/>
        </w:rPr>
        <w:t>e</w:t>
      </w:r>
      <w:r w:rsidRPr="00332615">
        <w:rPr>
          <w:rFonts w:ascii="Arial" w:eastAsia="Arial" w:hAnsi="Arial" w:cs="Arial"/>
          <w:sz w:val="24"/>
          <w:szCs w:val="24"/>
        </w:rPr>
        <w:t>l</w:t>
      </w:r>
    </w:p>
    <w:p w:rsidR="00332615" w:rsidRPr="00332615" w:rsidRDefault="00332615" w:rsidP="00332615">
      <w:pPr>
        <w:ind w:left="672" w:right="652"/>
        <w:jc w:val="both"/>
        <w:rPr>
          <w:rFonts w:ascii="Arial" w:eastAsia="Arial" w:hAnsi="Arial" w:cs="Arial"/>
          <w:sz w:val="24"/>
          <w:szCs w:val="24"/>
        </w:rPr>
      </w:pPr>
      <w:r w:rsidRPr="00332615">
        <w:rPr>
          <w:rFonts w:ascii="Arial" w:eastAsia="Arial" w:hAnsi="Arial" w:cs="Arial"/>
          <w:sz w:val="24"/>
          <w:szCs w:val="24"/>
        </w:rPr>
        <w:t>5</w:t>
      </w:r>
      <w:r w:rsidRPr="00332615">
        <w:rPr>
          <w:rFonts w:ascii="Arial" w:eastAsia="Arial" w:hAnsi="Arial" w:cs="Arial"/>
          <w:spacing w:val="4"/>
          <w:sz w:val="24"/>
          <w:szCs w:val="24"/>
        </w:rPr>
        <w:t xml:space="preserve"> </w:t>
      </w:r>
      <w:r w:rsidRPr="00332615">
        <w:rPr>
          <w:rFonts w:ascii="Arial" w:eastAsia="Arial" w:hAnsi="Arial" w:cs="Arial"/>
          <w:sz w:val="24"/>
          <w:szCs w:val="24"/>
        </w:rPr>
        <w:t>(</w:t>
      </w:r>
      <w:r w:rsidRPr="00332615">
        <w:rPr>
          <w:rFonts w:ascii="Arial" w:eastAsia="Arial" w:hAnsi="Arial" w:cs="Arial"/>
          <w:spacing w:val="-1"/>
          <w:sz w:val="24"/>
          <w:szCs w:val="24"/>
        </w:rPr>
        <w:t>l</w:t>
      </w:r>
      <w:r w:rsidRPr="00332615">
        <w:rPr>
          <w:rFonts w:ascii="Arial" w:eastAsia="Arial" w:hAnsi="Arial" w:cs="Arial"/>
          <w:sz w:val="24"/>
          <w:szCs w:val="24"/>
        </w:rPr>
        <w:t>i</w:t>
      </w:r>
      <w:r w:rsidRPr="00332615">
        <w:rPr>
          <w:rFonts w:ascii="Arial" w:eastAsia="Arial" w:hAnsi="Arial" w:cs="Arial"/>
          <w:spacing w:val="1"/>
          <w:sz w:val="24"/>
          <w:szCs w:val="24"/>
        </w:rPr>
        <w:t>ma</w:t>
      </w:r>
      <w:r w:rsidRPr="00332615">
        <w:rPr>
          <w:rFonts w:ascii="Arial" w:eastAsia="Arial" w:hAnsi="Arial" w:cs="Arial"/>
          <w:sz w:val="24"/>
          <w:szCs w:val="24"/>
        </w:rPr>
        <w:t>)</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4"/>
          <w:sz w:val="24"/>
          <w:szCs w:val="24"/>
        </w:rPr>
        <w:t xml:space="preserve"> </w:t>
      </w:r>
      <w:r w:rsidRPr="00332615">
        <w:rPr>
          <w:rFonts w:ascii="Arial" w:eastAsia="Arial" w:hAnsi="Arial" w:cs="Arial"/>
          <w:sz w:val="24"/>
          <w:szCs w:val="24"/>
        </w:rPr>
        <w:t>6</w:t>
      </w:r>
      <w:r w:rsidRPr="00332615">
        <w:rPr>
          <w:rFonts w:ascii="Arial" w:eastAsia="Arial" w:hAnsi="Arial" w:cs="Arial"/>
          <w:spacing w:val="4"/>
          <w:sz w:val="24"/>
          <w:szCs w:val="24"/>
        </w:rPr>
        <w:t xml:space="preserve"> </w:t>
      </w:r>
      <w:r w:rsidRPr="00332615">
        <w:rPr>
          <w:rFonts w:ascii="Arial" w:eastAsia="Arial" w:hAnsi="Arial" w:cs="Arial"/>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am</w:t>
      </w:r>
      <w:r w:rsidRPr="00332615">
        <w:rPr>
          <w:rFonts w:ascii="Arial" w:eastAsia="Arial" w:hAnsi="Arial" w:cs="Arial"/>
          <w:sz w:val="24"/>
          <w:szCs w:val="24"/>
        </w:rPr>
        <w:t>) K</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ka</w:t>
      </w:r>
      <w:r w:rsidRPr="00332615">
        <w:rPr>
          <w:rFonts w:ascii="Arial" w:eastAsia="Arial" w:hAnsi="Arial" w:cs="Arial"/>
          <w:spacing w:val="4"/>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3"/>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ikasi</w:t>
      </w:r>
      <w:r w:rsidRPr="00332615">
        <w:rPr>
          <w:rFonts w:ascii="Arial" w:eastAsia="Arial" w:hAnsi="Arial" w:cs="Arial"/>
          <w:spacing w:val="3"/>
          <w:sz w:val="24"/>
          <w:szCs w:val="24"/>
        </w:rPr>
        <w:t xml:space="preserve"> </w:t>
      </w:r>
      <w:r w:rsidRPr="00332615">
        <w:rPr>
          <w:rFonts w:ascii="Arial" w:eastAsia="Arial" w:hAnsi="Arial" w:cs="Arial"/>
          <w:sz w:val="24"/>
          <w:szCs w:val="24"/>
        </w:rPr>
        <w:t>Nasi</w:t>
      </w:r>
      <w:r w:rsidRPr="00332615">
        <w:rPr>
          <w:rFonts w:ascii="Arial" w:eastAsia="Arial" w:hAnsi="Arial" w:cs="Arial"/>
          <w:spacing w:val="1"/>
          <w:sz w:val="24"/>
          <w:szCs w:val="24"/>
        </w:rPr>
        <w:t>ona</w:t>
      </w:r>
      <w:r w:rsidRPr="00332615">
        <w:rPr>
          <w:rFonts w:ascii="Arial" w:eastAsia="Arial" w:hAnsi="Arial" w:cs="Arial"/>
          <w:sz w:val="24"/>
          <w:szCs w:val="24"/>
        </w:rPr>
        <w:t>l</w:t>
      </w:r>
      <w:r w:rsidRPr="00332615">
        <w:rPr>
          <w:rFonts w:ascii="Arial" w:eastAsia="Arial" w:hAnsi="Arial" w:cs="Arial"/>
          <w:spacing w:val="3"/>
          <w:sz w:val="24"/>
          <w:szCs w:val="24"/>
        </w:rPr>
        <w:t xml:space="preserve"> </w:t>
      </w:r>
      <w:r w:rsidRPr="00332615">
        <w:rPr>
          <w:rFonts w:ascii="Arial" w:eastAsia="Arial" w:hAnsi="Arial" w:cs="Arial"/>
          <w:spacing w:val="-2"/>
          <w:sz w:val="24"/>
          <w:szCs w:val="24"/>
        </w:rPr>
        <w:t>I</w:t>
      </w:r>
      <w:r w:rsidRPr="00332615">
        <w:rPr>
          <w:rFonts w:ascii="Arial" w:eastAsia="Arial" w:hAnsi="Arial" w:cs="Arial"/>
          <w:spacing w:val="1"/>
          <w:sz w:val="24"/>
          <w:szCs w:val="24"/>
        </w:rPr>
        <w:t>nd</w:t>
      </w:r>
      <w:r w:rsidRPr="00332615">
        <w:rPr>
          <w:rFonts w:ascii="Arial" w:eastAsia="Arial" w:hAnsi="Arial" w:cs="Arial"/>
          <w:spacing w:val="-1"/>
          <w:sz w:val="24"/>
          <w:szCs w:val="24"/>
        </w:rPr>
        <w:t>o</w:t>
      </w:r>
      <w:r w:rsidRPr="00332615">
        <w:rPr>
          <w:rFonts w:ascii="Arial" w:eastAsia="Arial" w:hAnsi="Arial" w:cs="Arial"/>
          <w:spacing w:val="1"/>
          <w:sz w:val="24"/>
          <w:szCs w:val="24"/>
        </w:rPr>
        <w:t>ne</w:t>
      </w:r>
      <w:r w:rsidRPr="00332615">
        <w:rPr>
          <w:rFonts w:ascii="Arial" w:eastAsia="Arial" w:hAnsi="Arial" w:cs="Arial"/>
          <w:sz w:val="24"/>
          <w:szCs w:val="24"/>
        </w:rPr>
        <w:t>sia</w:t>
      </w:r>
      <w:r w:rsidRPr="00332615">
        <w:rPr>
          <w:rFonts w:ascii="Arial" w:eastAsia="Arial" w:hAnsi="Arial" w:cs="Arial"/>
          <w:spacing w:val="4"/>
          <w:sz w:val="24"/>
          <w:szCs w:val="24"/>
        </w:rPr>
        <w:t xml:space="preserve"> </w:t>
      </w:r>
      <w:r w:rsidRPr="00332615">
        <w:rPr>
          <w:rFonts w:ascii="Arial" w:eastAsia="Arial" w:hAnsi="Arial" w:cs="Arial"/>
          <w:sz w:val="24"/>
          <w:szCs w:val="24"/>
        </w:rPr>
        <w:t>(K</w:t>
      </w:r>
      <w:r w:rsidRPr="00332615">
        <w:rPr>
          <w:rFonts w:ascii="Arial" w:eastAsia="Arial" w:hAnsi="Arial" w:cs="Arial"/>
          <w:spacing w:val="-2"/>
          <w:sz w:val="24"/>
          <w:szCs w:val="24"/>
        </w:rPr>
        <w:t>K</w:t>
      </w:r>
      <w:r w:rsidRPr="00332615">
        <w:rPr>
          <w:rFonts w:ascii="Arial" w:eastAsia="Arial" w:hAnsi="Arial" w:cs="Arial"/>
          <w:sz w:val="24"/>
          <w:szCs w:val="24"/>
        </w:rPr>
        <w:t>NI)</w:t>
      </w:r>
      <w:r w:rsidRPr="00332615">
        <w:rPr>
          <w:rFonts w:ascii="Arial" w:eastAsia="Arial" w:hAnsi="Arial" w:cs="Arial"/>
          <w:spacing w:val="3"/>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ua</w:t>
      </w:r>
      <w:r w:rsidRPr="00332615">
        <w:rPr>
          <w:rFonts w:ascii="Arial" w:eastAsia="Arial" w:hAnsi="Arial" w:cs="Arial"/>
          <w:sz w:val="24"/>
          <w:szCs w:val="24"/>
        </w:rPr>
        <w:t>i</w:t>
      </w:r>
      <w:r w:rsidRPr="00332615">
        <w:rPr>
          <w:rFonts w:ascii="Arial" w:eastAsia="Arial" w:hAnsi="Arial" w:cs="Arial"/>
          <w:spacing w:val="3"/>
          <w:sz w:val="24"/>
          <w:szCs w:val="24"/>
        </w:rPr>
        <w:t xml:space="preserve"> </w:t>
      </w:r>
      <w:r w:rsidRPr="00332615">
        <w:rPr>
          <w:rFonts w:ascii="Arial" w:eastAsia="Arial" w:hAnsi="Arial" w:cs="Arial"/>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rpr</w:t>
      </w:r>
      <w:r w:rsidRPr="00332615">
        <w:rPr>
          <w:rFonts w:ascii="Arial" w:eastAsia="Arial" w:hAnsi="Arial" w:cs="Arial"/>
          <w:spacing w:val="-2"/>
          <w:sz w:val="24"/>
          <w:szCs w:val="24"/>
        </w:rPr>
        <w:t>e</w:t>
      </w:r>
      <w:r w:rsidRPr="00332615">
        <w:rPr>
          <w:rFonts w:ascii="Arial" w:eastAsia="Arial" w:hAnsi="Arial" w:cs="Arial"/>
          <w:sz w:val="24"/>
          <w:szCs w:val="24"/>
        </w:rPr>
        <w:t>s No</w:t>
      </w:r>
      <w:r w:rsidRPr="00332615">
        <w:rPr>
          <w:rFonts w:ascii="Arial" w:eastAsia="Arial" w:hAnsi="Arial" w:cs="Arial"/>
          <w:spacing w:val="2"/>
          <w:sz w:val="24"/>
          <w:szCs w:val="24"/>
        </w:rPr>
        <w:t>m</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7"/>
          <w:sz w:val="24"/>
          <w:szCs w:val="24"/>
        </w:rPr>
        <w:t xml:space="preserve"> </w:t>
      </w:r>
      <w:r w:rsidRPr="00332615">
        <w:rPr>
          <w:rFonts w:ascii="Arial" w:eastAsia="Arial" w:hAnsi="Arial" w:cs="Arial"/>
          <w:sz w:val="24"/>
          <w:szCs w:val="24"/>
        </w:rPr>
        <w:t>8</w:t>
      </w:r>
      <w:r w:rsidRPr="00332615">
        <w:rPr>
          <w:rFonts w:ascii="Arial" w:eastAsia="Arial" w:hAnsi="Arial" w:cs="Arial"/>
          <w:spacing w:val="-8"/>
          <w:sz w:val="24"/>
          <w:szCs w:val="24"/>
        </w:rPr>
        <w:t xml:space="preserve"> </w:t>
      </w:r>
      <w:r w:rsidRPr="00332615">
        <w:rPr>
          <w:rFonts w:ascii="Arial" w:eastAsia="Arial" w:hAnsi="Arial" w:cs="Arial"/>
          <w:sz w:val="24"/>
          <w:szCs w:val="24"/>
        </w:rPr>
        <w:t>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5"/>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w:t>
      </w:r>
      <w:r w:rsidRPr="00332615">
        <w:rPr>
          <w:rFonts w:ascii="Arial" w:eastAsia="Arial" w:hAnsi="Arial" w:cs="Arial"/>
          <w:spacing w:val="1"/>
          <w:sz w:val="24"/>
          <w:szCs w:val="24"/>
        </w:rPr>
        <w:t>1</w:t>
      </w:r>
      <w:r w:rsidRPr="00332615">
        <w:rPr>
          <w:rFonts w:ascii="Arial" w:eastAsia="Arial" w:hAnsi="Arial" w:cs="Arial"/>
          <w:sz w:val="24"/>
          <w:szCs w:val="24"/>
        </w:rPr>
        <w:t>2</w:t>
      </w:r>
      <w:r w:rsidRPr="00332615">
        <w:rPr>
          <w:rFonts w:ascii="Arial" w:eastAsia="Arial" w:hAnsi="Arial" w:cs="Arial"/>
          <w:spacing w:val="-7"/>
          <w:sz w:val="24"/>
          <w:szCs w:val="24"/>
        </w:rPr>
        <w:t xml:space="preserve"> </w:t>
      </w:r>
      <w:r w:rsidRPr="00332615">
        <w:rPr>
          <w:rFonts w:ascii="Arial" w:eastAsia="Arial" w:hAnsi="Arial" w:cs="Arial"/>
          <w:spacing w:val="1"/>
          <w:sz w:val="24"/>
          <w:szCs w:val="24"/>
        </w:rPr>
        <w:t>ma</w:t>
      </w:r>
      <w:r w:rsidRPr="00332615">
        <w:rPr>
          <w:rFonts w:ascii="Arial" w:eastAsia="Arial" w:hAnsi="Arial" w:cs="Arial"/>
          <w:sz w:val="24"/>
          <w:szCs w:val="24"/>
        </w:rPr>
        <w:t>sing</w:t>
      </w:r>
      <w:r w:rsidRPr="00332615">
        <w:rPr>
          <w:rFonts w:ascii="Arial" w:eastAsia="Arial" w:hAnsi="Arial" w:cs="Arial"/>
          <w:spacing w:val="-1"/>
          <w:sz w:val="24"/>
          <w:szCs w:val="24"/>
        </w:rPr>
        <w:t>-</w:t>
      </w:r>
      <w:r w:rsidRPr="00332615">
        <w:rPr>
          <w:rFonts w:ascii="Arial" w:eastAsia="Arial" w:hAnsi="Arial" w:cs="Arial"/>
          <w:spacing w:val="1"/>
          <w:sz w:val="24"/>
          <w:szCs w:val="24"/>
        </w:rPr>
        <w:t>ma</w:t>
      </w:r>
      <w:r w:rsidRPr="00332615">
        <w:rPr>
          <w:rFonts w:ascii="Arial" w:eastAsia="Arial" w:hAnsi="Arial" w:cs="Arial"/>
          <w:sz w:val="24"/>
          <w:szCs w:val="24"/>
        </w:rPr>
        <w:t>s</w:t>
      </w:r>
      <w:r w:rsidRPr="00332615">
        <w:rPr>
          <w:rFonts w:ascii="Arial" w:eastAsia="Arial" w:hAnsi="Arial" w:cs="Arial"/>
          <w:spacing w:val="-2"/>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8"/>
          <w:sz w:val="24"/>
          <w:szCs w:val="24"/>
        </w:rPr>
        <w:t xml:space="preserve"> </w:t>
      </w:r>
      <w:r w:rsidRPr="00332615">
        <w:rPr>
          <w:rFonts w:ascii="Arial" w:eastAsia="Arial" w:hAnsi="Arial" w:cs="Arial"/>
          <w:spacing w:val="1"/>
          <w:sz w:val="24"/>
          <w:szCs w:val="24"/>
        </w:rPr>
        <w:t>un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1"/>
          <w:sz w:val="24"/>
          <w:szCs w:val="24"/>
        </w:rPr>
        <w:t xml:space="preserve"> </w:t>
      </w:r>
      <w:r w:rsidRPr="00332615">
        <w:rPr>
          <w:rFonts w:ascii="Arial" w:eastAsia="Arial" w:hAnsi="Arial" w:cs="Arial"/>
          <w:sz w:val="24"/>
          <w:szCs w:val="24"/>
        </w:rPr>
        <w:t>Pro</w:t>
      </w:r>
      <w:r w:rsidRPr="00332615">
        <w:rPr>
          <w:rFonts w:ascii="Arial" w:eastAsia="Arial" w:hAnsi="Arial" w:cs="Arial"/>
          <w:spacing w:val="-1"/>
          <w:sz w:val="24"/>
          <w:szCs w:val="24"/>
        </w:rPr>
        <w:t>g</w:t>
      </w:r>
      <w:r w:rsidRPr="00332615">
        <w:rPr>
          <w:rFonts w:ascii="Arial" w:eastAsia="Arial" w:hAnsi="Arial" w:cs="Arial"/>
          <w:sz w:val="24"/>
          <w:szCs w:val="24"/>
        </w:rPr>
        <w:t>ram</w:t>
      </w:r>
      <w:r w:rsidRPr="00332615">
        <w:rPr>
          <w:rFonts w:ascii="Arial" w:eastAsia="Arial" w:hAnsi="Arial" w:cs="Arial"/>
          <w:spacing w:val="-2"/>
          <w:sz w:val="24"/>
          <w:szCs w:val="24"/>
        </w:rPr>
        <w:t xml:space="preserve"> </w:t>
      </w:r>
      <w:r w:rsidRPr="00332615">
        <w:rPr>
          <w:rFonts w:ascii="Arial" w:eastAsia="Arial" w:hAnsi="Arial" w:cs="Arial"/>
          <w:sz w:val="24"/>
          <w:szCs w:val="24"/>
        </w:rPr>
        <w:t>D</w:t>
      </w:r>
      <w:r w:rsidRPr="00332615">
        <w:rPr>
          <w:rFonts w:ascii="Arial" w:eastAsia="Arial" w:hAnsi="Arial" w:cs="Arial"/>
          <w:spacing w:val="-1"/>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lo</w:t>
      </w:r>
      <w:r w:rsidRPr="00332615">
        <w:rPr>
          <w:rFonts w:ascii="Arial" w:eastAsia="Arial" w:hAnsi="Arial" w:cs="Arial"/>
          <w:spacing w:val="2"/>
          <w:sz w:val="24"/>
          <w:szCs w:val="24"/>
        </w:rPr>
        <w:t>m</w:t>
      </w:r>
      <w:r w:rsidRPr="00332615">
        <w:rPr>
          <w:rFonts w:ascii="Arial" w:eastAsia="Arial" w:hAnsi="Arial" w:cs="Arial"/>
          <w:sz w:val="24"/>
          <w:szCs w:val="24"/>
        </w:rPr>
        <w:t>a</w:t>
      </w:r>
      <w:r w:rsidRPr="00332615">
        <w:rPr>
          <w:rFonts w:ascii="Arial" w:eastAsia="Arial" w:hAnsi="Arial" w:cs="Arial"/>
          <w:spacing w:val="-3"/>
          <w:sz w:val="24"/>
          <w:szCs w:val="24"/>
        </w:rPr>
        <w:t xml:space="preserve"> </w:t>
      </w:r>
      <w:r w:rsidRPr="00332615">
        <w:rPr>
          <w:rFonts w:ascii="Arial" w:eastAsia="Arial" w:hAnsi="Arial" w:cs="Arial"/>
          <w:spacing w:val="-2"/>
          <w:sz w:val="24"/>
          <w:szCs w:val="24"/>
        </w:rPr>
        <w:t>I</w:t>
      </w:r>
      <w:r w:rsidRPr="00332615">
        <w:rPr>
          <w:rFonts w:ascii="Arial" w:eastAsia="Arial" w:hAnsi="Arial" w:cs="Arial"/>
          <w:sz w:val="24"/>
          <w:szCs w:val="24"/>
        </w:rPr>
        <w:t>II</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3"/>
          <w:sz w:val="24"/>
          <w:szCs w:val="24"/>
        </w:rPr>
        <w:t xml:space="preserve"> </w:t>
      </w:r>
      <w:r w:rsidRPr="00332615">
        <w:rPr>
          <w:rFonts w:ascii="Arial" w:eastAsia="Arial" w:hAnsi="Arial" w:cs="Arial"/>
          <w:sz w:val="24"/>
          <w:szCs w:val="24"/>
        </w:rPr>
        <w:t>Pro</w:t>
      </w:r>
      <w:r w:rsidRPr="00332615">
        <w:rPr>
          <w:rFonts w:ascii="Arial" w:eastAsia="Arial" w:hAnsi="Arial" w:cs="Arial"/>
          <w:spacing w:val="-1"/>
          <w:sz w:val="24"/>
          <w:szCs w:val="24"/>
        </w:rPr>
        <w:t>g</w:t>
      </w:r>
      <w:r w:rsidRPr="00332615">
        <w:rPr>
          <w:rFonts w:ascii="Arial" w:eastAsia="Arial" w:hAnsi="Arial" w:cs="Arial"/>
          <w:sz w:val="24"/>
          <w:szCs w:val="24"/>
        </w:rPr>
        <w:t>ram</w:t>
      </w:r>
      <w:r w:rsidRPr="00332615">
        <w:rPr>
          <w:rFonts w:ascii="Arial" w:eastAsia="Arial" w:hAnsi="Arial" w:cs="Arial"/>
          <w:spacing w:val="-1"/>
          <w:sz w:val="24"/>
          <w:szCs w:val="24"/>
        </w:rPr>
        <w:t xml:space="preserve"> </w:t>
      </w:r>
      <w:r w:rsidRPr="00332615">
        <w:rPr>
          <w:rFonts w:ascii="Arial" w:eastAsia="Arial" w:hAnsi="Arial" w:cs="Arial"/>
          <w:sz w:val="24"/>
          <w:szCs w:val="24"/>
        </w:rPr>
        <w:t>D</w:t>
      </w:r>
      <w:r w:rsidRPr="00332615">
        <w:rPr>
          <w:rFonts w:ascii="Arial" w:eastAsia="Arial" w:hAnsi="Arial" w:cs="Arial"/>
          <w:spacing w:val="-1"/>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l</w:t>
      </w:r>
      <w:r w:rsidRPr="00332615">
        <w:rPr>
          <w:rFonts w:ascii="Arial" w:eastAsia="Arial" w:hAnsi="Arial" w:cs="Arial"/>
          <w:spacing w:val="-2"/>
          <w:sz w:val="24"/>
          <w:szCs w:val="24"/>
        </w:rPr>
        <w:t>o</w:t>
      </w:r>
      <w:r w:rsidRPr="00332615">
        <w:rPr>
          <w:rFonts w:ascii="Arial" w:eastAsia="Arial" w:hAnsi="Arial" w:cs="Arial"/>
          <w:spacing w:val="1"/>
          <w:sz w:val="24"/>
          <w:szCs w:val="24"/>
        </w:rPr>
        <w:t>m</w:t>
      </w:r>
      <w:r w:rsidRPr="00332615">
        <w:rPr>
          <w:rFonts w:ascii="Arial" w:eastAsia="Arial" w:hAnsi="Arial" w:cs="Arial"/>
          <w:sz w:val="24"/>
          <w:szCs w:val="24"/>
        </w:rPr>
        <w:t>a IV</w:t>
      </w:r>
      <w:r w:rsidRPr="00332615">
        <w:rPr>
          <w:rFonts w:ascii="Arial" w:eastAsia="Arial" w:hAnsi="Arial" w:cs="Arial"/>
          <w:spacing w:val="-15"/>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pacing w:val="1"/>
          <w:sz w:val="24"/>
          <w:szCs w:val="24"/>
        </w:rPr>
        <w:t>an</w:t>
      </w:r>
      <w:r w:rsidRPr="00332615">
        <w:rPr>
          <w:rFonts w:ascii="Arial" w:eastAsia="Arial" w:hAnsi="Arial" w:cs="Arial"/>
          <w:sz w:val="24"/>
          <w:szCs w:val="24"/>
        </w:rPr>
        <w:t>a</w:t>
      </w:r>
      <w:r w:rsidRPr="00332615">
        <w:rPr>
          <w:rFonts w:ascii="Arial" w:eastAsia="Arial" w:hAnsi="Arial" w:cs="Arial"/>
          <w:spacing w:val="-17"/>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pan</w:t>
      </w:r>
      <w:r w:rsidRPr="00332615">
        <w:rPr>
          <w:rFonts w:ascii="Arial" w:eastAsia="Arial" w:hAnsi="Arial" w:cs="Arial"/>
          <w:sz w:val="24"/>
          <w:szCs w:val="24"/>
        </w:rPr>
        <w:t>),</w:t>
      </w:r>
      <w:r w:rsidRPr="00332615">
        <w:rPr>
          <w:rFonts w:ascii="Arial" w:eastAsia="Arial" w:hAnsi="Arial" w:cs="Arial"/>
          <w:spacing w:val="-20"/>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5"/>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7"/>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rst</w:t>
      </w:r>
      <w:r w:rsidRPr="00332615">
        <w:rPr>
          <w:rFonts w:ascii="Arial" w:eastAsia="Arial" w:hAnsi="Arial" w:cs="Arial"/>
          <w:spacing w:val="-1"/>
          <w:sz w:val="24"/>
          <w:szCs w:val="24"/>
        </w:rPr>
        <w:t>r</w:t>
      </w:r>
      <w:r w:rsidRPr="00332615">
        <w:rPr>
          <w:rFonts w:ascii="Arial" w:eastAsia="Arial" w:hAnsi="Arial" w:cs="Arial"/>
          <w:spacing w:val="1"/>
          <w:sz w:val="24"/>
          <w:szCs w:val="24"/>
        </w:rPr>
        <w:t>u</w:t>
      </w:r>
      <w:r w:rsidRPr="00332615">
        <w:rPr>
          <w:rFonts w:ascii="Arial" w:eastAsia="Arial" w:hAnsi="Arial" w:cs="Arial"/>
          <w:sz w:val="24"/>
          <w:szCs w:val="24"/>
        </w:rPr>
        <w:t>kt</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16"/>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0"/>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c</w:t>
      </w:r>
      <w:r w:rsidRPr="00332615">
        <w:rPr>
          <w:rFonts w:ascii="Arial" w:eastAsia="Arial" w:hAnsi="Arial" w:cs="Arial"/>
          <w:spacing w:val="1"/>
          <w:sz w:val="24"/>
          <w:szCs w:val="24"/>
        </w:rPr>
        <w:t>apa</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2"/>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ju</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8"/>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ks</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3"/>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is</w:t>
      </w:r>
      <w:r w:rsidRPr="00332615">
        <w:rPr>
          <w:rFonts w:ascii="Arial" w:eastAsia="Arial" w:hAnsi="Arial" w:cs="Arial"/>
          <w:spacing w:val="-1"/>
          <w:sz w:val="24"/>
          <w:szCs w:val="24"/>
        </w:rPr>
        <w:t>i</w:t>
      </w:r>
      <w:r w:rsidRPr="00332615">
        <w:rPr>
          <w:rFonts w:ascii="Arial" w:eastAsia="Arial" w:hAnsi="Arial" w:cs="Arial"/>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4"/>
          <w:sz w:val="24"/>
          <w:szCs w:val="24"/>
        </w:rPr>
        <w:t>w</w:t>
      </w:r>
      <w:r w:rsidRPr="00332615">
        <w:rPr>
          <w:rFonts w:ascii="Arial" w:eastAsia="Arial" w:hAnsi="Arial" w:cs="Arial"/>
          <w:spacing w:val="1"/>
          <w:sz w:val="24"/>
          <w:szCs w:val="24"/>
        </w:rPr>
        <w:t>u</w:t>
      </w:r>
      <w:r w:rsidRPr="00332615">
        <w:rPr>
          <w:rFonts w:ascii="Arial" w:eastAsia="Arial" w:hAnsi="Arial" w:cs="Arial"/>
          <w:sz w:val="24"/>
          <w:szCs w:val="24"/>
        </w:rPr>
        <w:t>ju</w:t>
      </w:r>
      <w:r w:rsidRPr="00332615">
        <w:rPr>
          <w:rFonts w:ascii="Arial" w:eastAsia="Arial" w:hAnsi="Arial" w:cs="Arial"/>
          <w:spacing w:val="1"/>
          <w:sz w:val="24"/>
          <w:szCs w:val="24"/>
        </w:rPr>
        <w:t>dn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v</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3"/>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mu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ro</w:t>
      </w:r>
      <w:r w:rsidRPr="00332615">
        <w:rPr>
          <w:rFonts w:ascii="Arial" w:eastAsia="Arial" w:hAnsi="Arial" w:cs="Arial"/>
          <w:spacing w:val="-1"/>
          <w:sz w:val="24"/>
          <w:szCs w:val="24"/>
        </w:rPr>
        <w:t>g</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4"/>
          <w:sz w:val="24"/>
          <w:szCs w:val="24"/>
        </w:rPr>
        <w:t xml:space="preserve"> </w:t>
      </w:r>
      <w:r w:rsidRPr="00332615">
        <w:rPr>
          <w:rFonts w:ascii="Arial" w:eastAsia="Arial" w:hAnsi="Arial" w:cs="Arial"/>
          <w:sz w:val="24"/>
          <w:szCs w:val="24"/>
        </w:rPr>
        <w:t>s</w:t>
      </w:r>
      <w:r w:rsidRPr="00332615">
        <w:rPr>
          <w:rFonts w:ascii="Arial" w:eastAsia="Arial" w:hAnsi="Arial" w:cs="Arial"/>
          <w:spacing w:val="-2"/>
          <w:sz w:val="24"/>
          <w:szCs w:val="24"/>
        </w:rPr>
        <w:t>t</w:t>
      </w:r>
      <w:r w:rsidRPr="00332615">
        <w:rPr>
          <w:rFonts w:ascii="Arial" w:eastAsia="Arial" w:hAnsi="Arial" w:cs="Arial"/>
          <w:spacing w:val="1"/>
          <w:sz w:val="24"/>
          <w:szCs w:val="24"/>
        </w:rPr>
        <w:t>ud</w:t>
      </w:r>
      <w:r w:rsidRPr="00332615">
        <w:rPr>
          <w:rFonts w:ascii="Arial" w:eastAsia="Arial" w:hAnsi="Arial" w:cs="Arial"/>
          <w:sz w:val="24"/>
          <w:szCs w:val="24"/>
        </w:rPr>
        <w:t>i.</w:t>
      </w:r>
    </w:p>
    <w:p w:rsidR="00332615" w:rsidRPr="00332615" w:rsidRDefault="00332615" w:rsidP="00332615">
      <w:pPr>
        <w:ind w:left="672" w:right="652"/>
        <w:jc w:val="both"/>
        <w:rPr>
          <w:rFonts w:ascii="Arial" w:eastAsia="Arial" w:hAnsi="Arial" w:cs="Arial"/>
          <w:sz w:val="24"/>
          <w:szCs w:val="24"/>
        </w:rPr>
      </w:pPr>
    </w:p>
    <w:p w:rsidR="00332615" w:rsidRPr="00332615" w:rsidRDefault="00332615" w:rsidP="00332615">
      <w:pPr>
        <w:ind w:left="112" w:right="5746" w:firstLine="314"/>
        <w:jc w:val="both"/>
        <w:rPr>
          <w:rFonts w:ascii="Arial" w:eastAsia="Arial" w:hAnsi="Arial" w:cs="Arial"/>
          <w:sz w:val="26"/>
          <w:szCs w:val="26"/>
        </w:rPr>
      </w:pPr>
      <w:r w:rsidRPr="00332615">
        <w:rPr>
          <w:rFonts w:ascii="Arial" w:eastAsia="Arial" w:hAnsi="Arial" w:cs="Arial"/>
          <w:b/>
          <w:sz w:val="26"/>
          <w:szCs w:val="26"/>
        </w:rPr>
        <w:t xml:space="preserve">3.1   </w:t>
      </w:r>
      <w:r w:rsidRPr="00332615">
        <w:rPr>
          <w:rFonts w:ascii="Arial" w:eastAsia="Arial" w:hAnsi="Arial" w:cs="Arial"/>
          <w:b/>
          <w:spacing w:val="68"/>
          <w:sz w:val="26"/>
          <w:szCs w:val="26"/>
        </w:rPr>
        <w:t xml:space="preserve"> </w:t>
      </w:r>
      <w:r w:rsidRPr="00332615">
        <w:rPr>
          <w:rFonts w:ascii="Arial" w:eastAsia="Arial" w:hAnsi="Arial" w:cs="Arial"/>
          <w:b/>
          <w:sz w:val="26"/>
          <w:szCs w:val="26"/>
        </w:rPr>
        <w:t>Capaian</w:t>
      </w:r>
      <w:r w:rsidRPr="00332615">
        <w:rPr>
          <w:rFonts w:ascii="Arial" w:eastAsia="Arial" w:hAnsi="Arial" w:cs="Arial"/>
          <w:b/>
          <w:spacing w:val="-8"/>
          <w:sz w:val="26"/>
          <w:szCs w:val="26"/>
        </w:rPr>
        <w:t xml:space="preserve"> </w:t>
      </w:r>
      <w:r w:rsidRPr="00332615">
        <w:rPr>
          <w:rFonts w:ascii="Arial" w:eastAsia="Arial" w:hAnsi="Arial" w:cs="Arial"/>
          <w:b/>
          <w:sz w:val="26"/>
          <w:szCs w:val="26"/>
        </w:rPr>
        <w:t>pe</w:t>
      </w:r>
      <w:r w:rsidRPr="00332615">
        <w:rPr>
          <w:rFonts w:ascii="Arial" w:eastAsia="Arial" w:hAnsi="Arial" w:cs="Arial"/>
          <w:b/>
          <w:spacing w:val="3"/>
          <w:sz w:val="26"/>
          <w:szCs w:val="26"/>
        </w:rPr>
        <w:t>m</w:t>
      </w:r>
      <w:r w:rsidRPr="00332615">
        <w:rPr>
          <w:rFonts w:ascii="Arial" w:eastAsia="Arial" w:hAnsi="Arial" w:cs="Arial"/>
          <w:b/>
          <w:sz w:val="26"/>
          <w:szCs w:val="26"/>
        </w:rPr>
        <w:t>belaj</w:t>
      </w:r>
      <w:r w:rsidRPr="00332615">
        <w:rPr>
          <w:rFonts w:ascii="Arial" w:eastAsia="Arial" w:hAnsi="Arial" w:cs="Arial"/>
          <w:b/>
          <w:spacing w:val="2"/>
          <w:sz w:val="26"/>
          <w:szCs w:val="26"/>
        </w:rPr>
        <w:t>a</w:t>
      </w:r>
      <w:r w:rsidRPr="00332615">
        <w:rPr>
          <w:rFonts w:ascii="Arial" w:eastAsia="Arial" w:hAnsi="Arial" w:cs="Arial"/>
          <w:b/>
          <w:sz w:val="26"/>
          <w:szCs w:val="26"/>
        </w:rPr>
        <w:t>ran.</w:t>
      </w:r>
    </w:p>
    <w:p w:rsidR="00332615" w:rsidRPr="00332615" w:rsidRDefault="00332615" w:rsidP="00332615">
      <w:pPr>
        <w:spacing w:before="8" w:line="200" w:lineRule="exact"/>
      </w:pPr>
    </w:p>
    <w:p w:rsidR="00332615" w:rsidRPr="00332615" w:rsidRDefault="00332615" w:rsidP="00332615">
      <w:pPr>
        <w:ind w:left="709" w:right="77"/>
        <w:rPr>
          <w:rFonts w:ascii="Arial" w:eastAsia="Arial" w:hAnsi="Arial" w:cs="Arial"/>
          <w:sz w:val="24"/>
          <w:szCs w:val="24"/>
        </w:rPr>
      </w:pP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7"/>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u</w:t>
      </w:r>
      <w:r w:rsidRPr="00332615">
        <w:rPr>
          <w:rFonts w:ascii="Arial" w:eastAsia="Arial" w:hAnsi="Arial" w:cs="Arial"/>
          <w:spacing w:val="1"/>
          <w:sz w:val="24"/>
          <w:szCs w:val="24"/>
        </w:rPr>
        <w:t>mu</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7"/>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ap</w:t>
      </w:r>
      <w:r w:rsidRPr="00332615">
        <w:rPr>
          <w:rFonts w:ascii="Arial" w:eastAsia="Arial" w:hAnsi="Arial" w:cs="Arial"/>
          <w:spacing w:val="1"/>
          <w:sz w:val="24"/>
          <w:szCs w:val="24"/>
        </w:rPr>
        <w:t>a</w:t>
      </w:r>
      <w:r w:rsidRPr="00332615">
        <w:rPr>
          <w:rFonts w:ascii="Arial" w:eastAsia="Arial" w:hAnsi="Arial" w:cs="Arial"/>
          <w:sz w:val="24"/>
          <w:szCs w:val="24"/>
        </w:rPr>
        <w:t>ian</w:t>
      </w:r>
      <w:r w:rsidRPr="00332615">
        <w:rPr>
          <w:rFonts w:ascii="Arial" w:eastAsia="Arial" w:hAnsi="Arial" w:cs="Arial"/>
          <w:spacing w:val="35"/>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mbe</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jaran</w:t>
      </w:r>
      <w:r w:rsidRPr="00332615">
        <w:rPr>
          <w:rFonts w:ascii="Arial" w:eastAsia="Arial" w:hAnsi="Arial" w:cs="Arial"/>
          <w:spacing w:val="34"/>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w:t>
      </w:r>
      <w:r w:rsidRPr="00332615">
        <w:rPr>
          <w:rFonts w:ascii="Arial" w:eastAsia="Arial" w:hAnsi="Arial" w:cs="Arial"/>
          <w:spacing w:val="-1"/>
          <w:sz w:val="24"/>
          <w:szCs w:val="24"/>
        </w:rPr>
        <w:t>g</w:t>
      </w:r>
      <w:r w:rsidRPr="00332615">
        <w:rPr>
          <w:rFonts w:ascii="Arial" w:eastAsia="Arial" w:hAnsi="Arial" w:cs="Arial"/>
          <w:sz w:val="24"/>
          <w:szCs w:val="24"/>
        </w:rPr>
        <w:t>ram</w:t>
      </w:r>
      <w:r w:rsidRPr="00332615">
        <w:rPr>
          <w:rFonts w:ascii="Arial" w:eastAsia="Arial" w:hAnsi="Arial" w:cs="Arial"/>
          <w:spacing w:val="38"/>
          <w:sz w:val="24"/>
          <w:szCs w:val="24"/>
        </w:rPr>
        <w:t xml:space="preserve"> </w:t>
      </w:r>
      <w:r w:rsidRPr="00332615">
        <w:rPr>
          <w:rFonts w:ascii="Arial" w:eastAsia="Arial" w:hAnsi="Arial" w:cs="Arial"/>
          <w:sz w:val="24"/>
          <w:szCs w:val="24"/>
        </w:rPr>
        <w:t>st</w:t>
      </w:r>
      <w:r w:rsidRPr="00332615">
        <w:rPr>
          <w:rFonts w:ascii="Arial" w:eastAsia="Arial" w:hAnsi="Arial" w:cs="Arial"/>
          <w:spacing w:val="-1"/>
          <w:sz w:val="24"/>
          <w:szCs w:val="24"/>
        </w:rPr>
        <w:t>u</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36"/>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36"/>
          <w:sz w:val="24"/>
          <w:szCs w:val="24"/>
        </w:rPr>
        <w:t xml:space="preserve"> </w:t>
      </w:r>
      <w:r w:rsidRPr="00332615">
        <w:rPr>
          <w:rFonts w:ascii="Arial" w:eastAsia="Arial" w:hAnsi="Arial" w:cs="Arial"/>
          <w:spacing w:val="-1"/>
          <w:sz w:val="24"/>
          <w:szCs w:val="24"/>
        </w:rPr>
        <w:t>de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46"/>
          <w:sz w:val="24"/>
          <w:szCs w:val="24"/>
        </w:rPr>
        <w:t xml:space="preserve"> </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t </w:t>
      </w:r>
      <w:r w:rsidRPr="00332615">
        <w:rPr>
          <w:rFonts w:ascii="Arial" w:eastAsia="Arial" w:hAnsi="Arial" w:cs="Arial"/>
          <w:spacing w:val="1"/>
          <w:sz w:val="24"/>
          <w:szCs w:val="24"/>
        </w:rPr>
        <w:t>do</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 xml:space="preserve">in </w:t>
      </w:r>
      <w:r w:rsidRPr="00332615">
        <w:rPr>
          <w:rFonts w:ascii="Arial" w:eastAsia="Arial" w:hAnsi="Arial" w:cs="Arial"/>
          <w:spacing w:val="-2"/>
          <w:sz w:val="24"/>
          <w:szCs w:val="24"/>
        </w:rPr>
        <w:t>c</w:t>
      </w:r>
      <w:r w:rsidRPr="00332615">
        <w:rPr>
          <w:rFonts w:ascii="Arial" w:eastAsia="Arial" w:hAnsi="Arial" w:cs="Arial"/>
          <w:spacing w:val="1"/>
          <w:sz w:val="24"/>
          <w:szCs w:val="24"/>
        </w:rPr>
        <w:t>apa</w:t>
      </w:r>
      <w:r w:rsidRPr="00332615">
        <w:rPr>
          <w:rFonts w:ascii="Arial" w:eastAsia="Arial" w:hAnsi="Arial" w:cs="Arial"/>
          <w:spacing w:val="-3"/>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laj</w:t>
      </w:r>
      <w:r w:rsidRPr="00332615">
        <w:rPr>
          <w:rFonts w:ascii="Arial" w:eastAsia="Arial" w:hAnsi="Arial" w:cs="Arial"/>
          <w:spacing w:val="1"/>
          <w:sz w:val="24"/>
          <w:szCs w:val="24"/>
        </w:rPr>
        <w:t>a</w:t>
      </w:r>
      <w:r w:rsidRPr="00332615">
        <w:rPr>
          <w:rFonts w:ascii="Arial" w:eastAsia="Arial" w:hAnsi="Arial" w:cs="Arial"/>
          <w:sz w:val="24"/>
          <w:szCs w:val="24"/>
        </w:rPr>
        <w:t>ran</w:t>
      </w:r>
      <w:r w:rsidRPr="00332615">
        <w:rPr>
          <w:rFonts w:ascii="Arial" w:eastAsia="Arial" w:hAnsi="Arial" w:cs="Arial"/>
          <w:spacing w:val="-3"/>
          <w:sz w:val="24"/>
          <w:szCs w:val="24"/>
        </w:rPr>
        <w:t xml:space="preserve"> </w:t>
      </w:r>
      <w:r w:rsidRPr="00332615">
        <w:rPr>
          <w:rFonts w:ascii="Arial" w:eastAsia="Arial" w:hAnsi="Arial" w:cs="Arial"/>
          <w:sz w:val="24"/>
          <w:szCs w:val="24"/>
        </w:rPr>
        <w:t>S</w:t>
      </w:r>
      <w:r w:rsidRPr="00332615">
        <w:rPr>
          <w:rFonts w:ascii="Arial" w:eastAsia="Arial" w:hAnsi="Arial" w:cs="Arial"/>
          <w:spacing w:val="3"/>
          <w:sz w:val="24"/>
          <w:szCs w:val="24"/>
        </w:rPr>
        <w:t>N</w:t>
      </w:r>
      <w:r w:rsidRPr="00332615">
        <w:rPr>
          <w:rFonts w:ascii="Arial" w:eastAsia="Arial" w:hAnsi="Arial" w:cs="Arial"/>
          <w:spacing w:val="-1"/>
          <w:sz w:val="24"/>
          <w:szCs w:val="24"/>
        </w:rPr>
        <w:t>-</w:t>
      </w:r>
      <w:r w:rsidRPr="00332615">
        <w:rPr>
          <w:rFonts w:ascii="Arial" w:eastAsia="Arial" w:hAnsi="Arial" w:cs="Arial"/>
          <w:sz w:val="24"/>
          <w:szCs w:val="24"/>
        </w:rPr>
        <w:t>D</w:t>
      </w:r>
      <w:r w:rsidRPr="00332615">
        <w:rPr>
          <w:rFonts w:ascii="Arial" w:eastAsia="Arial" w:hAnsi="Arial" w:cs="Arial"/>
          <w:spacing w:val="-1"/>
          <w:sz w:val="24"/>
          <w:szCs w:val="24"/>
        </w:rPr>
        <w:t>i</w:t>
      </w:r>
      <w:r w:rsidRPr="00332615">
        <w:rPr>
          <w:rFonts w:ascii="Arial" w:eastAsia="Arial" w:hAnsi="Arial" w:cs="Arial"/>
          <w:sz w:val="24"/>
          <w:szCs w:val="24"/>
        </w:rPr>
        <w:t>kti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z w:val="24"/>
          <w:szCs w:val="24"/>
        </w:rPr>
        <w:t>le</w:t>
      </w:r>
      <w:r w:rsidRPr="00332615">
        <w:rPr>
          <w:rFonts w:ascii="Arial" w:eastAsia="Arial" w:hAnsi="Arial" w:cs="Arial"/>
          <w:spacing w:val="-2"/>
          <w:sz w:val="24"/>
          <w:szCs w:val="24"/>
        </w:rPr>
        <w:t>v</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z w:val="24"/>
          <w:szCs w:val="24"/>
        </w:rPr>
        <w:t>5</w:t>
      </w:r>
      <w:r w:rsidRPr="00332615">
        <w:rPr>
          <w:rFonts w:ascii="Arial" w:eastAsia="Arial" w:hAnsi="Arial" w:cs="Arial"/>
          <w:spacing w:val="-1"/>
          <w:sz w:val="24"/>
          <w:szCs w:val="24"/>
        </w:rPr>
        <w:t xml:space="preserve"> </w:t>
      </w:r>
      <w:r w:rsidRPr="00332615">
        <w:rPr>
          <w:rFonts w:ascii="Arial" w:eastAsia="Arial" w:hAnsi="Arial" w:cs="Arial"/>
          <w:sz w:val="24"/>
          <w:szCs w:val="24"/>
        </w:rPr>
        <w:t>(</w:t>
      </w:r>
      <w:r w:rsidRPr="00332615">
        <w:rPr>
          <w:rFonts w:ascii="Arial" w:eastAsia="Arial" w:hAnsi="Arial" w:cs="Arial"/>
          <w:spacing w:val="-1"/>
          <w:sz w:val="24"/>
          <w:szCs w:val="24"/>
        </w:rPr>
        <w:t>l</w:t>
      </w:r>
      <w:r w:rsidRPr="00332615">
        <w:rPr>
          <w:rFonts w:ascii="Arial" w:eastAsia="Arial" w:hAnsi="Arial" w:cs="Arial"/>
          <w:sz w:val="24"/>
          <w:szCs w:val="24"/>
        </w:rPr>
        <w:t>i</w:t>
      </w:r>
      <w:r w:rsidRPr="00332615">
        <w:rPr>
          <w:rFonts w:ascii="Arial" w:eastAsia="Arial" w:hAnsi="Arial" w:cs="Arial"/>
          <w:spacing w:val="1"/>
          <w:sz w:val="24"/>
          <w:szCs w:val="24"/>
        </w:rPr>
        <w:t>ma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z w:val="24"/>
          <w:szCs w:val="24"/>
        </w:rPr>
        <w:t>(</w:t>
      </w:r>
      <w:r w:rsidRPr="00332615">
        <w:rPr>
          <w:rFonts w:ascii="Arial" w:eastAsia="Arial" w:hAnsi="Arial" w:cs="Arial"/>
          <w:spacing w:val="-1"/>
          <w:sz w:val="24"/>
          <w:szCs w:val="24"/>
        </w:rPr>
        <w:t>D</w:t>
      </w:r>
      <w:r w:rsidRPr="00332615">
        <w:rPr>
          <w:rFonts w:ascii="Arial" w:eastAsia="Arial" w:hAnsi="Arial" w:cs="Arial"/>
          <w:sz w:val="24"/>
          <w:szCs w:val="24"/>
        </w:rPr>
        <w:t>ipl</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3"/>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I</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3"/>
          <w:sz w:val="24"/>
          <w:szCs w:val="24"/>
        </w:rPr>
        <w:t>l</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e</w:t>
      </w:r>
      <w:r w:rsidRPr="00332615">
        <w:rPr>
          <w:rFonts w:ascii="Arial" w:eastAsia="Arial" w:hAnsi="Arial" w:cs="Arial"/>
          <w:sz w:val="24"/>
          <w:szCs w:val="24"/>
        </w:rPr>
        <w:t>l</w:t>
      </w:r>
    </w:p>
    <w:p w:rsidR="00332615" w:rsidRPr="00332615" w:rsidRDefault="00332615" w:rsidP="00332615">
      <w:pPr>
        <w:ind w:left="709" w:right="75"/>
        <w:rPr>
          <w:rFonts w:ascii="Arial" w:eastAsia="Arial" w:hAnsi="Arial" w:cs="Arial"/>
          <w:sz w:val="24"/>
          <w:szCs w:val="24"/>
        </w:rPr>
      </w:pPr>
      <w:r w:rsidRPr="00332615">
        <w:rPr>
          <w:rFonts w:ascii="Arial" w:eastAsia="Arial" w:hAnsi="Arial" w:cs="Arial"/>
          <w:sz w:val="24"/>
          <w:szCs w:val="24"/>
        </w:rPr>
        <w:t>6</w:t>
      </w:r>
      <w:r w:rsidRPr="00332615">
        <w:rPr>
          <w:rFonts w:ascii="Arial" w:eastAsia="Arial" w:hAnsi="Arial" w:cs="Arial"/>
          <w:spacing w:val="4"/>
          <w:sz w:val="24"/>
          <w:szCs w:val="24"/>
        </w:rPr>
        <w:t xml:space="preserve"> </w:t>
      </w:r>
      <w:r w:rsidRPr="00332615">
        <w:rPr>
          <w:rFonts w:ascii="Arial" w:eastAsia="Arial" w:hAnsi="Arial" w:cs="Arial"/>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3"/>
          <w:sz w:val="24"/>
          <w:szCs w:val="24"/>
        </w:rPr>
        <w:t xml:space="preserve"> </w:t>
      </w:r>
      <w:r w:rsidRPr="00332615">
        <w:rPr>
          <w:rFonts w:ascii="Arial" w:eastAsia="Arial" w:hAnsi="Arial" w:cs="Arial"/>
          <w:sz w:val="24"/>
          <w:szCs w:val="24"/>
        </w:rPr>
        <w:t>(</w:t>
      </w:r>
      <w:r w:rsidRPr="00332615">
        <w:rPr>
          <w:rFonts w:ascii="Arial" w:eastAsia="Arial" w:hAnsi="Arial" w:cs="Arial"/>
          <w:spacing w:val="-1"/>
          <w:sz w:val="24"/>
          <w:szCs w:val="24"/>
        </w:rPr>
        <w:t>D</w:t>
      </w:r>
      <w:r w:rsidRPr="00332615">
        <w:rPr>
          <w:rFonts w:ascii="Arial" w:eastAsia="Arial" w:hAnsi="Arial" w:cs="Arial"/>
          <w:sz w:val="24"/>
          <w:szCs w:val="24"/>
        </w:rPr>
        <w:t>ipl</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4"/>
          <w:sz w:val="24"/>
          <w:szCs w:val="24"/>
        </w:rPr>
        <w:t xml:space="preserve"> </w:t>
      </w:r>
      <w:r w:rsidRPr="00332615">
        <w:rPr>
          <w:rFonts w:ascii="Arial" w:eastAsia="Arial" w:hAnsi="Arial" w:cs="Arial"/>
          <w:spacing w:val="-2"/>
          <w:sz w:val="24"/>
          <w:szCs w:val="24"/>
        </w:rPr>
        <w:t>I</w:t>
      </w:r>
      <w:r w:rsidRPr="00332615">
        <w:rPr>
          <w:rFonts w:ascii="Arial" w:eastAsia="Arial" w:hAnsi="Arial" w:cs="Arial"/>
          <w:sz w:val="24"/>
          <w:szCs w:val="24"/>
        </w:rPr>
        <w:t>V</w:t>
      </w:r>
      <w:r w:rsidRPr="00332615">
        <w:rPr>
          <w:rFonts w:ascii="Arial" w:eastAsia="Arial" w:hAnsi="Arial" w:cs="Arial"/>
          <w:spacing w:val="-2"/>
          <w:sz w:val="24"/>
          <w:szCs w:val="24"/>
        </w:rPr>
        <w:t>/</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pacing w:val="1"/>
          <w:sz w:val="24"/>
          <w:szCs w:val="24"/>
        </w:rPr>
        <w:t>an</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Tera</w:t>
      </w:r>
      <w:r w:rsidRPr="00332615">
        <w:rPr>
          <w:rFonts w:ascii="Arial" w:eastAsia="Arial" w:hAnsi="Arial" w:cs="Arial"/>
          <w:spacing w:val="-1"/>
          <w:sz w:val="24"/>
          <w:szCs w:val="24"/>
        </w:rPr>
        <w:t>p</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6"/>
          <w:sz w:val="24"/>
          <w:szCs w:val="24"/>
        </w:rPr>
        <w:t xml:space="preserve"> </w:t>
      </w:r>
      <w:r w:rsidRPr="00332615">
        <w:rPr>
          <w:rFonts w:ascii="Arial" w:eastAsia="Arial" w:hAnsi="Arial" w:cs="Arial"/>
          <w:spacing w:val="-2"/>
          <w:sz w:val="24"/>
          <w:szCs w:val="24"/>
        </w:rPr>
        <w:t>K</w:t>
      </w:r>
      <w:r w:rsidRPr="00332615">
        <w:rPr>
          <w:rFonts w:ascii="Arial" w:eastAsia="Arial" w:hAnsi="Arial" w:cs="Arial"/>
          <w:sz w:val="24"/>
          <w:szCs w:val="24"/>
        </w:rPr>
        <w:t>KNI</w:t>
      </w:r>
      <w:r w:rsidRPr="00332615">
        <w:rPr>
          <w:rFonts w:ascii="Arial" w:eastAsia="Arial" w:hAnsi="Arial" w:cs="Arial"/>
          <w:spacing w:val="3"/>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4"/>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ikan</w:t>
      </w:r>
      <w:r w:rsidRPr="00332615">
        <w:rPr>
          <w:rFonts w:ascii="Arial" w:eastAsia="Arial" w:hAnsi="Arial" w:cs="Arial"/>
          <w:spacing w:val="1"/>
          <w:sz w:val="24"/>
          <w:szCs w:val="24"/>
        </w:rPr>
        <w:t xml:space="preserve"> p</w:t>
      </w:r>
      <w:r w:rsidRPr="00332615">
        <w:rPr>
          <w:rFonts w:ascii="Arial" w:eastAsia="Arial" w:hAnsi="Arial" w:cs="Arial"/>
          <w:sz w:val="24"/>
          <w:szCs w:val="24"/>
        </w:rPr>
        <w:t>ro</w:t>
      </w:r>
      <w:r w:rsidRPr="00332615">
        <w:rPr>
          <w:rFonts w:ascii="Arial" w:eastAsia="Arial" w:hAnsi="Arial" w:cs="Arial"/>
          <w:spacing w:val="-1"/>
          <w:sz w:val="24"/>
          <w:szCs w:val="24"/>
        </w:rPr>
        <w:t>g</w:t>
      </w:r>
      <w:r w:rsidRPr="00332615">
        <w:rPr>
          <w:rFonts w:ascii="Arial" w:eastAsia="Arial" w:hAnsi="Arial" w:cs="Arial"/>
          <w:sz w:val="24"/>
          <w:szCs w:val="24"/>
        </w:rPr>
        <w:t>ram</w:t>
      </w:r>
      <w:r w:rsidRPr="00332615">
        <w:rPr>
          <w:rFonts w:ascii="Arial" w:eastAsia="Arial" w:hAnsi="Arial" w:cs="Arial"/>
          <w:spacing w:val="5"/>
          <w:sz w:val="24"/>
          <w:szCs w:val="24"/>
        </w:rPr>
        <w:t xml:space="preserve"> </w:t>
      </w:r>
      <w:r w:rsidRPr="00332615">
        <w:rPr>
          <w:rFonts w:ascii="Arial" w:eastAsia="Arial" w:hAnsi="Arial" w:cs="Arial"/>
          <w:spacing w:val="-2"/>
          <w:sz w:val="24"/>
          <w:szCs w:val="24"/>
        </w:rPr>
        <w:t>s</w:t>
      </w:r>
      <w:r w:rsidRPr="00332615">
        <w:rPr>
          <w:rFonts w:ascii="Arial" w:eastAsia="Arial" w:hAnsi="Arial" w:cs="Arial"/>
          <w:sz w:val="24"/>
          <w:szCs w:val="24"/>
        </w:rPr>
        <w:t>t</w:t>
      </w:r>
      <w:r w:rsidRPr="00332615">
        <w:rPr>
          <w:rFonts w:ascii="Arial" w:eastAsia="Arial" w:hAnsi="Arial" w:cs="Arial"/>
          <w:spacing w:val="1"/>
          <w:sz w:val="24"/>
          <w:szCs w:val="24"/>
        </w:rPr>
        <w:t>ud</w:t>
      </w:r>
      <w:r w:rsidRPr="00332615">
        <w:rPr>
          <w:rFonts w:ascii="Arial" w:eastAsia="Arial" w:hAnsi="Arial" w:cs="Arial"/>
          <w:sz w:val="24"/>
          <w:szCs w:val="24"/>
        </w:rPr>
        <w:t>i</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2"/>
          <w:sz w:val="24"/>
          <w:szCs w:val="24"/>
        </w:rPr>
        <w:t>o</w:t>
      </w:r>
      <w:r w:rsidRPr="00332615">
        <w:rPr>
          <w:rFonts w:ascii="Arial" w:eastAsia="Arial" w:hAnsi="Arial" w:cs="Arial"/>
          <w:spacing w:val="3"/>
          <w:sz w:val="24"/>
          <w:szCs w:val="24"/>
        </w:rPr>
        <w:t>f</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lon</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lus</w:t>
      </w:r>
      <w:r w:rsidRPr="00332615">
        <w:rPr>
          <w:rFonts w:ascii="Arial" w:eastAsia="Arial" w:hAnsi="Arial" w:cs="Arial"/>
          <w:spacing w:val="-1"/>
          <w:sz w:val="24"/>
          <w:szCs w:val="24"/>
        </w:rPr>
        <w:t>a</w:t>
      </w:r>
      <w:r w:rsidRPr="00332615">
        <w:rPr>
          <w:rFonts w:ascii="Arial" w:eastAsia="Arial" w:hAnsi="Arial" w:cs="Arial"/>
          <w:sz w:val="24"/>
          <w:szCs w:val="24"/>
        </w:rPr>
        <w:t>n</w:t>
      </w:r>
    </w:p>
    <w:p w:rsidR="00332615" w:rsidRPr="00332615" w:rsidRDefault="00332615" w:rsidP="00332615">
      <w:pPr>
        <w:ind w:left="832" w:right="75"/>
        <w:rPr>
          <w:rFonts w:ascii="Arial" w:eastAsia="Arial" w:hAnsi="Arial" w:cs="Arial"/>
          <w:sz w:val="24"/>
          <w:szCs w:val="24"/>
        </w:rPr>
      </w:pPr>
    </w:p>
    <w:p w:rsidR="00332615" w:rsidRPr="00332615" w:rsidRDefault="00332615" w:rsidP="00332615">
      <w:pPr>
        <w:ind w:left="832" w:right="75" w:firstLine="444"/>
        <w:rPr>
          <w:rFonts w:ascii="Arial" w:eastAsia="Arial" w:hAnsi="Arial" w:cs="Arial"/>
          <w:sz w:val="24"/>
          <w:szCs w:val="24"/>
        </w:rPr>
      </w:pPr>
    </w:p>
    <w:p w:rsidR="00332615" w:rsidRPr="00332615" w:rsidRDefault="00332615" w:rsidP="00332615">
      <w:pPr>
        <w:ind w:left="142" w:right="75" w:firstLine="444"/>
        <w:rPr>
          <w:rFonts w:ascii="Arial" w:eastAsia="Arial" w:hAnsi="Arial" w:cs="Arial"/>
          <w:b/>
          <w:sz w:val="24"/>
          <w:szCs w:val="24"/>
        </w:rPr>
      </w:pPr>
      <w:r w:rsidRPr="00332615">
        <w:rPr>
          <w:rFonts w:ascii="Arial" w:eastAsia="Arial" w:hAnsi="Arial" w:cs="Arial"/>
          <w:b/>
          <w:sz w:val="24"/>
          <w:szCs w:val="24"/>
        </w:rPr>
        <w:t>3.1.1 Profil Lulusan Program Studi Teknologi Rekayasa Permesinan Kapal</w:t>
      </w:r>
    </w:p>
    <w:p w:rsidR="00332615" w:rsidRPr="00332615" w:rsidRDefault="00332615" w:rsidP="00332615">
      <w:pPr>
        <w:spacing w:before="2" w:line="160" w:lineRule="exact"/>
        <w:rPr>
          <w:b/>
          <w:sz w:val="17"/>
          <w:szCs w:val="17"/>
        </w:rPr>
      </w:pPr>
    </w:p>
    <w:p w:rsidR="00332615" w:rsidRPr="00332615" w:rsidRDefault="00332615" w:rsidP="00332615">
      <w:pPr>
        <w:ind w:left="672" w:right="652"/>
        <w:jc w:val="both"/>
        <w:rPr>
          <w:rFonts w:ascii="Arial" w:eastAsia="Arial" w:hAnsi="Arial" w:cs="Arial"/>
          <w:sz w:val="24"/>
          <w:szCs w:val="24"/>
        </w:rPr>
      </w:pPr>
    </w:p>
    <w:tbl>
      <w:tblPr>
        <w:tblW w:w="9356" w:type="dxa"/>
        <w:tblInd w:w="573" w:type="dxa"/>
        <w:tblLayout w:type="fixed"/>
        <w:tblCellMar>
          <w:left w:w="0" w:type="dxa"/>
          <w:right w:w="0" w:type="dxa"/>
        </w:tblCellMar>
        <w:tblLook w:val="01E0" w:firstRow="1" w:lastRow="1" w:firstColumn="1" w:lastColumn="1" w:noHBand="0" w:noVBand="0"/>
      </w:tblPr>
      <w:tblGrid>
        <w:gridCol w:w="2826"/>
        <w:gridCol w:w="6530"/>
      </w:tblGrid>
      <w:tr w:rsidR="00332615" w:rsidRPr="00332615" w:rsidTr="00332615">
        <w:trPr>
          <w:trHeight w:hRule="exact" w:val="552"/>
        </w:trPr>
        <w:tc>
          <w:tcPr>
            <w:tcW w:w="2826" w:type="dxa"/>
            <w:tcBorders>
              <w:top w:val="single" w:sz="5" w:space="0" w:color="000000"/>
              <w:left w:val="single" w:sz="5" w:space="0" w:color="000000"/>
              <w:bottom w:val="single" w:sz="5" w:space="0" w:color="000000"/>
              <w:right w:val="single" w:sz="5" w:space="0" w:color="000000"/>
            </w:tcBorders>
            <w:shd w:val="clear" w:color="auto" w:fill="FFCC66"/>
          </w:tcPr>
          <w:p w:rsidR="00332615" w:rsidRPr="00332615" w:rsidRDefault="00332615" w:rsidP="00332615">
            <w:pPr>
              <w:spacing w:before="7" w:line="120" w:lineRule="exact"/>
              <w:rPr>
                <w:sz w:val="12"/>
                <w:szCs w:val="12"/>
              </w:rPr>
            </w:pPr>
          </w:p>
          <w:p w:rsidR="00332615" w:rsidRPr="00332615" w:rsidRDefault="00332615" w:rsidP="00332615">
            <w:pPr>
              <w:ind w:left="846"/>
              <w:rPr>
                <w:rFonts w:ascii="Arial" w:eastAsia="Arial" w:hAnsi="Arial" w:cs="Arial"/>
                <w:sz w:val="24"/>
                <w:szCs w:val="24"/>
              </w:rPr>
            </w:pPr>
            <w:r w:rsidRPr="00332615">
              <w:rPr>
                <w:rFonts w:ascii="Arial" w:eastAsia="Arial" w:hAnsi="Arial" w:cs="Arial"/>
                <w:b/>
                <w:sz w:val="24"/>
                <w:szCs w:val="24"/>
              </w:rPr>
              <w:t>Profil</w:t>
            </w:r>
            <w:r w:rsidRPr="00332615">
              <w:rPr>
                <w:rFonts w:ascii="Arial" w:eastAsia="Arial" w:hAnsi="Arial" w:cs="Arial"/>
                <w:b/>
                <w:spacing w:val="1"/>
                <w:sz w:val="24"/>
                <w:szCs w:val="24"/>
              </w:rPr>
              <w:t xml:space="preserve"> </w:t>
            </w:r>
            <w:r w:rsidRPr="00332615">
              <w:rPr>
                <w:rFonts w:ascii="Arial" w:eastAsia="Arial" w:hAnsi="Arial" w:cs="Arial"/>
                <w:b/>
                <w:sz w:val="24"/>
                <w:szCs w:val="24"/>
              </w:rPr>
              <w:t>Lulus</w:t>
            </w:r>
            <w:r w:rsidRPr="00332615">
              <w:rPr>
                <w:rFonts w:ascii="Arial" w:eastAsia="Arial" w:hAnsi="Arial" w:cs="Arial"/>
                <w:b/>
                <w:spacing w:val="1"/>
                <w:sz w:val="24"/>
                <w:szCs w:val="24"/>
              </w:rPr>
              <w:t>a</w:t>
            </w:r>
            <w:r w:rsidRPr="00332615">
              <w:rPr>
                <w:rFonts w:ascii="Arial" w:eastAsia="Arial" w:hAnsi="Arial" w:cs="Arial"/>
                <w:b/>
                <w:sz w:val="24"/>
                <w:szCs w:val="24"/>
              </w:rPr>
              <w:t>n</w:t>
            </w:r>
          </w:p>
        </w:tc>
        <w:tc>
          <w:tcPr>
            <w:tcW w:w="6530" w:type="dxa"/>
            <w:tcBorders>
              <w:top w:val="single" w:sz="5" w:space="0" w:color="000000"/>
              <w:left w:val="single" w:sz="5" w:space="0" w:color="000000"/>
              <w:bottom w:val="single" w:sz="5" w:space="0" w:color="000000"/>
              <w:right w:val="single" w:sz="5" w:space="0" w:color="000000"/>
            </w:tcBorders>
            <w:shd w:val="clear" w:color="auto" w:fill="FFCC66"/>
          </w:tcPr>
          <w:p w:rsidR="00332615" w:rsidRPr="00332615" w:rsidRDefault="00332615" w:rsidP="00332615">
            <w:pPr>
              <w:spacing w:before="7" w:line="120" w:lineRule="exact"/>
              <w:rPr>
                <w:sz w:val="12"/>
                <w:szCs w:val="12"/>
              </w:rPr>
            </w:pPr>
          </w:p>
          <w:p w:rsidR="00332615" w:rsidRPr="00332615" w:rsidRDefault="00332615" w:rsidP="00332615">
            <w:pPr>
              <w:ind w:left="9"/>
              <w:jc w:val="center"/>
              <w:rPr>
                <w:rFonts w:ascii="Arial" w:eastAsia="Arial" w:hAnsi="Arial" w:cs="Arial"/>
                <w:sz w:val="24"/>
                <w:szCs w:val="24"/>
              </w:rPr>
            </w:pPr>
            <w:r w:rsidRPr="00332615">
              <w:rPr>
                <w:rFonts w:ascii="Arial" w:eastAsia="Arial" w:hAnsi="Arial" w:cs="Arial"/>
                <w:b/>
                <w:sz w:val="24"/>
                <w:szCs w:val="24"/>
              </w:rPr>
              <w:t>Kemampuan Yang Harus Dimiliki</w:t>
            </w:r>
          </w:p>
        </w:tc>
      </w:tr>
      <w:tr w:rsidR="00332615" w:rsidRPr="00332615" w:rsidTr="00332615">
        <w:trPr>
          <w:trHeight w:hRule="exact" w:val="3336"/>
        </w:trPr>
        <w:tc>
          <w:tcPr>
            <w:tcW w:w="28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120" w:lineRule="exact"/>
              <w:rPr>
                <w:sz w:val="12"/>
                <w:szCs w:val="12"/>
              </w:rPr>
            </w:pPr>
          </w:p>
          <w:p w:rsidR="00332615" w:rsidRPr="00332615" w:rsidRDefault="00332615" w:rsidP="00332615">
            <w:pPr>
              <w:spacing w:line="200" w:lineRule="exact"/>
            </w:pPr>
          </w:p>
          <w:p w:rsidR="00332615" w:rsidRPr="00332615" w:rsidRDefault="00332615" w:rsidP="00332615">
            <w:pPr>
              <w:ind w:left="277" w:right="256"/>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eba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i Masinis</w:t>
            </w:r>
            <w:r w:rsidRPr="00332615">
              <w:rPr>
                <w:rFonts w:ascii="Arial" w:eastAsia="Arial" w:hAnsi="Arial" w:cs="Arial"/>
                <w:spacing w:val="1"/>
                <w:sz w:val="24"/>
                <w:szCs w:val="24"/>
              </w:rPr>
              <w:t xml:space="preserve"> </w:t>
            </w:r>
            <w:r w:rsidRPr="00332615">
              <w:rPr>
                <w:rFonts w:ascii="Arial" w:eastAsia="Arial" w:hAnsi="Arial" w:cs="Arial"/>
                <w:sz w:val="24"/>
                <w:szCs w:val="24"/>
              </w:rPr>
              <w:t xml:space="preserve">(Sebagai </w:t>
            </w:r>
            <w:r w:rsidRPr="00332615">
              <w:rPr>
                <w:rFonts w:ascii="Arial" w:eastAsia="Arial" w:hAnsi="Arial" w:cs="Arial"/>
                <w:spacing w:val="-2"/>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w</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a Mesin K</w:t>
            </w:r>
            <w:r w:rsidRPr="00332615">
              <w:rPr>
                <w:rFonts w:ascii="Arial" w:eastAsia="Arial" w:hAnsi="Arial" w:cs="Arial"/>
                <w:spacing w:val="1"/>
                <w:sz w:val="24"/>
                <w:szCs w:val="24"/>
              </w:rPr>
              <w:t>apa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Perikanan)</w:t>
            </w:r>
          </w:p>
        </w:tc>
        <w:tc>
          <w:tcPr>
            <w:tcW w:w="6530"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before="15" w:line="260" w:lineRule="exact"/>
              <w:rPr>
                <w:sz w:val="26"/>
                <w:szCs w:val="26"/>
              </w:rPr>
            </w:pPr>
          </w:p>
          <w:p w:rsidR="00332615" w:rsidRPr="00332615" w:rsidRDefault="00332615" w:rsidP="00332615">
            <w:pPr>
              <w:tabs>
                <w:tab w:val="left" w:pos="400"/>
              </w:tabs>
              <w:ind w:left="419" w:right="398" w:hanging="281"/>
              <w:jc w:val="both"/>
              <w:rPr>
                <w:rFonts w:ascii="Arial" w:eastAsia="Arial" w:hAnsi="Arial" w:cs="Arial"/>
                <w:spacing w:val="4"/>
                <w:sz w:val="24"/>
                <w:szCs w:val="24"/>
              </w:rPr>
            </w:pPr>
            <w:r w:rsidRPr="00332615">
              <w:rPr>
                <w:rFonts w:ascii="Arial" w:eastAsia="Arial" w:hAnsi="Arial" w:cs="Arial"/>
                <w:sz w:val="24"/>
                <w:szCs w:val="24"/>
              </w:rPr>
              <w:t>-</w:t>
            </w:r>
            <w:r w:rsidRPr="00332615">
              <w:rPr>
                <w:rFonts w:ascii="Arial" w:eastAsia="Arial" w:hAnsi="Arial" w:cs="Arial"/>
                <w:sz w:val="24"/>
                <w:szCs w:val="24"/>
              </w:rPr>
              <w:tab/>
            </w:r>
            <w:r w:rsidRPr="00332615">
              <w:rPr>
                <w:rFonts w:ascii="Arial" w:eastAsia="Arial" w:hAnsi="Arial" w:cs="Arial"/>
                <w:spacing w:val="-1"/>
                <w:sz w:val="24"/>
                <w:szCs w:val="24"/>
              </w:rPr>
              <w:t>Memiliki kemampuan untuk</w:t>
            </w:r>
            <w:r w:rsidRPr="00332615">
              <w:rPr>
                <w:rFonts w:ascii="Arial" w:eastAsia="Arial" w:hAnsi="Arial" w:cs="Arial"/>
                <w:spacing w:val="1"/>
                <w:sz w:val="24"/>
                <w:szCs w:val="24"/>
              </w:rPr>
              <w:t xml:space="preserve"> </w:t>
            </w:r>
            <w:r w:rsidRPr="00332615">
              <w:rPr>
                <w:rFonts w:ascii="Arial" w:eastAsia="Arial" w:hAnsi="Arial" w:cs="Arial"/>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z w:val="24"/>
                <w:szCs w:val="24"/>
              </w:rPr>
              <w:t>g 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 xml:space="preserve">g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 xml:space="preserve">n kapal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ib</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z w:val="24"/>
                <w:szCs w:val="24"/>
              </w:rPr>
              <w:t>g 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am</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pen</w:t>
            </w:r>
            <w:r w:rsidRPr="00332615">
              <w:rPr>
                <w:rFonts w:ascii="Arial" w:eastAsia="Arial" w:hAnsi="Arial" w:cs="Arial"/>
                <w:spacing w:val="-2"/>
                <w:sz w:val="24"/>
                <w:szCs w:val="24"/>
              </w:rPr>
              <w:t>c</w:t>
            </w:r>
            <w:r w:rsidRPr="00332615">
              <w:rPr>
                <w:rFonts w:ascii="Arial" w:eastAsia="Arial" w:hAnsi="Arial" w:cs="Arial"/>
                <w:spacing w:val="1"/>
                <w:sz w:val="24"/>
                <w:szCs w:val="24"/>
              </w:rPr>
              <w:t>e</w:t>
            </w:r>
            <w:r w:rsidRPr="00332615">
              <w:rPr>
                <w:rFonts w:ascii="Arial" w:eastAsia="Arial" w:hAnsi="Arial" w:cs="Arial"/>
                <w:spacing w:val="-1"/>
                <w:sz w:val="24"/>
                <w:szCs w:val="24"/>
              </w:rPr>
              <w:t>g</w:t>
            </w:r>
            <w:r w:rsidRPr="00332615">
              <w:rPr>
                <w:rFonts w:ascii="Arial" w:eastAsia="Arial" w:hAnsi="Arial" w:cs="Arial"/>
                <w:spacing w:val="1"/>
                <w:sz w:val="24"/>
                <w:szCs w:val="24"/>
              </w:rPr>
              <w:t>aha</w:t>
            </w:r>
            <w:r w:rsidRPr="00332615">
              <w:rPr>
                <w:rFonts w:ascii="Arial" w:eastAsia="Arial" w:hAnsi="Arial" w:cs="Arial"/>
                <w:sz w:val="24"/>
                <w:szCs w:val="24"/>
              </w:rPr>
              <w:t xml:space="preserve">n terhadap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e</w:t>
            </w:r>
            <w:r w:rsidRPr="00332615">
              <w:rPr>
                <w:rFonts w:ascii="Arial" w:eastAsia="Arial" w:hAnsi="Arial" w:cs="Arial"/>
                <w:spacing w:val="1"/>
                <w:sz w:val="24"/>
                <w:szCs w:val="24"/>
              </w:rPr>
              <w:t>ma</w:t>
            </w:r>
            <w:r w:rsidRPr="00332615">
              <w:rPr>
                <w:rFonts w:ascii="Arial" w:eastAsia="Arial" w:hAnsi="Arial" w:cs="Arial"/>
                <w:spacing w:val="-3"/>
                <w:sz w:val="24"/>
                <w:szCs w:val="24"/>
              </w:rPr>
              <w:t>r</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 xml:space="preserve">t </w:t>
            </w:r>
            <w:r w:rsidRPr="00332615">
              <w:rPr>
                <w:rFonts w:ascii="Arial" w:eastAsia="Arial" w:hAnsi="Arial" w:cs="Arial"/>
                <w:spacing w:val="1"/>
                <w:sz w:val="24"/>
                <w:szCs w:val="24"/>
              </w:rPr>
              <w:t>men</w:t>
            </w:r>
            <w:r w:rsidRPr="00332615">
              <w:rPr>
                <w:rFonts w:ascii="Arial" w:eastAsia="Arial" w:hAnsi="Arial" w:cs="Arial"/>
                <w:spacing w:val="-1"/>
                <w:sz w:val="24"/>
                <w:szCs w:val="24"/>
              </w:rPr>
              <w:t>go</w:t>
            </w:r>
            <w:r w:rsidRPr="00332615">
              <w:rPr>
                <w:rFonts w:ascii="Arial" w:eastAsia="Arial" w:hAnsi="Arial" w:cs="Arial"/>
                <w:spacing w:val="1"/>
                <w:sz w:val="24"/>
                <w:szCs w:val="24"/>
              </w:rPr>
              <w:t>pe</w:t>
            </w:r>
            <w:r w:rsidRPr="00332615">
              <w:rPr>
                <w:rFonts w:ascii="Arial" w:eastAsia="Arial" w:hAnsi="Arial" w:cs="Arial"/>
                <w:sz w:val="24"/>
                <w:szCs w:val="24"/>
              </w:rPr>
              <w:t>rasik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4"/>
                <w:sz w:val="24"/>
                <w:szCs w:val="24"/>
              </w:rPr>
              <w:t>.</w:t>
            </w:r>
          </w:p>
          <w:p w:rsidR="00332615" w:rsidRPr="00332615" w:rsidRDefault="00332615" w:rsidP="007035F0">
            <w:pPr>
              <w:numPr>
                <w:ilvl w:val="0"/>
                <w:numId w:val="7"/>
              </w:numPr>
              <w:ind w:left="435" w:right="398"/>
              <w:contextualSpacing/>
              <w:jc w:val="both"/>
              <w:rPr>
                <w:rFonts w:ascii="Arial" w:eastAsia="Arial" w:hAnsi="Arial" w:cs="Arial"/>
                <w:spacing w:val="4"/>
                <w:sz w:val="24"/>
                <w:szCs w:val="24"/>
              </w:rPr>
            </w:pPr>
            <w:r w:rsidRPr="00332615">
              <w:rPr>
                <w:rFonts w:ascii="Arial" w:eastAsia="Arial" w:hAnsi="Arial" w:cs="Arial"/>
                <w:sz w:val="24"/>
                <w:szCs w:val="24"/>
              </w:rPr>
              <w:t>Memiliki kemampuan untuk bertanggungjawab terhadap k</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o</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sian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ib</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j</w:t>
            </w:r>
            <w:r w:rsidRPr="00332615">
              <w:rPr>
                <w:rFonts w:ascii="Arial" w:eastAsia="Arial" w:hAnsi="Arial" w:cs="Arial"/>
                <w:spacing w:val="3"/>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 untuk menjaga 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ma</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5"/>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c</w:t>
            </w:r>
            <w:r w:rsidRPr="00332615">
              <w:rPr>
                <w:rFonts w:ascii="Arial" w:eastAsia="Arial" w:hAnsi="Arial" w:cs="Arial"/>
                <w:spacing w:val="1"/>
                <w:sz w:val="24"/>
                <w:szCs w:val="24"/>
              </w:rPr>
              <w:t>e</w:t>
            </w:r>
            <w:r w:rsidRPr="00332615">
              <w:rPr>
                <w:rFonts w:ascii="Arial" w:eastAsia="Arial" w:hAnsi="Arial" w:cs="Arial"/>
                <w:spacing w:val="-1"/>
                <w:sz w:val="24"/>
                <w:szCs w:val="24"/>
              </w:rPr>
              <w:t>g</w:t>
            </w:r>
            <w:r w:rsidRPr="00332615">
              <w:rPr>
                <w:rFonts w:ascii="Arial" w:eastAsia="Arial" w:hAnsi="Arial" w:cs="Arial"/>
                <w:spacing w:val="1"/>
                <w:sz w:val="24"/>
                <w:szCs w:val="24"/>
              </w:rPr>
              <w:t>ah</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pen</w:t>
            </w:r>
            <w:r w:rsidRPr="00332615">
              <w:rPr>
                <w:rFonts w:ascii="Arial" w:eastAsia="Arial" w:hAnsi="Arial" w:cs="Arial"/>
                <w:spacing w:val="-2"/>
                <w:sz w:val="24"/>
                <w:szCs w:val="24"/>
              </w:rPr>
              <w:t>c</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ran</w:t>
            </w:r>
            <w:r w:rsidRPr="00332615">
              <w:rPr>
                <w:rFonts w:ascii="Arial" w:eastAsia="Arial" w:hAnsi="Arial" w:cs="Arial"/>
                <w:spacing w:val="4"/>
                <w:sz w:val="24"/>
                <w:szCs w:val="24"/>
              </w:rPr>
              <w:t xml:space="preserve"> saat pengoperasian mesin kapal</w:t>
            </w:r>
          </w:p>
        </w:tc>
      </w:tr>
      <w:tr w:rsidR="00332615" w:rsidRPr="00332615" w:rsidTr="00332615">
        <w:trPr>
          <w:trHeight w:hRule="exact" w:val="1286"/>
        </w:trPr>
        <w:tc>
          <w:tcPr>
            <w:tcW w:w="28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rPr>
                <w:rFonts w:ascii="Arial" w:eastAsia="Arial" w:hAnsi="Arial" w:cs="Arial"/>
                <w:sz w:val="24"/>
                <w:szCs w:val="24"/>
              </w:rPr>
            </w:pPr>
          </w:p>
          <w:p w:rsidR="00332615" w:rsidRPr="00332615" w:rsidRDefault="00332615" w:rsidP="00332615">
            <w:pPr>
              <w:spacing w:line="260" w:lineRule="exact"/>
              <w:ind w:left="102"/>
              <w:rPr>
                <w:rFonts w:ascii="Arial" w:eastAsia="Arial" w:hAnsi="Arial" w:cs="Arial"/>
                <w:sz w:val="24"/>
                <w:szCs w:val="24"/>
              </w:rPr>
            </w:pPr>
            <w:r w:rsidRPr="00332615">
              <w:rPr>
                <w:rFonts w:ascii="Arial" w:eastAsia="Arial" w:hAnsi="Arial" w:cs="Arial"/>
                <w:i/>
                <w:spacing w:val="1"/>
                <w:sz w:val="24"/>
                <w:szCs w:val="24"/>
              </w:rPr>
              <w:t>Po</w:t>
            </w:r>
            <w:r w:rsidRPr="00332615">
              <w:rPr>
                <w:rFonts w:ascii="Arial" w:eastAsia="Arial" w:hAnsi="Arial" w:cs="Arial"/>
                <w:i/>
                <w:sz w:val="24"/>
                <w:szCs w:val="24"/>
              </w:rPr>
              <w:t>rt/ Fleep</w:t>
            </w:r>
          </w:p>
          <w:p w:rsidR="00332615" w:rsidRPr="00332615" w:rsidRDefault="00332615" w:rsidP="00332615">
            <w:pPr>
              <w:spacing w:before="2"/>
              <w:ind w:left="102"/>
              <w:rPr>
                <w:rFonts w:ascii="Arial" w:eastAsia="Arial" w:hAnsi="Arial" w:cs="Arial"/>
                <w:sz w:val="24"/>
                <w:szCs w:val="24"/>
              </w:rPr>
            </w:pPr>
            <w:r w:rsidRPr="00332615">
              <w:rPr>
                <w:rFonts w:ascii="Arial" w:eastAsia="Arial" w:hAnsi="Arial" w:cs="Arial"/>
                <w:i/>
                <w:sz w:val="24"/>
                <w:szCs w:val="24"/>
              </w:rPr>
              <w:t>E</w:t>
            </w:r>
            <w:r w:rsidRPr="00332615">
              <w:rPr>
                <w:rFonts w:ascii="Arial" w:eastAsia="Arial" w:hAnsi="Arial" w:cs="Arial"/>
                <w:i/>
                <w:spacing w:val="1"/>
                <w:sz w:val="24"/>
                <w:szCs w:val="24"/>
              </w:rPr>
              <w:t>ng</w:t>
            </w:r>
            <w:r w:rsidRPr="00332615">
              <w:rPr>
                <w:rFonts w:ascii="Arial" w:eastAsia="Arial" w:hAnsi="Arial" w:cs="Arial"/>
                <w:i/>
                <w:sz w:val="24"/>
                <w:szCs w:val="24"/>
              </w:rPr>
              <w:t>i</w:t>
            </w:r>
            <w:r w:rsidRPr="00332615">
              <w:rPr>
                <w:rFonts w:ascii="Arial" w:eastAsia="Arial" w:hAnsi="Arial" w:cs="Arial"/>
                <w:i/>
                <w:spacing w:val="-2"/>
                <w:sz w:val="24"/>
                <w:szCs w:val="24"/>
              </w:rPr>
              <w:t>n</w:t>
            </w:r>
            <w:r w:rsidRPr="00332615">
              <w:rPr>
                <w:rFonts w:ascii="Arial" w:eastAsia="Arial" w:hAnsi="Arial" w:cs="Arial"/>
                <w:i/>
                <w:spacing w:val="1"/>
                <w:sz w:val="24"/>
                <w:szCs w:val="24"/>
              </w:rPr>
              <w:t>ee</w:t>
            </w:r>
            <w:r w:rsidRPr="00332615">
              <w:rPr>
                <w:rFonts w:ascii="Arial" w:eastAsia="Arial" w:hAnsi="Arial" w:cs="Arial"/>
                <w:i/>
                <w:sz w:val="24"/>
                <w:szCs w:val="24"/>
              </w:rPr>
              <w:t>r</w:t>
            </w:r>
          </w:p>
        </w:tc>
        <w:tc>
          <w:tcPr>
            <w:tcW w:w="6530"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tabs>
                <w:tab w:val="left" w:pos="400"/>
              </w:tabs>
              <w:spacing w:before="95"/>
              <w:ind w:left="419" w:right="127" w:hanging="281"/>
              <w:jc w:val="both"/>
              <w:rPr>
                <w:rFonts w:ascii="Arial" w:eastAsia="Arial" w:hAnsi="Arial" w:cs="Arial"/>
                <w:sz w:val="24"/>
                <w:szCs w:val="24"/>
              </w:rPr>
            </w:pPr>
            <w:r w:rsidRPr="00332615">
              <w:rPr>
                <w:rFonts w:ascii="Arial" w:eastAsia="Arial" w:hAnsi="Arial" w:cs="Arial"/>
                <w:sz w:val="24"/>
                <w:szCs w:val="24"/>
              </w:rPr>
              <w:t>-</w:t>
            </w:r>
            <w:r w:rsidRPr="00332615">
              <w:rPr>
                <w:rFonts w:ascii="Arial" w:eastAsia="Arial" w:hAnsi="Arial" w:cs="Arial"/>
                <w:sz w:val="24"/>
                <w:szCs w:val="24"/>
              </w:rPr>
              <w:tab/>
            </w:r>
            <w:r w:rsidRPr="00332615">
              <w:rPr>
                <w:rFonts w:ascii="Arial" w:eastAsia="Arial" w:hAnsi="Arial" w:cs="Arial"/>
                <w:spacing w:val="-1"/>
                <w:sz w:val="24"/>
                <w:szCs w:val="24"/>
              </w:rPr>
              <w:t>Memiliki kemampuan untuk</w:t>
            </w:r>
            <w:r w:rsidRPr="00332615">
              <w:rPr>
                <w:rFonts w:ascii="Arial" w:eastAsia="Arial" w:hAnsi="Arial" w:cs="Arial"/>
                <w:spacing w:val="1"/>
                <w:sz w:val="24"/>
                <w:szCs w:val="24"/>
              </w:rPr>
              <w:t xml:space="preserve"> </w:t>
            </w:r>
            <w:r w:rsidRPr="00332615">
              <w:rPr>
                <w:rFonts w:ascii="Arial" w:eastAsia="Arial" w:hAnsi="Arial" w:cs="Arial"/>
                <w:sz w:val="24"/>
                <w:szCs w:val="24"/>
              </w:rPr>
              <w:t>mel</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en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ana</w:t>
            </w:r>
            <w:r w:rsidRPr="00332615">
              <w:rPr>
                <w:rFonts w:ascii="Arial" w:eastAsia="Arial" w:hAnsi="Arial" w:cs="Arial"/>
                <w:sz w:val="24"/>
                <w:szCs w:val="24"/>
              </w:rPr>
              <w:t>j</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an</w:t>
            </w:r>
            <w:r w:rsidRPr="00332615">
              <w:rPr>
                <w:rFonts w:ascii="Arial" w:eastAsia="Arial" w:hAnsi="Arial" w:cs="Arial"/>
                <w:sz w:val="24"/>
                <w:szCs w:val="24"/>
              </w:rPr>
              <w:t>g 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l.</w:t>
            </w:r>
          </w:p>
          <w:p w:rsidR="00332615" w:rsidRPr="00332615" w:rsidRDefault="00332615" w:rsidP="00332615">
            <w:pPr>
              <w:tabs>
                <w:tab w:val="left" w:pos="400"/>
              </w:tabs>
              <w:spacing w:before="95"/>
              <w:ind w:left="419" w:right="127" w:hanging="281"/>
              <w:jc w:val="both"/>
              <w:rPr>
                <w:rFonts w:ascii="Arial" w:eastAsia="Arial" w:hAnsi="Arial" w:cs="Arial"/>
                <w:sz w:val="24"/>
                <w:szCs w:val="24"/>
              </w:rPr>
            </w:pPr>
          </w:p>
        </w:tc>
      </w:tr>
      <w:tr w:rsidR="00332615" w:rsidRPr="00332615" w:rsidTr="00332615">
        <w:trPr>
          <w:trHeight w:hRule="exact" w:val="2254"/>
        </w:trPr>
        <w:tc>
          <w:tcPr>
            <w:tcW w:w="28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rPr>
                <w:rFonts w:ascii="Arial" w:eastAsia="Arial" w:hAnsi="Arial" w:cs="Arial"/>
                <w:sz w:val="24"/>
                <w:szCs w:val="24"/>
              </w:rPr>
            </w:pPr>
            <w:r w:rsidRPr="00332615">
              <w:rPr>
                <w:rFonts w:ascii="Arial" w:eastAsia="Arial" w:hAnsi="Arial" w:cs="Arial"/>
                <w:sz w:val="24"/>
                <w:szCs w:val="24"/>
              </w:rPr>
              <w:lastRenderedPageBreak/>
              <w:t xml:space="preserve">Kepala Kamar Mesin (KKM)/ </w:t>
            </w:r>
            <w:r w:rsidRPr="00332615">
              <w:rPr>
                <w:rFonts w:ascii="Arial" w:eastAsia="Arial" w:hAnsi="Arial" w:cs="Arial"/>
                <w:i/>
                <w:sz w:val="24"/>
                <w:szCs w:val="24"/>
              </w:rPr>
              <w:t>Chief Engineer</w:t>
            </w:r>
          </w:p>
        </w:tc>
        <w:tc>
          <w:tcPr>
            <w:tcW w:w="6530"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tabs>
                <w:tab w:val="left" w:pos="400"/>
              </w:tabs>
              <w:spacing w:before="95"/>
              <w:ind w:left="435" w:right="127"/>
              <w:jc w:val="both"/>
              <w:rPr>
                <w:rFonts w:ascii="Arial" w:eastAsia="Arial" w:hAnsi="Arial" w:cs="Arial"/>
                <w:sz w:val="24"/>
                <w:szCs w:val="24"/>
              </w:rPr>
            </w:pPr>
            <w:r w:rsidRPr="00332615">
              <w:rPr>
                <w:rFonts w:ascii="Arial" w:eastAsia="Arial" w:hAnsi="Arial" w:cs="Arial"/>
                <w:sz w:val="24"/>
                <w:szCs w:val="24"/>
              </w:rPr>
              <w:t xml:space="preserve">Memiliki kemampuan untuk melakukan pengoperasian, </w:t>
            </w:r>
            <w:r w:rsidRPr="00332615">
              <w:rPr>
                <w:rFonts w:ascii="Arial" w:hAnsi="Arial" w:cs="Arial"/>
                <w:sz w:val="24"/>
                <w:szCs w:val="24"/>
              </w:rPr>
              <w:t xml:space="preserve">Perawatan pengelolaan dan memenej  kapal perikanan di atas 24 meter limited water untuk mesin kapal ≥ 750 KW, mengawasi pengisian bahan bakar (BBM) kapal dan memastikan diri bahwa kapal menerima bahan bakar sesuai jumlah dan mutu yang ditetapkan, </w:t>
            </w:r>
            <w:r w:rsidRPr="004E5529">
              <w:rPr>
                <w:rFonts w:ascii="Arial" w:hAnsi="Arial" w:cs="Arial"/>
                <w:sz w:val="24"/>
                <w:szCs w:val="24"/>
              </w:rPr>
              <w:t>(Sesuaikan dengan QSS Atkapin 1)</w:t>
            </w:r>
          </w:p>
        </w:tc>
      </w:tr>
      <w:tr w:rsidR="00332615" w:rsidRPr="00332615" w:rsidTr="00332615">
        <w:trPr>
          <w:trHeight w:hRule="exact" w:val="1114"/>
        </w:trPr>
        <w:tc>
          <w:tcPr>
            <w:tcW w:w="28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ind w:left="133" w:right="319"/>
              <w:rPr>
                <w:rFonts w:ascii="Arial" w:eastAsia="Arial" w:hAnsi="Arial" w:cs="Arial"/>
                <w:sz w:val="24"/>
                <w:szCs w:val="24"/>
              </w:rPr>
            </w:pPr>
            <w:r w:rsidRPr="00332615">
              <w:rPr>
                <w:rFonts w:ascii="Arial" w:eastAsia="Arial" w:hAnsi="Arial" w:cs="Arial"/>
                <w:sz w:val="24"/>
                <w:szCs w:val="24"/>
              </w:rPr>
              <w:t>Pendidik</w:t>
            </w:r>
          </w:p>
        </w:tc>
        <w:tc>
          <w:tcPr>
            <w:tcW w:w="6530" w:type="dxa"/>
            <w:tcBorders>
              <w:top w:val="single" w:sz="5" w:space="0" w:color="000000"/>
              <w:left w:val="single" w:sz="5" w:space="0" w:color="000000"/>
              <w:bottom w:val="single" w:sz="5" w:space="0" w:color="000000"/>
              <w:right w:val="single" w:sz="5" w:space="0" w:color="000000"/>
            </w:tcBorders>
          </w:tcPr>
          <w:p w:rsidR="00332615" w:rsidRPr="00332615" w:rsidRDefault="00332615" w:rsidP="001E6A90">
            <w:pPr>
              <w:spacing w:line="260" w:lineRule="exact"/>
              <w:ind w:left="293" w:right="142"/>
              <w:jc w:val="both"/>
              <w:rPr>
                <w:rFonts w:ascii="Arial" w:eastAsia="Arial" w:hAnsi="Arial" w:cs="Arial"/>
                <w:sz w:val="24"/>
                <w:szCs w:val="24"/>
              </w:rPr>
            </w:pPr>
            <w:r w:rsidRPr="00332615">
              <w:rPr>
                <w:rFonts w:ascii="Arial" w:eastAsia="Arial" w:hAnsi="Arial" w:cs="Arial"/>
                <w:spacing w:val="-1"/>
                <w:sz w:val="24"/>
                <w:szCs w:val="24"/>
              </w:rPr>
              <w:t>Memiliki kemampuan untuk 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2"/>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ope</w:t>
            </w:r>
            <w:r w:rsidRPr="00332615">
              <w:rPr>
                <w:rFonts w:ascii="Arial" w:eastAsia="Arial" w:hAnsi="Arial" w:cs="Arial"/>
                <w:sz w:val="24"/>
                <w:szCs w:val="24"/>
              </w:rPr>
              <w:t>ras</w:t>
            </w:r>
            <w:r w:rsidRPr="00332615">
              <w:rPr>
                <w:rFonts w:ascii="Arial" w:eastAsia="Arial" w:hAnsi="Arial" w:cs="Arial"/>
                <w:spacing w:val="-3"/>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 xml:space="preserve">a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dun</w:t>
            </w:r>
            <w:r w:rsidRPr="00332615">
              <w:rPr>
                <w:rFonts w:ascii="Arial" w:eastAsia="Arial" w:hAnsi="Arial" w:cs="Arial"/>
                <w:sz w:val="24"/>
                <w:szCs w:val="24"/>
              </w:rPr>
              <w:t>ia</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nd</w:t>
            </w:r>
            <w:r w:rsidRPr="00332615">
              <w:rPr>
                <w:rFonts w:ascii="Arial" w:eastAsia="Arial" w:hAnsi="Arial" w:cs="Arial"/>
                <w:sz w:val="24"/>
                <w:szCs w:val="24"/>
              </w:rPr>
              <w:t>idik</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permesinan kapal perikanan</w:t>
            </w:r>
          </w:p>
        </w:tc>
      </w:tr>
      <w:tr w:rsidR="00332615" w:rsidRPr="00332615" w:rsidTr="001E6A90">
        <w:trPr>
          <w:trHeight w:hRule="exact" w:val="2011"/>
        </w:trPr>
        <w:tc>
          <w:tcPr>
            <w:tcW w:w="28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ind w:left="102"/>
              <w:rPr>
                <w:rFonts w:ascii="Arial" w:eastAsia="Arial" w:hAnsi="Arial" w:cs="Arial"/>
                <w:sz w:val="24"/>
                <w:szCs w:val="24"/>
              </w:rPr>
            </w:pPr>
          </w:p>
          <w:p w:rsidR="00332615" w:rsidRPr="00332615" w:rsidRDefault="00332615" w:rsidP="00332615">
            <w:pPr>
              <w:spacing w:line="260" w:lineRule="exact"/>
              <w:ind w:left="102"/>
              <w:rPr>
                <w:rFonts w:ascii="Arial" w:eastAsia="Arial" w:hAnsi="Arial" w:cs="Arial"/>
                <w:sz w:val="24"/>
                <w:szCs w:val="24"/>
              </w:rPr>
            </w:pPr>
            <w:r w:rsidRPr="00332615">
              <w:rPr>
                <w:rFonts w:ascii="Arial" w:eastAsia="Arial" w:hAnsi="Arial" w:cs="Arial"/>
                <w:sz w:val="24"/>
                <w:szCs w:val="24"/>
              </w:rPr>
              <w:t>Plant Manager</w:t>
            </w:r>
          </w:p>
          <w:p w:rsidR="00332615" w:rsidRPr="00332615" w:rsidRDefault="00332615" w:rsidP="00332615">
            <w:pPr>
              <w:spacing w:line="260" w:lineRule="exact"/>
              <w:ind w:left="102"/>
              <w:rPr>
                <w:rFonts w:ascii="Arial" w:eastAsia="Arial" w:hAnsi="Arial" w:cs="Arial"/>
                <w:sz w:val="24"/>
                <w:szCs w:val="24"/>
              </w:rPr>
            </w:pPr>
          </w:p>
          <w:p w:rsidR="00332615" w:rsidRPr="00332615" w:rsidRDefault="00332615" w:rsidP="00332615">
            <w:pPr>
              <w:spacing w:line="260" w:lineRule="exact"/>
              <w:ind w:left="102"/>
              <w:rPr>
                <w:rFonts w:ascii="Arial" w:eastAsia="Arial" w:hAnsi="Arial" w:cs="Arial"/>
                <w:sz w:val="24"/>
                <w:szCs w:val="24"/>
              </w:rPr>
            </w:pPr>
          </w:p>
          <w:p w:rsidR="00332615" w:rsidRPr="00332615" w:rsidRDefault="00332615" w:rsidP="00332615">
            <w:pPr>
              <w:ind w:left="102" w:right="320"/>
              <w:rPr>
                <w:rFonts w:ascii="Arial" w:eastAsia="Arial" w:hAnsi="Arial" w:cs="Arial"/>
                <w:sz w:val="24"/>
                <w:szCs w:val="24"/>
              </w:rPr>
            </w:pPr>
          </w:p>
        </w:tc>
        <w:tc>
          <w:tcPr>
            <w:tcW w:w="6530" w:type="dxa"/>
            <w:tcBorders>
              <w:top w:val="single" w:sz="5" w:space="0" w:color="000000"/>
              <w:left w:val="single" w:sz="5" w:space="0" w:color="000000"/>
              <w:bottom w:val="single" w:sz="5" w:space="0" w:color="000000"/>
              <w:right w:val="single" w:sz="5" w:space="0" w:color="000000"/>
            </w:tcBorders>
          </w:tcPr>
          <w:p w:rsidR="00332615" w:rsidRPr="00332615" w:rsidRDefault="00332615" w:rsidP="001E6A90">
            <w:pPr>
              <w:spacing w:line="260" w:lineRule="exact"/>
              <w:ind w:left="293" w:right="142"/>
              <w:jc w:val="both"/>
              <w:rPr>
                <w:rFonts w:ascii="Arial" w:eastAsia="Arial" w:hAnsi="Arial" w:cs="Arial"/>
                <w:sz w:val="24"/>
                <w:szCs w:val="24"/>
              </w:rPr>
            </w:pPr>
            <w:r w:rsidRPr="00332615">
              <w:rPr>
                <w:rFonts w:ascii="Arial" w:eastAsia="Arial" w:hAnsi="Arial" w:cs="Arial"/>
                <w:spacing w:val="-1"/>
                <w:sz w:val="24"/>
                <w:szCs w:val="24"/>
              </w:rPr>
              <w:t xml:space="preserve">Memiliki kemampuan untuk </w:t>
            </w:r>
            <w:r w:rsidRPr="00332615">
              <w:rPr>
                <w:rFonts w:ascii="Arial" w:eastAsia="Arial" w:hAnsi="Arial" w:cs="Arial"/>
                <w:sz w:val="24"/>
                <w:szCs w:val="24"/>
              </w:rPr>
              <w:t>mel</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en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na</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ran, </w:t>
            </w:r>
            <w:r w:rsidRPr="00332615">
              <w:rPr>
                <w:rFonts w:ascii="Arial" w:eastAsia="Arial" w:hAnsi="Arial" w:cs="Arial"/>
                <w:spacing w:val="-1"/>
                <w:sz w:val="24"/>
                <w:szCs w:val="24"/>
              </w:rPr>
              <w:t>M</w:t>
            </w:r>
            <w:r w:rsidRPr="00332615">
              <w:rPr>
                <w:rFonts w:ascii="Arial" w:eastAsia="Arial" w:hAnsi="Arial" w:cs="Arial"/>
                <w:spacing w:val="1"/>
                <w:sz w:val="24"/>
                <w:szCs w:val="24"/>
              </w:rPr>
              <w:t>ana</w:t>
            </w:r>
            <w:r w:rsidRPr="00332615">
              <w:rPr>
                <w:rFonts w:ascii="Arial" w:eastAsia="Arial" w:hAnsi="Arial" w:cs="Arial"/>
                <w:sz w:val="24"/>
                <w:szCs w:val="24"/>
              </w:rPr>
              <w:t>j</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lu</w:t>
            </w:r>
            <w:r w:rsidRPr="00332615">
              <w:rPr>
                <w:rFonts w:ascii="Arial" w:eastAsia="Arial" w:hAnsi="Arial" w:cs="Arial"/>
                <w:spacing w:val="1"/>
                <w:sz w:val="24"/>
                <w:szCs w:val="24"/>
              </w:rPr>
              <w:t>a</w:t>
            </w:r>
            <w:r w:rsidRPr="00332615">
              <w:rPr>
                <w:rFonts w:ascii="Arial" w:eastAsia="Arial" w:hAnsi="Arial" w:cs="Arial"/>
                <w:sz w:val="24"/>
                <w:szCs w:val="24"/>
              </w:rPr>
              <w:t>si t</w:t>
            </w:r>
            <w:r w:rsidRPr="00332615">
              <w:rPr>
                <w:rFonts w:ascii="Arial" w:eastAsia="Arial" w:hAnsi="Arial" w:cs="Arial"/>
                <w:spacing w:val="1"/>
                <w:sz w:val="24"/>
                <w:szCs w:val="24"/>
              </w:rPr>
              <w:t>e</w:t>
            </w:r>
            <w:r w:rsidRPr="00332615">
              <w:rPr>
                <w:rFonts w:ascii="Arial" w:eastAsia="Arial" w:hAnsi="Arial" w:cs="Arial"/>
                <w:sz w:val="24"/>
                <w:szCs w:val="24"/>
              </w:rPr>
              <w:t>rkait</w:t>
            </w:r>
            <w:r w:rsidRPr="00332615">
              <w:rPr>
                <w:rFonts w:ascii="Arial" w:eastAsia="Arial" w:hAnsi="Arial" w:cs="Arial"/>
                <w:spacing w:val="-1"/>
                <w:sz w:val="24"/>
                <w:szCs w:val="24"/>
              </w:rPr>
              <w:t xml:space="preserve"> </w:t>
            </w:r>
            <w:r w:rsidRPr="00332615">
              <w:rPr>
                <w:rFonts w:ascii="Arial" w:eastAsia="Arial" w:hAnsi="Arial" w:cs="Arial"/>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pub</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 xml:space="preserve">k </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permesinan kapal </w:t>
            </w:r>
            <w:r w:rsidRPr="00332615">
              <w:rPr>
                <w:rFonts w:ascii="Arial" w:eastAsia="Arial" w:hAnsi="Arial" w:cs="Arial"/>
                <w:spacing w:val="1"/>
                <w:sz w:val="24"/>
                <w:szCs w:val="24"/>
              </w:rPr>
              <w:t>pe</w:t>
            </w:r>
            <w:r w:rsidRPr="00332615">
              <w:rPr>
                <w:rFonts w:ascii="Arial" w:eastAsia="Arial" w:hAnsi="Arial" w:cs="Arial"/>
                <w:sz w:val="24"/>
                <w:szCs w:val="24"/>
              </w:rPr>
              <w:t>rikanan dan mampu me</w:t>
            </w:r>
            <w:r w:rsidRPr="00332615">
              <w:rPr>
                <w:rFonts w:ascii="Arial" w:eastAsia="Arial" w:hAnsi="Arial" w:cs="Arial"/>
                <w:spacing w:val="1"/>
                <w:sz w:val="24"/>
                <w:szCs w:val="24"/>
              </w:rPr>
              <w:t>n</w:t>
            </w:r>
            <w:r w:rsidRPr="00332615">
              <w:rPr>
                <w:rFonts w:ascii="Arial" w:eastAsia="Arial" w:hAnsi="Arial" w:cs="Arial"/>
                <w:spacing w:val="-1"/>
                <w:sz w:val="24"/>
                <w:szCs w:val="24"/>
              </w:rPr>
              <w:t>ga</w:t>
            </w:r>
            <w:r w:rsidRPr="00332615">
              <w:rPr>
                <w:rFonts w:ascii="Arial" w:eastAsia="Arial" w:hAnsi="Arial" w:cs="Arial"/>
                <w:spacing w:val="1"/>
                <w:sz w:val="24"/>
                <w:szCs w:val="24"/>
              </w:rPr>
              <w:t>mb</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pu</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pa</w:t>
            </w:r>
            <w:r w:rsidRPr="00332615">
              <w:rPr>
                <w:rFonts w:ascii="Arial" w:eastAsia="Arial" w:hAnsi="Arial" w:cs="Arial"/>
                <w:sz w:val="24"/>
                <w:szCs w:val="24"/>
              </w:rPr>
              <w:t xml:space="preserve">t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2"/>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1"/>
                <w:sz w:val="24"/>
                <w:szCs w:val="24"/>
              </w:rPr>
              <w:t>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 i</w:t>
            </w:r>
            <w:r w:rsidRPr="00332615">
              <w:rPr>
                <w:rFonts w:ascii="Arial" w:eastAsia="Arial" w:hAnsi="Arial" w:cs="Arial"/>
                <w:spacing w:val="-2"/>
                <w:sz w:val="24"/>
                <w:szCs w:val="24"/>
              </w:rPr>
              <w:t>n</w:t>
            </w:r>
            <w:r w:rsidRPr="00332615">
              <w:rPr>
                <w:rFonts w:ascii="Arial" w:eastAsia="Arial" w:hAnsi="Arial" w:cs="Arial"/>
                <w:spacing w:val="3"/>
                <w:sz w:val="24"/>
                <w:szCs w:val="24"/>
              </w:rPr>
              <w:t>f</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da</w:t>
            </w:r>
            <w:r w:rsidRPr="00332615">
              <w:rPr>
                <w:rFonts w:ascii="Arial" w:eastAsia="Arial" w:hAnsi="Arial" w:cs="Arial"/>
                <w:sz w:val="24"/>
                <w:szCs w:val="24"/>
              </w:rPr>
              <w:t>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mbe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juk</w:t>
            </w:r>
            <w:r w:rsidRPr="00332615">
              <w:rPr>
                <w:rFonts w:ascii="Arial" w:eastAsia="Arial" w:hAnsi="Arial" w:cs="Arial"/>
                <w:spacing w:val="1"/>
                <w:sz w:val="24"/>
                <w:szCs w:val="24"/>
              </w:rPr>
              <w:t xml:space="preserve"> dalam 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z w:val="24"/>
                <w:szCs w:val="24"/>
              </w:rPr>
              <w:t>ih</w:t>
            </w:r>
            <w:r w:rsidRPr="00332615">
              <w:rPr>
                <w:rFonts w:ascii="Arial" w:eastAsia="Arial" w:hAnsi="Arial" w:cs="Arial"/>
                <w:spacing w:val="1"/>
                <w:sz w:val="24"/>
                <w:szCs w:val="24"/>
              </w:rPr>
              <w:t xml:space="preserve"> be</w:t>
            </w:r>
            <w:r w:rsidRPr="00332615">
              <w:rPr>
                <w:rFonts w:ascii="Arial" w:eastAsia="Arial" w:hAnsi="Arial" w:cs="Arial"/>
                <w:spacing w:val="-3"/>
                <w:sz w:val="24"/>
                <w:szCs w:val="24"/>
              </w:rPr>
              <w:t>r</w:t>
            </w:r>
            <w:r w:rsidRPr="00332615">
              <w:rPr>
                <w:rFonts w:ascii="Arial" w:eastAsia="Arial" w:hAnsi="Arial" w:cs="Arial"/>
                <w:spacing w:val="1"/>
                <w:sz w:val="24"/>
                <w:szCs w:val="24"/>
              </w:rPr>
              <w:t>ba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lt</w:t>
            </w:r>
            <w:r w:rsidRPr="00332615">
              <w:rPr>
                <w:rFonts w:ascii="Arial" w:eastAsia="Arial" w:hAnsi="Arial" w:cs="Arial"/>
                <w:spacing w:val="1"/>
                <w:sz w:val="24"/>
                <w:szCs w:val="24"/>
              </w:rPr>
              <w:t>e</w:t>
            </w:r>
            <w:r w:rsidRPr="00332615">
              <w:rPr>
                <w:rFonts w:ascii="Arial" w:eastAsia="Arial" w:hAnsi="Arial" w:cs="Arial"/>
                <w:spacing w:val="-3"/>
                <w:sz w:val="24"/>
                <w:szCs w:val="24"/>
              </w:rPr>
              <w:t>r</w:t>
            </w:r>
            <w:r w:rsidRPr="00332615">
              <w:rPr>
                <w:rFonts w:ascii="Arial" w:eastAsia="Arial" w:hAnsi="Arial" w:cs="Arial"/>
                <w:spacing w:val="1"/>
                <w:sz w:val="24"/>
                <w:szCs w:val="24"/>
              </w:rPr>
              <w:t>na</w:t>
            </w:r>
            <w:r w:rsidRPr="00332615">
              <w:rPr>
                <w:rFonts w:ascii="Arial" w:eastAsia="Arial" w:hAnsi="Arial" w:cs="Arial"/>
                <w:sz w:val="24"/>
                <w:szCs w:val="24"/>
              </w:rPr>
              <w:t>ti</w:t>
            </w:r>
            <w:r w:rsidRPr="00332615">
              <w:rPr>
                <w:rFonts w:ascii="Arial" w:eastAsia="Arial" w:hAnsi="Arial" w:cs="Arial"/>
                <w:spacing w:val="-2"/>
                <w:sz w:val="24"/>
                <w:szCs w:val="24"/>
              </w:rPr>
              <w:t>v</w:t>
            </w:r>
            <w:r w:rsidRPr="00332615">
              <w:rPr>
                <w:rFonts w:ascii="Arial" w:eastAsia="Arial" w:hAnsi="Arial" w:cs="Arial"/>
                <w:sz w:val="24"/>
                <w:szCs w:val="24"/>
              </w:rPr>
              <w:t>e</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64"/>
                <w:sz w:val="24"/>
                <w:szCs w:val="24"/>
              </w:rPr>
              <w:t xml:space="preserve"> </w:t>
            </w:r>
            <w:r w:rsidRPr="00332615">
              <w:rPr>
                <w:rFonts w:ascii="Arial" w:eastAsia="Arial" w:hAnsi="Arial" w:cs="Arial"/>
                <w:spacing w:val="1"/>
                <w:sz w:val="24"/>
                <w:szCs w:val="24"/>
              </w:rPr>
              <w:t>ma</w:t>
            </w:r>
            <w:r w:rsidRPr="00332615">
              <w:rPr>
                <w:rFonts w:ascii="Arial" w:eastAsia="Arial" w:hAnsi="Arial" w:cs="Arial"/>
                <w:spacing w:val="-1"/>
                <w:sz w:val="24"/>
                <w:szCs w:val="24"/>
              </w:rPr>
              <w:t>n</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t</w:t>
            </w:r>
            <w:r w:rsidRPr="00332615">
              <w:rPr>
                <w:rFonts w:ascii="Arial" w:eastAsia="Arial" w:hAnsi="Arial" w:cs="Arial"/>
                <w:sz w:val="24"/>
                <w:szCs w:val="24"/>
              </w:rPr>
              <w:t>im</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i bidang permesinan kapal perikanan</w:t>
            </w:r>
          </w:p>
        </w:tc>
      </w:tr>
    </w:tbl>
    <w:p w:rsidR="00332615" w:rsidRPr="00332615" w:rsidRDefault="00332615" w:rsidP="00332615">
      <w:pPr>
        <w:spacing w:before="5" w:line="80" w:lineRule="exact"/>
        <w:rPr>
          <w:sz w:val="8"/>
          <w:szCs w:val="8"/>
        </w:rPr>
      </w:pPr>
    </w:p>
    <w:p w:rsidR="00332615" w:rsidRPr="00332615" w:rsidRDefault="00332615" w:rsidP="00332615">
      <w:pPr>
        <w:spacing w:before="13" w:line="280" w:lineRule="exact"/>
        <w:rPr>
          <w:sz w:val="28"/>
          <w:szCs w:val="28"/>
        </w:rPr>
      </w:pPr>
    </w:p>
    <w:p w:rsidR="00332615" w:rsidRPr="00494A57" w:rsidRDefault="00332615" w:rsidP="00332615">
      <w:pPr>
        <w:spacing w:before="13" w:line="280" w:lineRule="exact"/>
        <w:rPr>
          <w:rFonts w:ascii="Arial" w:eastAsia="Arial" w:hAnsi="Arial" w:cs="Arial"/>
          <w:b/>
          <w:sz w:val="24"/>
          <w:szCs w:val="24"/>
        </w:rPr>
      </w:pPr>
      <w:r w:rsidRPr="00332615">
        <w:rPr>
          <w:rFonts w:ascii="Arial" w:hAnsi="Arial" w:cs="Arial"/>
          <w:b/>
          <w:sz w:val="28"/>
          <w:szCs w:val="28"/>
        </w:rPr>
        <w:t xml:space="preserve">3.1.2 </w:t>
      </w:r>
      <w:r w:rsidRPr="00494A57">
        <w:rPr>
          <w:rFonts w:ascii="Arial" w:hAnsi="Arial" w:cs="Arial"/>
          <w:b/>
          <w:sz w:val="24"/>
          <w:szCs w:val="24"/>
        </w:rPr>
        <w:t>Capaian Pembelajaran</w:t>
      </w:r>
      <w:r w:rsidRPr="00494A57">
        <w:rPr>
          <w:sz w:val="24"/>
          <w:szCs w:val="24"/>
        </w:rPr>
        <w:t xml:space="preserve"> </w:t>
      </w:r>
      <w:r w:rsidRPr="00494A57">
        <w:rPr>
          <w:rFonts w:ascii="Arial" w:eastAsia="Arial" w:hAnsi="Arial" w:cs="Arial"/>
          <w:b/>
          <w:sz w:val="24"/>
          <w:szCs w:val="24"/>
        </w:rPr>
        <w:t xml:space="preserve">Program Studi Teknologi Rekayasa Permesinan </w:t>
      </w:r>
    </w:p>
    <w:p w:rsidR="00332615" w:rsidRPr="00494A57" w:rsidRDefault="00332615" w:rsidP="00332615">
      <w:pPr>
        <w:spacing w:before="13" w:line="280" w:lineRule="exact"/>
        <w:rPr>
          <w:sz w:val="24"/>
          <w:szCs w:val="24"/>
        </w:rPr>
      </w:pPr>
      <w:r w:rsidRPr="00494A57">
        <w:rPr>
          <w:rFonts w:ascii="Arial" w:eastAsia="Arial" w:hAnsi="Arial" w:cs="Arial"/>
          <w:b/>
          <w:sz w:val="24"/>
          <w:szCs w:val="24"/>
        </w:rPr>
        <w:t xml:space="preserve">           Kapal</w:t>
      </w:r>
    </w:p>
    <w:p w:rsidR="00332615" w:rsidRPr="00332615" w:rsidRDefault="00332615" w:rsidP="00332615">
      <w:pPr>
        <w:spacing w:before="16" w:line="280" w:lineRule="exact"/>
        <w:ind w:left="928" w:right="2427"/>
        <w:jc w:val="both"/>
        <w:rPr>
          <w:rFonts w:ascii="Symbol" w:eastAsia="Symbol" w:hAnsi="Symbol" w:cs="Symbol"/>
          <w:sz w:val="24"/>
          <w:szCs w:val="24"/>
        </w:rPr>
      </w:pPr>
    </w:p>
    <w:tbl>
      <w:tblPr>
        <w:tblW w:w="9356" w:type="dxa"/>
        <w:tblInd w:w="579" w:type="dxa"/>
        <w:tblLayout w:type="fixed"/>
        <w:tblCellMar>
          <w:left w:w="0" w:type="dxa"/>
          <w:right w:w="0" w:type="dxa"/>
        </w:tblCellMar>
        <w:tblLook w:val="01E0" w:firstRow="1" w:lastRow="1" w:firstColumn="1" w:lastColumn="1" w:noHBand="0" w:noVBand="0"/>
      </w:tblPr>
      <w:tblGrid>
        <w:gridCol w:w="851"/>
        <w:gridCol w:w="6379"/>
        <w:gridCol w:w="2126"/>
      </w:tblGrid>
      <w:tr w:rsidR="00332615" w:rsidRPr="00332615" w:rsidTr="00042036">
        <w:trPr>
          <w:trHeight w:hRule="exact" w:val="584"/>
        </w:trPr>
        <w:tc>
          <w:tcPr>
            <w:tcW w:w="851" w:type="dxa"/>
            <w:tcBorders>
              <w:top w:val="single" w:sz="5" w:space="0" w:color="000000"/>
              <w:left w:val="single" w:sz="5" w:space="0" w:color="000000"/>
              <w:bottom w:val="single" w:sz="5" w:space="0" w:color="000000"/>
              <w:right w:val="single" w:sz="5" w:space="0" w:color="000000"/>
            </w:tcBorders>
          </w:tcPr>
          <w:p w:rsidR="001E6A90" w:rsidRPr="001E6A90" w:rsidRDefault="001E6A90" w:rsidP="001E6A90">
            <w:pPr>
              <w:spacing w:line="260" w:lineRule="exact"/>
              <w:ind w:left="102"/>
              <w:jc w:val="center"/>
              <w:rPr>
                <w:rFonts w:ascii="Arial" w:eastAsia="Arial" w:hAnsi="Arial" w:cs="Arial"/>
                <w:b/>
                <w:sz w:val="8"/>
                <w:szCs w:val="24"/>
              </w:rPr>
            </w:pPr>
          </w:p>
          <w:p w:rsidR="00332615" w:rsidRPr="001E6A90" w:rsidRDefault="00332615" w:rsidP="001E6A90">
            <w:pPr>
              <w:spacing w:line="260" w:lineRule="exact"/>
              <w:ind w:left="102"/>
              <w:jc w:val="center"/>
              <w:rPr>
                <w:rFonts w:ascii="Arial" w:eastAsia="Arial" w:hAnsi="Arial" w:cs="Arial"/>
                <w:b/>
                <w:sz w:val="24"/>
                <w:szCs w:val="24"/>
              </w:rPr>
            </w:pPr>
            <w:r w:rsidRPr="001E6A90">
              <w:rPr>
                <w:rFonts w:ascii="Arial" w:eastAsia="Arial" w:hAnsi="Arial" w:cs="Arial"/>
                <w:b/>
                <w:sz w:val="24"/>
                <w:szCs w:val="24"/>
              </w:rPr>
              <w:t>NO</w:t>
            </w:r>
          </w:p>
          <w:p w:rsidR="001E6A90" w:rsidRPr="001E6A90" w:rsidRDefault="001E6A90" w:rsidP="001E6A90">
            <w:pPr>
              <w:spacing w:line="260" w:lineRule="exact"/>
              <w:ind w:left="102"/>
              <w:jc w:val="center"/>
              <w:rPr>
                <w:rFonts w:ascii="Arial" w:eastAsia="Arial" w:hAnsi="Arial" w:cs="Arial"/>
                <w:b/>
                <w:sz w:val="24"/>
                <w:szCs w:val="24"/>
              </w:rPr>
            </w:pPr>
          </w:p>
          <w:p w:rsidR="001E6A90" w:rsidRPr="001E6A90" w:rsidRDefault="001E6A90" w:rsidP="001E6A90">
            <w:pPr>
              <w:spacing w:line="260" w:lineRule="exact"/>
              <w:ind w:left="102"/>
              <w:jc w:val="center"/>
              <w:rPr>
                <w:rFonts w:ascii="Arial" w:eastAsia="Arial" w:hAnsi="Arial" w:cs="Arial"/>
                <w:b/>
                <w:sz w:val="24"/>
                <w:szCs w:val="24"/>
              </w:rPr>
            </w:pPr>
          </w:p>
        </w:tc>
        <w:tc>
          <w:tcPr>
            <w:tcW w:w="6379" w:type="dxa"/>
            <w:tcBorders>
              <w:top w:val="single" w:sz="5" w:space="0" w:color="000000"/>
              <w:left w:val="single" w:sz="5" w:space="0" w:color="000000"/>
              <w:bottom w:val="single" w:sz="5" w:space="0" w:color="000000"/>
              <w:right w:val="single" w:sz="5" w:space="0" w:color="000000"/>
            </w:tcBorders>
          </w:tcPr>
          <w:p w:rsidR="001E6A90" w:rsidRPr="001E6A90" w:rsidRDefault="001E6A90" w:rsidP="001E6A90">
            <w:pPr>
              <w:spacing w:line="260" w:lineRule="exact"/>
              <w:ind w:left="102"/>
              <w:jc w:val="center"/>
              <w:rPr>
                <w:rFonts w:ascii="Arial" w:eastAsia="Arial" w:hAnsi="Arial" w:cs="Arial"/>
                <w:b/>
                <w:sz w:val="24"/>
                <w:szCs w:val="24"/>
              </w:rPr>
            </w:pPr>
          </w:p>
          <w:p w:rsidR="00332615" w:rsidRPr="001E6A90" w:rsidRDefault="00332615" w:rsidP="001E6A90">
            <w:pPr>
              <w:spacing w:line="260" w:lineRule="exact"/>
              <w:ind w:left="102"/>
              <w:jc w:val="center"/>
              <w:rPr>
                <w:rFonts w:ascii="Arial" w:eastAsia="Arial" w:hAnsi="Arial" w:cs="Arial"/>
                <w:b/>
                <w:sz w:val="24"/>
                <w:szCs w:val="24"/>
              </w:rPr>
            </w:pPr>
            <w:r w:rsidRPr="001E6A90">
              <w:rPr>
                <w:rFonts w:ascii="Arial" w:eastAsia="Arial" w:hAnsi="Arial" w:cs="Arial"/>
                <w:b/>
                <w:sz w:val="24"/>
                <w:szCs w:val="24"/>
              </w:rPr>
              <w:t>CA</w:t>
            </w:r>
            <w:r w:rsidRPr="001E6A90">
              <w:rPr>
                <w:rFonts w:ascii="Arial" w:eastAsia="Arial" w:hAnsi="Arial" w:cs="Arial"/>
                <w:b/>
                <w:spacing w:val="1"/>
                <w:sz w:val="24"/>
                <w:szCs w:val="24"/>
              </w:rPr>
              <w:t>P</w:t>
            </w:r>
            <w:r w:rsidRPr="001E6A90">
              <w:rPr>
                <w:rFonts w:ascii="Arial" w:eastAsia="Arial" w:hAnsi="Arial" w:cs="Arial"/>
                <w:b/>
                <w:sz w:val="24"/>
                <w:szCs w:val="24"/>
              </w:rPr>
              <w:t>AI</w:t>
            </w:r>
            <w:r w:rsidRPr="001E6A90">
              <w:rPr>
                <w:rFonts w:ascii="Arial" w:eastAsia="Arial" w:hAnsi="Arial" w:cs="Arial"/>
                <w:b/>
                <w:spacing w:val="1"/>
                <w:sz w:val="24"/>
                <w:szCs w:val="24"/>
              </w:rPr>
              <w:t>A</w:t>
            </w:r>
            <w:r w:rsidRPr="001E6A90">
              <w:rPr>
                <w:rFonts w:ascii="Arial" w:eastAsia="Arial" w:hAnsi="Arial" w:cs="Arial"/>
                <w:b/>
                <w:sz w:val="24"/>
                <w:szCs w:val="24"/>
              </w:rPr>
              <w:t xml:space="preserve">N </w:t>
            </w:r>
            <w:r w:rsidRPr="001E6A90">
              <w:rPr>
                <w:rFonts w:ascii="Arial" w:eastAsia="Arial" w:hAnsi="Arial" w:cs="Arial"/>
                <w:b/>
                <w:spacing w:val="-2"/>
                <w:sz w:val="24"/>
                <w:szCs w:val="24"/>
              </w:rPr>
              <w:t>P</w:t>
            </w:r>
            <w:r w:rsidRPr="001E6A90">
              <w:rPr>
                <w:rFonts w:ascii="Arial" w:eastAsia="Arial" w:hAnsi="Arial" w:cs="Arial"/>
                <w:b/>
                <w:sz w:val="24"/>
                <w:szCs w:val="24"/>
              </w:rPr>
              <w:t>E</w:t>
            </w:r>
            <w:r w:rsidRPr="001E6A90">
              <w:rPr>
                <w:rFonts w:ascii="Arial" w:eastAsia="Arial" w:hAnsi="Arial" w:cs="Arial"/>
                <w:b/>
                <w:spacing w:val="-1"/>
                <w:sz w:val="24"/>
                <w:szCs w:val="24"/>
              </w:rPr>
              <w:t>M</w:t>
            </w:r>
            <w:r w:rsidRPr="001E6A90">
              <w:rPr>
                <w:rFonts w:ascii="Arial" w:eastAsia="Arial" w:hAnsi="Arial" w:cs="Arial"/>
                <w:b/>
                <w:sz w:val="24"/>
                <w:szCs w:val="24"/>
              </w:rPr>
              <w:t>BE</w:t>
            </w:r>
            <w:r w:rsidRPr="001E6A90">
              <w:rPr>
                <w:rFonts w:ascii="Arial" w:eastAsia="Arial" w:hAnsi="Arial" w:cs="Arial"/>
                <w:b/>
                <w:spacing w:val="-1"/>
                <w:sz w:val="24"/>
                <w:szCs w:val="24"/>
              </w:rPr>
              <w:t>L</w:t>
            </w:r>
            <w:r w:rsidRPr="001E6A90">
              <w:rPr>
                <w:rFonts w:ascii="Arial" w:eastAsia="Arial" w:hAnsi="Arial" w:cs="Arial"/>
                <w:b/>
                <w:sz w:val="24"/>
                <w:szCs w:val="24"/>
              </w:rPr>
              <w:t>A</w:t>
            </w:r>
            <w:r w:rsidRPr="001E6A90">
              <w:rPr>
                <w:rFonts w:ascii="Arial" w:eastAsia="Arial" w:hAnsi="Arial" w:cs="Arial"/>
                <w:b/>
                <w:spacing w:val="-2"/>
                <w:sz w:val="24"/>
                <w:szCs w:val="24"/>
              </w:rPr>
              <w:t>J</w:t>
            </w:r>
            <w:r w:rsidRPr="001E6A90">
              <w:rPr>
                <w:rFonts w:ascii="Arial" w:eastAsia="Arial" w:hAnsi="Arial" w:cs="Arial"/>
                <w:b/>
                <w:sz w:val="24"/>
                <w:szCs w:val="24"/>
              </w:rPr>
              <w:t>ARAN</w:t>
            </w:r>
          </w:p>
        </w:tc>
        <w:tc>
          <w:tcPr>
            <w:tcW w:w="2126" w:type="dxa"/>
            <w:tcBorders>
              <w:top w:val="single" w:sz="5" w:space="0" w:color="000000"/>
              <w:left w:val="single" w:sz="5" w:space="0" w:color="000000"/>
              <w:bottom w:val="single" w:sz="5" w:space="0" w:color="000000"/>
              <w:right w:val="single" w:sz="5" w:space="0" w:color="000000"/>
            </w:tcBorders>
          </w:tcPr>
          <w:p w:rsidR="001E6A90" w:rsidRPr="001E6A90" w:rsidRDefault="001E6A90" w:rsidP="001E6A90">
            <w:pPr>
              <w:spacing w:line="260" w:lineRule="exact"/>
              <w:ind w:left="102"/>
              <w:jc w:val="center"/>
              <w:rPr>
                <w:rFonts w:ascii="Arial" w:eastAsia="Arial" w:hAnsi="Arial" w:cs="Arial"/>
                <w:b/>
                <w:sz w:val="24"/>
                <w:szCs w:val="24"/>
              </w:rPr>
            </w:pPr>
          </w:p>
          <w:p w:rsidR="00332615" w:rsidRPr="001E6A90" w:rsidRDefault="00332615" w:rsidP="001E6A90">
            <w:pPr>
              <w:spacing w:line="260" w:lineRule="exact"/>
              <w:ind w:left="102"/>
              <w:jc w:val="center"/>
              <w:rPr>
                <w:rFonts w:ascii="Arial" w:eastAsia="Arial" w:hAnsi="Arial" w:cs="Arial"/>
                <w:b/>
                <w:sz w:val="24"/>
                <w:szCs w:val="24"/>
              </w:rPr>
            </w:pPr>
            <w:r w:rsidRPr="001E6A90">
              <w:rPr>
                <w:rFonts w:ascii="Arial" w:eastAsia="Arial" w:hAnsi="Arial" w:cs="Arial"/>
                <w:b/>
                <w:sz w:val="24"/>
                <w:szCs w:val="24"/>
              </w:rPr>
              <w:t>SU</w:t>
            </w:r>
            <w:r w:rsidRPr="001E6A90">
              <w:rPr>
                <w:rFonts w:ascii="Arial" w:eastAsia="Arial" w:hAnsi="Arial" w:cs="Arial"/>
                <w:b/>
                <w:spacing w:val="-1"/>
                <w:sz w:val="24"/>
                <w:szCs w:val="24"/>
              </w:rPr>
              <w:t>M</w:t>
            </w:r>
            <w:r w:rsidRPr="001E6A90">
              <w:rPr>
                <w:rFonts w:ascii="Arial" w:eastAsia="Arial" w:hAnsi="Arial" w:cs="Arial"/>
                <w:b/>
                <w:sz w:val="24"/>
                <w:szCs w:val="24"/>
              </w:rPr>
              <w:t>BER ACUAN</w:t>
            </w:r>
          </w:p>
          <w:p w:rsidR="001E6A90" w:rsidRPr="001E6A90" w:rsidRDefault="001E6A90" w:rsidP="001E6A90">
            <w:pPr>
              <w:spacing w:line="260" w:lineRule="exact"/>
              <w:ind w:left="102"/>
              <w:jc w:val="center"/>
              <w:rPr>
                <w:rFonts w:ascii="Arial" w:eastAsia="Arial" w:hAnsi="Arial" w:cs="Arial"/>
                <w:b/>
                <w:sz w:val="24"/>
                <w:szCs w:val="24"/>
              </w:rPr>
            </w:pPr>
          </w:p>
        </w:tc>
      </w:tr>
      <w:tr w:rsidR="00494A57" w:rsidRPr="00332615" w:rsidTr="00136754">
        <w:trPr>
          <w:trHeight w:hRule="exact" w:val="422"/>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I.</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As</w:t>
            </w:r>
            <w:r w:rsidRPr="00332615">
              <w:rPr>
                <w:rFonts w:ascii="Arial" w:eastAsia="Arial" w:hAnsi="Arial" w:cs="Arial"/>
                <w:spacing w:val="1"/>
                <w:sz w:val="24"/>
                <w:szCs w:val="24"/>
              </w:rPr>
              <w:t>pe</w:t>
            </w:r>
            <w:r w:rsidRPr="00332615">
              <w:rPr>
                <w:rFonts w:ascii="Arial" w:eastAsia="Arial" w:hAnsi="Arial" w:cs="Arial"/>
                <w:sz w:val="24"/>
                <w:szCs w:val="24"/>
              </w:rPr>
              <w:t>k sik</w:t>
            </w:r>
            <w:r w:rsidRPr="00332615">
              <w:rPr>
                <w:rFonts w:ascii="Arial" w:eastAsia="Arial" w:hAnsi="Arial" w:cs="Arial"/>
                <w:spacing w:val="-1"/>
                <w:sz w:val="24"/>
                <w:szCs w:val="24"/>
              </w:rPr>
              <w:t>a</w:t>
            </w:r>
            <w:r w:rsidRPr="00332615">
              <w:rPr>
                <w:rFonts w:ascii="Arial" w:eastAsia="Arial" w:hAnsi="Arial" w:cs="Arial"/>
                <w:sz w:val="24"/>
                <w:szCs w:val="24"/>
              </w:rPr>
              <w:t>p</w:t>
            </w:r>
          </w:p>
        </w:tc>
        <w:tc>
          <w:tcPr>
            <w:tcW w:w="2126" w:type="dxa"/>
            <w:vMerge w:val="restart"/>
            <w:tcBorders>
              <w:top w:val="single" w:sz="5" w:space="0" w:color="000000"/>
              <w:left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La</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pacing w:val="1"/>
                <w:sz w:val="24"/>
                <w:szCs w:val="24"/>
              </w:rPr>
              <w:t>a</w:t>
            </w:r>
            <w:r w:rsidRPr="00332615">
              <w:rPr>
                <w:rFonts w:ascii="Arial" w:eastAsia="Arial" w:hAnsi="Arial" w:cs="Arial"/>
                <w:sz w:val="24"/>
                <w:szCs w:val="24"/>
              </w:rPr>
              <w:t>n</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d</w:t>
            </w:r>
            <w:r w:rsidRPr="00332615">
              <w:rPr>
                <w:rFonts w:ascii="Arial" w:eastAsia="Arial" w:hAnsi="Arial" w:cs="Arial"/>
                <w:sz w:val="24"/>
                <w:szCs w:val="24"/>
              </w:rPr>
              <w:t>ikti</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No</w:t>
            </w:r>
            <w:r w:rsidRPr="00332615">
              <w:rPr>
                <w:rFonts w:ascii="Arial" w:eastAsia="Arial" w:hAnsi="Arial" w:cs="Arial"/>
                <w:spacing w:val="2"/>
                <w:sz w:val="24"/>
                <w:szCs w:val="24"/>
              </w:rPr>
              <w:t>m</w:t>
            </w:r>
            <w:r w:rsidRPr="00332615">
              <w:rPr>
                <w:rFonts w:ascii="Arial" w:eastAsia="Arial" w:hAnsi="Arial" w:cs="Arial"/>
                <w:spacing w:val="1"/>
                <w:sz w:val="24"/>
                <w:szCs w:val="24"/>
              </w:rPr>
              <w:t>o</w:t>
            </w:r>
            <w:r w:rsidRPr="00332615">
              <w:rPr>
                <w:rFonts w:ascii="Arial" w:eastAsia="Arial" w:hAnsi="Arial" w:cs="Arial"/>
                <w:sz w:val="24"/>
                <w:szCs w:val="24"/>
              </w:rPr>
              <w:t>r</w:t>
            </w:r>
          </w:p>
          <w:p w:rsidR="00494A57" w:rsidRPr="00332615" w:rsidRDefault="00494A57" w:rsidP="00332615">
            <w:pPr>
              <w:ind w:left="102" w:right="390"/>
              <w:rPr>
                <w:rFonts w:ascii="Arial" w:eastAsia="Arial" w:hAnsi="Arial" w:cs="Arial"/>
                <w:sz w:val="24"/>
                <w:szCs w:val="24"/>
              </w:rPr>
            </w:pPr>
            <w:r w:rsidRPr="00332615">
              <w:rPr>
                <w:rFonts w:ascii="Arial" w:eastAsia="Arial" w:hAnsi="Arial" w:cs="Arial"/>
                <w:spacing w:val="1"/>
                <w:sz w:val="24"/>
                <w:szCs w:val="24"/>
              </w:rPr>
              <w:t>4</w:t>
            </w:r>
            <w:r w:rsidRPr="00332615">
              <w:rPr>
                <w:rFonts w:ascii="Arial" w:eastAsia="Arial" w:hAnsi="Arial" w:cs="Arial"/>
                <w:sz w:val="24"/>
                <w:szCs w:val="24"/>
              </w:rPr>
              <w:t>4</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w:t>
            </w:r>
            <w:r w:rsidRPr="00332615">
              <w:rPr>
                <w:rFonts w:ascii="Arial" w:eastAsia="Arial" w:hAnsi="Arial" w:cs="Arial"/>
                <w:spacing w:val="1"/>
                <w:sz w:val="24"/>
                <w:szCs w:val="24"/>
              </w:rPr>
              <w:t>1</w:t>
            </w:r>
            <w:r w:rsidRPr="00332615">
              <w:rPr>
                <w:rFonts w:ascii="Arial" w:eastAsia="Arial" w:hAnsi="Arial" w:cs="Arial"/>
                <w:sz w:val="24"/>
                <w:szCs w:val="24"/>
              </w:rPr>
              <w:t>5 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St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da</w:t>
            </w:r>
            <w:r w:rsidRPr="00332615">
              <w:rPr>
                <w:rFonts w:ascii="Arial" w:eastAsia="Arial" w:hAnsi="Arial" w:cs="Arial"/>
                <w:sz w:val="24"/>
                <w:szCs w:val="24"/>
              </w:rPr>
              <w:t>r Nasi</w:t>
            </w:r>
            <w:r w:rsidRPr="00332615">
              <w:rPr>
                <w:rFonts w:ascii="Arial" w:eastAsia="Arial" w:hAnsi="Arial" w:cs="Arial"/>
                <w:spacing w:val="-2"/>
                <w:sz w:val="24"/>
                <w:szCs w:val="24"/>
              </w:rPr>
              <w:t>o</w:t>
            </w:r>
            <w:r w:rsidRPr="00332615">
              <w:rPr>
                <w:rFonts w:ascii="Arial" w:eastAsia="Arial" w:hAnsi="Arial" w:cs="Arial"/>
                <w:spacing w:val="1"/>
                <w:sz w:val="24"/>
                <w:szCs w:val="24"/>
              </w:rPr>
              <w:t>na</w:t>
            </w:r>
            <w:r w:rsidRPr="00332615">
              <w:rPr>
                <w:rFonts w:ascii="Arial" w:eastAsia="Arial" w:hAnsi="Arial" w:cs="Arial"/>
                <w:sz w:val="24"/>
                <w:szCs w:val="24"/>
              </w:rPr>
              <w:t>l</w:t>
            </w:r>
          </w:p>
          <w:p w:rsidR="00494A57" w:rsidRPr="00332615" w:rsidRDefault="00494A57" w:rsidP="00332615">
            <w:pPr>
              <w:ind w:left="102"/>
            </w:pPr>
            <w:r w:rsidRPr="00332615">
              <w:rPr>
                <w:rFonts w:ascii="Arial" w:eastAsia="Arial" w:hAnsi="Arial" w:cs="Arial"/>
                <w:sz w:val="24"/>
                <w:szCs w:val="24"/>
              </w:rPr>
              <w:t>P</w:t>
            </w:r>
            <w:r w:rsidRPr="00332615">
              <w:rPr>
                <w:rFonts w:ascii="Arial" w:eastAsia="Arial" w:hAnsi="Arial" w:cs="Arial"/>
                <w:spacing w:val="1"/>
                <w:sz w:val="24"/>
                <w:szCs w:val="24"/>
              </w:rPr>
              <w:t>end</w:t>
            </w:r>
            <w:r w:rsidRPr="00332615">
              <w:rPr>
                <w:rFonts w:ascii="Arial" w:eastAsia="Arial" w:hAnsi="Arial" w:cs="Arial"/>
                <w:spacing w:val="-3"/>
                <w:sz w:val="24"/>
                <w:szCs w:val="24"/>
              </w:rPr>
              <w:t>i</w:t>
            </w:r>
            <w:r w:rsidRPr="00332615">
              <w:rPr>
                <w:rFonts w:ascii="Arial" w:eastAsia="Arial" w:hAnsi="Arial" w:cs="Arial"/>
                <w:spacing w:val="1"/>
                <w:sz w:val="24"/>
                <w:szCs w:val="24"/>
              </w:rPr>
              <w:t>d</w:t>
            </w:r>
            <w:r w:rsidRPr="00332615">
              <w:rPr>
                <w:rFonts w:ascii="Arial" w:eastAsia="Arial" w:hAnsi="Arial" w:cs="Arial"/>
                <w:sz w:val="24"/>
                <w:szCs w:val="24"/>
              </w:rPr>
              <w:t xml:space="preserve">ikan </w:t>
            </w:r>
            <w:r w:rsidRPr="00332615">
              <w:rPr>
                <w:rFonts w:ascii="Arial" w:eastAsia="Arial" w:hAnsi="Arial" w:cs="Arial"/>
                <w:spacing w:val="2"/>
                <w:sz w:val="24"/>
                <w:szCs w:val="24"/>
              </w:rPr>
              <w:t>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i</w:t>
            </w:r>
          </w:p>
        </w:tc>
      </w:tr>
      <w:tr w:rsidR="00494A57" w:rsidRPr="00332615" w:rsidTr="00136754">
        <w:trPr>
          <w:trHeight w:hRule="exact" w:val="681"/>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S.1</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rtak</w:t>
            </w:r>
            <w:r w:rsidRPr="00332615">
              <w:rPr>
                <w:rFonts w:ascii="Arial" w:eastAsia="Arial" w:hAnsi="Arial" w:cs="Arial"/>
                <w:spacing w:val="-2"/>
                <w:sz w:val="24"/>
                <w:szCs w:val="24"/>
              </w:rPr>
              <w:t>w</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Tu</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h</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mam</w:t>
            </w:r>
            <w:r w:rsidRPr="00332615">
              <w:rPr>
                <w:rFonts w:ascii="Arial" w:eastAsia="Arial" w:hAnsi="Arial" w:cs="Arial"/>
                <w:spacing w:val="1"/>
                <w:sz w:val="24"/>
                <w:szCs w:val="24"/>
              </w:rPr>
              <w:t>p</w:t>
            </w:r>
            <w:r w:rsidRPr="00332615">
              <w:rPr>
                <w:rFonts w:ascii="Arial" w:eastAsia="Arial" w:hAnsi="Arial" w:cs="Arial"/>
                <w:sz w:val="24"/>
                <w:szCs w:val="24"/>
              </w:rPr>
              <w:t>u</w:t>
            </w:r>
          </w:p>
          <w:p w:rsidR="00494A57" w:rsidRDefault="00494A57" w:rsidP="00332615">
            <w:pPr>
              <w:ind w:left="102"/>
              <w:rPr>
                <w:rFonts w:ascii="Arial" w:eastAsia="Arial" w:hAnsi="Arial" w:cs="Arial"/>
                <w:sz w:val="24"/>
                <w:szCs w:val="24"/>
              </w:rPr>
            </w:pP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un</w:t>
            </w:r>
            <w:r w:rsidRPr="00332615">
              <w:rPr>
                <w:rFonts w:ascii="Arial" w:eastAsia="Arial" w:hAnsi="Arial" w:cs="Arial"/>
                <w:sz w:val="24"/>
                <w:szCs w:val="24"/>
              </w:rPr>
              <w:t>juk</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sik</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rel</w:t>
            </w:r>
            <w:r w:rsidRPr="00332615">
              <w:rPr>
                <w:rFonts w:ascii="Arial" w:eastAsia="Arial" w:hAnsi="Arial" w:cs="Arial"/>
                <w:spacing w:val="-3"/>
                <w:sz w:val="24"/>
                <w:szCs w:val="24"/>
              </w:rPr>
              <w:t>i</w:t>
            </w:r>
            <w:r w:rsidRPr="00332615">
              <w:rPr>
                <w:rFonts w:ascii="Arial" w:eastAsia="Arial" w:hAnsi="Arial" w:cs="Arial"/>
                <w:spacing w:val="-1"/>
                <w:sz w:val="24"/>
                <w:szCs w:val="24"/>
              </w:rPr>
              <w:t>g</w:t>
            </w:r>
            <w:r w:rsidRPr="00332615">
              <w:rPr>
                <w:rFonts w:ascii="Arial" w:eastAsia="Arial" w:hAnsi="Arial" w:cs="Arial"/>
                <w:sz w:val="24"/>
                <w:szCs w:val="24"/>
              </w:rPr>
              <w:t>ius;</w:t>
            </w: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tc>
        <w:tc>
          <w:tcPr>
            <w:tcW w:w="2126" w:type="dxa"/>
            <w:vMerge/>
            <w:tcBorders>
              <w:left w:val="single" w:sz="5" w:space="0" w:color="000000"/>
              <w:right w:val="single" w:sz="5" w:space="0" w:color="000000"/>
            </w:tcBorders>
          </w:tcPr>
          <w:p w:rsidR="00494A57" w:rsidRPr="00332615" w:rsidRDefault="00494A57" w:rsidP="00332615">
            <w:pPr>
              <w:ind w:left="102"/>
              <w:rPr>
                <w:rFonts w:ascii="Arial" w:eastAsia="Arial" w:hAnsi="Arial" w:cs="Arial"/>
                <w:sz w:val="24"/>
                <w:szCs w:val="24"/>
              </w:rPr>
            </w:pPr>
          </w:p>
        </w:tc>
      </w:tr>
      <w:tr w:rsidR="00494A57" w:rsidRPr="00332615" w:rsidTr="00042036">
        <w:trPr>
          <w:trHeight w:hRule="exact" w:val="705"/>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S.2</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z w:val="24"/>
                <w:szCs w:val="24"/>
              </w:rPr>
              <w:t>ju</w:t>
            </w:r>
            <w:r w:rsidRPr="00332615">
              <w:rPr>
                <w:rFonts w:ascii="Arial" w:eastAsia="Arial" w:hAnsi="Arial" w:cs="Arial"/>
                <w:spacing w:val="1"/>
                <w:sz w:val="24"/>
                <w:szCs w:val="24"/>
              </w:rPr>
              <w:t>n</w:t>
            </w:r>
            <w:r w:rsidRPr="00332615">
              <w:rPr>
                <w:rFonts w:ascii="Arial" w:eastAsia="Arial" w:hAnsi="Arial" w:cs="Arial"/>
                <w:sz w:val="24"/>
                <w:szCs w:val="24"/>
              </w:rPr>
              <w:t>j</w:t>
            </w:r>
            <w:r w:rsidRPr="00332615">
              <w:rPr>
                <w:rFonts w:ascii="Arial" w:eastAsia="Arial" w:hAnsi="Arial" w:cs="Arial"/>
                <w:spacing w:val="-2"/>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 xml:space="preserve">i </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em</w:t>
            </w:r>
            <w:r w:rsidRPr="00332615">
              <w:rPr>
                <w:rFonts w:ascii="Arial" w:eastAsia="Arial" w:hAnsi="Arial" w:cs="Arial"/>
                <w:spacing w:val="-1"/>
                <w:sz w:val="24"/>
                <w:szCs w:val="24"/>
              </w:rPr>
              <w:t>a</w:t>
            </w:r>
            <w:r w:rsidRPr="00332615">
              <w:rPr>
                <w:rFonts w:ascii="Arial" w:eastAsia="Arial" w:hAnsi="Arial" w:cs="Arial"/>
                <w:spacing w:val="1"/>
                <w:sz w:val="24"/>
                <w:szCs w:val="24"/>
              </w:rPr>
              <w:t>nu</w:t>
            </w:r>
            <w:r w:rsidRPr="00332615">
              <w:rPr>
                <w:rFonts w:ascii="Arial" w:eastAsia="Arial" w:hAnsi="Arial" w:cs="Arial"/>
                <w:sz w:val="24"/>
                <w:szCs w:val="24"/>
              </w:rPr>
              <w:t>si</w:t>
            </w:r>
            <w:r w:rsidRPr="00332615">
              <w:rPr>
                <w:rFonts w:ascii="Arial" w:eastAsia="Arial" w:hAnsi="Arial" w:cs="Arial"/>
                <w:spacing w:val="-2"/>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z w:val="24"/>
                <w:szCs w:val="24"/>
              </w:rPr>
              <w:t>jal</w:t>
            </w:r>
            <w:r w:rsidRPr="00332615">
              <w:rPr>
                <w:rFonts w:ascii="Arial" w:eastAsia="Arial" w:hAnsi="Arial" w:cs="Arial"/>
                <w:spacing w:val="1"/>
                <w:sz w:val="24"/>
                <w:szCs w:val="24"/>
              </w:rPr>
              <w:t>an</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2"/>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a</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pacing w:val="-2"/>
                <w:sz w:val="24"/>
                <w:szCs w:val="24"/>
              </w:rPr>
              <w:t>,</w:t>
            </w:r>
            <w:r w:rsidRPr="00332615">
              <w:rPr>
                <w:rFonts w:ascii="Arial" w:eastAsia="Arial" w:hAnsi="Arial" w:cs="Arial"/>
                <w:spacing w:val="1"/>
                <w:sz w:val="24"/>
                <w:szCs w:val="24"/>
              </w:rPr>
              <w:t>mo</w:t>
            </w:r>
            <w:r w:rsidRPr="00332615">
              <w:rPr>
                <w:rFonts w:ascii="Arial" w:eastAsia="Arial" w:hAnsi="Arial" w:cs="Arial"/>
                <w:sz w:val="24"/>
                <w:szCs w:val="24"/>
              </w:rPr>
              <w:t>ral,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tik</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999"/>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S.3</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rko</w:t>
            </w:r>
            <w:r w:rsidRPr="00332615">
              <w:rPr>
                <w:rFonts w:ascii="Arial" w:eastAsia="Arial" w:hAnsi="Arial" w:cs="Arial"/>
                <w:spacing w:val="1"/>
                <w:sz w:val="24"/>
                <w:szCs w:val="24"/>
              </w:rPr>
              <w:t>n</w:t>
            </w:r>
            <w:r w:rsidRPr="00332615">
              <w:rPr>
                <w:rFonts w:ascii="Arial" w:eastAsia="Arial" w:hAnsi="Arial" w:cs="Arial"/>
                <w:sz w:val="24"/>
                <w:szCs w:val="24"/>
              </w:rPr>
              <w:t>tri</w:t>
            </w:r>
            <w:r w:rsidRPr="00332615">
              <w:rPr>
                <w:rFonts w:ascii="Arial" w:eastAsia="Arial" w:hAnsi="Arial" w:cs="Arial"/>
                <w:spacing w:val="-2"/>
                <w:sz w:val="24"/>
                <w:szCs w:val="24"/>
              </w:rPr>
              <w:t>b</w:t>
            </w:r>
            <w:r w:rsidRPr="00332615">
              <w:rPr>
                <w:rFonts w:ascii="Arial" w:eastAsia="Arial" w:hAnsi="Arial" w:cs="Arial"/>
                <w:spacing w:val="1"/>
                <w:sz w:val="24"/>
                <w:szCs w:val="24"/>
              </w:rPr>
              <w:t>u</w:t>
            </w:r>
            <w:r w:rsidRPr="00332615">
              <w:rPr>
                <w:rFonts w:ascii="Arial" w:eastAsia="Arial" w:hAnsi="Arial" w:cs="Arial"/>
                <w:sz w:val="24"/>
                <w:szCs w:val="24"/>
              </w:rPr>
              <w:t xml:space="preserve">si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in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u</w:t>
            </w:r>
            <w:r w:rsidRPr="00332615">
              <w:rPr>
                <w:rFonts w:ascii="Arial" w:eastAsia="Arial" w:hAnsi="Arial" w:cs="Arial"/>
                <w:sz w:val="24"/>
                <w:szCs w:val="24"/>
              </w:rPr>
              <w:t>tu</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eh</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u</w:t>
            </w:r>
            <w:r w:rsidRPr="00332615">
              <w:rPr>
                <w:rFonts w:ascii="Arial" w:eastAsia="Arial" w:hAnsi="Arial" w:cs="Arial"/>
                <w:spacing w:val="1"/>
                <w:sz w:val="24"/>
                <w:szCs w:val="24"/>
              </w:rPr>
              <w:t>pa</w:t>
            </w:r>
            <w:r w:rsidRPr="00332615">
              <w:rPr>
                <w:rFonts w:ascii="Arial" w:eastAsia="Arial" w:hAnsi="Arial" w:cs="Arial"/>
                <w:sz w:val="24"/>
                <w:szCs w:val="24"/>
              </w:rPr>
              <w:t>n</w:t>
            </w:r>
          </w:p>
          <w:p w:rsidR="00494A57" w:rsidRPr="00332615" w:rsidRDefault="00494A57" w:rsidP="00332615">
            <w:pPr>
              <w:ind w:left="102" w:right="548"/>
              <w:rPr>
                <w:rFonts w:ascii="Arial" w:eastAsia="Arial" w:hAnsi="Arial" w:cs="Arial"/>
                <w:sz w:val="24"/>
                <w:szCs w:val="24"/>
              </w:rPr>
            </w:pP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be</w:t>
            </w:r>
            <w:r w:rsidRPr="00332615">
              <w:rPr>
                <w:rFonts w:ascii="Arial" w:eastAsia="Arial" w:hAnsi="Arial" w:cs="Arial"/>
                <w:sz w:val="24"/>
                <w:szCs w:val="24"/>
              </w:rPr>
              <w:t>r</w:t>
            </w:r>
            <w:r w:rsidRPr="00332615">
              <w:rPr>
                <w:rFonts w:ascii="Arial" w:eastAsia="Arial" w:hAnsi="Arial" w:cs="Arial"/>
                <w:spacing w:val="-2"/>
                <w:sz w:val="24"/>
                <w:szCs w:val="24"/>
              </w:rPr>
              <w:t>n</w:t>
            </w:r>
            <w:r w:rsidRPr="00332615">
              <w:rPr>
                <w:rFonts w:ascii="Arial" w:eastAsia="Arial" w:hAnsi="Arial" w:cs="Arial"/>
                <w:spacing w:val="1"/>
                <w:sz w:val="24"/>
                <w:szCs w:val="24"/>
              </w:rPr>
              <w:t>e</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ema</w:t>
            </w:r>
            <w:r w:rsidRPr="00332615">
              <w:rPr>
                <w:rFonts w:ascii="Arial" w:eastAsia="Arial" w:hAnsi="Arial" w:cs="Arial"/>
                <w:spacing w:val="-3"/>
                <w:sz w:val="24"/>
                <w:szCs w:val="24"/>
              </w:rPr>
              <w:t>j</w:t>
            </w:r>
            <w:r w:rsidRPr="00332615">
              <w:rPr>
                <w:rFonts w:ascii="Arial" w:eastAsia="Arial" w:hAnsi="Arial" w:cs="Arial"/>
                <w:spacing w:val="1"/>
                <w:sz w:val="24"/>
                <w:szCs w:val="24"/>
              </w:rPr>
              <w:t>ua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1"/>
                <w:sz w:val="24"/>
                <w:szCs w:val="24"/>
              </w:rPr>
              <w:t>d</w:t>
            </w:r>
            <w:r w:rsidRPr="00332615">
              <w:rPr>
                <w:rFonts w:ascii="Arial" w:eastAsia="Arial" w:hAnsi="Arial" w:cs="Arial"/>
                <w:spacing w:val="1"/>
                <w:sz w:val="24"/>
                <w:szCs w:val="24"/>
              </w:rPr>
              <w:t>ab</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rd</w:t>
            </w:r>
            <w:r w:rsidRPr="00332615">
              <w:rPr>
                <w:rFonts w:ascii="Arial" w:eastAsia="Arial" w:hAnsi="Arial" w:cs="Arial"/>
                <w:spacing w:val="1"/>
                <w:sz w:val="24"/>
                <w:szCs w:val="24"/>
              </w:rPr>
              <w:t>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984"/>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S.4</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before="1" w:line="260" w:lineRule="exact"/>
              <w:ind w:left="102" w:right="351"/>
              <w:rPr>
                <w:rFonts w:ascii="Arial" w:eastAsia="Arial" w:hAnsi="Arial" w:cs="Arial"/>
                <w:sz w:val="24"/>
                <w:szCs w:val="24"/>
              </w:rPr>
            </w:pPr>
            <w:r w:rsidRPr="00332615">
              <w:rPr>
                <w:rFonts w:ascii="Arial" w:eastAsia="Arial" w:hAnsi="Arial" w:cs="Arial"/>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1"/>
                <w:sz w:val="24"/>
                <w:szCs w:val="24"/>
              </w:rPr>
              <w:t>ba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ne</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ban</w:t>
            </w:r>
            <w:r w:rsidRPr="00332615">
              <w:rPr>
                <w:rFonts w:ascii="Arial" w:eastAsia="Arial" w:hAnsi="Arial" w:cs="Arial"/>
                <w:spacing w:val="-1"/>
                <w:sz w:val="24"/>
                <w:szCs w:val="24"/>
              </w:rPr>
              <w:t>gg</w:t>
            </w:r>
            <w:r w:rsidRPr="00332615">
              <w:rPr>
                <w:rFonts w:ascii="Arial" w:eastAsia="Arial" w:hAnsi="Arial" w:cs="Arial"/>
                <w:sz w:val="24"/>
                <w:szCs w:val="24"/>
              </w:rPr>
              <w:t>a</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ci</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z w:val="24"/>
                <w:szCs w:val="24"/>
              </w:rPr>
              <w:t>a t</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z w:val="24"/>
                <w:szCs w:val="24"/>
              </w:rPr>
              <w:t>h</w:t>
            </w:r>
            <w:r w:rsidRPr="00332615">
              <w:rPr>
                <w:rFonts w:ascii="Arial" w:eastAsia="Arial" w:hAnsi="Arial" w:cs="Arial"/>
                <w:spacing w:val="1"/>
                <w:sz w:val="24"/>
                <w:szCs w:val="24"/>
              </w:rPr>
              <w:t xml:space="preserve"> a</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z w:val="24"/>
                <w:szCs w:val="24"/>
              </w:rPr>
              <w:t>iki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na</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ona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sme</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t</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rasa t</w:t>
            </w:r>
            <w:r w:rsidRPr="00332615">
              <w:rPr>
                <w:rFonts w:ascii="Arial" w:eastAsia="Arial" w:hAnsi="Arial" w:cs="Arial"/>
                <w:spacing w:val="1"/>
                <w:sz w:val="24"/>
                <w:szCs w:val="24"/>
              </w:rPr>
              <w:t>an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pad</w:t>
            </w:r>
            <w:r w:rsidRPr="00332615">
              <w:rPr>
                <w:rFonts w:ascii="Arial" w:eastAsia="Arial" w:hAnsi="Arial" w:cs="Arial"/>
                <w:sz w:val="24"/>
                <w:szCs w:val="24"/>
              </w:rPr>
              <w:t>a</w:t>
            </w:r>
            <w:r w:rsidRPr="00332615">
              <w:rPr>
                <w:rFonts w:ascii="Arial" w:eastAsia="Arial" w:hAnsi="Arial" w:cs="Arial"/>
                <w:spacing w:val="-1"/>
                <w:sz w:val="24"/>
                <w:szCs w:val="24"/>
              </w:rPr>
              <w:t xml:space="preserve"> n</w:t>
            </w:r>
            <w:r w:rsidRPr="00332615">
              <w:rPr>
                <w:rFonts w:ascii="Arial" w:eastAsia="Arial" w:hAnsi="Arial" w:cs="Arial"/>
                <w:spacing w:val="1"/>
                <w:sz w:val="24"/>
                <w:szCs w:val="24"/>
              </w:rPr>
              <w:t>e</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984"/>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S.5</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ha</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ea</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g</w:t>
            </w:r>
            <w:r w:rsidRPr="00332615">
              <w:rPr>
                <w:rFonts w:ascii="Arial" w:eastAsia="Arial" w:hAnsi="Arial" w:cs="Arial"/>
                <w:spacing w:val="1"/>
                <w:sz w:val="24"/>
                <w:szCs w:val="24"/>
              </w:rPr>
              <w:t>ama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u</w:t>
            </w:r>
            <w:r w:rsidRPr="00332615">
              <w:rPr>
                <w:rFonts w:ascii="Arial" w:eastAsia="Arial" w:hAnsi="Arial" w:cs="Arial"/>
                <w:spacing w:val="1"/>
                <w:sz w:val="24"/>
                <w:szCs w:val="24"/>
              </w:rPr>
              <w:t>da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an</w:t>
            </w:r>
            <w:r w:rsidRPr="00332615">
              <w:rPr>
                <w:rFonts w:ascii="Arial" w:eastAsia="Arial" w:hAnsi="Arial" w:cs="Arial"/>
                <w:spacing w:val="-1"/>
                <w:sz w:val="24"/>
                <w:szCs w:val="24"/>
              </w:rPr>
              <w:t>da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an</w:t>
            </w:r>
            <w:r w:rsidRPr="00332615">
              <w:rPr>
                <w:rFonts w:ascii="Arial" w:eastAsia="Arial" w:hAnsi="Arial" w:cs="Arial"/>
                <w:sz w:val="24"/>
                <w:szCs w:val="24"/>
              </w:rPr>
              <w:t>,</w:t>
            </w:r>
          </w:p>
          <w:p w:rsidR="00494A57" w:rsidRPr="00332615" w:rsidRDefault="00494A57" w:rsidP="00332615">
            <w:pPr>
              <w:ind w:left="102" w:right="430"/>
              <w:rPr>
                <w:rFonts w:ascii="Arial" w:eastAsia="Arial" w:hAnsi="Arial" w:cs="Arial"/>
                <w:sz w:val="24"/>
                <w:szCs w:val="24"/>
              </w:rPr>
            </w:pP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pacing w:val="1"/>
                <w:sz w:val="24"/>
                <w:szCs w:val="24"/>
              </w:rPr>
              <w:t>ama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pe</w:t>
            </w:r>
            <w:r w:rsidRPr="00332615">
              <w:rPr>
                <w:rFonts w:ascii="Arial" w:eastAsia="Arial" w:hAnsi="Arial" w:cs="Arial"/>
                <w:sz w:val="24"/>
                <w:szCs w:val="24"/>
              </w:rPr>
              <w:t>rca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da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t</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o</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in;</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701"/>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S.6</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z w:val="24"/>
                <w:szCs w:val="24"/>
              </w:rPr>
              <w:t>iki</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epe</w:t>
            </w:r>
            <w:r w:rsidRPr="00332615">
              <w:rPr>
                <w:rFonts w:ascii="Arial" w:eastAsia="Arial" w:hAnsi="Arial" w:cs="Arial"/>
                <w:spacing w:val="-2"/>
                <w:sz w:val="24"/>
                <w:szCs w:val="24"/>
              </w:rPr>
              <w:t>k</w:t>
            </w:r>
            <w:r w:rsidRPr="00332615">
              <w:rPr>
                <w:rFonts w:ascii="Arial" w:eastAsia="Arial" w:hAnsi="Arial" w:cs="Arial"/>
                <w:spacing w:val="1"/>
                <w:sz w:val="24"/>
                <w:szCs w:val="24"/>
              </w:rPr>
              <w:t>aa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o</w:t>
            </w:r>
            <w:r w:rsidRPr="00332615">
              <w:rPr>
                <w:rFonts w:ascii="Arial" w:eastAsia="Arial" w:hAnsi="Arial" w:cs="Arial"/>
                <w:sz w:val="24"/>
                <w:szCs w:val="24"/>
              </w:rPr>
              <w:t>sial</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ep</w:t>
            </w:r>
            <w:r w:rsidRPr="00332615">
              <w:rPr>
                <w:rFonts w:ascii="Arial" w:eastAsia="Arial" w:hAnsi="Arial" w:cs="Arial"/>
                <w:spacing w:val="-1"/>
                <w:sz w:val="24"/>
                <w:szCs w:val="24"/>
              </w:rPr>
              <w:t>e</w:t>
            </w:r>
            <w:r w:rsidRPr="00332615">
              <w:rPr>
                <w:rFonts w:ascii="Arial" w:eastAsia="Arial" w:hAnsi="Arial" w:cs="Arial"/>
                <w:spacing w:val="1"/>
                <w:sz w:val="24"/>
                <w:szCs w:val="24"/>
              </w:rPr>
              <w:t>du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lin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1"/>
                <w:sz w:val="24"/>
                <w:szCs w:val="24"/>
              </w:rPr>
              <w:t>ng</w:t>
            </w:r>
            <w:r w:rsidRPr="00332615">
              <w:rPr>
                <w:rFonts w:ascii="Arial" w:eastAsia="Arial" w:hAnsi="Arial" w:cs="Arial"/>
                <w:spacing w:val="1"/>
                <w:sz w:val="24"/>
                <w:szCs w:val="24"/>
              </w:rPr>
              <w:t>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4E5529">
        <w:trPr>
          <w:trHeight w:hRule="exact" w:val="711"/>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S.7</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w:t>
            </w:r>
            <w:r w:rsidRPr="00332615">
              <w:rPr>
                <w:rFonts w:ascii="Arial" w:eastAsia="Arial" w:hAnsi="Arial" w:cs="Arial"/>
                <w:spacing w:val="1"/>
                <w:sz w:val="24"/>
                <w:szCs w:val="24"/>
              </w:rPr>
              <w:t>uk</w:t>
            </w:r>
            <w:r w:rsidRPr="00332615">
              <w:rPr>
                <w:rFonts w:ascii="Arial" w:eastAsia="Arial" w:hAnsi="Arial" w:cs="Arial"/>
                <w:spacing w:val="-1"/>
                <w:sz w:val="24"/>
                <w:szCs w:val="24"/>
              </w:rPr>
              <w:t>u</w:t>
            </w:r>
            <w:r w:rsidRPr="00332615">
              <w:rPr>
                <w:rFonts w:ascii="Arial" w:eastAsia="Arial" w:hAnsi="Arial" w:cs="Arial"/>
                <w:sz w:val="24"/>
                <w:szCs w:val="24"/>
              </w:rPr>
              <w:t xml:space="preserve">m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is</w:t>
            </w:r>
            <w:r w:rsidRPr="00332615">
              <w:rPr>
                <w:rFonts w:ascii="Arial" w:eastAsia="Arial" w:hAnsi="Arial" w:cs="Arial"/>
                <w:spacing w:val="-1"/>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n</w:t>
            </w:r>
            <w:r w:rsidRPr="00332615">
              <w:rPr>
                <w:rFonts w:ascii="Arial" w:eastAsia="Arial" w:hAnsi="Arial" w:cs="Arial"/>
                <w:spacing w:val="1"/>
                <w:sz w:val="24"/>
                <w:szCs w:val="24"/>
              </w:rPr>
              <w:t xml:space="preserve"> 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eh</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up</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pacing w:val="-3"/>
                <w:sz w:val="24"/>
                <w:szCs w:val="24"/>
              </w:rPr>
              <w:t>r</w:t>
            </w:r>
            <w:r w:rsidRPr="00332615">
              <w:rPr>
                <w:rFonts w:ascii="Arial" w:eastAsia="Arial" w:hAnsi="Arial" w:cs="Arial"/>
                <w:spacing w:val="1"/>
                <w:sz w:val="24"/>
                <w:szCs w:val="24"/>
              </w:rPr>
              <w:t>ma</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rak</w:t>
            </w:r>
            <w:r w:rsidRPr="00332615">
              <w:rPr>
                <w:rFonts w:ascii="Arial" w:eastAsia="Arial" w:hAnsi="Arial" w:cs="Arial"/>
                <w:spacing w:val="1"/>
                <w:sz w:val="24"/>
                <w:szCs w:val="24"/>
              </w:rPr>
              <w:t>a</w:t>
            </w:r>
            <w:r w:rsidRPr="00332615">
              <w:rPr>
                <w:rFonts w:ascii="Arial" w:eastAsia="Arial" w:hAnsi="Arial" w:cs="Arial"/>
                <w:sz w:val="24"/>
                <w:szCs w:val="24"/>
              </w:rPr>
              <w:t>t</w:t>
            </w:r>
          </w:p>
          <w:p w:rsidR="00494A57" w:rsidRPr="00332615" w:rsidRDefault="00494A57" w:rsidP="00332615">
            <w:pPr>
              <w:ind w:left="102"/>
              <w:rPr>
                <w:rFonts w:ascii="Arial" w:eastAsia="Arial" w:hAnsi="Arial" w:cs="Arial"/>
                <w:sz w:val="24"/>
                <w:szCs w:val="24"/>
              </w:rPr>
            </w:pP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2"/>
                <w:sz w:val="24"/>
                <w:szCs w:val="24"/>
              </w:rPr>
              <w:t>n</w:t>
            </w:r>
            <w:r w:rsidRPr="00332615">
              <w:rPr>
                <w:rFonts w:ascii="Arial" w:eastAsia="Arial" w:hAnsi="Arial" w:cs="Arial"/>
                <w:spacing w:val="1"/>
                <w:sz w:val="24"/>
                <w:szCs w:val="24"/>
              </w:rPr>
              <w:t>e</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ra;</w:t>
            </w:r>
          </w:p>
        </w:tc>
        <w:tc>
          <w:tcPr>
            <w:tcW w:w="2126" w:type="dxa"/>
            <w:vMerge/>
            <w:tcBorders>
              <w:left w:val="single" w:sz="5" w:space="0" w:color="000000"/>
              <w:bottom w:val="single" w:sz="4" w:space="0" w:color="auto"/>
              <w:right w:val="single" w:sz="5" w:space="0" w:color="000000"/>
            </w:tcBorders>
          </w:tcPr>
          <w:p w:rsidR="00494A57" w:rsidRPr="00332615" w:rsidRDefault="00494A57" w:rsidP="00332615"/>
        </w:tc>
      </w:tr>
      <w:tr w:rsidR="00494A57" w:rsidRPr="00332615" w:rsidTr="004E5529">
        <w:trPr>
          <w:trHeight w:hRule="exact" w:val="423"/>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S.8</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in</w:t>
            </w:r>
            <w:r w:rsidRPr="00332615">
              <w:rPr>
                <w:rFonts w:ascii="Arial" w:eastAsia="Arial" w:hAnsi="Arial" w:cs="Arial"/>
                <w:spacing w:val="1"/>
                <w:sz w:val="24"/>
                <w:szCs w:val="24"/>
              </w:rPr>
              <w:t>te</w:t>
            </w:r>
            <w:r w:rsidRPr="00332615">
              <w:rPr>
                <w:rFonts w:ascii="Arial" w:eastAsia="Arial" w:hAnsi="Arial" w:cs="Arial"/>
                <w:sz w:val="24"/>
                <w:szCs w:val="24"/>
              </w:rPr>
              <w:t>rn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no</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tika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ad</w:t>
            </w:r>
            <w:r w:rsidRPr="00332615">
              <w:rPr>
                <w:rFonts w:ascii="Arial" w:eastAsia="Arial" w:hAnsi="Arial" w:cs="Arial"/>
                <w:spacing w:val="1"/>
                <w:sz w:val="24"/>
                <w:szCs w:val="24"/>
              </w:rPr>
              <w:t>em</w:t>
            </w:r>
            <w:r w:rsidRPr="00332615">
              <w:rPr>
                <w:rFonts w:ascii="Arial" w:eastAsia="Arial" w:hAnsi="Arial" w:cs="Arial"/>
                <w:sz w:val="24"/>
                <w:szCs w:val="24"/>
              </w:rPr>
              <w:t>ik;</w:t>
            </w:r>
          </w:p>
        </w:tc>
        <w:tc>
          <w:tcPr>
            <w:tcW w:w="2126" w:type="dxa"/>
            <w:vMerge/>
            <w:tcBorders>
              <w:top w:val="single" w:sz="4" w:space="0" w:color="auto"/>
              <w:left w:val="single" w:sz="5" w:space="0" w:color="000000"/>
              <w:bottom w:val="single" w:sz="4" w:space="0" w:color="auto"/>
              <w:right w:val="single" w:sz="5" w:space="0" w:color="000000"/>
            </w:tcBorders>
          </w:tcPr>
          <w:p w:rsidR="00494A57" w:rsidRPr="00332615" w:rsidRDefault="00494A57" w:rsidP="00332615"/>
        </w:tc>
      </w:tr>
      <w:tr w:rsidR="00494A57" w:rsidRPr="00332615" w:rsidTr="004E5529">
        <w:trPr>
          <w:trHeight w:hRule="exact" w:val="699"/>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S.9</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enun</w:t>
            </w:r>
            <w:r w:rsidRPr="00332615">
              <w:rPr>
                <w:rFonts w:ascii="Arial" w:eastAsia="Arial" w:hAnsi="Arial" w:cs="Arial"/>
                <w:sz w:val="24"/>
                <w:szCs w:val="24"/>
              </w:rPr>
              <w:t>juk</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sik</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rta</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pacing w:val="1"/>
                <w:sz w:val="24"/>
                <w:szCs w:val="24"/>
              </w:rPr>
              <w:t>aa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w:t>
            </w:r>
          </w:p>
          <w:p w:rsidR="00494A57" w:rsidRPr="00332615" w:rsidRDefault="00494A57" w:rsidP="00332615">
            <w:pPr>
              <w:ind w:left="102"/>
              <w:rPr>
                <w:rFonts w:ascii="Arial" w:eastAsia="Arial" w:hAnsi="Arial" w:cs="Arial"/>
                <w:sz w:val="24"/>
                <w:szCs w:val="24"/>
              </w:rPr>
            </w:pP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ah</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ra m</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i;</w:t>
            </w:r>
          </w:p>
        </w:tc>
        <w:tc>
          <w:tcPr>
            <w:tcW w:w="2126" w:type="dxa"/>
            <w:vMerge w:val="restart"/>
            <w:tcBorders>
              <w:top w:val="single" w:sz="4" w:space="0" w:color="auto"/>
              <w:left w:val="single" w:sz="5" w:space="0" w:color="000000"/>
              <w:right w:val="single" w:sz="5" w:space="0" w:color="000000"/>
            </w:tcBorders>
          </w:tcPr>
          <w:p w:rsidR="00494A57" w:rsidRPr="00332615" w:rsidRDefault="00494A57" w:rsidP="00332615">
            <w:pPr>
              <w:ind w:left="102"/>
            </w:pPr>
          </w:p>
        </w:tc>
      </w:tr>
      <w:tr w:rsidR="00494A57" w:rsidRPr="00332615" w:rsidTr="00042036">
        <w:trPr>
          <w:trHeight w:hRule="exact" w:val="709"/>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1</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in</w:t>
            </w:r>
            <w:r w:rsidRPr="00332615">
              <w:rPr>
                <w:rFonts w:ascii="Arial" w:eastAsia="Arial" w:hAnsi="Arial" w:cs="Arial"/>
                <w:spacing w:val="1"/>
                <w:sz w:val="24"/>
                <w:szCs w:val="24"/>
              </w:rPr>
              <w:t>te</w:t>
            </w:r>
            <w:r w:rsidRPr="00332615">
              <w:rPr>
                <w:rFonts w:ascii="Arial" w:eastAsia="Arial" w:hAnsi="Arial" w:cs="Arial"/>
                <w:sz w:val="24"/>
                <w:szCs w:val="24"/>
              </w:rPr>
              <w:t>rn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si s</w:t>
            </w:r>
            <w:r w:rsidRPr="00332615">
              <w:rPr>
                <w:rFonts w:ascii="Arial" w:eastAsia="Arial" w:hAnsi="Arial" w:cs="Arial"/>
                <w:spacing w:val="-1"/>
                <w:sz w:val="24"/>
                <w:szCs w:val="24"/>
              </w:rPr>
              <w:t>em</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nd</w:t>
            </w:r>
            <w:r w:rsidRPr="00332615">
              <w:rPr>
                <w:rFonts w:ascii="Arial" w:eastAsia="Arial" w:hAnsi="Arial" w:cs="Arial"/>
                <w:spacing w:val="3"/>
                <w:sz w:val="24"/>
                <w:szCs w:val="24"/>
              </w:rPr>
              <w:t>i</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3"/>
                <w:sz w:val="24"/>
                <w:szCs w:val="24"/>
              </w:rPr>
              <w:t>j</w:t>
            </w:r>
            <w:r w:rsidRPr="00332615">
              <w:rPr>
                <w:rFonts w:ascii="Arial" w:eastAsia="Arial" w:hAnsi="Arial" w:cs="Arial"/>
                <w:spacing w:val="1"/>
                <w:sz w:val="24"/>
                <w:szCs w:val="24"/>
              </w:rPr>
              <w:t>uan</w:t>
            </w:r>
            <w:r w:rsidRPr="00332615">
              <w:rPr>
                <w:rFonts w:ascii="Arial" w:eastAsia="Arial" w:hAnsi="Arial" w:cs="Arial"/>
                <w:spacing w:val="-1"/>
                <w:sz w:val="24"/>
                <w:szCs w:val="24"/>
              </w:rPr>
              <w:t>g</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3"/>
                <w:sz w:val="24"/>
                <w:szCs w:val="24"/>
              </w:rPr>
              <w:t>w</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pacing w:val="1"/>
                <w:sz w:val="24"/>
                <w:szCs w:val="24"/>
              </w:rPr>
              <w:t>au</w:t>
            </w:r>
            <w:r w:rsidRPr="00332615">
              <w:rPr>
                <w:rFonts w:ascii="Arial" w:eastAsia="Arial" w:hAnsi="Arial" w:cs="Arial"/>
                <w:sz w:val="24"/>
                <w:szCs w:val="24"/>
              </w:rPr>
              <w:t>s</w:t>
            </w:r>
            <w:r w:rsidRPr="00332615">
              <w:rPr>
                <w:rFonts w:ascii="Arial" w:eastAsia="Arial" w:hAnsi="Arial" w:cs="Arial"/>
                <w:spacing w:val="1"/>
                <w:sz w:val="24"/>
                <w:szCs w:val="24"/>
              </w:rPr>
              <w:t>ahaa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705"/>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1</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before="1" w:line="260" w:lineRule="exact"/>
              <w:ind w:left="102" w:right="470"/>
              <w:jc w:val="both"/>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z w:val="24"/>
                <w:szCs w:val="24"/>
              </w:rPr>
              <w:t>ju</w:t>
            </w:r>
            <w:r w:rsidRPr="00332615">
              <w:rPr>
                <w:rFonts w:ascii="Arial" w:eastAsia="Arial" w:hAnsi="Arial" w:cs="Arial"/>
                <w:spacing w:val="1"/>
                <w:sz w:val="24"/>
                <w:szCs w:val="24"/>
              </w:rPr>
              <w:t>n</w:t>
            </w:r>
            <w:r w:rsidRPr="00332615">
              <w:rPr>
                <w:rFonts w:ascii="Arial" w:eastAsia="Arial" w:hAnsi="Arial" w:cs="Arial"/>
                <w:sz w:val="24"/>
                <w:szCs w:val="24"/>
              </w:rPr>
              <w:t>j</w:t>
            </w:r>
            <w:r w:rsidRPr="00332615">
              <w:rPr>
                <w:rFonts w:ascii="Arial" w:eastAsia="Arial" w:hAnsi="Arial" w:cs="Arial"/>
                <w:spacing w:val="-2"/>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 xml:space="preserve">i </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 sik</w:t>
            </w:r>
            <w:r w:rsidRPr="00332615">
              <w:rPr>
                <w:rFonts w:ascii="Arial" w:eastAsia="Arial" w:hAnsi="Arial" w:cs="Arial"/>
                <w:spacing w:val="1"/>
                <w:sz w:val="24"/>
                <w:szCs w:val="24"/>
              </w:rPr>
              <w:t>ap</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4"/>
                <w:sz w:val="24"/>
                <w:szCs w:val="24"/>
              </w:rPr>
              <w:t>w</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a</w:t>
            </w:r>
            <w:r w:rsidRPr="00332615">
              <w:rPr>
                <w:rFonts w:ascii="Arial" w:eastAsia="Arial" w:hAnsi="Arial" w:cs="Arial"/>
                <w:spacing w:val="1"/>
                <w:sz w:val="24"/>
                <w:szCs w:val="24"/>
              </w:rPr>
              <w:t xml:space="preserve"> Ah</w:t>
            </w:r>
            <w:r w:rsidRPr="00332615">
              <w:rPr>
                <w:rFonts w:ascii="Arial" w:eastAsia="Arial" w:hAnsi="Arial" w:cs="Arial"/>
                <w:sz w:val="24"/>
                <w:szCs w:val="24"/>
              </w:rPr>
              <w:t>li</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na</w:t>
            </w:r>
            <w:r w:rsidRPr="00332615">
              <w:rPr>
                <w:rFonts w:ascii="Arial" w:eastAsia="Arial" w:hAnsi="Arial" w:cs="Arial"/>
                <w:sz w:val="24"/>
                <w:szCs w:val="24"/>
              </w:rPr>
              <w:t>j</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z w:val="24"/>
                <w:szCs w:val="24"/>
              </w:rPr>
              <w:t>n 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l Perikanan.</w:t>
            </w:r>
            <w:r w:rsidRPr="00332615">
              <w:rPr>
                <w:rFonts w:ascii="Arial" w:eastAsia="Arial" w:hAnsi="Arial" w:cs="Arial"/>
                <w:spacing w:val="1"/>
                <w:sz w:val="24"/>
                <w:szCs w:val="24"/>
              </w:rPr>
              <w:t xml:space="preserve"> </w:t>
            </w:r>
          </w:p>
        </w:tc>
        <w:tc>
          <w:tcPr>
            <w:tcW w:w="2126" w:type="dxa"/>
            <w:vMerge/>
            <w:tcBorders>
              <w:left w:val="single" w:sz="5" w:space="0" w:color="000000"/>
              <w:right w:val="single" w:sz="5" w:space="0" w:color="000000"/>
            </w:tcBorders>
          </w:tcPr>
          <w:p w:rsidR="00494A57" w:rsidRPr="00332615" w:rsidRDefault="00494A57" w:rsidP="00332615"/>
        </w:tc>
      </w:tr>
      <w:tr w:rsidR="00494A57" w:rsidRPr="00332615" w:rsidTr="00042036">
        <w:trPr>
          <w:trHeight w:hRule="exact" w:val="955"/>
        </w:trPr>
        <w:tc>
          <w:tcPr>
            <w:tcW w:w="851"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1</w:t>
            </w:r>
            <w:r w:rsidRPr="00332615">
              <w:rPr>
                <w:rFonts w:ascii="Arial" w:eastAsia="Arial" w:hAnsi="Arial" w:cs="Arial"/>
                <w:sz w:val="24"/>
                <w:szCs w:val="24"/>
              </w:rPr>
              <w:t>2</w:t>
            </w:r>
          </w:p>
          <w:p w:rsidR="00494A57" w:rsidRPr="00332615" w:rsidRDefault="00494A57" w:rsidP="00332615">
            <w:pPr>
              <w:spacing w:line="260" w:lineRule="exact"/>
              <w:ind w:left="102"/>
              <w:rPr>
                <w:rFonts w:ascii="Arial" w:eastAsia="Arial" w:hAnsi="Arial" w:cs="Arial"/>
                <w:sz w:val="24"/>
                <w:szCs w:val="24"/>
              </w:rPr>
            </w:pPr>
          </w:p>
          <w:p w:rsidR="00494A57" w:rsidRPr="00332615" w:rsidRDefault="00494A57" w:rsidP="00332615">
            <w:pPr>
              <w:spacing w:line="260" w:lineRule="exact"/>
              <w:ind w:left="102"/>
              <w:rPr>
                <w:rFonts w:ascii="Arial" w:eastAsia="Arial" w:hAnsi="Arial" w:cs="Arial"/>
                <w:sz w:val="24"/>
                <w:szCs w:val="24"/>
              </w:rPr>
            </w:pPr>
          </w:p>
          <w:p w:rsidR="00494A57" w:rsidRPr="00332615" w:rsidRDefault="00494A57" w:rsidP="00332615">
            <w:pPr>
              <w:spacing w:line="260" w:lineRule="exact"/>
              <w:ind w:left="102"/>
              <w:rPr>
                <w:rFonts w:ascii="Arial" w:eastAsia="Arial" w:hAnsi="Arial" w:cs="Arial"/>
                <w:sz w:val="24"/>
                <w:szCs w:val="24"/>
              </w:rPr>
            </w:pPr>
          </w:p>
          <w:p w:rsidR="00494A57" w:rsidRPr="00332615" w:rsidRDefault="00494A57" w:rsidP="00332615">
            <w:pPr>
              <w:spacing w:line="260" w:lineRule="exact"/>
              <w:ind w:left="102"/>
              <w:rPr>
                <w:rFonts w:ascii="Arial" w:eastAsia="Arial" w:hAnsi="Arial" w:cs="Arial"/>
                <w:sz w:val="24"/>
                <w:szCs w:val="24"/>
              </w:rPr>
            </w:pPr>
          </w:p>
        </w:tc>
        <w:tc>
          <w:tcPr>
            <w:tcW w:w="6379" w:type="dxa"/>
            <w:tcBorders>
              <w:top w:val="single" w:sz="5" w:space="0" w:color="000000"/>
              <w:left w:val="single" w:sz="5" w:space="0" w:color="000000"/>
              <w:bottom w:val="single" w:sz="5" w:space="0" w:color="000000"/>
              <w:right w:val="single" w:sz="5" w:space="0" w:color="000000"/>
            </w:tcBorders>
          </w:tcPr>
          <w:p w:rsidR="00494A57" w:rsidRPr="00332615" w:rsidRDefault="00494A57" w:rsidP="00332615">
            <w:pPr>
              <w:spacing w:line="260" w:lineRule="exact"/>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lalu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ju</w:t>
            </w:r>
            <w:r w:rsidRPr="00332615">
              <w:rPr>
                <w:rFonts w:ascii="Arial" w:eastAsia="Arial" w:hAnsi="Arial" w:cs="Arial"/>
                <w:spacing w:val="1"/>
                <w:sz w:val="24"/>
                <w:szCs w:val="24"/>
              </w:rPr>
              <w:t>n</w:t>
            </w:r>
            <w:r w:rsidRPr="00332615">
              <w:rPr>
                <w:rFonts w:ascii="Arial" w:eastAsia="Arial" w:hAnsi="Arial" w:cs="Arial"/>
                <w:sz w:val="24"/>
                <w:szCs w:val="24"/>
              </w:rPr>
              <w:t>j</w:t>
            </w:r>
            <w:r w:rsidRPr="00332615">
              <w:rPr>
                <w:rFonts w:ascii="Arial" w:eastAsia="Arial" w:hAnsi="Arial" w:cs="Arial"/>
                <w:spacing w:val="-2"/>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ma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ci</w:t>
            </w:r>
            <w:r w:rsidRPr="00332615">
              <w:rPr>
                <w:rFonts w:ascii="Arial" w:eastAsia="Arial" w:hAnsi="Arial" w:cs="Arial"/>
                <w:spacing w:val="1"/>
                <w:sz w:val="24"/>
                <w:szCs w:val="24"/>
              </w:rPr>
              <w:t>n</w:t>
            </w:r>
            <w:r w:rsidRPr="00332615">
              <w:rPr>
                <w:rFonts w:ascii="Arial" w:eastAsia="Arial" w:hAnsi="Arial" w:cs="Arial"/>
                <w:sz w:val="24"/>
                <w:szCs w:val="24"/>
              </w:rPr>
              <w:t>ta</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z w:val="24"/>
                <w:szCs w:val="24"/>
              </w:rPr>
              <w:t>h</w:t>
            </w:r>
            <w:r w:rsidRPr="00332615">
              <w:rPr>
                <w:rFonts w:ascii="Arial" w:eastAsia="Arial" w:hAnsi="Arial" w:cs="Arial"/>
                <w:spacing w:val="1"/>
                <w:sz w:val="24"/>
                <w:szCs w:val="24"/>
              </w:rPr>
              <w:t xml:space="preserve"> A</w:t>
            </w:r>
            <w:r w:rsidRPr="00332615">
              <w:rPr>
                <w:rFonts w:ascii="Arial" w:eastAsia="Arial" w:hAnsi="Arial" w:cs="Arial"/>
                <w:sz w:val="24"/>
                <w:szCs w:val="24"/>
              </w:rPr>
              <w:t>ir</w:t>
            </w:r>
          </w:p>
          <w:p w:rsidR="00494A57" w:rsidRPr="00332615" w:rsidRDefault="00494A57" w:rsidP="00332615">
            <w:pPr>
              <w:ind w:left="102"/>
              <w:rPr>
                <w:rFonts w:ascii="Arial" w:eastAsia="Arial" w:hAnsi="Arial" w:cs="Arial"/>
                <w:sz w:val="24"/>
                <w:szCs w:val="24"/>
              </w:rPr>
            </w:pPr>
            <w:r w:rsidRPr="00332615">
              <w:rPr>
                <w:rFonts w:ascii="Arial" w:eastAsia="Arial" w:hAnsi="Arial" w:cs="Arial"/>
                <w:sz w:val="24"/>
                <w:szCs w:val="24"/>
              </w:rPr>
              <w:t>I</w:t>
            </w:r>
            <w:r w:rsidRPr="00332615">
              <w:rPr>
                <w:rFonts w:ascii="Arial" w:eastAsia="Arial" w:hAnsi="Arial" w:cs="Arial"/>
                <w:spacing w:val="1"/>
                <w:sz w:val="24"/>
                <w:szCs w:val="24"/>
              </w:rPr>
              <w:t>nd</w:t>
            </w:r>
            <w:r w:rsidRPr="00332615">
              <w:rPr>
                <w:rFonts w:ascii="Arial" w:eastAsia="Arial" w:hAnsi="Arial" w:cs="Arial"/>
                <w:spacing w:val="-1"/>
                <w:sz w:val="24"/>
                <w:szCs w:val="24"/>
              </w:rPr>
              <w:t>o</w:t>
            </w:r>
            <w:r w:rsidRPr="00332615">
              <w:rPr>
                <w:rFonts w:ascii="Arial" w:eastAsia="Arial" w:hAnsi="Arial" w:cs="Arial"/>
                <w:spacing w:val="1"/>
                <w:sz w:val="24"/>
                <w:szCs w:val="24"/>
              </w:rPr>
              <w:t>ne</w:t>
            </w:r>
            <w:r w:rsidRPr="00332615">
              <w:rPr>
                <w:rFonts w:ascii="Arial" w:eastAsia="Arial" w:hAnsi="Arial" w:cs="Arial"/>
                <w:sz w:val="24"/>
                <w:szCs w:val="24"/>
              </w:rPr>
              <w:t>sia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3"/>
                <w:sz w:val="24"/>
                <w:szCs w:val="24"/>
              </w:rPr>
              <w:t>h</w:t>
            </w:r>
            <w:r w:rsidRPr="00332615">
              <w:rPr>
                <w:rFonts w:ascii="Arial" w:eastAsia="Arial" w:hAnsi="Arial" w:cs="Arial"/>
                <w:spacing w:val="-1"/>
                <w:sz w:val="24"/>
                <w:szCs w:val="24"/>
              </w:rPr>
              <w:t>-</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z w:val="24"/>
                <w:szCs w:val="24"/>
              </w:rPr>
              <w:t>rk</w:t>
            </w:r>
            <w:r w:rsidRPr="00332615">
              <w:rPr>
                <w:rFonts w:ascii="Arial" w:eastAsia="Arial" w:hAnsi="Arial" w:cs="Arial"/>
                <w:spacing w:val="-2"/>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ia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494A57" w:rsidRDefault="00494A57" w:rsidP="00332615">
            <w:pPr>
              <w:ind w:left="102"/>
              <w:rPr>
                <w:rFonts w:ascii="Arial" w:eastAsia="Arial" w:hAnsi="Arial" w:cs="Arial"/>
                <w:sz w:val="24"/>
                <w:szCs w:val="24"/>
              </w:rPr>
            </w:pPr>
            <w:r w:rsidRPr="00332615">
              <w:rPr>
                <w:rFonts w:ascii="Arial" w:eastAsia="Arial" w:hAnsi="Arial" w:cs="Arial"/>
                <w:sz w:val="24"/>
                <w:szCs w:val="24"/>
              </w:rPr>
              <w:t>Gl</w:t>
            </w:r>
            <w:r w:rsidRPr="00332615">
              <w:rPr>
                <w:rFonts w:ascii="Arial" w:eastAsia="Arial" w:hAnsi="Arial" w:cs="Arial"/>
                <w:spacing w:val="1"/>
                <w:sz w:val="24"/>
                <w:szCs w:val="24"/>
              </w:rPr>
              <w:t>oba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Mo</w:t>
            </w:r>
            <w:r w:rsidRPr="00332615">
              <w:rPr>
                <w:rFonts w:ascii="Arial" w:eastAsia="Arial" w:hAnsi="Arial" w:cs="Arial"/>
                <w:spacing w:val="-1"/>
                <w:sz w:val="24"/>
                <w:szCs w:val="24"/>
              </w:rPr>
              <w:t>d</w:t>
            </w:r>
            <w:r w:rsidRPr="00332615">
              <w:rPr>
                <w:rFonts w:ascii="Arial" w:eastAsia="Arial" w:hAnsi="Arial" w:cs="Arial"/>
                <w:spacing w:val="1"/>
                <w:sz w:val="24"/>
                <w:szCs w:val="24"/>
              </w:rPr>
              <w:t>e</w:t>
            </w:r>
            <w:r w:rsidRPr="00332615">
              <w:rPr>
                <w:rFonts w:ascii="Arial" w:eastAsia="Arial" w:hAnsi="Arial" w:cs="Arial"/>
                <w:sz w:val="24"/>
                <w:szCs w:val="24"/>
              </w:rPr>
              <w:t>re</w:t>
            </w:r>
            <w:r w:rsidRPr="00332615">
              <w:rPr>
                <w:rFonts w:ascii="Arial" w:eastAsia="Arial" w:hAnsi="Arial" w:cs="Arial"/>
                <w:spacing w:val="1"/>
                <w:sz w:val="24"/>
                <w:szCs w:val="24"/>
              </w:rPr>
              <w:t>n</w:t>
            </w:r>
            <w:r w:rsidRPr="00332615">
              <w:rPr>
                <w:rFonts w:ascii="Arial" w:eastAsia="Arial" w:hAnsi="Arial" w:cs="Arial"/>
                <w:sz w:val="24"/>
                <w:szCs w:val="24"/>
              </w:rPr>
              <w:t>.</w:t>
            </w: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p w:rsidR="00494A57" w:rsidRPr="00332615" w:rsidRDefault="00494A57" w:rsidP="00332615">
            <w:pPr>
              <w:ind w:left="102"/>
              <w:rPr>
                <w:rFonts w:ascii="Arial" w:eastAsia="Arial" w:hAnsi="Arial" w:cs="Arial"/>
                <w:sz w:val="24"/>
                <w:szCs w:val="24"/>
              </w:rPr>
            </w:pPr>
          </w:p>
        </w:tc>
        <w:tc>
          <w:tcPr>
            <w:tcW w:w="2126" w:type="dxa"/>
            <w:vMerge/>
            <w:tcBorders>
              <w:left w:val="single" w:sz="5" w:space="0" w:color="000000"/>
              <w:bottom w:val="single" w:sz="5" w:space="0" w:color="000000"/>
              <w:right w:val="single" w:sz="5" w:space="0" w:color="000000"/>
            </w:tcBorders>
          </w:tcPr>
          <w:p w:rsidR="00494A57" w:rsidRPr="00332615" w:rsidRDefault="00494A57" w:rsidP="00332615"/>
        </w:tc>
      </w:tr>
      <w:tr w:rsidR="00332615" w:rsidRPr="00332615" w:rsidTr="00042036">
        <w:trPr>
          <w:trHeight w:hRule="exact" w:val="310"/>
        </w:trPr>
        <w:tc>
          <w:tcPr>
            <w:tcW w:w="851" w:type="dxa"/>
            <w:tcBorders>
              <w:top w:val="single" w:sz="5" w:space="0" w:color="000000"/>
              <w:left w:val="single" w:sz="5" w:space="0" w:color="000000"/>
              <w:bottom w:val="single" w:sz="5" w:space="0" w:color="000000"/>
              <w:right w:val="single" w:sz="5" w:space="0" w:color="000000"/>
            </w:tcBorders>
          </w:tcPr>
          <w:p w:rsidR="00332615" w:rsidRPr="001E6A90" w:rsidRDefault="00332615" w:rsidP="001E6A90">
            <w:pPr>
              <w:spacing w:line="260" w:lineRule="exact"/>
              <w:ind w:left="102"/>
              <w:jc w:val="center"/>
              <w:rPr>
                <w:rFonts w:ascii="Arial" w:eastAsia="Arial" w:hAnsi="Arial" w:cs="Arial"/>
                <w:b/>
                <w:sz w:val="24"/>
                <w:szCs w:val="24"/>
              </w:rPr>
            </w:pPr>
            <w:r w:rsidRPr="001E6A90">
              <w:rPr>
                <w:rFonts w:ascii="Arial" w:eastAsia="Arial" w:hAnsi="Arial" w:cs="Arial"/>
                <w:b/>
                <w:sz w:val="24"/>
                <w:szCs w:val="24"/>
              </w:rPr>
              <w:t>II</w:t>
            </w:r>
          </w:p>
        </w:tc>
        <w:tc>
          <w:tcPr>
            <w:tcW w:w="6379" w:type="dxa"/>
            <w:tcBorders>
              <w:top w:val="single" w:sz="5" w:space="0" w:color="000000"/>
              <w:left w:val="single" w:sz="5" w:space="0" w:color="000000"/>
              <w:bottom w:val="single" w:sz="5" w:space="0" w:color="000000"/>
              <w:right w:val="single" w:sz="5" w:space="0" w:color="000000"/>
            </w:tcBorders>
          </w:tcPr>
          <w:p w:rsidR="00332615" w:rsidRPr="001E6A90" w:rsidRDefault="00332615" w:rsidP="001E6A90">
            <w:pPr>
              <w:spacing w:line="260" w:lineRule="exact"/>
              <w:ind w:left="102"/>
              <w:jc w:val="center"/>
              <w:rPr>
                <w:rFonts w:ascii="Arial" w:eastAsia="Arial" w:hAnsi="Arial" w:cs="Arial"/>
                <w:b/>
                <w:sz w:val="24"/>
                <w:szCs w:val="24"/>
              </w:rPr>
            </w:pPr>
            <w:r w:rsidRPr="001E6A90">
              <w:rPr>
                <w:rFonts w:ascii="Arial" w:eastAsia="Arial" w:hAnsi="Arial" w:cs="Arial"/>
                <w:b/>
                <w:sz w:val="24"/>
                <w:szCs w:val="24"/>
              </w:rPr>
              <w:t>As</w:t>
            </w:r>
            <w:r w:rsidRPr="001E6A90">
              <w:rPr>
                <w:rFonts w:ascii="Arial" w:eastAsia="Arial" w:hAnsi="Arial" w:cs="Arial"/>
                <w:b/>
                <w:spacing w:val="1"/>
                <w:sz w:val="24"/>
                <w:szCs w:val="24"/>
              </w:rPr>
              <w:t>pe</w:t>
            </w:r>
            <w:r w:rsidRPr="001E6A90">
              <w:rPr>
                <w:rFonts w:ascii="Arial" w:eastAsia="Arial" w:hAnsi="Arial" w:cs="Arial"/>
                <w:b/>
                <w:sz w:val="24"/>
                <w:szCs w:val="24"/>
              </w:rPr>
              <w:t>k</w:t>
            </w:r>
            <w:r w:rsidRPr="001E6A90">
              <w:rPr>
                <w:rFonts w:ascii="Arial" w:eastAsia="Arial" w:hAnsi="Arial" w:cs="Arial"/>
                <w:b/>
                <w:spacing w:val="-2"/>
                <w:sz w:val="24"/>
                <w:szCs w:val="24"/>
              </w:rPr>
              <w:t xml:space="preserve"> </w:t>
            </w:r>
            <w:r w:rsidRPr="001E6A90">
              <w:rPr>
                <w:rFonts w:ascii="Arial" w:eastAsia="Arial" w:hAnsi="Arial" w:cs="Arial"/>
                <w:b/>
                <w:sz w:val="24"/>
                <w:szCs w:val="24"/>
              </w:rPr>
              <w:t>P</w:t>
            </w:r>
            <w:r w:rsidRPr="001E6A90">
              <w:rPr>
                <w:rFonts w:ascii="Arial" w:eastAsia="Arial" w:hAnsi="Arial" w:cs="Arial"/>
                <w:b/>
                <w:spacing w:val="1"/>
                <w:sz w:val="24"/>
                <w:szCs w:val="24"/>
              </w:rPr>
              <w:t>en</w:t>
            </w:r>
            <w:r w:rsidRPr="001E6A90">
              <w:rPr>
                <w:rFonts w:ascii="Arial" w:eastAsia="Arial" w:hAnsi="Arial" w:cs="Arial"/>
                <w:b/>
                <w:spacing w:val="-1"/>
                <w:sz w:val="24"/>
                <w:szCs w:val="24"/>
              </w:rPr>
              <w:t>g</w:t>
            </w:r>
            <w:r w:rsidRPr="001E6A90">
              <w:rPr>
                <w:rFonts w:ascii="Arial" w:eastAsia="Arial" w:hAnsi="Arial" w:cs="Arial"/>
                <w:b/>
                <w:spacing w:val="1"/>
                <w:sz w:val="24"/>
                <w:szCs w:val="24"/>
              </w:rPr>
              <w:t>e</w:t>
            </w:r>
            <w:r w:rsidRPr="001E6A90">
              <w:rPr>
                <w:rFonts w:ascii="Arial" w:eastAsia="Arial" w:hAnsi="Arial" w:cs="Arial"/>
                <w:b/>
                <w:spacing w:val="-2"/>
                <w:sz w:val="24"/>
                <w:szCs w:val="24"/>
              </w:rPr>
              <w:t>t</w:t>
            </w:r>
            <w:r w:rsidRPr="001E6A90">
              <w:rPr>
                <w:rFonts w:ascii="Arial" w:eastAsia="Arial" w:hAnsi="Arial" w:cs="Arial"/>
                <w:b/>
                <w:spacing w:val="1"/>
                <w:sz w:val="24"/>
                <w:szCs w:val="24"/>
              </w:rPr>
              <w:t>ah</w:t>
            </w:r>
            <w:r w:rsidRPr="001E6A90">
              <w:rPr>
                <w:rFonts w:ascii="Arial" w:eastAsia="Arial" w:hAnsi="Arial" w:cs="Arial"/>
                <w:b/>
                <w:spacing w:val="-1"/>
                <w:sz w:val="24"/>
                <w:szCs w:val="24"/>
              </w:rPr>
              <w:t>u</w:t>
            </w:r>
            <w:r w:rsidRPr="001E6A90">
              <w:rPr>
                <w:rFonts w:ascii="Arial" w:eastAsia="Arial" w:hAnsi="Arial" w:cs="Arial"/>
                <w:b/>
                <w:spacing w:val="1"/>
                <w:sz w:val="24"/>
                <w:szCs w:val="24"/>
              </w:rPr>
              <w:t>a</w:t>
            </w:r>
            <w:r w:rsidRPr="001E6A90">
              <w:rPr>
                <w:rFonts w:ascii="Arial" w:eastAsia="Arial" w:hAnsi="Arial" w:cs="Arial"/>
                <w:b/>
                <w:sz w:val="24"/>
                <w:szCs w:val="24"/>
              </w:rPr>
              <w:t>n</w:t>
            </w:r>
          </w:p>
        </w:tc>
        <w:tc>
          <w:tcPr>
            <w:tcW w:w="21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tc>
      </w:tr>
      <w:tr w:rsidR="00332615" w:rsidRPr="00332615" w:rsidTr="00042036">
        <w:trPr>
          <w:trHeight w:hRule="exact" w:val="1971"/>
        </w:trPr>
        <w:tc>
          <w:tcPr>
            <w:tcW w:w="851"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ind w:left="102"/>
              <w:rPr>
                <w:rFonts w:ascii="Arial" w:eastAsia="Arial" w:hAnsi="Arial" w:cs="Arial"/>
                <w:sz w:val="24"/>
                <w:szCs w:val="24"/>
              </w:rPr>
            </w:pPr>
            <w:r w:rsidRPr="00332615">
              <w:rPr>
                <w:rFonts w:ascii="Arial" w:eastAsia="Arial" w:hAnsi="Arial" w:cs="Arial"/>
                <w:sz w:val="24"/>
                <w:szCs w:val="24"/>
              </w:rPr>
              <w:t>P.1</w:t>
            </w:r>
          </w:p>
        </w:tc>
        <w:tc>
          <w:tcPr>
            <w:tcW w:w="6379" w:type="dxa"/>
            <w:tcBorders>
              <w:top w:val="single" w:sz="5" w:space="0" w:color="000000"/>
              <w:left w:val="single" w:sz="5" w:space="0" w:color="000000"/>
              <w:bottom w:val="single" w:sz="5" w:space="0" w:color="000000"/>
              <w:right w:val="single" w:sz="5" w:space="0" w:color="000000"/>
            </w:tcBorders>
          </w:tcPr>
          <w:p w:rsidR="00332615" w:rsidRPr="00332615" w:rsidRDefault="00332615" w:rsidP="001E6A90">
            <w:pPr>
              <w:spacing w:line="260" w:lineRule="exact"/>
              <w:ind w:left="284"/>
              <w:jc w:val="both"/>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pacing w:val="-1"/>
                <w:sz w:val="24"/>
                <w:szCs w:val="24"/>
              </w:rPr>
              <w:t>p</w:t>
            </w:r>
            <w:r w:rsidRPr="00332615">
              <w:rPr>
                <w:rFonts w:ascii="Arial" w:eastAsia="Arial" w:hAnsi="Arial" w:cs="Arial"/>
                <w:spacing w:val="1"/>
                <w:sz w:val="24"/>
                <w:szCs w:val="24"/>
              </w:rPr>
              <w:t>em</w:t>
            </w:r>
            <w:r w:rsidRPr="00332615">
              <w:rPr>
                <w:rFonts w:ascii="Arial" w:eastAsia="Arial" w:hAnsi="Arial" w:cs="Arial"/>
                <w:sz w:val="24"/>
                <w:szCs w:val="24"/>
              </w:rPr>
              <w:t>ik</w:t>
            </w:r>
            <w:r w:rsidRPr="00332615">
              <w:rPr>
                <w:rFonts w:ascii="Arial" w:eastAsia="Arial" w:hAnsi="Arial" w:cs="Arial"/>
                <w:spacing w:val="-1"/>
                <w:sz w:val="24"/>
                <w:szCs w:val="24"/>
              </w:rPr>
              <w:t>i</w:t>
            </w:r>
            <w:r w:rsidRPr="00332615">
              <w:rPr>
                <w:rFonts w:ascii="Arial" w:eastAsia="Arial" w:hAnsi="Arial" w:cs="Arial"/>
                <w:sz w:val="24"/>
                <w:szCs w:val="24"/>
              </w:rPr>
              <w:t>ran</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is, kr</w:t>
            </w:r>
            <w:r w:rsidRPr="00332615">
              <w:rPr>
                <w:rFonts w:ascii="Arial" w:eastAsia="Arial" w:hAnsi="Arial" w:cs="Arial"/>
                <w:spacing w:val="-1"/>
                <w:sz w:val="24"/>
                <w:szCs w:val="24"/>
              </w:rPr>
              <w:t>i</w:t>
            </w:r>
            <w:r w:rsidRPr="00332615">
              <w:rPr>
                <w:rFonts w:ascii="Arial" w:eastAsia="Arial" w:hAnsi="Arial" w:cs="Arial"/>
                <w:sz w:val="24"/>
                <w:szCs w:val="24"/>
              </w:rPr>
              <w:t>tis,</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o</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ti</w:t>
            </w:r>
            <w:r w:rsidRPr="00332615">
              <w:rPr>
                <w:rFonts w:ascii="Arial" w:eastAsia="Arial" w:hAnsi="Arial" w:cs="Arial"/>
                <w:spacing w:val="3"/>
                <w:sz w:val="24"/>
                <w:szCs w:val="24"/>
              </w:rPr>
              <w:t>f</w:t>
            </w:r>
            <w:r w:rsidRPr="00332615">
              <w:rPr>
                <w:rFonts w:ascii="Arial" w:eastAsia="Arial" w:hAnsi="Arial" w:cs="Arial"/>
                <w:sz w:val="24"/>
                <w:szCs w:val="24"/>
              </w:rPr>
              <w:t>,</w:t>
            </w:r>
          </w:p>
          <w:p w:rsidR="00332615" w:rsidRPr="00332615" w:rsidRDefault="00332615" w:rsidP="001E6A90">
            <w:pPr>
              <w:ind w:left="284" w:right="389"/>
              <w:jc w:val="both"/>
              <w:rPr>
                <w:rFonts w:ascii="Arial" w:eastAsia="Arial" w:hAnsi="Arial" w:cs="Arial"/>
                <w:sz w:val="24"/>
                <w:szCs w:val="24"/>
              </w:rPr>
            </w:pP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ruk</w:t>
            </w:r>
            <w:r w:rsidRPr="00332615">
              <w:rPr>
                <w:rFonts w:ascii="Arial" w:eastAsia="Arial" w:hAnsi="Arial" w:cs="Arial"/>
                <w:spacing w:val="1"/>
                <w:sz w:val="24"/>
                <w:szCs w:val="24"/>
              </w:rPr>
              <w:t>u</w:t>
            </w:r>
            <w:r w:rsidRPr="00332615">
              <w:rPr>
                <w:rFonts w:ascii="Arial" w:eastAsia="Arial" w:hAnsi="Arial" w:cs="Arial"/>
                <w:sz w:val="24"/>
                <w:szCs w:val="24"/>
              </w:rPr>
              <w:t xml:space="preserve">r </w:t>
            </w:r>
            <w:r w:rsidRPr="00332615">
              <w:rPr>
                <w:rFonts w:ascii="Arial" w:eastAsia="Arial" w:hAnsi="Arial" w:cs="Arial"/>
                <w:spacing w:val="-2"/>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lam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lak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3"/>
                <w:sz w:val="24"/>
                <w:szCs w:val="24"/>
              </w:rPr>
              <w:t>r</w:t>
            </w:r>
            <w:r w:rsidRPr="00332615">
              <w:rPr>
                <w:rFonts w:ascii="Arial" w:eastAsia="Arial" w:hAnsi="Arial" w:cs="Arial"/>
                <w:sz w:val="24"/>
                <w:szCs w:val="24"/>
              </w:rPr>
              <w:t>ja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 s</w:t>
            </w:r>
            <w:r w:rsidRPr="00332615">
              <w:rPr>
                <w:rFonts w:ascii="Arial" w:eastAsia="Arial" w:hAnsi="Arial" w:cs="Arial"/>
                <w:spacing w:val="1"/>
                <w:sz w:val="24"/>
                <w:szCs w:val="24"/>
              </w:rPr>
              <w:t>pe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 xml:space="preserve">ik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pacing w:val="-3"/>
                <w:sz w:val="24"/>
                <w:szCs w:val="24"/>
              </w:rPr>
              <w:t>i</w:t>
            </w:r>
            <w:r w:rsidRPr="00332615">
              <w:rPr>
                <w:rFonts w:ascii="Arial" w:eastAsia="Arial" w:hAnsi="Arial" w:cs="Arial"/>
                <w:spacing w:val="1"/>
                <w:sz w:val="24"/>
                <w:szCs w:val="24"/>
              </w:rPr>
              <w:t>dan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ann</w:t>
            </w:r>
            <w:r w:rsidRPr="00332615">
              <w:rPr>
                <w:rFonts w:ascii="Arial" w:eastAsia="Arial" w:hAnsi="Arial" w:cs="Arial"/>
                <w:spacing w:val="-2"/>
                <w:sz w:val="24"/>
                <w:szCs w:val="24"/>
              </w:rPr>
              <w:t>y</w:t>
            </w:r>
            <w:r w:rsidRPr="00332615">
              <w:rPr>
                <w:rFonts w:ascii="Arial" w:eastAsia="Arial" w:hAnsi="Arial" w:cs="Arial"/>
                <w:sz w:val="24"/>
                <w:szCs w:val="24"/>
              </w:rPr>
              <w:t xml:space="preserve">a </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 st</w:t>
            </w:r>
            <w:r w:rsidRPr="00332615">
              <w:rPr>
                <w:rFonts w:ascii="Arial" w:eastAsia="Arial" w:hAnsi="Arial" w:cs="Arial"/>
                <w:spacing w:val="1"/>
                <w:sz w:val="24"/>
                <w:szCs w:val="24"/>
              </w:rPr>
              <w:t>an</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r k</w:t>
            </w:r>
            <w:r w:rsidRPr="00332615">
              <w:rPr>
                <w:rFonts w:ascii="Arial" w:eastAsia="Arial" w:hAnsi="Arial" w:cs="Arial"/>
                <w:spacing w:val="-2"/>
                <w:sz w:val="24"/>
                <w:szCs w:val="24"/>
              </w:rPr>
              <w:t>o</w:t>
            </w:r>
            <w:r w:rsidRPr="00332615">
              <w:rPr>
                <w:rFonts w:ascii="Arial" w:eastAsia="Arial" w:hAnsi="Arial" w:cs="Arial"/>
                <w:spacing w:val="1"/>
                <w:sz w:val="24"/>
                <w:szCs w:val="24"/>
              </w:rPr>
              <w:t>mp</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en</w:t>
            </w:r>
            <w:r w:rsidRPr="00332615">
              <w:rPr>
                <w:rFonts w:ascii="Arial" w:eastAsia="Arial" w:hAnsi="Arial" w:cs="Arial"/>
                <w:sz w:val="24"/>
                <w:szCs w:val="24"/>
              </w:rPr>
              <w:t>si</w:t>
            </w:r>
            <w:r w:rsidRPr="00332615">
              <w:rPr>
                <w:rFonts w:ascii="Arial" w:eastAsia="Arial" w:hAnsi="Arial" w:cs="Arial"/>
                <w:spacing w:val="3"/>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rs</w:t>
            </w:r>
            <w:r w:rsidRPr="00332615">
              <w:rPr>
                <w:rFonts w:ascii="Arial" w:eastAsia="Arial" w:hAnsi="Arial" w:cs="Arial"/>
                <w:spacing w:val="-2"/>
                <w:sz w:val="24"/>
                <w:szCs w:val="24"/>
              </w:rPr>
              <w:t>a</w:t>
            </w:r>
            <w:r w:rsidRPr="00332615">
              <w:rPr>
                <w:rFonts w:ascii="Arial" w:eastAsia="Arial" w:hAnsi="Arial" w:cs="Arial"/>
                <w:spacing w:val="-1"/>
                <w:sz w:val="24"/>
                <w:szCs w:val="24"/>
              </w:rPr>
              <w:t>ng</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w:t>
            </w:r>
          </w:p>
        </w:tc>
        <w:tc>
          <w:tcPr>
            <w:tcW w:w="21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ind w:left="102"/>
              <w:rPr>
                <w:rFonts w:ascii="Arial" w:eastAsia="Arial" w:hAnsi="Arial" w:cs="Arial"/>
                <w:sz w:val="24"/>
                <w:szCs w:val="24"/>
              </w:rPr>
            </w:pPr>
            <w:r w:rsidRPr="00332615">
              <w:rPr>
                <w:rFonts w:ascii="Arial" w:eastAsia="Arial" w:hAnsi="Arial" w:cs="Arial"/>
                <w:sz w:val="24"/>
                <w:szCs w:val="24"/>
              </w:rPr>
              <w:t>UU</w:t>
            </w:r>
            <w:r w:rsidRPr="00332615">
              <w:rPr>
                <w:rFonts w:ascii="Arial" w:eastAsia="Arial" w:hAnsi="Arial" w:cs="Arial"/>
                <w:spacing w:val="-1"/>
                <w:sz w:val="24"/>
                <w:szCs w:val="24"/>
              </w:rPr>
              <w:t xml:space="preserve"> </w:t>
            </w:r>
            <w:r w:rsidRPr="00332615">
              <w:rPr>
                <w:rFonts w:ascii="Arial" w:eastAsia="Arial" w:hAnsi="Arial" w:cs="Arial"/>
                <w:sz w:val="24"/>
                <w:szCs w:val="24"/>
              </w:rPr>
              <w:t>R</w:t>
            </w:r>
            <w:r w:rsidRPr="00332615">
              <w:rPr>
                <w:rFonts w:ascii="Arial" w:eastAsia="Arial" w:hAnsi="Arial" w:cs="Arial"/>
                <w:spacing w:val="1"/>
                <w:sz w:val="24"/>
                <w:szCs w:val="24"/>
              </w:rPr>
              <w:t>epub</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p w:rsidR="00332615" w:rsidRPr="00332615" w:rsidRDefault="00332615" w:rsidP="00332615">
            <w:pPr>
              <w:ind w:left="102"/>
              <w:rPr>
                <w:rFonts w:ascii="Arial" w:eastAsia="Arial" w:hAnsi="Arial" w:cs="Arial"/>
                <w:sz w:val="24"/>
                <w:szCs w:val="24"/>
              </w:rPr>
            </w:pPr>
            <w:r w:rsidRPr="00332615">
              <w:rPr>
                <w:rFonts w:ascii="Arial" w:eastAsia="Arial" w:hAnsi="Arial" w:cs="Arial"/>
                <w:sz w:val="24"/>
                <w:szCs w:val="24"/>
              </w:rPr>
              <w:t>I</w:t>
            </w:r>
            <w:r w:rsidRPr="00332615">
              <w:rPr>
                <w:rFonts w:ascii="Arial" w:eastAsia="Arial" w:hAnsi="Arial" w:cs="Arial"/>
                <w:spacing w:val="1"/>
                <w:sz w:val="24"/>
                <w:szCs w:val="24"/>
              </w:rPr>
              <w:t>nd</w:t>
            </w:r>
            <w:r w:rsidRPr="00332615">
              <w:rPr>
                <w:rFonts w:ascii="Arial" w:eastAsia="Arial" w:hAnsi="Arial" w:cs="Arial"/>
                <w:spacing w:val="-1"/>
                <w:sz w:val="24"/>
                <w:szCs w:val="24"/>
              </w:rPr>
              <w:t>o</w:t>
            </w:r>
            <w:r w:rsidRPr="00332615">
              <w:rPr>
                <w:rFonts w:ascii="Arial" w:eastAsia="Arial" w:hAnsi="Arial" w:cs="Arial"/>
                <w:spacing w:val="1"/>
                <w:sz w:val="24"/>
                <w:szCs w:val="24"/>
              </w:rPr>
              <w:t>ne</w:t>
            </w:r>
            <w:r w:rsidRPr="00332615">
              <w:rPr>
                <w:rFonts w:ascii="Arial" w:eastAsia="Arial" w:hAnsi="Arial" w:cs="Arial"/>
                <w:sz w:val="24"/>
                <w:szCs w:val="24"/>
              </w:rPr>
              <w:t>sia</w:t>
            </w:r>
            <w:r w:rsidRPr="00332615">
              <w:rPr>
                <w:rFonts w:ascii="Arial" w:eastAsia="Arial" w:hAnsi="Arial" w:cs="Arial"/>
                <w:spacing w:val="1"/>
                <w:sz w:val="24"/>
                <w:szCs w:val="24"/>
              </w:rPr>
              <w:t xml:space="preserve"> </w:t>
            </w:r>
            <w:r w:rsidRPr="00332615">
              <w:rPr>
                <w:rFonts w:ascii="Arial" w:eastAsia="Arial" w:hAnsi="Arial" w:cs="Arial"/>
                <w:spacing w:val="-3"/>
                <w:sz w:val="24"/>
                <w:szCs w:val="24"/>
              </w:rPr>
              <w:t>N</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o</w:t>
            </w:r>
            <w:r w:rsidRPr="00332615">
              <w:rPr>
                <w:rFonts w:ascii="Arial" w:eastAsia="Arial" w:hAnsi="Arial" w:cs="Arial"/>
                <w:sz w:val="24"/>
                <w:szCs w:val="24"/>
              </w:rPr>
              <w:t>r</w:t>
            </w:r>
          </w:p>
          <w:p w:rsidR="00332615" w:rsidRPr="00332615" w:rsidRDefault="00332615" w:rsidP="00332615">
            <w:pPr>
              <w:ind w:left="102" w:right="404"/>
              <w:rPr>
                <w:rFonts w:ascii="Arial" w:eastAsia="Arial" w:hAnsi="Arial" w:cs="Arial"/>
                <w:sz w:val="24"/>
                <w:szCs w:val="24"/>
              </w:rPr>
            </w:pPr>
            <w:r w:rsidRPr="00332615">
              <w:rPr>
                <w:rFonts w:ascii="Arial" w:eastAsia="Arial" w:hAnsi="Arial" w:cs="Arial"/>
                <w:spacing w:val="1"/>
                <w:sz w:val="24"/>
                <w:szCs w:val="24"/>
              </w:rPr>
              <w:t>1</w:t>
            </w:r>
            <w:r w:rsidRPr="00332615">
              <w:rPr>
                <w:rFonts w:ascii="Arial" w:eastAsia="Arial" w:hAnsi="Arial" w:cs="Arial"/>
                <w:sz w:val="24"/>
                <w:szCs w:val="24"/>
              </w:rPr>
              <w:t>7</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ah</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00</w:t>
            </w:r>
            <w:r w:rsidRPr="00332615">
              <w:rPr>
                <w:rFonts w:ascii="Arial" w:eastAsia="Arial" w:hAnsi="Arial" w:cs="Arial"/>
                <w:sz w:val="24"/>
                <w:szCs w:val="24"/>
              </w:rPr>
              <w:t>8 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 P</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P</w:t>
            </w:r>
            <w:r w:rsidRPr="00332615">
              <w:rPr>
                <w:rFonts w:ascii="Arial" w:eastAsia="Arial" w:hAnsi="Arial" w:cs="Arial"/>
                <w:sz w:val="24"/>
                <w:szCs w:val="24"/>
              </w:rPr>
              <w:t>K.</w:t>
            </w:r>
          </w:p>
          <w:p w:rsidR="00332615" w:rsidRPr="00332615" w:rsidRDefault="00332615" w:rsidP="00332615">
            <w:pPr>
              <w:ind w:left="102"/>
              <w:rPr>
                <w:rFonts w:ascii="Arial" w:eastAsia="Arial" w:hAnsi="Arial" w:cs="Arial"/>
                <w:sz w:val="24"/>
                <w:szCs w:val="24"/>
              </w:rPr>
            </w:pPr>
            <w:r w:rsidRPr="00332615">
              <w:rPr>
                <w:rFonts w:ascii="Arial" w:eastAsia="Arial" w:hAnsi="Arial" w:cs="Arial"/>
                <w:spacing w:val="1"/>
                <w:sz w:val="24"/>
                <w:szCs w:val="24"/>
              </w:rPr>
              <w:t>07</w:t>
            </w:r>
            <w:r w:rsidRPr="00332615">
              <w:rPr>
                <w:rFonts w:ascii="Arial" w:eastAsia="Arial" w:hAnsi="Arial" w:cs="Arial"/>
                <w:sz w:val="24"/>
                <w:szCs w:val="24"/>
              </w:rPr>
              <w:t>/</w:t>
            </w:r>
            <w:r w:rsidRPr="00332615">
              <w:rPr>
                <w:rFonts w:ascii="Arial" w:eastAsia="Arial" w:hAnsi="Arial" w:cs="Arial"/>
                <w:spacing w:val="-1"/>
                <w:sz w:val="24"/>
                <w:szCs w:val="24"/>
              </w:rPr>
              <w:t>B</w:t>
            </w:r>
            <w:r w:rsidRPr="00332615">
              <w:rPr>
                <w:rFonts w:ascii="Arial" w:eastAsia="Arial" w:hAnsi="Arial" w:cs="Arial"/>
                <w:sz w:val="24"/>
                <w:szCs w:val="24"/>
              </w:rPr>
              <w:t>PSD</w:t>
            </w:r>
            <w:r w:rsidRPr="00332615">
              <w:rPr>
                <w:rFonts w:ascii="Arial" w:eastAsia="Arial" w:hAnsi="Arial" w:cs="Arial"/>
                <w:spacing w:val="-1"/>
                <w:sz w:val="24"/>
                <w:szCs w:val="24"/>
              </w:rPr>
              <w:t>M</w:t>
            </w:r>
            <w:r w:rsidRPr="00332615">
              <w:rPr>
                <w:rFonts w:ascii="Arial" w:eastAsia="Arial" w:hAnsi="Arial" w:cs="Arial"/>
                <w:spacing w:val="2"/>
                <w:sz w:val="24"/>
                <w:szCs w:val="24"/>
              </w:rPr>
              <w:t>P</w:t>
            </w:r>
            <w:r w:rsidRPr="00332615">
              <w:rPr>
                <w:rFonts w:ascii="Arial" w:eastAsia="Arial" w:hAnsi="Arial" w:cs="Arial"/>
                <w:sz w:val="24"/>
                <w:szCs w:val="24"/>
              </w:rPr>
              <w:t>-</w:t>
            </w:r>
          </w:p>
          <w:p w:rsidR="00332615" w:rsidRPr="00332615" w:rsidRDefault="00332615" w:rsidP="00332615">
            <w:pPr>
              <w:ind w:left="102"/>
              <w:rPr>
                <w:rFonts w:ascii="Arial" w:eastAsia="Arial" w:hAnsi="Arial" w:cs="Arial"/>
                <w:sz w:val="24"/>
                <w:szCs w:val="24"/>
              </w:rPr>
            </w:pPr>
            <w:r w:rsidRPr="00332615">
              <w:rPr>
                <w:rFonts w:ascii="Arial" w:eastAsia="Arial" w:hAnsi="Arial" w:cs="Arial"/>
                <w:spacing w:val="1"/>
                <w:sz w:val="24"/>
                <w:szCs w:val="24"/>
              </w:rPr>
              <w:t>20</w:t>
            </w:r>
            <w:r w:rsidRPr="00332615">
              <w:rPr>
                <w:rFonts w:ascii="Arial" w:eastAsia="Arial" w:hAnsi="Arial" w:cs="Arial"/>
                <w:spacing w:val="-1"/>
                <w:sz w:val="24"/>
                <w:szCs w:val="24"/>
              </w:rPr>
              <w:t>1</w:t>
            </w:r>
            <w:r w:rsidRPr="00332615">
              <w:rPr>
                <w:rFonts w:ascii="Arial" w:eastAsia="Arial" w:hAnsi="Arial" w:cs="Arial"/>
                <w:sz w:val="24"/>
                <w:szCs w:val="24"/>
              </w:rPr>
              <w:t>6</w:t>
            </w:r>
          </w:p>
        </w:tc>
      </w:tr>
      <w:tr w:rsidR="00332615" w:rsidRPr="00332615" w:rsidTr="00042036">
        <w:trPr>
          <w:trHeight w:hRule="exact" w:val="1560"/>
        </w:trPr>
        <w:tc>
          <w:tcPr>
            <w:tcW w:w="851" w:type="dxa"/>
            <w:tcBorders>
              <w:top w:val="single" w:sz="5" w:space="0" w:color="000000"/>
              <w:left w:val="single" w:sz="5" w:space="0" w:color="000000"/>
              <w:bottom w:val="single" w:sz="5" w:space="0" w:color="000000"/>
              <w:right w:val="single" w:sz="5" w:space="0" w:color="000000"/>
            </w:tcBorders>
          </w:tcPr>
          <w:p w:rsidR="00332615" w:rsidRPr="001E6A90" w:rsidRDefault="00332615" w:rsidP="00332615">
            <w:pPr>
              <w:spacing w:line="260" w:lineRule="exact"/>
              <w:ind w:left="102"/>
              <w:rPr>
                <w:rFonts w:ascii="Arial" w:eastAsia="Arial" w:hAnsi="Arial" w:cs="Arial"/>
                <w:sz w:val="24"/>
                <w:szCs w:val="24"/>
              </w:rPr>
            </w:pPr>
            <w:r w:rsidRPr="001E6A90">
              <w:rPr>
                <w:rFonts w:ascii="Arial" w:eastAsia="Arial" w:hAnsi="Arial" w:cs="Arial"/>
                <w:sz w:val="24"/>
                <w:szCs w:val="24"/>
              </w:rPr>
              <w:t>P.2</w:t>
            </w:r>
          </w:p>
        </w:tc>
        <w:tc>
          <w:tcPr>
            <w:tcW w:w="6379" w:type="dxa"/>
            <w:tcBorders>
              <w:top w:val="single" w:sz="5" w:space="0" w:color="000000"/>
              <w:left w:val="single" w:sz="5" w:space="0" w:color="000000"/>
              <w:bottom w:val="single" w:sz="5" w:space="0" w:color="000000"/>
              <w:right w:val="single" w:sz="5" w:space="0" w:color="000000"/>
            </w:tcBorders>
          </w:tcPr>
          <w:p w:rsidR="00332615" w:rsidRPr="001E6A90" w:rsidRDefault="00332615" w:rsidP="001E6A90">
            <w:pPr>
              <w:autoSpaceDE w:val="0"/>
              <w:autoSpaceDN w:val="0"/>
              <w:adjustRightInd w:val="0"/>
              <w:ind w:left="284"/>
              <w:jc w:val="both"/>
              <w:rPr>
                <w:rFonts w:ascii="Arial" w:hAnsi="Arial" w:cs="Arial"/>
                <w:sz w:val="24"/>
                <w:szCs w:val="24"/>
              </w:rPr>
            </w:pPr>
            <w:r w:rsidRPr="001E6A90">
              <w:rPr>
                <w:rFonts w:ascii="Arial" w:hAnsi="Arial" w:cs="Arial"/>
                <w:color w:val="000000"/>
                <w:sz w:val="24"/>
                <w:szCs w:val="24"/>
              </w:rPr>
              <w:t>Menguasai konsep teoritis aplikasi matematika teknik, sains alam, sains rekayasa, prinsip-prinsip teknik dan teknik rekayasa yang diperlukan untuk analisis dan perancangan</w:t>
            </w:r>
            <w:r w:rsidRPr="001E6A90">
              <w:rPr>
                <w:rFonts w:ascii="Arial" w:hAnsi="Arial" w:cs="Arial"/>
                <w:sz w:val="24"/>
                <w:szCs w:val="24"/>
              </w:rPr>
              <w:t xml:space="preserve"> </w:t>
            </w:r>
            <w:r w:rsidRPr="001E6A90">
              <w:rPr>
                <w:rFonts w:ascii="Arial" w:hAnsi="Arial" w:cs="Arial"/>
                <w:color w:val="000000"/>
                <w:sz w:val="24"/>
                <w:szCs w:val="24"/>
              </w:rPr>
              <w:t>komponen, peralatan dan produk mesin (Disesuaikan dengan Jadwal Mata Kuliah)</w:t>
            </w:r>
          </w:p>
        </w:tc>
        <w:tc>
          <w:tcPr>
            <w:tcW w:w="2126" w:type="dxa"/>
            <w:tcBorders>
              <w:top w:val="single" w:sz="5" w:space="0" w:color="000000"/>
              <w:left w:val="single" w:sz="5" w:space="0" w:color="000000"/>
              <w:bottom w:val="single" w:sz="5" w:space="0" w:color="000000"/>
              <w:right w:val="single" w:sz="5" w:space="0" w:color="000000"/>
            </w:tcBorders>
          </w:tcPr>
          <w:p w:rsidR="00332615" w:rsidRPr="00332615" w:rsidRDefault="00332615" w:rsidP="00332615">
            <w:pPr>
              <w:spacing w:line="260" w:lineRule="exact"/>
              <w:ind w:left="102"/>
              <w:rPr>
                <w:rFonts w:ascii="Arial" w:eastAsia="Arial" w:hAnsi="Arial" w:cs="Arial"/>
                <w:sz w:val="24"/>
                <w:szCs w:val="24"/>
              </w:rPr>
            </w:pPr>
          </w:p>
        </w:tc>
      </w:tr>
      <w:tr w:rsidR="00243F62" w:rsidRPr="00332615" w:rsidTr="00042036">
        <w:trPr>
          <w:trHeight w:hRule="exact" w:val="1001"/>
        </w:trPr>
        <w:tc>
          <w:tcPr>
            <w:tcW w:w="851" w:type="dxa"/>
            <w:tcBorders>
              <w:top w:val="single" w:sz="5" w:space="0" w:color="000000"/>
              <w:left w:val="single" w:sz="5" w:space="0" w:color="000000"/>
              <w:bottom w:val="single" w:sz="5" w:space="0" w:color="000000"/>
              <w:right w:val="single" w:sz="5" w:space="0" w:color="000000"/>
            </w:tcBorders>
          </w:tcPr>
          <w:p w:rsidR="00243F62" w:rsidRPr="00332615" w:rsidRDefault="00243F62" w:rsidP="00243F62">
            <w:pPr>
              <w:spacing w:line="260" w:lineRule="exact"/>
              <w:ind w:left="102"/>
              <w:rPr>
                <w:rFonts w:ascii="Arial" w:eastAsia="Arial" w:hAnsi="Arial" w:cs="Arial"/>
                <w:sz w:val="24"/>
                <w:szCs w:val="24"/>
              </w:rPr>
            </w:pPr>
            <w:r w:rsidRPr="00332615">
              <w:rPr>
                <w:rFonts w:ascii="Arial" w:eastAsia="Arial" w:hAnsi="Arial" w:cs="Arial"/>
                <w:sz w:val="24"/>
                <w:szCs w:val="24"/>
              </w:rPr>
              <w:t>P.2</w:t>
            </w:r>
          </w:p>
        </w:tc>
        <w:tc>
          <w:tcPr>
            <w:tcW w:w="6379" w:type="dxa"/>
            <w:tcBorders>
              <w:top w:val="single" w:sz="5" w:space="0" w:color="000000"/>
              <w:left w:val="single" w:sz="5" w:space="0" w:color="000000"/>
              <w:bottom w:val="single" w:sz="5" w:space="0" w:color="000000"/>
              <w:right w:val="single" w:sz="5" w:space="0" w:color="000000"/>
            </w:tcBorders>
          </w:tcPr>
          <w:p w:rsidR="00243F62" w:rsidRPr="00332615" w:rsidRDefault="00243F62"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 xml:space="preserve">Menguasai </w:t>
            </w:r>
            <w:r w:rsidRPr="00332615">
              <w:rPr>
                <w:rFonts w:ascii="Arial" w:eastAsia="Arial" w:hAnsi="Arial" w:cs="Arial"/>
                <w:sz w:val="24"/>
                <w:szCs w:val="24"/>
              </w:rPr>
              <w:t>kin</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nd</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pacing w:val="-2"/>
                <w:sz w:val="24"/>
                <w:szCs w:val="24"/>
              </w:rPr>
              <w:t>t</w:t>
            </w:r>
            <w:r w:rsidRPr="00332615">
              <w:rPr>
                <w:rFonts w:ascii="Arial" w:eastAsia="Arial" w:hAnsi="Arial" w:cs="Arial"/>
                <w:sz w:val="24"/>
                <w:szCs w:val="24"/>
              </w:rPr>
              <w:t>u</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p>
          <w:p w:rsidR="00243F62" w:rsidRPr="00332615" w:rsidRDefault="00243F62" w:rsidP="00243F62">
            <w:pPr>
              <w:ind w:left="102"/>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ruk</w:t>
            </w:r>
            <w:r w:rsidRPr="00332615">
              <w:rPr>
                <w:rFonts w:ascii="Arial" w:eastAsia="Arial" w:hAnsi="Arial" w:cs="Arial"/>
                <w:spacing w:val="1"/>
                <w:sz w:val="24"/>
                <w:szCs w:val="24"/>
              </w:rPr>
              <w:t>u</w:t>
            </w:r>
            <w:r w:rsidRPr="00332615">
              <w:rPr>
                <w:rFonts w:ascii="Arial" w:eastAsia="Arial" w:hAnsi="Arial" w:cs="Arial"/>
                <w:sz w:val="24"/>
                <w:szCs w:val="24"/>
              </w:rPr>
              <w:t>r;</w:t>
            </w:r>
          </w:p>
        </w:tc>
        <w:tc>
          <w:tcPr>
            <w:tcW w:w="2126" w:type="dxa"/>
            <w:tcBorders>
              <w:top w:val="single" w:sz="5" w:space="0" w:color="000000"/>
              <w:left w:val="single" w:sz="5" w:space="0" w:color="000000"/>
              <w:bottom w:val="single" w:sz="5" w:space="0" w:color="000000"/>
              <w:right w:val="single" w:sz="5" w:space="0" w:color="000000"/>
            </w:tcBorders>
          </w:tcPr>
          <w:p w:rsidR="00243F62" w:rsidRPr="00332615" w:rsidRDefault="00243F62" w:rsidP="00243F62">
            <w:pPr>
              <w:spacing w:line="260" w:lineRule="exact"/>
              <w:ind w:left="102"/>
              <w:rPr>
                <w:rFonts w:ascii="Arial" w:eastAsia="Arial" w:hAnsi="Arial" w:cs="Arial"/>
                <w:sz w:val="24"/>
                <w:szCs w:val="24"/>
              </w:rPr>
            </w:pPr>
            <w:r w:rsidRPr="00332615">
              <w:rPr>
                <w:rFonts w:ascii="Arial" w:eastAsia="Arial" w:hAnsi="Arial" w:cs="Arial"/>
                <w:sz w:val="24"/>
                <w:szCs w:val="24"/>
              </w:rPr>
              <w:t>As</w:t>
            </w:r>
            <w:r w:rsidRPr="00332615">
              <w:rPr>
                <w:rFonts w:ascii="Arial" w:eastAsia="Arial" w:hAnsi="Arial" w:cs="Arial"/>
                <w:spacing w:val="1"/>
                <w:sz w:val="24"/>
                <w:szCs w:val="24"/>
              </w:rPr>
              <w:t>o</w:t>
            </w:r>
            <w:r w:rsidRPr="00332615">
              <w:rPr>
                <w:rFonts w:ascii="Arial" w:eastAsia="Arial" w:hAnsi="Arial" w:cs="Arial"/>
                <w:sz w:val="24"/>
                <w:szCs w:val="24"/>
              </w:rPr>
              <w:t>siasi</w:t>
            </w:r>
          </w:p>
          <w:p w:rsidR="00243F62" w:rsidRPr="00332615" w:rsidRDefault="00243F62" w:rsidP="00243F62">
            <w:pPr>
              <w:spacing w:line="260" w:lineRule="exact"/>
              <w:ind w:left="102"/>
              <w:rPr>
                <w:rFonts w:ascii="Arial" w:eastAsia="Arial" w:hAnsi="Arial" w:cs="Arial"/>
                <w:sz w:val="24"/>
                <w:szCs w:val="24"/>
              </w:rPr>
            </w:pPr>
            <w:r w:rsidRPr="00332615">
              <w:rPr>
                <w:rFonts w:ascii="Arial" w:eastAsia="Arial" w:hAnsi="Arial" w:cs="Arial"/>
                <w:sz w:val="24"/>
                <w:szCs w:val="24"/>
              </w:rPr>
              <w:t>Pelaut Perikanan Indonesia (APPI)</w:t>
            </w:r>
          </w:p>
        </w:tc>
      </w:tr>
      <w:tr w:rsidR="00E55E45" w:rsidRPr="00332615" w:rsidTr="00735BED">
        <w:trPr>
          <w:trHeight w:hRule="exact" w:val="112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P.3</w:t>
            </w:r>
          </w:p>
        </w:tc>
        <w:tc>
          <w:tcPr>
            <w:tcW w:w="6379" w:type="dxa"/>
            <w:tcBorders>
              <w:top w:val="single" w:sz="5" w:space="0" w:color="000000"/>
              <w:left w:val="single" w:sz="5" w:space="0" w:color="000000"/>
              <w:bottom w:val="single" w:sz="5" w:space="0" w:color="000000"/>
              <w:right w:val="single" w:sz="5" w:space="0" w:color="000000"/>
            </w:tcBorders>
          </w:tcPr>
          <w:p w:rsidR="00E55E45" w:rsidRPr="00B86260" w:rsidRDefault="00E55E45" w:rsidP="00243F62">
            <w:pPr>
              <w:spacing w:line="260" w:lineRule="exact"/>
              <w:ind w:left="102"/>
              <w:rPr>
                <w:rFonts w:ascii="Arial" w:eastAsia="Arial" w:hAnsi="Arial" w:cs="Arial"/>
                <w:sz w:val="24"/>
                <w:szCs w:val="24"/>
              </w:rPr>
            </w:pPr>
            <w:r w:rsidRPr="00B86260">
              <w:rPr>
                <w:rFonts w:ascii="Arial" w:eastAsia="Arial" w:hAnsi="Arial" w:cs="Arial"/>
                <w:spacing w:val="-1"/>
                <w:sz w:val="24"/>
                <w:szCs w:val="24"/>
              </w:rPr>
              <w:t>M</w:t>
            </w:r>
            <w:r w:rsidRPr="00B86260">
              <w:rPr>
                <w:rFonts w:ascii="Arial" w:eastAsia="Arial" w:hAnsi="Arial" w:cs="Arial"/>
                <w:spacing w:val="1"/>
                <w:sz w:val="24"/>
                <w:szCs w:val="24"/>
              </w:rPr>
              <w:t>enguasai b</w:t>
            </w:r>
            <w:r w:rsidRPr="00B86260">
              <w:rPr>
                <w:rFonts w:ascii="Arial" w:eastAsia="Arial" w:hAnsi="Arial" w:cs="Arial"/>
                <w:sz w:val="24"/>
                <w:szCs w:val="24"/>
              </w:rPr>
              <w:t>id</w:t>
            </w:r>
            <w:r w:rsidRPr="00B86260">
              <w:rPr>
                <w:rFonts w:ascii="Arial" w:eastAsia="Arial" w:hAnsi="Arial" w:cs="Arial"/>
                <w:spacing w:val="1"/>
                <w:sz w:val="24"/>
                <w:szCs w:val="24"/>
              </w:rPr>
              <w:t>an</w:t>
            </w:r>
            <w:r w:rsidRPr="00B86260">
              <w:rPr>
                <w:rFonts w:ascii="Arial" w:eastAsia="Arial" w:hAnsi="Arial" w:cs="Arial"/>
                <w:sz w:val="24"/>
                <w:szCs w:val="24"/>
              </w:rPr>
              <w:t>g</w:t>
            </w:r>
            <w:r w:rsidRPr="00B86260">
              <w:rPr>
                <w:rFonts w:ascii="Arial" w:eastAsia="Arial" w:hAnsi="Arial" w:cs="Arial"/>
                <w:spacing w:val="-1"/>
                <w:sz w:val="24"/>
                <w:szCs w:val="24"/>
              </w:rPr>
              <w:t xml:space="preserve"> </w:t>
            </w:r>
            <w:r w:rsidRPr="00B86260">
              <w:rPr>
                <w:rFonts w:ascii="Arial" w:eastAsia="Arial" w:hAnsi="Arial" w:cs="Arial"/>
                <w:sz w:val="24"/>
                <w:szCs w:val="24"/>
              </w:rPr>
              <w:t>k</w:t>
            </w:r>
            <w:r w:rsidRPr="00B86260">
              <w:rPr>
                <w:rFonts w:ascii="Arial" w:eastAsia="Arial" w:hAnsi="Arial" w:cs="Arial"/>
                <w:spacing w:val="-1"/>
                <w:sz w:val="24"/>
                <w:szCs w:val="24"/>
              </w:rPr>
              <w:t>e</w:t>
            </w:r>
            <w:r w:rsidRPr="00B86260">
              <w:rPr>
                <w:rFonts w:ascii="Arial" w:eastAsia="Arial" w:hAnsi="Arial" w:cs="Arial"/>
                <w:spacing w:val="1"/>
                <w:sz w:val="24"/>
                <w:szCs w:val="24"/>
              </w:rPr>
              <w:t>ah</w:t>
            </w:r>
            <w:r w:rsidRPr="00B86260">
              <w:rPr>
                <w:rFonts w:ascii="Arial" w:eastAsia="Arial" w:hAnsi="Arial" w:cs="Arial"/>
                <w:sz w:val="24"/>
                <w:szCs w:val="24"/>
              </w:rPr>
              <w:t>l</w:t>
            </w:r>
            <w:r w:rsidRPr="00B86260">
              <w:rPr>
                <w:rFonts w:ascii="Arial" w:eastAsia="Arial" w:hAnsi="Arial" w:cs="Arial"/>
                <w:spacing w:val="-1"/>
                <w:sz w:val="24"/>
                <w:szCs w:val="24"/>
              </w:rPr>
              <w:t>i</w:t>
            </w:r>
            <w:r w:rsidRPr="00B86260">
              <w:rPr>
                <w:rFonts w:ascii="Arial" w:eastAsia="Arial" w:hAnsi="Arial" w:cs="Arial"/>
                <w:spacing w:val="1"/>
                <w:sz w:val="24"/>
                <w:szCs w:val="24"/>
              </w:rPr>
              <w:t>a</w:t>
            </w:r>
            <w:r w:rsidRPr="00B86260">
              <w:rPr>
                <w:rFonts w:ascii="Arial" w:eastAsia="Arial" w:hAnsi="Arial" w:cs="Arial"/>
                <w:spacing w:val="-1"/>
                <w:sz w:val="24"/>
                <w:szCs w:val="24"/>
              </w:rPr>
              <w:t>n</w:t>
            </w:r>
            <w:r w:rsidRPr="00B86260">
              <w:rPr>
                <w:rFonts w:ascii="Arial" w:eastAsia="Arial" w:hAnsi="Arial" w:cs="Arial"/>
                <w:spacing w:val="1"/>
                <w:sz w:val="24"/>
                <w:szCs w:val="24"/>
              </w:rPr>
              <w:t>n</w:t>
            </w:r>
            <w:r w:rsidRPr="00B86260">
              <w:rPr>
                <w:rFonts w:ascii="Arial" w:eastAsia="Arial" w:hAnsi="Arial" w:cs="Arial"/>
                <w:spacing w:val="-2"/>
                <w:sz w:val="24"/>
                <w:szCs w:val="24"/>
              </w:rPr>
              <w:t>y</w:t>
            </w:r>
            <w:r w:rsidRPr="00B86260">
              <w:rPr>
                <w:rFonts w:ascii="Arial" w:eastAsia="Arial" w:hAnsi="Arial" w:cs="Arial"/>
                <w:sz w:val="24"/>
                <w:szCs w:val="24"/>
              </w:rPr>
              <w:t>a</w:t>
            </w:r>
            <w:r w:rsidRPr="00B86260">
              <w:rPr>
                <w:rFonts w:ascii="Arial" w:eastAsia="Arial" w:hAnsi="Arial" w:cs="Arial"/>
                <w:spacing w:val="1"/>
                <w:sz w:val="24"/>
                <w:szCs w:val="24"/>
              </w:rPr>
              <w:t xml:space="preserve"> da</w:t>
            </w:r>
            <w:r w:rsidRPr="00B86260">
              <w:rPr>
                <w:rFonts w:ascii="Arial" w:eastAsia="Arial" w:hAnsi="Arial" w:cs="Arial"/>
                <w:spacing w:val="-3"/>
                <w:sz w:val="24"/>
                <w:szCs w:val="24"/>
              </w:rPr>
              <w:t>l</w:t>
            </w:r>
            <w:r w:rsidRPr="00B86260">
              <w:rPr>
                <w:rFonts w:ascii="Arial" w:eastAsia="Arial" w:hAnsi="Arial" w:cs="Arial"/>
                <w:spacing w:val="1"/>
                <w:sz w:val="24"/>
                <w:szCs w:val="24"/>
              </w:rPr>
              <w:t>a</w:t>
            </w:r>
            <w:r w:rsidRPr="00B86260">
              <w:rPr>
                <w:rFonts w:ascii="Arial" w:eastAsia="Arial" w:hAnsi="Arial" w:cs="Arial"/>
                <w:sz w:val="24"/>
                <w:szCs w:val="24"/>
              </w:rPr>
              <w:t>m</w:t>
            </w:r>
            <w:r w:rsidRPr="00B86260">
              <w:rPr>
                <w:rFonts w:ascii="Arial" w:eastAsia="Arial" w:hAnsi="Arial" w:cs="Arial"/>
                <w:spacing w:val="2"/>
                <w:sz w:val="24"/>
                <w:szCs w:val="24"/>
              </w:rPr>
              <w:t xml:space="preserve"> </w:t>
            </w:r>
            <w:r w:rsidRPr="00B86260">
              <w:rPr>
                <w:rFonts w:ascii="Arial" w:eastAsia="Arial" w:hAnsi="Arial" w:cs="Arial"/>
                <w:sz w:val="24"/>
                <w:szCs w:val="24"/>
              </w:rPr>
              <w:t>r</w:t>
            </w:r>
            <w:r w:rsidRPr="00B86260">
              <w:rPr>
                <w:rFonts w:ascii="Arial" w:eastAsia="Arial" w:hAnsi="Arial" w:cs="Arial"/>
                <w:spacing w:val="-2"/>
                <w:sz w:val="24"/>
                <w:szCs w:val="24"/>
              </w:rPr>
              <w:t>a</w:t>
            </w:r>
            <w:r w:rsidRPr="00B86260">
              <w:rPr>
                <w:rFonts w:ascii="Arial" w:eastAsia="Arial" w:hAnsi="Arial" w:cs="Arial"/>
                <w:spacing w:val="1"/>
                <w:sz w:val="24"/>
                <w:szCs w:val="24"/>
              </w:rPr>
              <w:t>n</w:t>
            </w:r>
            <w:r w:rsidRPr="00B86260">
              <w:rPr>
                <w:rFonts w:ascii="Arial" w:eastAsia="Arial" w:hAnsi="Arial" w:cs="Arial"/>
                <w:spacing w:val="-1"/>
                <w:sz w:val="24"/>
                <w:szCs w:val="24"/>
              </w:rPr>
              <w:t>g</w:t>
            </w:r>
            <w:r w:rsidRPr="00B86260">
              <w:rPr>
                <w:rFonts w:ascii="Arial" w:eastAsia="Arial" w:hAnsi="Arial" w:cs="Arial"/>
                <w:sz w:val="24"/>
                <w:szCs w:val="24"/>
              </w:rPr>
              <w:t>ka</w:t>
            </w:r>
          </w:p>
          <w:p w:rsidR="00E55E45" w:rsidRPr="00B86260" w:rsidRDefault="00E55E45" w:rsidP="00243F62">
            <w:pPr>
              <w:ind w:left="102"/>
              <w:rPr>
                <w:rFonts w:ascii="Arial" w:eastAsia="Arial" w:hAnsi="Arial" w:cs="Arial"/>
                <w:sz w:val="24"/>
                <w:szCs w:val="24"/>
              </w:rPr>
            </w:pPr>
            <w:r w:rsidRPr="00B86260">
              <w:rPr>
                <w:rFonts w:ascii="Arial" w:eastAsia="Arial" w:hAnsi="Arial" w:cs="Arial"/>
                <w:spacing w:val="1"/>
                <w:sz w:val="24"/>
                <w:szCs w:val="24"/>
              </w:rPr>
              <w:t>men</w:t>
            </w:r>
            <w:r w:rsidRPr="00B86260">
              <w:rPr>
                <w:rFonts w:ascii="Arial" w:eastAsia="Arial" w:hAnsi="Arial" w:cs="Arial"/>
                <w:spacing w:val="-1"/>
                <w:sz w:val="24"/>
                <w:szCs w:val="24"/>
              </w:rPr>
              <w:t>gh</w:t>
            </w:r>
            <w:r w:rsidRPr="00B86260">
              <w:rPr>
                <w:rFonts w:ascii="Arial" w:eastAsia="Arial" w:hAnsi="Arial" w:cs="Arial"/>
                <w:spacing w:val="1"/>
                <w:sz w:val="24"/>
                <w:szCs w:val="24"/>
              </w:rPr>
              <w:t>a</w:t>
            </w:r>
            <w:r w:rsidRPr="00B86260">
              <w:rPr>
                <w:rFonts w:ascii="Arial" w:eastAsia="Arial" w:hAnsi="Arial" w:cs="Arial"/>
                <w:sz w:val="24"/>
                <w:szCs w:val="24"/>
              </w:rPr>
              <w:t>si</w:t>
            </w:r>
            <w:r w:rsidRPr="00B86260">
              <w:rPr>
                <w:rFonts w:ascii="Arial" w:eastAsia="Arial" w:hAnsi="Arial" w:cs="Arial"/>
                <w:spacing w:val="-1"/>
                <w:sz w:val="24"/>
                <w:szCs w:val="24"/>
              </w:rPr>
              <w:t>l</w:t>
            </w:r>
            <w:r w:rsidRPr="00B86260">
              <w:rPr>
                <w:rFonts w:ascii="Arial" w:eastAsia="Arial" w:hAnsi="Arial" w:cs="Arial"/>
                <w:sz w:val="24"/>
                <w:szCs w:val="24"/>
              </w:rPr>
              <w:t>k</w:t>
            </w:r>
            <w:r w:rsidRPr="00B86260">
              <w:rPr>
                <w:rFonts w:ascii="Arial" w:eastAsia="Arial" w:hAnsi="Arial" w:cs="Arial"/>
                <w:spacing w:val="1"/>
                <w:sz w:val="24"/>
                <w:szCs w:val="24"/>
              </w:rPr>
              <w:t>a</w:t>
            </w:r>
            <w:r w:rsidRPr="00B86260">
              <w:rPr>
                <w:rFonts w:ascii="Arial" w:eastAsia="Arial" w:hAnsi="Arial" w:cs="Arial"/>
                <w:sz w:val="24"/>
                <w:szCs w:val="24"/>
              </w:rPr>
              <w:t>n</w:t>
            </w:r>
            <w:r w:rsidRPr="00B86260">
              <w:rPr>
                <w:rFonts w:ascii="Arial" w:eastAsia="Arial" w:hAnsi="Arial" w:cs="Arial"/>
                <w:spacing w:val="-1"/>
                <w:sz w:val="24"/>
                <w:szCs w:val="24"/>
              </w:rPr>
              <w:t xml:space="preserve"> </w:t>
            </w:r>
            <w:r w:rsidRPr="00B86260">
              <w:rPr>
                <w:rFonts w:ascii="Arial" w:eastAsia="Arial" w:hAnsi="Arial" w:cs="Arial"/>
                <w:spacing w:val="1"/>
                <w:sz w:val="24"/>
                <w:szCs w:val="24"/>
              </w:rPr>
              <w:t>p</w:t>
            </w:r>
            <w:r w:rsidRPr="00B86260">
              <w:rPr>
                <w:rFonts w:ascii="Arial" w:eastAsia="Arial" w:hAnsi="Arial" w:cs="Arial"/>
                <w:sz w:val="24"/>
                <w:szCs w:val="24"/>
              </w:rPr>
              <w:t>rot</w:t>
            </w:r>
            <w:r w:rsidRPr="00B86260">
              <w:rPr>
                <w:rFonts w:ascii="Arial" w:eastAsia="Arial" w:hAnsi="Arial" w:cs="Arial"/>
                <w:spacing w:val="1"/>
                <w:sz w:val="24"/>
                <w:szCs w:val="24"/>
              </w:rPr>
              <w:t>o</w:t>
            </w:r>
            <w:r w:rsidRPr="00B86260">
              <w:rPr>
                <w:rFonts w:ascii="Arial" w:eastAsia="Arial" w:hAnsi="Arial" w:cs="Arial"/>
                <w:sz w:val="24"/>
                <w:szCs w:val="24"/>
              </w:rPr>
              <w:t>t</w:t>
            </w:r>
            <w:r w:rsidRPr="00B86260">
              <w:rPr>
                <w:rFonts w:ascii="Arial" w:eastAsia="Arial" w:hAnsi="Arial" w:cs="Arial"/>
                <w:spacing w:val="-2"/>
                <w:sz w:val="24"/>
                <w:szCs w:val="24"/>
              </w:rPr>
              <w:t>y</w:t>
            </w:r>
            <w:r w:rsidRPr="00B86260">
              <w:rPr>
                <w:rFonts w:ascii="Arial" w:eastAsia="Arial" w:hAnsi="Arial" w:cs="Arial"/>
                <w:spacing w:val="-1"/>
                <w:sz w:val="24"/>
                <w:szCs w:val="24"/>
              </w:rPr>
              <w:t>p</w:t>
            </w:r>
            <w:r w:rsidRPr="00B86260">
              <w:rPr>
                <w:rFonts w:ascii="Arial" w:eastAsia="Arial" w:hAnsi="Arial" w:cs="Arial"/>
                <w:spacing w:val="1"/>
                <w:sz w:val="24"/>
                <w:szCs w:val="24"/>
              </w:rPr>
              <w:t>e</w:t>
            </w:r>
            <w:r w:rsidRPr="00B86260">
              <w:rPr>
                <w:rFonts w:ascii="Arial" w:eastAsia="Arial" w:hAnsi="Arial" w:cs="Arial"/>
                <w:sz w:val="24"/>
                <w:szCs w:val="24"/>
              </w:rPr>
              <w:t>,</w:t>
            </w:r>
            <w:r w:rsidRPr="00B86260">
              <w:rPr>
                <w:rFonts w:ascii="Arial" w:eastAsia="Arial" w:hAnsi="Arial" w:cs="Arial"/>
                <w:spacing w:val="1"/>
                <w:sz w:val="24"/>
                <w:szCs w:val="24"/>
              </w:rPr>
              <w:t xml:space="preserve"> p</w:t>
            </w:r>
            <w:r w:rsidRPr="00B86260">
              <w:rPr>
                <w:rFonts w:ascii="Arial" w:eastAsia="Arial" w:hAnsi="Arial" w:cs="Arial"/>
                <w:sz w:val="24"/>
                <w:szCs w:val="24"/>
              </w:rPr>
              <w:t>ro</w:t>
            </w:r>
            <w:r w:rsidRPr="00B86260">
              <w:rPr>
                <w:rFonts w:ascii="Arial" w:eastAsia="Arial" w:hAnsi="Arial" w:cs="Arial"/>
                <w:spacing w:val="-2"/>
                <w:sz w:val="24"/>
                <w:szCs w:val="24"/>
              </w:rPr>
              <w:t>s</w:t>
            </w:r>
            <w:r w:rsidRPr="00B86260">
              <w:rPr>
                <w:rFonts w:ascii="Arial" w:eastAsia="Arial" w:hAnsi="Arial" w:cs="Arial"/>
                <w:spacing w:val="1"/>
                <w:sz w:val="24"/>
                <w:szCs w:val="24"/>
              </w:rPr>
              <w:t>edu</w:t>
            </w:r>
            <w:r w:rsidRPr="00B86260">
              <w:rPr>
                <w:rFonts w:ascii="Arial" w:eastAsia="Arial" w:hAnsi="Arial" w:cs="Arial"/>
                <w:sz w:val="24"/>
                <w:szCs w:val="24"/>
              </w:rPr>
              <w:t>r</w:t>
            </w:r>
            <w:r w:rsidRPr="00B86260">
              <w:rPr>
                <w:rFonts w:ascii="Arial" w:eastAsia="Arial" w:hAnsi="Arial" w:cs="Arial"/>
                <w:spacing w:val="-2"/>
                <w:sz w:val="24"/>
                <w:szCs w:val="24"/>
              </w:rPr>
              <w:t xml:space="preserve"> </w:t>
            </w:r>
            <w:r w:rsidRPr="00B86260">
              <w:rPr>
                <w:rFonts w:ascii="Arial" w:eastAsia="Arial" w:hAnsi="Arial" w:cs="Arial"/>
                <w:spacing w:val="1"/>
                <w:sz w:val="24"/>
                <w:szCs w:val="24"/>
              </w:rPr>
              <w:t>ba</w:t>
            </w:r>
            <w:r w:rsidRPr="00B86260">
              <w:rPr>
                <w:rFonts w:ascii="Arial" w:eastAsia="Arial" w:hAnsi="Arial" w:cs="Arial"/>
                <w:sz w:val="24"/>
                <w:szCs w:val="24"/>
              </w:rPr>
              <w:t>k</w:t>
            </w:r>
            <w:r w:rsidRPr="00B86260">
              <w:rPr>
                <w:rFonts w:ascii="Arial" w:eastAsia="Arial" w:hAnsi="Arial" w:cs="Arial"/>
                <w:spacing w:val="-1"/>
                <w:sz w:val="24"/>
                <w:szCs w:val="24"/>
              </w:rPr>
              <w:t>u</w:t>
            </w:r>
            <w:r w:rsidRPr="00B86260">
              <w:rPr>
                <w:rFonts w:ascii="Arial" w:eastAsia="Arial" w:hAnsi="Arial" w:cs="Arial"/>
                <w:sz w:val="24"/>
                <w:szCs w:val="24"/>
              </w:rPr>
              <w:t>,</w:t>
            </w:r>
            <w:r w:rsidRPr="00B86260">
              <w:rPr>
                <w:rFonts w:ascii="Arial" w:eastAsia="Arial" w:hAnsi="Arial" w:cs="Arial"/>
                <w:spacing w:val="1"/>
                <w:sz w:val="24"/>
                <w:szCs w:val="24"/>
              </w:rPr>
              <w:t xml:space="preserve"> </w:t>
            </w:r>
            <w:r w:rsidRPr="00B86260">
              <w:rPr>
                <w:rFonts w:ascii="Arial" w:eastAsia="Arial" w:hAnsi="Arial" w:cs="Arial"/>
                <w:spacing w:val="-1"/>
                <w:sz w:val="24"/>
                <w:szCs w:val="24"/>
              </w:rPr>
              <w:t>d</w:t>
            </w:r>
            <w:r w:rsidRPr="00B86260">
              <w:rPr>
                <w:rFonts w:ascii="Arial" w:eastAsia="Arial" w:hAnsi="Arial" w:cs="Arial"/>
                <w:spacing w:val="1"/>
                <w:sz w:val="24"/>
                <w:szCs w:val="24"/>
              </w:rPr>
              <w:t>e</w:t>
            </w:r>
            <w:r w:rsidRPr="00B86260">
              <w:rPr>
                <w:rFonts w:ascii="Arial" w:eastAsia="Arial" w:hAnsi="Arial" w:cs="Arial"/>
                <w:sz w:val="24"/>
                <w:szCs w:val="24"/>
              </w:rPr>
              <w:t>s</w:t>
            </w:r>
            <w:r w:rsidRPr="00B86260">
              <w:rPr>
                <w:rFonts w:ascii="Arial" w:eastAsia="Arial" w:hAnsi="Arial" w:cs="Arial"/>
                <w:spacing w:val="-1"/>
                <w:sz w:val="24"/>
                <w:szCs w:val="24"/>
              </w:rPr>
              <w:t>a</w:t>
            </w:r>
            <w:r w:rsidRPr="00B86260">
              <w:rPr>
                <w:rFonts w:ascii="Arial" w:eastAsia="Arial" w:hAnsi="Arial" w:cs="Arial"/>
                <w:sz w:val="24"/>
                <w:szCs w:val="24"/>
              </w:rPr>
              <w:t>in</w:t>
            </w:r>
            <w:r w:rsidRPr="00B86260">
              <w:rPr>
                <w:rFonts w:ascii="Arial" w:eastAsia="Arial" w:hAnsi="Arial" w:cs="Arial"/>
                <w:spacing w:val="1"/>
                <w:sz w:val="24"/>
                <w:szCs w:val="24"/>
              </w:rPr>
              <w:t xml:space="preserve"> a</w:t>
            </w:r>
            <w:r w:rsidRPr="00B86260">
              <w:rPr>
                <w:rFonts w:ascii="Arial" w:eastAsia="Arial" w:hAnsi="Arial" w:cs="Arial"/>
                <w:sz w:val="24"/>
                <w:szCs w:val="24"/>
              </w:rPr>
              <w:t>t</w:t>
            </w:r>
            <w:r w:rsidRPr="00B86260">
              <w:rPr>
                <w:rFonts w:ascii="Arial" w:eastAsia="Arial" w:hAnsi="Arial" w:cs="Arial"/>
                <w:spacing w:val="-1"/>
                <w:sz w:val="24"/>
                <w:szCs w:val="24"/>
              </w:rPr>
              <w:t>a</w:t>
            </w:r>
            <w:r w:rsidRPr="00B86260">
              <w:rPr>
                <w:rFonts w:ascii="Arial" w:eastAsia="Arial" w:hAnsi="Arial" w:cs="Arial"/>
                <w:sz w:val="24"/>
                <w:szCs w:val="24"/>
              </w:rPr>
              <w:t>u</w:t>
            </w:r>
          </w:p>
          <w:p w:rsidR="00E55E45" w:rsidRDefault="00E55E45" w:rsidP="00243F62">
            <w:pPr>
              <w:ind w:left="102" w:right="70"/>
              <w:rPr>
                <w:rFonts w:ascii="Arial" w:eastAsia="Arial" w:hAnsi="Arial" w:cs="Arial"/>
                <w:color w:val="FF0000"/>
                <w:sz w:val="24"/>
                <w:szCs w:val="24"/>
              </w:rPr>
            </w:pPr>
            <w:r w:rsidRPr="00B86260">
              <w:rPr>
                <w:rFonts w:ascii="Arial" w:eastAsia="Arial" w:hAnsi="Arial" w:cs="Arial"/>
                <w:sz w:val="24"/>
                <w:szCs w:val="24"/>
              </w:rPr>
              <w:t>k</w:t>
            </w:r>
            <w:r w:rsidRPr="00B86260">
              <w:rPr>
                <w:rFonts w:ascii="Arial" w:eastAsia="Arial" w:hAnsi="Arial" w:cs="Arial"/>
                <w:spacing w:val="1"/>
                <w:sz w:val="24"/>
                <w:szCs w:val="24"/>
              </w:rPr>
              <w:t>a</w:t>
            </w:r>
            <w:r w:rsidRPr="00B86260">
              <w:rPr>
                <w:rFonts w:ascii="Arial" w:eastAsia="Arial" w:hAnsi="Arial" w:cs="Arial"/>
                <w:sz w:val="24"/>
                <w:szCs w:val="24"/>
              </w:rPr>
              <w:t>r</w:t>
            </w:r>
            <w:r w:rsidRPr="00B86260">
              <w:rPr>
                <w:rFonts w:ascii="Arial" w:eastAsia="Arial" w:hAnsi="Arial" w:cs="Arial"/>
                <w:spacing w:val="-3"/>
                <w:sz w:val="24"/>
                <w:szCs w:val="24"/>
              </w:rPr>
              <w:t>y</w:t>
            </w:r>
            <w:r w:rsidRPr="00B86260">
              <w:rPr>
                <w:rFonts w:ascii="Arial" w:eastAsia="Arial" w:hAnsi="Arial" w:cs="Arial"/>
                <w:sz w:val="24"/>
                <w:szCs w:val="24"/>
              </w:rPr>
              <w:t>a</w:t>
            </w:r>
            <w:r w:rsidRPr="00B86260">
              <w:rPr>
                <w:rFonts w:ascii="Arial" w:eastAsia="Arial" w:hAnsi="Arial" w:cs="Arial"/>
                <w:spacing w:val="1"/>
                <w:sz w:val="24"/>
                <w:szCs w:val="24"/>
              </w:rPr>
              <w:t xml:space="preserve"> </w:t>
            </w:r>
            <w:r w:rsidRPr="00B86260">
              <w:rPr>
                <w:rFonts w:ascii="Arial" w:eastAsia="Arial" w:hAnsi="Arial" w:cs="Arial"/>
                <w:sz w:val="24"/>
                <w:szCs w:val="24"/>
              </w:rPr>
              <w:t>s</w:t>
            </w:r>
            <w:r w:rsidRPr="00B86260">
              <w:rPr>
                <w:rFonts w:ascii="Arial" w:eastAsia="Arial" w:hAnsi="Arial" w:cs="Arial"/>
                <w:spacing w:val="1"/>
                <w:sz w:val="24"/>
                <w:szCs w:val="24"/>
              </w:rPr>
              <w:t>en</w:t>
            </w:r>
            <w:r w:rsidRPr="00B86260">
              <w:rPr>
                <w:rFonts w:ascii="Arial" w:eastAsia="Arial" w:hAnsi="Arial" w:cs="Arial"/>
                <w:sz w:val="24"/>
                <w:szCs w:val="24"/>
              </w:rPr>
              <w:t>i, me</w:t>
            </w:r>
            <w:r w:rsidRPr="00B86260">
              <w:rPr>
                <w:rFonts w:ascii="Arial" w:eastAsia="Arial" w:hAnsi="Arial" w:cs="Arial"/>
                <w:spacing w:val="1"/>
                <w:sz w:val="24"/>
                <w:szCs w:val="24"/>
              </w:rPr>
              <w:t>n</w:t>
            </w:r>
            <w:r w:rsidRPr="00B86260">
              <w:rPr>
                <w:rFonts w:ascii="Arial" w:eastAsia="Arial" w:hAnsi="Arial" w:cs="Arial"/>
                <w:spacing w:val="-2"/>
                <w:sz w:val="24"/>
                <w:szCs w:val="24"/>
              </w:rPr>
              <w:t>y</w:t>
            </w:r>
            <w:r w:rsidRPr="00B86260">
              <w:rPr>
                <w:rFonts w:ascii="Arial" w:eastAsia="Arial" w:hAnsi="Arial" w:cs="Arial"/>
                <w:spacing w:val="1"/>
                <w:sz w:val="24"/>
                <w:szCs w:val="24"/>
              </w:rPr>
              <w:t>u</w:t>
            </w:r>
            <w:r w:rsidRPr="00B86260">
              <w:rPr>
                <w:rFonts w:ascii="Arial" w:eastAsia="Arial" w:hAnsi="Arial" w:cs="Arial"/>
                <w:sz w:val="24"/>
                <w:szCs w:val="24"/>
              </w:rPr>
              <w:t>s</w:t>
            </w:r>
            <w:r w:rsidRPr="00B86260">
              <w:rPr>
                <w:rFonts w:ascii="Arial" w:eastAsia="Arial" w:hAnsi="Arial" w:cs="Arial"/>
                <w:spacing w:val="1"/>
                <w:sz w:val="24"/>
                <w:szCs w:val="24"/>
              </w:rPr>
              <w:t>u</w:t>
            </w:r>
            <w:r w:rsidRPr="00B86260">
              <w:rPr>
                <w:rFonts w:ascii="Arial" w:eastAsia="Arial" w:hAnsi="Arial" w:cs="Arial"/>
                <w:sz w:val="24"/>
                <w:szCs w:val="24"/>
              </w:rPr>
              <w:t>n</w:t>
            </w:r>
            <w:r w:rsidRPr="00B86260">
              <w:rPr>
                <w:rFonts w:ascii="Arial" w:eastAsia="Arial" w:hAnsi="Arial" w:cs="Arial"/>
                <w:spacing w:val="-1"/>
                <w:sz w:val="24"/>
                <w:szCs w:val="24"/>
              </w:rPr>
              <w:t xml:space="preserve"> </w:t>
            </w:r>
            <w:r w:rsidRPr="00B86260">
              <w:rPr>
                <w:rFonts w:ascii="Arial" w:eastAsia="Arial" w:hAnsi="Arial" w:cs="Arial"/>
                <w:spacing w:val="1"/>
                <w:sz w:val="24"/>
                <w:szCs w:val="24"/>
              </w:rPr>
              <w:t>ha</w:t>
            </w:r>
            <w:r w:rsidRPr="00B86260">
              <w:rPr>
                <w:rFonts w:ascii="Arial" w:eastAsia="Arial" w:hAnsi="Arial" w:cs="Arial"/>
                <w:sz w:val="24"/>
                <w:szCs w:val="24"/>
              </w:rPr>
              <w:t>sil</w:t>
            </w:r>
            <w:r w:rsidRPr="00B86260">
              <w:rPr>
                <w:rFonts w:ascii="Arial" w:eastAsia="Arial" w:hAnsi="Arial" w:cs="Arial"/>
                <w:spacing w:val="-1"/>
                <w:sz w:val="24"/>
                <w:szCs w:val="24"/>
              </w:rPr>
              <w:t xml:space="preserve"> </w:t>
            </w:r>
            <w:r w:rsidRPr="00B86260">
              <w:rPr>
                <w:rFonts w:ascii="Arial" w:eastAsia="Arial" w:hAnsi="Arial" w:cs="Arial"/>
                <w:sz w:val="24"/>
                <w:szCs w:val="24"/>
              </w:rPr>
              <w:t>k</w:t>
            </w:r>
            <w:r w:rsidRPr="00B86260">
              <w:rPr>
                <w:rFonts w:ascii="Arial" w:eastAsia="Arial" w:hAnsi="Arial" w:cs="Arial"/>
                <w:spacing w:val="1"/>
                <w:sz w:val="24"/>
                <w:szCs w:val="24"/>
              </w:rPr>
              <w:t>a</w:t>
            </w:r>
            <w:r w:rsidRPr="00B86260">
              <w:rPr>
                <w:rFonts w:ascii="Arial" w:eastAsia="Arial" w:hAnsi="Arial" w:cs="Arial"/>
                <w:sz w:val="24"/>
                <w:szCs w:val="24"/>
              </w:rPr>
              <w:t>j</w:t>
            </w:r>
            <w:r w:rsidRPr="00B86260">
              <w:rPr>
                <w:rFonts w:ascii="Arial" w:eastAsia="Arial" w:hAnsi="Arial" w:cs="Arial"/>
                <w:spacing w:val="-1"/>
                <w:sz w:val="24"/>
                <w:szCs w:val="24"/>
              </w:rPr>
              <w:t>i</w:t>
            </w:r>
            <w:r w:rsidRPr="00B86260">
              <w:rPr>
                <w:rFonts w:ascii="Arial" w:eastAsia="Arial" w:hAnsi="Arial" w:cs="Arial"/>
                <w:spacing w:val="1"/>
                <w:sz w:val="24"/>
                <w:szCs w:val="24"/>
              </w:rPr>
              <w:t>a</w:t>
            </w:r>
            <w:r w:rsidRPr="00B86260">
              <w:rPr>
                <w:rFonts w:ascii="Arial" w:eastAsia="Arial" w:hAnsi="Arial" w:cs="Arial"/>
                <w:spacing w:val="-1"/>
                <w:sz w:val="24"/>
                <w:szCs w:val="24"/>
              </w:rPr>
              <w:t>n</w:t>
            </w:r>
            <w:r w:rsidRPr="00B86260">
              <w:rPr>
                <w:rFonts w:ascii="Arial" w:eastAsia="Arial" w:hAnsi="Arial" w:cs="Arial"/>
                <w:spacing w:val="1"/>
                <w:sz w:val="24"/>
                <w:szCs w:val="24"/>
              </w:rPr>
              <w:t>n</w:t>
            </w:r>
            <w:r w:rsidRPr="00B86260">
              <w:rPr>
                <w:rFonts w:ascii="Arial" w:eastAsia="Arial" w:hAnsi="Arial" w:cs="Arial"/>
                <w:spacing w:val="-2"/>
                <w:sz w:val="24"/>
                <w:szCs w:val="24"/>
              </w:rPr>
              <w:t>y</w:t>
            </w:r>
            <w:r w:rsidRPr="00B86260">
              <w:rPr>
                <w:rFonts w:ascii="Arial" w:eastAsia="Arial" w:hAnsi="Arial" w:cs="Arial"/>
                <w:sz w:val="24"/>
                <w:szCs w:val="24"/>
              </w:rPr>
              <w:t>a</w:t>
            </w:r>
            <w:r w:rsidRPr="00B86260">
              <w:rPr>
                <w:rFonts w:ascii="Arial" w:eastAsia="Arial" w:hAnsi="Arial" w:cs="Arial"/>
                <w:spacing w:val="1"/>
                <w:sz w:val="24"/>
                <w:szCs w:val="24"/>
              </w:rPr>
              <w:t xml:space="preserve"> da</w:t>
            </w:r>
            <w:r w:rsidRPr="00B86260">
              <w:rPr>
                <w:rFonts w:ascii="Arial" w:eastAsia="Arial" w:hAnsi="Arial" w:cs="Arial"/>
                <w:sz w:val="24"/>
                <w:szCs w:val="24"/>
              </w:rPr>
              <w:t>l</w:t>
            </w:r>
            <w:r w:rsidRPr="00B86260">
              <w:rPr>
                <w:rFonts w:ascii="Arial" w:eastAsia="Arial" w:hAnsi="Arial" w:cs="Arial"/>
                <w:spacing w:val="-2"/>
                <w:sz w:val="24"/>
                <w:szCs w:val="24"/>
              </w:rPr>
              <w:t>a</w:t>
            </w:r>
            <w:r w:rsidRPr="00B86260">
              <w:rPr>
                <w:rFonts w:ascii="Arial" w:eastAsia="Arial" w:hAnsi="Arial" w:cs="Arial"/>
                <w:sz w:val="24"/>
                <w:szCs w:val="24"/>
              </w:rPr>
              <w:t xml:space="preserve">m </w:t>
            </w:r>
            <w:r w:rsidRPr="00B86260">
              <w:rPr>
                <w:rFonts w:ascii="Arial" w:eastAsia="Arial" w:hAnsi="Arial" w:cs="Arial"/>
                <w:spacing w:val="1"/>
                <w:sz w:val="24"/>
                <w:szCs w:val="24"/>
              </w:rPr>
              <w:t>ben</w:t>
            </w:r>
            <w:r w:rsidRPr="00B86260">
              <w:rPr>
                <w:rFonts w:ascii="Arial" w:eastAsia="Arial" w:hAnsi="Arial" w:cs="Arial"/>
                <w:spacing w:val="-2"/>
                <w:sz w:val="24"/>
                <w:szCs w:val="24"/>
              </w:rPr>
              <w:t>t</w:t>
            </w:r>
            <w:r w:rsidRPr="00B86260">
              <w:rPr>
                <w:rFonts w:ascii="Arial" w:eastAsia="Arial" w:hAnsi="Arial" w:cs="Arial"/>
                <w:spacing w:val="1"/>
                <w:sz w:val="24"/>
                <w:szCs w:val="24"/>
              </w:rPr>
              <w:t>u</w:t>
            </w:r>
            <w:r w:rsidRPr="00B86260">
              <w:rPr>
                <w:rFonts w:ascii="Arial" w:eastAsia="Arial" w:hAnsi="Arial" w:cs="Arial"/>
                <w:sz w:val="24"/>
                <w:szCs w:val="24"/>
              </w:rPr>
              <w:t>k k</w:t>
            </w:r>
            <w:r w:rsidRPr="00B86260">
              <w:rPr>
                <w:rFonts w:ascii="Arial" w:eastAsia="Arial" w:hAnsi="Arial" w:cs="Arial"/>
                <w:spacing w:val="1"/>
                <w:sz w:val="24"/>
                <w:szCs w:val="24"/>
              </w:rPr>
              <w:t>e</w:t>
            </w:r>
            <w:r w:rsidRPr="00B86260">
              <w:rPr>
                <w:rFonts w:ascii="Arial" w:eastAsia="Arial" w:hAnsi="Arial" w:cs="Arial"/>
                <w:sz w:val="24"/>
                <w:szCs w:val="24"/>
              </w:rPr>
              <w:t>r</w:t>
            </w:r>
            <w:r w:rsidRPr="00B86260">
              <w:rPr>
                <w:rFonts w:ascii="Arial" w:eastAsia="Arial" w:hAnsi="Arial" w:cs="Arial"/>
                <w:spacing w:val="-3"/>
                <w:sz w:val="24"/>
                <w:szCs w:val="24"/>
              </w:rPr>
              <w:t>t</w:t>
            </w:r>
            <w:r w:rsidRPr="00B86260">
              <w:rPr>
                <w:rFonts w:ascii="Arial" w:eastAsia="Arial" w:hAnsi="Arial" w:cs="Arial"/>
                <w:spacing w:val="1"/>
                <w:sz w:val="24"/>
                <w:szCs w:val="24"/>
              </w:rPr>
              <w:t>a</w:t>
            </w:r>
            <w:r w:rsidRPr="00B86260">
              <w:rPr>
                <w:rFonts w:ascii="Arial" w:eastAsia="Arial" w:hAnsi="Arial" w:cs="Arial"/>
                <w:sz w:val="24"/>
                <w:szCs w:val="24"/>
              </w:rPr>
              <w:t>s k</w:t>
            </w:r>
            <w:r w:rsidRPr="00B86260">
              <w:rPr>
                <w:rFonts w:ascii="Arial" w:eastAsia="Arial" w:hAnsi="Arial" w:cs="Arial"/>
                <w:spacing w:val="1"/>
                <w:sz w:val="24"/>
                <w:szCs w:val="24"/>
              </w:rPr>
              <w:t>e</w:t>
            </w:r>
            <w:r w:rsidRPr="00B86260">
              <w:rPr>
                <w:rFonts w:ascii="Arial" w:eastAsia="Arial" w:hAnsi="Arial" w:cs="Arial"/>
                <w:sz w:val="24"/>
                <w:szCs w:val="24"/>
              </w:rPr>
              <w:t>r</w:t>
            </w:r>
            <w:r w:rsidRPr="00B86260">
              <w:rPr>
                <w:rFonts w:ascii="Arial" w:eastAsia="Arial" w:hAnsi="Arial" w:cs="Arial"/>
                <w:spacing w:val="-1"/>
                <w:sz w:val="24"/>
                <w:szCs w:val="24"/>
              </w:rPr>
              <w:t>j</w:t>
            </w:r>
            <w:r w:rsidRPr="00B86260">
              <w:rPr>
                <w:rFonts w:ascii="Arial" w:eastAsia="Arial" w:hAnsi="Arial" w:cs="Arial"/>
                <w:sz w:val="24"/>
                <w:szCs w:val="24"/>
              </w:rPr>
              <w:t>a</w:t>
            </w:r>
            <w:r w:rsidRPr="00B86260">
              <w:rPr>
                <w:rFonts w:ascii="Arial" w:eastAsia="Arial" w:hAnsi="Arial" w:cs="Arial"/>
                <w:spacing w:val="1"/>
                <w:sz w:val="24"/>
                <w:szCs w:val="24"/>
              </w:rPr>
              <w:t xml:space="preserve"> </w:t>
            </w:r>
            <w:r w:rsidRPr="00B86260">
              <w:rPr>
                <w:rFonts w:ascii="Arial" w:eastAsia="Arial" w:hAnsi="Arial" w:cs="Arial"/>
                <w:sz w:val="24"/>
                <w:szCs w:val="24"/>
              </w:rPr>
              <w:t>s</w:t>
            </w:r>
            <w:r w:rsidRPr="00B86260">
              <w:rPr>
                <w:rFonts w:ascii="Arial" w:eastAsia="Arial" w:hAnsi="Arial" w:cs="Arial"/>
                <w:spacing w:val="1"/>
                <w:sz w:val="24"/>
                <w:szCs w:val="24"/>
              </w:rPr>
              <w:t>pe</w:t>
            </w:r>
            <w:r w:rsidRPr="00B86260">
              <w:rPr>
                <w:rFonts w:ascii="Arial" w:eastAsia="Arial" w:hAnsi="Arial" w:cs="Arial"/>
                <w:sz w:val="24"/>
                <w:szCs w:val="24"/>
              </w:rPr>
              <w:t>s</w:t>
            </w:r>
            <w:r w:rsidRPr="00B86260">
              <w:rPr>
                <w:rFonts w:ascii="Arial" w:eastAsia="Arial" w:hAnsi="Arial" w:cs="Arial"/>
                <w:spacing w:val="-3"/>
                <w:sz w:val="24"/>
                <w:szCs w:val="24"/>
              </w:rPr>
              <w:t>i</w:t>
            </w:r>
            <w:r w:rsidRPr="00B86260">
              <w:rPr>
                <w:rFonts w:ascii="Arial" w:eastAsia="Arial" w:hAnsi="Arial" w:cs="Arial"/>
                <w:spacing w:val="3"/>
                <w:sz w:val="24"/>
                <w:szCs w:val="24"/>
              </w:rPr>
              <w:t>f</w:t>
            </w:r>
            <w:r w:rsidRPr="00B86260">
              <w:rPr>
                <w:rFonts w:ascii="Arial" w:eastAsia="Arial" w:hAnsi="Arial" w:cs="Arial"/>
                <w:sz w:val="24"/>
                <w:szCs w:val="24"/>
              </w:rPr>
              <w:t>ikasi</w:t>
            </w:r>
            <w:r w:rsidRPr="00B86260">
              <w:rPr>
                <w:rFonts w:ascii="Arial" w:eastAsia="Arial" w:hAnsi="Arial" w:cs="Arial"/>
                <w:spacing w:val="-2"/>
                <w:sz w:val="24"/>
                <w:szCs w:val="24"/>
              </w:rPr>
              <w:t xml:space="preserve"> </w:t>
            </w:r>
            <w:r w:rsidRPr="00B86260">
              <w:rPr>
                <w:rFonts w:ascii="Arial" w:eastAsia="Arial" w:hAnsi="Arial" w:cs="Arial"/>
                <w:spacing w:val="1"/>
                <w:sz w:val="24"/>
                <w:szCs w:val="24"/>
              </w:rPr>
              <w:t>de</w:t>
            </w:r>
            <w:r w:rsidRPr="00B86260">
              <w:rPr>
                <w:rFonts w:ascii="Arial" w:eastAsia="Arial" w:hAnsi="Arial" w:cs="Arial"/>
                <w:sz w:val="24"/>
                <w:szCs w:val="24"/>
              </w:rPr>
              <w:t>s</w:t>
            </w:r>
            <w:r w:rsidRPr="00B86260">
              <w:rPr>
                <w:rFonts w:ascii="Arial" w:eastAsia="Arial" w:hAnsi="Arial" w:cs="Arial"/>
                <w:spacing w:val="1"/>
                <w:sz w:val="24"/>
                <w:szCs w:val="24"/>
              </w:rPr>
              <w:t>a</w:t>
            </w:r>
            <w:r w:rsidRPr="00B86260">
              <w:rPr>
                <w:rFonts w:ascii="Arial" w:eastAsia="Arial" w:hAnsi="Arial" w:cs="Arial"/>
                <w:spacing w:val="-3"/>
                <w:sz w:val="24"/>
                <w:szCs w:val="24"/>
              </w:rPr>
              <w:t>i</w:t>
            </w:r>
            <w:r w:rsidRPr="00B86260">
              <w:rPr>
                <w:rFonts w:ascii="Arial" w:eastAsia="Arial" w:hAnsi="Arial" w:cs="Arial"/>
                <w:spacing w:val="1"/>
                <w:sz w:val="24"/>
                <w:szCs w:val="24"/>
              </w:rPr>
              <w:t>n</w:t>
            </w:r>
            <w:r w:rsidRPr="00B86260">
              <w:rPr>
                <w:rFonts w:ascii="Arial" w:eastAsia="Arial" w:hAnsi="Arial" w:cs="Arial"/>
                <w:sz w:val="24"/>
                <w:szCs w:val="24"/>
              </w:rPr>
              <w:t>,</w:t>
            </w:r>
            <w:r w:rsidRPr="00B86260">
              <w:rPr>
                <w:rFonts w:ascii="Arial" w:eastAsia="Arial" w:hAnsi="Arial" w:cs="Arial"/>
                <w:spacing w:val="1"/>
                <w:sz w:val="24"/>
                <w:szCs w:val="24"/>
              </w:rPr>
              <w:t xml:space="preserve"> a</w:t>
            </w:r>
            <w:r w:rsidRPr="00B86260">
              <w:rPr>
                <w:rFonts w:ascii="Arial" w:eastAsia="Arial" w:hAnsi="Arial" w:cs="Arial"/>
                <w:spacing w:val="-2"/>
                <w:sz w:val="24"/>
                <w:szCs w:val="24"/>
              </w:rPr>
              <w:t>t</w:t>
            </w:r>
            <w:r w:rsidRPr="00B86260">
              <w:rPr>
                <w:rFonts w:ascii="Arial" w:eastAsia="Arial" w:hAnsi="Arial" w:cs="Arial"/>
                <w:spacing w:val="1"/>
                <w:sz w:val="24"/>
                <w:szCs w:val="24"/>
              </w:rPr>
              <w:t>a</w:t>
            </w:r>
            <w:r w:rsidRPr="00B86260">
              <w:rPr>
                <w:rFonts w:ascii="Arial" w:eastAsia="Arial" w:hAnsi="Arial" w:cs="Arial"/>
                <w:sz w:val="24"/>
                <w:szCs w:val="24"/>
              </w:rPr>
              <w:t>u</w:t>
            </w:r>
            <w:r w:rsidRPr="00B86260">
              <w:rPr>
                <w:rFonts w:ascii="Arial" w:eastAsia="Arial" w:hAnsi="Arial" w:cs="Arial"/>
                <w:spacing w:val="-1"/>
                <w:sz w:val="24"/>
                <w:szCs w:val="24"/>
              </w:rPr>
              <w:t xml:space="preserve"> </w:t>
            </w:r>
            <w:r w:rsidRPr="00B86260">
              <w:rPr>
                <w:rFonts w:ascii="Arial" w:eastAsia="Arial" w:hAnsi="Arial" w:cs="Arial"/>
                <w:spacing w:val="1"/>
                <w:sz w:val="24"/>
                <w:szCs w:val="24"/>
              </w:rPr>
              <w:t>d</w:t>
            </w:r>
            <w:r w:rsidRPr="00B86260">
              <w:rPr>
                <w:rFonts w:ascii="Arial" w:eastAsia="Arial" w:hAnsi="Arial" w:cs="Arial"/>
                <w:spacing w:val="-1"/>
                <w:sz w:val="24"/>
                <w:szCs w:val="24"/>
              </w:rPr>
              <w:t>a</w:t>
            </w:r>
            <w:r w:rsidRPr="00B86260">
              <w:rPr>
                <w:rFonts w:ascii="Arial" w:eastAsia="Arial" w:hAnsi="Arial" w:cs="Arial"/>
                <w:sz w:val="24"/>
                <w:szCs w:val="24"/>
              </w:rPr>
              <w:t>n</w:t>
            </w:r>
            <w:r w:rsidRPr="00B86260">
              <w:rPr>
                <w:rFonts w:ascii="Arial" w:eastAsia="Arial" w:hAnsi="Arial" w:cs="Arial"/>
                <w:spacing w:val="1"/>
                <w:sz w:val="24"/>
                <w:szCs w:val="24"/>
              </w:rPr>
              <w:t xml:space="preserve"> </w:t>
            </w:r>
            <w:r w:rsidRPr="00B86260">
              <w:rPr>
                <w:rFonts w:ascii="Arial" w:eastAsia="Arial" w:hAnsi="Arial" w:cs="Arial"/>
                <w:sz w:val="24"/>
                <w:szCs w:val="24"/>
              </w:rPr>
              <w:t>me</w:t>
            </w:r>
            <w:r w:rsidRPr="00B86260">
              <w:rPr>
                <w:rFonts w:ascii="Arial" w:eastAsia="Arial" w:hAnsi="Arial" w:cs="Arial"/>
                <w:spacing w:val="6"/>
                <w:sz w:val="24"/>
                <w:szCs w:val="24"/>
              </w:rPr>
              <w:t>n</w:t>
            </w:r>
            <w:r w:rsidRPr="00B86260">
              <w:rPr>
                <w:rFonts w:ascii="Arial" w:eastAsia="Arial" w:hAnsi="Arial" w:cs="Arial"/>
                <w:spacing w:val="-1"/>
                <w:sz w:val="24"/>
                <w:szCs w:val="24"/>
              </w:rPr>
              <w:t>g</w:t>
            </w:r>
            <w:r w:rsidRPr="00B86260">
              <w:rPr>
                <w:rFonts w:ascii="Arial" w:eastAsia="Arial" w:hAnsi="Arial" w:cs="Arial"/>
                <w:spacing w:val="1"/>
                <w:sz w:val="24"/>
                <w:szCs w:val="24"/>
              </w:rPr>
              <w:t>un</w:t>
            </w:r>
            <w:r w:rsidRPr="00B86260">
              <w:rPr>
                <w:rFonts w:ascii="Arial" w:eastAsia="Arial" w:hAnsi="Arial" w:cs="Arial"/>
                <w:spacing w:val="-1"/>
                <w:sz w:val="24"/>
                <w:szCs w:val="24"/>
              </w:rPr>
              <w:t>gg</w:t>
            </w:r>
            <w:r w:rsidRPr="00B86260">
              <w:rPr>
                <w:rFonts w:ascii="Arial" w:eastAsia="Arial" w:hAnsi="Arial" w:cs="Arial"/>
                <w:spacing w:val="1"/>
                <w:sz w:val="24"/>
                <w:szCs w:val="24"/>
              </w:rPr>
              <w:t>ahn</w:t>
            </w:r>
            <w:r w:rsidRPr="00B86260">
              <w:rPr>
                <w:rFonts w:ascii="Arial" w:eastAsia="Arial" w:hAnsi="Arial" w:cs="Arial"/>
                <w:spacing w:val="-2"/>
                <w:sz w:val="24"/>
                <w:szCs w:val="24"/>
              </w:rPr>
              <w:t>y</w:t>
            </w:r>
            <w:r w:rsidRPr="00B86260">
              <w:rPr>
                <w:rFonts w:ascii="Arial" w:eastAsia="Arial" w:hAnsi="Arial" w:cs="Arial"/>
                <w:sz w:val="24"/>
                <w:szCs w:val="24"/>
              </w:rPr>
              <w:t>a</w:t>
            </w:r>
            <w:r w:rsidRPr="00332615">
              <w:rPr>
                <w:rFonts w:ascii="Arial" w:eastAsia="Arial" w:hAnsi="Arial" w:cs="Arial"/>
                <w:color w:val="FF0000"/>
                <w:spacing w:val="1"/>
                <w:sz w:val="24"/>
                <w:szCs w:val="24"/>
              </w:rPr>
              <w:t xml:space="preserve"> da</w:t>
            </w:r>
            <w:r w:rsidRPr="00332615">
              <w:rPr>
                <w:rFonts w:ascii="Arial" w:eastAsia="Arial" w:hAnsi="Arial" w:cs="Arial"/>
                <w:color w:val="FF0000"/>
                <w:spacing w:val="-3"/>
                <w:sz w:val="24"/>
                <w:szCs w:val="24"/>
              </w:rPr>
              <w:t>l</w:t>
            </w:r>
            <w:r w:rsidRPr="00332615">
              <w:rPr>
                <w:rFonts w:ascii="Arial" w:eastAsia="Arial" w:hAnsi="Arial" w:cs="Arial"/>
                <w:color w:val="FF0000"/>
                <w:spacing w:val="1"/>
                <w:sz w:val="24"/>
                <w:szCs w:val="24"/>
              </w:rPr>
              <w:t>a</w:t>
            </w:r>
            <w:r w:rsidRPr="00332615">
              <w:rPr>
                <w:rFonts w:ascii="Arial" w:eastAsia="Arial" w:hAnsi="Arial" w:cs="Arial"/>
                <w:color w:val="FF0000"/>
                <w:sz w:val="24"/>
                <w:szCs w:val="24"/>
              </w:rPr>
              <w:t xml:space="preserve">m </w:t>
            </w:r>
          </w:p>
          <w:p w:rsidR="00E55E45" w:rsidRDefault="00E55E45" w:rsidP="00243F62">
            <w:pPr>
              <w:ind w:left="102" w:right="70"/>
              <w:rPr>
                <w:rFonts w:ascii="Arial" w:eastAsia="Arial" w:hAnsi="Arial" w:cs="Arial"/>
                <w:color w:val="FF0000"/>
                <w:sz w:val="24"/>
                <w:szCs w:val="24"/>
              </w:rPr>
            </w:pPr>
          </w:p>
          <w:p w:rsidR="00E55E45" w:rsidRDefault="00E55E45" w:rsidP="00243F62">
            <w:pPr>
              <w:ind w:left="102" w:right="70"/>
              <w:rPr>
                <w:rFonts w:ascii="Arial" w:eastAsia="Arial" w:hAnsi="Arial" w:cs="Arial"/>
                <w:color w:val="FF0000"/>
                <w:sz w:val="24"/>
                <w:szCs w:val="24"/>
              </w:rPr>
            </w:pPr>
          </w:p>
          <w:p w:rsidR="00E55E45" w:rsidRDefault="00E55E45" w:rsidP="00243F62">
            <w:pPr>
              <w:ind w:left="102" w:right="70"/>
              <w:rPr>
                <w:rFonts w:ascii="Arial" w:eastAsia="Arial" w:hAnsi="Arial" w:cs="Arial"/>
                <w:color w:val="FF0000"/>
                <w:sz w:val="24"/>
                <w:szCs w:val="24"/>
              </w:rPr>
            </w:pPr>
          </w:p>
          <w:p w:rsidR="00E55E45" w:rsidRPr="00332615" w:rsidRDefault="00E55E45" w:rsidP="00243F62">
            <w:pPr>
              <w:ind w:left="102" w:right="70"/>
              <w:rPr>
                <w:rFonts w:ascii="Arial" w:eastAsia="Arial" w:hAnsi="Arial" w:cs="Arial"/>
                <w:sz w:val="24"/>
                <w:szCs w:val="24"/>
              </w:rPr>
            </w:pPr>
            <w:r w:rsidRPr="00332615">
              <w:rPr>
                <w:rFonts w:ascii="Arial" w:eastAsia="Arial" w:hAnsi="Arial" w:cs="Arial"/>
                <w:color w:val="FF0000"/>
                <w:sz w:val="24"/>
                <w:szCs w:val="24"/>
              </w:rPr>
              <w:t>la</w:t>
            </w:r>
            <w:r w:rsidRPr="00332615">
              <w:rPr>
                <w:rFonts w:ascii="Arial" w:eastAsia="Arial" w:hAnsi="Arial" w:cs="Arial"/>
                <w:color w:val="FF0000"/>
                <w:spacing w:val="2"/>
                <w:sz w:val="24"/>
                <w:szCs w:val="24"/>
              </w:rPr>
              <w:t>m</w:t>
            </w:r>
            <w:r w:rsidRPr="00332615">
              <w:rPr>
                <w:rFonts w:ascii="Arial" w:eastAsia="Arial" w:hAnsi="Arial" w:cs="Arial"/>
                <w:color w:val="FF0000"/>
                <w:spacing w:val="-1"/>
                <w:sz w:val="24"/>
                <w:szCs w:val="24"/>
              </w:rPr>
              <w:t>a</w:t>
            </w:r>
            <w:r w:rsidRPr="00332615">
              <w:rPr>
                <w:rFonts w:ascii="Arial" w:eastAsia="Arial" w:hAnsi="Arial" w:cs="Arial"/>
                <w:color w:val="FF0000"/>
                <w:sz w:val="24"/>
                <w:szCs w:val="24"/>
              </w:rPr>
              <w:t>n</w:t>
            </w:r>
            <w:r w:rsidRPr="00332615">
              <w:rPr>
                <w:rFonts w:ascii="Arial" w:eastAsia="Arial" w:hAnsi="Arial" w:cs="Arial"/>
                <w:color w:val="FF0000"/>
                <w:spacing w:val="1"/>
                <w:sz w:val="24"/>
                <w:szCs w:val="24"/>
              </w:rPr>
              <w:t xml:space="preserve"> </w:t>
            </w:r>
            <w:r w:rsidRPr="00332615">
              <w:rPr>
                <w:rFonts w:ascii="Arial" w:eastAsia="Arial" w:hAnsi="Arial" w:cs="Arial"/>
                <w:color w:val="FF0000"/>
                <w:spacing w:val="-1"/>
                <w:sz w:val="24"/>
                <w:szCs w:val="24"/>
              </w:rPr>
              <w:t>p</w:t>
            </w:r>
            <w:r w:rsidRPr="00332615">
              <w:rPr>
                <w:rFonts w:ascii="Arial" w:eastAsia="Arial" w:hAnsi="Arial" w:cs="Arial"/>
                <w:color w:val="FF0000"/>
                <w:spacing w:val="1"/>
                <w:sz w:val="24"/>
                <w:szCs w:val="24"/>
              </w:rPr>
              <w:t>e</w:t>
            </w:r>
            <w:r w:rsidRPr="00332615">
              <w:rPr>
                <w:rFonts w:ascii="Arial" w:eastAsia="Arial" w:hAnsi="Arial" w:cs="Arial"/>
                <w:color w:val="FF0000"/>
                <w:sz w:val="24"/>
                <w:szCs w:val="24"/>
              </w:rPr>
              <w:t>r</w:t>
            </w:r>
            <w:r w:rsidRPr="00332615">
              <w:rPr>
                <w:rFonts w:ascii="Arial" w:eastAsia="Arial" w:hAnsi="Arial" w:cs="Arial"/>
                <w:color w:val="FF0000"/>
                <w:spacing w:val="-2"/>
                <w:sz w:val="24"/>
                <w:szCs w:val="24"/>
              </w:rPr>
              <w:t>g</w:t>
            </w:r>
            <w:r w:rsidRPr="00332615">
              <w:rPr>
                <w:rFonts w:ascii="Arial" w:eastAsia="Arial" w:hAnsi="Arial" w:cs="Arial"/>
                <w:color w:val="FF0000"/>
                <w:spacing w:val="1"/>
                <w:sz w:val="24"/>
                <w:szCs w:val="24"/>
              </w:rPr>
              <w:t>u</w:t>
            </w:r>
            <w:r w:rsidRPr="00332615">
              <w:rPr>
                <w:rFonts w:ascii="Arial" w:eastAsia="Arial" w:hAnsi="Arial" w:cs="Arial"/>
                <w:color w:val="FF0000"/>
                <w:sz w:val="24"/>
                <w:szCs w:val="24"/>
              </w:rPr>
              <w:t>ru</w:t>
            </w:r>
            <w:r w:rsidRPr="00332615">
              <w:rPr>
                <w:rFonts w:ascii="Arial" w:eastAsia="Arial" w:hAnsi="Arial" w:cs="Arial"/>
                <w:color w:val="FF0000"/>
                <w:spacing w:val="1"/>
                <w:sz w:val="24"/>
                <w:szCs w:val="24"/>
              </w:rPr>
              <w:t>a</w:t>
            </w:r>
            <w:r w:rsidRPr="00332615">
              <w:rPr>
                <w:rFonts w:ascii="Arial" w:eastAsia="Arial" w:hAnsi="Arial" w:cs="Arial"/>
                <w:color w:val="FF0000"/>
                <w:sz w:val="24"/>
                <w:szCs w:val="24"/>
              </w:rPr>
              <w:t>n</w:t>
            </w:r>
            <w:r w:rsidRPr="00332615">
              <w:rPr>
                <w:rFonts w:ascii="Arial" w:eastAsia="Arial" w:hAnsi="Arial" w:cs="Arial"/>
                <w:color w:val="FF0000"/>
                <w:spacing w:val="1"/>
                <w:sz w:val="24"/>
                <w:szCs w:val="24"/>
              </w:rPr>
              <w:t xml:space="preserve"> t</w:t>
            </w:r>
            <w:r w:rsidRPr="00332615">
              <w:rPr>
                <w:rFonts w:ascii="Arial" w:eastAsia="Arial" w:hAnsi="Arial" w:cs="Arial"/>
                <w:color w:val="FF0000"/>
                <w:sz w:val="24"/>
                <w:szCs w:val="24"/>
              </w:rPr>
              <w:t>in</w:t>
            </w:r>
            <w:r w:rsidRPr="00332615">
              <w:rPr>
                <w:rFonts w:ascii="Arial" w:eastAsia="Arial" w:hAnsi="Arial" w:cs="Arial"/>
                <w:color w:val="FF0000"/>
                <w:spacing w:val="-1"/>
                <w:sz w:val="24"/>
                <w:szCs w:val="24"/>
              </w:rPr>
              <w:t>gg</w:t>
            </w:r>
            <w:r w:rsidRPr="00332615">
              <w:rPr>
                <w:rFonts w:ascii="Arial" w:eastAsia="Arial" w:hAnsi="Arial" w:cs="Arial"/>
                <w:color w:val="FF0000"/>
                <w:sz w:val="24"/>
                <w:szCs w:val="24"/>
              </w:rPr>
              <w:t>i;.</w:t>
            </w:r>
          </w:p>
        </w:tc>
        <w:tc>
          <w:tcPr>
            <w:tcW w:w="2126" w:type="dxa"/>
            <w:vMerge w:val="restart"/>
            <w:tcBorders>
              <w:top w:val="single" w:sz="5" w:space="0" w:color="000000"/>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001"/>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cara </w:t>
            </w:r>
            <w:r w:rsidRPr="00332615">
              <w:rPr>
                <w:rFonts w:ascii="Arial" w:eastAsia="Arial" w:hAnsi="Arial" w:cs="Arial"/>
                <w:sz w:val="24"/>
                <w:szCs w:val="24"/>
              </w:rPr>
              <w:t>pe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u</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nan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ha</w:t>
            </w:r>
            <w:r w:rsidRPr="00332615">
              <w:rPr>
                <w:rFonts w:ascii="Arial" w:eastAsia="Arial" w:hAnsi="Arial" w:cs="Arial"/>
                <w:spacing w:val="-2"/>
                <w:sz w:val="24"/>
                <w:szCs w:val="24"/>
              </w:rPr>
              <w:t>s</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3"/>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rs</w:t>
            </w:r>
            <w:r w:rsidRPr="00332615">
              <w:rPr>
                <w:rFonts w:ascii="Arial" w:eastAsia="Arial" w:hAnsi="Arial" w:cs="Arial"/>
                <w:spacing w:val="-2"/>
                <w:sz w:val="24"/>
                <w:szCs w:val="24"/>
              </w:rPr>
              <w:t>e</w:t>
            </w:r>
            <w:r w:rsidRPr="00332615">
              <w:rPr>
                <w:rFonts w:ascii="Arial" w:eastAsia="Arial" w:hAnsi="Arial" w:cs="Arial"/>
                <w:spacing w:val="1"/>
                <w:sz w:val="24"/>
                <w:szCs w:val="24"/>
              </w:rPr>
              <w:t>bu</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ben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si</w:t>
            </w:r>
            <w:r w:rsidRPr="00332615">
              <w:rPr>
                <w:rFonts w:ascii="Arial" w:eastAsia="Arial" w:hAnsi="Arial" w:cs="Arial"/>
                <w:spacing w:val="2"/>
                <w:sz w:val="24"/>
                <w:szCs w:val="24"/>
              </w:rPr>
              <w:t>f</w:t>
            </w:r>
            <w:r w:rsidRPr="00332615">
              <w:rPr>
                <w:rFonts w:ascii="Arial" w:eastAsia="Arial" w:hAnsi="Arial" w:cs="Arial"/>
                <w:sz w:val="24"/>
                <w:szCs w:val="24"/>
              </w:rPr>
              <w:t>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de</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u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men</w:t>
            </w:r>
            <w:r w:rsidRPr="00332615">
              <w:rPr>
                <w:rFonts w:ascii="Arial" w:eastAsia="Arial" w:hAnsi="Arial" w:cs="Arial"/>
                <w:spacing w:val="-1"/>
                <w:sz w:val="24"/>
                <w:szCs w:val="24"/>
              </w:rPr>
              <w:t>gu</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ahn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pacing w:val="1"/>
                <w:sz w:val="24"/>
                <w:szCs w:val="24"/>
              </w:rPr>
              <w:t>u</w:t>
            </w:r>
            <w:r w:rsidRPr="00332615">
              <w:rPr>
                <w:rFonts w:ascii="Arial" w:eastAsia="Arial" w:hAnsi="Arial" w:cs="Arial"/>
                <w:sz w:val="24"/>
                <w:szCs w:val="24"/>
              </w:rPr>
              <w:t>ru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gg</w:t>
            </w:r>
            <w:r w:rsidRPr="00332615">
              <w:rPr>
                <w:rFonts w:ascii="Arial" w:eastAsia="Arial" w:hAnsi="Arial" w:cs="Arial"/>
                <w:sz w:val="24"/>
                <w:szCs w:val="24"/>
              </w:rPr>
              <w:t>i;.</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111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before="1" w:line="260" w:lineRule="exact"/>
              <w:ind w:left="102" w:right="143"/>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enguasai pen</w:t>
            </w:r>
            <w:r w:rsidRPr="00332615">
              <w:rPr>
                <w:rFonts w:ascii="Arial" w:eastAsia="Arial" w:hAnsi="Arial" w:cs="Arial"/>
                <w:spacing w:val="-1"/>
                <w:sz w:val="24"/>
                <w:szCs w:val="24"/>
              </w:rPr>
              <w:t>ga</w:t>
            </w:r>
            <w:r w:rsidRPr="00332615">
              <w:rPr>
                <w:rFonts w:ascii="Arial" w:eastAsia="Arial" w:hAnsi="Arial" w:cs="Arial"/>
                <w:spacing w:val="1"/>
                <w:sz w:val="24"/>
                <w:szCs w:val="24"/>
              </w:rPr>
              <w:t>mb</w:t>
            </w:r>
            <w:r w:rsidRPr="00332615">
              <w:rPr>
                <w:rFonts w:ascii="Arial" w:eastAsia="Arial" w:hAnsi="Arial" w:cs="Arial"/>
                <w:sz w:val="24"/>
                <w:szCs w:val="24"/>
              </w:rPr>
              <w:t>ilan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pu</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b</w:t>
            </w:r>
            <w:r w:rsidRPr="00332615">
              <w:rPr>
                <w:rFonts w:ascii="Arial" w:eastAsia="Arial" w:hAnsi="Arial" w:cs="Arial"/>
                <w:spacing w:val="1"/>
                <w:sz w:val="24"/>
                <w:szCs w:val="24"/>
              </w:rPr>
              <w:t>e</w:t>
            </w:r>
            <w:r w:rsidRPr="00332615">
              <w:rPr>
                <w:rFonts w:ascii="Arial" w:eastAsia="Arial" w:hAnsi="Arial" w:cs="Arial"/>
                <w:sz w:val="24"/>
                <w:szCs w:val="24"/>
              </w:rPr>
              <w:t>rd</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rk</w:t>
            </w:r>
            <w:r w:rsidRPr="00332615">
              <w:rPr>
                <w:rFonts w:ascii="Arial" w:eastAsia="Arial" w:hAnsi="Arial" w:cs="Arial"/>
                <w:spacing w:val="-2"/>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w:t>
            </w:r>
            <w:r w:rsidRPr="00332615">
              <w:rPr>
                <w:rFonts w:ascii="Arial" w:eastAsia="Arial" w:hAnsi="Arial" w:cs="Arial"/>
                <w:spacing w:val="-1"/>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1"/>
                <w:sz w:val="24"/>
                <w:szCs w:val="24"/>
              </w:rPr>
              <w:t>d</w:t>
            </w:r>
            <w:r w:rsidRPr="00332615">
              <w:rPr>
                <w:rFonts w:ascii="Arial" w:eastAsia="Arial" w:hAnsi="Arial" w:cs="Arial"/>
                <w:spacing w:val="1"/>
                <w:sz w:val="24"/>
                <w:szCs w:val="24"/>
              </w:rPr>
              <w:t>u</w:t>
            </w:r>
            <w:r w:rsidRPr="00332615">
              <w:rPr>
                <w:rFonts w:ascii="Arial" w:eastAsia="Arial" w:hAnsi="Arial" w:cs="Arial"/>
                <w:sz w:val="24"/>
                <w:szCs w:val="24"/>
              </w:rPr>
              <w:t>r b</w:t>
            </w:r>
            <w:r w:rsidRPr="00332615">
              <w:rPr>
                <w:rFonts w:ascii="Arial" w:eastAsia="Arial" w:hAnsi="Arial" w:cs="Arial"/>
                <w:spacing w:val="1"/>
                <w:sz w:val="24"/>
                <w:szCs w:val="24"/>
              </w:rPr>
              <w:t>a</w:t>
            </w:r>
            <w:r w:rsidRPr="00332615">
              <w:rPr>
                <w:rFonts w:ascii="Arial" w:eastAsia="Arial" w:hAnsi="Arial" w:cs="Arial"/>
                <w:spacing w:val="-2"/>
                <w:sz w:val="24"/>
                <w:szCs w:val="24"/>
              </w:rPr>
              <w:t>k</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sik</w:t>
            </w:r>
            <w:r w:rsidRPr="00332615">
              <w:rPr>
                <w:rFonts w:ascii="Arial" w:eastAsia="Arial" w:hAnsi="Arial" w:cs="Arial"/>
                <w:spacing w:val="-2"/>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rs</w:t>
            </w:r>
            <w:r w:rsidRPr="00332615">
              <w:rPr>
                <w:rFonts w:ascii="Arial" w:eastAsia="Arial" w:hAnsi="Arial" w:cs="Arial"/>
                <w:spacing w:val="-3"/>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lam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lak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2"/>
                <w:sz w:val="24"/>
                <w:szCs w:val="24"/>
              </w:rPr>
              <w:t>v</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lu</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ja</w:t>
            </w:r>
            <w:r w:rsidRPr="00332615">
              <w:rPr>
                <w:rFonts w:ascii="Arial" w:eastAsia="Arial" w:hAnsi="Arial" w:cs="Arial"/>
                <w:spacing w:val="1"/>
                <w:sz w:val="24"/>
                <w:szCs w:val="24"/>
              </w:rPr>
              <w:t>ann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001"/>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enguasai p</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ha</w:t>
            </w:r>
            <w:r w:rsidRPr="00332615">
              <w:rPr>
                <w:rFonts w:ascii="Arial" w:eastAsia="Arial" w:hAnsi="Arial" w:cs="Arial"/>
                <w:sz w:val="24"/>
                <w:szCs w:val="24"/>
              </w:rPr>
              <w:t>raan</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ge</w:t>
            </w:r>
            <w:r w:rsidRPr="00332615">
              <w:rPr>
                <w:rFonts w:ascii="Arial" w:eastAsia="Arial" w:hAnsi="Arial" w:cs="Arial"/>
                <w:spacing w:val="1"/>
                <w:sz w:val="24"/>
                <w:szCs w:val="24"/>
              </w:rPr>
              <w:t>mb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an</w:t>
            </w:r>
            <w:r w:rsidRPr="00332615">
              <w:rPr>
                <w:rFonts w:ascii="Arial" w:eastAsia="Arial" w:hAnsi="Arial" w:cs="Arial"/>
                <w:spacing w:val="1"/>
                <w:sz w:val="24"/>
                <w:szCs w:val="24"/>
              </w:rPr>
              <w:t xml:space="preserve"> </w:t>
            </w:r>
            <w:r w:rsidRPr="00332615">
              <w:rPr>
                <w:rFonts w:ascii="Arial" w:eastAsia="Arial" w:hAnsi="Arial" w:cs="Arial"/>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4"/>
                <w:sz w:val="24"/>
                <w:szCs w:val="24"/>
              </w:rPr>
              <w:t>i</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 s</w:t>
            </w:r>
            <w:r w:rsidRPr="00332615">
              <w:rPr>
                <w:rFonts w:ascii="Arial" w:eastAsia="Arial" w:hAnsi="Arial" w:cs="Arial"/>
                <w:spacing w:val="1"/>
                <w:sz w:val="24"/>
                <w:szCs w:val="24"/>
              </w:rPr>
              <w:t>am</w:t>
            </w:r>
            <w:r w:rsidRPr="00332615">
              <w:rPr>
                <w:rFonts w:ascii="Arial" w:eastAsia="Arial" w:hAnsi="Arial" w:cs="Arial"/>
                <w:sz w:val="24"/>
                <w:szCs w:val="24"/>
              </w:rPr>
              <w:t>a</w:t>
            </w:r>
            <w:r w:rsidRPr="00332615">
              <w:rPr>
                <w:rFonts w:ascii="Arial" w:eastAsia="Arial" w:hAnsi="Arial" w:cs="Arial"/>
                <w:spacing w:val="66"/>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66"/>
                <w:sz w:val="24"/>
                <w:szCs w:val="24"/>
              </w:rPr>
              <w:t xml:space="preserve"> </w:t>
            </w:r>
            <w:r w:rsidRPr="00332615">
              <w:rPr>
                <w:rFonts w:ascii="Arial" w:eastAsia="Arial" w:hAnsi="Arial" w:cs="Arial"/>
                <w:spacing w:val="1"/>
                <w:sz w:val="24"/>
                <w:szCs w:val="24"/>
              </w:rPr>
              <w:t>ha</w:t>
            </w:r>
            <w:r w:rsidRPr="00332615">
              <w:rPr>
                <w:rFonts w:ascii="Arial" w:eastAsia="Arial" w:hAnsi="Arial" w:cs="Arial"/>
                <w:sz w:val="24"/>
                <w:szCs w:val="24"/>
              </w:rPr>
              <w:t>sil</w:t>
            </w:r>
            <w:r w:rsidRPr="00332615">
              <w:rPr>
                <w:rFonts w:ascii="Arial" w:eastAsia="Arial" w:hAnsi="Arial" w:cs="Arial"/>
                <w:spacing w:val="66"/>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 xml:space="preserve">a </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 xml:space="preserve">a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m ma</w:t>
            </w:r>
            <w:r w:rsidRPr="00332615">
              <w:rPr>
                <w:rFonts w:ascii="Arial" w:eastAsia="Arial" w:hAnsi="Arial" w:cs="Arial"/>
                <w:spacing w:val="1"/>
                <w:sz w:val="24"/>
                <w:szCs w:val="24"/>
              </w:rPr>
              <w:t>u</w:t>
            </w:r>
            <w:r w:rsidRPr="00332615">
              <w:rPr>
                <w:rFonts w:ascii="Arial" w:eastAsia="Arial" w:hAnsi="Arial" w:cs="Arial"/>
                <w:spacing w:val="-1"/>
                <w:sz w:val="24"/>
                <w:szCs w:val="24"/>
              </w:rPr>
              <w:t>p</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d</w:t>
            </w:r>
            <w:r w:rsidRPr="00332615">
              <w:rPr>
                <w:rFonts w:ascii="Arial" w:eastAsia="Arial" w:hAnsi="Arial" w:cs="Arial"/>
                <w:sz w:val="24"/>
                <w:szCs w:val="24"/>
              </w:rPr>
              <w:t xml:space="preserve">i </w:t>
            </w:r>
            <w:r w:rsidRPr="00332615">
              <w:rPr>
                <w:rFonts w:ascii="Arial" w:eastAsia="Arial" w:hAnsi="Arial" w:cs="Arial"/>
                <w:spacing w:val="-3"/>
                <w:sz w:val="24"/>
                <w:szCs w:val="24"/>
              </w:rPr>
              <w:t>l</w:t>
            </w:r>
            <w:r w:rsidRPr="00332615">
              <w:rPr>
                <w:rFonts w:ascii="Arial" w:eastAsia="Arial" w:hAnsi="Arial" w:cs="Arial"/>
                <w:spacing w:val="1"/>
                <w:sz w:val="24"/>
                <w:szCs w:val="24"/>
              </w:rPr>
              <w:t>ua</w:t>
            </w:r>
            <w:r w:rsidRPr="00332615">
              <w:rPr>
                <w:rFonts w:ascii="Arial" w:eastAsia="Arial" w:hAnsi="Arial" w:cs="Arial"/>
                <w:sz w:val="24"/>
                <w:szCs w:val="24"/>
              </w:rPr>
              <w:t>r le</w:t>
            </w:r>
            <w:r w:rsidRPr="00332615">
              <w:rPr>
                <w:rFonts w:ascii="Arial" w:eastAsia="Arial" w:hAnsi="Arial" w:cs="Arial"/>
                <w:spacing w:val="2"/>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pacing w:val="1"/>
                <w:sz w:val="24"/>
                <w:szCs w:val="24"/>
              </w:rPr>
              <w:t>an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1C7951">
        <w:trPr>
          <w:trHeight w:hRule="exact" w:val="145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before="1" w:line="260" w:lineRule="exact"/>
              <w:ind w:left="102" w:right="389"/>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ta</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i</w:t>
            </w:r>
            <w:r w:rsidRPr="00332615">
              <w:rPr>
                <w:rFonts w:ascii="Arial" w:eastAsia="Arial" w:hAnsi="Arial" w:cs="Arial"/>
                <w:spacing w:val="-2"/>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ha</w:t>
            </w:r>
            <w:r w:rsidRPr="00332615">
              <w:rPr>
                <w:rFonts w:ascii="Arial" w:eastAsia="Arial" w:hAnsi="Arial" w:cs="Arial"/>
                <w:sz w:val="24"/>
                <w:szCs w:val="24"/>
              </w:rPr>
              <w:t>sil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 k</w:t>
            </w:r>
            <w:r w:rsidRPr="00332615">
              <w:rPr>
                <w:rFonts w:ascii="Arial" w:eastAsia="Arial" w:hAnsi="Arial" w:cs="Arial"/>
                <w:spacing w:val="1"/>
                <w:sz w:val="24"/>
                <w:szCs w:val="24"/>
              </w:rPr>
              <w:t>e</w:t>
            </w:r>
            <w:r w:rsidRPr="00332615">
              <w:rPr>
                <w:rFonts w:ascii="Arial" w:eastAsia="Arial" w:hAnsi="Arial" w:cs="Arial"/>
                <w:sz w:val="24"/>
                <w:szCs w:val="24"/>
              </w:rPr>
              <w:t>lomp</w:t>
            </w:r>
            <w:r w:rsidRPr="00332615">
              <w:rPr>
                <w:rFonts w:ascii="Arial" w:eastAsia="Arial" w:hAnsi="Arial" w:cs="Arial"/>
                <w:spacing w:val="1"/>
                <w:sz w:val="24"/>
                <w:szCs w:val="24"/>
              </w:rPr>
              <w:t>o</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64"/>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la</w:t>
            </w:r>
            <w:r w:rsidRPr="00332615">
              <w:rPr>
                <w:rFonts w:ascii="Arial" w:eastAsia="Arial" w:hAnsi="Arial" w:cs="Arial"/>
                <w:spacing w:val="-2"/>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upe</w:t>
            </w:r>
            <w:r w:rsidRPr="00332615">
              <w:rPr>
                <w:rFonts w:ascii="Arial" w:eastAsia="Arial" w:hAnsi="Arial" w:cs="Arial"/>
                <w:sz w:val="24"/>
                <w:szCs w:val="24"/>
              </w:rPr>
              <w:t>r</w:t>
            </w:r>
            <w:r w:rsidRPr="00332615">
              <w:rPr>
                <w:rFonts w:ascii="Arial" w:eastAsia="Arial" w:hAnsi="Arial" w:cs="Arial"/>
                <w:spacing w:val="-3"/>
                <w:sz w:val="24"/>
                <w:szCs w:val="24"/>
              </w:rPr>
              <w:t>v</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lu</w:t>
            </w:r>
            <w:r w:rsidRPr="00332615">
              <w:rPr>
                <w:rFonts w:ascii="Arial" w:eastAsia="Arial" w:hAnsi="Arial" w:cs="Arial"/>
                <w:spacing w:val="1"/>
                <w:sz w:val="24"/>
                <w:szCs w:val="24"/>
              </w:rPr>
              <w:t>a</w:t>
            </w:r>
            <w:r w:rsidRPr="00332615">
              <w:rPr>
                <w:rFonts w:ascii="Arial" w:eastAsia="Arial" w:hAnsi="Arial" w:cs="Arial"/>
                <w:sz w:val="24"/>
                <w:szCs w:val="24"/>
              </w:rPr>
              <w:t>si t</w:t>
            </w:r>
            <w:r w:rsidRPr="00332615">
              <w:rPr>
                <w:rFonts w:ascii="Arial" w:eastAsia="Arial" w:hAnsi="Arial" w:cs="Arial"/>
                <w:spacing w:val="1"/>
                <w:sz w:val="24"/>
                <w:szCs w:val="24"/>
              </w:rPr>
              <w: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les</w:t>
            </w:r>
            <w:r w:rsidRPr="00332615">
              <w:rPr>
                <w:rFonts w:ascii="Arial" w:eastAsia="Arial" w:hAnsi="Arial" w:cs="Arial"/>
                <w:spacing w:val="1"/>
                <w:sz w:val="24"/>
                <w:szCs w:val="24"/>
              </w:rPr>
              <w:t>a</w:t>
            </w:r>
            <w:r w:rsidRPr="00332615">
              <w:rPr>
                <w:rFonts w:ascii="Arial" w:eastAsia="Arial" w:hAnsi="Arial" w:cs="Arial"/>
                <w:sz w:val="24"/>
                <w:szCs w:val="24"/>
              </w:rPr>
              <w:t>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it</w:t>
            </w:r>
            <w:r w:rsidRPr="00332615">
              <w:rPr>
                <w:rFonts w:ascii="Arial" w:eastAsia="Arial" w:hAnsi="Arial" w:cs="Arial"/>
                <w:spacing w:val="1"/>
                <w:sz w:val="24"/>
                <w:szCs w:val="24"/>
              </w:rPr>
              <w:t>u</w:t>
            </w:r>
            <w:r w:rsidRPr="00332615">
              <w:rPr>
                <w:rFonts w:ascii="Arial" w:eastAsia="Arial" w:hAnsi="Arial" w:cs="Arial"/>
                <w:spacing w:val="-1"/>
                <w:sz w:val="24"/>
                <w:szCs w:val="24"/>
              </w:rPr>
              <w:t>ga</w:t>
            </w:r>
            <w:r w:rsidRPr="00332615">
              <w:rPr>
                <w:rFonts w:ascii="Arial" w:eastAsia="Arial" w:hAnsi="Arial" w:cs="Arial"/>
                <w:sz w:val="24"/>
                <w:szCs w:val="24"/>
              </w:rPr>
              <w:t>sk</w:t>
            </w:r>
            <w:r w:rsidRPr="00332615">
              <w:rPr>
                <w:rFonts w:ascii="Arial" w:eastAsia="Arial" w:hAnsi="Arial" w:cs="Arial"/>
                <w:spacing w:val="1"/>
                <w:sz w:val="24"/>
                <w:szCs w:val="24"/>
              </w:rPr>
              <w:t>a</w:t>
            </w:r>
            <w:r w:rsidRPr="00332615">
              <w:rPr>
                <w:rFonts w:ascii="Arial" w:eastAsia="Arial" w:hAnsi="Arial" w:cs="Arial"/>
                <w:sz w:val="24"/>
                <w:szCs w:val="24"/>
              </w:rPr>
              <w:t>n k</w:t>
            </w:r>
            <w:r w:rsidRPr="00332615">
              <w:rPr>
                <w:rFonts w:ascii="Arial" w:eastAsia="Arial" w:hAnsi="Arial" w:cs="Arial"/>
                <w:spacing w:val="1"/>
                <w:sz w:val="24"/>
                <w:szCs w:val="24"/>
              </w:rPr>
              <w:t>ep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b</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h t</w:t>
            </w:r>
            <w:r w:rsidRPr="00332615">
              <w:rPr>
                <w:rFonts w:ascii="Arial" w:eastAsia="Arial" w:hAnsi="Arial" w:cs="Arial"/>
                <w:spacing w:val="1"/>
                <w:sz w:val="24"/>
                <w:szCs w:val="24"/>
              </w:rPr>
              <w:t>an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abn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1230"/>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P.8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p</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1"/>
                <w:sz w:val="24"/>
                <w:szCs w:val="24"/>
              </w:rPr>
              <w:t>aman</w:t>
            </w:r>
            <w:r w:rsidRPr="00332615">
              <w:rPr>
                <w:rFonts w:ascii="Arial" w:eastAsia="Arial" w:hAnsi="Arial" w:cs="Arial"/>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pacing w:val="6"/>
                <w:sz w:val="24"/>
                <w:szCs w:val="24"/>
              </w:rPr>
              <w:t>n</w:t>
            </w:r>
            <w:r w:rsidRPr="00332615">
              <w:rPr>
                <w:rFonts w:ascii="Arial" w:eastAsia="Arial" w:hAnsi="Arial" w:cs="Arial"/>
                <w:sz w:val="24"/>
                <w:szCs w:val="24"/>
              </w:rPr>
              <w:t>g</w:t>
            </w:r>
          </w:p>
          <w:p w:rsidR="00E55E45" w:rsidRPr="00332615" w:rsidRDefault="00E55E45" w:rsidP="00243F62">
            <w:pPr>
              <w:ind w:left="102" w:right="377"/>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 xml:space="preserve">sialisasi </w:t>
            </w:r>
            <w:r w:rsidRPr="00332615">
              <w:rPr>
                <w:rFonts w:ascii="Arial" w:eastAsia="Arial" w:hAnsi="Arial" w:cs="Arial"/>
                <w:spacing w:val="1"/>
                <w:sz w:val="24"/>
                <w:szCs w:val="24"/>
              </w:rPr>
              <w:t>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z w:val="24"/>
                <w:szCs w:val="24"/>
              </w:rPr>
              <w:t xml:space="preserve">n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1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P.9</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p</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1"/>
                <w:sz w:val="24"/>
                <w:szCs w:val="24"/>
              </w:rPr>
              <w:t>aman</w:t>
            </w:r>
            <w:r w:rsidRPr="00332615">
              <w:rPr>
                <w:rFonts w:ascii="Arial" w:eastAsia="Arial" w:hAnsi="Arial" w:cs="Arial"/>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Default="00E55E45" w:rsidP="00243F62">
            <w:pPr>
              <w:ind w:left="102" w:right="228"/>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w:t>
            </w:r>
            <w:r w:rsidRPr="00332615">
              <w:rPr>
                <w:rFonts w:ascii="Arial" w:eastAsia="Arial" w:hAnsi="Arial" w:cs="Arial"/>
                <w:spacing w:val="-1"/>
                <w:sz w:val="24"/>
                <w:szCs w:val="24"/>
              </w:rPr>
              <w:t>in</w:t>
            </w:r>
            <w:r w:rsidRPr="00332615">
              <w:rPr>
                <w:rFonts w:ascii="Arial" w:eastAsia="Arial" w:hAnsi="Arial" w:cs="Arial"/>
                <w:sz w:val="24"/>
                <w:szCs w:val="24"/>
              </w:rPr>
              <w:t>si</w:t>
            </w:r>
            <w:r w:rsidRPr="00332615">
              <w:rPr>
                <w:rFonts w:ascii="Arial" w:eastAsia="Arial" w:hAnsi="Arial" w:cs="Arial"/>
                <w:spacing w:val="5"/>
                <w:sz w:val="24"/>
                <w:szCs w:val="24"/>
              </w:rPr>
              <w:t>p</w:t>
            </w:r>
            <w:r w:rsidRPr="00332615">
              <w:rPr>
                <w:rFonts w:ascii="Arial" w:eastAsia="Arial" w:hAnsi="Arial" w:cs="Arial"/>
                <w:spacing w:val="-1"/>
                <w:sz w:val="24"/>
                <w:szCs w:val="24"/>
              </w:rPr>
              <w:t>-</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 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i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perikanan, </w:t>
            </w:r>
            <w:r w:rsidRPr="00332615">
              <w:rPr>
                <w:rFonts w:ascii="Arial" w:eastAsia="Arial" w:hAnsi="Arial" w:cs="Arial"/>
                <w:spacing w:val="1"/>
                <w:sz w:val="24"/>
                <w:szCs w:val="24"/>
              </w:rPr>
              <w:t>e</w:t>
            </w:r>
            <w:r w:rsidRPr="00332615">
              <w:rPr>
                <w:rFonts w:ascii="Arial" w:eastAsia="Arial" w:hAnsi="Arial" w:cs="Arial"/>
                <w:spacing w:val="-3"/>
                <w:sz w:val="24"/>
                <w:szCs w:val="24"/>
              </w:rPr>
              <w:t>l</w:t>
            </w:r>
            <w:r w:rsidRPr="00332615">
              <w:rPr>
                <w:rFonts w:ascii="Arial" w:eastAsia="Arial" w:hAnsi="Arial" w:cs="Arial"/>
                <w:spacing w:val="1"/>
                <w:sz w:val="24"/>
                <w:szCs w:val="24"/>
              </w:rPr>
              <w:t>e</w:t>
            </w:r>
            <w:r w:rsidRPr="00332615">
              <w:rPr>
                <w:rFonts w:ascii="Arial" w:eastAsia="Arial" w:hAnsi="Arial" w:cs="Arial"/>
                <w:sz w:val="24"/>
                <w:szCs w:val="24"/>
              </w:rPr>
              <w:t>ktro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w:t>
            </w:r>
            <w:r w:rsidRPr="00332615">
              <w:rPr>
                <w:rFonts w:ascii="Arial" w:eastAsia="Arial" w:hAnsi="Arial" w:cs="Arial"/>
                <w:spacing w:val="5"/>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um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 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 xml:space="preserve">k </w:t>
            </w:r>
            <w:r w:rsidRPr="00332615">
              <w:rPr>
                <w:rFonts w:ascii="Arial" w:eastAsia="Arial" w:hAnsi="Arial" w:cs="Arial"/>
                <w:spacing w:val="1"/>
                <w:sz w:val="24"/>
                <w:szCs w:val="24"/>
              </w:rPr>
              <w:t>da</w:t>
            </w:r>
            <w:r w:rsidRPr="00332615">
              <w:rPr>
                <w:rFonts w:ascii="Arial" w:eastAsia="Arial" w:hAnsi="Arial" w:cs="Arial"/>
                <w:sz w:val="24"/>
                <w:szCs w:val="24"/>
              </w:rPr>
              <w:t>rura</w:t>
            </w:r>
            <w:r w:rsidRPr="00332615">
              <w:rPr>
                <w:rFonts w:ascii="Arial" w:eastAsia="Arial" w:hAnsi="Arial" w:cs="Arial"/>
                <w:spacing w:val="1"/>
                <w:sz w:val="24"/>
                <w:szCs w:val="24"/>
              </w:rPr>
              <w:t xml:space="preserve">t </w:t>
            </w:r>
            <w:r w:rsidRPr="00332615">
              <w:rPr>
                <w:rFonts w:ascii="Arial" w:eastAsia="Arial" w:hAnsi="Arial" w:cs="Arial"/>
                <w:sz w:val="24"/>
                <w:szCs w:val="24"/>
              </w:rPr>
              <w:t>;</w:t>
            </w:r>
          </w:p>
          <w:p w:rsidR="00E55E45" w:rsidRDefault="00E55E45" w:rsidP="00243F62">
            <w:pPr>
              <w:ind w:left="102" w:right="228"/>
              <w:rPr>
                <w:rFonts w:ascii="Arial" w:eastAsia="Arial" w:hAnsi="Arial" w:cs="Arial"/>
                <w:sz w:val="24"/>
                <w:szCs w:val="24"/>
              </w:rPr>
            </w:pPr>
          </w:p>
          <w:p w:rsidR="00E55E45" w:rsidRPr="00332615" w:rsidRDefault="00E55E45" w:rsidP="00243F62">
            <w:pPr>
              <w:ind w:left="102" w:right="228"/>
              <w:rPr>
                <w:rFonts w:ascii="Arial" w:eastAsia="Arial" w:hAnsi="Arial" w:cs="Arial"/>
                <w:sz w:val="24"/>
                <w:szCs w:val="24"/>
              </w:rPr>
            </w:pP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152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p</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1"/>
                <w:sz w:val="24"/>
                <w:szCs w:val="24"/>
              </w:rPr>
              <w:t>aman</w:t>
            </w:r>
            <w:r w:rsidRPr="00332615">
              <w:rPr>
                <w:rFonts w:ascii="Arial" w:eastAsia="Arial" w:hAnsi="Arial" w:cs="Arial"/>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243F62">
            <w:pPr>
              <w:ind w:left="102" w:right="382"/>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w:t>
            </w:r>
            <w:r w:rsidRPr="00332615">
              <w:rPr>
                <w:rFonts w:ascii="Arial" w:eastAsia="Arial" w:hAnsi="Arial" w:cs="Arial"/>
                <w:spacing w:val="6"/>
                <w:sz w:val="24"/>
                <w:szCs w:val="24"/>
              </w:rPr>
              <w:t>p</w:t>
            </w:r>
            <w:r w:rsidRPr="00332615">
              <w:rPr>
                <w:rFonts w:ascii="Arial" w:eastAsia="Arial" w:hAnsi="Arial" w:cs="Arial"/>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/k</w:t>
            </w:r>
            <w:r w:rsidRPr="00332615">
              <w:rPr>
                <w:rFonts w:ascii="Arial" w:eastAsia="Arial" w:hAnsi="Arial" w:cs="Arial"/>
                <w:spacing w:val="-1"/>
                <w:sz w:val="24"/>
                <w:szCs w:val="24"/>
              </w:rPr>
              <w:t>on</w:t>
            </w:r>
            <w:r w:rsidRPr="00332615">
              <w:rPr>
                <w:rFonts w:ascii="Arial" w:eastAsia="Arial" w:hAnsi="Arial" w:cs="Arial"/>
                <w:sz w:val="24"/>
                <w:szCs w:val="24"/>
              </w:rPr>
              <w:t>trol</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z w:val="24"/>
                <w:szCs w:val="24"/>
              </w:rPr>
              <w:t>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 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z w:val="24"/>
                <w:szCs w:val="24"/>
              </w:rPr>
              <w:t>n</w:t>
            </w:r>
            <w:r w:rsidRPr="00332615">
              <w:rPr>
                <w:rFonts w:ascii="Arial" w:eastAsia="Arial" w:hAnsi="Arial" w:cs="Arial"/>
                <w:spacing w:val="-2"/>
                <w:sz w:val="24"/>
                <w:szCs w:val="24"/>
              </w:rPr>
              <w:t>e</w:t>
            </w:r>
            <w:r w:rsidRPr="00332615">
              <w:rPr>
                <w:rFonts w:ascii="Arial" w:eastAsia="Arial" w:hAnsi="Arial" w:cs="Arial"/>
                <w:spacing w:val="-1"/>
                <w:sz w:val="24"/>
                <w:szCs w:val="24"/>
              </w:rPr>
              <w:t>u</w:t>
            </w:r>
            <w:r w:rsidRPr="00332615">
              <w:rPr>
                <w:rFonts w:ascii="Arial" w:eastAsia="Arial" w:hAnsi="Arial" w:cs="Arial"/>
                <w:spacing w:val="1"/>
                <w:sz w:val="24"/>
                <w:szCs w:val="24"/>
              </w:rPr>
              <w:t>ma</w:t>
            </w:r>
            <w:r w:rsidRPr="00332615">
              <w:rPr>
                <w:rFonts w:ascii="Arial" w:eastAsia="Arial" w:hAnsi="Arial" w:cs="Arial"/>
                <w:sz w:val="24"/>
                <w:szCs w:val="24"/>
              </w:rPr>
              <w:t>tik,</w:t>
            </w:r>
            <w:r w:rsidRPr="00332615">
              <w:rPr>
                <w:rFonts w:ascii="Arial" w:eastAsia="Arial" w:hAnsi="Arial" w:cs="Arial"/>
                <w:spacing w:val="65"/>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h</w:t>
            </w:r>
            <w:r w:rsidRPr="00332615">
              <w:rPr>
                <w:rFonts w:ascii="Arial" w:eastAsia="Arial" w:hAnsi="Arial" w:cs="Arial"/>
                <w:spacing w:val="-2"/>
                <w:sz w:val="24"/>
                <w:szCs w:val="24"/>
              </w:rPr>
              <w:t>y</w:t>
            </w:r>
            <w:r w:rsidRPr="00332615">
              <w:rPr>
                <w:rFonts w:ascii="Arial" w:eastAsia="Arial" w:hAnsi="Arial" w:cs="Arial"/>
                <w:spacing w:val="1"/>
                <w:sz w:val="24"/>
                <w:szCs w:val="24"/>
              </w:rPr>
              <w:t>d</w:t>
            </w:r>
            <w:r w:rsidRPr="00332615">
              <w:rPr>
                <w:rFonts w:ascii="Arial" w:eastAsia="Arial" w:hAnsi="Arial" w:cs="Arial"/>
                <w:sz w:val="24"/>
                <w:szCs w:val="24"/>
              </w:rPr>
              <w:t>ra</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tc>
        <w:tc>
          <w:tcPr>
            <w:tcW w:w="2126" w:type="dxa"/>
            <w:vMerge/>
            <w:tcBorders>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enguasai p</w:t>
            </w:r>
            <w:r w:rsidRPr="00332615">
              <w:rPr>
                <w:rFonts w:ascii="Arial" w:eastAsia="Arial" w:hAnsi="Arial" w:cs="Arial"/>
                <w:sz w:val="24"/>
                <w:szCs w:val="24"/>
              </w:rPr>
              <w:t>er</w:t>
            </w:r>
            <w:r w:rsidRPr="00332615">
              <w:rPr>
                <w:rFonts w:ascii="Arial" w:eastAsia="Arial" w:hAnsi="Arial" w:cs="Arial"/>
                <w:spacing w:val="1"/>
                <w:sz w:val="24"/>
                <w:szCs w:val="24"/>
              </w:rPr>
              <w:t>en</w:t>
            </w:r>
            <w:r w:rsidRPr="00332615">
              <w:rPr>
                <w:rFonts w:ascii="Arial" w:eastAsia="Arial" w:hAnsi="Arial" w:cs="Arial"/>
                <w:spacing w:val="-2"/>
                <w:sz w:val="24"/>
                <w:szCs w:val="24"/>
              </w:rPr>
              <w:t>c</w:t>
            </w:r>
            <w:r w:rsidRPr="00332615">
              <w:rPr>
                <w:rFonts w:ascii="Arial" w:eastAsia="Arial" w:hAnsi="Arial" w:cs="Arial"/>
                <w:spacing w:val="1"/>
                <w:sz w:val="24"/>
                <w:szCs w:val="24"/>
              </w:rPr>
              <w:t>ana</w:t>
            </w:r>
            <w:r w:rsidRPr="00332615">
              <w:rPr>
                <w:rFonts w:ascii="Arial" w:eastAsia="Arial" w:hAnsi="Arial" w:cs="Arial"/>
                <w:spacing w:val="-2"/>
                <w:sz w:val="24"/>
                <w:szCs w:val="24"/>
              </w:rPr>
              <w:t>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3"/>
                <w:sz w:val="24"/>
                <w:szCs w:val="24"/>
              </w:rPr>
              <w:t>j</w:t>
            </w:r>
            <w:r w:rsidRPr="00332615">
              <w:rPr>
                <w:rFonts w:ascii="Arial" w:eastAsia="Arial" w:hAnsi="Arial" w:cs="Arial"/>
                <w:spacing w:val="1"/>
                <w:sz w:val="24"/>
                <w:szCs w:val="24"/>
              </w:rPr>
              <w:t>ad</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lan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243F62">
            <w:pPr>
              <w:ind w:left="102" w:right="495"/>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ban</w:t>
            </w:r>
            <w:r w:rsidRPr="00332615">
              <w:rPr>
                <w:rFonts w:ascii="Arial" w:eastAsia="Arial" w:hAnsi="Arial" w:cs="Arial"/>
                <w:spacing w:val="-2"/>
                <w:sz w:val="24"/>
                <w:szCs w:val="24"/>
              </w:rPr>
              <w:t>t</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ua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lan</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z w:val="24"/>
                <w:szCs w:val="24"/>
              </w:rPr>
              <w:t>ce</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S</w:t>
            </w:r>
            <w:r w:rsidRPr="00332615">
              <w:rPr>
                <w:rFonts w:ascii="Arial" w:eastAsia="Arial" w:hAnsi="Arial" w:cs="Arial"/>
                <w:spacing w:val="-2"/>
                <w:sz w:val="24"/>
                <w:szCs w:val="24"/>
              </w:rPr>
              <w:t>y</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(PMS) 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od</w:t>
            </w:r>
            <w:r w:rsidRPr="00332615">
              <w:rPr>
                <w:rFonts w:ascii="Arial" w:eastAsia="Arial" w:hAnsi="Arial" w:cs="Arial"/>
                <w:sz w:val="24"/>
                <w:szCs w:val="24"/>
              </w:rPr>
              <w:t>ikal;</w:t>
            </w:r>
          </w:p>
        </w:tc>
        <w:tc>
          <w:tcPr>
            <w:tcW w:w="2126" w:type="dxa"/>
            <w:vMerge w:val="restart"/>
            <w:tcBorders>
              <w:top w:val="single" w:sz="5" w:space="0" w:color="000000"/>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tan</w:t>
            </w:r>
            <w:r w:rsidRPr="00332615">
              <w:rPr>
                <w:rFonts w:ascii="Arial" w:eastAsia="Arial" w:hAnsi="Arial" w:cs="Arial"/>
                <w:spacing w:val="-1"/>
                <w:sz w:val="24"/>
                <w:szCs w:val="24"/>
              </w:rPr>
              <w:t xml:space="preserve"> </w:t>
            </w:r>
            <w:r w:rsidRPr="00332615">
              <w:rPr>
                <w:rFonts w:ascii="Arial" w:eastAsia="Arial" w:hAnsi="Arial" w:cs="Arial"/>
                <w:sz w:val="24"/>
                <w:szCs w:val="24"/>
              </w:rPr>
              <w:t>Il</w:t>
            </w:r>
            <w:r w:rsidRPr="00332615">
              <w:rPr>
                <w:rFonts w:ascii="Arial" w:eastAsia="Arial" w:hAnsi="Arial" w:cs="Arial"/>
                <w:spacing w:val="1"/>
                <w:sz w:val="24"/>
                <w:szCs w:val="24"/>
              </w:rPr>
              <w:t>m</w:t>
            </w:r>
            <w:r w:rsidRPr="00332615">
              <w:rPr>
                <w:rFonts w:ascii="Arial" w:eastAsia="Arial" w:hAnsi="Arial" w:cs="Arial"/>
                <w:sz w:val="24"/>
                <w:szCs w:val="24"/>
              </w:rPr>
              <w:t>u</w:t>
            </w:r>
          </w:p>
          <w:p w:rsidR="00E55E45" w:rsidRPr="00332615" w:rsidRDefault="00E55E45" w:rsidP="00243F62">
            <w:pPr>
              <w:ind w:left="102" w:right="249"/>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2"/>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w:t>
            </w:r>
            <w:r w:rsidRPr="00332615">
              <w:rPr>
                <w:rFonts w:ascii="Arial" w:eastAsia="Arial" w:hAnsi="Arial" w:cs="Arial"/>
                <w:spacing w:val="-2"/>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Sa</w:t>
            </w:r>
            <w:r w:rsidRPr="00332615">
              <w:rPr>
                <w:rFonts w:ascii="Arial" w:eastAsia="Arial" w:hAnsi="Arial" w:cs="Arial"/>
                <w:spacing w:val="-3"/>
                <w:sz w:val="24"/>
                <w:szCs w:val="24"/>
              </w:rPr>
              <w:t>i</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P</w:t>
            </w:r>
            <w:r w:rsidRPr="00332615">
              <w:rPr>
                <w:rFonts w:ascii="Arial" w:eastAsia="Arial" w:hAnsi="Arial" w:cs="Arial"/>
                <w:spacing w:val="2"/>
                <w:sz w:val="24"/>
                <w:szCs w:val="24"/>
              </w:rPr>
              <w:t>T</w:t>
            </w:r>
            <w:r w:rsidRPr="00332615">
              <w:rPr>
                <w:rFonts w:ascii="Arial" w:eastAsia="Arial" w:hAnsi="Arial" w:cs="Arial"/>
                <w:sz w:val="24"/>
                <w:szCs w:val="24"/>
              </w:rPr>
              <w:t>E</w:t>
            </w:r>
            <w:r w:rsidRPr="00332615">
              <w:rPr>
                <w:rFonts w:ascii="Arial" w:eastAsia="Arial" w:hAnsi="Arial" w:cs="Arial"/>
                <w:spacing w:val="-2"/>
                <w:sz w:val="24"/>
                <w:szCs w:val="24"/>
              </w:rPr>
              <w:t>K</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pacing w:val="6"/>
                <w:sz w:val="24"/>
                <w:szCs w:val="24"/>
              </w:rPr>
              <w:t>i</w:t>
            </w:r>
            <w:r w:rsidRPr="00332615">
              <w:rPr>
                <w:rFonts w:ascii="Arial" w:eastAsia="Arial" w:hAnsi="Arial" w:cs="Arial"/>
                <w:spacing w:val="-1"/>
                <w:sz w:val="24"/>
                <w:szCs w:val="24"/>
              </w:rPr>
              <w:t>d</w:t>
            </w:r>
            <w:r w:rsidRPr="00332615">
              <w:rPr>
                <w:rFonts w:ascii="Arial" w:eastAsia="Arial" w:hAnsi="Arial" w:cs="Arial"/>
                <w:spacing w:val="1"/>
                <w:sz w:val="24"/>
                <w:szCs w:val="24"/>
              </w:rPr>
              <w:t>an</w:t>
            </w:r>
            <w:r w:rsidRPr="00332615">
              <w:rPr>
                <w:rFonts w:ascii="Arial" w:eastAsia="Arial" w:hAnsi="Arial" w:cs="Arial"/>
                <w:sz w:val="24"/>
                <w:szCs w:val="24"/>
              </w:rPr>
              <w:t xml:space="preserve">g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op</w:t>
            </w:r>
            <w:r w:rsidRPr="00332615">
              <w:rPr>
                <w:rFonts w:ascii="Arial" w:eastAsia="Arial" w:hAnsi="Arial" w:cs="Arial"/>
                <w:spacing w:val="-1"/>
                <w:sz w:val="24"/>
                <w:szCs w:val="24"/>
              </w:rPr>
              <w:t>e</w:t>
            </w:r>
            <w:r w:rsidRPr="00332615">
              <w:rPr>
                <w:rFonts w:ascii="Arial" w:eastAsia="Arial" w:hAnsi="Arial" w:cs="Arial"/>
                <w:sz w:val="24"/>
                <w:szCs w:val="24"/>
              </w:rPr>
              <w:t>rasian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4"/>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ran </w:t>
            </w:r>
            <w:r w:rsidRPr="00332615">
              <w:rPr>
                <w:rFonts w:ascii="Arial" w:eastAsia="Arial" w:hAnsi="Arial" w:cs="Arial"/>
                <w:spacing w:val="1"/>
                <w:sz w:val="24"/>
                <w:szCs w:val="24"/>
              </w:rPr>
              <w:t>pe</w:t>
            </w:r>
            <w:r w:rsidRPr="00332615">
              <w:rPr>
                <w:rFonts w:ascii="Arial" w:eastAsia="Arial" w:hAnsi="Arial" w:cs="Arial"/>
                <w:sz w:val="24"/>
                <w:szCs w:val="24"/>
              </w:rPr>
              <w:t>rso</w:t>
            </w:r>
            <w:r w:rsidRPr="00332615">
              <w:rPr>
                <w:rFonts w:ascii="Arial" w:eastAsia="Arial" w:hAnsi="Arial" w:cs="Arial"/>
                <w:spacing w:val="1"/>
                <w:sz w:val="24"/>
                <w:szCs w:val="24"/>
              </w:rPr>
              <w:t>n</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perikanan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72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3</w:t>
            </w:r>
          </w:p>
        </w:tc>
        <w:tc>
          <w:tcPr>
            <w:tcW w:w="6379" w:type="dxa"/>
            <w:tcBorders>
              <w:top w:val="single" w:sz="4" w:space="0" w:color="auto"/>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 xml:space="preserve">enguasai </w:t>
            </w:r>
            <w:r w:rsidRPr="00332615">
              <w:rPr>
                <w:rFonts w:ascii="Arial" w:eastAsia="Arial" w:hAnsi="Arial" w:cs="Arial"/>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tan</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TE</w:t>
            </w:r>
            <w:r w:rsidRPr="00332615">
              <w:rPr>
                <w:rFonts w:ascii="Arial" w:eastAsia="Arial" w:hAnsi="Arial" w:cs="Arial"/>
                <w:spacing w:val="1"/>
                <w:sz w:val="24"/>
                <w:szCs w:val="24"/>
              </w:rPr>
              <w:t>K</w:t>
            </w:r>
            <w:r w:rsidRPr="00332615">
              <w:rPr>
                <w:rFonts w:ascii="Arial" w:eastAsia="Arial" w:hAnsi="Arial" w:cs="Arial"/>
                <w:sz w:val="24"/>
                <w:szCs w:val="24"/>
              </w:rPr>
              <w:t>S</w:t>
            </w:r>
          </w:p>
          <w:p w:rsidR="00E55E45" w:rsidRPr="00332615" w:rsidRDefault="00E55E45" w:rsidP="00243F62">
            <w:pPr>
              <w:ind w:left="102"/>
              <w:rPr>
                <w:rFonts w:ascii="Arial" w:eastAsia="Arial" w:hAnsi="Arial" w:cs="Arial"/>
                <w:sz w:val="24"/>
                <w:szCs w:val="24"/>
              </w:rPr>
            </w:pP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il</w:t>
            </w:r>
            <w:r w:rsidRPr="00332615">
              <w:rPr>
                <w:rFonts w:ascii="Arial" w:eastAsia="Arial" w:hAnsi="Arial" w:cs="Arial"/>
                <w:spacing w:val="1"/>
                <w:sz w:val="24"/>
                <w:szCs w:val="24"/>
              </w:rPr>
              <w:t>m</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97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4</w:t>
            </w:r>
          </w:p>
        </w:tc>
        <w:tc>
          <w:tcPr>
            <w:tcW w:w="6379" w:type="dxa"/>
            <w:tcBorders>
              <w:top w:val="single" w:sz="4" w:space="0" w:color="auto"/>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Menguasai</w:t>
            </w:r>
            <w:r w:rsidRPr="00332615">
              <w:rPr>
                <w:rFonts w:ascii="Arial" w:eastAsia="Arial" w:hAnsi="Arial" w:cs="Arial"/>
                <w:spacing w:val="1"/>
                <w:sz w:val="24"/>
                <w:szCs w:val="24"/>
              </w:rPr>
              <w:t xml:space="preserve"> </w:t>
            </w:r>
            <w:r w:rsidRPr="00332615">
              <w:rPr>
                <w:rFonts w:ascii="Arial" w:eastAsia="Arial" w:hAnsi="Arial" w:cs="Arial"/>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an</w:t>
            </w:r>
            <w:r w:rsidRPr="00332615">
              <w:rPr>
                <w:rFonts w:ascii="Arial" w:eastAsia="Arial" w:hAnsi="Arial" w:cs="Arial"/>
                <w:spacing w:val="1"/>
                <w:sz w:val="24"/>
                <w:szCs w:val="24"/>
              </w:rPr>
              <w:t xml:space="preserve"> b</w:t>
            </w:r>
            <w:r w:rsidRPr="00332615">
              <w:rPr>
                <w:rFonts w:ascii="Arial" w:eastAsia="Arial" w:hAnsi="Arial" w:cs="Arial"/>
                <w:spacing w:val="-3"/>
                <w:sz w:val="24"/>
                <w:szCs w:val="24"/>
              </w:rPr>
              <w:t>i</w:t>
            </w:r>
            <w:r w:rsidRPr="00332615">
              <w:rPr>
                <w:rFonts w:ascii="Arial" w:eastAsia="Arial" w:hAnsi="Arial" w:cs="Arial"/>
                <w:spacing w:val="1"/>
                <w:sz w:val="24"/>
                <w:szCs w:val="24"/>
              </w:rPr>
              <w:t>dan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p>
          <w:p w:rsidR="00E55E45" w:rsidRPr="00332615" w:rsidRDefault="00E55E45" w:rsidP="00243F62">
            <w:pPr>
              <w:ind w:left="102"/>
              <w:rPr>
                <w:rFonts w:ascii="Arial" w:eastAsia="Arial" w:hAnsi="Arial" w:cs="Arial"/>
                <w:sz w:val="24"/>
                <w:szCs w:val="24"/>
              </w:rPr>
            </w:pP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I</w:t>
            </w:r>
            <w:r w:rsidRPr="00332615">
              <w:rPr>
                <w:rFonts w:ascii="Arial" w:eastAsia="Arial" w:hAnsi="Arial" w:cs="Arial"/>
                <w:spacing w:val="-2"/>
                <w:sz w:val="24"/>
                <w:szCs w:val="24"/>
              </w:rPr>
              <w:t>P</w:t>
            </w:r>
            <w:r w:rsidRPr="00332615">
              <w:rPr>
                <w:rFonts w:ascii="Arial" w:eastAsia="Arial" w:hAnsi="Arial" w:cs="Arial"/>
                <w:spacing w:val="2"/>
                <w:sz w:val="24"/>
                <w:szCs w:val="24"/>
              </w:rPr>
              <w:t>T</w:t>
            </w:r>
            <w:r w:rsidRPr="00332615">
              <w:rPr>
                <w:rFonts w:ascii="Arial" w:eastAsia="Arial" w:hAnsi="Arial" w:cs="Arial"/>
                <w:spacing w:val="-2"/>
                <w:sz w:val="24"/>
                <w:szCs w:val="24"/>
              </w:rPr>
              <w:t>EKS</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1"/>
                <w:sz w:val="24"/>
                <w:szCs w:val="24"/>
              </w:rPr>
              <w:t>b</w:t>
            </w:r>
            <w:r w:rsidRPr="00332615">
              <w:rPr>
                <w:rFonts w:ascii="Arial" w:eastAsia="Arial" w:hAnsi="Arial" w:cs="Arial"/>
                <w:spacing w:val="1"/>
                <w:sz w:val="24"/>
                <w:szCs w:val="24"/>
              </w:rPr>
              <w:t>d</w:t>
            </w:r>
            <w:r w:rsidRPr="00332615">
              <w:rPr>
                <w:rFonts w:ascii="Arial" w:eastAsia="Arial" w:hAnsi="Arial" w:cs="Arial"/>
                <w:sz w:val="24"/>
                <w:szCs w:val="24"/>
              </w:rPr>
              <w:t>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p>
          <w:p w:rsidR="00E55E45" w:rsidRPr="00332615" w:rsidRDefault="00E55E45" w:rsidP="00243F62">
            <w:pPr>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z w:val="24"/>
                <w:szCs w:val="24"/>
              </w:rPr>
              <w:t>(PKM</w:t>
            </w:r>
            <w:r w:rsidRPr="00332615">
              <w:rPr>
                <w:rFonts w:ascii="Arial" w:eastAsia="Arial" w:hAnsi="Arial" w:cs="Arial"/>
                <w:spacing w:val="-1"/>
                <w:sz w:val="24"/>
                <w:szCs w:val="24"/>
              </w:rPr>
              <w:t>)</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r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sistim</w:t>
            </w:r>
          </w:p>
          <w:p w:rsidR="00E55E45" w:rsidRPr="00332615" w:rsidRDefault="00E55E45" w:rsidP="00243F62">
            <w:pPr>
              <w:ind w:left="102" w:right="419"/>
              <w:rPr>
                <w:rFonts w:ascii="Arial" w:eastAsia="Arial" w:hAnsi="Arial" w:cs="Arial"/>
                <w:sz w:val="24"/>
                <w:szCs w:val="24"/>
              </w:rPr>
            </w:pPr>
            <w:r w:rsidRPr="00332615">
              <w:rPr>
                <w:rFonts w:ascii="Arial" w:eastAsia="Arial" w:hAnsi="Arial" w:cs="Arial"/>
                <w:spacing w:val="1"/>
                <w:sz w:val="24"/>
                <w:szCs w:val="24"/>
              </w:rPr>
              <w:t>po</w:t>
            </w:r>
            <w:r w:rsidRPr="00332615">
              <w:rPr>
                <w:rFonts w:ascii="Arial" w:eastAsia="Arial" w:hAnsi="Arial" w:cs="Arial"/>
                <w:spacing w:val="-1"/>
                <w:sz w:val="24"/>
                <w:szCs w:val="24"/>
              </w:rPr>
              <w:t>m</w:t>
            </w:r>
            <w:r w:rsidRPr="00332615">
              <w:rPr>
                <w:rFonts w:ascii="Arial" w:eastAsia="Arial" w:hAnsi="Arial" w:cs="Arial"/>
                <w:spacing w:val="1"/>
                <w:sz w:val="24"/>
                <w:szCs w:val="24"/>
              </w:rPr>
              <w:t>pa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i</w:t>
            </w:r>
            <w:r w:rsidRPr="00332615">
              <w:rPr>
                <w:rFonts w:ascii="Arial" w:eastAsia="Arial" w:hAnsi="Arial" w:cs="Arial"/>
                <w:spacing w:val="-2"/>
                <w:sz w:val="24"/>
                <w:szCs w:val="24"/>
              </w:rPr>
              <w:t>p</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 xml:space="preserve">k </w:t>
            </w:r>
            <w:r w:rsidRPr="00332615">
              <w:rPr>
                <w:rFonts w:ascii="Arial" w:eastAsia="Arial" w:hAnsi="Arial" w:cs="Arial"/>
                <w:spacing w:val="-2"/>
                <w:sz w:val="24"/>
                <w:szCs w:val="24"/>
              </w:rPr>
              <w:t>l</w:t>
            </w:r>
            <w:r w:rsidRPr="00332615">
              <w:rPr>
                <w:rFonts w:ascii="Arial" w:eastAsia="Arial" w:hAnsi="Arial" w:cs="Arial"/>
                <w:spacing w:val="1"/>
                <w:sz w:val="24"/>
                <w:szCs w:val="24"/>
              </w:rPr>
              <w:t>uma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ba</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st,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ope</w:t>
            </w:r>
            <w:r w:rsidRPr="00332615">
              <w:rPr>
                <w:rFonts w:ascii="Arial" w:eastAsia="Arial" w:hAnsi="Arial" w:cs="Arial"/>
                <w:sz w:val="24"/>
                <w:szCs w:val="24"/>
              </w:rPr>
              <w:t>rasikan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O</w:t>
            </w:r>
            <w:r w:rsidRPr="00332615">
              <w:rPr>
                <w:rFonts w:ascii="Arial" w:eastAsia="Arial" w:hAnsi="Arial" w:cs="Arial"/>
                <w:sz w:val="24"/>
                <w:szCs w:val="24"/>
              </w:rPr>
              <w:t>il</w:t>
            </w:r>
            <w:r w:rsidRPr="00332615">
              <w:rPr>
                <w:rFonts w:ascii="Arial" w:eastAsia="Arial" w:hAnsi="Arial" w:cs="Arial"/>
                <w:spacing w:val="-5"/>
                <w:sz w:val="24"/>
                <w:szCs w:val="24"/>
              </w:rPr>
              <w:t xml:space="preserve"> </w:t>
            </w:r>
            <w:r w:rsidRPr="00332615">
              <w:rPr>
                <w:rFonts w:ascii="Arial" w:eastAsia="Arial" w:hAnsi="Arial" w:cs="Arial"/>
                <w:spacing w:val="6"/>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r </w:t>
            </w:r>
            <w:r w:rsidRPr="00332615">
              <w:rPr>
                <w:rFonts w:ascii="Arial" w:eastAsia="Arial" w:hAnsi="Arial" w:cs="Arial"/>
                <w:spacing w:val="-2"/>
                <w:sz w:val="24"/>
                <w:szCs w:val="24"/>
              </w:rPr>
              <w:t>S</w:t>
            </w:r>
            <w:r w:rsidRPr="00332615">
              <w:rPr>
                <w:rFonts w:ascii="Arial" w:eastAsia="Arial" w:hAnsi="Arial" w:cs="Arial"/>
                <w:spacing w:val="1"/>
                <w:sz w:val="24"/>
                <w:szCs w:val="24"/>
              </w:rPr>
              <w:t>epa</w:t>
            </w:r>
            <w:r w:rsidRPr="00332615">
              <w:rPr>
                <w:rFonts w:ascii="Arial" w:eastAsia="Arial" w:hAnsi="Arial" w:cs="Arial"/>
                <w:sz w:val="24"/>
                <w:szCs w:val="24"/>
              </w:rPr>
              <w:t>ra</w:t>
            </w:r>
            <w:r w:rsidRPr="00332615">
              <w:rPr>
                <w:rFonts w:ascii="Arial" w:eastAsia="Arial" w:hAnsi="Arial" w:cs="Arial"/>
                <w:spacing w:val="-2"/>
                <w:sz w:val="24"/>
                <w:szCs w:val="24"/>
              </w:rPr>
              <w:t>t</w:t>
            </w:r>
            <w:r w:rsidRPr="00332615">
              <w:rPr>
                <w:rFonts w:ascii="Arial" w:eastAsia="Arial" w:hAnsi="Arial" w:cs="Arial"/>
                <w:spacing w:val="1"/>
                <w:sz w:val="24"/>
                <w:szCs w:val="24"/>
              </w:rPr>
              <w:t>o</w:t>
            </w:r>
            <w:r w:rsidRPr="00332615">
              <w:rPr>
                <w:rFonts w:ascii="Arial" w:eastAsia="Arial" w:hAnsi="Arial" w:cs="Arial"/>
                <w:sz w:val="24"/>
                <w:szCs w:val="24"/>
              </w:rPr>
              <w:t>r (</w:t>
            </w:r>
            <w:r w:rsidRPr="00332615">
              <w:rPr>
                <w:rFonts w:ascii="Arial" w:eastAsia="Arial" w:hAnsi="Arial" w:cs="Arial"/>
                <w:spacing w:val="-5"/>
                <w:sz w:val="24"/>
                <w:szCs w:val="24"/>
              </w:rPr>
              <w:t>O</w:t>
            </w:r>
            <w:r w:rsidRPr="00332615">
              <w:rPr>
                <w:rFonts w:ascii="Arial" w:eastAsia="Arial" w:hAnsi="Arial" w:cs="Arial"/>
                <w:spacing w:val="8"/>
                <w:sz w:val="24"/>
                <w:szCs w:val="24"/>
              </w:rPr>
              <w:t>W</w:t>
            </w:r>
            <w:r w:rsidRPr="00332615">
              <w:rPr>
                <w:rFonts w:ascii="Arial" w:eastAsia="Arial" w:hAnsi="Arial" w:cs="Arial"/>
                <w:spacing w:val="-2"/>
                <w:sz w:val="24"/>
                <w:szCs w:val="24"/>
              </w:rPr>
              <w:t>S</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pacing w:val="4"/>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pacing w:val="-2"/>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em</w:t>
            </w:r>
            <w:r w:rsidRPr="00332615">
              <w:rPr>
                <w:rFonts w:ascii="Arial" w:eastAsia="Arial" w:hAnsi="Arial" w:cs="Arial"/>
                <w:sz w:val="24"/>
                <w:szCs w:val="24"/>
              </w:rPr>
              <w:t>,</w:t>
            </w:r>
          </w:p>
          <w:p w:rsidR="00E55E45" w:rsidRPr="00332615" w:rsidRDefault="00E55E45" w:rsidP="00243F62">
            <w:pPr>
              <w:ind w:left="102" w:right="415"/>
              <w:rPr>
                <w:rFonts w:ascii="Arial" w:eastAsia="Arial" w:hAnsi="Arial" w:cs="Arial"/>
                <w:sz w:val="24"/>
                <w:szCs w:val="24"/>
              </w:rPr>
            </w:pP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pacing w:val="1"/>
                <w:sz w:val="24"/>
                <w:szCs w:val="24"/>
              </w:rPr>
              <w:t>on</w:t>
            </w:r>
            <w:r w:rsidRPr="00332615">
              <w:rPr>
                <w:rFonts w:ascii="Arial" w:eastAsia="Arial" w:hAnsi="Arial" w:cs="Arial"/>
                <w:spacing w:val="-1"/>
                <w:sz w:val="24"/>
                <w:szCs w:val="24"/>
              </w:rPr>
              <w:t>e</w:t>
            </w:r>
            <w:r w:rsidRPr="00332615">
              <w:rPr>
                <w:rFonts w:ascii="Arial" w:eastAsia="Arial" w:hAnsi="Arial" w:cs="Arial"/>
                <w:sz w:val="24"/>
                <w:szCs w:val="24"/>
              </w:rPr>
              <w:t>n</w:t>
            </w:r>
            <w:r w:rsidRPr="00332615">
              <w:rPr>
                <w:rFonts w:ascii="Arial" w:eastAsia="Arial" w:hAnsi="Arial" w:cs="Arial"/>
                <w:spacing w:val="1"/>
                <w:sz w:val="24"/>
                <w:szCs w:val="24"/>
              </w:rPr>
              <w:t xml:space="preserve"> 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u</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j</w:t>
            </w:r>
            <w:r w:rsidRPr="00332615">
              <w:rPr>
                <w:rFonts w:ascii="Arial" w:eastAsia="Arial" w:hAnsi="Arial" w:cs="Arial"/>
                <w:spacing w:val="-1"/>
                <w:sz w:val="24"/>
                <w:szCs w:val="24"/>
              </w:rPr>
              <w:t>ad</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re</w:t>
            </w:r>
            <w:r w:rsidRPr="00332615">
              <w:rPr>
                <w:rFonts w:ascii="Arial" w:eastAsia="Arial" w:hAnsi="Arial" w:cs="Arial"/>
                <w:spacing w:val="1"/>
                <w:sz w:val="24"/>
                <w:szCs w:val="24"/>
              </w:rPr>
              <w:t>n</w:t>
            </w:r>
            <w:r w:rsidRPr="00332615">
              <w:rPr>
                <w:rFonts w:ascii="Arial" w:eastAsia="Arial" w:hAnsi="Arial" w:cs="Arial"/>
                <w:spacing w:val="-2"/>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go</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rasian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l perikanan;</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E55E45">
        <w:trPr>
          <w:trHeight w:hRule="exact" w:val="156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pacing w:val="-2"/>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em</w:t>
            </w:r>
            <w:r w:rsidRPr="00332615">
              <w:rPr>
                <w:rFonts w:ascii="Arial" w:eastAsia="Arial" w:hAnsi="Arial" w:cs="Arial"/>
                <w:sz w:val="24"/>
                <w:szCs w:val="24"/>
              </w:rPr>
              <w:t>,</w:t>
            </w:r>
          </w:p>
          <w:p w:rsidR="00E55E45" w:rsidRPr="00332615" w:rsidRDefault="00E55E45" w:rsidP="00243F62">
            <w:pPr>
              <w:ind w:left="102" w:right="122"/>
              <w:rPr>
                <w:rFonts w:ascii="Arial" w:eastAsia="Arial" w:hAnsi="Arial" w:cs="Arial"/>
                <w:sz w:val="24"/>
                <w:szCs w:val="24"/>
              </w:rPr>
            </w:pP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w:t>
            </w:r>
            <w:r w:rsidRPr="00332615">
              <w:rPr>
                <w:rFonts w:ascii="Arial" w:eastAsia="Arial" w:hAnsi="Arial" w:cs="Arial"/>
                <w:spacing w:val="1"/>
                <w:sz w:val="24"/>
                <w:szCs w:val="24"/>
              </w:rPr>
              <w:t>du</w:t>
            </w:r>
            <w:r w:rsidRPr="00332615">
              <w:rPr>
                <w:rFonts w:ascii="Arial" w:eastAsia="Arial" w:hAnsi="Arial" w:cs="Arial"/>
                <w:spacing w:val="-2"/>
                <w:sz w:val="24"/>
                <w:szCs w:val="24"/>
              </w:rPr>
              <w:t>k</w:t>
            </w:r>
            <w:r w:rsidRPr="00332615">
              <w:rPr>
                <w:rFonts w:ascii="Arial" w:eastAsia="Arial" w:hAnsi="Arial" w:cs="Arial"/>
                <w:sz w:val="24"/>
                <w:szCs w:val="24"/>
              </w:rPr>
              <w:t>,</w:t>
            </w:r>
            <w:r w:rsidRPr="00332615">
              <w:rPr>
                <w:rFonts w:ascii="Arial" w:eastAsia="Arial" w:hAnsi="Arial" w:cs="Arial"/>
                <w:spacing w:val="1"/>
                <w:sz w:val="24"/>
                <w:szCs w:val="24"/>
              </w:rPr>
              <w:t xml:space="preserve"> 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om</w:t>
            </w:r>
            <w:r w:rsidRPr="00332615">
              <w:rPr>
                <w:rFonts w:ascii="Arial" w:eastAsia="Arial" w:hAnsi="Arial" w:cs="Arial"/>
                <w:spacing w:val="-1"/>
                <w:sz w:val="24"/>
                <w:szCs w:val="24"/>
              </w:rPr>
              <w:t>p</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te</w:t>
            </w:r>
            <w:r w:rsidRPr="00332615">
              <w:rPr>
                <w:rFonts w:ascii="Arial" w:eastAsia="Arial" w:hAnsi="Arial" w:cs="Arial"/>
                <w:spacing w:val="-2"/>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t</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ran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 xml:space="preserve">raktik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2"/>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 xml:space="preserve">k </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k </w:t>
            </w:r>
            <w:r w:rsidRPr="00332615">
              <w:rPr>
                <w:rFonts w:ascii="Arial" w:eastAsia="Arial" w:hAnsi="Arial" w:cs="Arial"/>
                <w:spacing w:val="2"/>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ja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rfor</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e</w:t>
            </w:r>
            <w:r w:rsidRPr="00332615">
              <w:rPr>
                <w:rFonts w:ascii="Arial" w:eastAsia="Arial" w:hAnsi="Arial" w:cs="Arial"/>
                <w:sz w:val="24"/>
                <w:szCs w:val="24"/>
              </w:rPr>
              <w:t xml:space="preserve">sin </w:t>
            </w:r>
            <w:r w:rsidRPr="00332615">
              <w:rPr>
                <w:rFonts w:ascii="Arial" w:eastAsia="Arial" w:hAnsi="Arial" w:cs="Arial"/>
                <w:spacing w:val="1"/>
                <w:sz w:val="24"/>
                <w:szCs w:val="24"/>
              </w:rPr>
              <w:t>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1C7951">
        <w:trPr>
          <w:trHeight w:hRule="exact" w:val="863"/>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1</w:t>
            </w:r>
            <w:r w:rsidRPr="00332615">
              <w:rPr>
                <w:rFonts w:ascii="Arial" w:eastAsia="Arial" w:hAnsi="Arial" w:cs="Arial"/>
                <w:sz w:val="24"/>
                <w:szCs w:val="24"/>
              </w:rPr>
              <w:t>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I</w:t>
            </w:r>
            <w:r w:rsidRPr="00332615">
              <w:rPr>
                <w:rFonts w:ascii="Arial" w:eastAsia="Arial" w:hAnsi="Arial" w:cs="Arial"/>
                <w:spacing w:val="-2"/>
                <w:sz w:val="24"/>
                <w:szCs w:val="24"/>
              </w:rPr>
              <w:t>P</w:t>
            </w:r>
            <w:r w:rsidRPr="00332615">
              <w:rPr>
                <w:rFonts w:ascii="Arial" w:eastAsia="Arial" w:hAnsi="Arial" w:cs="Arial"/>
                <w:spacing w:val="2"/>
                <w:sz w:val="24"/>
                <w:szCs w:val="24"/>
              </w:rPr>
              <w:t>T</w:t>
            </w:r>
            <w:r w:rsidRPr="00332615">
              <w:rPr>
                <w:rFonts w:ascii="Arial" w:eastAsia="Arial" w:hAnsi="Arial" w:cs="Arial"/>
                <w:spacing w:val="-2"/>
                <w:sz w:val="24"/>
                <w:szCs w:val="24"/>
              </w:rPr>
              <w:t>E</w:t>
            </w:r>
            <w:r w:rsidRPr="00332615">
              <w:rPr>
                <w:rFonts w:ascii="Arial" w:eastAsia="Arial" w:hAnsi="Arial" w:cs="Arial"/>
                <w:sz w:val="24"/>
                <w:szCs w:val="24"/>
              </w:rPr>
              <w:t>KS</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gu</w:t>
            </w:r>
            <w:r w:rsidRPr="00332615">
              <w:rPr>
                <w:rFonts w:ascii="Arial" w:eastAsia="Arial" w:hAnsi="Arial" w:cs="Arial"/>
                <w:spacing w:val="1"/>
                <w:sz w:val="24"/>
                <w:szCs w:val="24"/>
              </w:rPr>
              <w:t>n</w:t>
            </w:r>
            <w:r w:rsidRPr="00332615">
              <w:rPr>
                <w:rFonts w:ascii="Arial" w:eastAsia="Arial" w:hAnsi="Arial" w:cs="Arial"/>
                <w:sz w:val="24"/>
                <w:szCs w:val="24"/>
              </w:rPr>
              <w:t>a</w:t>
            </w:r>
          </w:p>
          <w:p w:rsidR="00E55E45" w:rsidRPr="00332615" w:rsidRDefault="00E55E45" w:rsidP="00243F62">
            <w:pPr>
              <w:ind w:left="102" w:right="537"/>
              <w:rPr>
                <w:rFonts w:ascii="Arial" w:eastAsia="Arial" w:hAnsi="Arial" w:cs="Arial"/>
                <w:sz w:val="24"/>
                <w:szCs w:val="24"/>
              </w:rPr>
            </w:pP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un</w:t>
            </w:r>
            <w:r w:rsidRPr="00332615">
              <w:rPr>
                <w:rFonts w:ascii="Arial" w:eastAsia="Arial" w:hAnsi="Arial" w:cs="Arial"/>
                <w:sz w:val="24"/>
                <w:szCs w:val="24"/>
              </w:rPr>
              <w:t>j</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go</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sian</w:t>
            </w:r>
            <w:r w:rsidRPr="00332615">
              <w:rPr>
                <w:rFonts w:ascii="Arial" w:eastAsia="Arial" w:hAnsi="Arial" w:cs="Arial"/>
                <w:spacing w:val="1"/>
                <w:sz w:val="24"/>
                <w:szCs w:val="24"/>
              </w:rPr>
              <w:t xml:space="preserve"> </w:t>
            </w:r>
            <w:r w:rsidRPr="00332615">
              <w:rPr>
                <w:rFonts w:ascii="Arial" w:eastAsia="Arial" w:hAnsi="Arial" w:cs="Arial"/>
                <w:sz w:val="24"/>
                <w:szCs w:val="24"/>
              </w:rPr>
              <w:t>mesin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2"/>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l;</w:t>
            </w:r>
          </w:p>
        </w:tc>
        <w:tc>
          <w:tcPr>
            <w:tcW w:w="2126" w:type="dxa"/>
            <w:vMerge/>
            <w:tcBorders>
              <w:top w:val="single" w:sz="4" w:space="0" w:color="auto"/>
              <w:left w:val="single" w:sz="5" w:space="0" w:color="000000"/>
              <w:bottom w:val="single" w:sz="4" w:space="0" w:color="auto"/>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1C7951">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P.</w:t>
            </w:r>
            <w:r w:rsidRPr="00332615">
              <w:rPr>
                <w:rFonts w:ascii="Arial" w:eastAsia="Arial" w:hAnsi="Arial" w:cs="Arial"/>
                <w:spacing w:val="1"/>
                <w:sz w:val="24"/>
                <w:szCs w:val="24"/>
              </w:rPr>
              <w:t>1</w:t>
            </w:r>
            <w:r w:rsidRPr="00332615">
              <w:rPr>
                <w:rFonts w:ascii="Arial" w:eastAsia="Arial" w:hAnsi="Arial" w:cs="Arial"/>
                <w:sz w:val="24"/>
                <w:szCs w:val="24"/>
              </w:rPr>
              <w:t>9</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tis</w:t>
            </w:r>
            <w:r w:rsidRPr="00332615">
              <w:rPr>
                <w:rFonts w:ascii="Arial" w:eastAsia="Arial" w:hAnsi="Arial" w:cs="Arial"/>
                <w:spacing w:val="3"/>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243F62">
            <w:pPr>
              <w:ind w:left="102" w:right="336"/>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pacing w:val="-3"/>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b</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k l</w:t>
            </w:r>
            <w:r w:rsidRPr="00332615">
              <w:rPr>
                <w:rFonts w:ascii="Arial" w:eastAsia="Arial" w:hAnsi="Arial" w:cs="Arial"/>
                <w:spacing w:val="1"/>
                <w:sz w:val="24"/>
                <w:szCs w:val="24"/>
              </w:rPr>
              <w:t>u</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ba</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pacing w:val="-2"/>
                <w:sz w:val="24"/>
                <w:szCs w:val="24"/>
              </w:rPr>
              <w:t>st</w:t>
            </w:r>
            <w:r w:rsidRPr="00332615">
              <w:rPr>
                <w:rFonts w:ascii="Arial" w:eastAsia="Arial" w:hAnsi="Arial" w:cs="Arial"/>
                <w:sz w:val="24"/>
                <w:szCs w:val="24"/>
              </w:rPr>
              <w:t>;</w:t>
            </w:r>
          </w:p>
        </w:tc>
        <w:tc>
          <w:tcPr>
            <w:tcW w:w="2126" w:type="dxa"/>
            <w:vMerge w:val="restart"/>
            <w:tcBorders>
              <w:top w:val="single" w:sz="4" w:space="0" w:color="auto"/>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243F62">
            <w:pPr>
              <w:ind w:left="102" w:right="428"/>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 sist</w:t>
            </w:r>
            <w:r w:rsidRPr="00332615">
              <w:rPr>
                <w:rFonts w:ascii="Arial" w:eastAsia="Arial" w:hAnsi="Arial" w:cs="Arial"/>
                <w:spacing w:val="-2"/>
                <w:sz w:val="24"/>
                <w:szCs w:val="24"/>
              </w:rPr>
              <w:t>i</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trol, 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 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l perikanan;</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42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o</w:t>
            </w:r>
            <w:r w:rsidRPr="00332615">
              <w:rPr>
                <w:rFonts w:ascii="Arial" w:eastAsia="Arial" w:hAnsi="Arial" w:cs="Arial"/>
                <w:spacing w:val="-1"/>
                <w:sz w:val="24"/>
                <w:szCs w:val="24"/>
              </w:rPr>
              <w:t>d</w:t>
            </w:r>
            <w:r w:rsidRPr="00332615">
              <w:rPr>
                <w:rFonts w:ascii="Arial" w:eastAsia="Arial" w:hAnsi="Arial" w:cs="Arial"/>
                <w:spacing w:val="1"/>
                <w:sz w:val="24"/>
                <w:szCs w:val="24"/>
              </w:rPr>
              <w:t>e</w:t>
            </w:r>
            <w:r w:rsidRPr="00332615">
              <w:rPr>
                <w:rFonts w:ascii="Arial" w:eastAsia="Arial" w:hAnsi="Arial" w:cs="Arial"/>
                <w:sz w:val="24"/>
                <w:szCs w:val="24"/>
              </w:rPr>
              <w:t xml:space="preserve">s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st</w:t>
            </w:r>
            <w:r w:rsidRPr="00332615">
              <w:rPr>
                <w:rFonts w:ascii="Arial" w:eastAsia="Arial" w:hAnsi="Arial" w:cs="Arial"/>
                <w:spacing w:val="1"/>
                <w:sz w:val="24"/>
                <w:szCs w:val="24"/>
              </w:rPr>
              <w:t>an</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rd</w:t>
            </w:r>
          </w:p>
          <w:p w:rsidR="00E55E45" w:rsidRPr="00332615" w:rsidRDefault="00E55E45" w:rsidP="00243F62">
            <w:pPr>
              <w:ind w:left="102" w:right="563"/>
              <w:rPr>
                <w:rFonts w:ascii="Arial" w:eastAsia="Arial" w:hAnsi="Arial" w:cs="Arial"/>
                <w:sz w:val="24"/>
                <w:szCs w:val="24"/>
              </w:rPr>
            </w:pP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ku</w:t>
            </w:r>
            <w:r w:rsidRPr="00332615">
              <w:rPr>
                <w:rFonts w:ascii="Arial" w:eastAsia="Arial" w:hAnsi="Arial" w:cs="Arial"/>
                <w:spacing w:val="1"/>
                <w:sz w:val="24"/>
                <w:szCs w:val="24"/>
              </w:rPr>
              <w:t xml:space="preserve"> 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les</w:t>
            </w:r>
            <w:r w:rsidRPr="00332615">
              <w:rPr>
                <w:rFonts w:ascii="Arial" w:eastAsia="Arial" w:hAnsi="Arial" w:cs="Arial"/>
                <w:spacing w:val="1"/>
                <w:sz w:val="24"/>
                <w:szCs w:val="24"/>
              </w:rPr>
              <w:t>a</w:t>
            </w:r>
            <w:r w:rsidRPr="00332615">
              <w:rPr>
                <w:rFonts w:ascii="Arial" w:eastAsia="Arial" w:hAnsi="Arial" w:cs="Arial"/>
                <w:sz w:val="24"/>
                <w:szCs w:val="24"/>
              </w:rPr>
              <w:t xml:space="preserve">ian </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lah</w:t>
            </w:r>
            <w:r w:rsidRPr="00332615">
              <w:rPr>
                <w:rFonts w:ascii="Arial" w:eastAsia="Arial" w:hAnsi="Arial" w:cs="Arial"/>
                <w:spacing w:val="1"/>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1"/>
                <w:sz w:val="24"/>
                <w:szCs w:val="24"/>
              </w:rPr>
              <w:t>-</w:t>
            </w:r>
            <w:r w:rsidRPr="00332615">
              <w:rPr>
                <w:rFonts w:ascii="Arial" w:eastAsia="Arial" w:hAnsi="Arial" w:cs="Arial"/>
                <w:spacing w:val="1"/>
                <w:sz w:val="24"/>
                <w:szCs w:val="24"/>
              </w:rPr>
              <w:t>da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 s</w:t>
            </w:r>
            <w:r w:rsidRPr="00332615">
              <w:rPr>
                <w:rFonts w:ascii="Arial" w:eastAsia="Arial" w:hAnsi="Arial" w:cs="Arial"/>
                <w:spacing w:val="-1"/>
                <w:sz w:val="24"/>
                <w:szCs w:val="24"/>
              </w:rPr>
              <w:t>i</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c</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trol,</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z w:val="24"/>
                <w:szCs w:val="24"/>
              </w:rPr>
              <w:t>ne</w:t>
            </w:r>
            <w:r w:rsidRPr="00332615">
              <w:rPr>
                <w:rFonts w:ascii="Arial" w:eastAsia="Arial" w:hAnsi="Arial" w:cs="Arial"/>
                <w:spacing w:val="-1"/>
                <w:sz w:val="24"/>
                <w:szCs w:val="24"/>
              </w:rPr>
              <w:t>u</w:t>
            </w:r>
            <w:r w:rsidRPr="00332615">
              <w:rPr>
                <w:rFonts w:ascii="Arial" w:eastAsia="Arial" w:hAnsi="Arial" w:cs="Arial"/>
                <w:spacing w:val="1"/>
                <w:sz w:val="24"/>
                <w:szCs w:val="24"/>
              </w:rPr>
              <w:t>ma</w:t>
            </w:r>
            <w:r w:rsidRPr="00332615">
              <w:rPr>
                <w:rFonts w:ascii="Arial" w:eastAsia="Arial" w:hAnsi="Arial" w:cs="Arial"/>
                <w:sz w:val="24"/>
                <w:szCs w:val="24"/>
              </w:rPr>
              <w:t>tik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pacing w:val="-3"/>
                <w:sz w:val="24"/>
                <w:szCs w:val="24"/>
              </w:rPr>
              <w:t>l perikanan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243F62">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tis sistim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65"/>
                <w:sz w:val="24"/>
                <w:szCs w:val="24"/>
              </w:rPr>
              <w:t xml:space="preserve"> </w:t>
            </w:r>
            <w:r w:rsidRPr="00332615">
              <w:rPr>
                <w:rFonts w:ascii="Arial" w:eastAsia="Arial" w:hAnsi="Arial" w:cs="Arial"/>
                <w:spacing w:val="1"/>
                <w:sz w:val="24"/>
                <w:szCs w:val="24"/>
              </w:rPr>
              <w:t>un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p>
          <w:p w:rsidR="00E55E45" w:rsidRPr="00332615" w:rsidRDefault="00E55E45" w:rsidP="00FC4461">
            <w:pPr>
              <w:ind w:left="102"/>
              <w:rPr>
                <w:rFonts w:ascii="Arial" w:eastAsia="Arial" w:hAnsi="Arial" w:cs="Arial"/>
                <w:sz w:val="24"/>
                <w:szCs w:val="24"/>
              </w:rPr>
            </w:pP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un</w:t>
            </w:r>
            <w:r w:rsidRPr="00332615">
              <w:rPr>
                <w:rFonts w:ascii="Arial" w:eastAsia="Arial" w:hAnsi="Arial" w:cs="Arial"/>
                <w:sz w:val="24"/>
                <w:szCs w:val="24"/>
              </w:rPr>
              <w:t>j</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sistim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ba</w:t>
            </w:r>
            <w:r w:rsidRPr="00332615">
              <w:rPr>
                <w:rFonts w:ascii="Arial" w:eastAsia="Arial" w:hAnsi="Arial" w:cs="Arial"/>
                <w:sz w:val="24"/>
                <w:szCs w:val="24"/>
              </w:rPr>
              <w:t>ikan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e</w:t>
            </w:r>
            <w:r w:rsidRPr="00332615">
              <w:rPr>
                <w:rFonts w:ascii="Arial" w:eastAsia="Arial" w:hAnsi="Arial" w:cs="Arial"/>
                <w:sz w:val="24"/>
                <w:szCs w:val="24"/>
              </w:rPr>
              <w:t>f</w:t>
            </w:r>
            <w:r w:rsidRPr="00332615">
              <w:rPr>
                <w:rFonts w:ascii="Arial" w:eastAsia="Arial" w:hAnsi="Arial" w:cs="Arial"/>
                <w:spacing w:val="1"/>
                <w:sz w:val="24"/>
                <w:szCs w:val="24"/>
              </w:rPr>
              <w:t>e</w:t>
            </w:r>
            <w:r w:rsidRPr="00332615">
              <w:rPr>
                <w:rFonts w:ascii="Arial" w:eastAsia="Arial" w:hAnsi="Arial" w:cs="Arial"/>
                <w:sz w:val="24"/>
                <w:szCs w:val="24"/>
              </w:rPr>
              <w:t>kt</w:t>
            </w:r>
            <w:r w:rsidRPr="00332615">
              <w:rPr>
                <w:rFonts w:ascii="Arial" w:eastAsia="Arial" w:hAnsi="Arial" w:cs="Arial"/>
                <w:spacing w:val="-2"/>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w:t>
            </w:r>
          </w:p>
        </w:tc>
        <w:tc>
          <w:tcPr>
            <w:tcW w:w="2126" w:type="dxa"/>
            <w:vMerge/>
            <w:tcBorders>
              <w:left w:val="single" w:sz="5" w:space="0" w:color="000000"/>
              <w:bottom w:val="single" w:sz="4" w:space="0" w:color="auto"/>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100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em</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ha</w:t>
            </w:r>
            <w:r w:rsidRPr="00332615">
              <w:rPr>
                <w:rFonts w:ascii="Arial" w:eastAsia="Arial" w:hAnsi="Arial" w:cs="Arial"/>
                <w:sz w:val="24"/>
                <w:szCs w:val="24"/>
              </w:rPr>
              <w:t>ra</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FC4461">
            <w:pPr>
              <w:ind w:left="102" w:right="524"/>
              <w:rPr>
                <w:rFonts w:ascii="Arial" w:eastAsia="Arial" w:hAnsi="Arial" w:cs="Arial"/>
                <w:sz w:val="24"/>
                <w:szCs w:val="24"/>
              </w:rPr>
            </w:pP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 xml:space="preserve">sistim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de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w:t>
            </w:r>
            <w:r w:rsidRPr="00332615">
              <w:rPr>
                <w:rFonts w:ascii="Arial" w:eastAsia="Arial" w:hAnsi="Arial" w:cs="Arial"/>
                <w:spacing w:val="-1"/>
                <w:sz w:val="24"/>
                <w:szCs w:val="24"/>
              </w:rPr>
              <w:t>e</w:t>
            </w:r>
            <w:r w:rsidRPr="00332615">
              <w:rPr>
                <w:rFonts w:ascii="Arial" w:eastAsia="Arial" w:hAnsi="Arial" w:cs="Arial"/>
                <w:spacing w:val="1"/>
                <w:sz w:val="24"/>
                <w:szCs w:val="24"/>
              </w:rPr>
              <w:t>o</w:t>
            </w:r>
            <w:r w:rsidRPr="00332615">
              <w:rPr>
                <w:rFonts w:ascii="Arial" w:eastAsia="Arial" w:hAnsi="Arial" w:cs="Arial"/>
                <w:sz w:val="24"/>
                <w:szCs w:val="24"/>
              </w:rPr>
              <w:t xml:space="preserve">ri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rakt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l perikanan;</w:t>
            </w:r>
          </w:p>
        </w:tc>
        <w:tc>
          <w:tcPr>
            <w:tcW w:w="2126" w:type="dxa"/>
            <w:vMerge w:val="restart"/>
            <w:tcBorders>
              <w:top w:val="single" w:sz="4" w:space="0" w:color="auto"/>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1003"/>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FC4461">
            <w:pPr>
              <w:ind w:left="102" w:right="187"/>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 k</w:t>
            </w:r>
            <w:r w:rsidRPr="00332615">
              <w:rPr>
                <w:rFonts w:ascii="Arial" w:eastAsia="Arial" w:hAnsi="Arial" w:cs="Arial"/>
                <w:spacing w:val="1"/>
                <w:sz w:val="24"/>
                <w:szCs w:val="24"/>
              </w:rPr>
              <w:t>ea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4"/>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FC4461">
            <w:pPr>
              <w:ind w:left="102" w:right="665"/>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ra</w:t>
            </w:r>
            <w:r w:rsidRPr="00332615">
              <w:rPr>
                <w:rFonts w:ascii="Arial" w:eastAsia="Arial" w:hAnsi="Arial" w:cs="Arial"/>
                <w:spacing w:val="-2"/>
                <w:sz w:val="24"/>
                <w:szCs w:val="24"/>
              </w:rPr>
              <w:t>k</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k </w:t>
            </w:r>
            <w:r w:rsidRPr="00332615">
              <w:rPr>
                <w:rFonts w:ascii="Arial" w:eastAsia="Arial" w:hAnsi="Arial" w:cs="Arial"/>
                <w:spacing w:val="6"/>
                <w:sz w:val="24"/>
                <w:szCs w:val="24"/>
              </w:rPr>
              <w:t>d</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ll k</w:t>
            </w:r>
            <w:r w:rsidRPr="00332615">
              <w:rPr>
                <w:rFonts w:ascii="Arial" w:eastAsia="Arial" w:hAnsi="Arial" w:cs="Arial"/>
                <w:spacing w:val="1"/>
                <w:sz w:val="24"/>
                <w:szCs w:val="24"/>
              </w:rPr>
              <w:t>ea</w:t>
            </w:r>
            <w:r w:rsidRPr="00332615">
              <w:rPr>
                <w:rFonts w:ascii="Arial" w:eastAsia="Arial" w:hAnsi="Arial" w:cs="Arial"/>
                <w:spacing w:val="-1"/>
                <w:sz w:val="24"/>
                <w:szCs w:val="24"/>
              </w:rPr>
              <w:t>d</w:t>
            </w:r>
            <w:r w:rsidRPr="00332615">
              <w:rPr>
                <w:rFonts w:ascii="Arial" w:eastAsia="Arial" w:hAnsi="Arial" w:cs="Arial"/>
                <w:spacing w:val="1"/>
                <w:sz w:val="24"/>
                <w:szCs w:val="24"/>
              </w:rPr>
              <w:t>aa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rur</w:t>
            </w:r>
            <w:r w:rsidRPr="00332615">
              <w:rPr>
                <w:rFonts w:ascii="Arial" w:eastAsia="Arial" w:hAnsi="Arial" w:cs="Arial"/>
                <w:spacing w:val="-2"/>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w:t>
            </w:r>
            <w:r w:rsidRPr="00332615">
              <w:rPr>
                <w:rFonts w:ascii="Arial" w:eastAsia="Arial" w:hAnsi="Arial" w:cs="Arial"/>
                <w:spacing w:val="-1"/>
                <w:sz w:val="24"/>
                <w:szCs w:val="24"/>
              </w:rPr>
              <w:t>e</w:t>
            </w:r>
            <w:r w:rsidRPr="00332615">
              <w:rPr>
                <w:rFonts w:ascii="Arial" w:eastAsia="Arial" w:hAnsi="Arial" w:cs="Arial"/>
                <w:spacing w:val="1"/>
                <w:sz w:val="24"/>
                <w:szCs w:val="24"/>
              </w:rPr>
              <w:t>me</w:t>
            </w:r>
            <w:r w:rsidRPr="00332615">
              <w:rPr>
                <w:rFonts w:ascii="Arial" w:eastAsia="Arial" w:hAnsi="Arial" w:cs="Arial"/>
                <w:spacing w:val="-3"/>
                <w:sz w:val="24"/>
                <w:szCs w:val="24"/>
              </w:rPr>
              <w:t>r</w:t>
            </w:r>
            <w:r w:rsidRPr="00332615">
              <w:rPr>
                <w:rFonts w:ascii="Arial" w:eastAsia="Arial" w:hAnsi="Arial" w:cs="Arial"/>
                <w:spacing w:val="-1"/>
                <w:sz w:val="24"/>
                <w:szCs w:val="24"/>
              </w:rPr>
              <w:t>g</w:t>
            </w:r>
            <w:r w:rsidRPr="00332615">
              <w:rPr>
                <w:rFonts w:ascii="Arial" w:eastAsia="Arial" w:hAnsi="Arial" w:cs="Arial"/>
                <w:spacing w:val="1"/>
                <w:sz w:val="24"/>
                <w:szCs w:val="24"/>
              </w:rPr>
              <w:t>en</w:t>
            </w:r>
            <w:r w:rsidRPr="00332615">
              <w:rPr>
                <w:rFonts w:ascii="Arial" w:eastAsia="Arial" w:hAnsi="Arial" w:cs="Arial"/>
                <w:sz w:val="24"/>
                <w:szCs w:val="24"/>
              </w:rPr>
              <w:t>cy</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l perikanan;</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69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 P</w:t>
            </w:r>
            <w:r w:rsidRPr="00332615">
              <w:rPr>
                <w:rFonts w:ascii="Arial" w:eastAsia="Arial" w:hAnsi="Arial" w:cs="Arial"/>
                <w:spacing w:val="-2"/>
                <w:sz w:val="24"/>
                <w:szCs w:val="24"/>
              </w:rPr>
              <w:t>l</w:t>
            </w:r>
            <w:r w:rsidRPr="00332615">
              <w:rPr>
                <w:rFonts w:ascii="Arial" w:eastAsia="Arial" w:hAnsi="Arial" w:cs="Arial"/>
                <w:spacing w:val="1"/>
                <w:sz w:val="24"/>
                <w:szCs w:val="24"/>
              </w:rPr>
              <w:t>ann</w:t>
            </w:r>
            <w:r w:rsidRPr="00332615">
              <w:rPr>
                <w:rFonts w:ascii="Arial" w:eastAsia="Arial" w:hAnsi="Arial" w:cs="Arial"/>
                <w:spacing w:val="-3"/>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Mai</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pacing w:val="1"/>
                <w:sz w:val="24"/>
                <w:szCs w:val="24"/>
              </w:rPr>
              <w:t>en</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ce</w:t>
            </w:r>
          </w:p>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 xml:space="preserve">(PMS)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ngg</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da</w:t>
            </w:r>
            <w:r w:rsidRPr="00332615">
              <w:rPr>
                <w:rFonts w:ascii="Arial" w:eastAsia="Arial" w:hAnsi="Arial" w:cs="Arial"/>
                <w:sz w:val="24"/>
                <w:szCs w:val="24"/>
              </w:rPr>
              <w:t>ru</w:t>
            </w:r>
            <w:r w:rsidRPr="00332615">
              <w:rPr>
                <w:rFonts w:ascii="Arial" w:eastAsia="Arial" w:hAnsi="Arial" w:cs="Arial"/>
                <w:spacing w:val="-3"/>
                <w:sz w:val="24"/>
                <w:szCs w:val="24"/>
              </w:rPr>
              <w:t>r</w:t>
            </w:r>
            <w:r w:rsidRPr="00332615">
              <w:rPr>
                <w:rFonts w:ascii="Arial" w:eastAsia="Arial" w:hAnsi="Arial" w:cs="Arial"/>
                <w:spacing w:val="1"/>
                <w:sz w:val="24"/>
                <w:szCs w:val="24"/>
              </w:rPr>
              <w:t>a</w:t>
            </w:r>
            <w:r w:rsidRPr="00332615">
              <w:rPr>
                <w:rFonts w:ascii="Arial" w:eastAsia="Arial" w:hAnsi="Arial" w:cs="Arial"/>
                <w:sz w:val="24"/>
                <w:szCs w:val="24"/>
              </w:rPr>
              <w:t>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70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3"/>
                <w:sz w:val="24"/>
                <w:szCs w:val="24"/>
              </w:rPr>
              <w:t>k</w:t>
            </w:r>
            <w:r w:rsidRPr="00332615">
              <w:rPr>
                <w:rFonts w:ascii="Arial" w:eastAsia="Arial" w:hAnsi="Arial" w:cs="Arial"/>
                <w:spacing w:val="1"/>
                <w:sz w:val="24"/>
                <w:szCs w:val="24"/>
              </w:rPr>
              <w:t>om</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ikasi;</w:t>
            </w:r>
          </w:p>
          <w:p w:rsidR="00E55E45" w:rsidRPr="00332615" w:rsidRDefault="00E55E45" w:rsidP="00FC4461">
            <w:pPr>
              <w:ind w:left="102"/>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ine</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R</w:t>
            </w:r>
            <w:r w:rsidRPr="00332615">
              <w:rPr>
                <w:rFonts w:ascii="Arial" w:eastAsia="Arial" w:hAnsi="Arial" w:cs="Arial"/>
                <w:spacing w:val="1"/>
                <w:sz w:val="24"/>
                <w:szCs w:val="24"/>
              </w:rPr>
              <w:t>o</w:t>
            </w:r>
            <w:r w:rsidRPr="00332615">
              <w:rPr>
                <w:rFonts w:ascii="Arial" w:eastAsia="Arial" w:hAnsi="Arial" w:cs="Arial"/>
                <w:spacing w:val="-1"/>
                <w:sz w:val="24"/>
                <w:szCs w:val="24"/>
              </w:rPr>
              <w:t>o</w:t>
            </w:r>
            <w:r w:rsidRPr="00332615">
              <w:rPr>
                <w:rFonts w:ascii="Arial" w:eastAsia="Arial" w:hAnsi="Arial" w:cs="Arial"/>
                <w:sz w:val="24"/>
                <w:szCs w:val="24"/>
              </w:rPr>
              <w:t>m Res</w:t>
            </w:r>
            <w:r w:rsidRPr="00332615">
              <w:rPr>
                <w:rFonts w:ascii="Arial" w:eastAsia="Arial" w:hAnsi="Arial" w:cs="Arial"/>
                <w:spacing w:val="1"/>
                <w:sz w:val="24"/>
                <w:szCs w:val="24"/>
              </w:rPr>
              <w:t>ou</w:t>
            </w:r>
            <w:r w:rsidRPr="00332615">
              <w:rPr>
                <w:rFonts w:ascii="Arial" w:eastAsia="Arial" w:hAnsi="Arial" w:cs="Arial"/>
                <w:sz w:val="24"/>
                <w:szCs w:val="24"/>
              </w:rPr>
              <w:t>rce</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Ma</w:t>
            </w:r>
            <w:r w:rsidRPr="00332615">
              <w:rPr>
                <w:rFonts w:ascii="Arial" w:eastAsia="Arial" w:hAnsi="Arial" w:cs="Arial"/>
                <w:spacing w:val="1"/>
                <w:sz w:val="24"/>
                <w:szCs w:val="24"/>
              </w:rPr>
              <w:t>na</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27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pacing w:val="1"/>
                <w:sz w:val="24"/>
                <w:szCs w:val="24"/>
              </w:rPr>
              <w:t>du</w:t>
            </w:r>
            <w:r w:rsidRPr="00332615">
              <w:rPr>
                <w:rFonts w:ascii="Arial" w:eastAsia="Arial" w:hAnsi="Arial" w:cs="Arial"/>
                <w:sz w:val="24"/>
                <w:szCs w:val="24"/>
              </w:rPr>
              <w:t xml:space="preserve">r  </w:t>
            </w:r>
            <w:r w:rsidRPr="00332615">
              <w:rPr>
                <w:rFonts w:ascii="Arial" w:eastAsia="Arial" w:hAnsi="Arial" w:cs="Arial"/>
                <w:spacing w:val="-1"/>
                <w:sz w:val="24"/>
                <w:szCs w:val="24"/>
              </w:rPr>
              <w:t>pem</w:t>
            </w:r>
            <w:r w:rsidRPr="00332615">
              <w:rPr>
                <w:rFonts w:ascii="Arial" w:eastAsia="Arial" w:hAnsi="Arial" w:cs="Arial"/>
                <w:spacing w:val="1"/>
                <w:sz w:val="24"/>
                <w:szCs w:val="24"/>
              </w:rPr>
              <w:t>en</w:t>
            </w:r>
            <w:r w:rsidRPr="00332615">
              <w:rPr>
                <w:rFonts w:ascii="Arial" w:eastAsia="Arial" w:hAnsi="Arial" w:cs="Arial"/>
                <w:spacing w:val="-1"/>
                <w:sz w:val="24"/>
                <w:szCs w:val="24"/>
              </w:rPr>
              <w:t>u</w:t>
            </w:r>
            <w:r w:rsidRPr="00332615">
              <w:rPr>
                <w:rFonts w:ascii="Arial" w:eastAsia="Arial" w:hAnsi="Arial" w:cs="Arial"/>
                <w:spacing w:val="1"/>
                <w:sz w:val="24"/>
                <w:szCs w:val="24"/>
              </w:rPr>
              <w:t>ha</w:t>
            </w:r>
            <w:r w:rsidRPr="00332615">
              <w:rPr>
                <w:rFonts w:ascii="Arial" w:eastAsia="Arial" w:hAnsi="Arial" w:cs="Arial"/>
                <w:sz w:val="24"/>
                <w:szCs w:val="24"/>
              </w:rPr>
              <w:t>n</w:t>
            </w:r>
          </w:p>
          <w:p w:rsidR="00E55E45" w:rsidRPr="00332615" w:rsidRDefault="00E55E45" w:rsidP="00FC4461">
            <w:pPr>
              <w:ind w:left="102" w:right="576"/>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sio</w:t>
            </w:r>
            <w:r w:rsidRPr="00332615">
              <w:rPr>
                <w:rFonts w:ascii="Arial" w:eastAsia="Arial" w:hAnsi="Arial" w:cs="Arial"/>
                <w:spacing w:val="1"/>
                <w:sz w:val="24"/>
                <w:szCs w:val="24"/>
              </w:rPr>
              <w:t>na</w:t>
            </w:r>
            <w:r w:rsidRPr="00332615">
              <w:rPr>
                <w:rFonts w:ascii="Arial" w:eastAsia="Arial" w:hAnsi="Arial" w:cs="Arial"/>
                <w:sz w:val="24"/>
                <w:szCs w:val="24"/>
              </w:rPr>
              <w:t>l &amp;</w:t>
            </w:r>
            <w:r w:rsidRPr="00332615">
              <w:rPr>
                <w:rFonts w:ascii="Arial" w:eastAsia="Arial" w:hAnsi="Arial" w:cs="Arial"/>
                <w:spacing w:val="1"/>
                <w:sz w:val="24"/>
                <w:szCs w:val="24"/>
              </w:rPr>
              <w:t xml:space="preserve"> </w:t>
            </w:r>
            <w:r w:rsidRPr="00332615">
              <w:rPr>
                <w:rFonts w:ascii="Arial" w:eastAsia="Arial" w:hAnsi="Arial" w:cs="Arial"/>
                <w:spacing w:val="-3"/>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sio</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 xml:space="preserve">g </w:t>
            </w:r>
            <w:r w:rsidRPr="00332615">
              <w:rPr>
                <w:rFonts w:ascii="Arial" w:eastAsia="Arial" w:hAnsi="Arial" w:cs="Arial"/>
                <w:spacing w:val="1"/>
                <w:sz w:val="24"/>
                <w:szCs w:val="24"/>
              </w:rPr>
              <w:t>pe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n dan perikanan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70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2</w:t>
            </w:r>
            <w:r w:rsidRPr="00332615">
              <w:rPr>
                <w:rFonts w:ascii="Arial" w:eastAsia="Arial" w:hAnsi="Arial" w:cs="Arial"/>
                <w:sz w:val="24"/>
                <w:szCs w:val="24"/>
              </w:rPr>
              <w:t>9</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before="3" w:line="260" w:lineRule="exact"/>
              <w:ind w:left="102" w:right="323"/>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ene</w:t>
            </w:r>
            <w:r w:rsidRPr="00332615">
              <w:rPr>
                <w:rFonts w:ascii="Arial" w:eastAsia="Arial" w:hAnsi="Arial" w:cs="Arial"/>
                <w:spacing w:val="-3"/>
                <w:sz w:val="24"/>
                <w:szCs w:val="24"/>
              </w:rPr>
              <w:t>r</w:t>
            </w:r>
            <w:r w:rsidRPr="00332615">
              <w:rPr>
                <w:rFonts w:ascii="Arial" w:eastAsia="Arial" w:hAnsi="Arial" w:cs="Arial"/>
                <w:spacing w:val="1"/>
                <w:sz w:val="24"/>
                <w:szCs w:val="24"/>
              </w:rPr>
              <w:t>ap</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3"/>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 k</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mp</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t</w:t>
            </w:r>
            <w:r w:rsidRPr="00332615">
              <w:rPr>
                <w:rFonts w:ascii="Arial" w:eastAsia="Arial" w:hAnsi="Arial" w:cs="Arial"/>
                <w:spacing w:val="-3"/>
                <w:sz w:val="24"/>
                <w:szCs w:val="24"/>
              </w:rPr>
              <w:t>i</w:t>
            </w:r>
            <w:r w:rsidRPr="00332615">
              <w:rPr>
                <w:rFonts w:ascii="Arial" w:eastAsia="Arial" w:hAnsi="Arial" w:cs="Arial"/>
                <w:spacing w:val="1"/>
                <w:sz w:val="24"/>
                <w:szCs w:val="24"/>
              </w:rPr>
              <w:t>m</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99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3</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am</w:t>
            </w:r>
            <w:r w:rsidRPr="00332615">
              <w:rPr>
                <w:rFonts w:ascii="Arial" w:eastAsia="Arial" w:hAnsi="Arial" w:cs="Arial"/>
                <w:sz w:val="24"/>
                <w:szCs w:val="24"/>
              </w:rPr>
              <w:t xml:space="preserve">i </w:t>
            </w:r>
            <w:r w:rsidRPr="00332615">
              <w:rPr>
                <w:rFonts w:ascii="Arial" w:eastAsia="Arial" w:hAnsi="Arial" w:cs="Arial"/>
                <w:spacing w:val="1"/>
                <w:sz w:val="24"/>
                <w:szCs w:val="24"/>
              </w:rPr>
              <w:t>me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is</w:t>
            </w:r>
            <w:r w:rsidRPr="00332615">
              <w:rPr>
                <w:rFonts w:ascii="Arial" w:eastAsia="Arial" w:hAnsi="Arial" w:cs="Arial"/>
                <w:spacing w:val="-1"/>
                <w:sz w:val="24"/>
                <w:szCs w:val="24"/>
              </w:rPr>
              <w:t>m</w:t>
            </w:r>
            <w:r w:rsidRPr="00332615">
              <w:rPr>
                <w:rFonts w:ascii="Arial" w:eastAsia="Arial" w:hAnsi="Arial" w:cs="Arial"/>
                <w:sz w:val="24"/>
                <w:szCs w:val="24"/>
              </w:rPr>
              <w:t>e</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o</w:t>
            </w:r>
            <w:r w:rsidRPr="00332615">
              <w:rPr>
                <w:rFonts w:ascii="Arial" w:eastAsia="Arial" w:hAnsi="Arial" w:cs="Arial"/>
                <w:spacing w:val="1"/>
                <w:sz w:val="24"/>
                <w:szCs w:val="24"/>
              </w:rPr>
              <w:t>pe</w:t>
            </w:r>
            <w:r w:rsidRPr="00332615">
              <w:rPr>
                <w:rFonts w:ascii="Arial" w:eastAsia="Arial" w:hAnsi="Arial" w:cs="Arial"/>
                <w:sz w:val="24"/>
                <w:szCs w:val="24"/>
              </w:rPr>
              <w:t>rasi</w:t>
            </w:r>
            <w:r w:rsidRPr="00332615">
              <w:rPr>
                <w:rFonts w:ascii="Arial" w:eastAsia="Arial" w:hAnsi="Arial" w:cs="Arial"/>
                <w:spacing w:val="-2"/>
                <w:sz w:val="24"/>
                <w:szCs w:val="24"/>
              </w:rPr>
              <w:t>o</w:t>
            </w:r>
            <w:r w:rsidRPr="00332615">
              <w:rPr>
                <w:rFonts w:ascii="Arial" w:eastAsia="Arial" w:hAnsi="Arial" w:cs="Arial"/>
                <w:spacing w:val="1"/>
                <w:sz w:val="24"/>
                <w:szCs w:val="24"/>
              </w:rPr>
              <w:t>na</w:t>
            </w:r>
            <w:r w:rsidRPr="00332615">
              <w:rPr>
                <w:rFonts w:ascii="Arial" w:eastAsia="Arial" w:hAnsi="Arial" w:cs="Arial"/>
                <w:sz w:val="24"/>
                <w:szCs w:val="24"/>
              </w:rPr>
              <w:t xml:space="preserve">l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pacing w:val="4"/>
                <w:sz w:val="24"/>
                <w:szCs w:val="24"/>
              </w:rPr>
              <w:t>r</w:t>
            </w:r>
            <w:r w:rsidRPr="00332615">
              <w:rPr>
                <w:rFonts w:ascii="Arial" w:eastAsia="Arial" w:hAnsi="Arial" w:cs="Arial"/>
                <w:sz w:val="24"/>
                <w:szCs w:val="24"/>
              </w:rPr>
              <w:t>i</w:t>
            </w:r>
          </w:p>
          <w:p w:rsidR="00E55E45" w:rsidRPr="00332615" w:rsidRDefault="00E55E45" w:rsidP="00FC4461">
            <w:pPr>
              <w:ind w:left="102" w:right="361"/>
              <w:rPr>
                <w:rFonts w:ascii="Arial" w:eastAsia="Arial" w:hAnsi="Arial" w:cs="Arial"/>
                <w:sz w:val="24"/>
                <w:szCs w:val="24"/>
              </w:rPr>
            </w:pP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ies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tu</w:t>
            </w:r>
            <w:r w:rsidRPr="00332615">
              <w:rPr>
                <w:rFonts w:ascii="Arial" w:eastAsia="Arial" w:hAnsi="Arial" w:cs="Arial"/>
                <w:sz w:val="24"/>
                <w:szCs w:val="24"/>
              </w:rPr>
              <w:t>rbin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rb</w:t>
            </w:r>
            <w:r w:rsidRPr="00332615">
              <w:rPr>
                <w:rFonts w:ascii="Arial" w:eastAsia="Arial" w:hAnsi="Arial" w:cs="Arial"/>
                <w:spacing w:val="-3"/>
                <w:sz w:val="24"/>
                <w:szCs w:val="24"/>
              </w:rPr>
              <w:t>i</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o</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e</w:t>
            </w:r>
            <w:r w:rsidRPr="00332615">
              <w:rPr>
                <w:rFonts w:ascii="Arial" w:eastAsia="Arial" w:hAnsi="Arial" w:cs="Arial"/>
                <w:sz w:val="24"/>
                <w:szCs w:val="24"/>
              </w:rPr>
              <w:t>r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ro</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e</w:t>
            </w:r>
            <w:r w:rsidRPr="00332615">
              <w:rPr>
                <w:rFonts w:ascii="Arial" w:eastAsia="Arial" w:hAnsi="Arial" w:cs="Arial"/>
                <w:sz w:val="24"/>
                <w:szCs w:val="24"/>
              </w:rPr>
              <w:t>r s</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pacing w:val="3"/>
                <w:sz w:val="24"/>
                <w:szCs w:val="24"/>
              </w:rPr>
              <w:t>f</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ndu</w:t>
            </w:r>
            <w:r w:rsidRPr="00332615">
              <w:rPr>
                <w:rFonts w:ascii="Arial" w:eastAsia="Arial" w:hAnsi="Arial" w:cs="Arial"/>
                <w:spacing w:val="-2"/>
                <w:sz w:val="24"/>
                <w:szCs w:val="24"/>
              </w:rPr>
              <w:t>k</w:t>
            </w:r>
            <w:r w:rsidRPr="00332615">
              <w:rPr>
                <w:rFonts w:ascii="Arial" w:eastAsia="Arial" w:hAnsi="Arial" w:cs="Arial"/>
                <w:spacing w:val="1"/>
                <w:sz w:val="24"/>
                <w:szCs w:val="24"/>
              </w:rPr>
              <w:t>un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1551"/>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P.</w:t>
            </w:r>
            <w:r w:rsidRPr="00332615">
              <w:rPr>
                <w:rFonts w:ascii="Arial" w:eastAsia="Arial" w:hAnsi="Arial" w:cs="Arial"/>
                <w:spacing w:val="1"/>
                <w:sz w:val="24"/>
                <w:szCs w:val="24"/>
              </w:rPr>
              <w:t>3</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2"/>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i t</w:t>
            </w:r>
            <w:r w:rsidRPr="00332615">
              <w:rPr>
                <w:rFonts w:ascii="Arial" w:eastAsia="Arial" w:hAnsi="Arial" w:cs="Arial"/>
                <w:spacing w:val="-1"/>
                <w:sz w:val="24"/>
                <w:szCs w:val="24"/>
              </w:rPr>
              <w:t>h</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od</w:t>
            </w:r>
            <w:r w:rsidRPr="00332615">
              <w:rPr>
                <w:rFonts w:ascii="Arial" w:eastAsia="Arial" w:hAnsi="Arial" w:cs="Arial"/>
                <w:sz w:val="24"/>
                <w:szCs w:val="24"/>
              </w:rPr>
              <w:t>in</w:t>
            </w:r>
            <w:r w:rsidRPr="00332615">
              <w:rPr>
                <w:rFonts w:ascii="Arial" w:eastAsia="Arial" w:hAnsi="Arial" w:cs="Arial"/>
                <w:spacing w:val="1"/>
                <w:sz w:val="24"/>
                <w:szCs w:val="24"/>
              </w:rPr>
              <w:t>am</w:t>
            </w:r>
            <w:r w:rsidRPr="00332615">
              <w:rPr>
                <w:rFonts w:ascii="Arial" w:eastAsia="Arial" w:hAnsi="Arial" w:cs="Arial"/>
                <w:sz w:val="24"/>
                <w:szCs w:val="24"/>
              </w:rPr>
              <w:t>ika</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FC4461">
            <w:pPr>
              <w:ind w:left="102" w:right="412"/>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rpin</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an</w:t>
            </w:r>
            <w:r w:rsidRPr="00332615">
              <w:rPr>
                <w:rFonts w:ascii="Arial" w:eastAsia="Arial" w:hAnsi="Arial" w:cs="Arial"/>
                <w:sz w:val="24"/>
                <w:szCs w:val="24"/>
              </w:rPr>
              <w:t>ika</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h</w:t>
            </w:r>
            <w:r w:rsidRPr="00332615">
              <w:rPr>
                <w:rFonts w:ascii="Arial" w:eastAsia="Arial" w:hAnsi="Arial" w:cs="Arial"/>
                <w:spacing w:val="-2"/>
                <w:sz w:val="24"/>
                <w:szCs w:val="24"/>
              </w:rPr>
              <w:t>y</w:t>
            </w:r>
            <w:r w:rsidRPr="00332615">
              <w:rPr>
                <w:rFonts w:ascii="Arial" w:eastAsia="Arial" w:hAnsi="Arial" w:cs="Arial"/>
                <w:spacing w:val="1"/>
                <w:sz w:val="24"/>
                <w:szCs w:val="24"/>
              </w:rPr>
              <w:t>d</w:t>
            </w:r>
            <w:r w:rsidRPr="00332615">
              <w:rPr>
                <w:rFonts w:ascii="Arial" w:eastAsia="Arial" w:hAnsi="Arial" w:cs="Arial"/>
                <w:sz w:val="24"/>
                <w:szCs w:val="24"/>
              </w:rPr>
              <w:t>ro</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ika, k</w:t>
            </w:r>
            <w:r w:rsidRPr="00332615">
              <w:rPr>
                <w:rFonts w:ascii="Arial" w:eastAsia="Arial" w:hAnsi="Arial" w:cs="Arial"/>
                <w:spacing w:val="1"/>
                <w:sz w:val="24"/>
                <w:szCs w:val="24"/>
              </w:rPr>
              <w:t>a</w:t>
            </w:r>
            <w:r w:rsidRPr="00332615">
              <w:rPr>
                <w:rFonts w:ascii="Arial" w:eastAsia="Arial" w:hAnsi="Arial" w:cs="Arial"/>
                <w:sz w:val="24"/>
                <w:szCs w:val="24"/>
              </w:rPr>
              <w:t>rakt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stik mesin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 xml:space="preserve">l, </w:t>
            </w:r>
            <w:r w:rsidRPr="00332615">
              <w:rPr>
                <w:rFonts w:ascii="Arial" w:eastAsia="Arial" w:hAnsi="Arial" w:cs="Arial"/>
                <w:spacing w:val="1"/>
                <w:sz w:val="24"/>
                <w:szCs w:val="24"/>
              </w:rPr>
              <w:t>tu</w:t>
            </w:r>
            <w:r w:rsidRPr="00332615">
              <w:rPr>
                <w:rFonts w:ascii="Arial" w:eastAsia="Arial" w:hAnsi="Arial" w:cs="Arial"/>
                <w:sz w:val="24"/>
                <w:szCs w:val="24"/>
              </w:rPr>
              <w:t>rbin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k k</w:t>
            </w:r>
            <w:r w:rsidRPr="00332615">
              <w:rPr>
                <w:rFonts w:ascii="Arial" w:eastAsia="Arial" w:hAnsi="Arial" w:cs="Arial"/>
                <w:spacing w:val="1"/>
                <w:sz w:val="24"/>
                <w:szCs w:val="24"/>
              </w:rPr>
              <w:t>on</w:t>
            </w:r>
            <w:r w:rsidRPr="00332615">
              <w:rPr>
                <w:rFonts w:ascii="Arial" w:eastAsia="Arial" w:hAnsi="Arial" w:cs="Arial"/>
                <w:sz w:val="24"/>
                <w:szCs w:val="24"/>
              </w:rPr>
              <w:t>trol k</w:t>
            </w:r>
            <w:r w:rsidRPr="00332615">
              <w:rPr>
                <w:rFonts w:ascii="Arial" w:eastAsia="Arial" w:hAnsi="Arial" w:cs="Arial"/>
                <w:spacing w:val="1"/>
                <w:sz w:val="24"/>
                <w:szCs w:val="24"/>
              </w:rPr>
              <w:t>e</w:t>
            </w:r>
            <w:r w:rsidRPr="00332615">
              <w:rPr>
                <w:rFonts w:ascii="Arial" w:eastAsia="Arial" w:hAnsi="Arial" w:cs="Arial"/>
                <w:spacing w:val="-2"/>
                <w:sz w:val="24"/>
                <w:szCs w:val="24"/>
              </w:rPr>
              <w:t>c</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on</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m</w:t>
            </w:r>
            <w:r w:rsidRPr="00332615">
              <w:rPr>
                <w:rFonts w:ascii="Arial" w:eastAsia="Arial" w:hAnsi="Arial" w:cs="Arial"/>
                <w:sz w:val="24"/>
                <w:szCs w:val="24"/>
              </w:rPr>
              <w:t xml:space="preserve">si </w:t>
            </w:r>
            <w:r w:rsidRPr="00332615">
              <w:rPr>
                <w:rFonts w:ascii="Arial" w:eastAsia="Arial" w:hAnsi="Arial" w:cs="Arial"/>
                <w:spacing w:val="-1"/>
                <w:sz w:val="24"/>
                <w:szCs w:val="24"/>
              </w:rPr>
              <w:t>b</w:t>
            </w:r>
            <w:r w:rsidRPr="00332615">
              <w:rPr>
                <w:rFonts w:ascii="Arial" w:eastAsia="Arial" w:hAnsi="Arial" w:cs="Arial"/>
                <w:spacing w:val="1"/>
                <w:sz w:val="24"/>
                <w:szCs w:val="24"/>
              </w:rPr>
              <w:t>ah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3"/>
                <w:sz w:val="24"/>
                <w:szCs w:val="24"/>
              </w:rPr>
              <w:t>r</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 xml:space="preserve">sin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d</w:t>
            </w:r>
            <w:r w:rsidRPr="00332615">
              <w:rPr>
                <w:rFonts w:ascii="Arial" w:eastAsia="Arial" w:hAnsi="Arial" w:cs="Arial"/>
                <w:sz w:val="24"/>
                <w:szCs w:val="24"/>
              </w:rPr>
              <w:t>in</w:t>
            </w:r>
            <w:r w:rsidRPr="00332615">
              <w:rPr>
                <w:rFonts w:ascii="Arial" w:eastAsia="Arial" w:hAnsi="Arial" w:cs="Arial"/>
                <w:spacing w:val="-1"/>
                <w:sz w:val="24"/>
                <w:szCs w:val="24"/>
              </w:rPr>
              <w:t>g</w:t>
            </w:r>
            <w:r w:rsidRPr="00332615">
              <w:rPr>
                <w:rFonts w:ascii="Arial" w:eastAsia="Arial" w:hAnsi="Arial" w:cs="Arial"/>
                <w:sz w:val="24"/>
                <w:szCs w:val="24"/>
              </w:rPr>
              <w:t>in,</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og</w:t>
            </w:r>
            <w:r w:rsidRPr="00332615">
              <w:rPr>
                <w:rFonts w:ascii="Arial" w:eastAsia="Arial" w:hAnsi="Arial" w:cs="Arial"/>
                <w:sz w:val="24"/>
                <w:szCs w:val="24"/>
              </w:rPr>
              <w:t xml:space="preserve">i </w:t>
            </w:r>
            <w:r w:rsidRPr="00332615">
              <w:rPr>
                <w:rFonts w:ascii="Arial" w:eastAsia="Arial" w:hAnsi="Arial" w:cs="Arial"/>
                <w:spacing w:val="1"/>
                <w:sz w:val="24"/>
                <w:szCs w:val="24"/>
              </w:rPr>
              <w:t>bahan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70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3</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tis s</w:t>
            </w:r>
            <w:r w:rsidRPr="00332615">
              <w:rPr>
                <w:rFonts w:ascii="Arial" w:eastAsia="Arial" w:hAnsi="Arial" w:cs="Arial"/>
                <w:spacing w:val="1"/>
                <w:sz w:val="24"/>
                <w:szCs w:val="24"/>
              </w:rPr>
              <w:t>a</w:t>
            </w:r>
            <w:r w:rsidRPr="00332615">
              <w:rPr>
                <w:rFonts w:ascii="Arial" w:eastAsia="Arial" w:hAnsi="Arial" w:cs="Arial"/>
                <w:sz w:val="24"/>
                <w:szCs w:val="24"/>
              </w:rPr>
              <w:t>ins,</w:t>
            </w:r>
            <w:r w:rsidRPr="00332615">
              <w:rPr>
                <w:rFonts w:ascii="Arial" w:eastAsia="Arial" w:hAnsi="Arial" w:cs="Arial"/>
                <w:spacing w:val="1"/>
                <w:sz w:val="24"/>
                <w:szCs w:val="24"/>
              </w:rPr>
              <w:t xml:space="preserve"> 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w:t>
            </w:r>
            <w:r w:rsidRPr="00332615">
              <w:rPr>
                <w:rFonts w:ascii="Arial" w:eastAsia="Arial" w:hAnsi="Arial" w:cs="Arial"/>
                <w:spacing w:val="2"/>
                <w:sz w:val="24"/>
                <w:szCs w:val="24"/>
              </w:rPr>
              <w:t>p</w:t>
            </w:r>
            <w:r w:rsidRPr="00332615">
              <w:rPr>
                <w:rFonts w:ascii="Arial" w:eastAsia="Arial" w:hAnsi="Arial" w:cs="Arial"/>
                <w:spacing w:val="-1"/>
                <w:sz w:val="24"/>
                <w:szCs w:val="24"/>
              </w:rPr>
              <w:t>-</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pacing w:val="-2"/>
                <w:sz w:val="24"/>
                <w:szCs w:val="24"/>
              </w:rPr>
              <w:t>s</w:t>
            </w:r>
            <w:r w:rsidRPr="00332615">
              <w:rPr>
                <w:rFonts w:ascii="Arial" w:eastAsia="Arial" w:hAnsi="Arial" w:cs="Arial"/>
                <w:sz w:val="24"/>
                <w:szCs w:val="24"/>
              </w:rPr>
              <w:t>ip</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ins</w:t>
            </w:r>
          </w:p>
          <w:p w:rsidR="00E55E45" w:rsidRPr="00332615" w:rsidRDefault="00E55E45" w:rsidP="00FC4461">
            <w:pPr>
              <w:ind w:left="102" w:right="78"/>
              <w:rPr>
                <w:rFonts w:ascii="Arial" w:eastAsia="Arial" w:hAnsi="Arial" w:cs="Arial"/>
                <w:sz w:val="24"/>
                <w:szCs w:val="24"/>
              </w:rPr>
            </w:pPr>
            <w:r w:rsidRPr="00332615">
              <w:rPr>
                <w:rFonts w:ascii="Arial" w:eastAsia="Arial" w:hAnsi="Arial" w:cs="Arial"/>
                <w:sz w:val="24"/>
                <w:szCs w:val="24"/>
              </w:rPr>
              <w:t>rek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rek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3"/>
                <w:sz w:val="24"/>
                <w:szCs w:val="24"/>
              </w:rPr>
              <w:t>i</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un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 ra</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1"/>
                <w:sz w:val="24"/>
                <w:szCs w:val="24"/>
              </w:rPr>
              <w:t xml:space="preserve"> p</w:t>
            </w:r>
            <w:r w:rsidRPr="00332615">
              <w:rPr>
                <w:rFonts w:ascii="Arial" w:eastAsia="Arial" w:hAnsi="Arial" w:cs="Arial"/>
                <w:sz w:val="24"/>
                <w:szCs w:val="24"/>
              </w:rPr>
              <w:t>ro</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pacing w:val="6"/>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pacing w:val="-1"/>
                <w:sz w:val="24"/>
                <w:szCs w:val="24"/>
              </w:rPr>
              <w:t>d</w:t>
            </w:r>
            <w:r w:rsidRPr="00332615">
              <w:rPr>
                <w:rFonts w:ascii="Arial" w:eastAsia="Arial" w:hAnsi="Arial" w:cs="Arial"/>
                <w:spacing w:val="1"/>
                <w:sz w:val="24"/>
                <w:szCs w:val="24"/>
              </w:rPr>
              <w:t>u</w:t>
            </w:r>
            <w:r w:rsidRPr="00332615">
              <w:rPr>
                <w:rFonts w:ascii="Arial" w:eastAsia="Arial" w:hAnsi="Arial" w:cs="Arial"/>
                <w:sz w:val="24"/>
                <w:szCs w:val="24"/>
              </w:rPr>
              <w:t>r d</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h</w:t>
            </w:r>
            <w:r w:rsidRPr="00332615">
              <w:rPr>
                <w:rFonts w:ascii="Arial" w:eastAsia="Arial" w:hAnsi="Arial" w:cs="Arial"/>
                <w:sz w:val="24"/>
                <w:szCs w:val="24"/>
              </w:rPr>
              <w:t>id</w:t>
            </w:r>
            <w:r w:rsidRPr="00332615">
              <w:rPr>
                <w:rFonts w:ascii="Arial" w:eastAsia="Arial" w:hAnsi="Arial" w:cs="Arial"/>
                <w:spacing w:val="1"/>
                <w:sz w:val="24"/>
                <w:szCs w:val="24"/>
              </w:rPr>
              <w:t>up</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mem</w:t>
            </w:r>
            <w:r w:rsidRPr="00332615">
              <w:rPr>
                <w:rFonts w:ascii="Arial" w:eastAsia="Arial" w:hAnsi="Arial" w:cs="Arial"/>
                <w:spacing w:val="1"/>
                <w:sz w:val="24"/>
                <w:szCs w:val="24"/>
              </w:rPr>
              <w:t>a</w:t>
            </w:r>
            <w:r w:rsidRPr="00332615">
              <w:rPr>
                <w:rFonts w:ascii="Arial" w:eastAsia="Arial" w:hAnsi="Arial" w:cs="Arial"/>
                <w:sz w:val="24"/>
                <w:szCs w:val="24"/>
              </w:rPr>
              <w:t>ti</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 xml:space="preserve">sin </w:t>
            </w:r>
            <w:r w:rsidRPr="00332615">
              <w:rPr>
                <w:rFonts w:ascii="Arial" w:eastAsia="Arial" w:hAnsi="Arial" w:cs="Arial"/>
                <w:spacing w:val="1"/>
                <w:sz w:val="24"/>
                <w:szCs w:val="24"/>
              </w:rPr>
              <w:t>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te</w:t>
            </w:r>
            <w:r w:rsidRPr="00332615">
              <w:rPr>
                <w:rFonts w:ascii="Arial" w:eastAsia="Arial" w:hAnsi="Arial" w:cs="Arial"/>
                <w:spacing w:val="-3"/>
                <w:sz w:val="24"/>
                <w:szCs w:val="24"/>
              </w:rPr>
              <w:t>r</w:t>
            </w:r>
            <w:r w:rsidRPr="00332615">
              <w:rPr>
                <w:rFonts w:ascii="Arial" w:eastAsia="Arial" w:hAnsi="Arial" w:cs="Arial"/>
                <w:spacing w:val="1"/>
                <w:sz w:val="24"/>
                <w:szCs w:val="24"/>
              </w:rPr>
              <w:t>ma</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du</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25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3</w:t>
            </w:r>
            <w:r w:rsidRPr="00332615">
              <w:rPr>
                <w:rFonts w:ascii="Arial" w:eastAsia="Arial" w:hAnsi="Arial" w:cs="Arial"/>
                <w:sz w:val="24"/>
                <w:szCs w:val="24"/>
              </w:rPr>
              <w:t>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FC4461">
            <w:pPr>
              <w:ind w:left="102" w:right="69"/>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 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z w:val="24"/>
                <w:szCs w:val="24"/>
              </w:rPr>
              <w:t>k</w:t>
            </w:r>
            <w:r w:rsidRPr="00332615">
              <w:rPr>
                <w:rFonts w:ascii="Arial" w:eastAsia="Arial" w:hAnsi="Arial" w:cs="Arial"/>
                <w:spacing w:val="3"/>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k s</w:t>
            </w:r>
            <w:r w:rsidRPr="00332615">
              <w:rPr>
                <w:rFonts w:ascii="Arial" w:eastAsia="Arial" w:hAnsi="Arial" w:cs="Arial"/>
                <w:spacing w:val="1"/>
                <w:sz w:val="24"/>
                <w:szCs w:val="24"/>
              </w:rPr>
              <w:t>a</w:t>
            </w:r>
            <w:r w:rsidRPr="00332615">
              <w:rPr>
                <w:rFonts w:ascii="Arial" w:eastAsia="Arial" w:hAnsi="Arial" w:cs="Arial"/>
                <w:spacing w:val="-3"/>
                <w:sz w:val="24"/>
                <w:szCs w:val="24"/>
              </w:rPr>
              <w:t>r</w:t>
            </w:r>
            <w:r w:rsidRPr="00332615">
              <w:rPr>
                <w:rFonts w:ascii="Arial" w:eastAsia="Arial" w:hAnsi="Arial" w:cs="Arial"/>
                <w:spacing w:val="1"/>
                <w:sz w:val="24"/>
                <w:szCs w:val="24"/>
              </w:rPr>
              <w:t>an</w:t>
            </w:r>
            <w:r w:rsidRPr="00332615">
              <w:rPr>
                <w:rFonts w:ascii="Arial" w:eastAsia="Arial" w:hAnsi="Arial" w:cs="Arial"/>
                <w:sz w:val="24"/>
                <w:szCs w:val="24"/>
              </w:rPr>
              <w:t xml:space="preserve">a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du</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epe</w:t>
            </w:r>
            <w:r w:rsidRPr="00332615">
              <w:rPr>
                <w:rFonts w:ascii="Arial" w:eastAsia="Arial" w:hAnsi="Arial" w:cs="Arial"/>
                <w:sz w:val="24"/>
                <w:szCs w:val="24"/>
              </w:rPr>
              <w:t>rti</w:t>
            </w:r>
            <w:r w:rsidRPr="00332615">
              <w:rPr>
                <w:rFonts w:ascii="Arial" w:eastAsia="Arial" w:hAnsi="Arial" w:cs="Arial"/>
                <w:spacing w:val="-2"/>
                <w:sz w:val="24"/>
                <w:szCs w:val="24"/>
              </w:rPr>
              <w:t xml:space="preserve"> </w:t>
            </w:r>
            <w:r w:rsidRPr="00332615">
              <w:rPr>
                <w:rFonts w:ascii="Arial" w:eastAsia="Arial" w:hAnsi="Arial" w:cs="Arial"/>
                <w:sz w:val="24"/>
                <w:szCs w:val="24"/>
              </w:rPr>
              <w:t>je</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3"/>
                <w:sz w:val="24"/>
                <w:szCs w:val="24"/>
              </w:rPr>
              <w:t>s</w:t>
            </w:r>
            <w:r w:rsidRPr="00332615">
              <w:rPr>
                <w:rFonts w:ascii="Arial" w:eastAsia="Arial" w:hAnsi="Arial" w:cs="Arial"/>
                <w:spacing w:val="-1"/>
                <w:sz w:val="24"/>
                <w:szCs w:val="24"/>
              </w:rPr>
              <w:t>-</w:t>
            </w:r>
            <w:r w:rsidRPr="00332615">
              <w:rPr>
                <w:rFonts w:ascii="Arial" w:eastAsia="Arial" w:hAnsi="Arial" w:cs="Arial"/>
                <w:sz w:val="24"/>
                <w:szCs w:val="24"/>
              </w:rPr>
              <w:t>je</w:t>
            </w:r>
            <w:r w:rsidRPr="00332615">
              <w:rPr>
                <w:rFonts w:ascii="Arial" w:eastAsia="Arial" w:hAnsi="Arial" w:cs="Arial"/>
                <w:spacing w:val="1"/>
                <w:sz w:val="24"/>
                <w:szCs w:val="24"/>
              </w:rPr>
              <w:t>n</w:t>
            </w:r>
            <w:r w:rsidRPr="00332615">
              <w:rPr>
                <w:rFonts w:ascii="Arial" w:eastAsia="Arial" w:hAnsi="Arial" w:cs="Arial"/>
                <w:sz w:val="24"/>
                <w:szCs w:val="24"/>
              </w:rPr>
              <w:t xml:space="preserve">is </w:t>
            </w:r>
            <w:r w:rsidRPr="00332615">
              <w:rPr>
                <w:rFonts w:ascii="Arial" w:eastAsia="Arial" w:hAnsi="Arial" w:cs="Arial"/>
                <w:spacing w:val="1"/>
                <w:sz w:val="24"/>
                <w:szCs w:val="24"/>
              </w:rPr>
              <w:t>p</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emn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226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3</w:t>
            </w:r>
            <w:r w:rsidRPr="00332615">
              <w:rPr>
                <w:rFonts w:ascii="Arial" w:eastAsia="Arial" w:hAnsi="Arial" w:cs="Arial"/>
                <w:sz w:val="24"/>
                <w:szCs w:val="24"/>
              </w:rPr>
              <w:t>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FC4461">
            <w:pPr>
              <w:ind w:left="102" w:right="151"/>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w:t>
            </w:r>
            <w:r w:rsidRPr="00332615">
              <w:rPr>
                <w:rFonts w:ascii="Arial" w:eastAsia="Arial" w:hAnsi="Arial" w:cs="Arial"/>
                <w:spacing w:val="-1"/>
                <w:sz w:val="24"/>
                <w:szCs w:val="24"/>
              </w:rPr>
              <w:t>in</w:t>
            </w:r>
            <w:r w:rsidRPr="00332615">
              <w:rPr>
                <w:rFonts w:ascii="Arial" w:eastAsia="Arial" w:hAnsi="Arial" w:cs="Arial"/>
                <w:sz w:val="24"/>
                <w:szCs w:val="24"/>
              </w:rPr>
              <w:t>si</w:t>
            </w:r>
            <w:r w:rsidRPr="00332615">
              <w:rPr>
                <w:rFonts w:ascii="Arial" w:eastAsia="Arial" w:hAnsi="Arial" w:cs="Arial"/>
                <w:spacing w:val="5"/>
                <w:sz w:val="24"/>
                <w:szCs w:val="24"/>
              </w:rPr>
              <w:t>p</w:t>
            </w:r>
            <w:r w:rsidRPr="00332615">
              <w:rPr>
                <w:rFonts w:ascii="Arial" w:eastAsia="Arial" w:hAnsi="Arial" w:cs="Arial"/>
                <w:spacing w:val="-1"/>
                <w:sz w:val="24"/>
                <w:szCs w:val="24"/>
              </w:rPr>
              <w:t>-</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 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i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w:t>
            </w:r>
            <w:r w:rsidRPr="00332615">
              <w:rPr>
                <w:rFonts w:ascii="Arial" w:eastAsia="Arial" w:hAnsi="Arial" w:cs="Arial"/>
                <w:spacing w:val="1"/>
                <w:sz w:val="24"/>
                <w:szCs w:val="24"/>
              </w:rPr>
              <w:t>e</w:t>
            </w:r>
            <w:r w:rsidRPr="00332615">
              <w:rPr>
                <w:rFonts w:ascii="Arial" w:eastAsia="Arial" w:hAnsi="Arial" w:cs="Arial"/>
                <w:spacing w:val="-3"/>
                <w:sz w:val="24"/>
                <w:szCs w:val="24"/>
              </w:rPr>
              <w:t>l</w:t>
            </w:r>
            <w:r w:rsidRPr="00332615">
              <w:rPr>
                <w:rFonts w:ascii="Arial" w:eastAsia="Arial" w:hAnsi="Arial" w:cs="Arial"/>
                <w:spacing w:val="1"/>
                <w:sz w:val="24"/>
                <w:szCs w:val="24"/>
              </w:rPr>
              <w:t>e</w:t>
            </w:r>
            <w:r w:rsidRPr="00332615">
              <w:rPr>
                <w:rFonts w:ascii="Arial" w:eastAsia="Arial" w:hAnsi="Arial" w:cs="Arial"/>
                <w:sz w:val="24"/>
                <w:szCs w:val="24"/>
              </w:rPr>
              <w:t>ktro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tr</w:t>
            </w:r>
            <w:r w:rsidRPr="00332615">
              <w:rPr>
                <w:rFonts w:ascii="Arial" w:eastAsia="Arial" w:hAnsi="Arial" w:cs="Arial"/>
                <w:spacing w:val="-2"/>
                <w:sz w:val="24"/>
                <w:szCs w:val="24"/>
              </w:rPr>
              <w:t>o</w:t>
            </w:r>
            <w:r w:rsidRPr="00332615">
              <w:rPr>
                <w:rFonts w:ascii="Arial" w:eastAsia="Arial" w:hAnsi="Arial" w:cs="Arial"/>
                <w:sz w:val="24"/>
                <w:szCs w:val="24"/>
              </w:rPr>
              <w:t xml:space="preserve">l </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pacing w:val="1"/>
                <w:sz w:val="24"/>
                <w:szCs w:val="24"/>
              </w:rPr>
              <w:t>ma</w:t>
            </w:r>
            <w:r w:rsidRPr="00332615">
              <w:rPr>
                <w:rFonts w:ascii="Arial" w:eastAsia="Arial" w:hAnsi="Arial" w:cs="Arial"/>
                <w:sz w:val="24"/>
                <w:szCs w:val="24"/>
              </w:rPr>
              <w:t xml:space="preserve">tis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 xml:space="preserve">lat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ri</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ena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ge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 xml:space="preserve">a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o</w:t>
            </w:r>
            <w:r w:rsidRPr="00332615">
              <w:rPr>
                <w:rFonts w:ascii="Arial" w:eastAsia="Arial" w:hAnsi="Arial" w:cs="Arial"/>
                <w:spacing w:val="-1"/>
                <w:sz w:val="24"/>
                <w:szCs w:val="24"/>
              </w:rPr>
              <w:t xml:space="preserve"> </w:t>
            </w:r>
            <w:r w:rsidRPr="00332615">
              <w:rPr>
                <w:rFonts w:ascii="Arial" w:eastAsia="Arial" w:hAnsi="Arial" w:cs="Arial"/>
                <w:sz w:val="24"/>
                <w:szCs w:val="24"/>
              </w:rPr>
              <w:t>mo</w:t>
            </w:r>
            <w:r w:rsidRPr="00332615">
              <w:rPr>
                <w:rFonts w:ascii="Arial" w:eastAsia="Arial" w:hAnsi="Arial" w:cs="Arial"/>
                <w:spacing w:val="1"/>
                <w:sz w:val="24"/>
                <w:szCs w:val="24"/>
              </w:rPr>
              <w:t>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z w:val="24"/>
                <w:szCs w:val="24"/>
              </w:rPr>
              <w:t>3</w:t>
            </w:r>
            <w:r w:rsidRPr="00332615">
              <w:rPr>
                <w:rFonts w:ascii="Arial" w:eastAsia="Arial" w:hAnsi="Arial" w:cs="Arial"/>
                <w:spacing w:val="1"/>
                <w:sz w:val="24"/>
                <w:szCs w:val="24"/>
              </w:rPr>
              <w:t xml:space="preserve"> </w:t>
            </w:r>
            <w:r w:rsidRPr="00332615">
              <w:rPr>
                <w:rFonts w:ascii="Arial" w:eastAsia="Arial" w:hAnsi="Arial" w:cs="Arial"/>
                <w:sz w:val="24"/>
                <w:szCs w:val="24"/>
              </w:rPr>
              <w:t>(ti</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f</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 sinkro</w:t>
            </w:r>
            <w:r w:rsidRPr="00332615">
              <w:rPr>
                <w:rFonts w:ascii="Arial" w:eastAsia="Arial" w:hAnsi="Arial" w:cs="Arial"/>
                <w:spacing w:val="1"/>
                <w:sz w:val="24"/>
                <w:szCs w:val="24"/>
              </w:rPr>
              <w:t>n</w:t>
            </w:r>
            <w:r w:rsidRPr="00332615">
              <w:rPr>
                <w:rFonts w:ascii="Arial" w:eastAsia="Arial" w:hAnsi="Arial" w:cs="Arial"/>
                <w:sz w:val="24"/>
                <w:szCs w:val="24"/>
              </w:rPr>
              <w:t>isasi,</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 xml:space="preserve">trol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 xml:space="preserve"> m</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z w:val="24"/>
                <w:szCs w:val="24"/>
              </w:rPr>
              <w:t>r, 3</w:t>
            </w:r>
            <w:r w:rsidRPr="00332615">
              <w:rPr>
                <w:rFonts w:ascii="Arial" w:eastAsia="Arial" w:hAnsi="Arial" w:cs="Arial"/>
                <w:spacing w:val="-1"/>
                <w:sz w:val="24"/>
                <w:szCs w:val="24"/>
              </w:rPr>
              <w:t xml:space="preserve"> </w:t>
            </w:r>
            <w:r w:rsidRPr="00332615">
              <w:rPr>
                <w:rFonts w:ascii="Arial" w:eastAsia="Arial" w:hAnsi="Arial" w:cs="Arial"/>
                <w:sz w:val="24"/>
                <w:szCs w:val="24"/>
              </w:rPr>
              <w:t>(ti</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 f</w:t>
            </w:r>
            <w:r w:rsidRPr="00332615">
              <w:rPr>
                <w:rFonts w:ascii="Arial" w:eastAsia="Arial" w:hAnsi="Arial" w:cs="Arial"/>
                <w:spacing w:val="1"/>
                <w:sz w:val="24"/>
                <w:szCs w:val="24"/>
              </w:rPr>
              <w:t>a</w:t>
            </w:r>
            <w:r w:rsidRPr="00332615">
              <w:rPr>
                <w:rFonts w:ascii="Arial" w:eastAsia="Arial" w:hAnsi="Arial" w:cs="Arial"/>
                <w:sz w:val="24"/>
                <w:szCs w:val="24"/>
              </w:rPr>
              <w:t>se</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rat</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t</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pacing w:val="-2"/>
                <w:sz w:val="24"/>
                <w:szCs w:val="24"/>
              </w:rPr>
              <w:t>s</w:t>
            </w:r>
            <w:r w:rsidRPr="00332615">
              <w:rPr>
                <w:rFonts w:ascii="Arial" w:eastAsia="Arial" w:hAnsi="Arial" w:cs="Arial"/>
                <w:sz w:val="24"/>
                <w:szCs w:val="24"/>
              </w:rPr>
              <w:t>f</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r, s</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t</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 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 xml:space="preserve">k </w:t>
            </w:r>
            <w:r w:rsidRPr="00332615">
              <w:rPr>
                <w:rFonts w:ascii="Arial" w:eastAsia="Arial" w:hAnsi="Arial" w:cs="Arial"/>
                <w:spacing w:val="1"/>
                <w:sz w:val="24"/>
                <w:szCs w:val="24"/>
              </w:rPr>
              <w:t>da</w:t>
            </w:r>
            <w:r w:rsidRPr="00332615">
              <w:rPr>
                <w:rFonts w:ascii="Arial" w:eastAsia="Arial" w:hAnsi="Arial" w:cs="Arial"/>
                <w:sz w:val="24"/>
                <w:szCs w:val="24"/>
              </w:rPr>
              <w:t>rura</w:t>
            </w:r>
            <w:r w:rsidRPr="00332615">
              <w:rPr>
                <w:rFonts w:ascii="Arial" w:eastAsia="Arial" w:hAnsi="Arial" w:cs="Arial"/>
                <w:spacing w:val="1"/>
                <w:sz w:val="24"/>
                <w:szCs w:val="24"/>
              </w:rPr>
              <w:t>t</w:t>
            </w:r>
            <w:r w:rsidRPr="00332615">
              <w:rPr>
                <w:rFonts w:ascii="Arial" w:eastAsia="Arial" w:hAnsi="Arial" w:cs="Arial"/>
                <w:sz w:val="24"/>
                <w:szCs w:val="24"/>
              </w:rPr>
              <w:t>;</w:t>
            </w:r>
          </w:p>
        </w:tc>
        <w:tc>
          <w:tcPr>
            <w:tcW w:w="2126" w:type="dxa"/>
            <w:vMerge/>
            <w:tcBorders>
              <w:left w:val="single" w:sz="5" w:space="0" w:color="000000"/>
              <w:bottom w:val="single" w:sz="4" w:space="0" w:color="auto"/>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E55E45">
        <w:trPr>
          <w:trHeight w:hRule="exact" w:val="1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3</w:t>
            </w:r>
            <w:r w:rsidRPr="00332615">
              <w:rPr>
                <w:rFonts w:ascii="Arial" w:eastAsia="Arial" w:hAnsi="Arial" w:cs="Arial"/>
                <w:sz w:val="24"/>
                <w:szCs w:val="24"/>
              </w:rPr>
              <w:t>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before="3" w:line="260" w:lineRule="exact"/>
              <w:ind w:left="102" w:right="415"/>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ua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 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 xml:space="preserve">tis </w:t>
            </w:r>
            <w:r w:rsidRPr="00332615">
              <w:rPr>
                <w:rFonts w:ascii="Arial" w:eastAsia="Arial" w:hAnsi="Arial" w:cs="Arial"/>
                <w:spacing w:val="1"/>
                <w:sz w:val="24"/>
                <w:szCs w:val="24"/>
              </w:rPr>
              <w:t>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i</w:t>
            </w:r>
            <w:r w:rsidRPr="00332615">
              <w:rPr>
                <w:rFonts w:ascii="Arial" w:eastAsia="Arial" w:hAnsi="Arial" w:cs="Arial"/>
                <w:spacing w:val="4"/>
                <w:sz w:val="24"/>
                <w:szCs w:val="24"/>
              </w:rPr>
              <w:t xml:space="preserve"> </w:t>
            </w:r>
            <w:r w:rsidRPr="00332615">
              <w:rPr>
                <w:rFonts w:ascii="Arial" w:eastAsia="Arial" w:hAnsi="Arial" w:cs="Arial"/>
                <w:sz w:val="24"/>
                <w:szCs w:val="24"/>
              </w:rPr>
              <w:t>rek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 xml:space="preserve">g </w:t>
            </w: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 xml:space="preserve">sialisasi </w:t>
            </w:r>
            <w:r w:rsidRPr="00332615">
              <w:rPr>
                <w:rFonts w:ascii="Arial" w:eastAsia="Arial" w:hAnsi="Arial" w:cs="Arial"/>
                <w:spacing w:val="1"/>
                <w:sz w:val="24"/>
                <w:szCs w:val="24"/>
              </w:rPr>
              <w:t>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z w:val="24"/>
                <w:szCs w:val="24"/>
              </w:rPr>
              <w:t>n</w:t>
            </w:r>
          </w:p>
          <w:p w:rsidR="00E55E45" w:rsidRPr="00332615" w:rsidRDefault="00E55E45" w:rsidP="00FC4461">
            <w:pPr>
              <w:spacing w:line="260" w:lineRule="exact"/>
              <w:ind w:left="102" w:right="375"/>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rat</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 xml:space="preserve">o </w:t>
            </w:r>
            <w:r w:rsidRPr="00332615">
              <w:rPr>
                <w:rFonts w:ascii="Arial" w:eastAsia="Arial" w:hAnsi="Arial" w:cs="Arial"/>
                <w:spacing w:val="1"/>
                <w:sz w:val="24"/>
                <w:szCs w:val="24"/>
              </w:rPr>
              <w:t>mo</w:t>
            </w:r>
            <w:r w:rsidRPr="00332615">
              <w:rPr>
                <w:rFonts w:ascii="Arial" w:eastAsia="Arial" w:hAnsi="Arial" w:cs="Arial"/>
                <w:spacing w:val="-2"/>
                <w:sz w:val="24"/>
                <w:szCs w:val="24"/>
              </w:rPr>
              <w:t>t</w:t>
            </w:r>
            <w:r w:rsidRPr="00332615">
              <w:rPr>
                <w:rFonts w:ascii="Arial" w:eastAsia="Arial" w:hAnsi="Arial" w:cs="Arial"/>
                <w:spacing w:val="1"/>
                <w:sz w:val="24"/>
                <w:szCs w:val="24"/>
              </w:rPr>
              <w:t>o</w:t>
            </w:r>
            <w:r w:rsidRPr="00332615">
              <w:rPr>
                <w:rFonts w:ascii="Arial" w:eastAsia="Arial" w:hAnsi="Arial" w:cs="Arial"/>
                <w:sz w:val="24"/>
                <w:szCs w:val="24"/>
              </w:rPr>
              <w:t xml:space="preserve">r,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f</w:t>
            </w:r>
            <w:r w:rsidRPr="00332615">
              <w:rPr>
                <w:rFonts w:ascii="Arial" w:eastAsia="Arial" w:hAnsi="Arial" w:cs="Arial"/>
                <w:spacing w:val="1"/>
                <w:sz w:val="24"/>
                <w:szCs w:val="24"/>
              </w:rPr>
              <w:t>u</w:t>
            </w:r>
            <w:r w:rsidRPr="00332615">
              <w:rPr>
                <w:rFonts w:ascii="Arial" w:eastAsia="Arial" w:hAnsi="Arial" w:cs="Arial"/>
                <w:spacing w:val="-1"/>
                <w:sz w:val="24"/>
                <w:szCs w:val="24"/>
              </w:rPr>
              <w:t>ng</w:t>
            </w:r>
            <w:r w:rsidRPr="00332615">
              <w:rPr>
                <w:rFonts w:ascii="Arial" w:eastAsia="Arial" w:hAnsi="Arial" w:cs="Arial"/>
                <w:sz w:val="24"/>
                <w:szCs w:val="24"/>
              </w:rPr>
              <w:t>si k</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b</w:t>
            </w:r>
            <w:r w:rsidRPr="00332615">
              <w:rPr>
                <w:rFonts w:ascii="Arial" w:eastAsia="Arial" w:hAnsi="Arial" w:cs="Arial"/>
                <w:sz w:val="24"/>
                <w:szCs w:val="24"/>
              </w:rPr>
              <w:t>rasi,</w:t>
            </w:r>
            <w:r w:rsidRPr="00332615">
              <w:rPr>
                <w:rFonts w:ascii="Arial" w:eastAsia="Arial" w:hAnsi="Arial" w:cs="Arial"/>
                <w:spacing w:val="1"/>
                <w:sz w:val="24"/>
                <w:szCs w:val="24"/>
              </w:rPr>
              <w:t xml:space="preserve"> 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on</w:t>
            </w:r>
            <w:r w:rsidRPr="00332615">
              <w:rPr>
                <w:rFonts w:ascii="Arial" w:eastAsia="Arial" w:hAnsi="Arial" w:cs="Arial"/>
                <w:sz w:val="24"/>
                <w:szCs w:val="24"/>
              </w:rPr>
              <w:t>t</w:t>
            </w:r>
            <w:r w:rsidRPr="00332615">
              <w:rPr>
                <w:rFonts w:ascii="Arial" w:eastAsia="Arial" w:hAnsi="Arial" w:cs="Arial"/>
                <w:spacing w:val="-3"/>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 xml:space="preserve">lan </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tis</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una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o</w:t>
            </w:r>
            <w:r w:rsidRPr="00332615">
              <w:rPr>
                <w:rFonts w:ascii="Arial" w:eastAsia="Arial" w:hAnsi="Arial" w:cs="Arial"/>
                <w:spacing w:val="3"/>
                <w:sz w:val="24"/>
                <w:szCs w:val="24"/>
              </w:rPr>
              <w:t>f</w:t>
            </w:r>
            <w:r w:rsidRPr="00332615">
              <w:rPr>
                <w:rFonts w:ascii="Arial" w:eastAsia="Arial" w:hAnsi="Arial" w:cs="Arial"/>
                <w:sz w:val="24"/>
                <w:szCs w:val="24"/>
              </w:rPr>
              <w:t>t</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re;</w:t>
            </w:r>
          </w:p>
          <w:p w:rsidR="00E55E45" w:rsidRPr="00332615" w:rsidRDefault="00E55E45" w:rsidP="00FC4461">
            <w:pPr>
              <w:spacing w:line="260" w:lineRule="exact"/>
              <w:ind w:left="102" w:right="375"/>
              <w:rPr>
                <w:rFonts w:ascii="Arial" w:eastAsia="Arial" w:hAnsi="Arial" w:cs="Arial"/>
                <w:sz w:val="24"/>
                <w:szCs w:val="24"/>
              </w:rPr>
            </w:pPr>
          </w:p>
          <w:p w:rsidR="00E55E45" w:rsidRPr="00332615" w:rsidRDefault="00E55E45" w:rsidP="00FC4461">
            <w:pPr>
              <w:spacing w:line="260" w:lineRule="exact"/>
              <w:ind w:left="102" w:right="375"/>
              <w:rPr>
                <w:rFonts w:ascii="Arial" w:eastAsia="Arial" w:hAnsi="Arial" w:cs="Arial"/>
                <w:sz w:val="24"/>
                <w:szCs w:val="24"/>
              </w:rPr>
            </w:pPr>
          </w:p>
        </w:tc>
        <w:tc>
          <w:tcPr>
            <w:tcW w:w="2126" w:type="dxa"/>
            <w:tcBorders>
              <w:top w:val="single" w:sz="4" w:space="0" w:color="auto"/>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FC4461" w:rsidRPr="00332615" w:rsidTr="00042036">
        <w:trPr>
          <w:trHeight w:hRule="exact" w:val="410"/>
        </w:trPr>
        <w:tc>
          <w:tcPr>
            <w:tcW w:w="851" w:type="dxa"/>
            <w:tcBorders>
              <w:top w:val="single" w:sz="5" w:space="0" w:color="000000"/>
              <w:left w:val="single" w:sz="5" w:space="0" w:color="000000"/>
              <w:bottom w:val="single" w:sz="5" w:space="0" w:color="000000"/>
              <w:right w:val="single" w:sz="5" w:space="0" w:color="000000"/>
            </w:tcBorders>
          </w:tcPr>
          <w:p w:rsidR="00FC4461" w:rsidRPr="00332615" w:rsidRDefault="00FC4461" w:rsidP="00FC4461">
            <w:pPr>
              <w:spacing w:line="260" w:lineRule="exact"/>
              <w:ind w:left="102"/>
              <w:rPr>
                <w:rFonts w:ascii="Arial" w:eastAsia="Arial" w:hAnsi="Arial" w:cs="Arial"/>
                <w:sz w:val="24"/>
                <w:szCs w:val="24"/>
              </w:rPr>
            </w:pPr>
            <w:r w:rsidRPr="00332615">
              <w:rPr>
                <w:rFonts w:ascii="Arial" w:eastAsia="Arial" w:hAnsi="Arial" w:cs="Arial"/>
                <w:b/>
                <w:sz w:val="24"/>
                <w:szCs w:val="24"/>
              </w:rPr>
              <w:t>III</w:t>
            </w:r>
          </w:p>
        </w:tc>
        <w:tc>
          <w:tcPr>
            <w:tcW w:w="6379" w:type="dxa"/>
            <w:tcBorders>
              <w:top w:val="single" w:sz="5" w:space="0" w:color="000000"/>
              <w:left w:val="single" w:sz="5" w:space="0" w:color="000000"/>
              <w:bottom w:val="single" w:sz="5" w:space="0" w:color="000000"/>
              <w:right w:val="single" w:sz="5" w:space="0" w:color="000000"/>
            </w:tcBorders>
          </w:tcPr>
          <w:p w:rsidR="00FC4461" w:rsidRPr="00332615" w:rsidRDefault="00FC4461" w:rsidP="00FC4461">
            <w:pPr>
              <w:spacing w:line="260" w:lineRule="exact"/>
              <w:ind w:left="102"/>
              <w:rPr>
                <w:rFonts w:ascii="Arial" w:eastAsia="Arial" w:hAnsi="Arial" w:cs="Arial"/>
                <w:sz w:val="24"/>
                <w:szCs w:val="24"/>
              </w:rPr>
            </w:pPr>
            <w:r w:rsidRPr="00332615">
              <w:rPr>
                <w:rFonts w:ascii="Arial" w:eastAsia="Arial" w:hAnsi="Arial" w:cs="Arial"/>
                <w:b/>
                <w:spacing w:val="-5"/>
                <w:sz w:val="24"/>
                <w:szCs w:val="24"/>
              </w:rPr>
              <w:t>A</w:t>
            </w:r>
            <w:r w:rsidRPr="00332615">
              <w:rPr>
                <w:rFonts w:ascii="Arial" w:eastAsia="Arial" w:hAnsi="Arial" w:cs="Arial"/>
                <w:b/>
                <w:spacing w:val="3"/>
                <w:sz w:val="24"/>
                <w:szCs w:val="24"/>
              </w:rPr>
              <w:t>s</w:t>
            </w:r>
            <w:r w:rsidRPr="00332615">
              <w:rPr>
                <w:rFonts w:ascii="Arial" w:eastAsia="Arial" w:hAnsi="Arial" w:cs="Arial"/>
                <w:b/>
                <w:sz w:val="24"/>
                <w:szCs w:val="24"/>
              </w:rPr>
              <w:t>pek</w:t>
            </w:r>
            <w:r w:rsidRPr="00332615">
              <w:rPr>
                <w:rFonts w:ascii="Arial" w:eastAsia="Arial" w:hAnsi="Arial" w:cs="Arial"/>
                <w:b/>
                <w:spacing w:val="2"/>
                <w:sz w:val="24"/>
                <w:szCs w:val="24"/>
              </w:rPr>
              <w:t xml:space="preserve"> </w:t>
            </w:r>
            <w:r w:rsidRPr="00332615">
              <w:rPr>
                <w:rFonts w:ascii="Arial" w:eastAsia="Arial" w:hAnsi="Arial" w:cs="Arial"/>
                <w:b/>
                <w:sz w:val="24"/>
                <w:szCs w:val="24"/>
              </w:rPr>
              <w:t>K</w:t>
            </w:r>
            <w:r w:rsidRPr="00332615">
              <w:rPr>
                <w:rFonts w:ascii="Arial" w:eastAsia="Arial" w:hAnsi="Arial" w:cs="Arial"/>
                <w:b/>
                <w:spacing w:val="1"/>
                <w:sz w:val="24"/>
                <w:szCs w:val="24"/>
              </w:rPr>
              <w:t>e</w:t>
            </w:r>
            <w:r w:rsidRPr="00332615">
              <w:rPr>
                <w:rFonts w:ascii="Arial" w:eastAsia="Arial" w:hAnsi="Arial" w:cs="Arial"/>
                <w:b/>
                <w:sz w:val="24"/>
                <w:szCs w:val="24"/>
              </w:rPr>
              <w:t>ter</w:t>
            </w:r>
            <w:r w:rsidRPr="00332615">
              <w:rPr>
                <w:rFonts w:ascii="Arial" w:eastAsia="Arial" w:hAnsi="Arial" w:cs="Arial"/>
                <w:b/>
                <w:spacing w:val="1"/>
                <w:sz w:val="24"/>
                <w:szCs w:val="24"/>
              </w:rPr>
              <w:t>a</w:t>
            </w:r>
            <w:r w:rsidRPr="00332615">
              <w:rPr>
                <w:rFonts w:ascii="Arial" w:eastAsia="Arial" w:hAnsi="Arial" w:cs="Arial"/>
                <w:b/>
                <w:sz w:val="24"/>
                <w:szCs w:val="24"/>
              </w:rPr>
              <w:t>mpi</w:t>
            </w:r>
            <w:r w:rsidRPr="00332615">
              <w:rPr>
                <w:rFonts w:ascii="Arial" w:eastAsia="Arial" w:hAnsi="Arial" w:cs="Arial"/>
                <w:b/>
                <w:spacing w:val="-1"/>
                <w:sz w:val="24"/>
                <w:szCs w:val="24"/>
              </w:rPr>
              <w:t>l</w:t>
            </w:r>
            <w:r w:rsidRPr="00332615">
              <w:rPr>
                <w:rFonts w:ascii="Arial" w:eastAsia="Arial" w:hAnsi="Arial" w:cs="Arial"/>
                <w:b/>
                <w:spacing w:val="1"/>
                <w:sz w:val="24"/>
                <w:szCs w:val="24"/>
              </w:rPr>
              <w:t>a</w:t>
            </w:r>
            <w:r w:rsidRPr="00332615">
              <w:rPr>
                <w:rFonts w:ascii="Arial" w:eastAsia="Arial" w:hAnsi="Arial" w:cs="Arial"/>
                <w:b/>
                <w:sz w:val="24"/>
                <w:szCs w:val="24"/>
              </w:rPr>
              <w:t>n</w:t>
            </w:r>
            <w:r w:rsidRPr="00332615">
              <w:rPr>
                <w:rFonts w:ascii="Arial" w:eastAsia="Arial" w:hAnsi="Arial" w:cs="Arial"/>
                <w:b/>
                <w:spacing w:val="-2"/>
                <w:sz w:val="24"/>
                <w:szCs w:val="24"/>
              </w:rPr>
              <w:t xml:space="preserve"> </w:t>
            </w:r>
            <w:r w:rsidRPr="00332615">
              <w:rPr>
                <w:rFonts w:ascii="Arial" w:eastAsia="Arial" w:hAnsi="Arial" w:cs="Arial"/>
                <w:b/>
                <w:sz w:val="24"/>
                <w:szCs w:val="24"/>
              </w:rPr>
              <w:t>Umum</w:t>
            </w:r>
          </w:p>
        </w:tc>
        <w:tc>
          <w:tcPr>
            <w:tcW w:w="2126" w:type="dxa"/>
            <w:tcBorders>
              <w:top w:val="single" w:sz="5" w:space="0" w:color="000000"/>
              <w:left w:val="single" w:sz="5" w:space="0" w:color="000000"/>
              <w:bottom w:val="single" w:sz="5" w:space="0" w:color="000000"/>
              <w:right w:val="single" w:sz="5" w:space="0" w:color="000000"/>
            </w:tcBorders>
          </w:tcPr>
          <w:p w:rsidR="00FC4461" w:rsidRPr="00332615" w:rsidRDefault="00FC4461" w:rsidP="00FC4461">
            <w:pPr>
              <w:spacing w:line="260" w:lineRule="exact"/>
              <w:ind w:left="102"/>
              <w:rPr>
                <w:rFonts w:ascii="Arial" w:eastAsia="Arial" w:hAnsi="Arial" w:cs="Arial"/>
                <w:sz w:val="24"/>
                <w:szCs w:val="24"/>
              </w:rPr>
            </w:pPr>
          </w:p>
        </w:tc>
      </w:tr>
      <w:tr w:rsidR="00E55E45" w:rsidRPr="00332615" w:rsidTr="00735BED">
        <w:trPr>
          <w:trHeight w:hRule="exact" w:val="113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K</w:t>
            </w:r>
            <w:r w:rsidRPr="00332615">
              <w:rPr>
                <w:rFonts w:ascii="Arial" w:eastAsia="Arial" w:hAnsi="Arial" w:cs="Arial"/>
                <w:sz w:val="24"/>
                <w:szCs w:val="24"/>
              </w:rPr>
              <w:t>U.1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p</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em</w:t>
            </w:r>
            <w:r w:rsidRPr="00332615">
              <w:rPr>
                <w:rFonts w:ascii="Arial" w:eastAsia="Arial" w:hAnsi="Arial" w:cs="Arial"/>
                <w:sz w:val="24"/>
                <w:szCs w:val="24"/>
              </w:rPr>
              <w:t>ik</w:t>
            </w:r>
            <w:r w:rsidRPr="00332615">
              <w:rPr>
                <w:rFonts w:ascii="Arial" w:eastAsia="Arial" w:hAnsi="Arial" w:cs="Arial"/>
                <w:spacing w:val="-1"/>
                <w:sz w:val="24"/>
                <w:szCs w:val="24"/>
              </w:rPr>
              <w:t>i</w:t>
            </w:r>
            <w:r w:rsidRPr="00332615">
              <w:rPr>
                <w:rFonts w:ascii="Arial" w:eastAsia="Arial" w:hAnsi="Arial" w:cs="Arial"/>
                <w:sz w:val="24"/>
                <w:szCs w:val="24"/>
              </w:rPr>
              <w:t>ran</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is, kr</w:t>
            </w:r>
            <w:r w:rsidRPr="00332615">
              <w:rPr>
                <w:rFonts w:ascii="Arial" w:eastAsia="Arial" w:hAnsi="Arial" w:cs="Arial"/>
                <w:spacing w:val="-1"/>
                <w:sz w:val="24"/>
                <w:szCs w:val="24"/>
              </w:rPr>
              <w:t>i</w:t>
            </w:r>
            <w:r w:rsidRPr="00332615">
              <w:rPr>
                <w:rFonts w:ascii="Arial" w:eastAsia="Arial" w:hAnsi="Arial" w:cs="Arial"/>
                <w:sz w:val="24"/>
                <w:szCs w:val="24"/>
              </w:rPr>
              <w:t>tis,</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o</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ti</w:t>
            </w:r>
            <w:r w:rsidRPr="00332615">
              <w:rPr>
                <w:rFonts w:ascii="Arial" w:eastAsia="Arial" w:hAnsi="Arial" w:cs="Arial"/>
                <w:spacing w:val="3"/>
                <w:sz w:val="24"/>
                <w:szCs w:val="24"/>
              </w:rPr>
              <w:t>f</w:t>
            </w:r>
            <w:r w:rsidRPr="00332615">
              <w:rPr>
                <w:rFonts w:ascii="Arial" w:eastAsia="Arial" w:hAnsi="Arial" w:cs="Arial"/>
                <w:sz w:val="24"/>
                <w:szCs w:val="24"/>
              </w:rPr>
              <w:t>,</w:t>
            </w:r>
          </w:p>
          <w:p w:rsidR="00E55E45" w:rsidRPr="00332615" w:rsidRDefault="00E55E45" w:rsidP="00FC4461">
            <w:pPr>
              <w:ind w:left="102" w:right="389"/>
              <w:rPr>
                <w:rFonts w:ascii="Arial" w:eastAsia="Arial" w:hAnsi="Arial" w:cs="Arial"/>
                <w:sz w:val="24"/>
                <w:szCs w:val="24"/>
              </w:rPr>
            </w:pP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ruk</w:t>
            </w:r>
            <w:r w:rsidRPr="00332615">
              <w:rPr>
                <w:rFonts w:ascii="Arial" w:eastAsia="Arial" w:hAnsi="Arial" w:cs="Arial"/>
                <w:spacing w:val="1"/>
                <w:sz w:val="24"/>
                <w:szCs w:val="24"/>
              </w:rPr>
              <w:t>u</w:t>
            </w:r>
            <w:r w:rsidRPr="00332615">
              <w:rPr>
                <w:rFonts w:ascii="Arial" w:eastAsia="Arial" w:hAnsi="Arial" w:cs="Arial"/>
                <w:sz w:val="24"/>
                <w:szCs w:val="24"/>
              </w:rPr>
              <w:t xml:space="preserve">r </w:t>
            </w:r>
            <w:r w:rsidRPr="00332615">
              <w:rPr>
                <w:rFonts w:ascii="Arial" w:eastAsia="Arial" w:hAnsi="Arial" w:cs="Arial"/>
                <w:spacing w:val="-2"/>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lam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lak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3"/>
                <w:sz w:val="24"/>
                <w:szCs w:val="24"/>
              </w:rPr>
              <w:t>r</w:t>
            </w:r>
            <w:r w:rsidRPr="00332615">
              <w:rPr>
                <w:rFonts w:ascii="Arial" w:eastAsia="Arial" w:hAnsi="Arial" w:cs="Arial"/>
                <w:sz w:val="24"/>
                <w:szCs w:val="24"/>
              </w:rPr>
              <w:t>ja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 s</w:t>
            </w:r>
            <w:r w:rsidRPr="00332615">
              <w:rPr>
                <w:rFonts w:ascii="Arial" w:eastAsia="Arial" w:hAnsi="Arial" w:cs="Arial"/>
                <w:spacing w:val="1"/>
                <w:sz w:val="24"/>
                <w:szCs w:val="24"/>
              </w:rPr>
              <w:t>pe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 xml:space="preserve">ik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pacing w:val="-3"/>
                <w:sz w:val="24"/>
                <w:szCs w:val="24"/>
              </w:rPr>
              <w:t>i</w:t>
            </w:r>
            <w:r w:rsidRPr="00332615">
              <w:rPr>
                <w:rFonts w:ascii="Arial" w:eastAsia="Arial" w:hAnsi="Arial" w:cs="Arial"/>
                <w:spacing w:val="1"/>
                <w:sz w:val="24"/>
                <w:szCs w:val="24"/>
              </w:rPr>
              <w:t>dan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ann</w:t>
            </w:r>
            <w:r w:rsidRPr="00332615">
              <w:rPr>
                <w:rFonts w:ascii="Arial" w:eastAsia="Arial" w:hAnsi="Arial" w:cs="Arial"/>
                <w:spacing w:val="-2"/>
                <w:sz w:val="24"/>
                <w:szCs w:val="24"/>
              </w:rPr>
              <w:t>y</w:t>
            </w:r>
            <w:r w:rsidRPr="00332615">
              <w:rPr>
                <w:rFonts w:ascii="Arial" w:eastAsia="Arial" w:hAnsi="Arial" w:cs="Arial"/>
                <w:sz w:val="24"/>
                <w:szCs w:val="24"/>
              </w:rPr>
              <w:t xml:space="preserve">a </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 st</w:t>
            </w:r>
            <w:r w:rsidRPr="00332615">
              <w:rPr>
                <w:rFonts w:ascii="Arial" w:eastAsia="Arial" w:hAnsi="Arial" w:cs="Arial"/>
                <w:spacing w:val="1"/>
                <w:sz w:val="24"/>
                <w:szCs w:val="24"/>
              </w:rPr>
              <w:t>an</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r k</w:t>
            </w:r>
            <w:r w:rsidRPr="00332615">
              <w:rPr>
                <w:rFonts w:ascii="Arial" w:eastAsia="Arial" w:hAnsi="Arial" w:cs="Arial"/>
                <w:spacing w:val="-2"/>
                <w:sz w:val="24"/>
                <w:szCs w:val="24"/>
              </w:rPr>
              <w:t>o</w:t>
            </w:r>
            <w:r w:rsidRPr="00332615">
              <w:rPr>
                <w:rFonts w:ascii="Arial" w:eastAsia="Arial" w:hAnsi="Arial" w:cs="Arial"/>
                <w:spacing w:val="1"/>
                <w:sz w:val="24"/>
                <w:szCs w:val="24"/>
              </w:rPr>
              <w:t>mp</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en</w:t>
            </w:r>
            <w:r w:rsidRPr="00332615">
              <w:rPr>
                <w:rFonts w:ascii="Arial" w:eastAsia="Arial" w:hAnsi="Arial" w:cs="Arial"/>
                <w:sz w:val="24"/>
                <w:szCs w:val="24"/>
              </w:rPr>
              <w:t xml:space="preserve">si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rs</w:t>
            </w:r>
            <w:r w:rsidRPr="00332615">
              <w:rPr>
                <w:rFonts w:ascii="Arial" w:eastAsia="Arial" w:hAnsi="Arial" w:cs="Arial"/>
                <w:spacing w:val="-2"/>
                <w:sz w:val="24"/>
                <w:szCs w:val="24"/>
              </w:rPr>
              <w:t>a</w:t>
            </w:r>
            <w:r w:rsidRPr="00332615">
              <w:rPr>
                <w:rFonts w:ascii="Arial" w:eastAsia="Arial" w:hAnsi="Arial" w:cs="Arial"/>
                <w:spacing w:val="-1"/>
                <w:sz w:val="24"/>
                <w:szCs w:val="24"/>
              </w:rPr>
              <w:t>ng</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w:t>
            </w:r>
          </w:p>
        </w:tc>
        <w:tc>
          <w:tcPr>
            <w:tcW w:w="2126" w:type="dxa"/>
            <w:vMerge w:val="restart"/>
            <w:tcBorders>
              <w:top w:val="single" w:sz="5" w:space="0" w:color="000000"/>
              <w:left w:val="single" w:sz="5" w:space="0" w:color="000000"/>
              <w:right w:val="single" w:sz="5" w:space="0" w:color="000000"/>
            </w:tcBorders>
          </w:tcPr>
          <w:p w:rsidR="00E55E45" w:rsidRPr="00B42C7B" w:rsidRDefault="00E55E45" w:rsidP="00B42C7B">
            <w:pPr>
              <w:spacing w:line="260" w:lineRule="exact"/>
              <w:ind w:left="102"/>
              <w:rPr>
                <w:rFonts w:ascii="Arial" w:eastAsia="Arial" w:hAnsi="Arial" w:cs="Arial"/>
                <w:sz w:val="24"/>
                <w:szCs w:val="24"/>
              </w:rPr>
            </w:pPr>
            <w:r w:rsidRPr="00B42C7B">
              <w:rPr>
                <w:rFonts w:ascii="Arial" w:eastAsia="Arial" w:hAnsi="Arial" w:cs="Arial"/>
                <w:sz w:val="24"/>
                <w:szCs w:val="24"/>
              </w:rPr>
              <w:t>Permenristekdikti</w:t>
            </w:r>
          </w:p>
          <w:p w:rsidR="00E55E45" w:rsidRPr="00B42C7B" w:rsidRDefault="00E55E45" w:rsidP="00B42C7B">
            <w:pPr>
              <w:spacing w:line="260" w:lineRule="exact"/>
              <w:ind w:left="102"/>
              <w:rPr>
                <w:rFonts w:ascii="Arial" w:eastAsia="Arial" w:hAnsi="Arial" w:cs="Arial"/>
                <w:sz w:val="24"/>
                <w:szCs w:val="24"/>
              </w:rPr>
            </w:pPr>
            <w:r w:rsidRPr="00B42C7B">
              <w:rPr>
                <w:rFonts w:ascii="Arial" w:eastAsia="Arial" w:hAnsi="Arial" w:cs="Arial"/>
                <w:sz w:val="24"/>
                <w:szCs w:val="24"/>
              </w:rPr>
              <w:t>Nomor 44 Tahun</w:t>
            </w:r>
          </w:p>
          <w:p w:rsidR="00E55E45" w:rsidRPr="00B42C7B" w:rsidRDefault="00E55E45" w:rsidP="00B42C7B">
            <w:pPr>
              <w:spacing w:line="260" w:lineRule="exact"/>
              <w:ind w:left="102"/>
              <w:rPr>
                <w:rFonts w:ascii="Arial" w:eastAsia="Arial" w:hAnsi="Arial" w:cs="Arial"/>
                <w:sz w:val="24"/>
                <w:szCs w:val="24"/>
              </w:rPr>
            </w:pPr>
            <w:r w:rsidRPr="00B42C7B">
              <w:rPr>
                <w:rFonts w:ascii="Arial" w:eastAsia="Arial" w:hAnsi="Arial" w:cs="Arial"/>
                <w:sz w:val="24"/>
                <w:szCs w:val="24"/>
              </w:rPr>
              <w:t>2015 tentang</w:t>
            </w:r>
          </w:p>
          <w:p w:rsidR="00E55E45" w:rsidRPr="00332615" w:rsidRDefault="00E55E45" w:rsidP="00B42C7B">
            <w:pPr>
              <w:spacing w:line="260" w:lineRule="exact"/>
              <w:ind w:left="102"/>
              <w:rPr>
                <w:rFonts w:ascii="Arial" w:eastAsia="Arial" w:hAnsi="Arial" w:cs="Arial"/>
                <w:sz w:val="24"/>
                <w:szCs w:val="24"/>
              </w:rPr>
            </w:pPr>
            <w:r w:rsidRPr="00B42C7B">
              <w:rPr>
                <w:rFonts w:ascii="Arial" w:eastAsia="Arial" w:hAnsi="Arial" w:cs="Arial"/>
                <w:sz w:val="24"/>
                <w:szCs w:val="24"/>
              </w:rPr>
              <w:t>Standar Nasional</w:t>
            </w:r>
          </w:p>
        </w:tc>
      </w:tr>
      <w:tr w:rsidR="00E55E45" w:rsidRPr="00332615" w:rsidTr="00735BED">
        <w:trPr>
          <w:trHeight w:hRule="exact" w:val="71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KU.2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un</w:t>
            </w:r>
            <w:r w:rsidRPr="00332615">
              <w:rPr>
                <w:rFonts w:ascii="Arial" w:eastAsia="Arial" w:hAnsi="Arial" w:cs="Arial"/>
                <w:sz w:val="24"/>
                <w:szCs w:val="24"/>
              </w:rPr>
              <w:t>jukk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66"/>
                <w:sz w:val="24"/>
                <w:szCs w:val="24"/>
              </w:rPr>
              <w:t xml:space="preserve"> </w:t>
            </w:r>
            <w:r w:rsidRPr="00332615">
              <w:rPr>
                <w:rFonts w:ascii="Arial" w:eastAsia="Arial" w:hAnsi="Arial" w:cs="Arial"/>
                <w:sz w:val="24"/>
                <w:szCs w:val="24"/>
              </w:rPr>
              <w:t>kin</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nd</w:t>
            </w:r>
            <w:r w:rsidRPr="00332615">
              <w:rPr>
                <w:rFonts w:ascii="Arial" w:eastAsia="Arial" w:hAnsi="Arial" w:cs="Arial"/>
                <w:sz w:val="24"/>
                <w:szCs w:val="24"/>
              </w:rPr>
              <w:t>i</w:t>
            </w:r>
            <w:r w:rsidRPr="00332615">
              <w:rPr>
                <w:rFonts w:ascii="Arial" w:eastAsia="Arial" w:hAnsi="Arial" w:cs="Arial"/>
                <w:spacing w:val="-1"/>
                <w:sz w:val="24"/>
                <w:szCs w:val="24"/>
              </w:rPr>
              <w:t>r</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pacing w:val="-2"/>
                <w:sz w:val="24"/>
                <w:szCs w:val="24"/>
              </w:rPr>
              <w:t>t</w:t>
            </w:r>
            <w:r w:rsidRPr="00332615">
              <w:rPr>
                <w:rFonts w:ascii="Arial" w:eastAsia="Arial" w:hAnsi="Arial" w:cs="Arial"/>
                <w:sz w:val="24"/>
                <w:szCs w:val="24"/>
              </w:rPr>
              <w:t>u</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FC4461">
            <w:pPr>
              <w:ind w:left="102"/>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ruk</w:t>
            </w:r>
            <w:r w:rsidRPr="00332615">
              <w:rPr>
                <w:rFonts w:ascii="Arial" w:eastAsia="Arial" w:hAnsi="Arial" w:cs="Arial"/>
                <w:spacing w:val="1"/>
                <w:sz w:val="24"/>
                <w:szCs w:val="24"/>
              </w:rPr>
              <w:t>u</w:t>
            </w:r>
            <w:r w:rsidRPr="00332615">
              <w:rPr>
                <w:rFonts w:ascii="Arial" w:eastAsia="Arial" w:hAnsi="Arial" w:cs="Arial"/>
                <w:sz w:val="24"/>
                <w:szCs w:val="24"/>
              </w:rPr>
              <w:t>r;</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54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KU.3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ah</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ka</w:t>
            </w:r>
          </w:p>
          <w:p w:rsidR="00E55E45" w:rsidRPr="00332615" w:rsidRDefault="00E55E45" w:rsidP="00FC4461">
            <w:pPr>
              <w:ind w:left="102"/>
              <w:rPr>
                <w:rFonts w:ascii="Arial" w:eastAsia="Arial" w:hAnsi="Arial" w:cs="Arial"/>
                <w:sz w:val="24"/>
                <w:szCs w:val="24"/>
              </w:rPr>
            </w:pPr>
            <w:r w:rsidRPr="00332615">
              <w:rPr>
                <w:rFonts w:ascii="Arial" w:eastAsia="Arial" w:hAnsi="Arial" w:cs="Arial"/>
                <w:spacing w:val="1"/>
                <w:sz w:val="24"/>
                <w:szCs w:val="24"/>
              </w:rPr>
              <w:t>men</w:t>
            </w:r>
            <w:r w:rsidRPr="00332615">
              <w:rPr>
                <w:rFonts w:ascii="Arial" w:eastAsia="Arial" w:hAnsi="Arial" w:cs="Arial"/>
                <w:spacing w:val="-1"/>
                <w:sz w:val="24"/>
                <w:szCs w:val="24"/>
              </w:rPr>
              <w:t>gh</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1"/>
                <w:sz w:val="24"/>
                <w:szCs w:val="24"/>
              </w:rPr>
              <w:t>l</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rot</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2"/>
                <w:sz w:val="24"/>
                <w:szCs w:val="24"/>
              </w:rPr>
              <w:t>y</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w:t>
            </w:r>
            <w:r w:rsidRPr="00332615">
              <w:rPr>
                <w:rFonts w:ascii="Arial" w:eastAsia="Arial" w:hAnsi="Arial" w:cs="Arial"/>
                <w:spacing w:val="1"/>
                <w:sz w:val="24"/>
                <w:szCs w:val="24"/>
              </w:rPr>
              <w:t xml:space="preserve"> p</w:t>
            </w:r>
            <w:r w:rsidRPr="00332615">
              <w:rPr>
                <w:rFonts w:ascii="Arial" w:eastAsia="Arial" w:hAnsi="Arial" w:cs="Arial"/>
                <w:sz w:val="24"/>
                <w:szCs w:val="24"/>
              </w:rPr>
              <w:t>ro</w:t>
            </w:r>
            <w:r w:rsidRPr="00332615">
              <w:rPr>
                <w:rFonts w:ascii="Arial" w:eastAsia="Arial" w:hAnsi="Arial" w:cs="Arial"/>
                <w:spacing w:val="-2"/>
                <w:sz w:val="24"/>
                <w:szCs w:val="24"/>
              </w:rPr>
              <w:t>s</w:t>
            </w:r>
            <w:r w:rsidRPr="00332615">
              <w:rPr>
                <w:rFonts w:ascii="Arial" w:eastAsia="Arial" w:hAnsi="Arial" w:cs="Arial"/>
                <w:spacing w:val="1"/>
                <w:sz w:val="24"/>
                <w:szCs w:val="24"/>
              </w:rPr>
              <w:t>edu</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ba</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1"/>
                <w:sz w:val="24"/>
                <w:szCs w:val="24"/>
              </w:rPr>
              <w:t xml:space="preserve"> 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p>
          <w:p w:rsidR="00E55E45" w:rsidRPr="00332615" w:rsidRDefault="00E55E45" w:rsidP="00FC4461">
            <w:pPr>
              <w:ind w:left="102" w:right="70"/>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3"/>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en</w:t>
            </w:r>
            <w:r w:rsidRPr="00332615">
              <w:rPr>
                <w:rFonts w:ascii="Arial" w:eastAsia="Arial" w:hAnsi="Arial" w:cs="Arial"/>
                <w:sz w:val="24"/>
                <w:szCs w:val="24"/>
              </w:rPr>
              <w:t>i, me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u</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ha</w:t>
            </w:r>
            <w:r w:rsidRPr="00332615">
              <w:rPr>
                <w:rFonts w:ascii="Arial" w:eastAsia="Arial" w:hAnsi="Arial" w:cs="Arial"/>
                <w:sz w:val="24"/>
                <w:szCs w:val="24"/>
              </w:rPr>
              <w:t>sil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ben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w:t>
            </w:r>
            <w:r w:rsidRPr="00332615">
              <w:rPr>
                <w:rFonts w:ascii="Arial" w:eastAsia="Arial" w:hAnsi="Arial" w:cs="Arial"/>
                <w:spacing w:val="2"/>
                <w:sz w:val="24"/>
                <w:szCs w:val="24"/>
              </w:rPr>
              <w:t>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ikasi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pacing w:val="-3"/>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un</w:t>
            </w:r>
            <w:r w:rsidRPr="00332615">
              <w:rPr>
                <w:rFonts w:ascii="Arial" w:eastAsia="Arial" w:hAnsi="Arial" w:cs="Arial"/>
                <w:spacing w:val="-1"/>
                <w:sz w:val="24"/>
                <w:szCs w:val="24"/>
              </w:rPr>
              <w:t>gg</w:t>
            </w:r>
            <w:r w:rsidRPr="00332615">
              <w:rPr>
                <w:rFonts w:ascii="Arial" w:eastAsia="Arial" w:hAnsi="Arial" w:cs="Arial"/>
                <w:spacing w:val="1"/>
                <w:sz w:val="24"/>
                <w:szCs w:val="24"/>
              </w:rPr>
              <w:t>ahn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m la</w:t>
            </w:r>
            <w:r w:rsidRPr="00332615">
              <w:rPr>
                <w:rFonts w:ascii="Arial" w:eastAsia="Arial" w:hAnsi="Arial" w:cs="Arial"/>
                <w:spacing w:val="2"/>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pacing w:val="1"/>
                <w:sz w:val="24"/>
                <w:szCs w:val="24"/>
              </w:rPr>
              <w:t>u</w:t>
            </w:r>
            <w:r w:rsidRPr="00332615">
              <w:rPr>
                <w:rFonts w:ascii="Arial" w:eastAsia="Arial" w:hAnsi="Arial" w:cs="Arial"/>
                <w:sz w:val="24"/>
                <w:szCs w:val="24"/>
              </w:rPr>
              <w:t>ru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w:t>
            </w:r>
            <w:r w:rsidRPr="00332615">
              <w:rPr>
                <w:rFonts w:ascii="Arial" w:eastAsia="Arial" w:hAnsi="Arial" w:cs="Arial"/>
                <w:sz w:val="24"/>
                <w:szCs w:val="24"/>
              </w:rPr>
              <w:t>in</w:t>
            </w:r>
            <w:r w:rsidRPr="00332615">
              <w:rPr>
                <w:rFonts w:ascii="Arial" w:eastAsia="Arial" w:hAnsi="Arial" w:cs="Arial"/>
                <w:spacing w:val="-1"/>
                <w:sz w:val="24"/>
                <w:szCs w:val="24"/>
              </w:rPr>
              <w:t>gg</w:t>
            </w:r>
            <w:r w:rsidRPr="00332615">
              <w:rPr>
                <w:rFonts w:ascii="Arial" w:eastAsia="Arial" w:hAnsi="Arial" w:cs="Arial"/>
                <w:sz w:val="24"/>
                <w:szCs w:val="24"/>
              </w:rPr>
              <w:t>i;.</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1C7951">
        <w:trPr>
          <w:trHeight w:hRule="exact" w:val="127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t>KU.4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u</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ha</w:t>
            </w:r>
            <w:r w:rsidRPr="00332615">
              <w:rPr>
                <w:rFonts w:ascii="Arial" w:eastAsia="Arial" w:hAnsi="Arial" w:cs="Arial"/>
                <w:spacing w:val="-2"/>
                <w:sz w:val="24"/>
                <w:szCs w:val="24"/>
              </w:rPr>
              <w:t>s</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te</w:t>
            </w:r>
            <w:r w:rsidRPr="00332615">
              <w:rPr>
                <w:rFonts w:ascii="Arial" w:eastAsia="Arial" w:hAnsi="Arial" w:cs="Arial"/>
                <w:sz w:val="24"/>
                <w:szCs w:val="24"/>
              </w:rPr>
              <w:t>rs</w:t>
            </w:r>
            <w:r w:rsidRPr="00332615">
              <w:rPr>
                <w:rFonts w:ascii="Arial" w:eastAsia="Arial" w:hAnsi="Arial" w:cs="Arial"/>
                <w:spacing w:val="-2"/>
                <w:sz w:val="24"/>
                <w:szCs w:val="24"/>
              </w:rPr>
              <w:t>e</w:t>
            </w:r>
            <w:r w:rsidRPr="00332615">
              <w:rPr>
                <w:rFonts w:ascii="Arial" w:eastAsia="Arial" w:hAnsi="Arial" w:cs="Arial"/>
                <w:spacing w:val="1"/>
                <w:sz w:val="24"/>
                <w:szCs w:val="24"/>
              </w:rPr>
              <w:t>bu</w:t>
            </w:r>
            <w:r w:rsidRPr="00332615">
              <w:rPr>
                <w:rFonts w:ascii="Arial" w:eastAsia="Arial" w:hAnsi="Arial" w:cs="Arial"/>
                <w:sz w:val="24"/>
                <w:szCs w:val="24"/>
              </w:rPr>
              <w:t>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p>
          <w:p w:rsidR="00E55E45" w:rsidRPr="00332615" w:rsidRDefault="00E55E45" w:rsidP="00FC4461">
            <w:pPr>
              <w:ind w:left="102" w:right="1097"/>
              <w:rPr>
                <w:rFonts w:ascii="Arial" w:eastAsia="Arial" w:hAnsi="Arial" w:cs="Arial"/>
                <w:sz w:val="24"/>
                <w:szCs w:val="24"/>
              </w:rPr>
            </w:pPr>
            <w:r w:rsidRPr="00332615">
              <w:rPr>
                <w:rFonts w:ascii="Arial" w:eastAsia="Arial" w:hAnsi="Arial" w:cs="Arial"/>
                <w:spacing w:val="1"/>
                <w:sz w:val="24"/>
                <w:szCs w:val="24"/>
              </w:rPr>
              <w:t>ben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3"/>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si</w:t>
            </w:r>
            <w:r w:rsidRPr="00332615">
              <w:rPr>
                <w:rFonts w:ascii="Arial" w:eastAsia="Arial" w:hAnsi="Arial" w:cs="Arial"/>
                <w:spacing w:val="2"/>
                <w:sz w:val="24"/>
                <w:szCs w:val="24"/>
              </w:rPr>
              <w:t>f</w:t>
            </w:r>
            <w:r w:rsidRPr="00332615">
              <w:rPr>
                <w:rFonts w:ascii="Arial" w:eastAsia="Arial" w:hAnsi="Arial" w:cs="Arial"/>
                <w:sz w:val="24"/>
                <w:szCs w:val="24"/>
              </w:rPr>
              <w:t>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de</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u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men</w:t>
            </w:r>
            <w:r w:rsidRPr="00332615">
              <w:rPr>
                <w:rFonts w:ascii="Arial" w:eastAsia="Arial" w:hAnsi="Arial" w:cs="Arial"/>
                <w:spacing w:val="-1"/>
                <w:sz w:val="24"/>
                <w:szCs w:val="24"/>
              </w:rPr>
              <w:t>gu</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ahn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l</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z w:val="24"/>
                <w:szCs w:val="24"/>
              </w:rPr>
              <w:t>r</w:t>
            </w:r>
            <w:r w:rsidRPr="00332615">
              <w:rPr>
                <w:rFonts w:ascii="Arial" w:eastAsia="Arial" w:hAnsi="Arial" w:cs="Arial"/>
                <w:spacing w:val="-2"/>
                <w:sz w:val="24"/>
                <w:szCs w:val="24"/>
              </w:rPr>
              <w:t>g</w:t>
            </w:r>
            <w:r w:rsidRPr="00332615">
              <w:rPr>
                <w:rFonts w:ascii="Arial" w:eastAsia="Arial" w:hAnsi="Arial" w:cs="Arial"/>
                <w:spacing w:val="1"/>
                <w:sz w:val="24"/>
                <w:szCs w:val="24"/>
              </w:rPr>
              <w:t>u</w:t>
            </w:r>
            <w:r w:rsidRPr="00332615">
              <w:rPr>
                <w:rFonts w:ascii="Arial" w:eastAsia="Arial" w:hAnsi="Arial" w:cs="Arial"/>
                <w:sz w:val="24"/>
                <w:szCs w:val="24"/>
              </w:rPr>
              <w:t>ru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w:t>
            </w:r>
            <w:r w:rsidRPr="00332615">
              <w:rPr>
                <w:rFonts w:ascii="Arial" w:eastAsia="Arial" w:hAnsi="Arial" w:cs="Arial"/>
                <w:sz w:val="24"/>
                <w:szCs w:val="24"/>
              </w:rPr>
              <w:t>i</w:t>
            </w:r>
            <w:r w:rsidRPr="00332615">
              <w:rPr>
                <w:rFonts w:ascii="Arial" w:eastAsia="Arial" w:hAnsi="Arial" w:cs="Arial"/>
                <w:spacing w:val="-2"/>
                <w:sz w:val="24"/>
                <w:szCs w:val="24"/>
              </w:rPr>
              <w:t>n</w:t>
            </w:r>
            <w:r w:rsidRPr="00332615">
              <w:rPr>
                <w:rFonts w:ascii="Arial" w:eastAsia="Arial" w:hAnsi="Arial" w:cs="Arial"/>
                <w:spacing w:val="-1"/>
                <w:sz w:val="24"/>
                <w:szCs w:val="24"/>
              </w:rPr>
              <w:t>gg</w:t>
            </w:r>
            <w:r w:rsidRPr="00332615">
              <w:rPr>
                <w:rFonts w:ascii="Arial" w:eastAsia="Arial" w:hAnsi="Arial" w:cs="Arial"/>
                <w:sz w:val="24"/>
                <w:szCs w:val="24"/>
              </w:rPr>
              <w:t>i;.</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1272"/>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KU.5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ga</w:t>
            </w:r>
            <w:r w:rsidRPr="00332615">
              <w:rPr>
                <w:rFonts w:ascii="Arial" w:eastAsia="Arial" w:hAnsi="Arial" w:cs="Arial"/>
                <w:spacing w:val="1"/>
                <w:sz w:val="24"/>
                <w:szCs w:val="24"/>
              </w:rPr>
              <w:t>mb</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pu</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pacing w:val="-2"/>
                <w:sz w:val="24"/>
                <w:szCs w:val="24"/>
              </w:rPr>
              <w:t>s</w:t>
            </w:r>
            <w:r w:rsidRPr="00332615">
              <w:rPr>
                <w:rFonts w:ascii="Arial" w:eastAsia="Arial" w:hAnsi="Arial" w:cs="Arial"/>
                <w:spacing w:val="4"/>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b</w:t>
            </w:r>
            <w:r w:rsidRPr="00332615">
              <w:rPr>
                <w:rFonts w:ascii="Arial" w:eastAsia="Arial" w:hAnsi="Arial" w:cs="Arial"/>
                <w:spacing w:val="1"/>
                <w:sz w:val="24"/>
                <w:szCs w:val="24"/>
              </w:rPr>
              <w:t>e</w:t>
            </w:r>
            <w:r w:rsidRPr="00332615">
              <w:rPr>
                <w:rFonts w:ascii="Arial" w:eastAsia="Arial" w:hAnsi="Arial" w:cs="Arial"/>
                <w:sz w:val="24"/>
                <w:szCs w:val="24"/>
              </w:rPr>
              <w:t>rd</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rk</w:t>
            </w:r>
            <w:r w:rsidRPr="00332615">
              <w:rPr>
                <w:rFonts w:ascii="Arial" w:eastAsia="Arial" w:hAnsi="Arial" w:cs="Arial"/>
                <w:spacing w:val="-2"/>
                <w:sz w:val="24"/>
                <w:szCs w:val="24"/>
              </w:rPr>
              <w:t>a</w:t>
            </w:r>
            <w:r w:rsidRPr="00332615">
              <w:rPr>
                <w:rFonts w:ascii="Arial" w:eastAsia="Arial" w:hAnsi="Arial" w:cs="Arial"/>
                <w:sz w:val="24"/>
                <w:szCs w:val="24"/>
              </w:rPr>
              <w:t>n</w:t>
            </w:r>
          </w:p>
          <w:p w:rsidR="00E55E45" w:rsidRPr="00332615" w:rsidRDefault="00E55E45" w:rsidP="00FC4461">
            <w:pPr>
              <w:ind w:left="102" w:right="151"/>
              <w:rPr>
                <w:rFonts w:ascii="Arial" w:eastAsia="Arial" w:hAnsi="Arial" w:cs="Arial"/>
                <w:sz w:val="24"/>
                <w:szCs w:val="24"/>
              </w:rPr>
            </w:pP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pacing w:val="-1"/>
                <w:sz w:val="24"/>
                <w:szCs w:val="24"/>
              </w:rPr>
              <w:t>d</w:t>
            </w:r>
            <w:r w:rsidRPr="00332615">
              <w:rPr>
                <w:rFonts w:ascii="Arial" w:eastAsia="Arial" w:hAnsi="Arial" w:cs="Arial"/>
                <w:spacing w:val="1"/>
                <w:sz w:val="24"/>
                <w:szCs w:val="24"/>
              </w:rPr>
              <w:t>u</w:t>
            </w:r>
            <w:r w:rsidRPr="00332615">
              <w:rPr>
                <w:rFonts w:ascii="Arial" w:eastAsia="Arial" w:hAnsi="Arial" w:cs="Arial"/>
                <w:sz w:val="24"/>
                <w:szCs w:val="24"/>
              </w:rPr>
              <w:t>r b</w:t>
            </w:r>
            <w:r w:rsidRPr="00332615">
              <w:rPr>
                <w:rFonts w:ascii="Arial" w:eastAsia="Arial" w:hAnsi="Arial" w:cs="Arial"/>
                <w:spacing w:val="1"/>
                <w:sz w:val="24"/>
                <w:szCs w:val="24"/>
              </w:rPr>
              <w:t>a</w:t>
            </w:r>
            <w:r w:rsidRPr="00332615">
              <w:rPr>
                <w:rFonts w:ascii="Arial" w:eastAsia="Arial" w:hAnsi="Arial" w:cs="Arial"/>
                <w:spacing w:val="-2"/>
                <w:sz w:val="24"/>
                <w:szCs w:val="24"/>
              </w:rPr>
              <w:t>k</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sik</w:t>
            </w:r>
            <w:r w:rsidRPr="00332615">
              <w:rPr>
                <w:rFonts w:ascii="Arial" w:eastAsia="Arial" w:hAnsi="Arial" w:cs="Arial"/>
                <w:spacing w:val="-2"/>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rs</w:t>
            </w:r>
            <w:r w:rsidRPr="00332615">
              <w:rPr>
                <w:rFonts w:ascii="Arial" w:eastAsia="Arial" w:hAnsi="Arial" w:cs="Arial"/>
                <w:spacing w:val="-3"/>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lam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lak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2"/>
                <w:sz w:val="24"/>
                <w:szCs w:val="24"/>
              </w:rPr>
              <w:t>v</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lu</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ja</w:t>
            </w:r>
            <w:r w:rsidRPr="00332615">
              <w:rPr>
                <w:rFonts w:ascii="Arial" w:eastAsia="Arial" w:hAnsi="Arial" w:cs="Arial"/>
                <w:spacing w:val="1"/>
                <w:sz w:val="24"/>
                <w:szCs w:val="24"/>
              </w:rPr>
              <w:t>ann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FC4461">
            <w:pPr>
              <w:spacing w:line="260" w:lineRule="exact"/>
              <w:ind w:left="102"/>
              <w:rPr>
                <w:rFonts w:ascii="Arial" w:eastAsia="Arial" w:hAnsi="Arial" w:cs="Arial"/>
                <w:sz w:val="24"/>
                <w:szCs w:val="24"/>
              </w:rPr>
            </w:pPr>
          </w:p>
        </w:tc>
      </w:tr>
      <w:tr w:rsidR="00E55E45" w:rsidRPr="00332615" w:rsidTr="00735BED">
        <w:trPr>
          <w:trHeight w:hRule="exact" w:val="993"/>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ha</w:t>
            </w:r>
            <w:r w:rsidRPr="00332615">
              <w:rPr>
                <w:rFonts w:ascii="Arial" w:eastAsia="Arial" w:hAnsi="Arial" w:cs="Arial"/>
                <w:sz w:val="24"/>
                <w:szCs w:val="24"/>
              </w:rPr>
              <w:t>ra</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ge</w:t>
            </w:r>
            <w:r w:rsidRPr="00332615">
              <w:rPr>
                <w:rFonts w:ascii="Arial" w:eastAsia="Arial" w:hAnsi="Arial" w:cs="Arial"/>
                <w:spacing w:val="1"/>
                <w:sz w:val="24"/>
                <w:szCs w:val="24"/>
              </w:rPr>
              <w:t>mb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j</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4"/>
                <w:sz w:val="24"/>
                <w:szCs w:val="24"/>
              </w:rPr>
              <w:t>i</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p>
          <w:p w:rsidR="00E55E45" w:rsidRPr="00332615" w:rsidRDefault="00E55E45" w:rsidP="00B42C7B">
            <w:pPr>
              <w:ind w:left="102" w:right="451"/>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am</w:t>
            </w:r>
            <w:r w:rsidRPr="00332615">
              <w:rPr>
                <w:rFonts w:ascii="Arial" w:eastAsia="Arial" w:hAnsi="Arial" w:cs="Arial"/>
                <w:sz w:val="24"/>
                <w:szCs w:val="24"/>
              </w:rPr>
              <w:t>a</w:t>
            </w:r>
            <w:r w:rsidRPr="00332615">
              <w:rPr>
                <w:rFonts w:ascii="Arial" w:eastAsia="Arial" w:hAnsi="Arial" w:cs="Arial"/>
                <w:spacing w:val="66"/>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66"/>
                <w:sz w:val="24"/>
                <w:szCs w:val="24"/>
              </w:rPr>
              <w:t xml:space="preserve"> </w:t>
            </w:r>
            <w:r w:rsidRPr="00332615">
              <w:rPr>
                <w:rFonts w:ascii="Arial" w:eastAsia="Arial" w:hAnsi="Arial" w:cs="Arial"/>
                <w:spacing w:val="1"/>
                <w:sz w:val="24"/>
                <w:szCs w:val="24"/>
              </w:rPr>
              <w:t>ha</w:t>
            </w:r>
            <w:r w:rsidRPr="00332615">
              <w:rPr>
                <w:rFonts w:ascii="Arial" w:eastAsia="Arial" w:hAnsi="Arial" w:cs="Arial"/>
                <w:sz w:val="24"/>
                <w:szCs w:val="24"/>
              </w:rPr>
              <w:t>sil</w:t>
            </w:r>
            <w:r w:rsidRPr="00332615">
              <w:rPr>
                <w:rFonts w:ascii="Arial" w:eastAsia="Arial" w:hAnsi="Arial" w:cs="Arial"/>
                <w:spacing w:val="66"/>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 xml:space="preserve">a </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 xml:space="preserve">a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m</w:t>
            </w:r>
            <w:r w:rsidRPr="00332615">
              <w:rPr>
                <w:rFonts w:ascii="Arial" w:eastAsia="Arial" w:hAnsi="Arial" w:cs="Arial"/>
                <w:spacing w:val="5"/>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au</w:t>
            </w:r>
            <w:r w:rsidRPr="00332615">
              <w:rPr>
                <w:rFonts w:ascii="Arial" w:eastAsia="Arial" w:hAnsi="Arial" w:cs="Arial"/>
                <w:spacing w:val="-1"/>
                <w:sz w:val="24"/>
                <w:szCs w:val="24"/>
              </w:rPr>
              <w:t>p</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d</w:t>
            </w:r>
            <w:r w:rsidRPr="00332615">
              <w:rPr>
                <w:rFonts w:ascii="Arial" w:eastAsia="Arial" w:hAnsi="Arial" w:cs="Arial"/>
                <w:sz w:val="24"/>
                <w:szCs w:val="24"/>
              </w:rPr>
              <w:t xml:space="preserve">i </w:t>
            </w:r>
            <w:r w:rsidRPr="00332615">
              <w:rPr>
                <w:rFonts w:ascii="Arial" w:eastAsia="Arial" w:hAnsi="Arial" w:cs="Arial"/>
                <w:spacing w:val="-3"/>
                <w:sz w:val="24"/>
                <w:szCs w:val="24"/>
              </w:rPr>
              <w:t>l</w:t>
            </w:r>
            <w:r w:rsidRPr="00332615">
              <w:rPr>
                <w:rFonts w:ascii="Arial" w:eastAsia="Arial" w:hAnsi="Arial" w:cs="Arial"/>
                <w:spacing w:val="1"/>
                <w:sz w:val="24"/>
                <w:szCs w:val="24"/>
              </w:rPr>
              <w:t>ua</w:t>
            </w:r>
            <w:r w:rsidRPr="00332615">
              <w:rPr>
                <w:rFonts w:ascii="Arial" w:eastAsia="Arial" w:hAnsi="Arial" w:cs="Arial"/>
                <w:sz w:val="24"/>
                <w:szCs w:val="24"/>
              </w:rPr>
              <w:t>r le</w:t>
            </w:r>
            <w:r w:rsidRPr="00332615">
              <w:rPr>
                <w:rFonts w:ascii="Arial" w:eastAsia="Arial" w:hAnsi="Arial" w:cs="Arial"/>
                <w:spacing w:val="2"/>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pacing w:val="1"/>
                <w:sz w:val="24"/>
                <w:szCs w:val="24"/>
              </w:rPr>
              <w:t>an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113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 xml:space="preserve">s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i</w:t>
            </w:r>
            <w:r w:rsidRPr="00332615">
              <w:rPr>
                <w:rFonts w:ascii="Arial" w:eastAsia="Arial" w:hAnsi="Arial" w:cs="Arial"/>
                <w:spacing w:val="-2"/>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ha</w:t>
            </w:r>
            <w:r w:rsidRPr="00332615">
              <w:rPr>
                <w:rFonts w:ascii="Arial" w:eastAsia="Arial" w:hAnsi="Arial" w:cs="Arial"/>
                <w:sz w:val="24"/>
                <w:szCs w:val="24"/>
              </w:rPr>
              <w:t>sil</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p>
          <w:p w:rsidR="00E55E45" w:rsidRPr="00332615" w:rsidRDefault="00E55E45" w:rsidP="00B42C7B">
            <w:pPr>
              <w:ind w:left="102" w:right="909"/>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lomp</w:t>
            </w:r>
            <w:r w:rsidRPr="00332615">
              <w:rPr>
                <w:rFonts w:ascii="Arial" w:eastAsia="Arial" w:hAnsi="Arial" w:cs="Arial"/>
                <w:spacing w:val="1"/>
                <w:sz w:val="24"/>
                <w:szCs w:val="24"/>
              </w:rPr>
              <w:t>o</w:t>
            </w:r>
            <w:r w:rsidRPr="00332615">
              <w:rPr>
                <w:rFonts w:ascii="Arial" w:eastAsia="Arial" w:hAnsi="Arial" w:cs="Arial"/>
                <w:sz w:val="24"/>
                <w:szCs w:val="24"/>
              </w:rPr>
              <w:t>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64"/>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la</w:t>
            </w:r>
            <w:r w:rsidRPr="00332615">
              <w:rPr>
                <w:rFonts w:ascii="Arial" w:eastAsia="Arial" w:hAnsi="Arial" w:cs="Arial"/>
                <w:spacing w:val="-2"/>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upe</w:t>
            </w:r>
            <w:r w:rsidRPr="00332615">
              <w:rPr>
                <w:rFonts w:ascii="Arial" w:eastAsia="Arial" w:hAnsi="Arial" w:cs="Arial"/>
                <w:sz w:val="24"/>
                <w:szCs w:val="24"/>
              </w:rPr>
              <w:t>r</w:t>
            </w:r>
            <w:r w:rsidRPr="00332615">
              <w:rPr>
                <w:rFonts w:ascii="Arial" w:eastAsia="Arial" w:hAnsi="Arial" w:cs="Arial"/>
                <w:spacing w:val="-3"/>
                <w:sz w:val="24"/>
                <w:szCs w:val="24"/>
              </w:rPr>
              <w:t>v</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pacing w:val="-2"/>
                <w:sz w:val="24"/>
                <w:szCs w:val="24"/>
              </w:rPr>
              <w:t>v</w:t>
            </w:r>
            <w:r w:rsidRPr="00332615">
              <w:rPr>
                <w:rFonts w:ascii="Arial" w:eastAsia="Arial" w:hAnsi="Arial" w:cs="Arial"/>
                <w:spacing w:val="1"/>
                <w:sz w:val="24"/>
                <w:szCs w:val="24"/>
              </w:rPr>
              <w:t>a</w:t>
            </w:r>
            <w:r w:rsidRPr="00332615">
              <w:rPr>
                <w:rFonts w:ascii="Arial" w:eastAsia="Arial" w:hAnsi="Arial" w:cs="Arial"/>
                <w:sz w:val="24"/>
                <w:szCs w:val="24"/>
              </w:rPr>
              <w:t>lu</w:t>
            </w:r>
            <w:r w:rsidRPr="00332615">
              <w:rPr>
                <w:rFonts w:ascii="Arial" w:eastAsia="Arial" w:hAnsi="Arial" w:cs="Arial"/>
                <w:spacing w:val="1"/>
                <w:sz w:val="24"/>
                <w:szCs w:val="24"/>
              </w:rPr>
              <w:t>a</w:t>
            </w:r>
            <w:r w:rsidRPr="00332615">
              <w:rPr>
                <w:rFonts w:ascii="Arial" w:eastAsia="Arial" w:hAnsi="Arial" w:cs="Arial"/>
                <w:sz w:val="24"/>
                <w:szCs w:val="24"/>
              </w:rPr>
              <w:t>si t</w:t>
            </w:r>
            <w:r w:rsidRPr="00332615">
              <w:rPr>
                <w:rFonts w:ascii="Arial" w:eastAsia="Arial" w:hAnsi="Arial" w:cs="Arial"/>
                <w:spacing w:val="1"/>
                <w:sz w:val="24"/>
                <w:szCs w:val="24"/>
              </w:rPr>
              <w:t>e</w:t>
            </w:r>
            <w:r w:rsidRPr="00332615">
              <w:rPr>
                <w:rFonts w:ascii="Arial" w:eastAsia="Arial" w:hAnsi="Arial" w:cs="Arial"/>
                <w:sz w:val="24"/>
                <w:szCs w:val="24"/>
              </w:rPr>
              <w:t>rh</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les</w:t>
            </w:r>
            <w:r w:rsidRPr="00332615">
              <w:rPr>
                <w:rFonts w:ascii="Arial" w:eastAsia="Arial" w:hAnsi="Arial" w:cs="Arial"/>
                <w:spacing w:val="1"/>
                <w:sz w:val="24"/>
                <w:szCs w:val="24"/>
              </w:rPr>
              <w:t>a</w:t>
            </w:r>
            <w:r w:rsidRPr="00332615">
              <w:rPr>
                <w:rFonts w:ascii="Arial" w:eastAsia="Arial" w:hAnsi="Arial" w:cs="Arial"/>
                <w:sz w:val="24"/>
                <w:szCs w:val="24"/>
              </w:rPr>
              <w:t>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it</w:t>
            </w:r>
            <w:r w:rsidRPr="00332615">
              <w:rPr>
                <w:rFonts w:ascii="Arial" w:eastAsia="Arial" w:hAnsi="Arial" w:cs="Arial"/>
                <w:spacing w:val="1"/>
                <w:sz w:val="24"/>
                <w:szCs w:val="24"/>
              </w:rPr>
              <w:t>u</w:t>
            </w:r>
            <w:r w:rsidRPr="00332615">
              <w:rPr>
                <w:rFonts w:ascii="Arial" w:eastAsia="Arial" w:hAnsi="Arial" w:cs="Arial"/>
                <w:spacing w:val="-1"/>
                <w:sz w:val="24"/>
                <w:szCs w:val="24"/>
              </w:rPr>
              <w:t>ga</w:t>
            </w:r>
            <w:r w:rsidRPr="00332615">
              <w:rPr>
                <w:rFonts w:ascii="Arial" w:eastAsia="Arial" w:hAnsi="Arial" w:cs="Arial"/>
                <w:sz w:val="24"/>
                <w:szCs w:val="24"/>
              </w:rPr>
              <w:t>sk</w:t>
            </w:r>
            <w:r w:rsidRPr="00332615">
              <w:rPr>
                <w:rFonts w:ascii="Arial" w:eastAsia="Arial" w:hAnsi="Arial" w:cs="Arial"/>
                <w:spacing w:val="1"/>
                <w:sz w:val="24"/>
                <w:szCs w:val="24"/>
              </w:rPr>
              <w:t>a</w:t>
            </w:r>
            <w:r w:rsidRPr="00332615">
              <w:rPr>
                <w:rFonts w:ascii="Arial" w:eastAsia="Arial" w:hAnsi="Arial" w:cs="Arial"/>
                <w:sz w:val="24"/>
                <w:szCs w:val="24"/>
              </w:rPr>
              <w:t>n k</w:t>
            </w:r>
            <w:r w:rsidRPr="00332615">
              <w:rPr>
                <w:rFonts w:ascii="Arial" w:eastAsia="Arial" w:hAnsi="Arial" w:cs="Arial"/>
                <w:spacing w:val="1"/>
                <w:sz w:val="24"/>
                <w:szCs w:val="24"/>
              </w:rPr>
              <w:t>ep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b</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h t</w:t>
            </w:r>
            <w:r w:rsidRPr="00332615">
              <w:rPr>
                <w:rFonts w:ascii="Arial" w:eastAsia="Arial" w:hAnsi="Arial" w:cs="Arial"/>
                <w:spacing w:val="1"/>
                <w:sz w:val="24"/>
                <w:szCs w:val="24"/>
              </w:rPr>
              <w:t>an</w:t>
            </w:r>
            <w:r w:rsidRPr="00332615">
              <w:rPr>
                <w:rFonts w:ascii="Arial" w:eastAsia="Arial" w:hAnsi="Arial" w:cs="Arial"/>
                <w:spacing w:val="-1"/>
                <w:sz w:val="24"/>
                <w:szCs w:val="24"/>
              </w:rPr>
              <w:t>gg</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ja</w:t>
            </w:r>
            <w:r w:rsidRPr="00332615">
              <w:rPr>
                <w:rFonts w:ascii="Arial" w:eastAsia="Arial" w:hAnsi="Arial" w:cs="Arial"/>
                <w:spacing w:val="-2"/>
                <w:sz w:val="24"/>
                <w:szCs w:val="24"/>
              </w:rPr>
              <w:t>w</w:t>
            </w:r>
            <w:r w:rsidRPr="00332615">
              <w:rPr>
                <w:rFonts w:ascii="Arial" w:eastAsia="Arial" w:hAnsi="Arial" w:cs="Arial"/>
                <w:spacing w:val="1"/>
                <w:sz w:val="24"/>
                <w:szCs w:val="24"/>
              </w:rPr>
              <w:t>abn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1122"/>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3"/>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 xml:space="preserve">i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B42C7B">
            <w:pPr>
              <w:ind w:left="102" w:right="377"/>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 xml:space="preserve">sialisasi </w:t>
            </w:r>
            <w:r w:rsidRPr="00332615">
              <w:rPr>
                <w:rFonts w:ascii="Arial" w:eastAsia="Arial" w:hAnsi="Arial" w:cs="Arial"/>
                <w:spacing w:val="1"/>
                <w:sz w:val="24"/>
                <w:szCs w:val="24"/>
              </w:rPr>
              <w:t>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z w:val="24"/>
                <w:szCs w:val="24"/>
              </w:rPr>
              <w:t xml:space="preserve">n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114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KU.9</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1"/>
                <w:sz w:val="24"/>
                <w:szCs w:val="24"/>
              </w:rPr>
              <w:t>am</w:t>
            </w:r>
            <w:r w:rsidRPr="00332615">
              <w:rPr>
                <w:rFonts w:ascii="Arial" w:eastAsia="Arial" w:hAnsi="Arial" w:cs="Arial"/>
                <w:sz w:val="24"/>
                <w:szCs w:val="24"/>
              </w:rPr>
              <w:t xml:space="preserve">i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B42C7B">
            <w:pPr>
              <w:ind w:left="102" w:right="231"/>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w:t>
            </w:r>
            <w:r w:rsidRPr="00332615">
              <w:rPr>
                <w:rFonts w:ascii="Arial" w:eastAsia="Arial" w:hAnsi="Arial" w:cs="Arial"/>
                <w:spacing w:val="-1"/>
                <w:sz w:val="24"/>
                <w:szCs w:val="24"/>
              </w:rPr>
              <w:t>in</w:t>
            </w:r>
            <w:r w:rsidRPr="00332615">
              <w:rPr>
                <w:rFonts w:ascii="Arial" w:eastAsia="Arial" w:hAnsi="Arial" w:cs="Arial"/>
                <w:sz w:val="24"/>
                <w:szCs w:val="24"/>
              </w:rPr>
              <w:t>si</w:t>
            </w:r>
            <w:r w:rsidRPr="00332615">
              <w:rPr>
                <w:rFonts w:ascii="Arial" w:eastAsia="Arial" w:hAnsi="Arial" w:cs="Arial"/>
                <w:spacing w:val="5"/>
                <w:sz w:val="24"/>
                <w:szCs w:val="24"/>
              </w:rPr>
              <w:t>p</w:t>
            </w:r>
            <w:r w:rsidRPr="00332615">
              <w:rPr>
                <w:rFonts w:ascii="Arial" w:eastAsia="Arial" w:hAnsi="Arial" w:cs="Arial"/>
                <w:spacing w:val="-1"/>
                <w:sz w:val="24"/>
                <w:szCs w:val="24"/>
              </w:rPr>
              <w:t>-</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 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z w:val="24"/>
                <w:szCs w:val="24"/>
              </w:rPr>
              <w:t>gi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w:t>
            </w:r>
            <w:r w:rsidRPr="00332615">
              <w:rPr>
                <w:rFonts w:ascii="Arial" w:eastAsia="Arial" w:hAnsi="Arial" w:cs="Arial"/>
                <w:spacing w:val="1"/>
                <w:sz w:val="24"/>
                <w:szCs w:val="24"/>
              </w:rPr>
              <w:t>e</w:t>
            </w:r>
            <w:r w:rsidRPr="00332615">
              <w:rPr>
                <w:rFonts w:ascii="Arial" w:eastAsia="Arial" w:hAnsi="Arial" w:cs="Arial"/>
                <w:spacing w:val="-3"/>
                <w:sz w:val="24"/>
                <w:szCs w:val="24"/>
              </w:rPr>
              <w:t>l</w:t>
            </w:r>
            <w:r w:rsidRPr="00332615">
              <w:rPr>
                <w:rFonts w:ascii="Arial" w:eastAsia="Arial" w:hAnsi="Arial" w:cs="Arial"/>
                <w:spacing w:val="1"/>
                <w:sz w:val="24"/>
                <w:szCs w:val="24"/>
              </w:rPr>
              <w:t>e</w:t>
            </w:r>
            <w:r w:rsidRPr="00332615">
              <w:rPr>
                <w:rFonts w:ascii="Arial" w:eastAsia="Arial" w:hAnsi="Arial" w:cs="Arial"/>
                <w:sz w:val="24"/>
                <w:szCs w:val="24"/>
              </w:rPr>
              <w:t>ktro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um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r 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 xml:space="preserve">k </w:t>
            </w:r>
            <w:r w:rsidRPr="00332615">
              <w:rPr>
                <w:rFonts w:ascii="Arial" w:eastAsia="Arial" w:hAnsi="Arial" w:cs="Arial"/>
                <w:spacing w:val="1"/>
                <w:sz w:val="24"/>
                <w:szCs w:val="24"/>
              </w:rPr>
              <w:t>da</w:t>
            </w:r>
            <w:r w:rsidRPr="00332615">
              <w:rPr>
                <w:rFonts w:ascii="Arial" w:eastAsia="Arial" w:hAnsi="Arial" w:cs="Arial"/>
                <w:sz w:val="24"/>
                <w:szCs w:val="24"/>
              </w:rPr>
              <w:t>rura</w:t>
            </w:r>
            <w:r w:rsidRPr="00332615">
              <w:rPr>
                <w:rFonts w:ascii="Arial" w:eastAsia="Arial" w:hAnsi="Arial" w:cs="Arial"/>
                <w:spacing w:val="1"/>
                <w:sz w:val="24"/>
                <w:szCs w:val="24"/>
              </w:rPr>
              <w:t>t</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141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w:t>
            </w:r>
            <w:r w:rsidRPr="00332615">
              <w:rPr>
                <w:rFonts w:ascii="Arial" w:eastAsia="Arial" w:hAnsi="Arial" w:cs="Arial"/>
                <w:spacing w:val="1"/>
                <w:sz w:val="24"/>
                <w:szCs w:val="24"/>
              </w:rPr>
              <w:t>1</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w:t>
            </w:r>
            <w:r w:rsidRPr="00332615">
              <w:rPr>
                <w:rFonts w:ascii="Arial" w:eastAsia="Arial" w:hAnsi="Arial" w:cs="Arial"/>
                <w:spacing w:val="-2"/>
                <w:sz w:val="24"/>
                <w:szCs w:val="24"/>
              </w:rPr>
              <w:t>e</w:t>
            </w:r>
            <w:r w:rsidRPr="00332615">
              <w:rPr>
                <w:rFonts w:ascii="Arial" w:eastAsia="Arial" w:hAnsi="Arial" w:cs="Arial"/>
                <w:spacing w:val="1"/>
                <w:sz w:val="24"/>
                <w:szCs w:val="24"/>
              </w:rPr>
              <w:t>ma</w:t>
            </w:r>
            <w:r w:rsidRPr="00332615">
              <w:rPr>
                <w:rFonts w:ascii="Arial" w:eastAsia="Arial" w:hAnsi="Arial" w:cs="Arial"/>
                <w:spacing w:val="-1"/>
                <w:sz w:val="24"/>
                <w:szCs w:val="24"/>
              </w:rPr>
              <w:t>h</w:t>
            </w:r>
            <w:r w:rsidRPr="00332615">
              <w:rPr>
                <w:rFonts w:ascii="Arial" w:eastAsia="Arial" w:hAnsi="Arial" w:cs="Arial"/>
                <w:spacing w:val="1"/>
                <w:sz w:val="24"/>
                <w:szCs w:val="24"/>
              </w:rPr>
              <w:t>am</w:t>
            </w:r>
            <w:r w:rsidRPr="00332615">
              <w:rPr>
                <w:rFonts w:ascii="Arial" w:eastAsia="Arial" w:hAnsi="Arial" w:cs="Arial"/>
                <w:sz w:val="24"/>
                <w:szCs w:val="24"/>
              </w:rPr>
              <w:t xml:space="preserve">i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B42C7B">
            <w:pPr>
              <w:ind w:left="102" w:right="382"/>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w:t>
            </w:r>
            <w:r w:rsidRPr="00332615">
              <w:rPr>
                <w:rFonts w:ascii="Arial" w:eastAsia="Arial" w:hAnsi="Arial" w:cs="Arial"/>
                <w:spacing w:val="6"/>
                <w:sz w:val="24"/>
                <w:szCs w:val="24"/>
              </w:rPr>
              <w:t>p</w:t>
            </w:r>
            <w:r w:rsidRPr="00332615">
              <w:rPr>
                <w:rFonts w:ascii="Arial" w:eastAsia="Arial" w:hAnsi="Arial" w:cs="Arial"/>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/k</w:t>
            </w:r>
            <w:r w:rsidRPr="00332615">
              <w:rPr>
                <w:rFonts w:ascii="Arial" w:eastAsia="Arial" w:hAnsi="Arial" w:cs="Arial"/>
                <w:spacing w:val="-1"/>
                <w:sz w:val="24"/>
                <w:szCs w:val="24"/>
              </w:rPr>
              <w:t>on</w:t>
            </w:r>
            <w:r w:rsidRPr="00332615">
              <w:rPr>
                <w:rFonts w:ascii="Arial" w:eastAsia="Arial" w:hAnsi="Arial" w:cs="Arial"/>
                <w:sz w:val="24"/>
                <w:szCs w:val="24"/>
              </w:rPr>
              <w:t>trol</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z w:val="24"/>
                <w:szCs w:val="24"/>
              </w:rPr>
              <w:t>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 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pacing w:val="-1"/>
                <w:sz w:val="24"/>
                <w:szCs w:val="24"/>
              </w:rPr>
              <w:t>u</w:t>
            </w:r>
            <w:r w:rsidRPr="00332615">
              <w:rPr>
                <w:rFonts w:ascii="Arial" w:eastAsia="Arial" w:hAnsi="Arial" w:cs="Arial"/>
                <w:spacing w:val="1"/>
                <w:sz w:val="24"/>
                <w:szCs w:val="24"/>
              </w:rPr>
              <w:t>ma</w:t>
            </w:r>
            <w:r w:rsidRPr="00332615">
              <w:rPr>
                <w:rFonts w:ascii="Arial" w:eastAsia="Arial" w:hAnsi="Arial" w:cs="Arial"/>
                <w:sz w:val="24"/>
                <w:szCs w:val="24"/>
              </w:rPr>
              <w:t>tik,</w:t>
            </w:r>
            <w:r w:rsidRPr="00332615">
              <w:rPr>
                <w:rFonts w:ascii="Arial" w:eastAsia="Arial" w:hAnsi="Arial" w:cs="Arial"/>
                <w:spacing w:val="65"/>
                <w:sz w:val="24"/>
                <w:szCs w:val="24"/>
              </w:rPr>
              <w:t xml:space="preserve"> </w:t>
            </w:r>
            <w:r w:rsidRPr="00332615">
              <w:rPr>
                <w:rFonts w:ascii="Arial" w:eastAsia="Arial" w:hAnsi="Arial" w:cs="Arial"/>
                <w:spacing w:val="4"/>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h</w:t>
            </w:r>
            <w:r w:rsidRPr="00332615">
              <w:rPr>
                <w:rFonts w:ascii="Arial" w:eastAsia="Arial" w:hAnsi="Arial" w:cs="Arial"/>
                <w:spacing w:val="-2"/>
                <w:sz w:val="24"/>
                <w:szCs w:val="24"/>
              </w:rPr>
              <w:t>y</w:t>
            </w:r>
            <w:r w:rsidRPr="00332615">
              <w:rPr>
                <w:rFonts w:ascii="Arial" w:eastAsia="Arial" w:hAnsi="Arial" w:cs="Arial"/>
                <w:spacing w:val="1"/>
                <w:sz w:val="24"/>
                <w:szCs w:val="24"/>
              </w:rPr>
              <w:t>d</w:t>
            </w:r>
            <w:r w:rsidRPr="00332615">
              <w:rPr>
                <w:rFonts w:ascii="Arial" w:eastAsia="Arial" w:hAnsi="Arial" w:cs="Arial"/>
                <w:sz w:val="24"/>
                <w:szCs w:val="24"/>
              </w:rPr>
              <w:t>ra</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tc>
        <w:tc>
          <w:tcPr>
            <w:tcW w:w="2126" w:type="dxa"/>
            <w:vMerge/>
            <w:tcBorders>
              <w:left w:val="single" w:sz="5" w:space="0" w:color="000000"/>
              <w:bottom w:val="single" w:sz="4" w:space="0" w:color="auto"/>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E55E45">
        <w:trPr>
          <w:trHeight w:hRule="exact" w:val="127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w:t>
            </w:r>
            <w:r w:rsidRPr="00332615">
              <w:rPr>
                <w:rFonts w:ascii="Arial" w:eastAsia="Arial" w:hAnsi="Arial" w:cs="Arial"/>
                <w:spacing w:val="1"/>
                <w:sz w:val="24"/>
                <w:szCs w:val="24"/>
              </w:rPr>
              <w:t>1</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mer</w:t>
            </w:r>
            <w:r w:rsidRPr="00332615">
              <w:rPr>
                <w:rFonts w:ascii="Arial" w:eastAsia="Arial" w:hAnsi="Arial" w:cs="Arial"/>
                <w:spacing w:val="1"/>
                <w:sz w:val="24"/>
                <w:szCs w:val="24"/>
              </w:rPr>
              <w:t>en</w:t>
            </w:r>
            <w:r w:rsidRPr="00332615">
              <w:rPr>
                <w:rFonts w:ascii="Arial" w:eastAsia="Arial" w:hAnsi="Arial" w:cs="Arial"/>
                <w:spacing w:val="-2"/>
                <w:sz w:val="24"/>
                <w:szCs w:val="24"/>
              </w:rPr>
              <w:t>c</w:t>
            </w:r>
            <w:r w:rsidRPr="00332615">
              <w:rPr>
                <w:rFonts w:ascii="Arial" w:eastAsia="Arial" w:hAnsi="Arial" w:cs="Arial"/>
                <w:spacing w:val="1"/>
                <w:sz w:val="24"/>
                <w:szCs w:val="24"/>
              </w:rPr>
              <w:t>ana</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3"/>
                <w:sz w:val="24"/>
                <w:szCs w:val="24"/>
              </w:rPr>
              <w:t>j</w:t>
            </w:r>
            <w:r w:rsidRPr="00332615">
              <w:rPr>
                <w:rFonts w:ascii="Arial" w:eastAsia="Arial" w:hAnsi="Arial" w:cs="Arial"/>
                <w:spacing w:val="1"/>
                <w:sz w:val="24"/>
                <w:szCs w:val="24"/>
              </w:rPr>
              <w:t>ad</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lan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B42C7B">
            <w:pPr>
              <w:ind w:left="102" w:right="495"/>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ban</w:t>
            </w:r>
            <w:r w:rsidRPr="00332615">
              <w:rPr>
                <w:rFonts w:ascii="Arial" w:eastAsia="Arial" w:hAnsi="Arial" w:cs="Arial"/>
                <w:spacing w:val="-2"/>
                <w:sz w:val="24"/>
                <w:szCs w:val="24"/>
              </w:rPr>
              <w:t>t</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ua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lan</w:t>
            </w:r>
            <w:r w:rsidRPr="00332615">
              <w:rPr>
                <w:rFonts w:ascii="Arial" w:eastAsia="Arial" w:hAnsi="Arial" w:cs="Arial"/>
                <w:spacing w:val="1"/>
                <w:sz w:val="24"/>
                <w:szCs w:val="24"/>
              </w:rPr>
              <w:t xml:space="preserve"> </w:t>
            </w:r>
            <w:r w:rsidRPr="00332615">
              <w:rPr>
                <w:rFonts w:ascii="Arial" w:eastAsia="Arial" w:hAnsi="Arial" w:cs="Arial"/>
                <w:sz w:val="24"/>
                <w:szCs w:val="24"/>
              </w:rPr>
              <w:t>Ma</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z w:val="24"/>
                <w:szCs w:val="24"/>
              </w:rPr>
              <w:t>ce</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S</w:t>
            </w:r>
            <w:r w:rsidRPr="00332615">
              <w:rPr>
                <w:rFonts w:ascii="Arial" w:eastAsia="Arial" w:hAnsi="Arial" w:cs="Arial"/>
                <w:spacing w:val="-2"/>
                <w:sz w:val="24"/>
                <w:szCs w:val="24"/>
              </w:rPr>
              <w:t>y</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(PMS) 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od</w:t>
            </w:r>
            <w:r w:rsidRPr="00332615">
              <w:rPr>
                <w:rFonts w:ascii="Arial" w:eastAsia="Arial" w:hAnsi="Arial" w:cs="Arial"/>
                <w:sz w:val="24"/>
                <w:szCs w:val="24"/>
              </w:rPr>
              <w:t>ikal;</w:t>
            </w:r>
          </w:p>
        </w:tc>
        <w:tc>
          <w:tcPr>
            <w:tcW w:w="2126" w:type="dxa"/>
            <w:vMerge w:val="restart"/>
            <w:tcBorders>
              <w:top w:val="single" w:sz="4" w:space="0" w:color="auto"/>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127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w:t>
            </w:r>
            <w:r w:rsidRPr="00332615">
              <w:rPr>
                <w:rFonts w:ascii="Arial" w:eastAsia="Arial" w:hAnsi="Arial" w:cs="Arial"/>
                <w:spacing w:val="1"/>
                <w:sz w:val="24"/>
                <w:szCs w:val="24"/>
              </w:rPr>
              <w:t>1</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Il</w:t>
            </w:r>
            <w:r w:rsidRPr="00332615">
              <w:rPr>
                <w:rFonts w:ascii="Arial" w:eastAsia="Arial" w:hAnsi="Arial" w:cs="Arial"/>
                <w:spacing w:val="1"/>
                <w:sz w:val="24"/>
                <w:szCs w:val="24"/>
              </w:rPr>
              <w:t>m</w:t>
            </w:r>
            <w:r w:rsidRPr="00332615">
              <w:rPr>
                <w:rFonts w:ascii="Arial" w:eastAsia="Arial" w:hAnsi="Arial" w:cs="Arial"/>
                <w:sz w:val="24"/>
                <w:szCs w:val="24"/>
              </w:rPr>
              <w:t>u</w:t>
            </w:r>
          </w:p>
          <w:p w:rsidR="00E55E45" w:rsidRPr="00332615" w:rsidRDefault="00E55E45" w:rsidP="00B42C7B">
            <w:pPr>
              <w:ind w:left="102" w:right="255"/>
              <w:rPr>
                <w:rFonts w:ascii="Arial" w:eastAsia="Arial" w:hAnsi="Arial" w:cs="Arial"/>
                <w:sz w:val="24"/>
                <w:szCs w:val="24"/>
              </w:rPr>
            </w:pPr>
            <w:r w:rsidRPr="00332615">
              <w:rPr>
                <w:rFonts w:ascii="Arial" w:eastAsia="Arial" w:hAnsi="Arial" w:cs="Arial"/>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2"/>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w:t>
            </w:r>
            <w:r w:rsidRPr="00332615">
              <w:rPr>
                <w:rFonts w:ascii="Arial" w:eastAsia="Arial" w:hAnsi="Arial" w:cs="Arial"/>
                <w:spacing w:val="-2"/>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Sa</w:t>
            </w:r>
            <w:r w:rsidRPr="00332615">
              <w:rPr>
                <w:rFonts w:ascii="Arial" w:eastAsia="Arial" w:hAnsi="Arial" w:cs="Arial"/>
                <w:spacing w:val="-3"/>
                <w:sz w:val="24"/>
                <w:szCs w:val="24"/>
              </w:rPr>
              <w:t>i</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P</w:t>
            </w:r>
            <w:r w:rsidRPr="00332615">
              <w:rPr>
                <w:rFonts w:ascii="Arial" w:eastAsia="Arial" w:hAnsi="Arial" w:cs="Arial"/>
                <w:spacing w:val="2"/>
                <w:sz w:val="24"/>
                <w:szCs w:val="24"/>
              </w:rPr>
              <w:t>T</w:t>
            </w:r>
            <w:r w:rsidRPr="00332615">
              <w:rPr>
                <w:rFonts w:ascii="Arial" w:eastAsia="Arial" w:hAnsi="Arial" w:cs="Arial"/>
                <w:sz w:val="24"/>
                <w:szCs w:val="24"/>
              </w:rPr>
              <w:t>E</w:t>
            </w:r>
            <w:r w:rsidRPr="00332615">
              <w:rPr>
                <w:rFonts w:ascii="Arial" w:eastAsia="Arial" w:hAnsi="Arial" w:cs="Arial"/>
                <w:spacing w:val="-2"/>
                <w:sz w:val="24"/>
                <w:szCs w:val="24"/>
              </w:rPr>
              <w:t>K</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an</w:t>
            </w:r>
            <w:r w:rsidRPr="00332615">
              <w:rPr>
                <w:rFonts w:ascii="Arial" w:eastAsia="Arial" w:hAnsi="Arial" w:cs="Arial"/>
                <w:sz w:val="24"/>
                <w:szCs w:val="24"/>
              </w:rPr>
              <w:t xml:space="preserve">g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op</w:t>
            </w:r>
            <w:r w:rsidRPr="00332615">
              <w:rPr>
                <w:rFonts w:ascii="Arial" w:eastAsia="Arial" w:hAnsi="Arial" w:cs="Arial"/>
                <w:spacing w:val="-1"/>
                <w:sz w:val="24"/>
                <w:szCs w:val="24"/>
              </w:rPr>
              <w:t>e</w:t>
            </w:r>
            <w:r w:rsidRPr="00332615">
              <w:rPr>
                <w:rFonts w:ascii="Arial" w:eastAsia="Arial" w:hAnsi="Arial" w:cs="Arial"/>
                <w:sz w:val="24"/>
                <w:szCs w:val="24"/>
              </w:rPr>
              <w:t>rasian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 xml:space="preserve">l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4"/>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ran </w:t>
            </w:r>
            <w:r w:rsidRPr="00332615">
              <w:rPr>
                <w:rFonts w:ascii="Arial" w:eastAsia="Arial" w:hAnsi="Arial" w:cs="Arial"/>
                <w:spacing w:val="1"/>
                <w:sz w:val="24"/>
                <w:szCs w:val="24"/>
              </w:rPr>
              <w:t>pe</w:t>
            </w:r>
            <w:r w:rsidRPr="00332615">
              <w:rPr>
                <w:rFonts w:ascii="Arial" w:eastAsia="Arial" w:hAnsi="Arial" w:cs="Arial"/>
                <w:sz w:val="24"/>
                <w:szCs w:val="24"/>
              </w:rPr>
              <w:t>rso</w:t>
            </w:r>
            <w:r w:rsidRPr="00332615">
              <w:rPr>
                <w:rFonts w:ascii="Arial" w:eastAsia="Arial" w:hAnsi="Arial" w:cs="Arial"/>
                <w:spacing w:val="1"/>
                <w:sz w:val="24"/>
                <w:szCs w:val="24"/>
              </w:rPr>
              <w:t>n</w:t>
            </w:r>
            <w:r w:rsidRPr="00332615">
              <w:rPr>
                <w:rFonts w:ascii="Arial" w:eastAsia="Arial" w:hAnsi="Arial" w:cs="Arial"/>
                <w:sz w:val="24"/>
                <w:szCs w:val="24"/>
              </w:rPr>
              <w:t>il</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n</w:t>
            </w:r>
            <w:r w:rsidRPr="00332615">
              <w:rPr>
                <w:rFonts w:ascii="Arial" w:eastAsia="Arial" w:hAnsi="Arial" w:cs="Arial"/>
                <w:sz w:val="24"/>
                <w:szCs w:val="24"/>
              </w:rPr>
              <w:t>ia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70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w:t>
            </w:r>
            <w:r w:rsidRPr="00332615">
              <w:rPr>
                <w:rFonts w:ascii="Arial" w:eastAsia="Arial" w:hAnsi="Arial" w:cs="Arial"/>
                <w:spacing w:val="1"/>
                <w:sz w:val="24"/>
                <w:szCs w:val="24"/>
              </w:rPr>
              <w:t>1</w:t>
            </w:r>
            <w:r w:rsidRPr="00332615">
              <w:rPr>
                <w:rFonts w:ascii="Arial" w:eastAsia="Arial" w:hAnsi="Arial" w:cs="Arial"/>
                <w:sz w:val="24"/>
                <w:szCs w:val="24"/>
              </w:rPr>
              <w:t>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P</w:t>
            </w:r>
            <w:r w:rsidRPr="00332615">
              <w:rPr>
                <w:rFonts w:ascii="Arial" w:eastAsia="Arial" w:hAnsi="Arial" w:cs="Arial"/>
                <w:sz w:val="24"/>
                <w:szCs w:val="24"/>
              </w:rPr>
              <w:t>TE</w:t>
            </w:r>
            <w:r w:rsidRPr="00332615">
              <w:rPr>
                <w:rFonts w:ascii="Arial" w:eastAsia="Arial" w:hAnsi="Arial" w:cs="Arial"/>
                <w:spacing w:val="1"/>
                <w:sz w:val="24"/>
                <w:szCs w:val="24"/>
              </w:rPr>
              <w:t>K</w:t>
            </w:r>
            <w:r w:rsidRPr="00332615">
              <w:rPr>
                <w:rFonts w:ascii="Arial" w:eastAsia="Arial" w:hAnsi="Arial" w:cs="Arial"/>
                <w:sz w:val="24"/>
                <w:szCs w:val="24"/>
              </w:rPr>
              <w:t>S</w:t>
            </w:r>
          </w:p>
          <w:p w:rsidR="00E55E45" w:rsidRPr="00332615" w:rsidRDefault="00E55E45" w:rsidP="00B42C7B">
            <w:pPr>
              <w:ind w:left="102"/>
              <w:rPr>
                <w:rFonts w:ascii="Arial" w:eastAsia="Arial" w:hAnsi="Arial" w:cs="Arial"/>
                <w:sz w:val="24"/>
                <w:szCs w:val="24"/>
              </w:rPr>
            </w:pPr>
            <w:r w:rsidRPr="00332615">
              <w:rPr>
                <w:rFonts w:ascii="Arial" w:eastAsia="Arial" w:hAnsi="Arial" w:cs="Arial"/>
                <w:spacing w:val="1"/>
                <w:sz w:val="24"/>
                <w:szCs w:val="24"/>
              </w:rPr>
              <w:t>pa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b</w:t>
            </w:r>
            <w:r w:rsidRPr="00332615">
              <w:rPr>
                <w:rFonts w:ascii="Arial" w:eastAsia="Arial" w:hAnsi="Arial" w:cs="Arial"/>
                <w:sz w:val="24"/>
                <w:szCs w:val="24"/>
              </w:rPr>
              <w:t>i</w:t>
            </w:r>
            <w:r w:rsidRPr="00332615">
              <w:rPr>
                <w:rFonts w:ascii="Arial" w:eastAsia="Arial" w:hAnsi="Arial" w:cs="Arial"/>
                <w:spacing w:val="-2"/>
                <w:sz w:val="24"/>
                <w:szCs w:val="24"/>
              </w:rPr>
              <w:t>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ti</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il</w:t>
            </w:r>
            <w:r w:rsidRPr="00332615">
              <w:rPr>
                <w:rFonts w:ascii="Arial" w:eastAsia="Arial" w:hAnsi="Arial" w:cs="Arial"/>
                <w:spacing w:val="1"/>
                <w:sz w:val="24"/>
                <w:szCs w:val="24"/>
              </w:rPr>
              <w:t>m</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E55E45" w:rsidRPr="00332615" w:rsidTr="00735BED">
        <w:trPr>
          <w:trHeight w:hRule="exact" w:val="986"/>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z w:val="24"/>
                <w:szCs w:val="24"/>
              </w:rPr>
              <w:t>KU.</w:t>
            </w:r>
            <w:r w:rsidRPr="00332615">
              <w:rPr>
                <w:rFonts w:ascii="Arial" w:eastAsia="Arial" w:hAnsi="Arial" w:cs="Arial"/>
                <w:spacing w:val="1"/>
                <w:sz w:val="24"/>
                <w:szCs w:val="24"/>
              </w:rPr>
              <w:t>1</w:t>
            </w:r>
            <w:r w:rsidRPr="00332615">
              <w:rPr>
                <w:rFonts w:ascii="Arial" w:eastAsia="Arial" w:hAnsi="Arial" w:cs="Arial"/>
                <w:sz w:val="24"/>
                <w:szCs w:val="24"/>
              </w:rPr>
              <w:t>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am</w:t>
            </w:r>
            <w:r w:rsidRPr="00332615">
              <w:rPr>
                <w:rFonts w:ascii="Arial" w:eastAsia="Arial" w:hAnsi="Arial" w:cs="Arial"/>
                <w:spacing w:val="-1"/>
                <w:sz w:val="24"/>
                <w:szCs w:val="24"/>
              </w:rPr>
              <w:t>p</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b</w:t>
            </w:r>
            <w:r w:rsidRPr="00332615">
              <w:rPr>
                <w:rFonts w:ascii="Arial" w:eastAsia="Arial" w:hAnsi="Arial" w:cs="Arial"/>
                <w:spacing w:val="-3"/>
                <w:sz w:val="24"/>
                <w:szCs w:val="24"/>
              </w:rPr>
              <w:t>i</w:t>
            </w:r>
            <w:r w:rsidRPr="00332615">
              <w:rPr>
                <w:rFonts w:ascii="Arial" w:eastAsia="Arial" w:hAnsi="Arial" w:cs="Arial"/>
                <w:spacing w:val="1"/>
                <w:sz w:val="24"/>
                <w:szCs w:val="24"/>
              </w:rPr>
              <w:t>da</w:t>
            </w:r>
            <w:r w:rsidRPr="00332615">
              <w:rPr>
                <w:rFonts w:ascii="Arial" w:eastAsia="Arial" w:hAnsi="Arial" w:cs="Arial"/>
                <w:spacing w:val="4"/>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p>
          <w:p w:rsidR="00E55E45" w:rsidRPr="00332615" w:rsidRDefault="00E55E45" w:rsidP="00B42C7B">
            <w:pPr>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I</w:t>
            </w:r>
            <w:r w:rsidRPr="00332615">
              <w:rPr>
                <w:rFonts w:ascii="Arial" w:eastAsia="Arial" w:hAnsi="Arial" w:cs="Arial"/>
                <w:spacing w:val="-2"/>
                <w:sz w:val="24"/>
                <w:szCs w:val="24"/>
              </w:rPr>
              <w:t>P</w:t>
            </w:r>
            <w:r w:rsidRPr="00332615">
              <w:rPr>
                <w:rFonts w:ascii="Arial" w:eastAsia="Arial" w:hAnsi="Arial" w:cs="Arial"/>
                <w:spacing w:val="2"/>
                <w:sz w:val="24"/>
                <w:szCs w:val="24"/>
              </w:rPr>
              <w:t>T</w:t>
            </w:r>
            <w:r w:rsidRPr="00332615">
              <w:rPr>
                <w:rFonts w:ascii="Arial" w:eastAsia="Arial" w:hAnsi="Arial" w:cs="Arial"/>
                <w:spacing w:val="-2"/>
                <w:sz w:val="24"/>
                <w:szCs w:val="24"/>
              </w:rPr>
              <w:t>EK</w:t>
            </w:r>
            <w:r w:rsidRPr="00332615">
              <w:rPr>
                <w:rFonts w:ascii="Arial" w:eastAsia="Arial" w:hAnsi="Arial" w:cs="Arial"/>
                <w:sz w:val="24"/>
                <w:szCs w:val="24"/>
              </w:rPr>
              <w:t>S</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a</w:t>
            </w:r>
            <w:r w:rsidRPr="00332615">
              <w:rPr>
                <w:rFonts w:ascii="Arial" w:eastAsia="Arial" w:hAnsi="Arial" w:cs="Arial"/>
                <w:spacing w:val="1"/>
                <w:sz w:val="24"/>
                <w:szCs w:val="24"/>
              </w:rPr>
              <w:t>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1"/>
                <w:sz w:val="24"/>
                <w:szCs w:val="24"/>
              </w:rPr>
              <w:t>b</w:t>
            </w:r>
            <w:r w:rsidRPr="00332615">
              <w:rPr>
                <w:rFonts w:ascii="Arial" w:eastAsia="Arial" w:hAnsi="Arial" w:cs="Arial"/>
                <w:spacing w:val="1"/>
                <w:sz w:val="24"/>
                <w:szCs w:val="24"/>
              </w:rPr>
              <w:t>d</w:t>
            </w:r>
            <w:r w:rsidRPr="00332615">
              <w:rPr>
                <w:rFonts w:ascii="Arial" w:eastAsia="Arial" w:hAnsi="Arial" w:cs="Arial"/>
                <w:sz w:val="24"/>
                <w:szCs w:val="24"/>
              </w:rPr>
              <w:t>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p>
          <w:p w:rsidR="00E55E45" w:rsidRDefault="00E55E45" w:rsidP="00B42C7B">
            <w:pPr>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rak</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z w:val="24"/>
                <w:szCs w:val="24"/>
              </w:rPr>
              <w:t>(PKM</w:t>
            </w:r>
            <w:r w:rsidRPr="00332615">
              <w:rPr>
                <w:rFonts w:ascii="Arial" w:eastAsia="Arial" w:hAnsi="Arial" w:cs="Arial"/>
                <w:spacing w:val="-1"/>
                <w:sz w:val="24"/>
                <w:szCs w:val="24"/>
              </w:rPr>
              <w:t>)</w:t>
            </w:r>
            <w:r w:rsidRPr="00332615">
              <w:rPr>
                <w:rFonts w:ascii="Arial" w:eastAsia="Arial" w:hAnsi="Arial" w:cs="Arial"/>
                <w:sz w:val="24"/>
                <w:szCs w:val="24"/>
              </w:rPr>
              <w:t>.</w:t>
            </w:r>
          </w:p>
          <w:p w:rsidR="00E55E45" w:rsidRPr="00332615" w:rsidRDefault="00E55E45" w:rsidP="00B42C7B">
            <w:pPr>
              <w:ind w:left="102"/>
              <w:rPr>
                <w:rFonts w:ascii="Arial" w:eastAsia="Arial" w:hAnsi="Arial" w:cs="Arial"/>
                <w:sz w:val="24"/>
                <w:szCs w:val="24"/>
              </w:rPr>
            </w:pPr>
          </w:p>
        </w:tc>
        <w:tc>
          <w:tcPr>
            <w:tcW w:w="2126" w:type="dxa"/>
            <w:vMerge/>
            <w:tcBorders>
              <w:left w:val="single" w:sz="5" w:space="0" w:color="000000"/>
              <w:bottom w:val="single" w:sz="5" w:space="0" w:color="000000"/>
              <w:right w:val="single" w:sz="5" w:space="0" w:color="000000"/>
            </w:tcBorders>
          </w:tcPr>
          <w:p w:rsidR="00E55E45" w:rsidRPr="00332615" w:rsidRDefault="00E55E45" w:rsidP="00B42C7B">
            <w:pPr>
              <w:spacing w:line="260" w:lineRule="exact"/>
              <w:ind w:left="102"/>
              <w:rPr>
                <w:rFonts w:ascii="Arial" w:eastAsia="Arial" w:hAnsi="Arial" w:cs="Arial"/>
                <w:sz w:val="24"/>
                <w:szCs w:val="24"/>
              </w:rPr>
            </w:pPr>
          </w:p>
        </w:tc>
      </w:tr>
      <w:tr w:rsidR="00B42C7B" w:rsidRPr="00332615" w:rsidTr="00042036">
        <w:trPr>
          <w:trHeight w:hRule="exact" w:val="432"/>
        </w:trPr>
        <w:tc>
          <w:tcPr>
            <w:tcW w:w="851"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b/>
                <w:sz w:val="24"/>
                <w:szCs w:val="24"/>
              </w:rPr>
              <w:t>IV</w:t>
            </w:r>
          </w:p>
        </w:tc>
        <w:tc>
          <w:tcPr>
            <w:tcW w:w="6379"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b/>
                <w:spacing w:val="-5"/>
                <w:sz w:val="24"/>
                <w:szCs w:val="24"/>
              </w:rPr>
              <w:t>A</w:t>
            </w:r>
            <w:r w:rsidRPr="00332615">
              <w:rPr>
                <w:rFonts w:ascii="Arial" w:eastAsia="Arial" w:hAnsi="Arial" w:cs="Arial"/>
                <w:b/>
                <w:spacing w:val="3"/>
                <w:sz w:val="24"/>
                <w:szCs w:val="24"/>
              </w:rPr>
              <w:t>s</w:t>
            </w:r>
            <w:r w:rsidRPr="00332615">
              <w:rPr>
                <w:rFonts w:ascii="Arial" w:eastAsia="Arial" w:hAnsi="Arial" w:cs="Arial"/>
                <w:b/>
                <w:sz w:val="24"/>
                <w:szCs w:val="24"/>
              </w:rPr>
              <w:t>pek</w:t>
            </w:r>
            <w:r w:rsidRPr="00332615">
              <w:rPr>
                <w:rFonts w:ascii="Arial" w:eastAsia="Arial" w:hAnsi="Arial" w:cs="Arial"/>
                <w:b/>
                <w:spacing w:val="2"/>
                <w:sz w:val="24"/>
                <w:szCs w:val="24"/>
              </w:rPr>
              <w:t xml:space="preserve"> </w:t>
            </w:r>
            <w:r w:rsidRPr="00332615">
              <w:rPr>
                <w:rFonts w:ascii="Arial" w:eastAsia="Arial" w:hAnsi="Arial" w:cs="Arial"/>
                <w:b/>
                <w:sz w:val="24"/>
                <w:szCs w:val="24"/>
              </w:rPr>
              <w:t>K</w:t>
            </w:r>
            <w:r w:rsidRPr="00332615">
              <w:rPr>
                <w:rFonts w:ascii="Arial" w:eastAsia="Arial" w:hAnsi="Arial" w:cs="Arial"/>
                <w:b/>
                <w:spacing w:val="1"/>
                <w:sz w:val="24"/>
                <w:szCs w:val="24"/>
              </w:rPr>
              <w:t>e</w:t>
            </w:r>
            <w:r w:rsidRPr="00332615">
              <w:rPr>
                <w:rFonts w:ascii="Arial" w:eastAsia="Arial" w:hAnsi="Arial" w:cs="Arial"/>
                <w:b/>
                <w:sz w:val="24"/>
                <w:szCs w:val="24"/>
              </w:rPr>
              <w:t>ter</w:t>
            </w:r>
            <w:r w:rsidRPr="00332615">
              <w:rPr>
                <w:rFonts w:ascii="Arial" w:eastAsia="Arial" w:hAnsi="Arial" w:cs="Arial"/>
                <w:b/>
                <w:spacing w:val="1"/>
                <w:sz w:val="24"/>
                <w:szCs w:val="24"/>
              </w:rPr>
              <w:t>a</w:t>
            </w:r>
            <w:r w:rsidRPr="00332615">
              <w:rPr>
                <w:rFonts w:ascii="Arial" w:eastAsia="Arial" w:hAnsi="Arial" w:cs="Arial"/>
                <w:b/>
                <w:sz w:val="24"/>
                <w:szCs w:val="24"/>
              </w:rPr>
              <w:t>mpi</w:t>
            </w:r>
            <w:r w:rsidRPr="00332615">
              <w:rPr>
                <w:rFonts w:ascii="Arial" w:eastAsia="Arial" w:hAnsi="Arial" w:cs="Arial"/>
                <w:b/>
                <w:spacing w:val="-1"/>
                <w:sz w:val="24"/>
                <w:szCs w:val="24"/>
              </w:rPr>
              <w:t>l</w:t>
            </w:r>
            <w:r w:rsidRPr="00332615">
              <w:rPr>
                <w:rFonts w:ascii="Arial" w:eastAsia="Arial" w:hAnsi="Arial" w:cs="Arial"/>
                <w:b/>
                <w:spacing w:val="1"/>
                <w:sz w:val="24"/>
                <w:szCs w:val="24"/>
              </w:rPr>
              <w:t>a</w:t>
            </w:r>
            <w:r w:rsidRPr="00332615">
              <w:rPr>
                <w:rFonts w:ascii="Arial" w:eastAsia="Arial" w:hAnsi="Arial" w:cs="Arial"/>
                <w:b/>
                <w:sz w:val="24"/>
                <w:szCs w:val="24"/>
              </w:rPr>
              <w:t>n</w:t>
            </w:r>
            <w:r w:rsidRPr="00332615">
              <w:rPr>
                <w:rFonts w:ascii="Arial" w:eastAsia="Arial" w:hAnsi="Arial" w:cs="Arial"/>
                <w:b/>
                <w:spacing w:val="-2"/>
                <w:sz w:val="24"/>
                <w:szCs w:val="24"/>
              </w:rPr>
              <w:t xml:space="preserve"> </w:t>
            </w:r>
            <w:r w:rsidRPr="00332615">
              <w:rPr>
                <w:rFonts w:ascii="Arial" w:eastAsia="Arial" w:hAnsi="Arial" w:cs="Arial"/>
                <w:b/>
                <w:sz w:val="24"/>
                <w:szCs w:val="24"/>
              </w:rPr>
              <w:t>Kh</w:t>
            </w:r>
            <w:r w:rsidRPr="00332615">
              <w:rPr>
                <w:rFonts w:ascii="Arial" w:eastAsia="Arial" w:hAnsi="Arial" w:cs="Arial"/>
                <w:b/>
                <w:spacing w:val="-1"/>
                <w:sz w:val="24"/>
                <w:szCs w:val="24"/>
              </w:rPr>
              <w:t>u</w:t>
            </w:r>
            <w:r w:rsidRPr="00332615">
              <w:rPr>
                <w:rFonts w:ascii="Arial" w:eastAsia="Arial" w:hAnsi="Arial" w:cs="Arial"/>
                <w:b/>
                <w:spacing w:val="1"/>
                <w:sz w:val="24"/>
                <w:szCs w:val="24"/>
              </w:rPr>
              <w:t>s</w:t>
            </w:r>
            <w:r w:rsidRPr="00332615">
              <w:rPr>
                <w:rFonts w:ascii="Arial" w:eastAsia="Arial" w:hAnsi="Arial" w:cs="Arial"/>
                <w:b/>
                <w:sz w:val="24"/>
                <w:szCs w:val="24"/>
              </w:rPr>
              <w:t>us</w:t>
            </w:r>
          </w:p>
        </w:tc>
        <w:tc>
          <w:tcPr>
            <w:tcW w:w="2126"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p>
        </w:tc>
      </w:tr>
      <w:tr w:rsidR="00B42C7B" w:rsidRPr="00332615" w:rsidTr="00042036">
        <w:trPr>
          <w:trHeight w:hRule="exact" w:val="412"/>
        </w:trPr>
        <w:tc>
          <w:tcPr>
            <w:tcW w:w="851"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z w:val="24"/>
                <w:szCs w:val="24"/>
              </w:rPr>
              <w:t>KK.1</w:t>
            </w:r>
          </w:p>
        </w:tc>
        <w:tc>
          <w:tcPr>
            <w:tcW w:w="6379"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u</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z w:val="24"/>
                <w:szCs w:val="24"/>
              </w:rPr>
              <w:t>j</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den</w:t>
            </w:r>
            <w:r w:rsidRPr="00332615">
              <w:rPr>
                <w:rFonts w:ascii="Arial" w:eastAsia="Arial" w:hAnsi="Arial" w:cs="Arial"/>
                <w:spacing w:val="-1"/>
                <w:sz w:val="24"/>
                <w:szCs w:val="24"/>
              </w:rPr>
              <w:t>ga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val="restart"/>
            <w:tcBorders>
              <w:top w:val="single" w:sz="5" w:space="0" w:color="000000"/>
              <w:left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z w:val="24"/>
                <w:szCs w:val="24"/>
              </w:rPr>
              <w:t>UU</w:t>
            </w:r>
            <w:r w:rsidRPr="00332615">
              <w:rPr>
                <w:rFonts w:ascii="Arial" w:eastAsia="Arial" w:hAnsi="Arial" w:cs="Arial"/>
                <w:spacing w:val="-1"/>
                <w:sz w:val="24"/>
                <w:szCs w:val="24"/>
              </w:rPr>
              <w:t xml:space="preserve"> </w:t>
            </w:r>
            <w:r w:rsidRPr="00332615">
              <w:rPr>
                <w:rFonts w:ascii="Arial" w:eastAsia="Arial" w:hAnsi="Arial" w:cs="Arial"/>
                <w:sz w:val="24"/>
                <w:szCs w:val="24"/>
              </w:rPr>
              <w:t>R</w:t>
            </w:r>
            <w:r w:rsidRPr="00332615">
              <w:rPr>
                <w:rFonts w:ascii="Arial" w:eastAsia="Arial" w:hAnsi="Arial" w:cs="Arial"/>
                <w:spacing w:val="1"/>
                <w:sz w:val="24"/>
                <w:szCs w:val="24"/>
              </w:rPr>
              <w:t>epub</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p w:rsidR="00B42C7B" w:rsidRPr="00332615" w:rsidRDefault="00B42C7B" w:rsidP="00B42C7B">
            <w:pPr>
              <w:ind w:left="102"/>
              <w:rPr>
                <w:rFonts w:ascii="Arial" w:eastAsia="Arial" w:hAnsi="Arial" w:cs="Arial"/>
                <w:sz w:val="24"/>
                <w:szCs w:val="24"/>
              </w:rPr>
            </w:pPr>
            <w:r w:rsidRPr="00332615">
              <w:rPr>
                <w:rFonts w:ascii="Arial" w:eastAsia="Arial" w:hAnsi="Arial" w:cs="Arial"/>
                <w:sz w:val="24"/>
                <w:szCs w:val="24"/>
              </w:rPr>
              <w:t>I</w:t>
            </w:r>
            <w:r w:rsidRPr="00332615">
              <w:rPr>
                <w:rFonts w:ascii="Arial" w:eastAsia="Arial" w:hAnsi="Arial" w:cs="Arial"/>
                <w:spacing w:val="1"/>
                <w:sz w:val="24"/>
                <w:szCs w:val="24"/>
              </w:rPr>
              <w:t>nd</w:t>
            </w:r>
            <w:r w:rsidRPr="00332615">
              <w:rPr>
                <w:rFonts w:ascii="Arial" w:eastAsia="Arial" w:hAnsi="Arial" w:cs="Arial"/>
                <w:spacing w:val="-1"/>
                <w:sz w:val="24"/>
                <w:szCs w:val="24"/>
              </w:rPr>
              <w:t>o</w:t>
            </w:r>
            <w:r w:rsidRPr="00332615">
              <w:rPr>
                <w:rFonts w:ascii="Arial" w:eastAsia="Arial" w:hAnsi="Arial" w:cs="Arial"/>
                <w:spacing w:val="1"/>
                <w:sz w:val="24"/>
                <w:szCs w:val="24"/>
              </w:rPr>
              <w:t>ne</w:t>
            </w:r>
            <w:r w:rsidRPr="00332615">
              <w:rPr>
                <w:rFonts w:ascii="Arial" w:eastAsia="Arial" w:hAnsi="Arial" w:cs="Arial"/>
                <w:sz w:val="24"/>
                <w:szCs w:val="24"/>
              </w:rPr>
              <w:t>sia</w:t>
            </w:r>
            <w:r w:rsidRPr="00332615">
              <w:rPr>
                <w:rFonts w:ascii="Arial" w:eastAsia="Arial" w:hAnsi="Arial" w:cs="Arial"/>
                <w:spacing w:val="1"/>
                <w:sz w:val="24"/>
                <w:szCs w:val="24"/>
              </w:rPr>
              <w:t xml:space="preserve"> </w:t>
            </w:r>
            <w:r w:rsidRPr="00332615">
              <w:rPr>
                <w:rFonts w:ascii="Arial" w:eastAsia="Arial" w:hAnsi="Arial" w:cs="Arial"/>
                <w:spacing w:val="-3"/>
                <w:sz w:val="24"/>
                <w:szCs w:val="24"/>
              </w:rPr>
              <w:t>N</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o</w:t>
            </w:r>
            <w:r w:rsidRPr="00332615">
              <w:rPr>
                <w:rFonts w:ascii="Arial" w:eastAsia="Arial" w:hAnsi="Arial" w:cs="Arial"/>
                <w:sz w:val="24"/>
                <w:szCs w:val="24"/>
              </w:rPr>
              <w:t>r</w:t>
            </w:r>
          </w:p>
          <w:p w:rsidR="00B42C7B" w:rsidRPr="00332615" w:rsidRDefault="00B42C7B" w:rsidP="00B42C7B">
            <w:pPr>
              <w:ind w:left="102" w:right="404"/>
              <w:rPr>
                <w:rFonts w:ascii="Arial" w:eastAsia="Arial" w:hAnsi="Arial" w:cs="Arial"/>
                <w:sz w:val="24"/>
                <w:szCs w:val="24"/>
              </w:rPr>
            </w:pPr>
            <w:r w:rsidRPr="00332615">
              <w:rPr>
                <w:rFonts w:ascii="Arial" w:eastAsia="Arial" w:hAnsi="Arial" w:cs="Arial"/>
                <w:spacing w:val="1"/>
                <w:sz w:val="24"/>
                <w:szCs w:val="24"/>
              </w:rPr>
              <w:t>1</w:t>
            </w:r>
            <w:r w:rsidRPr="00332615">
              <w:rPr>
                <w:rFonts w:ascii="Arial" w:eastAsia="Arial" w:hAnsi="Arial" w:cs="Arial"/>
                <w:sz w:val="24"/>
                <w:szCs w:val="24"/>
              </w:rPr>
              <w:t>7</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ah</w:t>
            </w:r>
            <w:r w:rsidRPr="00332615">
              <w:rPr>
                <w:rFonts w:ascii="Arial" w:eastAsia="Arial" w:hAnsi="Arial" w:cs="Arial"/>
                <w:spacing w:val="-1"/>
                <w:sz w:val="24"/>
                <w:szCs w:val="24"/>
              </w:rPr>
              <w:t>u</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2</w:t>
            </w:r>
            <w:r w:rsidRPr="00332615">
              <w:rPr>
                <w:rFonts w:ascii="Arial" w:eastAsia="Arial" w:hAnsi="Arial" w:cs="Arial"/>
                <w:spacing w:val="1"/>
                <w:sz w:val="24"/>
                <w:szCs w:val="24"/>
              </w:rPr>
              <w:t>00</w:t>
            </w:r>
            <w:r w:rsidRPr="00332615">
              <w:rPr>
                <w:rFonts w:ascii="Arial" w:eastAsia="Arial" w:hAnsi="Arial" w:cs="Arial"/>
                <w:sz w:val="24"/>
                <w:szCs w:val="24"/>
              </w:rPr>
              <w:t>8 t</w:t>
            </w:r>
            <w:r w:rsidRPr="00332615">
              <w:rPr>
                <w:rFonts w:ascii="Arial" w:eastAsia="Arial" w:hAnsi="Arial" w:cs="Arial"/>
                <w:spacing w:val="1"/>
                <w:sz w:val="24"/>
                <w:szCs w:val="24"/>
              </w:rPr>
              <w:t>en</w:t>
            </w:r>
            <w:r w:rsidRPr="00332615">
              <w:rPr>
                <w:rFonts w:ascii="Arial" w:eastAsia="Arial" w:hAnsi="Arial" w:cs="Arial"/>
                <w:spacing w:val="-2"/>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 P</w:t>
            </w:r>
            <w:r w:rsidRPr="00332615">
              <w:rPr>
                <w:rFonts w:ascii="Arial" w:eastAsia="Arial" w:hAnsi="Arial" w:cs="Arial"/>
                <w:spacing w:val="1"/>
                <w:sz w:val="24"/>
                <w:szCs w:val="24"/>
              </w:rPr>
              <w:t>e</w:t>
            </w:r>
            <w:r w:rsidRPr="00332615">
              <w:rPr>
                <w:rFonts w:ascii="Arial" w:eastAsia="Arial" w:hAnsi="Arial" w:cs="Arial"/>
                <w:sz w:val="24"/>
                <w:szCs w:val="24"/>
              </w:rPr>
              <w:t>la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P</w:t>
            </w:r>
            <w:r w:rsidRPr="00332615">
              <w:rPr>
                <w:rFonts w:ascii="Arial" w:eastAsia="Arial" w:hAnsi="Arial" w:cs="Arial"/>
                <w:sz w:val="24"/>
                <w:szCs w:val="24"/>
              </w:rPr>
              <w:t>K.</w:t>
            </w:r>
          </w:p>
          <w:p w:rsidR="00B42C7B" w:rsidRPr="00332615" w:rsidRDefault="00B42C7B" w:rsidP="00B42C7B">
            <w:pPr>
              <w:ind w:left="102"/>
              <w:rPr>
                <w:rFonts w:ascii="Arial" w:eastAsia="Arial" w:hAnsi="Arial" w:cs="Arial"/>
                <w:sz w:val="24"/>
                <w:szCs w:val="24"/>
              </w:rPr>
            </w:pPr>
            <w:r w:rsidRPr="00332615">
              <w:rPr>
                <w:rFonts w:ascii="Arial" w:eastAsia="Arial" w:hAnsi="Arial" w:cs="Arial"/>
                <w:spacing w:val="1"/>
                <w:sz w:val="24"/>
                <w:szCs w:val="24"/>
              </w:rPr>
              <w:t>07</w:t>
            </w:r>
            <w:r w:rsidRPr="00332615">
              <w:rPr>
                <w:rFonts w:ascii="Arial" w:eastAsia="Arial" w:hAnsi="Arial" w:cs="Arial"/>
                <w:sz w:val="24"/>
                <w:szCs w:val="24"/>
              </w:rPr>
              <w:t>/</w:t>
            </w:r>
            <w:r w:rsidRPr="00332615">
              <w:rPr>
                <w:rFonts w:ascii="Arial" w:eastAsia="Arial" w:hAnsi="Arial" w:cs="Arial"/>
                <w:spacing w:val="-1"/>
                <w:sz w:val="24"/>
                <w:szCs w:val="24"/>
              </w:rPr>
              <w:t>B</w:t>
            </w:r>
            <w:r w:rsidRPr="00332615">
              <w:rPr>
                <w:rFonts w:ascii="Arial" w:eastAsia="Arial" w:hAnsi="Arial" w:cs="Arial"/>
                <w:sz w:val="24"/>
                <w:szCs w:val="24"/>
              </w:rPr>
              <w:t>PSD</w:t>
            </w:r>
            <w:r w:rsidRPr="00332615">
              <w:rPr>
                <w:rFonts w:ascii="Arial" w:eastAsia="Arial" w:hAnsi="Arial" w:cs="Arial"/>
                <w:spacing w:val="-1"/>
                <w:sz w:val="24"/>
                <w:szCs w:val="24"/>
              </w:rPr>
              <w:t>M</w:t>
            </w:r>
            <w:r w:rsidRPr="00332615">
              <w:rPr>
                <w:rFonts w:ascii="Arial" w:eastAsia="Arial" w:hAnsi="Arial" w:cs="Arial"/>
                <w:spacing w:val="2"/>
                <w:sz w:val="24"/>
                <w:szCs w:val="24"/>
              </w:rPr>
              <w:t>P</w:t>
            </w:r>
            <w:r w:rsidRPr="00332615">
              <w:rPr>
                <w:rFonts w:ascii="Arial" w:eastAsia="Arial" w:hAnsi="Arial" w:cs="Arial"/>
                <w:sz w:val="24"/>
                <w:szCs w:val="24"/>
              </w:rPr>
              <w:t>-</w:t>
            </w:r>
          </w:p>
          <w:p w:rsidR="00B42C7B" w:rsidRPr="00332615" w:rsidRDefault="00B42C7B" w:rsidP="00B42C7B">
            <w:pPr>
              <w:ind w:left="102"/>
              <w:rPr>
                <w:rFonts w:ascii="Arial" w:eastAsia="Arial" w:hAnsi="Arial" w:cs="Arial"/>
                <w:sz w:val="24"/>
                <w:szCs w:val="24"/>
              </w:rPr>
            </w:pPr>
            <w:r w:rsidRPr="00332615">
              <w:rPr>
                <w:rFonts w:ascii="Arial" w:eastAsia="Arial" w:hAnsi="Arial" w:cs="Arial"/>
                <w:spacing w:val="1"/>
                <w:sz w:val="24"/>
                <w:szCs w:val="24"/>
              </w:rPr>
              <w:t>20</w:t>
            </w:r>
            <w:r w:rsidRPr="00332615">
              <w:rPr>
                <w:rFonts w:ascii="Arial" w:eastAsia="Arial" w:hAnsi="Arial" w:cs="Arial"/>
                <w:spacing w:val="-1"/>
                <w:sz w:val="24"/>
                <w:szCs w:val="24"/>
              </w:rPr>
              <w:t>1</w:t>
            </w:r>
            <w:r w:rsidRPr="00332615">
              <w:rPr>
                <w:rFonts w:ascii="Arial" w:eastAsia="Arial" w:hAnsi="Arial" w:cs="Arial"/>
                <w:spacing w:val="1"/>
                <w:sz w:val="24"/>
                <w:szCs w:val="24"/>
              </w:rPr>
              <w:t>6</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IMO</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Mo</w:t>
            </w:r>
            <w:r w:rsidRPr="00332615">
              <w:rPr>
                <w:rFonts w:ascii="Arial" w:eastAsia="Arial" w:hAnsi="Arial" w:cs="Arial"/>
                <w:spacing w:val="1"/>
                <w:sz w:val="24"/>
                <w:szCs w:val="24"/>
              </w:rPr>
              <w:t>d</w:t>
            </w:r>
            <w:r w:rsidRPr="00332615">
              <w:rPr>
                <w:rFonts w:ascii="Arial" w:eastAsia="Arial" w:hAnsi="Arial" w:cs="Arial"/>
                <w:sz w:val="24"/>
                <w:szCs w:val="24"/>
              </w:rPr>
              <w:t>e</w:t>
            </w:r>
          </w:p>
          <w:p w:rsidR="00B42C7B" w:rsidRPr="00332615" w:rsidRDefault="00B42C7B" w:rsidP="00B42C7B">
            <w:pPr>
              <w:ind w:left="102"/>
              <w:rPr>
                <w:rFonts w:ascii="Arial" w:eastAsia="Arial" w:hAnsi="Arial" w:cs="Arial"/>
                <w:sz w:val="24"/>
                <w:szCs w:val="24"/>
              </w:rPr>
            </w:pPr>
            <w:r w:rsidRPr="00332615">
              <w:rPr>
                <w:rFonts w:ascii="Arial" w:eastAsia="Arial" w:hAnsi="Arial" w:cs="Arial"/>
                <w:sz w:val="24"/>
                <w:szCs w:val="24"/>
              </w:rPr>
              <w:lastRenderedPageBreak/>
              <w:t>C</w:t>
            </w:r>
            <w:r w:rsidRPr="00332615">
              <w:rPr>
                <w:rFonts w:ascii="Arial" w:eastAsia="Arial" w:hAnsi="Arial" w:cs="Arial"/>
                <w:spacing w:val="1"/>
                <w:sz w:val="24"/>
                <w:szCs w:val="24"/>
              </w:rPr>
              <w:t>ou</w:t>
            </w:r>
            <w:r w:rsidRPr="00332615">
              <w:rPr>
                <w:rFonts w:ascii="Arial" w:eastAsia="Arial" w:hAnsi="Arial" w:cs="Arial"/>
                <w:sz w:val="24"/>
                <w:szCs w:val="24"/>
              </w:rPr>
              <w:t xml:space="preserve">rse </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7</w:t>
            </w:r>
            <w:r w:rsidRPr="00332615">
              <w:rPr>
                <w:rFonts w:ascii="Arial" w:eastAsia="Arial" w:hAnsi="Arial" w:cs="Arial"/>
                <w:sz w:val="24"/>
                <w:szCs w:val="24"/>
              </w:rPr>
              <w:t>.</w:t>
            </w:r>
            <w:r w:rsidRPr="00332615">
              <w:rPr>
                <w:rFonts w:ascii="Arial" w:eastAsia="Arial" w:hAnsi="Arial" w:cs="Arial"/>
                <w:spacing w:val="1"/>
                <w:sz w:val="24"/>
                <w:szCs w:val="24"/>
              </w:rPr>
              <w:t>0</w:t>
            </w:r>
            <w:r w:rsidRPr="00332615">
              <w:rPr>
                <w:rFonts w:ascii="Arial" w:eastAsia="Arial" w:hAnsi="Arial" w:cs="Arial"/>
                <w:sz w:val="24"/>
                <w:szCs w:val="24"/>
              </w:rPr>
              <w:t>2</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7</w:t>
            </w:r>
            <w:r w:rsidRPr="00332615">
              <w:rPr>
                <w:rFonts w:ascii="Arial" w:eastAsia="Arial" w:hAnsi="Arial" w:cs="Arial"/>
                <w:sz w:val="24"/>
                <w:szCs w:val="24"/>
              </w:rPr>
              <w:t>.</w:t>
            </w:r>
            <w:r w:rsidRPr="00332615">
              <w:rPr>
                <w:rFonts w:ascii="Arial" w:eastAsia="Arial" w:hAnsi="Arial" w:cs="Arial"/>
                <w:spacing w:val="1"/>
                <w:sz w:val="24"/>
                <w:szCs w:val="24"/>
              </w:rPr>
              <w:t>0</w:t>
            </w:r>
            <w:r w:rsidRPr="00332615">
              <w:rPr>
                <w:rFonts w:ascii="Arial" w:eastAsia="Arial" w:hAnsi="Arial" w:cs="Arial"/>
                <w:sz w:val="24"/>
                <w:szCs w:val="24"/>
              </w:rPr>
              <w:t>4</w:t>
            </w:r>
          </w:p>
        </w:tc>
      </w:tr>
      <w:tr w:rsidR="00B42C7B" w:rsidRPr="00332615" w:rsidTr="00042036">
        <w:trPr>
          <w:trHeight w:hRule="exact" w:val="417"/>
        </w:trPr>
        <w:tc>
          <w:tcPr>
            <w:tcW w:w="851"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z w:val="24"/>
                <w:szCs w:val="24"/>
              </w:rPr>
              <w:t>KK.2</w:t>
            </w:r>
          </w:p>
        </w:tc>
        <w:tc>
          <w:tcPr>
            <w:tcW w:w="6379"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aha</w:t>
            </w:r>
            <w:r w:rsidRPr="00332615">
              <w:rPr>
                <w:rFonts w:ascii="Arial" w:eastAsia="Arial" w:hAnsi="Arial" w:cs="Arial"/>
                <w:spacing w:val="-2"/>
                <w:sz w:val="24"/>
                <w:szCs w:val="24"/>
              </w:rPr>
              <w:t>s</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I</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s 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ra lisan</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te</w:t>
            </w:r>
            <w:r w:rsidRPr="00332615">
              <w:rPr>
                <w:rFonts w:ascii="Arial" w:eastAsia="Arial" w:hAnsi="Arial" w:cs="Arial"/>
                <w:sz w:val="24"/>
                <w:szCs w:val="24"/>
              </w:rPr>
              <w:t>rtulis;</w:t>
            </w:r>
          </w:p>
        </w:tc>
        <w:tc>
          <w:tcPr>
            <w:tcW w:w="2126" w:type="dxa"/>
            <w:vMerge/>
            <w:tcBorders>
              <w:left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p>
        </w:tc>
      </w:tr>
      <w:tr w:rsidR="00B42C7B" w:rsidRPr="00332615" w:rsidTr="00042036">
        <w:trPr>
          <w:trHeight w:hRule="exact" w:val="1278"/>
        </w:trPr>
        <w:tc>
          <w:tcPr>
            <w:tcW w:w="851"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z w:val="24"/>
                <w:szCs w:val="24"/>
              </w:rPr>
              <w:t>KK.3</w:t>
            </w:r>
          </w:p>
        </w:tc>
        <w:tc>
          <w:tcPr>
            <w:tcW w:w="6379"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I</w:t>
            </w:r>
            <w:r w:rsidRPr="00332615">
              <w:rPr>
                <w:rFonts w:ascii="Arial" w:eastAsia="Arial" w:hAnsi="Arial" w:cs="Arial"/>
                <w:sz w:val="24"/>
                <w:szCs w:val="24"/>
              </w:rPr>
              <w:t>l</w:t>
            </w:r>
            <w:r w:rsidRPr="00332615">
              <w:rPr>
                <w:rFonts w:ascii="Arial" w:eastAsia="Arial" w:hAnsi="Arial" w:cs="Arial"/>
                <w:spacing w:val="-1"/>
                <w:sz w:val="24"/>
                <w:szCs w:val="24"/>
              </w:rPr>
              <w:t>m</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2"/>
                <w:sz w:val="24"/>
                <w:szCs w:val="24"/>
              </w:rPr>
              <w:t>k</w:t>
            </w:r>
            <w:r w:rsidRPr="00332615">
              <w:rPr>
                <w:rFonts w:ascii="Arial" w:eastAsia="Arial" w:hAnsi="Arial" w:cs="Arial"/>
                <w:spacing w:val="1"/>
                <w:sz w:val="24"/>
                <w:szCs w:val="24"/>
              </w:rPr>
              <w:t>no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w:t>
            </w:r>
          </w:p>
          <w:p w:rsidR="00B42C7B" w:rsidRPr="00332615" w:rsidRDefault="00B42C7B" w:rsidP="00B42C7B">
            <w:pPr>
              <w:ind w:left="102" w:right="551"/>
              <w:rPr>
                <w:rFonts w:ascii="Arial" w:eastAsia="Arial" w:hAnsi="Arial" w:cs="Arial"/>
                <w:sz w:val="24"/>
                <w:szCs w:val="24"/>
              </w:rPr>
            </w:pPr>
            <w:r w:rsidRPr="00332615">
              <w:rPr>
                <w:rFonts w:ascii="Arial" w:eastAsia="Arial" w:hAnsi="Arial" w:cs="Arial"/>
                <w:sz w:val="24"/>
                <w:szCs w:val="24"/>
              </w:rPr>
              <w:t>(IP</w:t>
            </w:r>
            <w:r w:rsidRPr="00332615">
              <w:rPr>
                <w:rFonts w:ascii="Arial" w:eastAsia="Arial" w:hAnsi="Arial" w:cs="Arial"/>
                <w:spacing w:val="2"/>
                <w:sz w:val="24"/>
                <w:szCs w:val="24"/>
              </w:rPr>
              <w:t>T</w:t>
            </w:r>
            <w:r w:rsidRPr="00332615">
              <w:rPr>
                <w:rFonts w:ascii="Arial" w:eastAsia="Arial" w:hAnsi="Arial" w:cs="Arial"/>
                <w:spacing w:val="-2"/>
                <w:sz w:val="24"/>
                <w:szCs w:val="24"/>
              </w:rPr>
              <w:t>E</w:t>
            </w:r>
            <w:r w:rsidRPr="00332615">
              <w:rPr>
                <w:rFonts w:ascii="Arial" w:eastAsia="Arial" w:hAnsi="Arial" w:cs="Arial"/>
                <w:sz w:val="24"/>
                <w:szCs w:val="24"/>
              </w:rPr>
              <w:t>KS), 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un</w:t>
            </w:r>
            <w:r w:rsidRPr="00332615">
              <w:rPr>
                <w:rFonts w:ascii="Arial" w:eastAsia="Arial" w:hAnsi="Arial" w:cs="Arial"/>
                <w:sz w:val="24"/>
                <w:szCs w:val="24"/>
              </w:rPr>
              <w:t>ikasi i</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rn</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go</w:t>
            </w:r>
            <w:r w:rsidRPr="00332615">
              <w:rPr>
                <w:rFonts w:ascii="Arial" w:eastAsia="Arial" w:hAnsi="Arial" w:cs="Arial"/>
                <w:spacing w:val="1"/>
                <w:sz w:val="24"/>
                <w:szCs w:val="24"/>
              </w:rPr>
              <w:t>pe</w:t>
            </w:r>
            <w:r w:rsidRPr="00332615">
              <w:rPr>
                <w:rFonts w:ascii="Arial" w:eastAsia="Arial" w:hAnsi="Arial" w:cs="Arial"/>
                <w:sz w:val="24"/>
                <w:szCs w:val="24"/>
              </w:rPr>
              <w:t>rasian s</w:t>
            </w:r>
            <w:r w:rsidRPr="00332615">
              <w:rPr>
                <w:rFonts w:ascii="Arial" w:eastAsia="Arial" w:hAnsi="Arial" w:cs="Arial"/>
                <w:spacing w:val="1"/>
                <w:sz w:val="24"/>
                <w:szCs w:val="24"/>
              </w:rPr>
              <w:t>em</w:t>
            </w:r>
            <w:r w:rsidRPr="00332615">
              <w:rPr>
                <w:rFonts w:ascii="Arial" w:eastAsia="Arial" w:hAnsi="Arial" w:cs="Arial"/>
                <w:spacing w:val="-1"/>
                <w:sz w:val="24"/>
                <w:szCs w:val="24"/>
              </w:rPr>
              <w:t>u</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un</w:t>
            </w:r>
            <w:r w:rsidRPr="00332615">
              <w:rPr>
                <w:rFonts w:ascii="Arial" w:eastAsia="Arial" w:hAnsi="Arial" w:cs="Arial"/>
                <w:sz w:val="24"/>
                <w:szCs w:val="24"/>
              </w:rPr>
              <w:t>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l s</w:t>
            </w:r>
            <w:r w:rsidRPr="00332615">
              <w:rPr>
                <w:rFonts w:ascii="Arial" w:eastAsia="Arial" w:hAnsi="Arial" w:cs="Arial"/>
                <w:spacing w:val="1"/>
                <w:sz w:val="24"/>
                <w:szCs w:val="24"/>
              </w:rPr>
              <w:t>e</w:t>
            </w:r>
            <w:r w:rsidRPr="00332615">
              <w:rPr>
                <w:rFonts w:ascii="Arial" w:eastAsia="Arial" w:hAnsi="Arial" w:cs="Arial"/>
                <w:spacing w:val="-2"/>
                <w:sz w:val="24"/>
                <w:szCs w:val="24"/>
              </w:rPr>
              <w:t>c</w:t>
            </w:r>
            <w:r w:rsidRPr="00332615">
              <w:rPr>
                <w:rFonts w:ascii="Arial" w:eastAsia="Arial" w:hAnsi="Arial" w:cs="Arial"/>
                <w:spacing w:val="1"/>
                <w:sz w:val="24"/>
                <w:szCs w:val="24"/>
              </w:rPr>
              <w:t>a</w:t>
            </w:r>
            <w:r w:rsidRPr="00332615">
              <w:rPr>
                <w:rFonts w:ascii="Arial" w:eastAsia="Arial" w:hAnsi="Arial" w:cs="Arial"/>
                <w:spacing w:val="-3"/>
                <w:sz w:val="24"/>
                <w:szCs w:val="24"/>
              </w:rPr>
              <w:t>r</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f</w:t>
            </w:r>
            <w:r w:rsidRPr="00332615">
              <w:rPr>
                <w:rFonts w:ascii="Arial" w:eastAsia="Arial" w:hAnsi="Arial" w:cs="Arial"/>
                <w:spacing w:val="1"/>
                <w:sz w:val="24"/>
                <w:szCs w:val="24"/>
              </w:rPr>
              <w:t>e</w:t>
            </w:r>
            <w:r w:rsidRPr="00332615">
              <w:rPr>
                <w:rFonts w:ascii="Arial" w:eastAsia="Arial" w:hAnsi="Arial" w:cs="Arial"/>
                <w:sz w:val="24"/>
                <w:szCs w:val="24"/>
              </w:rPr>
              <w:t>kt</w:t>
            </w:r>
            <w:r w:rsidRPr="00332615">
              <w:rPr>
                <w:rFonts w:ascii="Arial" w:eastAsia="Arial" w:hAnsi="Arial" w:cs="Arial"/>
                <w:spacing w:val="-2"/>
                <w:sz w:val="24"/>
                <w:szCs w:val="24"/>
              </w:rPr>
              <w:t>i</w:t>
            </w:r>
            <w:r w:rsidRPr="00332615">
              <w:rPr>
                <w:rFonts w:ascii="Arial" w:eastAsia="Arial" w:hAnsi="Arial" w:cs="Arial"/>
                <w:spacing w:val="3"/>
                <w:sz w:val="24"/>
                <w:szCs w:val="24"/>
              </w:rPr>
              <w:t>f</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p>
        </w:tc>
      </w:tr>
      <w:tr w:rsidR="00B42C7B" w:rsidRPr="00332615" w:rsidTr="00042036">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KK.4</w:t>
            </w:r>
          </w:p>
        </w:tc>
        <w:tc>
          <w:tcPr>
            <w:tcW w:w="6379" w:type="dxa"/>
            <w:tcBorders>
              <w:top w:val="single" w:sz="5" w:space="0" w:color="000000"/>
              <w:left w:val="single" w:sz="5" w:space="0" w:color="000000"/>
              <w:bottom w:val="single" w:sz="4" w:space="0" w:color="auto"/>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p>
          <w:p w:rsidR="00B42C7B" w:rsidRPr="00332615" w:rsidRDefault="00B42C7B" w:rsidP="00B42C7B">
            <w:pPr>
              <w:ind w:left="102"/>
              <w:rPr>
                <w:rFonts w:ascii="Arial" w:eastAsia="Arial" w:hAnsi="Arial" w:cs="Arial"/>
                <w:sz w:val="24"/>
                <w:szCs w:val="24"/>
              </w:rPr>
            </w:pPr>
            <w:r w:rsidRPr="00332615">
              <w:rPr>
                <w:rFonts w:ascii="Arial" w:eastAsia="Arial" w:hAnsi="Arial" w:cs="Arial"/>
                <w:spacing w:val="1"/>
                <w:sz w:val="24"/>
                <w:szCs w:val="24"/>
              </w:rPr>
              <w:t>ban</w:t>
            </w:r>
            <w:r w:rsidRPr="00332615">
              <w:rPr>
                <w:rFonts w:ascii="Arial" w:eastAsia="Arial" w:hAnsi="Arial" w:cs="Arial"/>
                <w:spacing w:val="-2"/>
                <w:sz w:val="24"/>
                <w:szCs w:val="24"/>
              </w:rPr>
              <w:t>t</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on</w:t>
            </w:r>
            <w:r w:rsidRPr="00332615">
              <w:rPr>
                <w:rFonts w:ascii="Arial" w:eastAsia="Arial" w:hAnsi="Arial" w:cs="Arial"/>
                <w:sz w:val="24"/>
                <w:szCs w:val="24"/>
              </w:rPr>
              <w:t>trol</w:t>
            </w:r>
            <w:r w:rsidRPr="00332615">
              <w:rPr>
                <w:rFonts w:ascii="Arial" w:eastAsia="Arial" w:hAnsi="Arial" w:cs="Arial"/>
                <w:spacing w:val="-1"/>
                <w:sz w:val="24"/>
                <w:szCs w:val="24"/>
              </w:rPr>
              <w:t>a</w:t>
            </w:r>
            <w:r w:rsidRPr="00332615">
              <w:rPr>
                <w:rFonts w:ascii="Arial" w:eastAsia="Arial" w:hAnsi="Arial" w:cs="Arial"/>
                <w:spacing w:val="1"/>
                <w:sz w:val="24"/>
                <w:szCs w:val="24"/>
              </w:rPr>
              <w:t>nn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w:t>
            </w:r>
            <w:r w:rsidRPr="00332615">
              <w:rPr>
                <w:rFonts w:ascii="Arial" w:eastAsia="Arial" w:hAnsi="Arial" w:cs="Arial"/>
                <w:sz w:val="24"/>
                <w:szCs w:val="24"/>
              </w:rPr>
              <w:t xml:space="preserve">i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l;</w:t>
            </w:r>
          </w:p>
        </w:tc>
        <w:tc>
          <w:tcPr>
            <w:tcW w:w="2126" w:type="dxa"/>
            <w:vMerge/>
            <w:tcBorders>
              <w:left w:val="single" w:sz="5" w:space="0" w:color="000000"/>
              <w:bottom w:val="single" w:sz="4" w:space="0" w:color="auto"/>
              <w:right w:val="single" w:sz="5" w:space="0" w:color="000000"/>
            </w:tcBorders>
          </w:tcPr>
          <w:p w:rsidR="00B42C7B" w:rsidRPr="00332615" w:rsidRDefault="00B42C7B" w:rsidP="00B42C7B">
            <w:pPr>
              <w:spacing w:line="260" w:lineRule="exact"/>
              <w:ind w:left="102"/>
              <w:rPr>
                <w:rFonts w:ascii="Arial" w:eastAsia="Arial" w:hAnsi="Arial" w:cs="Arial"/>
                <w:sz w:val="24"/>
                <w:szCs w:val="24"/>
              </w:rPr>
            </w:pPr>
          </w:p>
        </w:tc>
      </w:tr>
      <w:tr w:rsidR="00E55E45" w:rsidRPr="00332615" w:rsidTr="00042036">
        <w:trPr>
          <w:trHeight w:hRule="exact" w:val="849"/>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KK.5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k l</w:t>
            </w:r>
            <w:r w:rsidRPr="00332615">
              <w:rPr>
                <w:rFonts w:ascii="Arial" w:eastAsia="Arial" w:hAnsi="Arial" w:cs="Arial"/>
                <w:spacing w:val="1"/>
                <w:sz w:val="24"/>
                <w:szCs w:val="24"/>
              </w:rPr>
              <w:t>uma</w:t>
            </w:r>
            <w:r w:rsidRPr="00332615">
              <w:rPr>
                <w:rFonts w:ascii="Arial" w:eastAsia="Arial" w:hAnsi="Arial" w:cs="Arial"/>
                <w:spacing w:val="-2"/>
                <w:sz w:val="24"/>
                <w:szCs w:val="24"/>
              </w:rPr>
              <w:t>s</w:t>
            </w:r>
            <w:r w:rsidRPr="00332615">
              <w:rPr>
                <w:rFonts w:ascii="Arial" w:eastAsia="Arial" w:hAnsi="Arial" w:cs="Arial"/>
                <w:sz w:val="24"/>
                <w:szCs w:val="24"/>
              </w:rPr>
              <w:t>,</w:t>
            </w:r>
          </w:p>
          <w:p w:rsidR="00E55E45" w:rsidRPr="00332615" w:rsidRDefault="00E55E45" w:rsidP="00042036">
            <w:pPr>
              <w:ind w:left="102" w:right="1365"/>
              <w:rPr>
                <w:rFonts w:ascii="Arial" w:eastAsia="Arial" w:hAnsi="Arial" w:cs="Arial"/>
                <w:sz w:val="24"/>
                <w:szCs w:val="24"/>
              </w:rPr>
            </w:pP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ba</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pacing w:val="1"/>
                <w:sz w:val="24"/>
                <w:szCs w:val="24"/>
              </w:rPr>
              <w:t>em</w:t>
            </w:r>
            <w:r w:rsidRPr="00332615">
              <w:rPr>
                <w:rFonts w:ascii="Arial" w:eastAsia="Arial" w:hAnsi="Arial" w:cs="Arial"/>
                <w:spacing w:val="-1"/>
                <w:sz w:val="24"/>
                <w:szCs w:val="24"/>
              </w:rPr>
              <w:t>om</w:t>
            </w:r>
            <w:r w:rsidRPr="00332615">
              <w:rPr>
                <w:rFonts w:ascii="Arial" w:eastAsia="Arial" w:hAnsi="Arial" w:cs="Arial"/>
                <w:spacing w:val="1"/>
                <w:sz w:val="24"/>
                <w:szCs w:val="24"/>
              </w:rPr>
              <w:t>pa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2"/>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on</w:t>
            </w:r>
            <w:r w:rsidRPr="00332615">
              <w:rPr>
                <w:rFonts w:ascii="Arial" w:eastAsia="Arial" w:hAnsi="Arial" w:cs="Arial"/>
                <w:sz w:val="24"/>
                <w:szCs w:val="24"/>
              </w:rPr>
              <w:t>t</w:t>
            </w:r>
            <w:r w:rsidRPr="00332615">
              <w:rPr>
                <w:rFonts w:ascii="Arial" w:eastAsia="Arial" w:hAnsi="Arial" w:cs="Arial"/>
                <w:spacing w:val="-3"/>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la</w:t>
            </w:r>
            <w:r w:rsidRPr="00332615">
              <w:rPr>
                <w:rFonts w:ascii="Arial" w:eastAsia="Arial" w:hAnsi="Arial" w:cs="Arial"/>
                <w:spacing w:val="1"/>
                <w:sz w:val="24"/>
                <w:szCs w:val="24"/>
              </w:rPr>
              <w:t>nn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d</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 k</w:t>
            </w:r>
            <w:r w:rsidRPr="00332615">
              <w:rPr>
                <w:rFonts w:ascii="Arial" w:eastAsia="Arial" w:hAnsi="Arial" w:cs="Arial"/>
                <w:spacing w:val="1"/>
                <w:sz w:val="24"/>
                <w:szCs w:val="24"/>
              </w:rPr>
              <w:t>apa</w:t>
            </w:r>
            <w:r w:rsidRPr="00332615">
              <w:rPr>
                <w:rFonts w:ascii="Arial" w:eastAsia="Arial" w:hAnsi="Arial" w:cs="Arial"/>
                <w:sz w:val="24"/>
                <w:szCs w:val="24"/>
              </w:rPr>
              <w:t>l</w:t>
            </w:r>
          </w:p>
        </w:tc>
        <w:tc>
          <w:tcPr>
            <w:tcW w:w="2126" w:type="dxa"/>
            <w:vMerge w:val="restart"/>
            <w:tcBorders>
              <w:top w:val="single" w:sz="4" w:space="0" w:color="auto"/>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As</w:t>
            </w:r>
            <w:r w:rsidRPr="00332615">
              <w:rPr>
                <w:rFonts w:ascii="Arial" w:eastAsia="Arial" w:hAnsi="Arial" w:cs="Arial"/>
                <w:spacing w:val="1"/>
                <w:sz w:val="24"/>
                <w:szCs w:val="24"/>
              </w:rPr>
              <w:t>o</w:t>
            </w:r>
            <w:r w:rsidRPr="00332615">
              <w:rPr>
                <w:rFonts w:ascii="Arial" w:eastAsia="Arial" w:hAnsi="Arial" w:cs="Arial"/>
                <w:sz w:val="24"/>
                <w:szCs w:val="24"/>
              </w:rPr>
              <w:t>siasi</w:t>
            </w:r>
          </w:p>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St</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Ho</w:t>
            </w:r>
            <w:r w:rsidRPr="00332615">
              <w:rPr>
                <w:rFonts w:ascii="Arial" w:eastAsia="Arial" w:hAnsi="Arial" w:cs="Arial"/>
                <w:spacing w:val="-2"/>
                <w:sz w:val="24"/>
                <w:szCs w:val="24"/>
              </w:rPr>
              <w:t>l</w:t>
            </w:r>
            <w:r w:rsidRPr="00332615">
              <w:rPr>
                <w:rFonts w:ascii="Arial" w:eastAsia="Arial" w:hAnsi="Arial" w:cs="Arial"/>
                <w:spacing w:val="1"/>
                <w:sz w:val="24"/>
                <w:szCs w:val="24"/>
              </w:rPr>
              <w:t>de</w:t>
            </w:r>
            <w:r w:rsidRPr="00332615">
              <w:rPr>
                <w:rFonts w:ascii="Arial" w:eastAsia="Arial" w:hAnsi="Arial" w:cs="Arial"/>
                <w:sz w:val="24"/>
                <w:szCs w:val="24"/>
              </w:rPr>
              <w:t>r IND</w:t>
            </w:r>
            <w:r w:rsidRPr="00332615">
              <w:rPr>
                <w:rFonts w:ascii="Arial" w:eastAsia="Arial" w:hAnsi="Arial" w:cs="Arial"/>
                <w:spacing w:val="1"/>
                <w:sz w:val="24"/>
                <w:szCs w:val="24"/>
              </w:rPr>
              <w:t>O</w:t>
            </w:r>
            <w:r w:rsidRPr="00332615">
              <w:rPr>
                <w:rFonts w:ascii="Arial" w:eastAsia="Arial" w:hAnsi="Arial" w:cs="Arial"/>
                <w:sz w:val="24"/>
                <w:szCs w:val="24"/>
              </w:rPr>
              <w:t>NE</w:t>
            </w:r>
            <w:r w:rsidRPr="00332615">
              <w:rPr>
                <w:rFonts w:ascii="Arial" w:eastAsia="Arial" w:hAnsi="Arial" w:cs="Arial"/>
                <w:spacing w:val="1"/>
                <w:sz w:val="24"/>
                <w:szCs w:val="24"/>
              </w:rPr>
              <w:t>S</w:t>
            </w:r>
            <w:r w:rsidRPr="00332615">
              <w:rPr>
                <w:rFonts w:ascii="Arial" w:eastAsia="Arial" w:hAnsi="Arial" w:cs="Arial"/>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N NA</w:t>
            </w:r>
            <w:r w:rsidRPr="00332615">
              <w:rPr>
                <w:rFonts w:ascii="Arial" w:eastAsia="Arial" w:hAnsi="Arial" w:cs="Arial"/>
                <w:spacing w:val="2"/>
                <w:sz w:val="24"/>
                <w:szCs w:val="24"/>
              </w:rPr>
              <w:t>T</w:t>
            </w:r>
            <w:r w:rsidRPr="00332615">
              <w:rPr>
                <w:rFonts w:ascii="Arial" w:eastAsia="Arial" w:hAnsi="Arial" w:cs="Arial"/>
                <w:sz w:val="24"/>
                <w:szCs w:val="24"/>
              </w:rPr>
              <w:t>I</w:t>
            </w:r>
            <w:r w:rsidRPr="00332615">
              <w:rPr>
                <w:rFonts w:ascii="Arial" w:eastAsia="Arial" w:hAnsi="Arial" w:cs="Arial"/>
                <w:spacing w:val="1"/>
                <w:sz w:val="24"/>
                <w:szCs w:val="24"/>
              </w:rPr>
              <w:t>O</w:t>
            </w:r>
            <w:r w:rsidRPr="00332615">
              <w:rPr>
                <w:rFonts w:ascii="Arial" w:eastAsia="Arial" w:hAnsi="Arial" w:cs="Arial"/>
                <w:sz w:val="24"/>
                <w:szCs w:val="24"/>
              </w:rPr>
              <w:t>N</w:t>
            </w:r>
            <w:r w:rsidRPr="00332615">
              <w:rPr>
                <w:rFonts w:ascii="Arial" w:eastAsia="Arial" w:hAnsi="Arial" w:cs="Arial"/>
                <w:spacing w:val="-2"/>
                <w:sz w:val="24"/>
                <w:szCs w:val="24"/>
              </w:rPr>
              <w:t>A</w:t>
            </w:r>
            <w:r w:rsidRPr="00332615">
              <w:rPr>
                <w:rFonts w:ascii="Arial" w:eastAsia="Arial" w:hAnsi="Arial" w:cs="Arial"/>
                <w:sz w:val="24"/>
                <w:szCs w:val="24"/>
              </w:rPr>
              <w:t>L SHIP</w:t>
            </w:r>
            <w:r w:rsidRPr="00332615">
              <w:rPr>
                <w:rFonts w:ascii="Arial" w:eastAsia="Arial" w:hAnsi="Arial" w:cs="Arial"/>
                <w:spacing w:val="-4"/>
                <w:sz w:val="24"/>
                <w:szCs w:val="24"/>
              </w:rPr>
              <w:t>O</w:t>
            </w:r>
            <w:r w:rsidRPr="00332615">
              <w:rPr>
                <w:rFonts w:ascii="Arial" w:eastAsia="Arial" w:hAnsi="Arial" w:cs="Arial"/>
                <w:spacing w:val="8"/>
                <w:sz w:val="24"/>
                <w:szCs w:val="24"/>
              </w:rPr>
              <w:t>W</w:t>
            </w:r>
            <w:r w:rsidRPr="00332615">
              <w:rPr>
                <w:rFonts w:ascii="Arial" w:eastAsia="Arial" w:hAnsi="Arial" w:cs="Arial"/>
                <w:spacing w:val="-3"/>
                <w:sz w:val="24"/>
                <w:szCs w:val="24"/>
              </w:rPr>
              <w:t>N</w:t>
            </w:r>
            <w:r w:rsidRPr="00332615">
              <w:rPr>
                <w:rFonts w:ascii="Arial" w:eastAsia="Arial" w:hAnsi="Arial" w:cs="Arial"/>
                <w:sz w:val="24"/>
                <w:szCs w:val="24"/>
              </w:rPr>
              <w:t>E</w:t>
            </w:r>
            <w:r w:rsidRPr="00332615">
              <w:rPr>
                <w:rFonts w:ascii="Arial" w:eastAsia="Arial" w:hAnsi="Arial" w:cs="Arial"/>
                <w:spacing w:val="-3"/>
                <w:sz w:val="24"/>
                <w:szCs w:val="24"/>
              </w:rPr>
              <w:t>R</w:t>
            </w:r>
            <w:r w:rsidRPr="00332615">
              <w:rPr>
                <w:rFonts w:ascii="Arial" w:eastAsia="Arial" w:hAnsi="Arial" w:cs="Arial"/>
                <w:sz w:val="24"/>
                <w:szCs w:val="24"/>
              </w:rPr>
              <w:t>S (INSA), PERKU</w:t>
            </w:r>
            <w:r w:rsidRPr="00332615">
              <w:rPr>
                <w:rFonts w:ascii="Arial" w:eastAsia="Arial" w:hAnsi="Arial" w:cs="Arial"/>
                <w:spacing w:val="-1"/>
                <w:sz w:val="24"/>
                <w:szCs w:val="24"/>
              </w:rPr>
              <w:t>M</w:t>
            </w:r>
            <w:r w:rsidRPr="00332615">
              <w:rPr>
                <w:rFonts w:ascii="Arial" w:eastAsia="Arial" w:hAnsi="Arial" w:cs="Arial"/>
                <w:sz w:val="24"/>
                <w:szCs w:val="24"/>
              </w:rPr>
              <w:t>PUL</w:t>
            </w:r>
            <w:r w:rsidRPr="00332615">
              <w:rPr>
                <w:rFonts w:ascii="Arial" w:eastAsia="Arial" w:hAnsi="Arial" w:cs="Arial"/>
                <w:spacing w:val="1"/>
                <w:sz w:val="24"/>
                <w:szCs w:val="24"/>
              </w:rPr>
              <w:t>A</w:t>
            </w:r>
            <w:r w:rsidRPr="00332615">
              <w:rPr>
                <w:rFonts w:ascii="Arial" w:eastAsia="Arial" w:hAnsi="Arial" w:cs="Arial"/>
                <w:sz w:val="24"/>
                <w:szCs w:val="24"/>
              </w:rPr>
              <w:t>N PERS</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z w:val="24"/>
                <w:szCs w:val="24"/>
              </w:rPr>
              <w:t>UAN PENGUS</w:t>
            </w:r>
            <w:r w:rsidRPr="00332615">
              <w:rPr>
                <w:rFonts w:ascii="Arial" w:eastAsia="Arial" w:hAnsi="Arial" w:cs="Arial"/>
                <w:spacing w:val="1"/>
                <w:sz w:val="24"/>
                <w:szCs w:val="24"/>
              </w:rPr>
              <w:t>A</w:t>
            </w:r>
            <w:r w:rsidRPr="00332615">
              <w:rPr>
                <w:rFonts w:ascii="Arial" w:eastAsia="Arial" w:hAnsi="Arial" w:cs="Arial"/>
                <w:sz w:val="24"/>
                <w:szCs w:val="24"/>
              </w:rPr>
              <w:t>HA PE</w:t>
            </w:r>
            <w:r w:rsidRPr="00332615">
              <w:rPr>
                <w:rFonts w:ascii="Arial" w:eastAsia="Arial" w:hAnsi="Arial" w:cs="Arial"/>
                <w:spacing w:val="1"/>
                <w:sz w:val="24"/>
                <w:szCs w:val="24"/>
              </w:rPr>
              <w:t>L</w:t>
            </w:r>
            <w:r w:rsidRPr="00332615">
              <w:rPr>
                <w:rFonts w:ascii="Arial" w:eastAsia="Arial" w:hAnsi="Arial" w:cs="Arial"/>
                <w:sz w:val="24"/>
                <w:szCs w:val="24"/>
              </w:rPr>
              <w:t>A</w:t>
            </w:r>
            <w:r w:rsidRPr="00332615">
              <w:rPr>
                <w:rFonts w:ascii="Arial" w:eastAsia="Arial" w:hAnsi="Arial" w:cs="Arial"/>
                <w:spacing w:val="-2"/>
                <w:sz w:val="24"/>
                <w:szCs w:val="24"/>
              </w:rPr>
              <w:t>Y</w:t>
            </w:r>
            <w:r w:rsidRPr="00332615">
              <w:rPr>
                <w:rFonts w:ascii="Arial" w:eastAsia="Arial" w:hAnsi="Arial" w:cs="Arial"/>
                <w:sz w:val="24"/>
                <w:szCs w:val="24"/>
              </w:rPr>
              <w:t>ARAN NIA</w:t>
            </w:r>
            <w:r w:rsidRPr="00332615">
              <w:rPr>
                <w:rFonts w:ascii="Arial" w:eastAsia="Arial" w:hAnsi="Arial" w:cs="Arial"/>
                <w:spacing w:val="1"/>
                <w:sz w:val="24"/>
                <w:szCs w:val="24"/>
              </w:rPr>
              <w:t>G</w:t>
            </w:r>
            <w:r w:rsidRPr="00332615">
              <w:rPr>
                <w:rFonts w:ascii="Arial" w:eastAsia="Arial" w:hAnsi="Arial" w:cs="Arial"/>
                <w:sz w:val="24"/>
                <w:szCs w:val="24"/>
              </w:rPr>
              <w:t>A NA</w:t>
            </w:r>
            <w:r w:rsidRPr="00332615">
              <w:rPr>
                <w:rFonts w:ascii="Arial" w:eastAsia="Arial" w:hAnsi="Arial" w:cs="Arial"/>
                <w:spacing w:val="1"/>
                <w:sz w:val="24"/>
                <w:szCs w:val="24"/>
              </w:rPr>
              <w:t>S</w:t>
            </w:r>
            <w:r w:rsidRPr="00332615">
              <w:rPr>
                <w:rFonts w:ascii="Arial" w:eastAsia="Arial" w:hAnsi="Arial" w:cs="Arial"/>
                <w:sz w:val="24"/>
                <w:szCs w:val="24"/>
              </w:rPr>
              <w:t>I</w:t>
            </w:r>
            <w:r w:rsidRPr="00332615">
              <w:rPr>
                <w:rFonts w:ascii="Arial" w:eastAsia="Arial" w:hAnsi="Arial" w:cs="Arial"/>
                <w:spacing w:val="1"/>
                <w:sz w:val="24"/>
                <w:szCs w:val="24"/>
              </w:rPr>
              <w:t>O</w:t>
            </w:r>
            <w:r w:rsidRPr="00332615">
              <w:rPr>
                <w:rFonts w:ascii="Arial" w:eastAsia="Arial" w:hAnsi="Arial" w:cs="Arial"/>
                <w:sz w:val="24"/>
                <w:szCs w:val="24"/>
              </w:rPr>
              <w:t>NAL INDONE</w:t>
            </w:r>
            <w:r w:rsidRPr="00332615">
              <w:rPr>
                <w:rFonts w:ascii="Arial" w:eastAsia="Arial" w:hAnsi="Arial" w:cs="Arial"/>
                <w:spacing w:val="1"/>
                <w:sz w:val="24"/>
                <w:szCs w:val="24"/>
              </w:rPr>
              <w:t>S</w:t>
            </w:r>
            <w:r w:rsidRPr="00332615">
              <w:rPr>
                <w:rFonts w:ascii="Arial" w:eastAsia="Arial" w:hAnsi="Arial" w:cs="Arial"/>
                <w:sz w:val="24"/>
                <w:szCs w:val="24"/>
              </w:rPr>
              <w:t>IA (P</w:t>
            </w:r>
            <w:r w:rsidRPr="00332615">
              <w:rPr>
                <w:rFonts w:ascii="Arial" w:eastAsia="Arial" w:hAnsi="Arial" w:cs="Arial"/>
                <w:spacing w:val="1"/>
                <w:sz w:val="24"/>
                <w:szCs w:val="24"/>
              </w:rPr>
              <w:t>3</w:t>
            </w:r>
            <w:r w:rsidRPr="00332615">
              <w:rPr>
                <w:rFonts w:ascii="Arial" w:eastAsia="Arial" w:hAnsi="Arial" w:cs="Arial"/>
                <w:sz w:val="24"/>
                <w:szCs w:val="24"/>
              </w:rPr>
              <w:t>N2</w:t>
            </w:r>
            <w:r w:rsidRPr="00332615">
              <w:rPr>
                <w:rFonts w:ascii="Arial" w:eastAsia="Arial" w:hAnsi="Arial" w:cs="Arial"/>
                <w:spacing w:val="1"/>
                <w:sz w:val="24"/>
                <w:szCs w:val="24"/>
              </w:rPr>
              <w:t>I</w:t>
            </w:r>
            <w:r w:rsidRPr="00332615">
              <w:rPr>
                <w:rFonts w:ascii="Arial" w:eastAsia="Arial" w:hAnsi="Arial" w:cs="Arial"/>
                <w:sz w:val="24"/>
                <w:szCs w:val="24"/>
              </w:rPr>
              <w:t>)</w:t>
            </w:r>
          </w:p>
        </w:tc>
      </w:tr>
      <w:tr w:rsidR="00E55E45" w:rsidRPr="00332615" w:rsidTr="00042036">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I</w:t>
            </w:r>
            <w:r w:rsidRPr="00332615">
              <w:rPr>
                <w:rFonts w:ascii="Arial" w:eastAsia="Arial" w:hAnsi="Arial" w:cs="Arial"/>
                <w:spacing w:val="-2"/>
                <w:sz w:val="24"/>
                <w:szCs w:val="24"/>
              </w:rPr>
              <w:t>P</w:t>
            </w:r>
            <w:r w:rsidRPr="00332615">
              <w:rPr>
                <w:rFonts w:ascii="Arial" w:eastAsia="Arial" w:hAnsi="Arial" w:cs="Arial"/>
                <w:spacing w:val="2"/>
                <w:sz w:val="24"/>
                <w:szCs w:val="24"/>
              </w:rPr>
              <w:t>T</w:t>
            </w:r>
            <w:r w:rsidRPr="00332615">
              <w:rPr>
                <w:rFonts w:ascii="Arial" w:eastAsia="Arial" w:hAnsi="Arial" w:cs="Arial"/>
                <w:spacing w:val="-2"/>
                <w:sz w:val="24"/>
                <w:szCs w:val="24"/>
              </w:rPr>
              <w:t>EK</w:t>
            </w:r>
            <w:r w:rsidRPr="00332615">
              <w:rPr>
                <w:rFonts w:ascii="Arial" w:eastAsia="Arial" w:hAnsi="Arial" w:cs="Arial"/>
                <w:sz w:val="24"/>
                <w:szCs w:val="24"/>
              </w:rPr>
              <w:t>S</w:t>
            </w:r>
            <w:r w:rsidRPr="00332615">
              <w:rPr>
                <w:rFonts w:ascii="Arial" w:eastAsia="Arial" w:hAnsi="Arial" w:cs="Arial"/>
                <w:spacing w:val="1"/>
                <w:sz w:val="24"/>
                <w:szCs w:val="24"/>
              </w:rPr>
              <w:t xml:space="preserve"> 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p>
          <w:p w:rsidR="00E55E45" w:rsidRPr="00332615" w:rsidRDefault="00E55E45" w:rsidP="00042036">
            <w:pPr>
              <w:ind w:left="102"/>
              <w:rPr>
                <w:rFonts w:ascii="Arial" w:eastAsia="Arial" w:hAnsi="Arial" w:cs="Arial"/>
                <w:sz w:val="24"/>
                <w:szCs w:val="24"/>
              </w:rPr>
            </w:pP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E55E45">
        <w:trPr>
          <w:trHeight w:hRule="exact" w:val="891"/>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before="3" w:line="260" w:lineRule="exact"/>
              <w:ind w:left="102" w:right="983"/>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em</w:t>
            </w:r>
            <w:r w:rsidRPr="00332615">
              <w:rPr>
                <w:rFonts w:ascii="Arial" w:eastAsia="Arial" w:hAnsi="Arial" w:cs="Arial"/>
                <w:spacing w:val="-1"/>
                <w:sz w:val="24"/>
                <w:szCs w:val="24"/>
              </w:rPr>
              <w:t>b</w:t>
            </w:r>
            <w:r w:rsidRPr="00332615">
              <w:rPr>
                <w:rFonts w:ascii="Arial" w:eastAsia="Arial" w:hAnsi="Arial" w:cs="Arial"/>
                <w:spacing w:val="1"/>
                <w:sz w:val="24"/>
                <w:szCs w:val="24"/>
              </w:rPr>
              <w:t>ua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isain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re</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ja</w:t>
            </w:r>
            <w:r w:rsidRPr="00332615">
              <w:rPr>
                <w:rFonts w:ascii="Arial" w:eastAsia="Arial" w:hAnsi="Arial" w:cs="Arial"/>
                <w:spacing w:val="1"/>
                <w:sz w:val="24"/>
                <w:szCs w:val="24"/>
              </w:rPr>
              <w:t>d</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 xml:space="preserve">lan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o</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rasian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eo</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042036">
        <w:trPr>
          <w:trHeight w:hRule="exact" w:val="1151"/>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1"/>
                <w:sz w:val="24"/>
                <w:szCs w:val="24"/>
              </w:rPr>
              <w:t>ga</w:t>
            </w:r>
            <w:r w:rsidRPr="00332615">
              <w:rPr>
                <w:rFonts w:ascii="Arial" w:eastAsia="Arial" w:hAnsi="Arial" w:cs="Arial"/>
                <w:spacing w:val="1"/>
                <w:sz w:val="24"/>
                <w:szCs w:val="24"/>
              </w:rPr>
              <w:t>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4"/>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an</w:t>
            </w:r>
            <w:r w:rsidRPr="00332615">
              <w:rPr>
                <w:rFonts w:ascii="Arial" w:eastAsia="Arial" w:hAnsi="Arial" w:cs="Arial"/>
                <w:sz w:val="24"/>
                <w:szCs w:val="24"/>
              </w:rPr>
              <w:t>,</w:t>
            </w:r>
          </w:p>
          <w:p w:rsidR="00E55E45" w:rsidRPr="00332615" w:rsidRDefault="00E55E45" w:rsidP="00042036">
            <w:pPr>
              <w:ind w:left="102" w:right="445"/>
              <w:rPr>
                <w:rFonts w:ascii="Arial" w:eastAsia="Arial" w:hAnsi="Arial" w:cs="Arial"/>
                <w:sz w:val="24"/>
                <w:szCs w:val="24"/>
              </w:rPr>
            </w:pPr>
            <w:r w:rsidRPr="00332615">
              <w:rPr>
                <w:rFonts w:ascii="Arial" w:eastAsia="Arial" w:hAnsi="Arial" w:cs="Arial"/>
                <w:spacing w:val="1"/>
                <w:sz w:val="24"/>
                <w:szCs w:val="24"/>
              </w:rPr>
              <w:t>pen</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i</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3"/>
                <w:sz w:val="24"/>
                <w:szCs w:val="24"/>
              </w:rPr>
              <w:t>r</w:t>
            </w:r>
            <w:r w:rsidRPr="00332615">
              <w:rPr>
                <w:rFonts w:ascii="Arial" w:eastAsia="Arial" w:hAnsi="Arial" w:cs="Arial"/>
                <w:spacing w:val="3"/>
                <w:sz w:val="24"/>
                <w:szCs w:val="24"/>
              </w:rPr>
              <w:t>f</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ja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lamat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3"/>
                <w:sz w:val="24"/>
                <w:szCs w:val="24"/>
              </w:rPr>
              <w:t>i</w:t>
            </w:r>
            <w:r w:rsidRPr="00332615">
              <w:rPr>
                <w:rFonts w:ascii="Arial" w:eastAsia="Arial" w:hAnsi="Arial" w:cs="Arial"/>
                <w:spacing w:val="1"/>
                <w:sz w:val="24"/>
                <w:szCs w:val="24"/>
              </w:rPr>
              <w:t>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n</w:t>
            </w:r>
            <w:r w:rsidRPr="00332615">
              <w:rPr>
                <w:rFonts w:ascii="Arial" w:eastAsia="Arial" w:hAnsi="Arial" w:cs="Arial"/>
                <w:sz w:val="24"/>
                <w:szCs w:val="24"/>
              </w:rPr>
              <w:t>tu 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2"/>
                <w:sz w:val="24"/>
                <w:szCs w:val="24"/>
              </w:rPr>
              <w:t>t</w:t>
            </w:r>
            <w:r w:rsidRPr="00332615">
              <w:rPr>
                <w:rFonts w:ascii="Arial" w:eastAsia="Arial" w:hAnsi="Arial" w:cs="Arial"/>
                <w:spacing w:val="1"/>
                <w:sz w:val="24"/>
                <w:szCs w:val="24"/>
              </w:rPr>
              <w:t>ah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rakt</w:t>
            </w:r>
            <w:r w:rsidRPr="00332615">
              <w:rPr>
                <w:rFonts w:ascii="Arial" w:eastAsia="Arial" w:hAnsi="Arial" w:cs="Arial"/>
                <w:spacing w:val="1"/>
                <w:sz w:val="24"/>
                <w:szCs w:val="24"/>
              </w:rPr>
              <w:t>e</w:t>
            </w:r>
            <w:r w:rsidRPr="00332615">
              <w:rPr>
                <w:rFonts w:ascii="Arial" w:eastAsia="Arial" w:hAnsi="Arial" w:cs="Arial"/>
                <w:sz w:val="24"/>
                <w:szCs w:val="24"/>
              </w:rPr>
              <w:t>k;</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KK.9</w:t>
            </w:r>
          </w:p>
        </w:tc>
        <w:tc>
          <w:tcPr>
            <w:tcW w:w="6379" w:type="dxa"/>
            <w:tcBorders>
              <w:top w:val="single" w:sz="5" w:space="0" w:color="000000"/>
              <w:left w:val="single" w:sz="5" w:space="0" w:color="000000"/>
              <w:bottom w:val="single" w:sz="4" w:space="0" w:color="auto"/>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ba</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k l</w:t>
            </w:r>
            <w:r w:rsidRPr="00332615">
              <w:rPr>
                <w:rFonts w:ascii="Arial" w:eastAsia="Arial" w:hAnsi="Arial" w:cs="Arial"/>
                <w:spacing w:val="-1"/>
                <w:sz w:val="24"/>
                <w:szCs w:val="24"/>
              </w:rPr>
              <w:t>u</w:t>
            </w:r>
            <w:r w:rsidRPr="00332615">
              <w:rPr>
                <w:rFonts w:ascii="Arial" w:eastAsia="Arial" w:hAnsi="Arial" w:cs="Arial"/>
                <w:spacing w:val="1"/>
                <w:sz w:val="24"/>
                <w:szCs w:val="24"/>
              </w:rPr>
              <w:t>ma</w:t>
            </w:r>
            <w:r w:rsidRPr="00332615">
              <w:rPr>
                <w:rFonts w:ascii="Arial" w:eastAsia="Arial" w:hAnsi="Arial" w:cs="Arial"/>
                <w:sz w:val="24"/>
                <w:szCs w:val="24"/>
              </w:rPr>
              <w:t>s,</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m</w:t>
            </w:r>
          </w:p>
          <w:p w:rsidR="00E55E45" w:rsidRPr="00332615" w:rsidRDefault="00E55E45" w:rsidP="00042036">
            <w:pPr>
              <w:ind w:left="102"/>
              <w:rPr>
                <w:rFonts w:ascii="Arial" w:eastAsia="Arial" w:hAnsi="Arial" w:cs="Arial"/>
                <w:sz w:val="24"/>
                <w:szCs w:val="24"/>
              </w:rPr>
            </w:pPr>
            <w:r w:rsidRPr="00332615">
              <w:rPr>
                <w:rFonts w:ascii="Arial" w:eastAsia="Arial" w:hAnsi="Arial" w:cs="Arial"/>
                <w:spacing w:val="1"/>
                <w:sz w:val="24"/>
                <w:szCs w:val="24"/>
              </w:rPr>
              <w:t>ba</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s;</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pen</w:t>
            </w:r>
            <w:r w:rsidRPr="00332615">
              <w:rPr>
                <w:rFonts w:ascii="Arial" w:eastAsia="Arial" w:hAnsi="Arial" w:cs="Arial"/>
                <w:spacing w:val="-4"/>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o</w:t>
            </w:r>
            <w:r w:rsidRPr="00332615">
              <w:rPr>
                <w:rFonts w:ascii="Arial" w:eastAsia="Arial" w:hAnsi="Arial" w:cs="Arial"/>
                <w:sz w:val="24"/>
                <w:szCs w:val="24"/>
              </w:rPr>
              <w:t>ri</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rala</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z w:val="24"/>
                <w:szCs w:val="24"/>
              </w:rPr>
              <w:t>c</w:t>
            </w:r>
            <w:r w:rsidRPr="00332615">
              <w:rPr>
                <w:rFonts w:ascii="Arial" w:eastAsia="Arial" w:hAnsi="Arial" w:cs="Arial"/>
                <w:spacing w:val="1"/>
                <w:sz w:val="24"/>
                <w:szCs w:val="24"/>
              </w:rPr>
              <w:t>on</w:t>
            </w:r>
            <w:r w:rsidRPr="00332615">
              <w:rPr>
                <w:rFonts w:ascii="Arial" w:eastAsia="Arial" w:hAnsi="Arial" w:cs="Arial"/>
                <w:sz w:val="24"/>
                <w:szCs w:val="24"/>
              </w:rPr>
              <w:t>trol,</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1155"/>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before="3" w:line="260" w:lineRule="exact"/>
              <w:ind w:left="102" w:right="197"/>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les</w:t>
            </w:r>
            <w:r w:rsidRPr="00332615">
              <w:rPr>
                <w:rFonts w:ascii="Arial" w:eastAsia="Arial" w:hAnsi="Arial" w:cs="Arial"/>
                <w:spacing w:val="1"/>
                <w:sz w:val="24"/>
                <w:szCs w:val="24"/>
              </w:rPr>
              <w:t>a</w:t>
            </w:r>
            <w:r w:rsidRPr="00332615">
              <w:rPr>
                <w:rFonts w:ascii="Arial" w:eastAsia="Arial" w:hAnsi="Arial" w:cs="Arial"/>
                <w:sz w:val="24"/>
                <w:szCs w:val="24"/>
              </w:rPr>
              <w:t>ikan</w:t>
            </w:r>
            <w:r w:rsidRPr="00332615">
              <w:rPr>
                <w:rFonts w:ascii="Arial" w:eastAsia="Arial" w:hAnsi="Arial" w:cs="Arial"/>
                <w:spacing w:val="1"/>
                <w:sz w:val="24"/>
                <w:szCs w:val="24"/>
              </w:rPr>
              <w:t xml:space="preserve"> pe</w:t>
            </w:r>
            <w:r w:rsidRPr="00332615">
              <w:rPr>
                <w:rFonts w:ascii="Arial" w:eastAsia="Arial" w:hAnsi="Arial" w:cs="Arial"/>
                <w:spacing w:val="-3"/>
                <w:sz w:val="24"/>
                <w:szCs w:val="24"/>
              </w:rPr>
              <w:t>r</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la</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rakt</w:t>
            </w:r>
            <w:r w:rsidRPr="00332615">
              <w:rPr>
                <w:rFonts w:ascii="Arial" w:eastAsia="Arial" w:hAnsi="Arial" w:cs="Arial"/>
                <w:spacing w:val="1"/>
                <w:sz w:val="24"/>
                <w:szCs w:val="24"/>
              </w:rPr>
              <w:t>e</w:t>
            </w:r>
            <w:r w:rsidRPr="00332615">
              <w:rPr>
                <w:rFonts w:ascii="Arial" w:eastAsia="Arial" w:hAnsi="Arial" w:cs="Arial"/>
                <w:sz w:val="24"/>
                <w:szCs w:val="24"/>
              </w:rPr>
              <w:t xml:space="preserve">k </w:t>
            </w:r>
            <w:r w:rsidRPr="00332615">
              <w:rPr>
                <w:rFonts w:ascii="Arial" w:eastAsia="Arial" w:hAnsi="Arial" w:cs="Arial"/>
                <w:spacing w:val="-2"/>
                <w:sz w:val="24"/>
                <w:szCs w:val="24"/>
              </w:rPr>
              <w:t>s</w:t>
            </w:r>
            <w:r w:rsidRPr="00332615">
              <w:rPr>
                <w:rFonts w:ascii="Arial" w:eastAsia="Arial" w:hAnsi="Arial" w:cs="Arial"/>
                <w:sz w:val="24"/>
                <w:szCs w:val="24"/>
              </w:rPr>
              <w:t>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w:t>
            </w:r>
            <w:r w:rsidRPr="00332615">
              <w:rPr>
                <w:rFonts w:ascii="Arial" w:eastAsia="Arial" w:hAnsi="Arial" w:cs="Arial"/>
                <w:sz w:val="24"/>
                <w:szCs w:val="24"/>
              </w:rPr>
              <w:t>rala</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c</w:t>
            </w:r>
            <w:r w:rsidRPr="00332615">
              <w:rPr>
                <w:rFonts w:ascii="Arial" w:eastAsia="Arial" w:hAnsi="Arial" w:cs="Arial"/>
                <w:spacing w:val="1"/>
                <w:sz w:val="24"/>
                <w:szCs w:val="24"/>
              </w:rPr>
              <w:t>on</w:t>
            </w:r>
            <w:r w:rsidRPr="00332615">
              <w:rPr>
                <w:rFonts w:ascii="Arial" w:eastAsia="Arial" w:hAnsi="Arial" w:cs="Arial"/>
                <w:sz w:val="24"/>
                <w:szCs w:val="24"/>
              </w:rPr>
              <w:t>t</w:t>
            </w:r>
            <w:r w:rsidRPr="00332615">
              <w:rPr>
                <w:rFonts w:ascii="Arial" w:eastAsia="Arial" w:hAnsi="Arial" w:cs="Arial"/>
                <w:spacing w:val="-3"/>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l,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w:t>
            </w:r>
            <w:r w:rsidRPr="00332615">
              <w:rPr>
                <w:rFonts w:ascii="Arial" w:eastAsia="Arial" w:hAnsi="Arial" w:cs="Arial"/>
                <w:spacing w:val="6"/>
                <w:sz w:val="24"/>
                <w:szCs w:val="24"/>
              </w:rPr>
              <w:t>r</w:t>
            </w:r>
            <w:r w:rsidRPr="00332615">
              <w:rPr>
                <w:rFonts w:ascii="Arial" w:eastAsia="Arial" w:hAnsi="Arial" w:cs="Arial"/>
                <w:sz w:val="24"/>
                <w:szCs w:val="24"/>
              </w:rPr>
              <w:t>ikan</w:t>
            </w:r>
          </w:p>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2"/>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ik 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w:t>
            </w:r>
            <w:r w:rsidRPr="00332615">
              <w:rPr>
                <w:rFonts w:ascii="Arial" w:eastAsia="Arial" w:hAnsi="Arial" w:cs="Arial"/>
                <w:spacing w:val="-3"/>
                <w:sz w:val="24"/>
                <w:szCs w:val="24"/>
              </w:rPr>
              <w:t>i</w:t>
            </w:r>
            <w:r w:rsidRPr="00332615">
              <w:rPr>
                <w:rFonts w:ascii="Arial" w:eastAsia="Arial" w:hAnsi="Arial" w:cs="Arial"/>
                <w:spacing w:val="1"/>
                <w:sz w:val="24"/>
                <w:szCs w:val="24"/>
              </w:rPr>
              <w:t>d</w:t>
            </w:r>
            <w:r w:rsidRPr="00332615">
              <w:rPr>
                <w:rFonts w:ascii="Arial" w:eastAsia="Arial" w:hAnsi="Arial" w:cs="Arial"/>
                <w:sz w:val="24"/>
                <w:szCs w:val="24"/>
              </w:rPr>
              <w:t>ra</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E55E45">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ipl</w:t>
            </w:r>
            <w:r w:rsidRPr="00332615">
              <w:rPr>
                <w:rFonts w:ascii="Arial" w:eastAsia="Arial" w:hAnsi="Arial" w:cs="Arial"/>
                <w:spacing w:val="1"/>
                <w:sz w:val="24"/>
                <w:szCs w:val="24"/>
              </w:rPr>
              <w:t>em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edu</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pe</w:t>
            </w:r>
            <w:r w:rsidRPr="00332615">
              <w:rPr>
                <w:rFonts w:ascii="Arial" w:eastAsia="Arial" w:hAnsi="Arial" w:cs="Arial"/>
                <w:sz w:val="24"/>
                <w:szCs w:val="24"/>
              </w:rPr>
              <w:t>r</w:t>
            </w:r>
            <w:r w:rsidRPr="00332615">
              <w:rPr>
                <w:rFonts w:ascii="Arial" w:eastAsia="Arial" w:hAnsi="Arial" w:cs="Arial"/>
                <w:spacing w:val="-2"/>
                <w:sz w:val="24"/>
                <w:szCs w:val="24"/>
              </w:rPr>
              <w:t>b</w:t>
            </w:r>
            <w:r w:rsidRPr="00332615">
              <w:rPr>
                <w:rFonts w:ascii="Arial" w:eastAsia="Arial" w:hAnsi="Arial" w:cs="Arial"/>
                <w:spacing w:val="1"/>
                <w:sz w:val="24"/>
                <w:szCs w:val="24"/>
              </w:rPr>
              <w:t>a</w:t>
            </w:r>
            <w:r w:rsidRPr="00332615">
              <w:rPr>
                <w:rFonts w:ascii="Arial" w:eastAsia="Arial" w:hAnsi="Arial" w:cs="Arial"/>
                <w:sz w:val="24"/>
                <w:szCs w:val="24"/>
              </w:rPr>
              <w:t>ikan</w:t>
            </w:r>
          </w:p>
          <w:p w:rsidR="00E55E45" w:rsidRPr="00332615" w:rsidRDefault="00E55E45" w:rsidP="00042036">
            <w:pPr>
              <w:ind w:left="102"/>
              <w:rPr>
                <w:rFonts w:ascii="Arial" w:eastAsia="Arial" w:hAnsi="Arial" w:cs="Arial"/>
                <w:sz w:val="24"/>
                <w:szCs w:val="24"/>
              </w:rPr>
            </w:pP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 xml:space="preserve">ra </w:t>
            </w:r>
            <w:r w:rsidRPr="00332615">
              <w:rPr>
                <w:rFonts w:ascii="Arial" w:eastAsia="Arial" w:hAnsi="Arial" w:cs="Arial"/>
                <w:spacing w:val="-1"/>
                <w:sz w:val="24"/>
                <w:szCs w:val="24"/>
              </w:rPr>
              <w:t>e</w:t>
            </w:r>
            <w:r w:rsidRPr="00332615">
              <w:rPr>
                <w:rFonts w:ascii="Arial" w:eastAsia="Arial" w:hAnsi="Arial" w:cs="Arial"/>
                <w:sz w:val="24"/>
                <w:szCs w:val="24"/>
              </w:rPr>
              <w:t>f</w:t>
            </w:r>
            <w:r w:rsidRPr="00332615">
              <w:rPr>
                <w:rFonts w:ascii="Arial" w:eastAsia="Arial" w:hAnsi="Arial" w:cs="Arial"/>
                <w:spacing w:val="1"/>
                <w:sz w:val="24"/>
                <w:szCs w:val="24"/>
              </w:rPr>
              <w:t>e</w:t>
            </w:r>
            <w:r w:rsidRPr="00332615">
              <w:rPr>
                <w:rFonts w:ascii="Arial" w:eastAsia="Arial" w:hAnsi="Arial" w:cs="Arial"/>
                <w:sz w:val="24"/>
                <w:szCs w:val="24"/>
              </w:rPr>
              <w:t>kt</w:t>
            </w:r>
            <w:r w:rsidRPr="00332615">
              <w:rPr>
                <w:rFonts w:ascii="Arial" w:eastAsia="Arial" w:hAnsi="Arial" w:cs="Arial"/>
                <w:spacing w:val="-2"/>
                <w:sz w:val="24"/>
                <w:szCs w:val="24"/>
              </w:rPr>
              <w:t>i</w:t>
            </w:r>
            <w:r w:rsidRPr="00332615">
              <w:rPr>
                <w:rFonts w:ascii="Arial" w:eastAsia="Arial" w:hAnsi="Arial" w:cs="Arial"/>
                <w:sz w:val="24"/>
                <w:szCs w:val="24"/>
              </w:rPr>
              <w:t>f</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tcBorders>
              <w:left w:val="single" w:sz="5" w:space="0" w:color="000000"/>
              <w:bottom w:val="single" w:sz="4" w:space="0" w:color="auto"/>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E55E45">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eb</w:t>
            </w:r>
            <w:r w:rsidRPr="00332615">
              <w:rPr>
                <w:rFonts w:ascii="Arial" w:eastAsia="Arial" w:hAnsi="Arial" w:cs="Arial"/>
                <w:spacing w:val="-1"/>
                <w:sz w:val="24"/>
                <w:szCs w:val="24"/>
              </w:rPr>
              <w:t>a</w:t>
            </w:r>
            <w:r w:rsidRPr="00332615">
              <w:rPr>
                <w:rFonts w:ascii="Arial" w:eastAsia="Arial" w:hAnsi="Arial" w:cs="Arial"/>
                <w:sz w:val="24"/>
                <w:szCs w:val="24"/>
              </w:rPr>
              <w:t>b</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rus</w:t>
            </w:r>
            <w:r w:rsidRPr="00332615">
              <w:rPr>
                <w:rFonts w:ascii="Arial" w:eastAsia="Arial" w:hAnsi="Arial" w:cs="Arial"/>
                <w:spacing w:val="1"/>
                <w:sz w:val="24"/>
                <w:szCs w:val="24"/>
              </w:rPr>
              <w:t>a</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val="restart"/>
            <w:tcBorders>
              <w:top w:val="single" w:sz="4" w:space="0" w:color="auto"/>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j</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66"/>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tab</w:t>
            </w:r>
            <w:r w:rsidRPr="00332615">
              <w:rPr>
                <w:rFonts w:ascii="Arial" w:eastAsia="Arial" w:hAnsi="Arial" w:cs="Arial"/>
                <w:sz w:val="24"/>
                <w:szCs w:val="24"/>
              </w:rPr>
              <w:t>i</w:t>
            </w:r>
            <w:r w:rsidRPr="00332615">
              <w:rPr>
                <w:rFonts w:ascii="Arial" w:eastAsia="Arial" w:hAnsi="Arial" w:cs="Arial"/>
                <w:spacing w:val="-1"/>
                <w:sz w:val="24"/>
                <w:szCs w:val="24"/>
              </w:rPr>
              <w:t>l</w:t>
            </w:r>
            <w:r w:rsidRPr="00332615">
              <w:rPr>
                <w:rFonts w:ascii="Arial" w:eastAsia="Arial" w:hAnsi="Arial" w:cs="Arial"/>
                <w:sz w:val="24"/>
                <w:szCs w:val="24"/>
              </w:rPr>
              <w:t>it</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4"/>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z w:val="24"/>
                <w:szCs w:val="24"/>
              </w:rPr>
              <w:t>stress;</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1182"/>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pacing w:val="-1"/>
                <w:sz w:val="24"/>
                <w:szCs w:val="24"/>
              </w:rPr>
              <w:t>ng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le</w:t>
            </w:r>
            <w:r w:rsidRPr="00332615">
              <w:rPr>
                <w:rFonts w:ascii="Arial" w:eastAsia="Arial" w:hAnsi="Arial" w:cs="Arial"/>
                <w:spacing w:val="2"/>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de</w:t>
            </w:r>
            <w:r w:rsidRPr="00332615">
              <w:rPr>
                <w:rFonts w:ascii="Arial" w:eastAsia="Arial" w:hAnsi="Arial" w:cs="Arial"/>
                <w:spacing w:val="-1"/>
                <w:sz w:val="24"/>
                <w:szCs w:val="24"/>
              </w:rPr>
              <w:t>ng</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ight="231"/>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rs</w:t>
            </w:r>
            <w:r w:rsidRPr="00332615">
              <w:rPr>
                <w:rFonts w:ascii="Arial" w:eastAsia="Arial" w:hAnsi="Arial" w:cs="Arial"/>
                <w:spacing w:val="-3"/>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rat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h</w:t>
            </w:r>
            <w:r w:rsidRPr="00332615">
              <w:rPr>
                <w:rFonts w:ascii="Arial" w:eastAsia="Arial" w:hAnsi="Arial" w:cs="Arial"/>
                <w:spacing w:val="1"/>
                <w:sz w:val="24"/>
                <w:szCs w:val="24"/>
              </w:rPr>
              <w:t xml:space="preserve"> 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me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 xml:space="preserve">r </w:t>
            </w:r>
            <w:r w:rsidRPr="00332615">
              <w:rPr>
                <w:rFonts w:ascii="Arial" w:eastAsia="Arial" w:hAnsi="Arial" w:cs="Arial"/>
                <w:spacing w:val="-2"/>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ma</w:t>
            </w:r>
            <w:r w:rsidRPr="00332615">
              <w:rPr>
                <w:rFonts w:ascii="Arial" w:eastAsia="Arial" w:hAnsi="Arial" w:cs="Arial"/>
                <w:sz w:val="24"/>
                <w:szCs w:val="24"/>
              </w:rPr>
              <w:t>sti</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 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ma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h</w:t>
            </w:r>
            <w:r w:rsidRPr="00332615">
              <w:rPr>
                <w:rFonts w:ascii="Arial" w:eastAsia="Arial" w:hAnsi="Arial" w:cs="Arial"/>
                <w:sz w:val="24"/>
                <w:szCs w:val="24"/>
              </w:rPr>
              <w:t>id</w:t>
            </w:r>
            <w:r w:rsidRPr="00332615">
              <w:rPr>
                <w:rFonts w:ascii="Arial" w:eastAsia="Arial" w:hAnsi="Arial" w:cs="Arial"/>
                <w:spacing w:val="1"/>
                <w:sz w:val="24"/>
                <w:szCs w:val="24"/>
              </w:rPr>
              <w:t>u</w:t>
            </w:r>
            <w:r w:rsidRPr="00332615">
              <w:rPr>
                <w:rFonts w:ascii="Arial" w:eastAsia="Arial" w:hAnsi="Arial" w:cs="Arial"/>
                <w:sz w:val="24"/>
                <w:szCs w:val="24"/>
              </w:rPr>
              <w:t>p</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 xml:space="preserve">i </w:t>
            </w:r>
            <w:r w:rsidRPr="00332615">
              <w:rPr>
                <w:rFonts w:ascii="Arial" w:eastAsia="Arial" w:hAnsi="Arial" w:cs="Arial"/>
                <w:spacing w:val="-3"/>
                <w:sz w:val="24"/>
                <w:szCs w:val="24"/>
              </w:rPr>
              <w:t>l</w:t>
            </w:r>
            <w:r w:rsidRPr="00332615">
              <w:rPr>
                <w:rFonts w:ascii="Arial" w:eastAsia="Arial" w:hAnsi="Arial" w:cs="Arial"/>
                <w:spacing w:val="1"/>
                <w:sz w:val="24"/>
                <w:szCs w:val="24"/>
              </w:rPr>
              <w:t>au</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z w:val="24"/>
                <w:szCs w:val="24"/>
              </w:rPr>
              <w:t>in</w:t>
            </w:r>
            <w:r w:rsidRPr="00332615">
              <w:rPr>
                <w:rFonts w:ascii="Arial" w:eastAsia="Arial" w:hAnsi="Arial" w:cs="Arial"/>
                <w:spacing w:val="-1"/>
                <w:sz w:val="24"/>
                <w:szCs w:val="24"/>
              </w:rPr>
              <w:t>d</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l</w:t>
            </w:r>
            <w:r w:rsidRPr="00332615">
              <w:rPr>
                <w:rFonts w:ascii="Arial" w:eastAsia="Arial" w:hAnsi="Arial" w:cs="Arial"/>
                <w:spacing w:val="-3"/>
                <w:sz w:val="24"/>
                <w:szCs w:val="24"/>
              </w:rPr>
              <w:t>i</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 la</w:t>
            </w:r>
            <w:r w:rsidRPr="00332615">
              <w:rPr>
                <w:rFonts w:ascii="Arial" w:eastAsia="Arial" w:hAnsi="Arial" w:cs="Arial"/>
                <w:spacing w:val="1"/>
                <w:sz w:val="24"/>
                <w:szCs w:val="24"/>
              </w:rPr>
              <w:t>u</w:t>
            </w:r>
            <w:r w:rsidRPr="00332615">
              <w:rPr>
                <w:rFonts w:ascii="Arial" w:eastAsia="Arial" w:hAnsi="Arial" w:cs="Arial"/>
                <w:sz w:val="24"/>
                <w:szCs w:val="24"/>
              </w:rPr>
              <w:t>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697"/>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2"/>
                <w:sz w:val="24"/>
                <w:szCs w:val="24"/>
              </w:rPr>
              <w:t>l</w:t>
            </w:r>
            <w:r w:rsidRPr="00332615">
              <w:rPr>
                <w:rFonts w:ascii="Arial" w:eastAsia="Arial" w:hAnsi="Arial" w:cs="Arial"/>
                <w:spacing w:val="-1"/>
                <w:sz w:val="24"/>
                <w:szCs w:val="24"/>
              </w:rPr>
              <w:t>a</w:t>
            </w:r>
            <w:r w:rsidRPr="00332615">
              <w:rPr>
                <w:rFonts w:ascii="Arial" w:eastAsia="Arial" w:hAnsi="Arial" w:cs="Arial"/>
                <w:spacing w:val="1"/>
                <w:sz w:val="24"/>
                <w:szCs w:val="24"/>
              </w:rPr>
              <w:t>ma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ea</w:t>
            </w:r>
            <w:r w:rsidRPr="00332615">
              <w:rPr>
                <w:rFonts w:ascii="Arial" w:eastAsia="Arial" w:hAnsi="Arial" w:cs="Arial"/>
                <w:spacing w:val="1"/>
                <w:sz w:val="24"/>
                <w:szCs w:val="24"/>
              </w:rPr>
              <w:t>ma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k</w:t>
            </w:r>
          </w:p>
          <w:p w:rsidR="00E55E45" w:rsidRPr="00332615" w:rsidRDefault="00E55E45" w:rsidP="00042036">
            <w:pPr>
              <w:ind w:left="102"/>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u</w:t>
            </w:r>
            <w:r w:rsidRPr="00332615">
              <w:rPr>
                <w:rFonts w:ascii="Arial" w:eastAsia="Arial" w:hAnsi="Arial" w:cs="Arial"/>
                <w:spacing w:val="1"/>
                <w:sz w:val="24"/>
                <w:szCs w:val="24"/>
              </w:rPr>
              <w:t>mp</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nd</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lamat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pacing w:val="-1"/>
                <w:sz w:val="24"/>
                <w:szCs w:val="24"/>
              </w:rPr>
              <w:t>ng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le</w:t>
            </w:r>
            <w:r w:rsidRPr="00332615">
              <w:rPr>
                <w:rFonts w:ascii="Arial" w:eastAsia="Arial" w:hAnsi="Arial" w:cs="Arial"/>
                <w:spacing w:val="2"/>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w:t>
            </w:r>
            <w:r w:rsidRPr="00332615">
              <w:rPr>
                <w:rFonts w:ascii="Arial" w:eastAsia="Arial" w:hAnsi="Arial" w:cs="Arial"/>
                <w:spacing w:val="-3"/>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an</w:t>
            </w:r>
            <w:r w:rsidRPr="00332615">
              <w:rPr>
                <w:rFonts w:ascii="Arial" w:eastAsia="Arial" w:hAnsi="Arial" w:cs="Arial"/>
                <w:sz w:val="24"/>
                <w:szCs w:val="24"/>
              </w:rPr>
              <w:t>a</w:t>
            </w:r>
          </w:p>
          <w:p w:rsidR="00E55E45" w:rsidRPr="00332615" w:rsidRDefault="00E55E45" w:rsidP="00042036">
            <w:pPr>
              <w:ind w:left="102" w:right="883"/>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ru</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pacing w:val="1"/>
                <w:sz w:val="24"/>
                <w:szCs w:val="24"/>
              </w:rPr>
              <w:t>ad</w:t>
            </w:r>
            <w:r w:rsidRPr="00332615">
              <w:rPr>
                <w:rFonts w:ascii="Arial" w:eastAsia="Arial" w:hAnsi="Arial" w:cs="Arial"/>
                <w:spacing w:val="-1"/>
                <w:sz w:val="24"/>
                <w:szCs w:val="24"/>
              </w:rPr>
              <w:t>a</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rur</w:t>
            </w:r>
            <w:r w:rsidRPr="00332615">
              <w:rPr>
                <w:rFonts w:ascii="Arial" w:eastAsia="Arial" w:hAnsi="Arial" w:cs="Arial"/>
                <w:spacing w:val="-2"/>
                <w:sz w:val="24"/>
                <w:szCs w:val="24"/>
              </w:rPr>
              <w:t>a</w:t>
            </w:r>
            <w:r w:rsidRPr="00332615">
              <w:rPr>
                <w:rFonts w:ascii="Arial" w:eastAsia="Arial" w:hAnsi="Arial" w:cs="Arial"/>
                <w:sz w:val="24"/>
                <w:szCs w:val="24"/>
              </w:rPr>
              <w:t>t</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 xml:space="preserve">rta </w:t>
            </w:r>
            <w:r w:rsidRPr="00332615">
              <w:rPr>
                <w:rFonts w:ascii="Arial" w:eastAsia="Arial" w:hAnsi="Arial" w:cs="Arial"/>
                <w:spacing w:val="1"/>
                <w:sz w:val="24"/>
                <w:szCs w:val="24"/>
              </w:rPr>
              <w:t>men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 sit</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si k</w:t>
            </w:r>
            <w:r w:rsidRPr="00332615">
              <w:rPr>
                <w:rFonts w:ascii="Arial" w:eastAsia="Arial" w:hAnsi="Arial" w:cs="Arial"/>
                <w:spacing w:val="1"/>
                <w:sz w:val="24"/>
                <w:szCs w:val="24"/>
              </w:rPr>
              <w:t>e</w:t>
            </w:r>
            <w:r w:rsidRPr="00332615">
              <w:rPr>
                <w:rFonts w:ascii="Arial" w:eastAsia="Arial" w:hAnsi="Arial" w:cs="Arial"/>
                <w:spacing w:val="-1"/>
                <w:sz w:val="24"/>
                <w:szCs w:val="24"/>
              </w:rPr>
              <w:t>ad</w:t>
            </w:r>
            <w:r w:rsidRPr="00332615">
              <w:rPr>
                <w:rFonts w:ascii="Arial" w:eastAsia="Arial" w:hAnsi="Arial" w:cs="Arial"/>
                <w:spacing w:val="1"/>
                <w:sz w:val="24"/>
                <w:szCs w:val="24"/>
              </w:rPr>
              <w:t>aa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rura</w:t>
            </w:r>
            <w:r w:rsidRPr="00332615">
              <w:rPr>
                <w:rFonts w:ascii="Arial" w:eastAsia="Arial" w:hAnsi="Arial" w:cs="Arial"/>
                <w:spacing w:val="-1"/>
                <w:sz w:val="24"/>
                <w:szCs w:val="24"/>
              </w:rPr>
              <w:t>t</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1</w:t>
            </w:r>
            <w:r w:rsidRPr="00332615">
              <w:rPr>
                <w:rFonts w:ascii="Arial" w:eastAsia="Arial" w:hAnsi="Arial" w:cs="Arial"/>
                <w:sz w:val="24"/>
                <w:szCs w:val="24"/>
              </w:rPr>
              <w:t>9</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pacing w:val="1"/>
                <w:sz w:val="24"/>
                <w:szCs w:val="24"/>
              </w:rPr>
              <w:t>me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ep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3"/>
                <w:sz w:val="24"/>
                <w:szCs w:val="24"/>
              </w:rPr>
              <w:t>i</w:t>
            </w:r>
            <w:r w:rsidRPr="00332615">
              <w:rPr>
                <w:rFonts w:ascii="Arial" w:eastAsia="Arial" w:hAnsi="Arial" w:cs="Arial"/>
                <w:spacing w:val="1"/>
                <w:sz w:val="24"/>
                <w:szCs w:val="24"/>
              </w:rPr>
              <w:t>mp</w:t>
            </w:r>
            <w:r w:rsidRPr="00332615">
              <w:rPr>
                <w:rFonts w:ascii="Arial" w:eastAsia="Arial" w:hAnsi="Arial" w:cs="Arial"/>
                <w:sz w:val="24"/>
                <w:szCs w:val="24"/>
              </w:rPr>
              <w:t>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5"/>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pacing w:val="1"/>
                <w:sz w:val="24"/>
                <w:szCs w:val="24"/>
              </w:rPr>
              <w:t>ma</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jer</w:t>
            </w:r>
            <w:r w:rsidRPr="00332615">
              <w:rPr>
                <w:rFonts w:ascii="Arial" w:eastAsia="Arial" w:hAnsi="Arial" w:cs="Arial"/>
                <w:spacing w:val="-1"/>
                <w:sz w:val="24"/>
                <w:szCs w:val="24"/>
              </w:rPr>
              <w:t>i</w:t>
            </w:r>
            <w:r w:rsidRPr="00332615">
              <w:rPr>
                <w:rFonts w:ascii="Arial" w:eastAsia="Arial" w:hAnsi="Arial" w:cs="Arial"/>
                <w:spacing w:val="1"/>
                <w:sz w:val="24"/>
                <w:szCs w:val="24"/>
              </w:rPr>
              <w:t>a</w:t>
            </w:r>
            <w:r w:rsidRPr="00332615">
              <w:rPr>
                <w:rFonts w:ascii="Arial" w:eastAsia="Arial" w:hAnsi="Arial" w:cs="Arial"/>
                <w:sz w:val="24"/>
                <w:szCs w:val="24"/>
              </w:rPr>
              <w:t>l;</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0</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pacing w:val="1"/>
                <w:sz w:val="24"/>
                <w:szCs w:val="24"/>
              </w:rPr>
              <w:t>e</w:t>
            </w:r>
            <w:r w:rsidRPr="00332615">
              <w:rPr>
                <w:rFonts w:ascii="Arial" w:eastAsia="Arial" w:hAnsi="Arial" w:cs="Arial"/>
                <w:sz w:val="24"/>
                <w:szCs w:val="24"/>
              </w:rPr>
              <w:t>les</w:t>
            </w:r>
            <w:r w:rsidRPr="00332615">
              <w:rPr>
                <w:rFonts w:ascii="Arial" w:eastAsia="Arial" w:hAnsi="Arial" w:cs="Arial"/>
                <w:spacing w:val="1"/>
                <w:sz w:val="24"/>
                <w:szCs w:val="24"/>
              </w:rPr>
              <w:t>a</w:t>
            </w:r>
            <w:r w:rsidRPr="00332615">
              <w:rPr>
                <w:rFonts w:ascii="Arial" w:eastAsia="Arial" w:hAnsi="Arial" w:cs="Arial"/>
                <w:sz w:val="24"/>
                <w:szCs w:val="24"/>
              </w:rPr>
              <w:t xml:space="preserve">ikan </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lah</w:t>
            </w:r>
            <w:r w:rsidRPr="00332615">
              <w:rPr>
                <w:rFonts w:ascii="Arial" w:eastAsia="Arial" w:hAnsi="Arial" w:cs="Arial"/>
                <w:spacing w:val="1"/>
                <w:sz w:val="24"/>
                <w:szCs w:val="24"/>
              </w:rPr>
              <w:t xml:space="preserve"> </w:t>
            </w:r>
            <w:r w:rsidRPr="00332615">
              <w:rPr>
                <w:rFonts w:ascii="Arial" w:eastAsia="Arial" w:hAnsi="Arial" w:cs="Arial"/>
                <w:sz w:val="24"/>
                <w:szCs w:val="24"/>
              </w:rPr>
              <w:t>re</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z w:val="24"/>
                <w:szCs w:val="24"/>
              </w:rPr>
              <w:t>mesin</w:t>
            </w:r>
          </w:p>
          <w:p w:rsidR="00E55E45" w:rsidRPr="00332615" w:rsidRDefault="00E55E45" w:rsidP="00042036">
            <w:pPr>
              <w:ind w:left="102" w:right="536"/>
              <w:rPr>
                <w:rFonts w:ascii="Arial" w:eastAsia="Arial" w:hAnsi="Arial" w:cs="Arial"/>
                <w:sz w:val="24"/>
                <w:szCs w:val="24"/>
              </w:rPr>
            </w:pPr>
            <w:r w:rsidRPr="00332615">
              <w:rPr>
                <w:rFonts w:ascii="Arial" w:eastAsia="Arial" w:hAnsi="Arial" w:cs="Arial"/>
                <w:sz w:val="24"/>
                <w:szCs w:val="24"/>
              </w:rPr>
              <w:t>t</w:t>
            </w:r>
            <w:r w:rsidRPr="00332615">
              <w:rPr>
                <w:rFonts w:ascii="Arial" w:eastAsia="Arial" w:hAnsi="Arial" w:cs="Arial"/>
                <w:spacing w:val="1"/>
                <w:sz w:val="24"/>
                <w:szCs w:val="24"/>
              </w:rPr>
              <w:t>ena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ua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c</w:t>
            </w:r>
            <w:r w:rsidRPr="00332615">
              <w:rPr>
                <w:rFonts w:ascii="Arial" w:eastAsia="Arial" w:hAnsi="Arial" w:cs="Arial"/>
                <w:spacing w:val="1"/>
                <w:sz w:val="24"/>
                <w:szCs w:val="24"/>
              </w:rPr>
              <w:t>ode</w:t>
            </w:r>
            <w:r w:rsidRPr="00332615">
              <w:rPr>
                <w:rFonts w:ascii="Arial" w:eastAsia="Arial" w:hAnsi="Arial" w:cs="Arial"/>
                <w:sz w:val="24"/>
                <w:szCs w:val="24"/>
              </w:rPr>
              <w:t>s</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st</w:t>
            </w:r>
            <w:r w:rsidRPr="00332615">
              <w:rPr>
                <w:rFonts w:ascii="Arial" w:eastAsia="Arial" w:hAnsi="Arial" w:cs="Arial"/>
                <w:spacing w:val="1"/>
                <w:sz w:val="24"/>
                <w:szCs w:val="24"/>
              </w:rPr>
              <w:t>an</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rd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lastRenderedPageBreak/>
              <w:t>KK.</w:t>
            </w:r>
            <w:r w:rsidRPr="00332615">
              <w:rPr>
                <w:rFonts w:ascii="Arial" w:eastAsia="Arial" w:hAnsi="Arial" w:cs="Arial"/>
                <w:spacing w:val="-1"/>
                <w:sz w:val="24"/>
                <w:szCs w:val="24"/>
              </w:rPr>
              <w:t>2</w:t>
            </w:r>
            <w:r w:rsidRPr="00332615">
              <w:rPr>
                <w:rFonts w:ascii="Arial" w:eastAsia="Arial" w:hAnsi="Arial" w:cs="Arial"/>
                <w:sz w:val="24"/>
                <w:szCs w:val="24"/>
              </w:rPr>
              <w:t>1</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e</w:t>
            </w:r>
            <w:r w:rsidRPr="00332615">
              <w:rPr>
                <w:rFonts w:ascii="Arial" w:eastAsia="Arial" w:hAnsi="Arial" w:cs="Arial"/>
                <w:spacing w:val="1"/>
                <w:sz w:val="24"/>
                <w:szCs w:val="24"/>
              </w:rPr>
              <w:t>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z w:val="24"/>
                <w:szCs w:val="24"/>
              </w:rPr>
              <w:t>j</w:t>
            </w:r>
            <w:r w:rsidRPr="00332615">
              <w:rPr>
                <w:rFonts w:ascii="Arial" w:eastAsia="Arial" w:hAnsi="Arial" w:cs="Arial"/>
                <w:spacing w:val="-2"/>
                <w:sz w:val="24"/>
                <w:szCs w:val="24"/>
              </w:rPr>
              <w:t>a</w:t>
            </w:r>
            <w:r w:rsidRPr="00332615">
              <w:rPr>
                <w:rFonts w:ascii="Arial" w:eastAsia="Arial" w:hAnsi="Arial" w:cs="Arial"/>
                <w:spacing w:val="1"/>
                <w:sz w:val="24"/>
                <w:szCs w:val="24"/>
              </w:rPr>
              <w:t>d</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lan</w:t>
            </w:r>
            <w:r w:rsidRPr="00332615">
              <w:rPr>
                <w:rFonts w:ascii="Arial" w:eastAsia="Arial" w:hAnsi="Arial" w:cs="Arial"/>
                <w:spacing w:val="1"/>
                <w:sz w:val="24"/>
                <w:szCs w:val="24"/>
              </w:rPr>
              <w:t xml:space="preserve"> pe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a</w:t>
            </w:r>
            <w:r w:rsidRPr="00332615">
              <w:rPr>
                <w:rFonts w:ascii="Arial" w:eastAsia="Arial" w:hAnsi="Arial" w:cs="Arial"/>
                <w:sz w:val="24"/>
                <w:szCs w:val="24"/>
              </w:rPr>
              <w:t xml:space="preserve">i </w:t>
            </w:r>
            <w:r w:rsidRPr="00332615">
              <w:rPr>
                <w:rFonts w:ascii="Arial" w:eastAsia="Arial" w:hAnsi="Arial" w:cs="Arial"/>
                <w:spacing w:val="-1"/>
                <w:sz w:val="24"/>
                <w:szCs w:val="24"/>
              </w:rPr>
              <w:t>d</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7"/>
                <w:sz w:val="24"/>
                <w:szCs w:val="24"/>
              </w:rPr>
              <w:t>P</w:t>
            </w:r>
            <w:r w:rsidRPr="00332615">
              <w:rPr>
                <w:rFonts w:ascii="Arial" w:eastAsia="Arial" w:hAnsi="Arial" w:cs="Arial"/>
                <w:spacing w:val="-3"/>
                <w:sz w:val="24"/>
                <w:szCs w:val="24"/>
              </w:rPr>
              <w:t>l</w:t>
            </w:r>
            <w:r w:rsidRPr="00332615">
              <w:rPr>
                <w:rFonts w:ascii="Arial" w:eastAsia="Arial" w:hAnsi="Arial" w:cs="Arial"/>
                <w:spacing w:val="1"/>
                <w:sz w:val="24"/>
                <w:szCs w:val="24"/>
              </w:rPr>
              <w:t>a</w:t>
            </w:r>
            <w:r w:rsidRPr="00332615">
              <w:rPr>
                <w:rFonts w:ascii="Arial" w:eastAsia="Arial" w:hAnsi="Arial" w:cs="Arial"/>
                <w:sz w:val="24"/>
                <w:szCs w:val="24"/>
              </w:rPr>
              <w:t>n</w:t>
            </w:r>
          </w:p>
          <w:p w:rsidR="00E55E45" w:rsidRPr="00332615" w:rsidRDefault="00E55E45" w:rsidP="00042036">
            <w:pPr>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an</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an</w:t>
            </w:r>
            <w:r w:rsidRPr="00332615">
              <w:rPr>
                <w:rFonts w:ascii="Arial" w:eastAsia="Arial" w:hAnsi="Arial" w:cs="Arial"/>
                <w:spacing w:val="-2"/>
                <w:sz w:val="24"/>
                <w:szCs w:val="24"/>
              </w:rPr>
              <w:t>c</w:t>
            </w:r>
            <w:r w:rsidRPr="00332615">
              <w:rPr>
                <w:rFonts w:ascii="Arial" w:eastAsia="Arial" w:hAnsi="Arial" w:cs="Arial"/>
                <w:sz w:val="24"/>
                <w:szCs w:val="24"/>
              </w:rPr>
              <w:t>e</w:t>
            </w:r>
            <w:r w:rsidRPr="00332615">
              <w:rPr>
                <w:rFonts w:ascii="Arial" w:eastAsia="Arial" w:hAnsi="Arial" w:cs="Arial"/>
                <w:spacing w:val="1"/>
                <w:sz w:val="24"/>
                <w:szCs w:val="24"/>
              </w:rPr>
              <w:t xml:space="preserve"> S</w:t>
            </w:r>
            <w:r w:rsidRPr="00332615">
              <w:rPr>
                <w:rFonts w:ascii="Arial" w:eastAsia="Arial" w:hAnsi="Arial" w:cs="Arial"/>
                <w:spacing w:val="-2"/>
                <w:sz w:val="24"/>
                <w:szCs w:val="24"/>
              </w:rPr>
              <w:t>y</w:t>
            </w:r>
            <w:r w:rsidRPr="00332615">
              <w:rPr>
                <w:rFonts w:ascii="Arial" w:eastAsia="Arial" w:hAnsi="Arial" w:cs="Arial"/>
                <w:sz w:val="24"/>
                <w:szCs w:val="24"/>
              </w:rPr>
              <w:t>st</w:t>
            </w:r>
            <w:r w:rsidRPr="00332615">
              <w:rPr>
                <w:rFonts w:ascii="Arial" w:eastAsia="Arial" w:hAnsi="Arial" w:cs="Arial"/>
                <w:spacing w:val="1"/>
                <w:sz w:val="24"/>
                <w:szCs w:val="24"/>
              </w:rPr>
              <w:t>e</w:t>
            </w:r>
            <w:r w:rsidRPr="00332615">
              <w:rPr>
                <w:rFonts w:ascii="Arial" w:eastAsia="Arial" w:hAnsi="Arial" w:cs="Arial"/>
                <w:sz w:val="24"/>
                <w:szCs w:val="24"/>
              </w:rPr>
              <w:t>m (PMS) s</w:t>
            </w:r>
            <w:r w:rsidRPr="00332615">
              <w:rPr>
                <w:rFonts w:ascii="Arial" w:eastAsia="Arial" w:hAnsi="Arial" w:cs="Arial"/>
                <w:spacing w:val="1"/>
                <w:sz w:val="24"/>
                <w:szCs w:val="24"/>
              </w:rPr>
              <w:t>e</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z w:val="24"/>
                <w:szCs w:val="24"/>
              </w:rPr>
              <w:t>ra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od</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w:t>
            </w:r>
            <w:r w:rsidRPr="00332615">
              <w:rPr>
                <w:rFonts w:ascii="Arial" w:eastAsia="Arial" w:hAnsi="Arial" w:cs="Arial"/>
                <w:spacing w:val="1"/>
                <w:sz w:val="24"/>
                <w:szCs w:val="24"/>
              </w:rPr>
              <w:t>be</w:t>
            </w:r>
            <w:r w:rsidRPr="00332615">
              <w:rPr>
                <w:rFonts w:ascii="Arial" w:eastAsia="Arial" w:hAnsi="Arial" w:cs="Arial"/>
                <w:sz w:val="24"/>
                <w:szCs w:val="24"/>
              </w:rPr>
              <w:t>rkala);</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2</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sikan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on</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p</w:t>
            </w:r>
            <w:r w:rsidRPr="00332615">
              <w:rPr>
                <w:rFonts w:ascii="Arial" w:eastAsia="Arial" w:hAnsi="Arial" w:cs="Arial"/>
                <w:sz w:val="24"/>
                <w:szCs w:val="24"/>
              </w:rPr>
              <w:t>ra</w:t>
            </w:r>
            <w:r w:rsidRPr="00332615">
              <w:rPr>
                <w:rFonts w:ascii="Arial" w:eastAsia="Arial" w:hAnsi="Arial" w:cs="Arial"/>
                <w:spacing w:val="-2"/>
                <w:sz w:val="24"/>
                <w:szCs w:val="24"/>
              </w:rPr>
              <w:t>k</w:t>
            </w:r>
            <w:r w:rsidRPr="00332615">
              <w:rPr>
                <w:rFonts w:ascii="Arial" w:eastAsia="Arial" w:hAnsi="Arial" w:cs="Arial"/>
                <w:sz w:val="24"/>
                <w:szCs w:val="24"/>
              </w:rPr>
              <w:t>tik</w:t>
            </w:r>
            <w:r w:rsidRPr="00332615">
              <w:rPr>
                <w:rFonts w:ascii="Arial" w:eastAsia="Arial" w:hAnsi="Arial" w:cs="Arial"/>
                <w:spacing w:val="1"/>
                <w:sz w:val="24"/>
                <w:szCs w:val="24"/>
              </w:rPr>
              <w:t>u</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ins</w:t>
            </w:r>
            <w:r w:rsidRPr="00332615">
              <w:rPr>
                <w:rFonts w:ascii="Arial" w:eastAsia="Arial" w:hAnsi="Arial" w:cs="Arial"/>
                <w:spacing w:val="-2"/>
                <w:sz w:val="24"/>
                <w:szCs w:val="24"/>
              </w:rPr>
              <w:t xml:space="preserve"> </w:t>
            </w:r>
            <w:r w:rsidRPr="00332615">
              <w:rPr>
                <w:rFonts w:ascii="Arial" w:eastAsia="Arial" w:hAnsi="Arial" w:cs="Arial"/>
                <w:sz w:val="24"/>
                <w:szCs w:val="24"/>
              </w:rPr>
              <w:t>r</w:t>
            </w:r>
            <w:r w:rsidRPr="00332615">
              <w:rPr>
                <w:rFonts w:ascii="Arial" w:eastAsia="Arial" w:hAnsi="Arial" w:cs="Arial"/>
                <w:spacing w:val="-2"/>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da</w:t>
            </w:r>
            <w:r w:rsidRPr="00332615">
              <w:rPr>
                <w:rFonts w:ascii="Arial" w:eastAsia="Arial" w:hAnsi="Arial" w:cs="Arial"/>
                <w:sz w:val="24"/>
                <w:szCs w:val="24"/>
              </w:rPr>
              <w:t>n</w:t>
            </w:r>
          </w:p>
          <w:p w:rsidR="00E55E45" w:rsidRPr="00332615" w:rsidRDefault="00E55E45" w:rsidP="00042036">
            <w:pPr>
              <w:ind w:left="102" w:right="739"/>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pacing w:val="-2"/>
                <w:sz w:val="24"/>
                <w:szCs w:val="24"/>
              </w:rPr>
              <w:t>c</w:t>
            </w:r>
            <w:r w:rsidRPr="00332615">
              <w:rPr>
                <w:rFonts w:ascii="Arial" w:eastAsia="Arial" w:hAnsi="Arial" w:cs="Arial"/>
                <w:spacing w:val="1"/>
                <w:sz w:val="24"/>
                <w:szCs w:val="24"/>
              </w:rPr>
              <w:t>an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re</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un</w:t>
            </w:r>
            <w:r w:rsidRPr="00332615">
              <w:rPr>
                <w:rFonts w:ascii="Arial" w:eastAsia="Arial" w:hAnsi="Arial" w:cs="Arial"/>
                <w:spacing w:val="-2"/>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k </w:t>
            </w:r>
            <w:r w:rsidRPr="00332615">
              <w:rPr>
                <w:rFonts w:ascii="Arial" w:eastAsia="Arial" w:hAnsi="Arial" w:cs="Arial"/>
                <w:spacing w:val="1"/>
                <w:sz w:val="24"/>
                <w:szCs w:val="24"/>
              </w:rPr>
              <w:t>men</w:t>
            </w:r>
            <w:r w:rsidRPr="00332615">
              <w:rPr>
                <w:rFonts w:ascii="Arial" w:eastAsia="Arial" w:hAnsi="Arial" w:cs="Arial"/>
                <w:spacing w:val="-1"/>
                <w:sz w:val="24"/>
                <w:szCs w:val="24"/>
              </w:rPr>
              <w:t>ga</w:t>
            </w:r>
            <w:r w:rsidRPr="00332615">
              <w:rPr>
                <w:rFonts w:ascii="Arial" w:eastAsia="Arial" w:hAnsi="Arial" w:cs="Arial"/>
                <w:spacing w:val="1"/>
                <w:sz w:val="24"/>
                <w:szCs w:val="24"/>
              </w:rPr>
              <w:t>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 sist</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 xml:space="preserve"> 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mp</w:t>
            </w:r>
            <w:r w:rsidRPr="00332615">
              <w:rPr>
                <w:rFonts w:ascii="Arial" w:eastAsia="Arial" w:hAnsi="Arial" w:cs="Arial"/>
                <w:spacing w:val="-1"/>
                <w:sz w:val="24"/>
                <w:szCs w:val="24"/>
              </w:rPr>
              <w:t>o</w:t>
            </w:r>
            <w:r w:rsidRPr="00332615">
              <w:rPr>
                <w:rFonts w:ascii="Arial" w:eastAsia="Arial" w:hAnsi="Arial" w:cs="Arial"/>
                <w:spacing w:val="1"/>
                <w:sz w:val="24"/>
                <w:szCs w:val="24"/>
              </w:rPr>
              <w:t>ne</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 xml:space="preserve">m </w:t>
            </w:r>
            <w:r w:rsidRPr="00332615">
              <w:rPr>
                <w:rFonts w:ascii="Arial" w:eastAsia="Arial" w:hAnsi="Arial" w:cs="Arial"/>
                <w:spacing w:val="1"/>
                <w:sz w:val="24"/>
                <w:szCs w:val="24"/>
              </w:rPr>
              <w:t>me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iki</w:t>
            </w:r>
            <w:r w:rsidRPr="00332615">
              <w:rPr>
                <w:rFonts w:ascii="Arial" w:eastAsia="Arial" w:hAnsi="Arial" w:cs="Arial"/>
                <w:spacing w:val="-1"/>
                <w:sz w:val="24"/>
                <w:szCs w:val="24"/>
              </w:rPr>
              <w:t xml:space="preserve"> </w:t>
            </w:r>
            <w:r w:rsidRPr="00332615">
              <w:rPr>
                <w:rFonts w:ascii="Arial" w:eastAsia="Arial" w:hAnsi="Arial" w:cs="Arial"/>
                <w:sz w:val="24"/>
                <w:szCs w:val="24"/>
              </w:rPr>
              <w:t>mesin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ena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 xml:space="preserve">rak </w:t>
            </w:r>
            <w:r w:rsidRPr="00332615">
              <w:rPr>
                <w:rFonts w:ascii="Arial" w:eastAsia="Arial" w:hAnsi="Arial" w:cs="Arial"/>
                <w:spacing w:val="1"/>
                <w:sz w:val="24"/>
                <w:szCs w:val="24"/>
              </w:rPr>
              <w:t>u</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si</w:t>
            </w:r>
            <w:r w:rsidRPr="00332615">
              <w:rPr>
                <w:rFonts w:ascii="Arial" w:eastAsia="Arial" w:hAnsi="Arial" w:cs="Arial"/>
                <w:spacing w:val="-2"/>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ba</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3</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ins</w:t>
            </w:r>
            <w:r w:rsidRPr="00332615">
              <w:rPr>
                <w:rFonts w:ascii="Arial" w:eastAsia="Arial" w:hAnsi="Arial" w:cs="Arial"/>
                <w:spacing w:val="1"/>
                <w:sz w:val="24"/>
                <w:szCs w:val="24"/>
              </w:rPr>
              <w:t xml:space="preserve"> </w:t>
            </w:r>
            <w:r w:rsidRPr="00332615">
              <w:rPr>
                <w:rFonts w:ascii="Arial" w:eastAsia="Arial" w:hAnsi="Arial" w:cs="Arial"/>
                <w:sz w:val="24"/>
                <w:szCs w:val="24"/>
              </w:rPr>
              <w:t>re</w:t>
            </w:r>
            <w:r w:rsidRPr="00332615">
              <w:rPr>
                <w:rFonts w:ascii="Arial" w:eastAsia="Arial" w:hAnsi="Arial" w:cs="Arial"/>
                <w:spacing w:val="-2"/>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an</w:t>
            </w:r>
            <w:r w:rsidRPr="00332615">
              <w:rPr>
                <w:rFonts w:ascii="Arial" w:eastAsia="Arial" w:hAnsi="Arial" w:cs="Arial"/>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rek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p>
          <w:p w:rsidR="00E55E45" w:rsidRPr="00332615" w:rsidRDefault="00E55E45" w:rsidP="00042036">
            <w:pPr>
              <w:ind w:left="102" w:right="151"/>
              <w:rPr>
                <w:rFonts w:ascii="Arial" w:eastAsia="Arial" w:hAnsi="Arial" w:cs="Arial"/>
                <w:sz w:val="24"/>
                <w:szCs w:val="24"/>
              </w:rPr>
            </w:pP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4"/>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1"/>
                <w:sz w:val="24"/>
                <w:szCs w:val="24"/>
              </w:rPr>
              <w:t>ga</w:t>
            </w:r>
            <w:r w:rsidRPr="00332615">
              <w:rPr>
                <w:rFonts w:ascii="Arial" w:eastAsia="Arial" w:hAnsi="Arial" w:cs="Arial"/>
                <w:spacing w:val="1"/>
                <w:sz w:val="24"/>
                <w:szCs w:val="24"/>
              </w:rPr>
              <w:t>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 sist</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ros</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 xml:space="preserve"> a</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u k</w:t>
            </w:r>
            <w:r w:rsidRPr="00332615">
              <w:rPr>
                <w:rFonts w:ascii="Arial" w:eastAsia="Arial" w:hAnsi="Arial" w:cs="Arial"/>
                <w:spacing w:val="1"/>
                <w:sz w:val="24"/>
                <w:szCs w:val="24"/>
              </w:rPr>
              <w:t>om</w:t>
            </w:r>
            <w:r w:rsidRPr="00332615">
              <w:rPr>
                <w:rFonts w:ascii="Arial" w:eastAsia="Arial" w:hAnsi="Arial" w:cs="Arial"/>
                <w:spacing w:val="-1"/>
                <w:sz w:val="24"/>
                <w:szCs w:val="24"/>
              </w:rPr>
              <w:t>p</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pacing w:val="1"/>
                <w:sz w:val="24"/>
                <w:szCs w:val="24"/>
              </w:rPr>
              <w:t>e</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4"/>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w:t>
            </w:r>
            <w:r w:rsidRPr="00332615">
              <w:rPr>
                <w:rFonts w:ascii="Arial" w:eastAsia="Arial" w:hAnsi="Arial" w:cs="Arial"/>
                <w:sz w:val="24"/>
                <w:szCs w:val="24"/>
              </w:rPr>
              <w:t>in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k l</w:t>
            </w:r>
            <w:r w:rsidRPr="00332615">
              <w:rPr>
                <w:rFonts w:ascii="Arial" w:eastAsia="Arial" w:hAnsi="Arial" w:cs="Arial"/>
                <w:spacing w:val="1"/>
                <w:sz w:val="24"/>
                <w:szCs w:val="24"/>
              </w:rPr>
              <w:t>uma</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ba</w:t>
            </w:r>
            <w:r w:rsidRPr="00332615">
              <w:rPr>
                <w:rFonts w:ascii="Arial" w:eastAsia="Arial" w:hAnsi="Arial" w:cs="Arial"/>
                <w:sz w:val="24"/>
                <w:szCs w:val="24"/>
              </w:rPr>
              <w:t>l</w:t>
            </w:r>
            <w:r w:rsidRPr="00332615">
              <w:rPr>
                <w:rFonts w:ascii="Arial" w:eastAsia="Arial" w:hAnsi="Arial" w:cs="Arial"/>
                <w:spacing w:val="-1"/>
                <w:sz w:val="24"/>
                <w:szCs w:val="24"/>
              </w:rPr>
              <w:t>l</w:t>
            </w:r>
            <w:r w:rsidRPr="00332615">
              <w:rPr>
                <w:rFonts w:ascii="Arial" w:eastAsia="Arial" w:hAnsi="Arial" w:cs="Arial"/>
                <w:spacing w:val="1"/>
                <w:sz w:val="24"/>
                <w:szCs w:val="24"/>
              </w:rPr>
              <w:t>a</w:t>
            </w:r>
            <w:r w:rsidRPr="00332615">
              <w:rPr>
                <w:rFonts w:ascii="Arial" w:eastAsia="Arial" w:hAnsi="Arial" w:cs="Arial"/>
                <w:spacing w:val="-2"/>
                <w:sz w:val="24"/>
                <w:szCs w:val="24"/>
              </w:rPr>
              <w:t>s</w:t>
            </w:r>
            <w:r w:rsidRPr="00332615">
              <w:rPr>
                <w:rFonts w:ascii="Arial" w:eastAsia="Arial" w:hAnsi="Arial" w:cs="Arial"/>
                <w:sz w:val="24"/>
                <w:szCs w:val="24"/>
              </w:rPr>
              <w:t>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4</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ji</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042036">
            <w:pPr>
              <w:ind w:left="102" w:right="382"/>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tu</w:t>
            </w:r>
            <w:r w:rsidRPr="00332615">
              <w:rPr>
                <w:rFonts w:ascii="Arial" w:eastAsia="Arial" w:hAnsi="Arial" w:cs="Arial"/>
                <w:spacing w:val="-1"/>
                <w:sz w:val="24"/>
                <w:szCs w:val="24"/>
              </w:rPr>
              <w:t xml:space="preserve"> 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w:t>
            </w:r>
            <w:r w:rsidRPr="00332615">
              <w:rPr>
                <w:rFonts w:ascii="Arial" w:eastAsia="Arial" w:hAnsi="Arial" w:cs="Arial"/>
                <w:spacing w:val="6"/>
                <w:sz w:val="24"/>
                <w:szCs w:val="24"/>
              </w:rPr>
              <w:t>p</w:t>
            </w:r>
            <w:r w:rsidRPr="00332615">
              <w:rPr>
                <w:rFonts w:ascii="Arial" w:eastAsia="Arial" w:hAnsi="Arial" w:cs="Arial"/>
                <w:sz w:val="24"/>
                <w:szCs w:val="24"/>
              </w:rPr>
              <w:t xml:space="preserve">- </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ri</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 xml:space="preserve"> </w:t>
            </w:r>
            <w:r w:rsidRPr="00332615">
              <w:rPr>
                <w:rFonts w:ascii="Arial" w:eastAsia="Arial" w:hAnsi="Arial" w:cs="Arial"/>
                <w:sz w:val="24"/>
                <w:szCs w:val="24"/>
              </w:rPr>
              <w:t>sis</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m k</w:t>
            </w:r>
            <w:r w:rsidRPr="00332615">
              <w:rPr>
                <w:rFonts w:ascii="Arial" w:eastAsia="Arial" w:hAnsi="Arial" w:cs="Arial"/>
                <w:spacing w:val="1"/>
                <w:sz w:val="24"/>
                <w:szCs w:val="24"/>
              </w:rPr>
              <w:t>on</w:t>
            </w:r>
            <w:r w:rsidRPr="00332615">
              <w:rPr>
                <w:rFonts w:ascii="Arial" w:eastAsia="Arial" w:hAnsi="Arial" w:cs="Arial"/>
                <w:sz w:val="24"/>
                <w:szCs w:val="24"/>
              </w:rPr>
              <w:t xml:space="preserve">trol </w:t>
            </w:r>
            <w:r w:rsidRPr="00332615">
              <w:rPr>
                <w:rFonts w:ascii="Arial" w:eastAsia="Arial" w:hAnsi="Arial" w:cs="Arial"/>
                <w:spacing w:val="1"/>
                <w:sz w:val="24"/>
                <w:szCs w:val="24"/>
              </w:rPr>
              <w:t>pe</w:t>
            </w:r>
            <w:r w:rsidRPr="00332615">
              <w:rPr>
                <w:rFonts w:ascii="Arial" w:eastAsia="Arial" w:hAnsi="Arial" w:cs="Arial"/>
                <w:sz w:val="24"/>
                <w:szCs w:val="24"/>
              </w:rPr>
              <w:t>rala</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w:t>
            </w:r>
            <w:r w:rsidRPr="00332615">
              <w:rPr>
                <w:rFonts w:ascii="Arial" w:eastAsia="Arial" w:hAnsi="Arial" w:cs="Arial"/>
                <w:sz w:val="24"/>
                <w:szCs w:val="24"/>
              </w:rPr>
              <w:t>le</w:t>
            </w:r>
            <w:r w:rsidRPr="00332615">
              <w:rPr>
                <w:rFonts w:ascii="Arial" w:eastAsia="Arial" w:hAnsi="Arial" w:cs="Arial"/>
                <w:spacing w:val="-1"/>
                <w:sz w:val="24"/>
                <w:szCs w:val="24"/>
              </w:rPr>
              <w:t>u</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 xml:space="preserve">tik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w:t>
            </w:r>
            <w:r w:rsidRPr="00332615">
              <w:rPr>
                <w:rFonts w:ascii="Arial" w:eastAsia="Arial" w:hAnsi="Arial" w:cs="Arial"/>
                <w:spacing w:val="-2"/>
                <w:sz w:val="24"/>
                <w:szCs w:val="24"/>
              </w:rPr>
              <w:t>s</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h</w:t>
            </w:r>
            <w:r w:rsidRPr="00332615">
              <w:rPr>
                <w:rFonts w:ascii="Arial" w:eastAsia="Arial" w:hAnsi="Arial" w:cs="Arial"/>
                <w:spacing w:val="-2"/>
                <w:sz w:val="24"/>
                <w:szCs w:val="24"/>
              </w:rPr>
              <w:t>y</w:t>
            </w:r>
            <w:r w:rsidRPr="00332615">
              <w:rPr>
                <w:rFonts w:ascii="Arial" w:eastAsia="Arial" w:hAnsi="Arial" w:cs="Arial"/>
                <w:spacing w:val="1"/>
                <w:sz w:val="24"/>
                <w:szCs w:val="24"/>
              </w:rPr>
              <w:t>d</w:t>
            </w:r>
            <w:r w:rsidRPr="00332615">
              <w:rPr>
                <w:rFonts w:ascii="Arial" w:eastAsia="Arial" w:hAnsi="Arial" w:cs="Arial"/>
                <w:sz w:val="24"/>
                <w:szCs w:val="24"/>
              </w:rPr>
              <w:t>ra</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5</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on</w:t>
            </w:r>
            <w:r w:rsidRPr="00332615">
              <w:rPr>
                <w:rFonts w:ascii="Arial" w:eastAsia="Arial" w:hAnsi="Arial" w:cs="Arial"/>
                <w:spacing w:val="-2"/>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p</w:t>
            </w:r>
            <w:r w:rsidRPr="00332615">
              <w:rPr>
                <w:rFonts w:ascii="Arial" w:eastAsia="Arial" w:hAnsi="Arial" w:cs="Arial"/>
                <w:spacing w:val="-1"/>
                <w:sz w:val="24"/>
                <w:szCs w:val="24"/>
              </w:rPr>
              <w:t xml:space="preserve"> p</w:t>
            </w:r>
            <w:r w:rsidRPr="00332615">
              <w:rPr>
                <w:rFonts w:ascii="Arial" w:eastAsia="Arial" w:hAnsi="Arial" w:cs="Arial"/>
                <w:spacing w:val="1"/>
                <w:sz w:val="24"/>
                <w:szCs w:val="24"/>
              </w:rPr>
              <w:t>en</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pe</w:t>
            </w:r>
            <w:r w:rsidRPr="00332615">
              <w:rPr>
                <w:rFonts w:ascii="Arial" w:eastAsia="Arial" w:hAnsi="Arial" w:cs="Arial"/>
                <w:spacing w:val="-3"/>
                <w:sz w:val="24"/>
                <w:szCs w:val="24"/>
              </w:rPr>
              <w:t>r</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pacing w:val="1"/>
                <w:sz w:val="24"/>
                <w:szCs w:val="24"/>
              </w:rPr>
              <w:t>ha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n</w:t>
            </w:r>
          </w:p>
          <w:p w:rsidR="00E55E45" w:rsidRPr="00332615" w:rsidRDefault="00E55E45" w:rsidP="00042036">
            <w:pPr>
              <w:ind w:left="102" w:right="671"/>
              <w:rPr>
                <w:rFonts w:ascii="Arial" w:eastAsia="Arial" w:hAnsi="Arial" w:cs="Arial"/>
                <w:sz w:val="24"/>
                <w:szCs w:val="24"/>
              </w:rPr>
            </w:pPr>
            <w:r w:rsidRPr="00332615">
              <w:rPr>
                <w:rFonts w:ascii="Arial" w:eastAsia="Arial" w:hAnsi="Arial" w:cs="Arial"/>
                <w:spacing w:val="1"/>
                <w:sz w:val="24"/>
                <w:szCs w:val="24"/>
              </w:rPr>
              <w:t>pe</w:t>
            </w:r>
            <w:r w:rsidRPr="00332615">
              <w:rPr>
                <w:rFonts w:ascii="Arial" w:eastAsia="Arial" w:hAnsi="Arial" w:cs="Arial"/>
                <w:spacing w:val="-1"/>
                <w:sz w:val="24"/>
                <w:szCs w:val="24"/>
              </w:rPr>
              <w:t>m</w:t>
            </w:r>
            <w:r w:rsidRPr="00332615">
              <w:rPr>
                <w:rFonts w:ascii="Arial" w:eastAsia="Arial" w:hAnsi="Arial" w:cs="Arial"/>
                <w:spacing w:val="1"/>
                <w:sz w:val="24"/>
                <w:szCs w:val="24"/>
              </w:rPr>
              <w:t>u</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h</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pacing w:val="-2"/>
                <w:sz w:val="24"/>
                <w:szCs w:val="24"/>
              </w:rPr>
              <w:t>t</w:t>
            </w:r>
            <w:r w:rsidRPr="00332615">
              <w:rPr>
                <w:rFonts w:ascii="Arial" w:eastAsia="Arial" w:hAnsi="Arial" w:cs="Arial"/>
                <w:sz w:val="24"/>
                <w:szCs w:val="24"/>
              </w:rPr>
              <w:t>rol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an</w:t>
            </w:r>
            <w:r w:rsidRPr="00332615">
              <w:rPr>
                <w:rFonts w:ascii="Arial" w:eastAsia="Arial" w:hAnsi="Arial" w:cs="Arial"/>
                <w:sz w:val="24"/>
                <w:szCs w:val="24"/>
              </w:rPr>
              <w:t>,</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2"/>
                <w:sz w:val="24"/>
                <w:szCs w:val="24"/>
              </w:rPr>
              <w:t xml:space="preserve"> </w:t>
            </w:r>
            <w:r w:rsidRPr="00332615">
              <w:rPr>
                <w:rFonts w:ascii="Arial" w:eastAsia="Arial" w:hAnsi="Arial" w:cs="Arial"/>
                <w:spacing w:val="-2"/>
                <w:sz w:val="24"/>
                <w:szCs w:val="24"/>
              </w:rPr>
              <w:t>k</w:t>
            </w:r>
            <w:r w:rsidRPr="00332615">
              <w:rPr>
                <w:rFonts w:ascii="Arial" w:eastAsia="Arial" w:hAnsi="Arial" w:cs="Arial"/>
                <w:spacing w:val="1"/>
                <w:sz w:val="24"/>
                <w:szCs w:val="24"/>
              </w:rPr>
              <w:t>on</w:t>
            </w:r>
            <w:r w:rsidRPr="00332615">
              <w:rPr>
                <w:rFonts w:ascii="Arial" w:eastAsia="Arial" w:hAnsi="Arial" w:cs="Arial"/>
                <w:sz w:val="24"/>
                <w:szCs w:val="24"/>
              </w:rPr>
              <w:t xml:space="preserve">trol </w:t>
            </w:r>
            <w:r w:rsidRPr="00332615">
              <w:rPr>
                <w:rFonts w:ascii="Arial" w:eastAsia="Arial" w:hAnsi="Arial" w:cs="Arial"/>
                <w:spacing w:val="1"/>
                <w:sz w:val="24"/>
                <w:szCs w:val="24"/>
              </w:rPr>
              <w:t>p</w:t>
            </w:r>
            <w:r w:rsidRPr="00332615">
              <w:rPr>
                <w:rFonts w:ascii="Arial" w:eastAsia="Arial" w:hAnsi="Arial" w:cs="Arial"/>
                <w:sz w:val="24"/>
                <w:szCs w:val="24"/>
              </w:rPr>
              <w:t>le</w:t>
            </w:r>
            <w:r w:rsidRPr="00332615">
              <w:rPr>
                <w:rFonts w:ascii="Arial" w:eastAsia="Arial" w:hAnsi="Arial" w:cs="Arial"/>
                <w:spacing w:val="-1"/>
                <w:sz w:val="24"/>
                <w:szCs w:val="24"/>
              </w:rPr>
              <w:t>u</w:t>
            </w:r>
            <w:r w:rsidRPr="00332615">
              <w:rPr>
                <w:rFonts w:ascii="Arial" w:eastAsia="Arial" w:hAnsi="Arial" w:cs="Arial"/>
                <w:spacing w:val="1"/>
                <w:sz w:val="24"/>
                <w:szCs w:val="24"/>
              </w:rPr>
              <w:t>ma</w:t>
            </w:r>
            <w:r w:rsidRPr="00332615">
              <w:rPr>
                <w:rFonts w:ascii="Arial" w:eastAsia="Arial" w:hAnsi="Arial" w:cs="Arial"/>
                <w:sz w:val="24"/>
                <w:szCs w:val="24"/>
              </w:rPr>
              <w:t>tik,</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w:t>
            </w:r>
            <w:r w:rsidRPr="00332615">
              <w:rPr>
                <w:rFonts w:ascii="Arial" w:eastAsia="Arial" w:hAnsi="Arial" w:cs="Arial"/>
                <w:sz w:val="24"/>
                <w:szCs w:val="24"/>
              </w:rPr>
              <w:t>rala</w:t>
            </w:r>
            <w:r w:rsidRPr="00332615">
              <w:rPr>
                <w:rFonts w:ascii="Arial" w:eastAsia="Arial" w:hAnsi="Arial" w:cs="Arial"/>
                <w:spacing w:val="-1"/>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n</w:t>
            </w:r>
            <w:r w:rsidRPr="00332615">
              <w:rPr>
                <w:rFonts w:ascii="Arial" w:eastAsia="Arial" w:hAnsi="Arial" w:cs="Arial"/>
                <w:sz w:val="24"/>
                <w:szCs w:val="24"/>
              </w:rPr>
              <w:t>ik</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 xml:space="preserve">k </w:t>
            </w:r>
            <w:r w:rsidRPr="00332615">
              <w:rPr>
                <w:rFonts w:ascii="Arial" w:eastAsia="Arial" w:hAnsi="Arial" w:cs="Arial"/>
                <w:spacing w:val="1"/>
                <w:sz w:val="24"/>
                <w:szCs w:val="24"/>
              </w:rPr>
              <w:t>d</w:t>
            </w:r>
            <w:r w:rsidRPr="00332615">
              <w:rPr>
                <w:rFonts w:ascii="Arial" w:eastAsia="Arial" w:hAnsi="Arial" w:cs="Arial"/>
                <w:sz w:val="24"/>
                <w:szCs w:val="24"/>
              </w:rPr>
              <w:t>ipraktikk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pacing w:val="-1"/>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r ko</w:t>
            </w:r>
            <w:r w:rsidRPr="00332615">
              <w:rPr>
                <w:rFonts w:ascii="Arial" w:eastAsia="Arial" w:hAnsi="Arial" w:cs="Arial"/>
                <w:spacing w:val="-1"/>
                <w:sz w:val="24"/>
                <w:szCs w:val="24"/>
              </w:rPr>
              <w:t>nd</w:t>
            </w:r>
            <w:r w:rsidRPr="00332615">
              <w:rPr>
                <w:rFonts w:ascii="Arial" w:eastAsia="Arial" w:hAnsi="Arial" w:cs="Arial"/>
                <w:sz w:val="24"/>
                <w:szCs w:val="24"/>
              </w:rPr>
              <w:t>isi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ope</w:t>
            </w:r>
            <w:r w:rsidRPr="00332615">
              <w:rPr>
                <w:rFonts w:ascii="Arial" w:eastAsia="Arial" w:hAnsi="Arial" w:cs="Arial"/>
                <w:sz w:val="24"/>
                <w:szCs w:val="24"/>
              </w:rPr>
              <w:t>rasi</w:t>
            </w:r>
            <w:r w:rsidRPr="00332615">
              <w:rPr>
                <w:rFonts w:ascii="Arial" w:eastAsia="Arial" w:hAnsi="Arial" w:cs="Arial"/>
                <w:spacing w:val="-2"/>
                <w:sz w:val="24"/>
                <w:szCs w:val="24"/>
              </w:rPr>
              <w:t>o</w:t>
            </w:r>
            <w:r w:rsidRPr="00332615">
              <w:rPr>
                <w:rFonts w:ascii="Arial" w:eastAsia="Arial" w:hAnsi="Arial" w:cs="Arial"/>
                <w:spacing w:val="1"/>
                <w:sz w:val="24"/>
                <w:szCs w:val="24"/>
              </w:rPr>
              <w:t>na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3"/>
                <w:sz w:val="24"/>
                <w:szCs w:val="24"/>
              </w:rPr>
              <w:t>j</w:t>
            </w:r>
            <w:r w:rsidRPr="00332615">
              <w:rPr>
                <w:rFonts w:ascii="Arial" w:eastAsia="Arial" w:hAnsi="Arial" w:cs="Arial"/>
                <w:spacing w:val="1"/>
                <w:sz w:val="24"/>
                <w:szCs w:val="24"/>
              </w:rPr>
              <w:t>ad</w:t>
            </w:r>
            <w:r w:rsidRPr="00332615">
              <w:rPr>
                <w:rFonts w:ascii="Arial" w:eastAsia="Arial" w:hAnsi="Arial" w:cs="Arial"/>
                <w:sz w:val="24"/>
                <w:szCs w:val="24"/>
              </w:rPr>
              <w:t>i</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be</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r.</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6</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ji</w:t>
            </w:r>
            <w:r w:rsidRPr="00332615">
              <w:rPr>
                <w:rFonts w:ascii="Arial" w:eastAsia="Arial" w:hAnsi="Arial" w:cs="Arial"/>
                <w:spacing w:val="-1"/>
                <w:sz w:val="24"/>
                <w:szCs w:val="24"/>
              </w:rPr>
              <w:t xml:space="preserve"> 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p>
          <w:p w:rsidR="00E55E45" w:rsidRPr="00332615" w:rsidRDefault="00E55E45" w:rsidP="00042036">
            <w:pPr>
              <w:ind w:left="102" w:right="65"/>
              <w:rPr>
                <w:rFonts w:ascii="Arial" w:eastAsia="Arial" w:hAnsi="Arial" w:cs="Arial"/>
                <w:sz w:val="24"/>
                <w:szCs w:val="24"/>
              </w:rPr>
            </w:pP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sialisasi sist</w:t>
            </w:r>
            <w:r w:rsidRPr="00332615">
              <w:rPr>
                <w:rFonts w:ascii="Arial" w:eastAsia="Arial" w:hAnsi="Arial" w:cs="Arial"/>
                <w:spacing w:val="-1"/>
                <w:sz w:val="24"/>
                <w:szCs w:val="24"/>
              </w:rPr>
              <w:t>e</w:t>
            </w:r>
            <w:r w:rsidRPr="00332615">
              <w:rPr>
                <w:rFonts w:ascii="Arial" w:eastAsia="Arial" w:hAnsi="Arial" w:cs="Arial"/>
                <w:sz w:val="24"/>
                <w:szCs w:val="24"/>
              </w:rPr>
              <w:t>m</w:t>
            </w:r>
            <w:r w:rsidRPr="00332615">
              <w:rPr>
                <w:rFonts w:ascii="Arial" w:eastAsia="Arial" w:hAnsi="Arial" w:cs="Arial"/>
                <w:spacing w:val="6"/>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ra</w:t>
            </w:r>
            <w:r w:rsidRPr="00332615">
              <w:rPr>
                <w:rFonts w:ascii="Arial" w:eastAsia="Arial" w:hAnsi="Arial" w:cs="Arial"/>
                <w:spacing w:val="-3"/>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rb</w:t>
            </w:r>
            <w:r w:rsidRPr="00332615">
              <w:rPr>
                <w:rFonts w:ascii="Arial" w:eastAsia="Arial" w:hAnsi="Arial" w:cs="Arial"/>
                <w:spacing w:val="1"/>
                <w:sz w:val="24"/>
                <w:szCs w:val="24"/>
              </w:rPr>
              <w:t>a</w:t>
            </w:r>
            <w:r w:rsidRPr="00332615">
              <w:rPr>
                <w:rFonts w:ascii="Arial" w:eastAsia="Arial" w:hAnsi="Arial" w:cs="Arial"/>
                <w:sz w:val="24"/>
                <w:szCs w:val="24"/>
              </w:rPr>
              <w:t>ik</w:t>
            </w:r>
            <w:r w:rsidRPr="00332615">
              <w:rPr>
                <w:rFonts w:ascii="Arial" w:eastAsia="Arial" w:hAnsi="Arial" w:cs="Arial"/>
                <w:spacing w:val="-2"/>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apa</w:t>
            </w:r>
            <w:r w:rsidRPr="00332615">
              <w:rPr>
                <w:rFonts w:ascii="Arial" w:eastAsia="Arial" w:hAnsi="Arial" w:cs="Arial"/>
                <w:sz w:val="24"/>
                <w:szCs w:val="24"/>
              </w:rPr>
              <w:t xml:space="preserve">l </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ma</w:t>
            </w:r>
            <w:r w:rsidRPr="00332615">
              <w:rPr>
                <w:rFonts w:ascii="Arial" w:eastAsia="Arial" w:hAnsi="Arial" w:cs="Arial"/>
                <w:spacing w:val="-2"/>
                <w:sz w:val="24"/>
                <w:szCs w:val="24"/>
              </w:rPr>
              <w:t>s</w:t>
            </w:r>
            <w:r w:rsidRPr="00332615">
              <w:rPr>
                <w:rFonts w:ascii="Arial" w:eastAsia="Arial" w:hAnsi="Arial" w:cs="Arial"/>
                <w:spacing w:val="1"/>
                <w:sz w:val="24"/>
                <w:szCs w:val="24"/>
              </w:rPr>
              <w:t>u</w:t>
            </w:r>
            <w:r w:rsidRPr="00332615">
              <w:rPr>
                <w:rFonts w:ascii="Arial" w:eastAsia="Arial" w:hAnsi="Arial" w:cs="Arial"/>
                <w:sz w:val="24"/>
                <w:szCs w:val="24"/>
              </w:rPr>
              <w:t>k s</w:t>
            </w:r>
            <w:r w:rsidRPr="00332615">
              <w:rPr>
                <w:rFonts w:ascii="Arial" w:eastAsia="Arial" w:hAnsi="Arial" w:cs="Arial"/>
                <w:spacing w:val="1"/>
                <w:sz w:val="24"/>
                <w:szCs w:val="24"/>
              </w:rPr>
              <w:t>a</w:t>
            </w:r>
            <w:r w:rsidRPr="00332615">
              <w:rPr>
                <w:rFonts w:ascii="Arial" w:eastAsia="Arial" w:hAnsi="Arial" w:cs="Arial"/>
                <w:spacing w:val="-3"/>
                <w:sz w:val="24"/>
                <w:szCs w:val="24"/>
              </w:rPr>
              <w:t>r</w:t>
            </w:r>
            <w:r w:rsidRPr="00332615">
              <w:rPr>
                <w:rFonts w:ascii="Arial" w:eastAsia="Arial" w:hAnsi="Arial" w:cs="Arial"/>
                <w:spacing w:val="1"/>
                <w:sz w:val="24"/>
                <w:szCs w:val="24"/>
              </w:rPr>
              <w:t>an</w:t>
            </w:r>
            <w:r w:rsidRPr="00332615">
              <w:rPr>
                <w:rFonts w:ascii="Arial" w:eastAsia="Arial" w:hAnsi="Arial" w:cs="Arial"/>
                <w:sz w:val="24"/>
                <w:szCs w:val="24"/>
              </w:rPr>
              <w:t xml:space="preserve">a </w:t>
            </w:r>
            <w:r w:rsidRPr="00332615">
              <w:rPr>
                <w:rFonts w:ascii="Arial" w:eastAsia="Arial" w:hAnsi="Arial" w:cs="Arial"/>
                <w:spacing w:val="1"/>
                <w:sz w:val="24"/>
                <w:szCs w:val="24"/>
              </w:rPr>
              <w:t>pe</w:t>
            </w:r>
            <w:r w:rsidRPr="00332615">
              <w:rPr>
                <w:rFonts w:ascii="Arial" w:eastAsia="Arial" w:hAnsi="Arial" w:cs="Arial"/>
                <w:spacing w:val="-1"/>
                <w:sz w:val="24"/>
                <w:szCs w:val="24"/>
              </w:rPr>
              <w:t>n</w:t>
            </w:r>
            <w:r w:rsidRPr="00332615">
              <w:rPr>
                <w:rFonts w:ascii="Arial" w:eastAsia="Arial" w:hAnsi="Arial" w:cs="Arial"/>
                <w:spacing w:val="1"/>
                <w:sz w:val="24"/>
                <w:szCs w:val="24"/>
              </w:rPr>
              <w:t>du</w:t>
            </w:r>
            <w:r w:rsidRPr="00332615">
              <w:rPr>
                <w:rFonts w:ascii="Arial" w:eastAsia="Arial" w:hAnsi="Arial" w:cs="Arial"/>
                <w:sz w:val="24"/>
                <w:szCs w:val="24"/>
              </w:rPr>
              <w:t>k</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n</w:t>
            </w:r>
            <w:r w:rsidRPr="00332615">
              <w:rPr>
                <w:rFonts w:ascii="Arial" w:eastAsia="Arial" w:hAnsi="Arial" w:cs="Arial"/>
                <w:spacing w:val="-2"/>
                <w:sz w:val="24"/>
                <w:szCs w:val="24"/>
              </w:rPr>
              <w:t>y</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epe</w:t>
            </w:r>
            <w:r w:rsidRPr="00332615">
              <w:rPr>
                <w:rFonts w:ascii="Arial" w:eastAsia="Arial" w:hAnsi="Arial" w:cs="Arial"/>
                <w:sz w:val="24"/>
                <w:szCs w:val="24"/>
              </w:rPr>
              <w:t>rti</w:t>
            </w:r>
            <w:r w:rsidRPr="00332615">
              <w:rPr>
                <w:rFonts w:ascii="Arial" w:eastAsia="Arial" w:hAnsi="Arial" w:cs="Arial"/>
                <w:spacing w:val="-2"/>
                <w:sz w:val="24"/>
                <w:szCs w:val="24"/>
              </w:rPr>
              <w:t xml:space="preserve"> </w:t>
            </w:r>
            <w:r w:rsidRPr="00332615">
              <w:rPr>
                <w:rFonts w:ascii="Arial" w:eastAsia="Arial" w:hAnsi="Arial" w:cs="Arial"/>
                <w:sz w:val="24"/>
                <w:szCs w:val="24"/>
              </w:rPr>
              <w:t>je</w:t>
            </w:r>
            <w:r w:rsidRPr="00332615">
              <w:rPr>
                <w:rFonts w:ascii="Arial" w:eastAsia="Arial" w:hAnsi="Arial" w:cs="Arial"/>
                <w:spacing w:val="1"/>
                <w:sz w:val="24"/>
                <w:szCs w:val="24"/>
              </w:rPr>
              <w:t>n</w:t>
            </w:r>
            <w:r w:rsidRPr="00332615">
              <w:rPr>
                <w:rFonts w:ascii="Arial" w:eastAsia="Arial" w:hAnsi="Arial" w:cs="Arial"/>
                <w:sz w:val="24"/>
                <w:szCs w:val="24"/>
              </w:rPr>
              <w:t>i</w:t>
            </w:r>
            <w:r w:rsidRPr="00332615">
              <w:rPr>
                <w:rFonts w:ascii="Arial" w:eastAsia="Arial" w:hAnsi="Arial" w:cs="Arial"/>
                <w:spacing w:val="3"/>
                <w:sz w:val="24"/>
                <w:szCs w:val="24"/>
              </w:rPr>
              <w:t>s</w:t>
            </w:r>
            <w:r w:rsidRPr="00332615">
              <w:rPr>
                <w:rFonts w:ascii="Arial" w:eastAsia="Arial" w:hAnsi="Arial" w:cs="Arial"/>
                <w:spacing w:val="-1"/>
                <w:sz w:val="24"/>
                <w:szCs w:val="24"/>
              </w:rPr>
              <w:t>-</w:t>
            </w:r>
            <w:r w:rsidRPr="00332615">
              <w:rPr>
                <w:rFonts w:ascii="Arial" w:eastAsia="Arial" w:hAnsi="Arial" w:cs="Arial"/>
                <w:sz w:val="24"/>
                <w:szCs w:val="24"/>
              </w:rPr>
              <w:t>je</w:t>
            </w:r>
            <w:r w:rsidRPr="00332615">
              <w:rPr>
                <w:rFonts w:ascii="Arial" w:eastAsia="Arial" w:hAnsi="Arial" w:cs="Arial"/>
                <w:spacing w:val="1"/>
                <w:sz w:val="24"/>
                <w:szCs w:val="24"/>
              </w:rPr>
              <w:t>n</w:t>
            </w:r>
            <w:r w:rsidRPr="00332615">
              <w:rPr>
                <w:rFonts w:ascii="Arial" w:eastAsia="Arial" w:hAnsi="Arial" w:cs="Arial"/>
                <w:sz w:val="24"/>
                <w:szCs w:val="24"/>
              </w:rPr>
              <w:t xml:space="preserve">is </w:t>
            </w:r>
            <w:r w:rsidRPr="00332615">
              <w:rPr>
                <w:rFonts w:ascii="Arial" w:eastAsia="Arial" w:hAnsi="Arial" w:cs="Arial"/>
                <w:spacing w:val="1"/>
                <w:sz w:val="24"/>
                <w:szCs w:val="24"/>
              </w:rPr>
              <w:t>p</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p</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emn</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735BED">
        <w:trPr>
          <w:trHeight w:hRule="exact" w:val="854"/>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7</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ana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sis</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p>
          <w:p w:rsidR="00E55E45" w:rsidRPr="00332615" w:rsidRDefault="00E55E45" w:rsidP="00042036">
            <w:pPr>
              <w:ind w:left="102" w:right="68"/>
              <w:rPr>
                <w:rFonts w:ascii="Arial" w:eastAsia="Arial" w:hAnsi="Arial" w:cs="Arial"/>
                <w:sz w:val="24"/>
                <w:szCs w:val="24"/>
              </w:rPr>
            </w:pP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z w:val="24"/>
                <w:szCs w:val="24"/>
              </w:rPr>
              <w:t xml:space="preserve">sialisasi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w:t>
            </w:r>
            <w:r w:rsidRPr="00332615">
              <w:rPr>
                <w:rFonts w:ascii="Arial" w:eastAsia="Arial" w:hAnsi="Arial" w:cs="Arial"/>
                <w:spacing w:val="3"/>
                <w:sz w:val="24"/>
                <w:szCs w:val="24"/>
              </w:rPr>
              <w:t>p</w:t>
            </w:r>
            <w:r w:rsidRPr="00332615">
              <w:rPr>
                <w:rFonts w:ascii="Arial" w:eastAsia="Arial" w:hAnsi="Arial" w:cs="Arial"/>
                <w:spacing w:val="-1"/>
                <w:sz w:val="24"/>
                <w:szCs w:val="24"/>
              </w:rPr>
              <w:t>-</w:t>
            </w:r>
            <w:r w:rsidRPr="00332615">
              <w:rPr>
                <w:rFonts w:ascii="Arial" w:eastAsia="Arial" w:hAnsi="Arial" w:cs="Arial"/>
                <w:spacing w:val="1"/>
                <w:sz w:val="24"/>
                <w:szCs w:val="24"/>
              </w:rPr>
              <w:t>p</w:t>
            </w:r>
            <w:r w:rsidRPr="00332615">
              <w:rPr>
                <w:rFonts w:ascii="Arial" w:eastAsia="Arial" w:hAnsi="Arial" w:cs="Arial"/>
                <w:sz w:val="24"/>
                <w:szCs w:val="24"/>
              </w:rPr>
              <w:t>r</w:t>
            </w:r>
            <w:r w:rsidRPr="00332615">
              <w:rPr>
                <w:rFonts w:ascii="Arial" w:eastAsia="Arial" w:hAnsi="Arial" w:cs="Arial"/>
                <w:spacing w:val="-1"/>
                <w:sz w:val="24"/>
                <w:szCs w:val="24"/>
              </w:rPr>
              <w:t>i</w:t>
            </w:r>
            <w:r w:rsidRPr="00332615">
              <w:rPr>
                <w:rFonts w:ascii="Arial" w:eastAsia="Arial" w:hAnsi="Arial" w:cs="Arial"/>
                <w:spacing w:val="1"/>
                <w:sz w:val="24"/>
                <w:szCs w:val="24"/>
              </w:rPr>
              <w:t>n</w:t>
            </w:r>
            <w:r w:rsidRPr="00332615">
              <w:rPr>
                <w:rFonts w:ascii="Arial" w:eastAsia="Arial" w:hAnsi="Arial" w:cs="Arial"/>
                <w:sz w:val="24"/>
                <w:szCs w:val="24"/>
              </w:rPr>
              <w:t>sip</w:t>
            </w:r>
            <w:r w:rsidRPr="00332615">
              <w:rPr>
                <w:rFonts w:ascii="Arial" w:eastAsia="Arial" w:hAnsi="Arial" w:cs="Arial"/>
                <w:spacing w:val="-1"/>
                <w:sz w:val="24"/>
                <w:szCs w:val="24"/>
              </w:rPr>
              <w:t xml:space="preserve"> </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w:t>
            </w:r>
            <w:r w:rsidRPr="00332615">
              <w:rPr>
                <w:rFonts w:ascii="Arial" w:eastAsia="Arial" w:hAnsi="Arial" w:cs="Arial"/>
                <w:spacing w:val="1"/>
                <w:sz w:val="24"/>
                <w:szCs w:val="24"/>
              </w:rPr>
              <w:t>o</w:t>
            </w:r>
            <w:r w:rsidRPr="00332615">
              <w:rPr>
                <w:rFonts w:ascii="Arial" w:eastAsia="Arial" w:hAnsi="Arial" w:cs="Arial"/>
                <w:sz w:val="24"/>
                <w:szCs w:val="24"/>
              </w:rPr>
              <w:t>lo</w:t>
            </w:r>
            <w:r w:rsidRPr="00332615">
              <w:rPr>
                <w:rFonts w:ascii="Arial" w:eastAsia="Arial" w:hAnsi="Arial" w:cs="Arial"/>
                <w:spacing w:val="-1"/>
                <w:sz w:val="24"/>
                <w:szCs w:val="24"/>
              </w:rPr>
              <w:t>g</w:t>
            </w:r>
            <w:r w:rsidRPr="00332615">
              <w:rPr>
                <w:rFonts w:ascii="Arial" w:eastAsia="Arial" w:hAnsi="Arial" w:cs="Arial"/>
                <w:sz w:val="24"/>
                <w:szCs w:val="24"/>
              </w:rPr>
              <w:t>i 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 k</w:t>
            </w:r>
            <w:r w:rsidRPr="00332615">
              <w:rPr>
                <w:rFonts w:ascii="Arial" w:eastAsia="Arial" w:hAnsi="Arial" w:cs="Arial"/>
                <w:spacing w:val="1"/>
                <w:sz w:val="24"/>
                <w:szCs w:val="24"/>
              </w:rPr>
              <w:t>apa</w:t>
            </w:r>
            <w:r w:rsidRPr="00332615">
              <w:rPr>
                <w:rFonts w:ascii="Arial" w:eastAsia="Arial" w:hAnsi="Arial" w:cs="Arial"/>
                <w:sz w:val="24"/>
                <w:szCs w:val="24"/>
              </w:rPr>
              <w:t>l,</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w:t>
            </w:r>
            <w:r w:rsidRPr="00332615">
              <w:rPr>
                <w:rFonts w:ascii="Arial" w:eastAsia="Arial" w:hAnsi="Arial" w:cs="Arial"/>
                <w:spacing w:val="-2"/>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ika,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3"/>
                <w:sz w:val="24"/>
                <w:szCs w:val="24"/>
              </w:rPr>
              <w:t>e</w:t>
            </w:r>
            <w:r w:rsidRPr="00332615">
              <w:rPr>
                <w:rFonts w:ascii="Arial" w:eastAsia="Arial" w:hAnsi="Arial" w:cs="Arial"/>
                <w:spacing w:val="-1"/>
                <w:sz w:val="24"/>
                <w:szCs w:val="24"/>
              </w:rPr>
              <w:t>ng</w:t>
            </w:r>
            <w:r w:rsidRPr="00332615">
              <w:rPr>
                <w:rFonts w:ascii="Arial" w:eastAsia="Arial" w:hAnsi="Arial" w:cs="Arial"/>
                <w:spacing w:val="1"/>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ra</w:t>
            </w:r>
            <w:r w:rsidRPr="00332615">
              <w:rPr>
                <w:rFonts w:ascii="Arial" w:eastAsia="Arial" w:hAnsi="Arial" w:cs="Arial"/>
                <w:spacing w:val="1"/>
                <w:sz w:val="24"/>
                <w:szCs w:val="24"/>
              </w:rPr>
              <w:t>n</w:t>
            </w:r>
            <w:r w:rsidRPr="00332615">
              <w:rPr>
                <w:rFonts w:ascii="Arial" w:eastAsia="Arial" w:hAnsi="Arial" w:cs="Arial"/>
                <w:sz w:val="24"/>
                <w:szCs w:val="24"/>
              </w:rPr>
              <w:t>/k</w:t>
            </w:r>
            <w:r w:rsidRPr="00332615">
              <w:rPr>
                <w:rFonts w:ascii="Arial" w:eastAsia="Arial" w:hAnsi="Arial" w:cs="Arial"/>
                <w:spacing w:val="-1"/>
                <w:sz w:val="24"/>
                <w:szCs w:val="24"/>
              </w:rPr>
              <w:t>o</w:t>
            </w:r>
            <w:r w:rsidRPr="00332615">
              <w:rPr>
                <w:rFonts w:ascii="Arial" w:eastAsia="Arial" w:hAnsi="Arial" w:cs="Arial"/>
                <w:spacing w:val="1"/>
                <w:sz w:val="24"/>
                <w:szCs w:val="24"/>
              </w:rPr>
              <w:t>n</w:t>
            </w:r>
            <w:r w:rsidRPr="00332615">
              <w:rPr>
                <w:rFonts w:ascii="Arial" w:eastAsia="Arial" w:hAnsi="Arial" w:cs="Arial"/>
                <w:sz w:val="24"/>
                <w:szCs w:val="24"/>
              </w:rPr>
              <w:t xml:space="preserve">trol </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pacing w:val="1"/>
                <w:sz w:val="24"/>
                <w:szCs w:val="24"/>
              </w:rPr>
              <w:t>ma</w:t>
            </w:r>
            <w:r w:rsidRPr="00332615">
              <w:rPr>
                <w:rFonts w:ascii="Arial" w:eastAsia="Arial" w:hAnsi="Arial" w:cs="Arial"/>
                <w:sz w:val="24"/>
                <w:szCs w:val="24"/>
              </w:rPr>
              <w:t>t</w:t>
            </w:r>
            <w:r w:rsidRPr="00332615">
              <w:rPr>
                <w:rFonts w:ascii="Arial" w:eastAsia="Arial" w:hAnsi="Arial" w:cs="Arial"/>
                <w:spacing w:val="-2"/>
                <w:sz w:val="24"/>
                <w:szCs w:val="24"/>
              </w:rPr>
              <w:t>i</w:t>
            </w:r>
            <w:r w:rsidRPr="00332615">
              <w:rPr>
                <w:rFonts w:ascii="Arial" w:eastAsia="Arial" w:hAnsi="Arial" w:cs="Arial"/>
                <w:sz w:val="24"/>
                <w:szCs w:val="24"/>
              </w:rPr>
              <w:t xml:space="preserve">s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a</w:t>
            </w:r>
            <w:r w:rsidRPr="00332615">
              <w:rPr>
                <w:rFonts w:ascii="Arial" w:eastAsia="Arial" w:hAnsi="Arial" w:cs="Arial"/>
                <w:sz w:val="24"/>
                <w:szCs w:val="24"/>
              </w:rPr>
              <w:t xml:space="preserve">lat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ri</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me</w:t>
            </w:r>
            <w:r w:rsidRPr="00332615">
              <w:rPr>
                <w:rFonts w:ascii="Arial" w:eastAsia="Arial" w:hAnsi="Arial" w:cs="Arial"/>
                <w:sz w:val="24"/>
                <w:szCs w:val="24"/>
              </w:rPr>
              <w:t>sin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t</w:t>
            </w:r>
            <w:r w:rsidRPr="00332615">
              <w:rPr>
                <w:rFonts w:ascii="Arial" w:eastAsia="Arial" w:hAnsi="Arial" w:cs="Arial"/>
                <w:spacing w:val="1"/>
                <w:sz w:val="24"/>
                <w:szCs w:val="24"/>
              </w:rPr>
              <w:t>ena</w:t>
            </w:r>
            <w:r w:rsidRPr="00332615">
              <w:rPr>
                <w:rFonts w:ascii="Arial" w:eastAsia="Arial" w:hAnsi="Arial" w:cs="Arial"/>
                <w:spacing w:val="-1"/>
                <w:sz w:val="24"/>
                <w:szCs w:val="24"/>
              </w:rPr>
              <w:t>g</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e</w:t>
            </w:r>
            <w:r w:rsidRPr="00332615">
              <w:rPr>
                <w:rFonts w:ascii="Arial" w:eastAsia="Arial" w:hAnsi="Arial" w:cs="Arial"/>
                <w:sz w:val="24"/>
                <w:szCs w:val="24"/>
              </w:rPr>
              <w:t>rak</w:t>
            </w:r>
            <w:r w:rsidRPr="00332615">
              <w:rPr>
                <w:rFonts w:ascii="Arial" w:eastAsia="Arial" w:hAnsi="Arial" w:cs="Arial"/>
                <w:spacing w:val="1"/>
                <w:sz w:val="24"/>
                <w:szCs w:val="24"/>
              </w:rPr>
              <w:t xml:space="preserve"> u</w:t>
            </w:r>
            <w:r w:rsidRPr="00332615">
              <w:rPr>
                <w:rFonts w:ascii="Arial" w:eastAsia="Arial" w:hAnsi="Arial" w:cs="Arial"/>
                <w:spacing w:val="-2"/>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m</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da</w:t>
            </w:r>
            <w:r w:rsidRPr="00332615">
              <w:rPr>
                <w:rFonts w:ascii="Arial" w:eastAsia="Arial" w:hAnsi="Arial" w:cs="Arial"/>
                <w:sz w:val="24"/>
                <w:szCs w:val="24"/>
              </w:rPr>
              <w:t xml:space="preserve">n </w:t>
            </w:r>
            <w:r w:rsidRPr="00332615">
              <w:rPr>
                <w:rFonts w:ascii="Arial" w:eastAsia="Arial" w:hAnsi="Arial" w:cs="Arial"/>
                <w:spacing w:val="1"/>
                <w:sz w:val="24"/>
                <w:szCs w:val="24"/>
              </w:rPr>
              <w:t>pe</w:t>
            </w:r>
            <w:r w:rsidRPr="00332615">
              <w:rPr>
                <w:rFonts w:ascii="Arial" w:eastAsia="Arial" w:hAnsi="Arial" w:cs="Arial"/>
                <w:sz w:val="24"/>
                <w:szCs w:val="24"/>
              </w:rPr>
              <w:t>r</w:t>
            </w:r>
            <w:r w:rsidRPr="00332615">
              <w:rPr>
                <w:rFonts w:ascii="Arial" w:eastAsia="Arial" w:hAnsi="Arial" w:cs="Arial"/>
                <w:spacing w:val="-1"/>
                <w:sz w:val="24"/>
                <w:szCs w:val="24"/>
              </w:rPr>
              <w:t>m</w:t>
            </w:r>
            <w:r w:rsidRPr="00332615">
              <w:rPr>
                <w:rFonts w:ascii="Arial" w:eastAsia="Arial" w:hAnsi="Arial" w:cs="Arial"/>
                <w:spacing w:val="1"/>
                <w:sz w:val="24"/>
                <w:szCs w:val="24"/>
              </w:rPr>
              <w:t>e</w:t>
            </w:r>
            <w:r w:rsidRPr="00332615">
              <w:rPr>
                <w:rFonts w:ascii="Arial" w:eastAsia="Arial" w:hAnsi="Arial" w:cs="Arial"/>
                <w:sz w:val="24"/>
                <w:szCs w:val="24"/>
              </w:rPr>
              <w:t>sin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u</w:t>
            </w:r>
            <w:r w:rsidRPr="00332615">
              <w:rPr>
                <w:rFonts w:ascii="Arial" w:eastAsia="Arial" w:hAnsi="Arial" w:cs="Arial"/>
                <w:sz w:val="24"/>
                <w:szCs w:val="24"/>
              </w:rPr>
              <w:t>,</w:t>
            </w:r>
            <w:r w:rsidRPr="00332615">
              <w:rPr>
                <w:rFonts w:ascii="Arial" w:eastAsia="Arial" w:hAnsi="Arial" w:cs="Arial"/>
                <w:spacing w:val="1"/>
                <w:sz w:val="24"/>
                <w:szCs w:val="24"/>
              </w:rPr>
              <w:t xml:space="preserve"> e</w:t>
            </w:r>
            <w:r w:rsidRPr="00332615">
              <w:rPr>
                <w:rFonts w:ascii="Arial" w:eastAsia="Arial" w:hAnsi="Arial" w:cs="Arial"/>
                <w:sz w:val="24"/>
                <w:szCs w:val="24"/>
              </w:rPr>
              <w:t>l</w:t>
            </w:r>
            <w:r w:rsidRPr="00332615">
              <w:rPr>
                <w:rFonts w:ascii="Arial" w:eastAsia="Arial" w:hAnsi="Arial" w:cs="Arial"/>
                <w:spacing w:val="-2"/>
                <w:sz w:val="24"/>
                <w:szCs w:val="24"/>
              </w:rPr>
              <w:t>e</w:t>
            </w:r>
            <w:r w:rsidRPr="00332615">
              <w:rPr>
                <w:rFonts w:ascii="Arial" w:eastAsia="Arial" w:hAnsi="Arial" w:cs="Arial"/>
                <w:sz w:val="24"/>
                <w:szCs w:val="24"/>
              </w:rPr>
              <w:t>kto</w:t>
            </w:r>
            <w:r w:rsidRPr="00332615">
              <w:rPr>
                <w:rFonts w:ascii="Arial" w:eastAsia="Arial" w:hAnsi="Arial" w:cs="Arial"/>
                <w:spacing w:val="1"/>
                <w:sz w:val="24"/>
                <w:szCs w:val="24"/>
              </w:rPr>
              <w:t xml:space="preserve"> </w:t>
            </w:r>
            <w:r w:rsidRPr="00332615">
              <w:rPr>
                <w:rFonts w:ascii="Arial" w:eastAsia="Arial" w:hAnsi="Arial" w:cs="Arial"/>
                <w:sz w:val="24"/>
                <w:szCs w:val="24"/>
              </w:rPr>
              <w:t>mo</w:t>
            </w:r>
            <w:r w:rsidRPr="00332615">
              <w:rPr>
                <w:rFonts w:ascii="Arial" w:eastAsia="Arial" w:hAnsi="Arial" w:cs="Arial"/>
                <w:spacing w:val="1"/>
                <w:sz w:val="24"/>
                <w:szCs w:val="24"/>
              </w:rPr>
              <w:t>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z w:val="24"/>
                <w:szCs w:val="24"/>
              </w:rPr>
              <w:t>3</w:t>
            </w:r>
            <w:r w:rsidRPr="00332615">
              <w:rPr>
                <w:rFonts w:ascii="Arial" w:eastAsia="Arial" w:hAnsi="Arial" w:cs="Arial"/>
                <w:spacing w:val="1"/>
                <w:sz w:val="24"/>
                <w:szCs w:val="24"/>
              </w:rPr>
              <w:t xml:space="preserve"> </w:t>
            </w:r>
            <w:r w:rsidRPr="00332615">
              <w:rPr>
                <w:rFonts w:ascii="Arial" w:eastAsia="Arial" w:hAnsi="Arial" w:cs="Arial"/>
                <w:sz w:val="24"/>
                <w:szCs w:val="24"/>
              </w:rPr>
              <w:t>(ti</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3"/>
                <w:sz w:val="24"/>
                <w:szCs w:val="24"/>
              </w:rPr>
              <w:t>f</w:t>
            </w:r>
            <w:r w:rsidRPr="00332615">
              <w:rPr>
                <w:rFonts w:ascii="Arial" w:eastAsia="Arial" w:hAnsi="Arial" w:cs="Arial"/>
                <w:spacing w:val="1"/>
                <w:sz w:val="24"/>
                <w:szCs w:val="24"/>
              </w:rPr>
              <w:t>a</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z w:val="24"/>
                <w:szCs w:val="24"/>
              </w:rPr>
              <w:t>si</w:t>
            </w:r>
            <w:r w:rsidRPr="00332615">
              <w:rPr>
                <w:rFonts w:ascii="Arial" w:eastAsia="Arial" w:hAnsi="Arial" w:cs="Arial"/>
                <w:spacing w:val="1"/>
                <w:sz w:val="24"/>
                <w:szCs w:val="24"/>
              </w:rPr>
              <w:t>n</w:t>
            </w:r>
            <w:r w:rsidRPr="00332615">
              <w:rPr>
                <w:rFonts w:ascii="Arial" w:eastAsia="Arial" w:hAnsi="Arial" w:cs="Arial"/>
                <w:sz w:val="24"/>
                <w:szCs w:val="24"/>
              </w:rPr>
              <w:t>k</w:t>
            </w:r>
            <w:r w:rsidRPr="00332615">
              <w:rPr>
                <w:rFonts w:ascii="Arial" w:eastAsia="Arial" w:hAnsi="Arial" w:cs="Arial"/>
                <w:spacing w:val="-1"/>
                <w:sz w:val="24"/>
                <w:szCs w:val="24"/>
              </w:rPr>
              <w:t>r</w:t>
            </w:r>
            <w:r w:rsidRPr="00332615">
              <w:rPr>
                <w:rFonts w:ascii="Arial" w:eastAsia="Arial" w:hAnsi="Arial" w:cs="Arial"/>
                <w:spacing w:val="1"/>
                <w:sz w:val="24"/>
                <w:szCs w:val="24"/>
              </w:rPr>
              <w:t>on</w:t>
            </w:r>
            <w:r w:rsidRPr="00332615">
              <w:rPr>
                <w:rFonts w:ascii="Arial" w:eastAsia="Arial" w:hAnsi="Arial" w:cs="Arial"/>
                <w:sz w:val="24"/>
                <w:szCs w:val="24"/>
              </w:rPr>
              <w:t>isasi, k</w:t>
            </w:r>
            <w:r w:rsidRPr="00332615">
              <w:rPr>
                <w:rFonts w:ascii="Arial" w:eastAsia="Arial" w:hAnsi="Arial" w:cs="Arial"/>
                <w:spacing w:val="1"/>
                <w:sz w:val="24"/>
                <w:szCs w:val="24"/>
              </w:rPr>
              <w:t>on</w:t>
            </w:r>
            <w:r w:rsidRPr="00332615">
              <w:rPr>
                <w:rFonts w:ascii="Arial" w:eastAsia="Arial" w:hAnsi="Arial" w:cs="Arial"/>
                <w:sz w:val="24"/>
                <w:szCs w:val="24"/>
              </w:rPr>
              <w:t xml:space="preserve">trol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n</w:t>
            </w:r>
            <w:r w:rsidRPr="00332615">
              <w:rPr>
                <w:rFonts w:ascii="Arial" w:eastAsia="Arial" w:hAnsi="Arial" w:cs="Arial"/>
                <w:spacing w:val="-1"/>
                <w:sz w:val="24"/>
                <w:szCs w:val="24"/>
              </w:rPr>
              <w:t>g</w:t>
            </w:r>
            <w:r w:rsidRPr="00332615">
              <w:rPr>
                <w:rFonts w:ascii="Arial" w:eastAsia="Arial" w:hAnsi="Arial" w:cs="Arial"/>
                <w:spacing w:val="1"/>
                <w:sz w:val="24"/>
                <w:szCs w:val="24"/>
              </w:rPr>
              <w:t>am</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ro</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mo</w:t>
            </w:r>
            <w:r w:rsidRPr="00332615">
              <w:rPr>
                <w:rFonts w:ascii="Arial" w:eastAsia="Arial" w:hAnsi="Arial" w:cs="Arial"/>
                <w:spacing w:val="-2"/>
                <w:sz w:val="24"/>
                <w:szCs w:val="24"/>
              </w:rPr>
              <w:t>t</w:t>
            </w:r>
            <w:r w:rsidRPr="00332615">
              <w:rPr>
                <w:rFonts w:ascii="Arial" w:eastAsia="Arial" w:hAnsi="Arial" w:cs="Arial"/>
                <w:spacing w:val="1"/>
                <w:sz w:val="24"/>
                <w:szCs w:val="24"/>
              </w:rPr>
              <w:t>o</w:t>
            </w:r>
            <w:r w:rsidRPr="00332615">
              <w:rPr>
                <w:rFonts w:ascii="Arial" w:eastAsia="Arial" w:hAnsi="Arial" w:cs="Arial"/>
                <w:sz w:val="24"/>
                <w:szCs w:val="24"/>
              </w:rPr>
              <w:t>r, 3</w:t>
            </w:r>
            <w:r w:rsidRPr="00332615">
              <w:rPr>
                <w:rFonts w:ascii="Arial" w:eastAsia="Arial" w:hAnsi="Arial" w:cs="Arial"/>
                <w:spacing w:val="1"/>
                <w:sz w:val="24"/>
                <w:szCs w:val="24"/>
              </w:rPr>
              <w:t xml:space="preserve"> </w:t>
            </w:r>
            <w:r w:rsidRPr="00332615">
              <w:rPr>
                <w:rFonts w:ascii="Arial" w:eastAsia="Arial" w:hAnsi="Arial" w:cs="Arial"/>
                <w:sz w:val="24"/>
                <w:szCs w:val="24"/>
              </w:rPr>
              <w:t>(ti</w:t>
            </w:r>
            <w:r w:rsidRPr="00332615">
              <w:rPr>
                <w:rFonts w:ascii="Arial" w:eastAsia="Arial" w:hAnsi="Arial" w:cs="Arial"/>
                <w:spacing w:val="-2"/>
                <w:sz w:val="24"/>
                <w:szCs w:val="24"/>
              </w:rPr>
              <w:t>g</w:t>
            </w:r>
            <w:r w:rsidRPr="00332615">
              <w:rPr>
                <w:rFonts w:ascii="Arial" w:eastAsia="Arial" w:hAnsi="Arial" w:cs="Arial"/>
                <w:spacing w:val="1"/>
                <w:sz w:val="24"/>
                <w:szCs w:val="24"/>
              </w:rPr>
              <w:t>a</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z w:val="24"/>
                <w:szCs w:val="24"/>
              </w:rPr>
              <w:t>f</w:t>
            </w:r>
            <w:r w:rsidRPr="00332615">
              <w:rPr>
                <w:rFonts w:ascii="Arial" w:eastAsia="Arial" w:hAnsi="Arial" w:cs="Arial"/>
                <w:spacing w:val="1"/>
                <w:sz w:val="24"/>
                <w:szCs w:val="24"/>
              </w:rPr>
              <w:t>a</w:t>
            </w:r>
            <w:r w:rsidRPr="00332615">
              <w:rPr>
                <w:rFonts w:ascii="Arial" w:eastAsia="Arial" w:hAnsi="Arial" w:cs="Arial"/>
                <w:sz w:val="24"/>
                <w:szCs w:val="24"/>
              </w:rPr>
              <w:t xml:space="preserve">se </w:t>
            </w:r>
            <w:r w:rsidRPr="00332615">
              <w:rPr>
                <w:rFonts w:ascii="Arial" w:eastAsia="Arial" w:hAnsi="Arial" w:cs="Arial"/>
                <w:spacing w:val="-1"/>
                <w:sz w:val="24"/>
                <w:szCs w:val="24"/>
              </w:rPr>
              <w:t>g</w:t>
            </w:r>
            <w:r w:rsidRPr="00332615">
              <w:rPr>
                <w:rFonts w:ascii="Arial" w:eastAsia="Arial" w:hAnsi="Arial" w:cs="Arial"/>
                <w:spacing w:val="1"/>
                <w:sz w:val="24"/>
                <w:szCs w:val="24"/>
              </w:rPr>
              <w:t>ene</w:t>
            </w:r>
            <w:r w:rsidRPr="00332615">
              <w:rPr>
                <w:rFonts w:ascii="Arial" w:eastAsia="Arial" w:hAnsi="Arial" w:cs="Arial"/>
                <w:sz w:val="24"/>
                <w:szCs w:val="24"/>
              </w:rPr>
              <w:t>rat</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z w:val="24"/>
                <w:szCs w:val="24"/>
              </w:rPr>
              <w:t>tra</w:t>
            </w:r>
            <w:r w:rsidRPr="00332615">
              <w:rPr>
                <w:rFonts w:ascii="Arial" w:eastAsia="Arial" w:hAnsi="Arial" w:cs="Arial"/>
                <w:spacing w:val="1"/>
                <w:sz w:val="24"/>
                <w:szCs w:val="24"/>
              </w:rPr>
              <w:t>n</w:t>
            </w:r>
            <w:r w:rsidRPr="00332615">
              <w:rPr>
                <w:rFonts w:ascii="Arial" w:eastAsia="Arial" w:hAnsi="Arial" w:cs="Arial"/>
                <w:spacing w:val="-2"/>
                <w:sz w:val="24"/>
                <w:szCs w:val="24"/>
              </w:rPr>
              <w:t>s</w:t>
            </w:r>
            <w:r w:rsidRPr="00332615">
              <w:rPr>
                <w:rFonts w:ascii="Arial" w:eastAsia="Arial" w:hAnsi="Arial" w:cs="Arial"/>
                <w:sz w:val="24"/>
                <w:szCs w:val="24"/>
              </w:rPr>
              <w:t>f</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1"/>
                <w:sz w:val="24"/>
                <w:szCs w:val="24"/>
              </w:rPr>
              <w:t>me</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e</w:t>
            </w:r>
            <w:r w:rsidRPr="00332615">
              <w:rPr>
                <w:rFonts w:ascii="Arial" w:eastAsia="Arial" w:hAnsi="Arial" w:cs="Arial"/>
                <w:sz w:val="24"/>
                <w:szCs w:val="24"/>
              </w:rPr>
              <w:t>rta</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um</w:t>
            </w:r>
            <w:r w:rsidRPr="00332615">
              <w:rPr>
                <w:rFonts w:ascii="Arial" w:eastAsia="Arial" w:hAnsi="Arial" w:cs="Arial"/>
                <w:spacing w:val="1"/>
                <w:sz w:val="24"/>
                <w:szCs w:val="24"/>
              </w:rPr>
              <w:t>be</w:t>
            </w:r>
            <w:r w:rsidRPr="00332615">
              <w:rPr>
                <w:rFonts w:ascii="Arial" w:eastAsia="Arial" w:hAnsi="Arial" w:cs="Arial"/>
                <w:sz w:val="24"/>
                <w:szCs w:val="24"/>
              </w:rPr>
              <w:t>r 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 xml:space="preserve">k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rura</w:t>
            </w:r>
            <w:r w:rsidRPr="00332615">
              <w:rPr>
                <w:rFonts w:ascii="Arial" w:eastAsia="Arial" w:hAnsi="Arial" w:cs="Arial"/>
                <w:spacing w:val="1"/>
                <w:sz w:val="24"/>
                <w:szCs w:val="24"/>
              </w:rPr>
              <w:t>t</w:t>
            </w:r>
            <w:r w:rsidRPr="00332615">
              <w:rPr>
                <w:rFonts w:ascii="Arial" w:eastAsia="Arial" w:hAnsi="Arial" w:cs="Arial"/>
                <w:sz w:val="24"/>
                <w:szCs w:val="24"/>
              </w:rPr>
              <w:t>;</w:t>
            </w:r>
          </w:p>
        </w:tc>
        <w:tc>
          <w:tcPr>
            <w:tcW w:w="2126" w:type="dxa"/>
            <w:vMerge/>
            <w:tcBorders>
              <w:left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E55E45">
        <w:trPr>
          <w:trHeight w:hRule="exact" w:val="1993"/>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sidRPr="00332615">
              <w:rPr>
                <w:rFonts w:ascii="Arial" w:eastAsia="Arial" w:hAnsi="Arial" w:cs="Arial"/>
                <w:sz w:val="24"/>
                <w:szCs w:val="24"/>
              </w:rPr>
              <w:t>KK.</w:t>
            </w:r>
            <w:r w:rsidRPr="00332615">
              <w:rPr>
                <w:rFonts w:ascii="Arial" w:eastAsia="Arial" w:hAnsi="Arial" w:cs="Arial"/>
                <w:spacing w:val="-1"/>
                <w:sz w:val="24"/>
                <w:szCs w:val="24"/>
              </w:rPr>
              <w:t>2</w:t>
            </w:r>
            <w:r w:rsidRPr="00332615">
              <w:rPr>
                <w:rFonts w:ascii="Arial" w:eastAsia="Arial" w:hAnsi="Arial" w:cs="Arial"/>
                <w:sz w:val="24"/>
                <w:szCs w:val="24"/>
              </w:rPr>
              <w:t>8</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before="3" w:line="260" w:lineRule="exact"/>
              <w:ind w:left="102" w:right="339"/>
              <w:rPr>
                <w:rFonts w:ascii="Arial" w:eastAsia="Arial" w:hAnsi="Arial" w:cs="Arial"/>
                <w:sz w:val="24"/>
                <w:szCs w:val="24"/>
              </w:rPr>
            </w:pPr>
            <w:r w:rsidRPr="00332615">
              <w:rPr>
                <w:rFonts w:ascii="Arial" w:eastAsia="Arial" w:hAnsi="Arial" w:cs="Arial"/>
                <w:spacing w:val="-1"/>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ap</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 xml:space="preserve">sikan </w:t>
            </w:r>
            <w:r w:rsidRPr="00332615">
              <w:rPr>
                <w:rFonts w:ascii="Arial" w:eastAsia="Arial" w:hAnsi="Arial" w:cs="Arial"/>
                <w:spacing w:val="1"/>
                <w:sz w:val="24"/>
                <w:szCs w:val="24"/>
              </w:rPr>
              <w:t>da</w:t>
            </w:r>
            <w:r w:rsidRPr="00332615">
              <w:rPr>
                <w:rFonts w:ascii="Arial" w:eastAsia="Arial" w:hAnsi="Arial" w:cs="Arial"/>
                <w:sz w:val="24"/>
                <w:szCs w:val="24"/>
              </w:rPr>
              <w:t>n</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men</w:t>
            </w:r>
            <w:r w:rsidRPr="00332615">
              <w:rPr>
                <w:rFonts w:ascii="Arial" w:eastAsia="Arial" w:hAnsi="Arial" w:cs="Arial"/>
                <w:spacing w:val="-1"/>
                <w:sz w:val="24"/>
                <w:szCs w:val="24"/>
              </w:rPr>
              <w:t>g</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ji</w:t>
            </w:r>
            <w:r w:rsidRPr="00332615">
              <w:rPr>
                <w:rFonts w:ascii="Arial" w:eastAsia="Arial" w:hAnsi="Arial" w:cs="Arial"/>
                <w:spacing w:val="-1"/>
                <w:sz w:val="24"/>
                <w:szCs w:val="24"/>
              </w:rPr>
              <w:t xml:space="preserve"> t</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no</w:t>
            </w:r>
            <w:r w:rsidRPr="00332615">
              <w:rPr>
                <w:rFonts w:ascii="Arial" w:eastAsia="Arial" w:hAnsi="Arial" w:cs="Arial"/>
                <w:spacing w:val="-3"/>
                <w:sz w:val="24"/>
                <w:szCs w:val="24"/>
              </w:rPr>
              <w:t>l</w:t>
            </w:r>
            <w:r w:rsidRPr="00332615">
              <w:rPr>
                <w:rFonts w:ascii="Arial" w:eastAsia="Arial" w:hAnsi="Arial" w:cs="Arial"/>
                <w:spacing w:val="1"/>
                <w:sz w:val="24"/>
                <w:szCs w:val="24"/>
              </w:rPr>
              <w:t>o</w:t>
            </w:r>
            <w:r w:rsidRPr="00332615">
              <w:rPr>
                <w:rFonts w:ascii="Arial" w:eastAsia="Arial" w:hAnsi="Arial" w:cs="Arial"/>
                <w:spacing w:val="-1"/>
                <w:sz w:val="24"/>
                <w:szCs w:val="24"/>
              </w:rPr>
              <w:t>g</w:t>
            </w:r>
            <w:r w:rsidRPr="00332615">
              <w:rPr>
                <w:rFonts w:ascii="Arial" w:eastAsia="Arial" w:hAnsi="Arial" w:cs="Arial"/>
                <w:sz w:val="24"/>
                <w:szCs w:val="24"/>
              </w:rPr>
              <w:t xml:space="preserve">i </w:t>
            </w:r>
            <w:r w:rsidRPr="00332615">
              <w:rPr>
                <w:rFonts w:ascii="Arial" w:eastAsia="Arial" w:hAnsi="Arial" w:cs="Arial"/>
                <w:spacing w:val="-1"/>
                <w:sz w:val="24"/>
                <w:szCs w:val="24"/>
              </w:rPr>
              <w:t>r</w:t>
            </w:r>
            <w:r w:rsidRPr="00332615">
              <w:rPr>
                <w:rFonts w:ascii="Arial" w:eastAsia="Arial" w:hAnsi="Arial" w:cs="Arial"/>
                <w:spacing w:val="1"/>
                <w:sz w:val="24"/>
                <w:szCs w:val="24"/>
              </w:rPr>
              <w:t>e</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2"/>
                <w:sz w:val="24"/>
                <w:szCs w:val="24"/>
              </w:rPr>
              <w:t>y</w:t>
            </w:r>
            <w:r w:rsidRPr="00332615">
              <w:rPr>
                <w:rFonts w:ascii="Arial" w:eastAsia="Arial" w:hAnsi="Arial" w:cs="Arial"/>
                <w:spacing w:val="1"/>
                <w:sz w:val="24"/>
                <w:szCs w:val="24"/>
              </w:rPr>
              <w:t>a</w:t>
            </w:r>
            <w:r w:rsidRPr="00332615">
              <w:rPr>
                <w:rFonts w:ascii="Arial" w:eastAsia="Arial" w:hAnsi="Arial" w:cs="Arial"/>
                <w:sz w:val="24"/>
                <w:szCs w:val="24"/>
              </w:rPr>
              <w:t>sa</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 xml:space="preserve">g </w:t>
            </w:r>
            <w:r w:rsidRPr="00332615">
              <w:rPr>
                <w:rFonts w:ascii="Arial" w:eastAsia="Arial" w:hAnsi="Arial" w:cs="Arial"/>
                <w:spacing w:val="1"/>
                <w:sz w:val="24"/>
                <w:szCs w:val="24"/>
              </w:rPr>
              <w:t>d</w:t>
            </w:r>
            <w:r w:rsidRPr="00332615">
              <w:rPr>
                <w:rFonts w:ascii="Arial" w:eastAsia="Arial" w:hAnsi="Arial" w:cs="Arial"/>
                <w:sz w:val="24"/>
                <w:szCs w:val="24"/>
              </w:rPr>
              <w:t>ip</w:t>
            </w:r>
            <w:r w:rsidRPr="00332615">
              <w:rPr>
                <w:rFonts w:ascii="Arial" w:eastAsia="Arial" w:hAnsi="Arial" w:cs="Arial"/>
                <w:spacing w:val="1"/>
                <w:sz w:val="24"/>
                <w:szCs w:val="24"/>
              </w:rPr>
              <w:t>e</w:t>
            </w:r>
            <w:r w:rsidRPr="00332615">
              <w:rPr>
                <w:rFonts w:ascii="Arial" w:eastAsia="Arial" w:hAnsi="Arial" w:cs="Arial"/>
                <w:sz w:val="24"/>
                <w:szCs w:val="24"/>
              </w:rPr>
              <w:t>r</w:t>
            </w:r>
            <w:r w:rsidRPr="00332615">
              <w:rPr>
                <w:rFonts w:ascii="Arial" w:eastAsia="Arial" w:hAnsi="Arial" w:cs="Arial"/>
                <w:spacing w:val="-1"/>
                <w:sz w:val="24"/>
                <w:szCs w:val="24"/>
              </w:rPr>
              <w:t>l</w:t>
            </w:r>
            <w:r w:rsidRPr="00332615">
              <w:rPr>
                <w:rFonts w:ascii="Arial" w:eastAsia="Arial" w:hAnsi="Arial" w:cs="Arial"/>
                <w:spacing w:val="1"/>
                <w:sz w:val="24"/>
                <w:szCs w:val="24"/>
              </w:rPr>
              <w:t>u</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ad</w:t>
            </w:r>
            <w:r w:rsidRPr="00332615">
              <w:rPr>
                <w:rFonts w:ascii="Arial" w:eastAsia="Arial" w:hAnsi="Arial" w:cs="Arial"/>
                <w:sz w:val="24"/>
                <w:szCs w:val="24"/>
              </w:rPr>
              <w:t>a</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b</w:t>
            </w:r>
            <w:r w:rsidRPr="00332615">
              <w:rPr>
                <w:rFonts w:ascii="Arial" w:eastAsia="Arial" w:hAnsi="Arial" w:cs="Arial"/>
                <w:sz w:val="24"/>
                <w:szCs w:val="24"/>
              </w:rPr>
              <w:t>id</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pe</w:t>
            </w:r>
            <w:r w:rsidRPr="00332615">
              <w:rPr>
                <w:rFonts w:ascii="Arial" w:eastAsia="Arial" w:hAnsi="Arial" w:cs="Arial"/>
                <w:sz w:val="24"/>
                <w:szCs w:val="24"/>
              </w:rPr>
              <w:t xml:space="preserve">sialisasi </w:t>
            </w:r>
            <w:r w:rsidRPr="00332615">
              <w:rPr>
                <w:rFonts w:ascii="Arial" w:eastAsia="Arial" w:hAnsi="Arial" w:cs="Arial"/>
                <w:spacing w:val="1"/>
                <w:sz w:val="24"/>
                <w:szCs w:val="24"/>
              </w:rPr>
              <w:t>te</w:t>
            </w:r>
            <w:r w:rsidRPr="00332615">
              <w:rPr>
                <w:rFonts w:ascii="Arial" w:eastAsia="Arial" w:hAnsi="Arial" w:cs="Arial"/>
                <w:spacing w:val="-1"/>
                <w:sz w:val="24"/>
                <w:szCs w:val="24"/>
              </w:rPr>
              <w:t>n</w:t>
            </w:r>
            <w:r w:rsidRPr="00332615">
              <w:rPr>
                <w:rFonts w:ascii="Arial" w:eastAsia="Arial" w:hAnsi="Arial" w:cs="Arial"/>
                <w:sz w:val="24"/>
                <w:szCs w:val="24"/>
              </w:rPr>
              <w:t>t</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3"/>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ga</w:t>
            </w:r>
            <w:r w:rsidRPr="00332615">
              <w:rPr>
                <w:rFonts w:ascii="Arial" w:eastAsia="Arial" w:hAnsi="Arial" w:cs="Arial"/>
                <w:spacing w:val="1"/>
                <w:sz w:val="24"/>
                <w:szCs w:val="24"/>
              </w:rPr>
              <w:t>ma</w:t>
            </w:r>
            <w:r w:rsidRPr="00332615">
              <w:rPr>
                <w:rFonts w:ascii="Arial" w:eastAsia="Arial" w:hAnsi="Arial" w:cs="Arial"/>
                <w:sz w:val="24"/>
                <w:szCs w:val="24"/>
              </w:rPr>
              <w:t>n</w:t>
            </w:r>
          </w:p>
          <w:p w:rsidR="00E55E45" w:rsidRPr="00332615" w:rsidRDefault="00E55E45" w:rsidP="00042036">
            <w:pPr>
              <w:spacing w:line="260" w:lineRule="exact"/>
              <w:ind w:left="102" w:right="292"/>
              <w:rPr>
                <w:rFonts w:ascii="Arial" w:eastAsia="Arial" w:hAnsi="Arial" w:cs="Arial"/>
                <w:sz w:val="24"/>
                <w:szCs w:val="24"/>
              </w:rPr>
            </w:pPr>
            <w:r w:rsidRPr="00332615">
              <w:rPr>
                <w:rFonts w:ascii="Arial" w:eastAsia="Arial" w:hAnsi="Arial" w:cs="Arial"/>
                <w:sz w:val="24"/>
                <w:szCs w:val="24"/>
              </w:rPr>
              <w:t>k</w:t>
            </w:r>
            <w:r w:rsidRPr="00332615">
              <w:rPr>
                <w:rFonts w:ascii="Arial" w:eastAsia="Arial" w:hAnsi="Arial" w:cs="Arial"/>
                <w:spacing w:val="1"/>
                <w:sz w:val="24"/>
                <w:szCs w:val="24"/>
              </w:rPr>
              <w:t>e</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z w:val="24"/>
                <w:szCs w:val="24"/>
              </w:rPr>
              <w:t>str</w:t>
            </w:r>
            <w:r w:rsidRPr="00332615">
              <w:rPr>
                <w:rFonts w:ascii="Arial" w:eastAsia="Arial" w:hAnsi="Arial" w:cs="Arial"/>
                <w:spacing w:val="-1"/>
                <w:sz w:val="24"/>
                <w:szCs w:val="24"/>
              </w:rPr>
              <w:t>i</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pacing w:val="-1"/>
                <w:sz w:val="24"/>
                <w:szCs w:val="24"/>
              </w:rPr>
              <w:t>p</w:t>
            </w:r>
            <w:r w:rsidRPr="00332615">
              <w:rPr>
                <w:rFonts w:ascii="Arial" w:eastAsia="Arial" w:hAnsi="Arial" w:cs="Arial"/>
                <w:spacing w:val="1"/>
                <w:sz w:val="24"/>
                <w:szCs w:val="24"/>
              </w:rPr>
              <w:t>a</w:t>
            </w:r>
            <w:r w:rsidRPr="00332615">
              <w:rPr>
                <w:rFonts w:ascii="Arial" w:eastAsia="Arial" w:hAnsi="Arial" w:cs="Arial"/>
                <w:sz w:val="24"/>
                <w:szCs w:val="24"/>
              </w:rPr>
              <w:t xml:space="preserve">l,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z w:val="24"/>
                <w:szCs w:val="24"/>
              </w:rPr>
              <w:t>t</w:t>
            </w:r>
            <w:r w:rsidRPr="00332615">
              <w:rPr>
                <w:rFonts w:ascii="Arial" w:eastAsia="Arial" w:hAnsi="Arial" w:cs="Arial"/>
                <w:spacing w:val="1"/>
                <w:sz w:val="24"/>
                <w:szCs w:val="24"/>
              </w:rPr>
              <w:t>e</w:t>
            </w:r>
            <w:r w:rsidRPr="00332615">
              <w:rPr>
                <w:rFonts w:ascii="Arial" w:eastAsia="Arial" w:hAnsi="Arial" w:cs="Arial"/>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a</w:t>
            </w:r>
            <w:r w:rsidRPr="00332615">
              <w:rPr>
                <w:rFonts w:ascii="Arial" w:eastAsia="Arial" w:hAnsi="Arial" w:cs="Arial"/>
                <w:sz w:val="24"/>
                <w:szCs w:val="24"/>
              </w:rPr>
              <w:t>l</w:t>
            </w:r>
            <w:r w:rsidRPr="00332615">
              <w:rPr>
                <w:rFonts w:ascii="Arial" w:eastAsia="Arial" w:hAnsi="Arial" w:cs="Arial"/>
                <w:spacing w:val="-2"/>
                <w:sz w:val="24"/>
                <w:szCs w:val="24"/>
              </w:rPr>
              <w:t>a</w:t>
            </w:r>
            <w:r w:rsidRPr="00332615">
              <w:rPr>
                <w:rFonts w:ascii="Arial" w:eastAsia="Arial" w:hAnsi="Arial" w:cs="Arial"/>
                <w:sz w:val="24"/>
                <w:szCs w:val="24"/>
              </w:rPr>
              <w:t>t</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en</w:t>
            </w:r>
            <w:r w:rsidRPr="00332615">
              <w:rPr>
                <w:rFonts w:ascii="Arial" w:eastAsia="Arial" w:hAnsi="Arial" w:cs="Arial"/>
                <w:spacing w:val="-1"/>
                <w:sz w:val="24"/>
                <w:szCs w:val="24"/>
              </w:rPr>
              <w:t>ga</w:t>
            </w:r>
            <w:r w:rsidRPr="00332615">
              <w:rPr>
                <w:rFonts w:ascii="Arial" w:eastAsia="Arial" w:hAnsi="Arial" w:cs="Arial"/>
                <w:spacing w:val="1"/>
                <w:sz w:val="24"/>
                <w:szCs w:val="24"/>
              </w:rPr>
              <w:t>man</w:t>
            </w:r>
            <w:r w:rsidRPr="00332615">
              <w:rPr>
                <w:rFonts w:ascii="Arial" w:eastAsia="Arial" w:hAnsi="Arial" w:cs="Arial"/>
                <w:sz w:val="24"/>
                <w:szCs w:val="24"/>
              </w:rPr>
              <w:t>,</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g</w:t>
            </w:r>
            <w:r w:rsidRPr="00332615">
              <w:rPr>
                <w:rFonts w:ascii="Arial" w:eastAsia="Arial" w:hAnsi="Arial" w:cs="Arial"/>
                <w:spacing w:val="1"/>
                <w:sz w:val="24"/>
                <w:szCs w:val="24"/>
              </w:rPr>
              <w:t>ene</w:t>
            </w:r>
            <w:r w:rsidRPr="00332615">
              <w:rPr>
                <w:rFonts w:ascii="Arial" w:eastAsia="Arial" w:hAnsi="Arial" w:cs="Arial"/>
                <w:sz w:val="24"/>
                <w:szCs w:val="24"/>
              </w:rPr>
              <w:t>rat</w:t>
            </w:r>
            <w:r w:rsidRPr="00332615">
              <w:rPr>
                <w:rFonts w:ascii="Arial" w:eastAsia="Arial" w:hAnsi="Arial" w:cs="Arial"/>
                <w:spacing w:val="1"/>
                <w:sz w:val="24"/>
                <w:szCs w:val="24"/>
              </w:rPr>
              <w:t>o</w:t>
            </w:r>
            <w:r w:rsidRPr="00332615">
              <w:rPr>
                <w:rFonts w:ascii="Arial" w:eastAsia="Arial" w:hAnsi="Arial" w:cs="Arial"/>
                <w:sz w:val="24"/>
                <w:szCs w:val="24"/>
              </w:rPr>
              <w:t xml:space="preserve">r, </w:t>
            </w:r>
            <w:r w:rsidRPr="00332615">
              <w:rPr>
                <w:rFonts w:ascii="Arial" w:eastAsia="Arial" w:hAnsi="Arial" w:cs="Arial"/>
                <w:spacing w:val="1"/>
                <w:sz w:val="24"/>
                <w:szCs w:val="24"/>
              </w:rPr>
              <w:t>e</w:t>
            </w:r>
            <w:r w:rsidRPr="00332615">
              <w:rPr>
                <w:rFonts w:ascii="Arial" w:eastAsia="Arial" w:hAnsi="Arial" w:cs="Arial"/>
                <w:sz w:val="24"/>
                <w:szCs w:val="24"/>
              </w:rPr>
              <w:t>lek</w:t>
            </w:r>
            <w:r w:rsidRPr="00332615">
              <w:rPr>
                <w:rFonts w:ascii="Arial" w:eastAsia="Arial" w:hAnsi="Arial" w:cs="Arial"/>
                <w:spacing w:val="1"/>
                <w:sz w:val="24"/>
                <w:szCs w:val="24"/>
              </w:rPr>
              <w:t>t</w:t>
            </w:r>
            <w:r w:rsidRPr="00332615">
              <w:rPr>
                <w:rFonts w:ascii="Arial" w:eastAsia="Arial" w:hAnsi="Arial" w:cs="Arial"/>
                <w:sz w:val="24"/>
                <w:szCs w:val="24"/>
              </w:rPr>
              <w:t>o</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m</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z w:val="24"/>
                <w:szCs w:val="24"/>
              </w:rPr>
              <w:t>r,</w:t>
            </w:r>
            <w:r w:rsidRPr="00332615">
              <w:rPr>
                <w:rFonts w:ascii="Arial" w:eastAsia="Arial" w:hAnsi="Arial" w:cs="Arial"/>
                <w:spacing w:val="-2"/>
                <w:sz w:val="24"/>
                <w:szCs w:val="24"/>
              </w:rPr>
              <w:t xml:space="preserve">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e</w:t>
            </w:r>
            <w:r w:rsidRPr="00332615">
              <w:rPr>
                <w:rFonts w:ascii="Arial" w:eastAsia="Arial" w:hAnsi="Arial" w:cs="Arial"/>
                <w:spacing w:val="-2"/>
                <w:sz w:val="24"/>
                <w:szCs w:val="24"/>
              </w:rPr>
              <w:t>t</w:t>
            </w:r>
            <w:r w:rsidRPr="00332615">
              <w:rPr>
                <w:rFonts w:ascii="Arial" w:eastAsia="Arial" w:hAnsi="Arial" w:cs="Arial"/>
                <w:spacing w:val="1"/>
                <w:sz w:val="24"/>
                <w:szCs w:val="24"/>
              </w:rPr>
              <w:t>e</w:t>
            </w:r>
            <w:r w:rsidRPr="00332615">
              <w:rPr>
                <w:rFonts w:ascii="Arial" w:eastAsia="Arial" w:hAnsi="Arial" w:cs="Arial"/>
                <w:spacing w:val="-2"/>
                <w:sz w:val="24"/>
                <w:szCs w:val="24"/>
              </w:rPr>
              <w:t>s</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f</w:t>
            </w:r>
            <w:r w:rsidRPr="00332615">
              <w:rPr>
                <w:rFonts w:ascii="Arial" w:eastAsia="Arial" w:hAnsi="Arial" w:cs="Arial"/>
                <w:spacing w:val="1"/>
                <w:sz w:val="24"/>
                <w:szCs w:val="24"/>
              </w:rPr>
              <w:t>un</w:t>
            </w:r>
            <w:r w:rsidRPr="00332615">
              <w:rPr>
                <w:rFonts w:ascii="Arial" w:eastAsia="Arial" w:hAnsi="Arial" w:cs="Arial"/>
                <w:spacing w:val="-1"/>
                <w:sz w:val="24"/>
                <w:szCs w:val="24"/>
              </w:rPr>
              <w:t>g</w:t>
            </w:r>
            <w:r w:rsidRPr="00332615">
              <w:rPr>
                <w:rFonts w:ascii="Arial" w:eastAsia="Arial" w:hAnsi="Arial" w:cs="Arial"/>
                <w:sz w:val="24"/>
                <w:szCs w:val="24"/>
              </w:rPr>
              <w:t>si k</w:t>
            </w:r>
            <w:r w:rsidRPr="00332615">
              <w:rPr>
                <w:rFonts w:ascii="Arial" w:eastAsia="Arial" w:hAnsi="Arial" w:cs="Arial"/>
                <w:spacing w:val="1"/>
                <w:sz w:val="24"/>
                <w:szCs w:val="24"/>
              </w:rPr>
              <w:t>a</w:t>
            </w:r>
            <w:r w:rsidRPr="00332615">
              <w:rPr>
                <w:rFonts w:ascii="Arial" w:eastAsia="Arial" w:hAnsi="Arial" w:cs="Arial"/>
                <w:sz w:val="24"/>
                <w:szCs w:val="24"/>
              </w:rPr>
              <w:t>l</w:t>
            </w:r>
            <w:r w:rsidRPr="00332615">
              <w:rPr>
                <w:rFonts w:ascii="Arial" w:eastAsia="Arial" w:hAnsi="Arial" w:cs="Arial"/>
                <w:spacing w:val="-1"/>
                <w:sz w:val="24"/>
                <w:szCs w:val="24"/>
              </w:rPr>
              <w:t>i</w:t>
            </w:r>
            <w:r w:rsidRPr="00332615">
              <w:rPr>
                <w:rFonts w:ascii="Arial" w:eastAsia="Arial" w:hAnsi="Arial" w:cs="Arial"/>
                <w:spacing w:val="1"/>
                <w:sz w:val="24"/>
                <w:szCs w:val="24"/>
              </w:rPr>
              <w:t>b</w:t>
            </w:r>
            <w:r w:rsidRPr="00332615">
              <w:rPr>
                <w:rFonts w:ascii="Arial" w:eastAsia="Arial" w:hAnsi="Arial" w:cs="Arial"/>
                <w:sz w:val="24"/>
                <w:szCs w:val="24"/>
              </w:rPr>
              <w:t>rasi,</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d</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z w:val="24"/>
                <w:szCs w:val="24"/>
              </w:rPr>
              <w:t>sist</w:t>
            </w:r>
            <w:r w:rsidRPr="00332615">
              <w:rPr>
                <w:rFonts w:ascii="Arial" w:eastAsia="Arial" w:hAnsi="Arial" w:cs="Arial"/>
                <w:spacing w:val="1"/>
                <w:sz w:val="24"/>
                <w:szCs w:val="24"/>
              </w:rPr>
              <w:t>e</w:t>
            </w:r>
            <w:r w:rsidRPr="00332615">
              <w:rPr>
                <w:rFonts w:ascii="Arial" w:eastAsia="Arial" w:hAnsi="Arial" w:cs="Arial"/>
                <w:sz w:val="24"/>
                <w:szCs w:val="24"/>
              </w:rPr>
              <w:t xml:space="preserve">m </w:t>
            </w:r>
            <w:r w:rsidRPr="00332615">
              <w:rPr>
                <w:rFonts w:ascii="Arial" w:eastAsia="Arial" w:hAnsi="Arial" w:cs="Arial"/>
                <w:spacing w:val="1"/>
                <w:sz w:val="24"/>
                <w:szCs w:val="24"/>
              </w:rPr>
              <w:t>pen</w:t>
            </w:r>
            <w:r w:rsidRPr="00332615">
              <w:rPr>
                <w:rFonts w:ascii="Arial" w:eastAsia="Arial" w:hAnsi="Arial" w:cs="Arial"/>
                <w:spacing w:val="-1"/>
                <w:sz w:val="24"/>
                <w:szCs w:val="24"/>
              </w:rPr>
              <w:t>g</w:t>
            </w:r>
            <w:r w:rsidRPr="00332615">
              <w:rPr>
                <w:rFonts w:ascii="Arial" w:eastAsia="Arial" w:hAnsi="Arial" w:cs="Arial"/>
                <w:spacing w:val="1"/>
                <w:sz w:val="24"/>
                <w:szCs w:val="24"/>
              </w:rPr>
              <w:t>on</w:t>
            </w:r>
            <w:r w:rsidRPr="00332615">
              <w:rPr>
                <w:rFonts w:ascii="Arial" w:eastAsia="Arial" w:hAnsi="Arial" w:cs="Arial"/>
                <w:sz w:val="24"/>
                <w:szCs w:val="24"/>
              </w:rPr>
              <w:t>t</w:t>
            </w:r>
            <w:r w:rsidRPr="00332615">
              <w:rPr>
                <w:rFonts w:ascii="Arial" w:eastAsia="Arial" w:hAnsi="Arial" w:cs="Arial"/>
                <w:spacing w:val="-3"/>
                <w:sz w:val="24"/>
                <w:szCs w:val="24"/>
              </w:rPr>
              <w:t>r</w:t>
            </w:r>
            <w:r w:rsidRPr="00332615">
              <w:rPr>
                <w:rFonts w:ascii="Arial" w:eastAsia="Arial" w:hAnsi="Arial" w:cs="Arial"/>
                <w:spacing w:val="1"/>
                <w:sz w:val="24"/>
                <w:szCs w:val="24"/>
              </w:rPr>
              <w:t>o</w:t>
            </w:r>
            <w:r w:rsidRPr="00332615">
              <w:rPr>
                <w:rFonts w:ascii="Arial" w:eastAsia="Arial" w:hAnsi="Arial" w:cs="Arial"/>
                <w:sz w:val="24"/>
                <w:szCs w:val="24"/>
              </w:rPr>
              <w:t xml:space="preserve">lan </w:t>
            </w:r>
            <w:r w:rsidRPr="00332615">
              <w:rPr>
                <w:rFonts w:ascii="Arial" w:eastAsia="Arial" w:hAnsi="Arial" w:cs="Arial"/>
                <w:spacing w:val="1"/>
                <w:sz w:val="24"/>
                <w:szCs w:val="24"/>
              </w:rPr>
              <w:t>o</w:t>
            </w:r>
            <w:r w:rsidRPr="00332615">
              <w:rPr>
                <w:rFonts w:ascii="Arial" w:eastAsia="Arial" w:hAnsi="Arial" w:cs="Arial"/>
                <w:sz w:val="24"/>
                <w:szCs w:val="24"/>
              </w:rPr>
              <w:t>t</w:t>
            </w:r>
            <w:r w:rsidRPr="00332615">
              <w:rPr>
                <w:rFonts w:ascii="Arial" w:eastAsia="Arial" w:hAnsi="Arial" w:cs="Arial"/>
                <w:spacing w:val="-1"/>
                <w:sz w:val="24"/>
                <w:szCs w:val="24"/>
              </w:rPr>
              <w:t>o</w:t>
            </w:r>
            <w:r w:rsidRPr="00332615">
              <w:rPr>
                <w:rFonts w:ascii="Arial" w:eastAsia="Arial" w:hAnsi="Arial" w:cs="Arial"/>
                <w:spacing w:val="1"/>
                <w:sz w:val="24"/>
                <w:szCs w:val="24"/>
              </w:rPr>
              <w:t>m</w:t>
            </w:r>
            <w:r w:rsidRPr="00332615">
              <w:rPr>
                <w:rFonts w:ascii="Arial" w:eastAsia="Arial" w:hAnsi="Arial" w:cs="Arial"/>
                <w:spacing w:val="-1"/>
                <w:sz w:val="24"/>
                <w:szCs w:val="24"/>
              </w:rPr>
              <w:t>a</w:t>
            </w:r>
            <w:r w:rsidRPr="00332615">
              <w:rPr>
                <w:rFonts w:ascii="Arial" w:eastAsia="Arial" w:hAnsi="Arial" w:cs="Arial"/>
                <w:sz w:val="24"/>
                <w:szCs w:val="24"/>
              </w:rPr>
              <w:t>tis</w:t>
            </w:r>
            <w:r w:rsidRPr="00332615">
              <w:rPr>
                <w:rFonts w:ascii="Arial" w:eastAsia="Arial" w:hAnsi="Arial" w:cs="Arial"/>
                <w:spacing w:val="1"/>
                <w:sz w:val="24"/>
                <w:szCs w:val="24"/>
              </w:rPr>
              <w:t>a</w:t>
            </w:r>
            <w:r w:rsidRPr="00332615">
              <w:rPr>
                <w:rFonts w:ascii="Arial" w:eastAsia="Arial" w:hAnsi="Arial" w:cs="Arial"/>
                <w:sz w:val="24"/>
                <w:szCs w:val="24"/>
              </w:rPr>
              <w:t xml:space="preserve">si </w:t>
            </w:r>
            <w:r w:rsidRPr="00332615">
              <w:rPr>
                <w:rFonts w:ascii="Arial" w:eastAsia="Arial" w:hAnsi="Arial" w:cs="Arial"/>
                <w:spacing w:val="-2"/>
                <w:sz w:val="24"/>
                <w:szCs w:val="24"/>
              </w:rPr>
              <w:t>y</w:t>
            </w:r>
            <w:r w:rsidRPr="00332615">
              <w:rPr>
                <w:rFonts w:ascii="Arial" w:eastAsia="Arial" w:hAnsi="Arial" w:cs="Arial"/>
                <w:spacing w:val="1"/>
                <w:sz w:val="24"/>
                <w:szCs w:val="24"/>
              </w:rPr>
              <w:t>an</w:t>
            </w:r>
            <w:r w:rsidRPr="00332615">
              <w:rPr>
                <w:rFonts w:ascii="Arial" w:eastAsia="Arial" w:hAnsi="Arial" w:cs="Arial"/>
                <w:sz w:val="24"/>
                <w:szCs w:val="24"/>
              </w:rPr>
              <w:t>g</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m</w:t>
            </w:r>
            <w:r w:rsidRPr="00332615">
              <w:rPr>
                <w:rFonts w:ascii="Arial" w:eastAsia="Arial" w:hAnsi="Arial" w:cs="Arial"/>
                <w:spacing w:val="1"/>
                <w:sz w:val="24"/>
                <w:szCs w:val="24"/>
              </w:rPr>
              <w:t>en</w:t>
            </w:r>
            <w:r w:rsidRPr="00332615">
              <w:rPr>
                <w:rFonts w:ascii="Arial" w:eastAsia="Arial" w:hAnsi="Arial" w:cs="Arial"/>
                <w:spacing w:val="-1"/>
                <w:sz w:val="24"/>
                <w:szCs w:val="24"/>
              </w:rPr>
              <w:t>gg</w:t>
            </w:r>
            <w:r w:rsidRPr="00332615">
              <w:rPr>
                <w:rFonts w:ascii="Arial" w:eastAsia="Arial" w:hAnsi="Arial" w:cs="Arial"/>
                <w:spacing w:val="1"/>
                <w:sz w:val="24"/>
                <w:szCs w:val="24"/>
              </w:rPr>
              <w:t>una</w:t>
            </w:r>
            <w:r w:rsidRPr="00332615">
              <w:rPr>
                <w:rFonts w:ascii="Arial" w:eastAsia="Arial" w:hAnsi="Arial" w:cs="Arial"/>
                <w:sz w:val="24"/>
                <w:szCs w:val="24"/>
              </w:rPr>
              <w:t>k</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7"/>
                <w:sz w:val="24"/>
                <w:szCs w:val="24"/>
              </w:rPr>
              <w:t xml:space="preserve"> </w:t>
            </w:r>
            <w:r w:rsidRPr="00332615">
              <w:rPr>
                <w:rFonts w:ascii="Arial" w:eastAsia="Arial" w:hAnsi="Arial" w:cs="Arial"/>
                <w:sz w:val="24"/>
                <w:szCs w:val="24"/>
              </w:rPr>
              <w:t>s</w:t>
            </w:r>
            <w:r w:rsidRPr="00332615">
              <w:rPr>
                <w:rFonts w:ascii="Arial" w:eastAsia="Arial" w:hAnsi="Arial" w:cs="Arial"/>
                <w:spacing w:val="-1"/>
                <w:sz w:val="24"/>
                <w:szCs w:val="24"/>
              </w:rPr>
              <w:t>o</w:t>
            </w:r>
            <w:r w:rsidRPr="00332615">
              <w:rPr>
                <w:rFonts w:ascii="Arial" w:eastAsia="Arial" w:hAnsi="Arial" w:cs="Arial"/>
                <w:spacing w:val="3"/>
                <w:sz w:val="24"/>
                <w:szCs w:val="24"/>
              </w:rPr>
              <w:t>f</w:t>
            </w:r>
            <w:r w:rsidRPr="00332615">
              <w:rPr>
                <w:rFonts w:ascii="Arial" w:eastAsia="Arial" w:hAnsi="Arial" w:cs="Arial"/>
                <w:sz w:val="24"/>
                <w:szCs w:val="24"/>
              </w:rPr>
              <w:t>t</w:t>
            </w:r>
            <w:r w:rsidRPr="00332615">
              <w:rPr>
                <w:rFonts w:ascii="Arial" w:eastAsia="Arial" w:hAnsi="Arial" w:cs="Arial"/>
                <w:spacing w:val="-2"/>
                <w:sz w:val="24"/>
                <w:szCs w:val="24"/>
              </w:rPr>
              <w:t>w</w:t>
            </w:r>
            <w:r w:rsidRPr="00332615">
              <w:rPr>
                <w:rFonts w:ascii="Arial" w:eastAsia="Arial" w:hAnsi="Arial" w:cs="Arial"/>
                <w:spacing w:val="1"/>
                <w:sz w:val="24"/>
                <w:szCs w:val="24"/>
              </w:rPr>
              <w:t>a</w:t>
            </w:r>
            <w:r w:rsidRPr="00332615">
              <w:rPr>
                <w:rFonts w:ascii="Arial" w:eastAsia="Arial" w:hAnsi="Arial" w:cs="Arial"/>
                <w:sz w:val="24"/>
                <w:szCs w:val="24"/>
              </w:rPr>
              <w:t>re;</w:t>
            </w:r>
          </w:p>
        </w:tc>
        <w:tc>
          <w:tcPr>
            <w:tcW w:w="2126" w:type="dxa"/>
            <w:vMerge/>
            <w:tcBorders>
              <w:top w:val="single" w:sz="4" w:space="0" w:color="auto"/>
              <w:left w:val="single" w:sz="5" w:space="0" w:color="000000"/>
              <w:bottom w:val="single" w:sz="4" w:space="0" w:color="auto"/>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r w:rsidR="00E55E45" w:rsidRPr="00332615" w:rsidTr="00E55E45">
        <w:trPr>
          <w:trHeight w:hRule="exact" w:val="1568"/>
        </w:trPr>
        <w:tc>
          <w:tcPr>
            <w:tcW w:w="851"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r>
              <w:rPr>
                <w:rFonts w:ascii="Arial" w:eastAsia="Arial" w:hAnsi="Arial" w:cs="Arial"/>
                <w:sz w:val="24"/>
                <w:szCs w:val="24"/>
              </w:rPr>
              <w:t>KK.</w:t>
            </w:r>
            <w:r>
              <w:rPr>
                <w:rFonts w:ascii="Arial" w:eastAsia="Arial" w:hAnsi="Arial" w:cs="Arial"/>
                <w:spacing w:val="-1"/>
                <w:sz w:val="24"/>
                <w:szCs w:val="24"/>
              </w:rPr>
              <w:t>2</w:t>
            </w:r>
            <w:r>
              <w:rPr>
                <w:rFonts w:ascii="Arial" w:eastAsia="Arial" w:hAnsi="Arial" w:cs="Arial"/>
                <w:sz w:val="24"/>
                <w:szCs w:val="24"/>
              </w:rPr>
              <w:t xml:space="preserve">9  </w:t>
            </w:r>
            <w:r>
              <w:rPr>
                <w:rFonts w:ascii="Arial" w:eastAsia="Arial" w:hAnsi="Arial" w:cs="Arial"/>
                <w:spacing w:val="30"/>
                <w:sz w:val="24"/>
                <w:szCs w:val="24"/>
              </w:rPr>
              <w:t xml:space="preserve"> </w:t>
            </w:r>
          </w:p>
        </w:tc>
        <w:tc>
          <w:tcPr>
            <w:tcW w:w="6379" w:type="dxa"/>
            <w:tcBorders>
              <w:top w:val="single" w:sz="5" w:space="0" w:color="000000"/>
              <w:left w:val="single" w:sz="5" w:space="0" w:color="000000"/>
              <w:bottom w:val="single" w:sz="5" w:space="0" w:color="000000"/>
              <w:right w:val="single" w:sz="5" w:space="0" w:color="000000"/>
            </w:tcBorders>
          </w:tcPr>
          <w:p w:rsidR="00E55E45" w:rsidRPr="00332615" w:rsidRDefault="00E55E45" w:rsidP="00042036">
            <w:pPr>
              <w:spacing w:line="260" w:lineRule="exact"/>
              <w:ind w:left="102"/>
              <w:rPr>
                <w:rFonts w:ascii="Arial" w:eastAsia="Arial" w:hAnsi="Arial" w:cs="Arial"/>
                <w:spacing w:val="-1"/>
                <w:sz w:val="24"/>
                <w:szCs w:val="24"/>
              </w:rPr>
            </w:pP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ap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 xml:space="preserve">sikan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men</w:t>
            </w:r>
            <w:r>
              <w:rPr>
                <w:rFonts w:ascii="Arial" w:eastAsia="Arial" w:hAnsi="Arial" w:cs="Arial"/>
                <w:spacing w:val="-1"/>
                <w:sz w:val="24"/>
                <w:szCs w:val="24"/>
              </w:rPr>
              <w:t>g</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ji</w:t>
            </w:r>
            <w:r>
              <w:rPr>
                <w:rFonts w:ascii="Arial" w:eastAsia="Arial" w:hAnsi="Arial" w:cs="Arial"/>
                <w:spacing w:val="-1"/>
                <w:sz w:val="24"/>
                <w:szCs w:val="24"/>
              </w:rPr>
              <w:t xml:space="preserve"> t</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pacing w:val="-1"/>
                <w:sz w:val="24"/>
                <w:szCs w:val="24"/>
              </w:rPr>
              <w:t>g</w:t>
            </w:r>
            <w:r>
              <w:rPr>
                <w:rFonts w:ascii="Arial" w:eastAsia="Arial" w:hAnsi="Arial" w:cs="Arial"/>
                <w:sz w:val="24"/>
                <w:szCs w:val="24"/>
              </w:rPr>
              <w:t xml:space="preserve">i </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sa</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d</w:t>
            </w:r>
            <w:r>
              <w:rPr>
                <w:rFonts w:ascii="Arial" w:eastAsia="Arial" w:hAnsi="Arial" w:cs="Arial"/>
                <w:sz w:val="24"/>
                <w:szCs w:val="24"/>
              </w:rPr>
              <w:t>ip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l</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z w:val="24"/>
                <w:szCs w:val="24"/>
              </w:rPr>
              <w:t>id</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pe</w:t>
            </w:r>
            <w:r>
              <w:rPr>
                <w:rFonts w:ascii="Arial" w:eastAsia="Arial" w:hAnsi="Arial" w:cs="Arial"/>
                <w:sz w:val="24"/>
                <w:szCs w:val="24"/>
              </w:rPr>
              <w:t xml:space="preserve">sialisasi </w:t>
            </w:r>
            <w:r>
              <w:rPr>
                <w:rFonts w:ascii="Arial" w:eastAsia="Arial" w:hAnsi="Arial" w:cs="Arial"/>
                <w:spacing w:val="1"/>
                <w:sz w:val="24"/>
                <w:szCs w:val="24"/>
              </w:rPr>
              <w:t>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1"/>
                <w:sz w:val="24"/>
                <w:szCs w:val="24"/>
              </w:rPr>
              <w:t>pen</w:t>
            </w:r>
            <w:r>
              <w:rPr>
                <w:rFonts w:ascii="Arial" w:eastAsia="Arial" w:hAnsi="Arial" w:cs="Arial"/>
                <w:spacing w:val="-1"/>
                <w:sz w:val="24"/>
                <w:szCs w:val="24"/>
              </w:rPr>
              <w:t>ga</w:t>
            </w:r>
            <w:r>
              <w:rPr>
                <w:rFonts w:ascii="Arial" w:eastAsia="Arial" w:hAnsi="Arial" w:cs="Arial"/>
                <w:spacing w:val="1"/>
                <w:sz w:val="24"/>
                <w:szCs w:val="24"/>
              </w:rPr>
              <w:t>ma</w:t>
            </w:r>
            <w:r>
              <w:rPr>
                <w:rFonts w:ascii="Arial" w:eastAsia="Arial" w:hAnsi="Arial" w:cs="Arial"/>
                <w:sz w:val="24"/>
                <w:szCs w:val="24"/>
              </w:rPr>
              <w:t>n k</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str</w:t>
            </w:r>
            <w:r>
              <w:rPr>
                <w:rFonts w:ascii="Arial" w:eastAsia="Arial" w:hAnsi="Arial" w:cs="Arial"/>
                <w:spacing w:val="-1"/>
                <w:sz w:val="24"/>
                <w:szCs w:val="24"/>
              </w:rPr>
              <w:t>i</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w:t>
            </w:r>
            <w:r>
              <w:rPr>
                <w:rFonts w:ascii="Arial" w:eastAsia="Arial" w:hAnsi="Arial" w:cs="Arial"/>
                <w:spacing w:val="1"/>
                <w:sz w:val="24"/>
                <w:szCs w:val="24"/>
              </w:rPr>
              <w:t>en</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en</w:t>
            </w:r>
            <w:r>
              <w:rPr>
                <w:rFonts w:ascii="Arial" w:eastAsia="Arial" w:hAnsi="Arial" w:cs="Arial"/>
                <w:spacing w:val="-1"/>
                <w:sz w:val="24"/>
                <w:szCs w:val="24"/>
              </w:rPr>
              <w:t>ga</w:t>
            </w:r>
            <w:r>
              <w:rPr>
                <w:rFonts w:ascii="Arial" w:eastAsia="Arial" w:hAnsi="Arial" w:cs="Arial"/>
                <w:spacing w:val="1"/>
                <w:sz w:val="24"/>
                <w:szCs w:val="24"/>
              </w:rPr>
              <w:t>man</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lek</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pen</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un</w:t>
            </w:r>
            <w:r>
              <w:rPr>
                <w:rFonts w:ascii="Arial" w:eastAsia="Arial" w:hAnsi="Arial" w:cs="Arial"/>
                <w:spacing w:val="-1"/>
                <w:sz w:val="24"/>
                <w:szCs w:val="24"/>
              </w:rPr>
              <w:t>g</w:t>
            </w:r>
            <w:r>
              <w:rPr>
                <w:rFonts w:ascii="Arial" w:eastAsia="Arial" w:hAnsi="Arial" w:cs="Arial"/>
                <w:sz w:val="24"/>
                <w:szCs w:val="24"/>
              </w:rPr>
              <w:t>si k</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b</w:t>
            </w:r>
            <w:r>
              <w:rPr>
                <w:rFonts w:ascii="Arial" w:eastAsia="Arial" w:hAnsi="Arial" w:cs="Arial"/>
                <w:sz w:val="24"/>
                <w:szCs w:val="24"/>
              </w:rPr>
              <w:t>rasi,</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sist</w:t>
            </w:r>
            <w:r>
              <w:rPr>
                <w:rFonts w:ascii="Arial" w:eastAsia="Arial" w:hAnsi="Arial" w:cs="Arial"/>
                <w:spacing w:val="1"/>
                <w:sz w:val="24"/>
                <w:szCs w:val="24"/>
              </w:rPr>
              <w:t>e</w:t>
            </w:r>
            <w:r>
              <w:rPr>
                <w:rFonts w:ascii="Arial" w:eastAsia="Arial" w:hAnsi="Arial" w:cs="Arial"/>
                <w:sz w:val="24"/>
                <w:szCs w:val="24"/>
              </w:rPr>
              <w:t xml:space="preserve">m </w:t>
            </w:r>
            <w:r>
              <w:rPr>
                <w:rFonts w:ascii="Arial" w:eastAsia="Arial" w:hAnsi="Arial" w:cs="Arial"/>
                <w:spacing w:val="1"/>
                <w:sz w:val="24"/>
                <w:szCs w:val="24"/>
              </w:rPr>
              <w:t>pen</w:t>
            </w:r>
            <w:r>
              <w:rPr>
                <w:rFonts w:ascii="Arial" w:eastAsia="Arial" w:hAnsi="Arial" w:cs="Arial"/>
                <w:spacing w:val="-1"/>
                <w:sz w:val="24"/>
                <w:szCs w:val="24"/>
              </w:rPr>
              <w:t>g</w:t>
            </w:r>
            <w:r>
              <w:rPr>
                <w:rFonts w:ascii="Arial" w:eastAsia="Arial" w:hAnsi="Arial" w:cs="Arial"/>
                <w:spacing w:val="1"/>
                <w:sz w:val="24"/>
                <w:szCs w:val="24"/>
              </w:rPr>
              <w:t>on</w:t>
            </w:r>
            <w:r>
              <w:rPr>
                <w:rFonts w:ascii="Arial" w:eastAsia="Arial" w:hAnsi="Arial" w:cs="Arial"/>
                <w:sz w:val="24"/>
                <w:szCs w:val="24"/>
              </w:rPr>
              <w:t>t</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z w:val="24"/>
                <w:szCs w:val="24"/>
              </w:rPr>
              <w:t xml:space="preserve">lan </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tis</w:t>
            </w:r>
            <w:r>
              <w:rPr>
                <w:rFonts w:ascii="Arial" w:eastAsia="Arial" w:hAnsi="Arial" w:cs="Arial"/>
                <w:spacing w:val="4"/>
                <w:sz w:val="24"/>
                <w:szCs w:val="24"/>
              </w:rPr>
              <w:t>a</w:t>
            </w:r>
            <w:r>
              <w:rPr>
                <w:rFonts w:ascii="Arial" w:eastAsia="Arial" w:hAnsi="Arial" w:cs="Arial"/>
                <w:sz w:val="24"/>
                <w:szCs w:val="24"/>
              </w:rPr>
              <w:t xml:space="preserve">si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pacing w:val="1"/>
                <w:sz w:val="24"/>
                <w:szCs w:val="24"/>
              </w:rPr>
              <w:t>en</w:t>
            </w:r>
            <w:r>
              <w:rPr>
                <w:rFonts w:ascii="Arial" w:eastAsia="Arial" w:hAnsi="Arial" w:cs="Arial"/>
                <w:spacing w:val="-1"/>
                <w:sz w:val="24"/>
                <w:szCs w:val="24"/>
              </w:rPr>
              <w:t>gg</w:t>
            </w:r>
            <w:r>
              <w:rPr>
                <w:rFonts w:ascii="Arial" w:eastAsia="Arial" w:hAnsi="Arial" w:cs="Arial"/>
                <w:spacing w:val="1"/>
                <w:sz w:val="24"/>
                <w:szCs w:val="24"/>
              </w:rPr>
              <w:t>una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3"/>
                <w:sz w:val="24"/>
                <w:szCs w:val="24"/>
              </w:rPr>
              <w:t>f</w:t>
            </w:r>
            <w:r>
              <w:rPr>
                <w:rFonts w:ascii="Arial" w:eastAsia="Arial" w:hAnsi="Arial" w:cs="Arial"/>
                <w:sz w:val="24"/>
                <w:szCs w:val="24"/>
              </w:rPr>
              <w:t>t</w:t>
            </w:r>
            <w:r>
              <w:rPr>
                <w:rFonts w:ascii="Arial" w:eastAsia="Arial" w:hAnsi="Arial" w:cs="Arial"/>
                <w:spacing w:val="-2"/>
                <w:sz w:val="24"/>
                <w:szCs w:val="24"/>
              </w:rPr>
              <w:t>w</w:t>
            </w:r>
            <w:r>
              <w:rPr>
                <w:rFonts w:ascii="Arial" w:eastAsia="Arial" w:hAnsi="Arial" w:cs="Arial"/>
                <w:spacing w:val="1"/>
                <w:sz w:val="24"/>
                <w:szCs w:val="24"/>
              </w:rPr>
              <w:t>a</w:t>
            </w:r>
            <w:r>
              <w:rPr>
                <w:rFonts w:ascii="Arial" w:eastAsia="Arial" w:hAnsi="Arial" w:cs="Arial"/>
                <w:sz w:val="24"/>
                <w:szCs w:val="24"/>
              </w:rPr>
              <w:t>re;</w:t>
            </w:r>
          </w:p>
        </w:tc>
        <w:tc>
          <w:tcPr>
            <w:tcW w:w="2126" w:type="dxa"/>
            <w:tcBorders>
              <w:top w:val="single" w:sz="4" w:space="0" w:color="auto"/>
              <w:left w:val="single" w:sz="5" w:space="0" w:color="000000"/>
              <w:bottom w:val="single" w:sz="4" w:space="0" w:color="auto"/>
              <w:right w:val="single" w:sz="5" w:space="0" w:color="000000"/>
            </w:tcBorders>
          </w:tcPr>
          <w:p w:rsidR="00E55E45" w:rsidRPr="00332615" w:rsidRDefault="00E55E45" w:rsidP="00042036">
            <w:pPr>
              <w:spacing w:line="260" w:lineRule="exact"/>
              <w:ind w:left="102"/>
              <w:rPr>
                <w:rFonts w:ascii="Arial" w:eastAsia="Arial" w:hAnsi="Arial" w:cs="Arial"/>
                <w:sz w:val="24"/>
                <w:szCs w:val="24"/>
              </w:rPr>
            </w:pPr>
          </w:p>
        </w:tc>
      </w:tr>
    </w:tbl>
    <w:p w:rsidR="00332615" w:rsidRPr="00332615" w:rsidRDefault="00332615" w:rsidP="00CA428B">
      <w:pPr>
        <w:spacing w:before="23"/>
        <w:rPr>
          <w:rFonts w:ascii="Arial" w:eastAsia="Arial" w:hAnsi="Arial" w:cs="Arial"/>
          <w:sz w:val="28"/>
          <w:szCs w:val="28"/>
        </w:rPr>
        <w:sectPr w:rsidR="00332615" w:rsidRPr="00332615" w:rsidSect="00C84BF1">
          <w:footerReference w:type="default" r:id="rId11"/>
          <w:pgSz w:w="11920" w:h="16860"/>
          <w:pgMar w:top="1582" w:right="204" w:bottom="975" w:left="1298" w:header="0" w:footer="160" w:gutter="0"/>
          <w:cols w:space="720"/>
        </w:sectPr>
      </w:pPr>
    </w:p>
    <w:p w:rsidR="00332615" w:rsidRPr="00332615" w:rsidRDefault="00332615" w:rsidP="00332615">
      <w:pPr>
        <w:spacing w:before="29"/>
        <w:ind w:left="1020"/>
        <w:rPr>
          <w:rFonts w:ascii="Arial" w:eastAsia="Arial" w:hAnsi="Arial" w:cs="Arial"/>
          <w:sz w:val="24"/>
          <w:szCs w:val="24"/>
        </w:rPr>
      </w:pPr>
      <w:r w:rsidRPr="00332615">
        <w:rPr>
          <w:rFonts w:ascii="Arial" w:eastAsia="Arial" w:hAnsi="Arial" w:cs="Arial"/>
          <w:spacing w:val="2"/>
          <w:sz w:val="24"/>
          <w:szCs w:val="24"/>
        </w:rPr>
        <w:lastRenderedPageBreak/>
        <w:t>T</w:t>
      </w:r>
      <w:r w:rsidRPr="00332615">
        <w:rPr>
          <w:rFonts w:ascii="Arial" w:eastAsia="Arial" w:hAnsi="Arial" w:cs="Arial"/>
          <w:spacing w:val="-1"/>
          <w:sz w:val="24"/>
          <w:szCs w:val="24"/>
        </w:rPr>
        <w:t>a</w:t>
      </w:r>
      <w:r w:rsidRPr="00332615">
        <w:rPr>
          <w:rFonts w:ascii="Arial" w:eastAsia="Arial" w:hAnsi="Arial" w:cs="Arial"/>
          <w:spacing w:val="1"/>
          <w:sz w:val="24"/>
          <w:szCs w:val="24"/>
        </w:rPr>
        <w:t>be</w:t>
      </w:r>
      <w:r w:rsidRPr="00332615">
        <w:rPr>
          <w:rFonts w:ascii="Arial" w:eastAsia="Arial" w:hAnsi="Arial" w:cs="Arial"/>
          <w:sz w:val="24"/>
          <w:szCs w:val="24"/>
        </w:rPr>
        <w:t>l.</w:t>
      </w:r>
      <w:r w:rsidRPr="00332615">
        <w:rPr>
          <w:rFonts w:ascii="Arial" w:eastAsia="Arial" w:hAnsi="Arial" w:cs="Arial"/>
          <w:spacing w:val="-1"/>
          <w:sz w:val="24"/>
          <w:szCs w:val="24"/>
        </w:rPr>
        <w:t xml:space="preserve"> </w:t>
      </w:r>
      <w:r w:rsidRPr="00332615">
        <w:rPr>
          <w:rFonts w:ascii="Arial" w:eastAsia="Arial" w:hAnsi="Arial" w:cs="Arial"/>
          <w:sz w:val="24"/>
          <w:szCs w:val="24"/>
        </w:rPr>
        <w:t>P</w:t>
      </w:r>
      <w:r w:rsidRPr="00332615">
        <w:rPr>
          <w:rFonts w:ascii="Arial" w:eastAsia="Arial" w:hAnsi="Arial" w:cs="Arial"/>
          <w:spacing w:val="1"/>
          <w:sz w:val="24"/>
          <w:szCs w:val="24"/>
        </w:rPr>
        <w:t>en</w:t>
      </w:r>
      <w:r w:rsidRPr="00332615">
        <w:rPr>
          <w:rFonts w:ascii="Arial" w:eastAsia="Arial" w:hAnsi="Arial" w:cs="Arial"/>
          <w:spacing w:val="-2"/>
          <w:sz w:val="24"/>
          <w:szCs w:val="24"/>
        </w:rPr>
        <w:t>y</w:t>
      </w:r>
      <w:r w:rsidRPr="00332615">
        <w:rPr>
          <w:rFonts w:ascii="Arial" w:eastAsia="Arial" w:hAnsi="Arial" w:cs="Arial"/>
          <w:spacing w:val="1"/>
          <w:sz w:val="24"/>
          <w:szCs w:val="24"/>
        </w:rPr>
        <w:t>u</w:t>
      </w:r>
      <w:r w:rsidRPr="00332615">
        <w:rPr>
          <w:rFonts w:ascii="Arial" w:eastAsia="Arial" w:hAnsi="Arial" w:cs="Arial"/>
          <w:sz w:val="24"/>
          <w:szCs w:val="24"/>
        </w:rPr>
        <w:t>s</w:t>
      </w:r>
      <w:r w:rsidRPr="00332615">
        <w:rPr>
          <w:rFonts w:ascii="Arial" w:eastAsia="Arial" w:hAnsi="Arial" w:cs="Arial"/>
          <w:spacing w:val="1"/>
          <w:sz w:val="24"/>
          <w:szCs w:val="24"/>
        </w:rPr>
        <w:t>u</w:t>
      </w:r>
      <w:r w:rsidRPr="00332615">
        <w:rPr>
          <w:rFonts w:ascii="Arial" w:eastAsia="Arial" w:hAnsi="Arial" w:cs="Arial"/>
          <w:spacing w:val="-1"/>
          <w:sz w:val="24"/>
          <w:szCs w:val="24"/>
        </w:rPr>
        <w:t>n</w:t>
      </w:r>
      <w:r w:rsidRPr="00332615">
        <w:rPr>
          <w:rFonts w:ascii="Arial" w:eastAsia="Arial" w:hAnsi="Arial" w:cs="Arial"/>
          <w:spacing w:val="1"/>
          <w:sz w:val="24"/>
          <w:szCs w:val="24"/>
        </w:rPr>
        <w:t>a</w:t>
      </w:r>
      <w:r w:rsidRPr="00332615">
        <w:rPr>
          <w:rFonts w:ascii="Arial" w:eastAsia="Arial" w:hAnsi="Arial" w:cs="Arial"/>
          <w:sz w:val="24"/>
          <w:szCs w:val="24"/>
        </w:rPr>
        <w:t>n</w:t>
      </w:r>
      <w:r w:rsidRPr="00332615">
        <w:rPr>
          <w:rFonts w:ascii="Arial" w:eastAsia="Arial" w:hAnsi="Arial" w:cs="Arial"/>
          <w:spacing w:val="1"/>
          <w:sz w:val="24"/>
          <w:szCs w:val="24"/>
        </w:rPr>
        <w:t xml:space="preserve"> </w:t>
      </w:r>
      <w:r w:rsidRPr="00332615">
        <w:rPr>
          <w:rFonts w:ascii="Arial" w:eastAsia="Arial" w:hAnsi="Arial" w:cs="Arial"/>
          <w:spacing w:val="-2"/>
          <w:sz w:val="24"/>
          <w:szCs w:val="24"/>
        </w:rPr>
        <w:t>C</w:t>
      </w:r>
      <w:r w:rsidRPr="00332615">
        <w:rPr>
          <w:rFonts w:ascii="Arial" w:eastAsia="Arial" w:hAnsi="Arial" w:cs="Arial"/>
          <w:spacing w:val="-1"/>
          <w:sz w:val="24"/>
          <w:szCs w:val="24"/>
        </w:rPr>
        <w:t>a</w:t>
      </w:r>
      <w:r w:rsidRPr="00332615">
        <w:rPr>
          <w:rFonts w:ascii="Arial" w:eastAsia="Arial" w:hAnsi="Arial" w:cs="Arial"/>
          <w:spacing w:val="1"/>
          <w:sz w:val="24"/>
          <w:szCs w:val="24"/>
        </w:rPr>
        <w:t>pa</w:t>
      </w:r>
      <w:r w:rsidRPr="00332615">
        <w:rPr>
          <w:rFonts w:ascii="Arial" w:eastAsia="Arial" w:hAnsi="Arial" w:cs="Arial"/>
          <w:sz w:val="24"/>
          <w:szCs w:val="24"/>
        </w:rPr>
        <w:t>ian</w:t>
      </w:r>
      <w:r w:rsidRPr="00332615">
        <w:rPr>
          <w:rFonts w:ascii="Arial" w:eastAsia="Arial" w:hAnsi="Arial" w:cs="Arial"/>
          <w:spacing w:val="-1"/>
          <w:sz w:val="24"/>
          <w:szCs w:val="24"/>
        </w:rPr>
        <w:t xml:space="preserve"> </w:t>
      </w:r>
      <w:r w:rsidRPr="00332615">
        <w:rPr>
          <w:rFonts w:ascii="Arial" w:eastAsia="Arial" w:hAnsi="Arial" w:cs="Arial"/>
          <w:spacing w:val="1"/>
          <w:sz w:val="24"/>
          <w:szCs w:val="24"/>
        </w:rPr>
        <w:t>P</w:t>
      </w:r>
      <w:r w:rsidRPr="00332615">
        <w:rPr>
          <w:rFonts w:ascii="Arial" w:eastAsia="Arial" w:hAnsi="Arial" w:cs="Arial"/>
          <w:spacing w:val="-1"/>
          <w:sz w:val="24"/>
          <w:szCs w:val="24"/>
        </w:rPr>
        <w:t>e</w:t>
      </w:r>
      <w:r w:rsidRPr="00332615">
        <w:rPr>
          <w:rFonts w:ascii="Arial" w:eastAsia="Arial" w:hAnsi="Arial" w:cs="Arial"/>
          <w:spacing w:val="1"/>
          <w:sz w:val="24"/>
          <w:szCs w:val="24"/>
        </w:rPr>
        <w:t>m</w:t>
      </w:r>
      <w:r w:rsidRPr="00332615">
        <w:rPr>
          <w:rFonts w:ascii="Arial" w:eastAsia="Arial" w:hAnsi="Arial" w:cs="Arial"/>
          <w:spacing w:val="-1"/>
          <w:sz w:val="24"/>
          <w:szCs w:val="24"/>
        </w:rPr>
        <w:t>b</w:t>
      </w:r>
      <w:r w:rsidRPr="00332615">
        <w:rPr>
          <w:rFonts w:ascii="Arial" w:eastAsia="Arial" w:hAnsi="Arial" w:cs="Arial"/>
          <w:spacing w:val="1"/>
          <w:sz w:val="24"/>
          <w:szCs w:val="24"/>
        </w:rPr>
        <w:t>e</w:t>
      </w:r>
      <w:r w:rsidRPr="00332615">
        <w:rPr>
          <w:rFonts w:ascii="Arial" w:eastAsia="Arial" w:hAnsi="Arial" w:cs="Arial"/>
          <w:sz w:val="24"/>
          <w:szCs w:val="24"/>
        </w:rPr>
        <w:t>laj</w:t>
      </w:r>
      <w:r w:rsidRPr="00332615">
        <w:rPr>
          <w:rFonts w:ascii="Arial" w:eastAsia="Arial" w:hAnsi="Arial" w:cs="Arial"/>
          <w:spacing w:val="1"/>
          <w:sz w:val="24"/>
          <w:szCs w:val="24"/>
        </w:rPr>
        <w:t>a</w:t>
      </w:r>
      <w:r w:rsidRPr="00332615">
        <w:rPr>
          <w:rFonts w:ascii="Arial" w:eastAsia="Arial" w:hAnsi="Arial" w:cs="Arial"/>
          <w:sz w:val="24"/>
          <w:szCs w:val="24"/>
        </w:rPr>
        <w:t>ran</w:t>
      </w:r>
    </w:p>
    <w:p w:rsidR="00332615" w:rsidRDefault="00332615" w:rsidP="00332615">
      <w:pPr>
        <w:spacing w:before="9" w:line="220" w:lineRule="exact"/>
      </w:pPr>
    </w:p>
    <w:p w:rsidR="00BC5B26" w:rsidRPr="00332615" w:rsidRDefault="00BC5B26" w:rsidP="00332615">
      <w:pPr>
        <w:spacing w:before="9" w:line="220" w:lineRule="exact"/>
        <w:rPr>
          <w:sz w:val="22"/>
          <w:szCs w:val="22"/>
        </w:rPr>
      </w:pPr>
    </w:p>
    <w:p w:rsidR="00332615" w:rsidRPr="00BC5B26" w:rsidRDefault="00332615" w:rsidP="00BC5B26">
      <w:pPr>
        <w:spacing w:line="280" w:lineRule="exact"/>
        <w:ind w:left="312"/>
        <w:rPr>
          <w:rFonts w:ascii="Arial" w:eastAsia="Arial" w:hAnsi="Arial" w:cs="Arial"/>
          <w:sz w:val="24"/>
          <w:szCs w:val="24"/>
        </w:rPr>
      </w:pPr>
      <w:r w:rsidRPr="00332615">
        <w:rPr>
          <w:rFonts w:ascii="Arial" w:eastAsia="Arial" w:hAnsi="Arial" w:cs="Arial"/>
          <w:b/>
          <w:position w:val="-1"/>
          <w:sz w:val="26"/>
          <w:szCs w:val="26"/>
        </w:rPr>
        <w:t>3</w:t>
      </w:r>
      <w:r w:rsidRPr="00332615">
        <w:rPr>
          <w:rFonts w:ascii="Arial" w:eastAsia="Arial" w:hAnsi="Arial" w:cs="Arial"/>
          <w:b/>
          <w:spacing w:val="1"/>
          <w:position w:val="-1"/>
          <w:sz w:val="26"/>
          <w:szCs w:val="26"/>
        </w:rPr>
        <w:t>.</w:t>
      </w:r>
      <w:r w:rsidRPr="00332615">
        <w:rPr>
          <w:rFonts w:ascii="Arial" w:eastAsia="Arial" w:hAnsi="Arial" w:cs="Arial"/>
          <w:b/>
          <w:position w:val="-1"/>
          <w:sz w:val="26"/>
          <w:szCs w:val="26"/>
        </w:rPr>
        <w:t xml:space="preserve">1   </w:t>
      </w:r>
      <w:r w:rsidRPr="00332615">
        <w:rPr>
          <w:rFonts w:ascii="Arial" w:eastAsia="Arial" w:hAnsi="Arial" w:cs="Arial"/>
          <w:b/>
          <w:spacing w:val="54"/>
          <w:position w:val="-1"/>
          <w:sz w:val="26"/>
          <w:szCs w:val="26"/>
        </w:rPr>
        <w:t xml:space="preserve"> </w:t>
      </w:r>
      <w:r w:rsidRPr="00332615">
        <w:rPr>
          <w:rFonts w:ascii="Arial" w:eastAsia="Arial" w:hAnsi="Arial" w:cs="Arial"/>
          <w:position w:val="-1"/>
          <w:sz w:val="24"/>
          <w:szCs w:val="24"/>
        </w:rPr>
        <w:t>Da</w:t>
      </w:r>
      <w:r w:rsidRPr="00332615">
        <w:rPr>
          <w:rFonts w:ascii="Arial" w:eastAsia="Arial" w:hAnsi="Arial" w:cs="Arial"/>
          <w:spacing w:val="1"/>
          <w:position w:val="-1"/>
          <w:sz w:val="24"/>
          <w:szCs w:val="24"/>
        </w:rPr>
        <w:t>f</w:t>
      </w:r>
      <w:r w:rsidRPr="00332615">
        <w:rPr>
          <w:rFonts w:ascii="Arial" w:eastAsia="Arial" w:hAnsi="Arial" w:cs="Arial"/>
          <w:position w:val="-1"/>
          <w:sz w:val="24"/>
          <w:szCs w:val="24"/>
        </w:rPr>
        <w:t>t</w:t>
      </w:r>
      <w:r w:rsidRPr="00332615">
        <w:rPr>
          <w:rFonts w:ascii="Arial" w:eastAsia="Arial" w:hAnsi="Arial" w:cs="Arial"/>
          <w:spacing w:val="1"/>
          <w:position w:val="-1"/>
          <w:sz w:val="24"/>
          <w:szCs w:val="24"/>
        </w:rPr>
        <w:t>a</w:t>
      </w:r>
      <w:r w:rsidRPr="00332615">
        <w:rPr>
          <w:rFonts w:ascii="Arial" w:eastAsia="Arial" w:hAnsi="Arial" w:cs="Arial"/>
          <w:position w:val="-1"/>
          <w:sz w:val="24"/>
          <w:szCs w:val="24"/>
        </w:rPr>
        <w:t>r</w:t>
      </w:r>
      <w:r w:rsidRPr="00332615">
        <w:rPr>
          <w:rFonts w:ascii="Arial" w:eastAsia="Arial" w:hAnsi="Arial" w:cs="Arial"/>
          <w:spacing w:val="-2"/>
          <w:position w:val="-1"/>
          <w:sz w:val="24"/>
          <w:szCs w:val="24"/>
        </w:rPr>
        <w:t xml:space="preserve"> </w:t>
      </w:r>
      <w:r w:rsidRPr="00332615">
        <w:rPr>
          <w:rFonts w:ascii="Arial" w:eastAsia="Arial" w:hAnsi="Arial" w:cs="Arial"/>
          <w:spacing w:val="1"/>
          <w:position w:val="-1"/>
          <w:sz w:val="24"/>
          <w:szCs w:val="24"/>
        </w:rPr>
        <w:t>ma</w:t>
      </w:r>
      <w:r w:rsidRPr="00332615">
        <w:rPr>
          <w:rFonts w:ascii="Arial" w:eastAsia="Arial" w:hAnsi="Arial" w:cs="Arial"/>
          <w:spacing w:val="-2"/>
          <w:position w:val="-1"/>
          <w:sz w:val="24"/>
          <w:szCs w:val="24"/>
        </w:rPr>
        <w:t>t</w:t>
      </w:r>
      <w:r w:rsidRPr="00332615">
        <w:rPr>
          <w:rFonts w:ascii="Arial" w:eastAsia="Arial" w:hAnsi="Arial" w:cs="Arial"/>
          <w:position w:val="-1"/>
          <w:sz w:val="24"/>
          <w:szCs w:val="24"/>
        </w:rPr>
        <w:t>a</w:t>
      </w:r>
      <w:r w:rsidRPr="00332615">
        <w:rPr>
          <w:rFonts w:ascii="Arial" w:eastAsia="Arial" w:hAnsi="Arial" w:cs="Arial"/>
          <w:spacing w:val="3"/>
          <w:position w:val="-1"/>
          <w:sz w:val="24"/>
          <w:szCs w:val="24"/>
        </w:rPr>
        <w:t xml:space="preserve"> </w:t>
      </w:r>
      <w:r w:rsidRPr="00332615">
        <w:rPr>
          <w:rFonts w:ascii="Arial" w:eastAsia="Arial" w:hAnsi="Arial" w:cs="Arial"/>
          <w:spacing w:val="-2"/>
          <w:position w:val="-1"/>
          <w:sz w:val="24"/>
          <w:szCs w:val="24"/>
        </w:rPr>
        <w:t>k</w:t>
      </w:r>
      <w:r w:rsidRPr="00332615">
        <w:rPr>
          <w:rFonts w:ascii="Arial" w:eastAsia="Arial" w:hAnsi="Arial" w:cs="Arial"/>
          <w:spacing w:val="1"/>
          <w:position w:val="-1"/>
          <w:sz w:val="24"/>
          <w:szCs w:val="24"/>
        </w:rPr>
        <w:t>u</w:t>
      </w:r>
      <w:r w:rsidRPr="00332615">
        <w:rPr>
          <w:rFonts w:ascii="Arial" w:eastAsia="Arial" w:hAnsi="Arial" w:cs="Arial"/>
          <w:position w:val="-1"/>
          <w:sz w:val="24"/>
          <w:szCs w:val="24"/>
        </w:rPr>
        <w:t>l</w:t>
      </w:r>
      <w:r w:rsidRPr="00332615">
        <w:rPr>
          <w:rFonts w:ascii="Arial" w:eastAsia="Arial" w:hAnsi="Arial" w:cs="Arial"/>
          <w:spacing w:val="-1"/>
          <w:position w:val="-1"/>
          <w:sz w:val="24"/>
          <w:szCs w:val="24"/>
        </w:rPr>
        <w:t>i</w:t>
      </w:r>
      <w:r w:rsidRPr="00332615">
        <w:rPr>
          <w:rFonts w:ascii="Arial" w:eastAsia="Arial" w:hAnsi="Arial" w:cs="Arial"/>
          <w:spacing w:val="1"/>
          <w:position w:val="-1"/>
          <w:sz w:val="24"/>
          <w:szCs w:val="24"/>
        </w:rPr>
        <w:t>a</w:t>
      </w:r>
      <w:r w:rsidRPr="00332615">
        <w:rPr>
          <w:rFonts w:ascii="Arial" w:eastAsia="Arial" w:hAnsi="Arial" w:cs="Arial"/>
          <w:position w:val="-1"/>
          <w:sz w:val="24"/>
          <w:szCs w:val="24"/>
        </w:rPr>
        <w:t>h</w:t>
      </w:r>
    </w:p>
    <w:p w:rsidR="00F96B17" w:rsidRDefault="00F96B17" w:rsidP="00332615">
      <w:pPr>
        <w:spacing w:line="200" w:lineRule="exact"/>
      </w:pPr>
    </w:p>
    <w:tbl>
      <w:tblPr>
        <w:tblW w:w="9702"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1403"/>
        <w:gridCol w:w="2840"/>
        <w:gridCol w:w="850"/>
        <w:gridCol w:w="3260"/>
        <w:gridCol w:w="710"/>
      </w:tblGrid>
      <w:tr w:rsidR="00CD1D5A" w:rsidRPr="00F96B17" w:rsidTr="001152A8">
        <w:trPr>
          <w:trHeight w:val="729"/>
        </w:trPr>
        <w:tc>
          <w:tcPr>
            <w:tcW w:w="639" w:type="dxa"/>
          </w:tcPr>
          <w:p w:rsidR="00CD1D5A" w:rsidRPr="00F96B17" w:rsidRDefault="00CD1D5A" w:rsidP="00F96B17">
            <w:pPr>
              <w:widowControl w:val="0"/>
              <w:autoSpaceDE w:val="0"/>
              <w:autoSpaceDN w:val="0"/>
              <w:rPr>
                <w:rFonts w:ascii="Arial" w:eastAsia="Arial" w:hAnsi="Arial"/>
                <w:sz w:val="18"/>
                <w:szCs w:val="22"/>
                <w:lang w:val="lt" w:eastAsia="lt"/>
              </w:rPr>
            </w:pPr>
          </w:p>
          <w:p w:rsidR="00CD1D5A" w:rsidRPr="00F96B17" w:rsidRDefault="00CD1D5A" w:rsidP="00F96B17">
            <w:pPr>
              <w:widowControl w:val="0"/>
              <w:autoSpaceDE w:val="0"/>
              <w:autoSpaceDN w:val="0"/>
              <w:spacing w:before="2"/>
              <w:rPr>
                <w:rFonts w:ascii="Arial" w:eastAsia="Arial" w:hAnsi="Arial"/>
                <w:sz w:val="19"/>
                <w:szCs w:val="22"/>
                <w:lang w:val="lt" w:eastAsia="lt"/>
              </w:rPr>
            </w:pPr>
          </w:p>
          <w:p w:rsidR="00CD1D5A" w:rsidRPr="00F96B17" w:rsidRDefault="00CD1D5A" w:rsidP="00F96B17">
            <w:pPr>
              <w:widowControl w:val="0"/>
              <w:autoSpaceDE w:val="0"/>
              <w:autoSpaceDN w:val="0"/>
              <w:ind w:left="86"/>
              <w:rPr>
                <w:rFonts w:ascii="Arial" w:eastAsia="Arial" w:hAnsi="Arial"/>
                <w:b/>
                <w:lang w:val="lt" w:eastAsia="lt"/>
              </w:rPr>
            </w:pPr>
            <w:r w:rsidRPr="00F96B17">
              <w:rPr>
                <w:rFonts w:ascii="Arial" w:eastAsia="Arial" w:hAnsi="Arial"/>
                <w:b/>
                <w:lang w:val="lt" w:eastAsia="lt"/>
              </w:rPr>
              <w:t>Smt</w:t>
            </w:r>
          </w:p>
        </w:tc>
        <w:tc>
          <w:tcPr>
            <w:tcW w:w="1403" w:type="dxa"/>
          </w:tcPr>
          <w:p w:rsidR="00CD1D5A" w:rsidRPr="00F96B17" w:rsidRDefault="00CD1D5A" w:rsidP="00F96B17">
            <w:pPr>
              <w:widowControl w:val="0"/>
              <w:autoSpaceDE w:val="0"/>
              <w:autoSpaceDN w:val="0"/>
              <w:spacing w:before="3"/>
              <w:rPr>
                <w:rFonts w:ascii="Arial" w:eastAsia="Arial" w:hAnsi="Arial"/>
                <w:sz w:val="18"/>
                <w:szCs w:val="18"/>
                <w:lang w:val="lt" w:eastAsia="lt"/>
              </w:rPr>
            </w:pPr>
          </w:p>
          <w:p w:rsidR="00CD1D5A" w:rsidRPr="00F96B17" w:rsidRDefault="00CD1D5A" w:rsidP="00F96B17">
            <w:pPr>
              <w:widowControl w:val="0"/>
              <w:autoSpaceDE w:val="0"/>
              <w:autoSpaceDN w:val="0"/>
              <w:spacing w:line="237" w:lineRule="auto"/>
              <w:ind w:left="168" w:right="158"/>
              <w:jc w:val="center"/>
              <w:rPr>
                <w:rFonts w:ascii="Arial" w:eastAsia="Arial" w:hAnsi="Arial"/>
                <w:b/>
                <w:sz w:val="18"/>
                <w:szCs w:val="18"/>
                <w:lang w:val="lt" w:eastAsia="lt"/>
              </w:rPr>
            </w:pPr>
            <w:r w:rsidRPr="00F96B17">
              <w:rPr>
                <w:rFonts w:ascii="Arial" w:eastAsia="Arial" w:hAnsi="Arial"/>
                <w:b/>
                <w:w w:val="95"/>
                <w:sz w:val="18"/>
                <w:szCs w:val="18"/>
                <w:lang w:val="lt" w:eastAsia="lt"/>
              </w:rPr>
              <w:t xml:space="preserve">Kode </w:t>
            </w:r>
            <w:r w:rsidRPr="00F96B17">
              <w:rPr>
                <w:rFonts w:ascii="Arial" w:eastAsia="Arial" w:hAnsi="Arial"/>
                <w:b/>
                <w:sz w:val="18"/>
                <w:szCs w:val="18"/>
                <w:lang w:val="lt" w:eastAsia="lt"/>
              </w:rPr>
              <w:t>MK/ Blok</w:t>
            </w:r>
          </w:p>
        </w:tc>
        <w:tc>
          <w:tcPr>
            <w:tcW w:w="2840" w:type="dxa"/>
          </w:tcPr>
          <w:p w:rsidR="00CD1D5A" w:rsidRPr="00F96B17" w:rsidRDefault="00CD1D5A" w:rsidP="00F96B17">
            <w:pPr>
              <w:widowControl w:val="0"/>
              <w:autoSpaceDE w:val="0"/>
              <w:autoSpaceDN w:val="0"/>
              <w:spacing w:before="125" w:line="235" w:lineRule="auto"/>
              <w:ind w:left="116" w:firstLine="139"/>
              <w:rPr>
                <w:rFonts w:ascii="Arial" w:eastAsia="Arial" w:hAnsi="Arial"/>
                <w:b/>
                <w:sz w:val="18"/>
                <w:szCs w:val="18"/>
                <w:lang w:val="lt" w:eastAsia="lt"/>
              </w:rPr>
            </w:pPr>
            <w:r w:rsidRPr="00F96B17">
              <w:rPr>
                <w:rFonts w:ascii="Arial" w:eastAsia="Arial" w:hAnsi="Arial"/>
                <w:b/>
                <w:sz w:val="18"/>
                <w:szCs w:val="18"/>
                <w:lang w:val="lt" w:eastAsia="lt"/>
              </w:rPr>
              <w:t xml:space="preserve">Nama </w:t>
            </w:r>
            <w:r w:rsidRPr="00F96B17">
              <w:rPr>
                <w:rFonts w:ascii="Arial" w:eastAsia="Arial" w:hAnsi="Arial"/>
                <w:b/>
                <w:w w:val="95"/>
                <w:sz w:val="18"/>
                <w:szCs w:val="18"/>
                <w:lang w:val="lt" w:eastAsia="lt"/>
              </w:rPr>
              <w:t>MK/Blok</w:t>
            </w:r>
            <w:r w:rsidRPr="00F96B17">
              <w:rPr>
                <w:rFonts w:ascii="Arial" w:eastAsia="Arial" w:hAnsi="Arial"/>
                <w:b/>
                <w:w w:val="95"/>
                <w:position w:val="6"/>
                <w:sz w:val="18"/>
                <w:szCs w:val="18"/>
                <w:lang w:val="lt" w:eastAsia="lt"/>
              </w:rPr>
              <w:t>1</w:t>
            </w:r>
          </w:p>
        </w:tc>
        <w:tc>
          <w:tcPr>
            <w:tcW w:w="850" w:type="dxa"/>
          </w:tcPr>
          <w:p w:rsidR="00CD1D5A" w:rsidRPr="00F96B17" w:rsidRDefault="00CD1D5A" w:rsidP="00F96B17">
            <w:pPr>
              <w:widowControl w:val="0"/>
              <w:autoSpaceDE w:val="0"/>
              <w:autoSpaceDN w:val="0"/>
              <w:spacing w:before="125" w:line="235" w:lineRule="auto"/>
              <w:ind w:left="161" w:hanging="110"/>
              <w:rPr>
                <w:rFonts w:ascii="Arial" w:eastAsia="Arial" w:hAnsi="Arial"/>
                <w:b/>
                <w:sz w:val="18"/>
                <w:szCs w:val="18"/>
                <w:lang w:val="lt" w:eastAsia="lt"/>
              </w:rPr>
            </w:pPr>
            <w:r w:rsidRPr="00F96B17">
              <w:rPr>
                <w:rFonts w:ascii="Arial" w:eastAsia="Arial" w:hAnsi="Arial"/>
                <w:b/>
                <w:w w:val="95"/>
                <w:sz w:val="18"/>
                <w:szCs w:val="18"/>
                <w:lang w:val="lt" w:eastAsia="lt"/>
              </w:rPr>
              <w:t xml:space="preserve">Bobot </w:t>
            </w:r>
            <w:r w:rsidRPr="00F96B17">
              <w:rPr>
                <w:rFonts w:ascii="Arial" w:eastAsia="Arial" w:hAnsi="Arial"/>
                <w:b/>
                <w:sz w:val="18"/>
                <w:szCs w:val="18"/>
                <w:lang w:val="lt" w:eastAsia="lt"/>
              </w:rPr>
              <w:t>sks</w:t>
            </w:r>
            <w:r w:rsidRPr="00F96B17">
              <w:rPr>
                <w:rFonts w:ascii="Arial" w:eastAsia="Arial" w:hAnsi="Arial"/>
                <w:b/>
                <w:position w:val="6"/>
                <w:sz w:val="18"/>
                <w:szCs w:val="18"/>
                <w:lang w:val="lt" w:eastAsia="lt"/>
              </w:rPr>
              <w:t>2</w:t>
            </w:r>
          </w:p>
        </w:tc>
        <w:tc>
          <w:tcPr>
            <w:tcW w:w="3260" w:type="dxa"/>
          </w:tcPr>
          <w:p w:rsidR="00CD1D5A" w:rsidRPr="00F96B17" w:rsidRDefault="00CD1D5A" w:rsidP="00F96B17">
            <w:pPr>
              <w:widowControl w:val="0"/>
              <w:autoSpaceDE w:val="0"/>
              <w:autoSpaceDN w:val="0"/>
              <w:spacing w:before="125" w:line="235" w:lineRule="auto"/>
              <w:ind w:left="151" w:firstLine="252"/>
              <w:rPr>
                <w:rFonts w:ascii="Arial" w:eastAsia="Arial" w:hAnsi="Arial"/>
                <w:b/>
                <w:sz w:val="18"/>
                <w:szCs w:val="18"/>
                <w:lang w:val="lt" w:eastAsia="lt"/>
              </w:rPr>
            </w:pPr>
            <w:r w:rsidRPr="00F96B17">
              <w:rPr>
                <w:rFonts w:ascii="Arial" w:eastAsia="Arial" w:hAnsi="Arial"/>
                <w:b/>
                <w:sz w:val="18"/>
                <w:szCs w:val="18"/>
                <w:lang w:val="lt" w:eastAsia="lt"/>
              </w:rPr>
              <w:t xml:space="preserve">Dosen </w:t>
            </w:r>
            <w:r w:rsidRPr="00F96B17">
              <w:rPr>
                <w:rFonts w:ascii="Arial" w:eastAsia="Arial" w:hAnsi="Arial"/>
                <w:b/>
                <w:w w:val="95"/>
                <w:sz w:val="18"/>
                <w:szCs w:val="18"/>
                <w:lang w:val="lt" w:eastAsia="lt"/>
              </w:rPr>
              <w:t>Pengampu</w:t>
            </w:r>
            <w:r w:rsidRPr="00F96B17">
              <w:rPr>
                <w:rFonts w:ascii="Arial" w:eastAsia="Arial" w:hAnsi="Arial"/>
                <w:b/>
                <w:w w:val="95"/>
                <w:position w:val="6"/>
                <w:sz w:val="18"/>
                <w:szCs w:val="18"/>
                <w:lang w:val="lt" w:eastAsia="lt"/>
              </w:rPr>
              <w:t>3</w:t>
            </w:r>
          </w:p>
        </w:tc>
        <w:tc>
          <w:tcPr>
            <w:tcW w:w="710" w:type="dxa"/>
          </w:tcPr>
          <w:p w:rsidR="00CD1D5A" w:rsidRDefault="00CD1D5A" w:rsidP="00CD1D5A">
            <w:pPr>
              <w:widowControl w:val="0"/>
              <w:autoSpaceDE w:val="0"/>
              <w:autoSpaceDN w:val="0"/>
              <w:jc w:val="center"/>
              <w:rPr>
                <w:rFonts w:ascii="Arial" w:eastAsia="Arial" w:hAnsi="Arial"/>
                <w:b/>
                <w:w w:val="95"/>
                <w:sz w:val="18"/>
                <w:szCs w:val="18"/>
                <w:lang w:val="lt" w:eastAsia="lt"/>
              </w:rPr>
            </w:pPr>
          </w:p>
          <w:p w:rsidR="00CD1D5A" w:rsidRDefault="00CD1D5A" w:rsidP="00CD1D5A">
            <w:pPr>
              <w:widowControl w:val="0"/>
              <w:autoSpaceDE w:val="0"/>
              <w:autoSpaceDN w:val="0"/>
              <w:jc w:val="center"/>
              <w:rPr>
                <w:rFonts w:ascii="Arial" w:eastAsia="Arial" w:hAnsi="Arial"/>
                <w:sz w:val="18"/>
                <w:szCs w:val="18"/>
                <w:lang w:val="lt" w:eastAsia="lt"/>
              </w:rPr>
            </w:pPr>
            <w:r>
              <w:rPr>
                <w:rFonts w:ascii="Arial" w:eastAsia="Arial" w:hAnsi="Arial"/>
                <w:b/>
                <w:w w:val="95"/>
                <w:sz w:val="18"/>
                <w:szCs w:val="18"/>
                <w:lang w:val="lt" w:eastAsia="lt"/>
              </w:rPr>
              <w:t>RPS</w:t>
            </w:r>
            <w:r w:rsidRPr="00F96B17">
              <w:rPr>
                <w:rFonts w:ascii="Arial" w:eastAsia="Arial" w:hAnsi="Arial"/>
                <w:b/>
                <w:position w:val="6"/>
                <w:sz w:val="18"/>
                <w:szCs w:val="18"/>
                <w:lang w:val="lt" w:eastAsia="lt"/>
              </w:rPr>
              <w:t>2</w:t>
            </w:r>
          </w:p>
          <w:p w:rsidR="00CD1D5A" w:rsidRPr="00F96B17" w:rsidRDefault="00CD1D5A" w:rsidP="00F96B17">
            <w:pPr>
              <w:widowControl w:val="0"/>
              <w:autoSpaceDE w:val="0"/>
              <w:autoSpaceDN w:val="0"/>
              <w:rPr>
                <w:rFonts w:ascii="Arial" w:eastAsia="Arial" w:hAnsi="Arial"/>
                <w:sz w:val="18"/>
                <w:szCs w:val="18"/>
                <w:lang w:val="lt" w:eastAsia="lt"/>
              </w:rPr>
            </w:pPr>
          </w:p>
        </w:tc>
      </w:tr>
      <w:tr w:rsidR="00CD1D5A" w:rsidRPr="00F96B17" w:rsidTr="001152A8">
        <w:trPr>
          <w:trHeight w:val="881"/>
        </w:trPr>
        <w:tc>
          <w:tcPr>
            <w:tcW w:w="639" w:type="dxa"/>
          </w:tcPr>
          <w:p w:rsidR="00CD1D5A" w:rsidRPr="00F96B17" w:rsidRDefault="00CD1D5A" w:rsidP="00F96B17">
            <w:pPr>
              <w:widowControl w:val="0"/>
              <w:autoSpaceDE w:val="0"/>
              <w:autoSpaceDN w:val="0"/>
              <w:spacing w:line="175" w:lineRule="exact"/>
              <w:ind w:left="6"/>
              <w:jc w:val="center"/>
              <w:rPr>
                <w:rFonts w:ascii="Arial" w:eastAsia="Arial" w:hAnsi="Arial" w:cs="Arial"/>
                <w:b/>
                <w:sz w:val="18"/>
                <w:szCs w:val="18"/>
                <w:lang w:val="lt" w:eastAsia="lt"/>
              </w:rPr>
            </w:pPr>
            <w:r w:rsidRPr="00F96B17">
              <w:rPr>
                <w:rFonts w:ascii="Arial" w:eastAsia="Arial" w:hAnsi="Arial" w:cs="Arial"/>
                <w:b/>
                <w:w w:val="99"/>
                <w:sz w:val="18"/>
                <w:szCs w:val="18"/>
                <w:lang w:val="lt" w:eastAsia="lt"/>
              </w:rPr>
              <w:t>I</w:t>
            </w: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1.01.1.02</w:t>
            </w:r>
          </w:p>
        </w:tc>
        <w:tc>
          <w:tcPr>
            <w:tcW w:w="2840" w:type="dxa"/>
          </w:tcPr>
          <w:p w:rsidR="00CD1D5A" w:rsidRPr="00F96B17" w:rsidRDefault="00CD1D5A" w:rsidP="00F96B17">
            <w:pPr>
              <w:widowControl w:val="0"/>
              <w:autoSpaceDE w:val="0"/>
              <w:autoSpaceDN w:val="0"/>
              <w:rPr>
                <w:rFonts w:ascii="Arial" w:eastAsia="Arial" w:hAnsi="Arial" w:cs="Arial"/>
                <w:sz w:val="18"/>
                <w:szCs w:val="18"/>
                <w:lang w:eastAsia="lt"/>
              </w:rPr>
            </w:pPr>
            <w:r w:rsidRPr="00F96B17">
              <w:rPr>
                <w:rFonts w:ascii="Arial" w:eastAsia="Arial" w:hAnsi="Arial" w:cs="Arial"/>
                <w:sz w:val="18"/>
                <w:szCs w:val="18"/>
                <w:lang w:eastAsia="lt"/>
              </w:rPr>
              <w:t xml:space="preserve">  Pendidikan Agama Islam</w:t>
            </w:r>
          </w:p>
          <w:p w:rsidR="00CD1D5A" w:rsidRPr="00F96B17" w:rsidRDefault="00CD1D5A" w:rsidP="00F96B17">
            <w:pPr>
              <w:widowControl w:val="0"/>
              <w:autoSpaceDE w:val="0"/>
              <w:autoSpaceDN w:val="0"/>
              <w:rPr>
                <w:rFonts w:ascii="Arial" w:eastAsia="Arial" w:hAnsi="Arial" w:cs="Arial"/>
                <w:sz w:val="18"/>
                <w:szCs w:val="18"/>
                <w:lang w:eastAsia="lt"/>
              </w:rPr>
            </w:pPr>
            <w:r w:rsidRPr="00F96B17">
              <w:rPr>
                <w:rFonts w:ascii="Arial" w:eastAsia="Arial" w:hAnsi="Arial" w:cs="Arial"/>
                <w:sz w:val="18"/>
                <w:szCs w:val="18"/>
                <w:lang w:eastAsia="lt"/>
              </w:rPr>
              <w:t xml:space="preserve">  Pendidikan Agama Kristen </w:t>
            </w:r>
          </w:p>
          <w:p w:rsidR="00CD1D5A" w:rsidRPr="00F96B17" w:rsidRDefault="00CD1D5A" w:rsidP="00F96B17">
            <w:pPr>
              <w:widowControl w:val="0"/>
              <w:autoSpaceDE w:val="0"/>
              <w:autoSpaceDN w:val="0"/>
              <w:rPr>
                <w:rFonts w:ascii="Arial" w:eastAsia="Arial" w:hAnsi="Arial" w:cs="Arial"/>
                <w:sz w:val="18"/>
                <w:szCs w:val="18"/>
                <w:lang w:eastAsia="lt"/>
              </w:rPr>
            </w:pPr>
            <w:r w:rsidRPr="00F96B17">
              <w:rPr>
                <w:rFonts w:ascii="Arial" w:eastAsia="Arial" w:hAnsi="Arial" w:cs="Arial"/>
                <w:sz w:val="18"/>
                <w:szCs w:val="18"/>
                <w:lang w:eastAsia="lt"/>
              </w:rPr>
              <w:t xml:space="preserve">  Pendidikan Agama Katolik</w:t>
            </w:r>
          </w:p>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eastAsia="lt"/>
              </w:rPr>
              <w:t xml:space="preserve">  Pendidikan Agama Hindu</w:t>
            </w:r>
          </w:p>
        </w:tc>
        <w:tc>
          <w:tcPr>
            <w:tcW w:w="850" w:type="dxa"/>
          </w:tcPr>
          <w:p w:rsidR="00CD1D5A" w:rsidRPr="00F96B17" w:rsidRDefault="00CD1D5A" w:rsidP="00F96B17">
            <w:pPr>
              <w:widowControl w:val="0"/>
              <w:autoSpaceDE w:val="0"/>
              <w:autoSpaceDN w:val="0"/>
              <w:ind w:left="34"/>
              <w:jc w:val="center"/>
              <w:rPr>
                <w:rFonts w:ascii="Arial" w:eastAsia="Arial" w:hAnsi="Arial" w:cs="Arial"/>
                <w:sz w:val="18"/>
                <w:szCs w:val="18"/>
                <w:lang w:eastAsia="lt"/>
              </w:rPr>
            </w:pPr>
          </w:p>
          <w:p w:rsidR="00CD1D5A" w:rsidRPr="00BE34BD" w:rsidRDefault="00CD1D5A" w:rsidP="00BE34BD">
            <w:pPr>
              <w:widowControl w:val="0"/>
              <w:autoSpaceDE w:val="0"/>
              <w:autoSpaceDN w:val="0"/>
              <w:ind w:left="34"/>
              <w:jc w:val="center"/>
              <w:rPr>
                <w:rFonts w:ascii="Arial" w:eastAsia="Arial" w:hAnsi="Arial" w:cs="Arial"/>
                <w:sz w:val="18"/>
                <w:szCs w:val="18"/>
                <w:lang w:eastAsia="lt"/>
              </w:rPr>
            </w:pPr>
            <w:r>
              <w:rPr>
                <w:rFonts w:ascii="Arial" w:eastAsia="Arial" w:hAnsi="Arial" w:cs="Arial"/>
                <w:sz w:val="18"/>
                <w:szCs w:val="18"/>
                <w:lang w:eastAsia="lt"/>
              </w:rPr>
              <w:t>2(2-0)</w:t>
            </w:r>
          </w:p>
        </w:tc>
        <w:tc>
          <w:tcPr>
            <w:tcW w:w="3260" w:type="dxa"/>
          </w:tcPr>
          <w:p w:rsidR="00CD1D5A" w:rsidRPr="00F96B17" w:rsidRDefault="00CD1D5A" w:rsidP="007B194F">
            <w:pPr>
              <w:widowControl w:val="0"/>
              <w:autoSpaceDE w:val="0"/>
              <w:autoSpaceDN w:val="0"/>
              <w:ind w:left="64"/>
              <w:rPr>
                <w:rFonts w:ascii="Arial" w:eastAsia="Arial" w:hAnsi="Arial" w:cs="Arial"/>
                <w:sz w:val="18"/>
                <w:szCs w:val="18"/>
                <w:lang w:eastAsia="lt"/>
              </w:rPr>
            </w:pPr>
            <w:r w:rsidRPr="00F96B17">
              <w:rPr>
                <w:rFonts w:ascii="Arial" w:eastAsia="Arial" w:hAnsi="Arial" w:cs="Arial"/>
                <w:sz w:val="18"/>
                <w:szCs w:val="18"/>
                <w:lang w:eastAsia="lt"/>
              </w:rPr>
              <w:t>Masykur Al-Makmuni, S.Pd.I</w:t>
            </w:r>
          </w:p>
          <w:p w:rsidR="00CD1D5A" w:rsidRPr="00F96B17" w:rsidRDefault="00CD1D5A" w:rsidP="007B194F">
            <w:pPr>
              <w:widowControl w:val="0"/>
              <w:autoSpaceDE w:val="0"/>
              <w:autoSpaceDN w:val="0"/>
              <w:ind w:firstLine="64"/>
              <w:rPr>
                <w:rFonts w:ascii="Arial" w:eastAsia="Arial" w:hAnsi="Arial" w:cs="Arial"/>
                <w:sz w:val="18"/>
                <w:szCs w:val="18"/>
                <w:lang w:eastAsia="lt"/>
              </w:rPr>
            </w:pPr>
            <w:r w:rsidRPr="00F96B17">
              <w:rPr>
                <w:rFonts w:ascii="Arial" w:eastAsia="Arial" w:hAnsi="Arial" w:cs="Arial"/>
                <w:sz w:val="18"/>
                <w:szCs w:val="18"/>
                <w:lang w:eastAsia="lt"/>
              </w:rPr>
              <w:t>Pdt. Treise Tombokan, M.Th</w:t>
            </w:r>
          </w:p>
          <w:p w:rsidR="00CD1D5A" w:rsidRPr="00F96B17" w:rsidRDefault="00CD1D5A" w:rsidP="007B194F">
            <w:pPr>
              <w:widowControl w:val="0"/>
              <w:autoSpaceDE w:val="0"/>
              <w:autoSpaceDN w:val="0"/>
              <w:ind w:left="206" w:hanging="142"/>
              <w:rPr>
                <w:rFonts w:ascii="Arial" w:eastAsia="Arial" w:hAnsi="Arial" w:cs="Arial"/>
                <w:sz w:val="18"/>
                <w:szCs w:val="18"/>
                <w:lang w:eastAsia="lt"/>
              </w:rPr>
            </w:pPr>
            <w:r w:rsidRPr="00F96B17">
              <w:rPr>
                <w:rFonts w:ascii="Arial" w:eastAsia="Arial" w:hAnsi="Arial" w:cs="Arial"/>
                <w:sz w:val="18"/>
                <w:szCs w:val="18"/>
                <w:lang w:eastAsia="lt"/>
              </w:rPr>
              <w:t>Dra. Oliva B. Andes</w:t>
            </w:r>
          </w:p>
          <w:p w:rsidR="00CD1D5A" w:rsidRPr="00BE34BD" w:rsidRDefault="00CD1D5A" w:rsidP="007B194F">
            <w:pPr>
              <w:widowControl w:val="0"/>
              <w:autoSpaceDE w:val="0"/>
              <w:autoSpaceDN w:val="0"/>
              <w:ind w:firstLine="64"/>
              <w:rPr>
                <w:rFonts w:ascii="Arial" w:eastAsia="Arial" w:hAnsi="Arial" w:cs="Arial"/>
                <w:sz w:val="18"/>
                <w:szCs w:val="18"/>
                <w:lang w:eastAsia="lt"/>
              </w:rPr>
            </w:pPr>
            <w:r w:rsidRPr="00F96B17">
              <w:rPr>
                <w:rFonts w:ascii="Arial" w:eastAsia="Arial" w:hAnsi="Arial" w:cs="Arial"/>
                <w:sz w:val="18"/>
                <w:szCs w:val="18"/>
                <w:lang w:eastAsia="lt"/>
              </w:rPr>
              <w:t>Dr. R. Prasetyaningsih</w:t>
            </w:r>
          </w:p>
        </w:tc>
        <w:tc>
          <w:tcPr>
            <w:tcW w:w="710" w:type="dxa"/>
          </w:tcPr>
          <w:p w:rsidR="00CD1D5A" w:rsidRDefault="00CD1D5A" w:rsidP="007B194F">
            <w:pPr>
              <w:widowControl w:val="0"/>
              <w:autoSpaceDE w:val="0"/>
              <w:autoSpaceDN w:val="0"/>
              <w:ind w:left="64"/>
              <w:rPr>
                <w:rFonts w:ascii="Calibri" w:eastAsia="Arial" w:hAnsi="Calibri" w:cs="Arial"/>
                <w:sz w:val="18"/>
                <w:szCs w:val="18"/>
                <w:lang w:eastAsia="lt"/>
              </w:rPr>
            </w:pPr>
          </w:p>
          <w:p w:rsidR="00CD1D5A" w:rsidRPr="00F96B17" w:rsidRDefault="00CD1D5A" w:rsidP="00CD1D5A">
            <w:pPr>
              <w:widowControl w:val="0"/>
              <w:autoSpaceDE w:val="0"/>
              <w:autoSpaceDN w:val="0"/>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79"/>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4D10D6">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w:t>
            </w:r>
            <w:r w:rsidR="00CD1D5A" w:rsidRPr="00F96B17">
              <w:rPr>
                <w:rFonts w:ascii="Arial" w:eastAsia="Arial" w:hAnsi="Arial"/>
                <w:sz w:val="18"/>
                <w:szCs w:val="18"/>
                <w:lang w:val="lt" w:eastAsia="lt"/>
              </w:rPr>
              <w:t>P</w:t>
            </w:r>
            <w:r>
              <w:rPr>
                <w:rFonts w:ascii="Arial" w:eastAsia="Arial" w:hAnsi="Arial"/>
                <w:sz w:val="18"/>
                <w:szCs w:val="18"/>
                <w:lang w:val="lt" w:eastAsia="lt"/>
              </w:rPr>
              <w:t>K</w:t>
            </w:r>
            <w:r w:rsidR="00CD1D5A" w:rsidRPr="00F96B17">
              <w:rPr>
                <w:rFonts w:ascii="Arial" w:eastAsia="Arial" w:hAnsi="Arial"/>
                <w:sz w:val="18"/>
                <w:szCs w:val="18"/>
                <w:lang w:val="lt" w:eastAsia="lt"/>
              </w:rPr>
              <w:t xml:space="preserve"> 1.02.1.02</w:t>
            </w:r>
          </w:p>
        </w:tc>
        <w:tc>
          <w:tcPr>
            <w:tcW w:w="2840" w:type="dxa"/>
          </w:tcPr>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Bahasa Indonesia</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Pr>
                <w:rFonts w:ascii="Arial" w:eastAsia="Arial" w:hAnsi="Arial" w:cs="Arial"/>
                <w:sz w:val="18"/>
                <w:szCs w:val="18"/>
                <w:lang w:eastAsia="lt"/>
              </w:rPr>
              <w:t>2(2-0)</w:t>
            </w:r>
          </w:p>
        </w:tc>
        <w:tc>
          <w:tcPr>
            <w:tcW w:w="3260" w:type="dxa"/>
          </w:tcPr>
          <w:p w:rsidR="00CD1D5A" w:rsidRPr="007B194F" w:rsidRDefault="00CD1D5A" w:rsidP="007B194F">
            <w:pPr>
              <w:widowControl w:val="0"/>
              <w:autoSpaceDE w:val="0"/>
              <w:autoSpaceDN w:val="0"/>
              <w:contextualSpacing/>
              <w:rPr>
                <w:rFonts w:ascii="Arial" w:eastAsia="Arial" w:hAnsi="Arial" w:cs="Arial"/>
                <w:sz w:val="18"/>
                <w:szCs w:val="18"/>
                <w:lang w:eastAsia="lt"/>
              </w:rPr>
            </w:pPr>
            <w:r>
              <w:rPr>
                <w:rFonts w:ascii="Arial" w:eastAsia="Arial" w:hAnsi="Arial" w:cs="Arial"/>
                <w:sz w:val="18"/>
                <w:szCs w:val="18"/>
                <w:lang w:eastAsia="lt"/>
              </w:rPr>
              <w:t xml:space="preserve"> </w:t>
            </w:r>
            <w:r w:rsidRPr="007B194F">
              <w:rPr>
                <w:rFonts w:ascii="Arial" w:eastAsia="Arial" w:hAnsi="Arial" w:cs="Arial"/>
                <w:sz w:val="18"/>
                <w:szCs w:val="18"/>
                <w:lang w:eastAsia="lt"/>
              </w:rPr>
              <w:t>Jefta Ratela, S.Pd, ME*)</w:t>
            </w:r>
          </w:p>
          <w:p w:rsidR="00CD1D5A" w:rsidRPr="007B194F" w:rsidRDefault="00CD1D5A" w:rsidP="00F96B17">
            <w:pPr>
              <w:widowControl w:val="0"/>
              <w:autoSpaceDE w:val="0"/>
              <w:autoSpaceDN w:val="0"/>
              <w:ind w:firstLine="78"/>
              <w:rPr>
                <w:rFonts w:ascii="Arial" w:eastAsia="Arial" w:hAnsi="Arial" w:cs="Arial"/>
                <w:sz w:val="18"/>
                <w:szCs w:val="18"/>
                <w:lang w:val="lt" w:eastAsia="lt"/>
              </w:rPr>
            </w:pPr>
            <w:r w:rsidRPr="007B194F">
              <w:rPr>
                <w:rFonts w:ascii="Arial" w:eastAsia="Arial" w:hAnsi="Arial" w:cs="Arial"/>
                <w:sz w:val="18"/>
                <w:szCs w:val="18"/>
                <w:lang w:eastAsia="lt"/>
              </w:rPr>
              <w:t>Dr. R. Prasetyaningsih</w:t>
            </w:r>
          </w:p>
        </w:tc>
        <w:tc>
          <w:tcPr>
            <w:tcW w:w="710" w:type="dxa"/>
          </w:tcPr>
          <w:p w:rsidR="00CD1D5A" w:rsidRDefault="00CD1D5A" w:rsidP="00CD1D5A">
            <w:pPr>
              <w:widowControl w:val="0"/>
              <w:autoSpaceDE w:val="0"/>
              <w:autoSpaceDN w:val="0"/>
              <w:contextualSpacing/>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 xml:space="preserve">TRPK </w:t>
            </w:r>
            <w:r w:rsidR="00CD1D5A" w:rsidRPr="00F96B17">
              <w:rPr>
                <w:rFonts w:ascii="Arial" w:eastAsia="Arial" w:hAnsi="Arial"/>
                <w:sz w:val="18"/>
                <w:szCs w:val="18"/>
                <w:lang w:val="lt" w:eastAsia="lt"/>
              </w:rPr>
              <w:t>1.03.1.02</w:t>
            </w:r>
          </w:p>
        </w:tc>
        <w:tc>
          <w:tcPr>
            <w:tcW w:w="2840" w:type="dxa"/>
          </w:tcPr>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Pendidikan Kewarganegaraan</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Pr>
                <w:rFonts w:ascii="Arial" w:eastAsia="Arial" w:hAnsi="Arial" w:cs="Arial"/>
                <w:sz w:val="18"/>
                <w:szCs w:val="18"/>
                <w:lang w:eastAsia="lt"/>
              </w:rPr>
              <w:t>2(2-0)</w:t>
            </w:r>
          </w:p>
        </w:tc>
        <w:tc>
          <w:tcPr>
            <w:tcW w:w="3260" w:type="dxa"/>
          </w:tcPr>
          <w:p w:rsidR="00CD1D5A" w:rsidRPr="007B194F" w:rsidRDefault="00CD1D5A" w:rsidP="007B194F">
            <w:pPr>
              <w:widowControl w:val="0"/>
              <w:autoSpaceDE w:val="0"/>
              <w:autoSpaceDN w:val="0"/>
              <w:contextualSpacing/>
              <w:rPr>
                <w:rFonts w:ascii="Arial" w:eastAsia="Arial" w:hAnsi="Arial" w:cs="Arial"/>
                <w:sz w:val="18"/>
                <w:szCs w:val="18"/>
                <w:lang w:eastAsia="lt"/>
              </w:rPr>
            </w:pPr>
            <w:r>
              <w:rPr>
                <w:rFonts w:ascii="Arial" w:eastAsia="Arial" w:hAnsi="Arial" w:cs="Arial"/>
                <w:sz w:val="18"/>
                <w:szCs w:val="18"/>
                <w:lang w:eastAsia="lt"/>
              </w:rPr>
              <w:t xml:space="preserve">  </w:t>
            </w:r>
            <w:r w:rsidRPr="007B194F">
              <w:rPr>
                <w:rFonts w:ascii="Arial" w:eastAsia="Arial" w:hAnsi="Arial" w:cs="Arial"/>
                <w:sz w:val="18"/>
                <w:szCs w:val="18"/>
                <w:lang w:eastAsia="lt"/>
              </w:rPr>
              <w:t>Drs. Jerry D. Kalesaran,   DEA</w:t>
            </w:r>
            <w:r w:rsidRPr="007B194F">
              <w:rPr>
                <w:rFonts w:ascii="Arial" w:eastAsia="Arial" w:hAnsi="Arial" w:cs="Arial"/>
                <w:sz w:val="18"/>
                <w:szCs w:val="18"/>
                <w:vertAlign w:val="superscript"/>
                <w:lang w:eastAsia="lt"/>
              </w:rPr>
              <w:t xml:space="preserve"> *)</w:t>
            </w:r>
          </w:p>
          <w:p w:rsidR="00CD1D5A" w:rsidRPr="007B194F" w:rsidRDefault="00CD1D5A" w:rsidP="007B194F">
            <w:pPr>
              <w:widowControl w:val="0"/>
              <w:autoSpaceDE w:val="0"/>
              <w:autoSpaceDN w:val="0"/>
              <w:contextualSpacing/>
              <w:rPr>
                <w:rFonts w:ascii="Arial" w:eastAsia="Arial" w:hAnsi="Arial" w:cs="Arial"/>
                <w:sz w:val="18"/>
                <w:szCs w:val="18"/>
                <w:lang w:eastAsia="lt"/>
              </w:rPr>
            </w:pPr>
            <w:r>
              <w:rPr>
                <w:rFonts w:ascii="Arial" w:eastAsia="Arial" w:hAnsi="Arial" w:cs="Arial"/>
                <w:sz w:val="18"/>
                <w:szCs w:val="18"/>
                <w:lang w:eastAsia="lt"/>
              </w:rPr>
              <w:t xml:space="preserve">  </w:t>
            </w:r>
            <w:r w:rsidRPr="007B194F">
              <w:rPr>
                <w:rFonts w:ascii="Arial" w:eastAsia="Arial" w:hAnsi="Arial" w:cs="Arial"/>
                <w:sz w:val="18"/>
                <w:szCs w:val="18"/>
                <w:lang w:eastAsia="lt"/>
              </w:rPr>
              <w:t>Ratna Dewi Yasin, S.Pd. M.Si</w:t>
            </w:r>
          </w:p>
        </w:tc>
        <w:tc>
          <w:tcPr>
            <w:tcW w:w="710" w:type="dxa"/>
          </w:tcPr>
          <w:p w:rsidR="00CD1D5A" w:rsidRDefault="00CD1D5A" w:rsidP="00CD1D5A">
            <w:pPr>
              <w:widowControl w:val="0"/>
              <w:autoSpaceDE w:val="0"/>
              <w:autoSpaceDN w:val="0"/>
              <w:contextualSpacing/>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2.11.1.03</w:t>
            </w:r>
          </w:p>
        </w:tc>
        <w:tc>
          <w:tcPr>
            <w:tcW w:w="2840" w:type="dxa"/>
          </w:tcPr>
          <w:p w:rsidR="00CD1D5A" w:rsidRPr="00F96B17" w:rsidRDefault="00CD1D5A" w:rsidP="00F96B17">
            <w:pPr>
              <w:widowControl w:val="0"/>
              <w:autoSpaceDE w:val="0"/>
              <w:autoSpaceDN w:val="0"/>
              <w:ind w:left="104" w:hanging="104"/>
              <w:rPr>
                <w:rFonts w:ascii="Arial" w:eastAsia="Arial" w:hAnsi="Arial" w:cs="Arial"/>
                <w:sz w:val="18"/>
                <w:szCs w:val="18"/>
                <w:lang w:val="lt" w:eastAsia="lt"/>
              </w:rPr>
            </w:pPr>
            <w:r w:rsidRPr="00F96B17">
              <w:rPr>
                <w:rFonts w:ascii="Arial" w:eastAsia="Arial" w:hAnsi="Arial" w:cs="Arial"/>
                <w:sz w:val="18"/>
                <w:szCs w:val="18"/>
                <w:lang w:val="lt" w:eastAsia="lt"/>
              </w:rPr>
              <w:t xml:space="preserve">  </w:t>
            </w:r>
            <w:r>
              <w:rPr>
                <w:rFonts w:ascii="Arial" w:eastAsia="Arial" w:hAnsi="Arial" w:cs="Arial"/>
                <w:sz w:val="18"/>
                <w:szCs w:val="18"/>
                <w:lang w:val="lt" w:eastAsia="lt"/>
              </w:rPr>
              <w:t xml:space="preserve">Keselamatan Kerja di Atas </w:t>
            </w:r>
            <w:r w:rsidRPr="00F96B17">
              <w:rPr>
                <w:rFonts w:ascii="Arial" w:eastAsia="Arial" w:hAnsi="Arial" w:cs="Arial"/>
                <w:sz w:val="18"/>
                <w:szCs w:val="18"/>
                <w:lang w:val="lt" w:eastAsia="lt"/>
              </w:rPr>
              <w:t>Kapal</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r>
              <w:rPr>
                <w:rFonts w:ascii="Arial" w:eastAsia="Arial" w:hAnsi="Arial" w:cs="Arial"/>
                <w:sz w:val="18"/>
                <w:szCs w:val="18"/>
                <w:lang w:val="lt" w:eastAsia="lt"/>
              </w:rPr>
              <w:t>(1-2)</w:t>
            </w:r>
          </w:p>
        </w:tc>
        <w:tc>
          <w:tcPr>
            <w:tcW w:w="3260" w:type="dxa"/>
          </w:tcPr>
          <w:p w:rsidR="00CD1D5A" w:rsidRPr="007B194F" w:rsidRDefault="00CD1D5A" w:rsidP="007B194F">
            <w:pPr>
              <w:widowControl w:val="0"/>
              <w:autoSpaceDE w:val="0"/>
              <w:autoSpaceDN w:val="0"/>
              <w:rPr>
                <w:rFonts w:ascii="Arial" w:eastAsia="Arial" w:hAnsi="Arial" w:cs="Arial"/>
                <w:sz w:val="18"/>
                <w:szCs w:val="18"/>
                <w:lang w:eastAsia="lt"/>
              </w:rPr>
            </w:pPr>
            <w:r>
              <w:rPr>
                <w:rFonts w:ascii="Arial" w:eastAsia="Arial" w:hAnsi="Arial" w:cs="Arial"/>
                <w:sz w:val="18"/>
                <w:szCs w:val="18"/>
                <w:lang w:eastAsia="lt"/>
              </w:rPr>
              <w:t xml:space="preserve">  </w:t>
            </w:r>
            <w:r w:rsidRPr="007B194F">
              <w:rPr>
                <w:rFonts w:ascii="Arial" w:eastAsia="Arial" w:hAnsi="Arial" w:cs="Arial"/>
                <w:sz w:val="18"/>
                <w:szCs w:val="18"/>
                <w:lang w:eastAsia="lt"/>
              </w:rPr>
              <w:t>Jefta Ratela, S.Pd, ME*)</w:t>
            </w:r>
          </w:p>
          <w:p w:rsidR="00CD1D5A" w:rsidRPr="007B194F" w:rsidRDefault="00CD1D5A" w:rsidP="007B194F">
            <w:pPr>
              <w:widowControl w:val="0"/>
              <w:autoSpaceDE w:val="0"/>
              <w:autoSpaceDN w:val="0"/>
              <w:rPr>
                <w:rFonts w:ascii="Arial" w:eastAsia="Arial" w:hAnsi="Arial" w:cs="Arial"/>
                <w:sz w:val="18"/>
                <w:szCs w:val="18"/>
                <w:lang w:eastAsia="lt"/>
              </w:rPr>
            </w:pPr>
            <w:r>
              <w:rPr>
                <w:rFonts w:ascii="Arial" w:eastAsia="Arial" w:hAnsi="Arial" w:cs="Arial"/>
                <w:sz w:val="18"/>
                <w:szCs w:val="18"/>
                <w:lang w:eastAsia="lt"/>
              </w:rPr>
              <w:t xml:space="preserve">  </w:t>
            </w:r>
          </w:p>
        </w:tc>
        <w:tc>
          <w:tcPr>
            <w:tcW w:w="710" w:type="dxa"/>
          </w:tcPr>
          <w:p w:rsidR="00CD1D5A" w:rsidRDefault="00CD1D5A" w:rsidP="00CD1D5A">
            <w:pPr>
              <w:widowControl w:val="0"/>
              <w:autoSpaceDE w:val="0"/>
              <w:autoSpaceDN w:val="0"/>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2.14.1.03</w:t>
            </w:r>
          </w:p>
        </w:tc>
        <w:tc>
          <w:tcPr>
            <w:tcW w:w="2840" w:type="dxa"/>
          </w:tcPr>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Mekanika dan Hidrodinamika</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Pr>
                <w:rFonts w:ascii="Arial" w:eastAsia="Arial" w:hAnsi="Arial" w:cs="Arial"/>
                <w:sz w:val="18"/>
                <w:szCs w:val="18"/>
                <w:lang w:val="lt" w:eastAsia="lt"/>
              </w:rPr>
              <w:t>3(2-1)</w:t>
            </w:r>
          </w:p>
        </w:tc>
        <w:tc>
          <w:tcPr>
            <w:tcW w:w="3260" w:type="dxa"/>
          </w:tcPr>
          <w:p w:rsidR="00CD1D5A" w:rsidRDefault="00CD1D5A" w:rsidP="007B194F">
            <w:pPr>
              <w:widowControl w:val="0"/>
              <w:autoSpaceDE w:val="0"/>
              <w:autoSpaceDN w:val="0"/>
              <w:rPr>
                <w:rFonts w:ascii="Arial" w:eastAsia="Arial" w:hAnsi="Arial" w:cs="Arial"/>
                <w:sz w:val="18"/>
                <w:szCs w:val="18"/>
                <w:lang w:eastAsia="lt"/>
              </w:rPr>
            </w:pPr>
            <w:r>
              <w:rPr>
                <w:rFonts w:ascii="Arial" w:eastAsia="Arial" w:hAnsi="Arial" w:cs="Arial"/>
                <w:sz w:val="18"/>
                <w:szCs w:val="18"/>
                <w:lang w:eastAsia="lt"/>
              </w:rPr>
              <w:t xml:space="preserve">  Fahriyadi Pakaya, S.Pd.,MT</w:t>
            </w:r>
          </w:p>
          <w:p w:rsidR="00CD1D5A" w:rsidRPr="007B194F" w:rsidRDefault="00CD1D5A" w:rsidP="007B194F">
            <w:pPr>
              <w:widowControl w:val="0"/>
              <w:autoSpaceDE w:val="0"/>
              <w:autoSpaceDN w:val="0"/>
              <w:rPr>
                <w:rFonts w:ascii="Arial" w:eastAsia="Arial" w:hAnsi="Arial" w:cs="Arial"/>
                <w:sz w:val="18"/>
                <w:szCs w:val="18"/>
                <w:lang w:eastAsia="lt"/>
              </w:rPr>
            </w:pPr>
          </w:p>
        </w:tc>
        <w:tc>
          <w:tcPr>
            <w:tcW w:w="710" w:type="dxa"/>
          </w:tcPr>
          <w:p w:rsidR="00CD1D5A" w:rsidRDefault="00CD1D5A" w:rsidP="00CD1D5A">
            <w:pPr>
              <w:widowControl w:val="0"/>
              <w:autoSpaceDE w:val="0"/>
              <w:autoSpaceDN w:val="0"/>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2.16.1.02</w:t>
            </w:r>
          </w:p>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2840" w:type="dxa"/>
          </w:tcPr>
          <w:p w:rsidR="00CD1D5A" w:rsidRPr="00F96B17" w:rsidRDefault="00CD1D5A" w:rsidP="00F96B17">
            <w:pPr>
              <w:widowControl w:val="0"/>
              <w:autoSpaceDE w:val="0"/>
              <w:autoSpaceDN w:val="0"/>
              <w:spacing w:line="257" w:lineRule="exact"/>
              <w:ind w:left="105"/>
              <w:rPr>
                <w:rFonts w:ascii="Arial" w:eastAsia="Bookman Old Style" w:hAnsi="Arial" w:cs="Arial"/>
                <w:sz w:val="18"/>
                <w:szCs w:val="18"/>
                <w:lang w:val="eu" w:eastAsia="eu"/>
              </w:rPr>
            </w:pPr>
            <w:r w:rsidRPr="00F96B17">
              <w:rPr>
                <w:rFonts w:ascii="Arial" w:eastAsia="Bookman Old Style" w:hAnsi="Arial" w:cs="Arial"/>
                <w:sz w:val="18"/>
                <w:szCs w:val="18"/>
                <w:lang w:val="eu" w:eastAsia="eu"/>
              </w:rPr>
              <w:t>Fisika</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r>
              <w:rPr>
                <w:rFonts w:ascii="Arial" w:eastAsia="Arial" w:hAnsi="Arial" w:cs="Arial"/>
                <w:sz w:val="18"/>
                <w:szCs w:val="18"/>
                <w:lang w:val="lt" w:eastAsia="lt"/>
              </w:rPr>
              <w:t>(2-0)</w:t>
            </w:r>
          </w:p>
        </w:tc>
        <w:tc>
          <w:tcPr>
            <w:tcW w:w="3260" w:type="dxa"/>
          </w:tcPr>
          <w:p w:rsidR="00CD1D5A" w:rsidRPr="007B194F" w:rsidRDefault="00CD1D5A" w:rsidP="007B194F">
            <w:pPr>
              <w:widowControl w:val="0"/>
              <w:autoSpaceDE w:val="0"/>
              <w:autoSpaceDN w:val="0"/>
              <w:contextualSpacing/>
              <w:rPr>
                <w:rFonts w:ascii="Arial" w:eastAsia="Arial" w:hAnsi="Arial" w:cs="Arial"/>
                <w:sz w:val="18"/>
                <w:szCs w:val="18"/>
                <w:lang w:eastAsia="lt"/>
              </w:rPr>
            </w:pPr>
            <w:r>
              <w:rPr>
                <w:rFonts w:ascii="Arial" w:eastAsia="Arial" w:hAnsi="Arial" w:cs="Arial"/>
                <w:sz w:val="18"/>
                <w:szCs w:val="18"/>
                <w:lang w:eastAsia="lt"/>
              </w:rPr>
              <w:t xml:space="preserve">  Yurika Nantan ST., MT</w:t>
            </w:r>
          </w:p>
        </w:tc>
        <w:tc>
          <w:tcPr>
            <w:tcW w:w="710" w:type="dxa"/>
          </w:tcPr>
          <w:p w:rsidR="00CD1D5A" w:rsidRDefault="00CD1D5A" w:rsidP="00CD1D5A">
            <w:pPr>
              <w:widowControl w:val="0"/>
              <w:autoSpaceDE w:val="0"/>
              <w:autoSpaceDN w:val="0"/>
              <w:contextualSpacing/>
              <w:jc w:val="center"/>
              <w:rPr>
                <w:rFonts w:ascii="Arial" w:eastAsia="Arial" w:hAnsi="Arial" w:cs="Arial"/>
                <w:sz w:val="18"/>
                <w:szCs w:val="18"/>
                <w:lang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2.17.1.02</w:t>
            </w:r>
          </w:p>
        </w:tc>
        <w:tc>
          <w:tcPr>
            <w:tcW w:w="2840" w:type="dxa"/>
          </w:tcPr>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Matematika</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r>
              <w:rPr>
                <w:rFonts w:ascii="Arial" w:eastAsia="Arial" w:hAnsi="Arial" w:cs="Arial"/>
                <w:sz w:val="18"/>
                <w:szCs w:val="18"/>
                <w:lang w:val="lt" w:eastAsia="lt"/>
              </w:rPr>
              <w:t>(2-0)</w:t>
            </w:r>
          </w:p>
        </w:tc>
        <w:tc>
          <w:tcPr>
            <w:tcW w:w="3260" w:type="dxa"/>
          </w:tcPr>
          <w:p w:rsidR="00CD1D5A" w:rsidRPr="007B194F" w:rsidRDefault="00CD1D5A" w:rsidP="007B194F">
            <w:pPr>
              <w:widowControl w:val="0"/>
              <w:autoSpaceDE w:val="0"/>
              <w:autoSpaceDN w:val="0"/>
              <w:contextualSpacing/>
              <w:rPr>
                <w:rFonts w:ascii="Arial" w:eastAsia="Arial" w:hAnsi="Arial" w:cs="Arial"/>
                <w:sz w:val="18"/>
                <w:szCs w:val="18"/>
                <w:lang w:val="lt" w:eastAsia="lt"/>
              </w:rPr>
            </w:pPr>
            <w:r>
              <w:rPr>
                <w:rFonts w:ascii="Arial" w:eastAsia="Arial" w:hAnsi="Arial" w:cs="Arial"/>
                <w:sz w:val="18"/>
                <w:szCs w:val="18"/>
                <w:lang w:val="lt" w:eastAsia="lt"/>
              </w:rPr>
              <w:t xml:space="preserve">  </w:t>
            </w:r>
            <w:r w:rsidRPr="007B194F">
              <w:rPr>
                <w:rFonts w:ascii="Arial" w:eastAsia="Arial" w:hAnsi="Arial" w:cs="Arial"/>
                <w:sz w:val="18"/>
                <w:szCs w:val="18"/>
                <w:lang w:val="lt" w:eastAsia="lt"/>
              </w:rPr>
              <w:t>M. Zainul Arifin, S.Pi</w:t>
            </w:r>
            <w:r w:rsidRPr="007B194F">
              <w:rPr>
                <w:rFonts w:ascii="Arial" w:eastAsia="Arial" w:hAnsi="Arial" w:cs="Arial"/>
                <w:sz w:val="18"/>
                <w:szCs w:val="18"/>
                <w:lang w:eastAsia="lt"/>
              </w:rPr>
              <w:t>*)</w:t>
            </w:r>
          </w:p>
        </w:tc>
        <w:tc>
          <w:tcPr>
            <w:tcW w:w="710" w:type="dxa"/>
          </w:tcPr>
          <w:p w:rsidR="00CD1D5A" w:rsidRDefault="00CD1D5A" w:rsidP="00CD1D5A">
            <w:pPr>
              <w:widowControl w:val="0"/>
              <w:autoSpaceDE w:val="0"/>
              <w:autoSpaceDN w:val="0"/>
              <w:contextualSpacing/>
              <w:jc w:val="center"/>
              <w:rPr>
                <w:rFonts w:ascii="Arial" w:eastAsia="Arial" w:hAnsi="Arial" w:cs="Arial"/>
                <w:sz w:val="18"/>
                <w:szCs w:val="18"/>
                <w:lang w:val="lt"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4D10D6" w:rsidP="00F96B17">
            <w:pPr>
              <w:widowControl w:val="0"/>
              <w:autoSpaceDE w:val="0"/>
              <w:autoSpaceDN w:val="0"/>
              <w:rPr>
                <w:rFonts w:ascii="Arial" w:eastAsia="Arial" w:hAnsi="Arial" w:cs="Arial"/>
                <w:sz w:val="18"/>
                <w:szCs w:val="18"/>
                <w:lang w:val="lt" w:eastAsia="lt"/>
              </w:rPr>
            </w:pPr>
            <w:r>
              <w:rPr>
                <w:rFonts w:ascii="Arial" w:eastAsia="Arial" w:hAnsi="Arial"/>
                <w:sz w:val="18"/>
                <w:szCs w:val="18"/>
                <w:lang w:val="lt" w:eastAsia="lt"/>
              </w:rPr>
              <w:t>TRPK</w:t>
            </w:r>
            <w:r w:rsidR="00CD1D5A" w:rsidRPr="00F96B17">
              <w:rPr>
                <w:rFonts w:ascii="Arial" w:eastAsia="Arial" w:hAnsi="Arial"/>
                <w:sz w:val="18"/>
                <w:szCs w:val="18"/>
                <w:lang w:val="lt" w:eastAsia="lt"/>
              </w:rPr>
              <w:t xml:space="preserve"> 2.18.1.02</w:t>
            </w:r>
          </w:p>
        </w:tc>
        <w:tc>
          <w:tcPr>
            <w:tcW w:w="2840" w:type="dxa"/>
          </w:tcPr>
          <w:p w:rsidR="00CD1D5A" w:rsidRPr="00F96B17" w:rsidRDefault="00CD1D5A" w:rsidP="00F96B17">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Pengukuran Keteknikan</w:t>
            </w:r>
          </w:p>
        </w:tc>
        <w:tc>
          <w:tcPr>
            <w:tcW w:w="850" w:type="dxa"/>
          </w:tcPr>
          <w:p w:rsidR="00CD1D5A" w:rsidRPr="00F96B17" w:rsidRDefault="00CD1D5A" w:rsidP="00F96B17">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r>
              <w:rPr>
                <w:rFonts w:ascii="Arial" w:eastAsia="Arial" w:hAnsi="Arial" w:cs="Arial"/>
                <w:sz w:val="18"/>
                <w:szCs w:val="18"/>
                <w:lang w:val="lt" w:eastAsia="lt"/>
              </w:rPr>
              <w:t>(2-0)</w:t>
            </w:r>
          </w:p>
        </w:tc>
        <w:tc>
          <w:tcPr>
            <w:tcW w:w="3260" w:type="dxa"/>
          </w:tcPr>
          <w:p w:rsidR="00CD1D5A" w:rsidRPr="007B194F" w:rsidRDefault="00CD1D5A" w:rsidP="007B194F">
            <w:pPr>
              <w:widowControl w:val="0"/>
              <w:autoSpaceDE w:val="0"/>
              <w:autoSpaceDN w:val="0"/>
              <w:rPr>
                <w:rFonts w:ascii="Arial" w:eastAsia="Arial" w:hAnsi="Arial" w:cs="Arial"/>
                <w:sz w:val="18"/>
                <w:szCs w:val="18"/>
                <w:lang w:val="lt" w:eastAsia="lt"/>
              </w:rPr>
            </w:pPr>
            <w:r>
              <w:rPr>
                <w:rFonts w:ascii="Arial" w:eastAsia="Arial" w:hAnsi="Arial" w:cs="Arial"/>
                <w:sz w:val="18"/>
                <w:szCs w:val="18"/>
                <w:lang w:val="lt" w:eastAsia="lt"/>
              </w:rPr>
              <w:t xml:space="preserve">  </w:t>
            </w:r>
            <w:r w:rsidRPr="007B194F">
              <w:rPr>
                <w:rFonts w:ascii="Arial" w:eastAsia="Arial" w:hAnsi="Arial" w:cs="Arial"/>
                <w:sz w:val="18"/>
                <w:szCs w:val="18"/>
                <w:lang w:val="lt" w:eastAsia="lt"/>
              </w:rPr>
              <w:t>Jefta Ratela, S.Pd, ME</w:t>
            </w:r>
            <w:r w:rsidRPr="007B194F">
              <w:rPr>
                <w:rFonts w:ascii="Arial" w:eastAsia="Arial" w:hAnsi="Arial" w:cs="Arial"/>
                <w:sz w:val="18"/>
                <w:szCs w:val="18"/>
                <w:lang w:eastAsia="lt"/>
              </w:rPr>
              <w:t xml:space="preserve"> *)</w:t>
            </w:r>
          </w:p>
          <w:p w:rsidR="00CD1D5A" w:rsidRPr="007B194F" w:rsidRDefault="00CD1D5A" w:rsidP="007B194F">
            <w:pPr>
              <w:widowControl w:val="0"/>
              <w:autoSpaceDE w:val="0"/>
              <w:autoSpaceDN w:val="0"/>
              <w:rPr>
                <w:rFonts w:ascii="Arial" w:eastAsia="Arial" w:hAnsi="Arial" w:cs="Arial"/>
                <w:sz w:val="18"/>
                <w:szCs w:val="18"/>
                <w:lang w:val="lt" w:eastAsia="lt"/>
              </w:rPr>
            </w:pPr>
            <w:r>
              <w:rPr>
                <w:rFonts w:ascii="Arial" w:eastAsia="Arial" w:hAnsi="Arial" w:cs="Arial"/>
                <w:sz w:val="18"/>
                <w:szCs w:val="18"/>
                <w:lang w:val="lt" w:eastAsia="lt"/>
              </w:rPr>
              <w:t xml:space="preserve">  </w:t>
            </w:r>
            <w:r w:rsidRPr="007B194F">
              <w:rPr>
                <w:rFonts w:ascii="Arial" w:eastAsia="Arial" w:hAnsi="Arial" w:cs="Arial"/>
                <w:sz w:val="18"/>
                <w:szCs w:val="18"/>
                <w:lang w:val="lt" w:eastAsia="lt"/>
              </w:rPr>
              <w:t>Drs. Piet H. Kawuwung, M.Si.</w:t>
            </w:r>
          </w:p>
        </w:tc>
        <w:tc>
          <w:tcPr>
            <w:tcW w:w="710" w:type="dxa"/>
          </w:tcPr>
          <w:p w:rsidR="00CD1D5A" w:rsidRDefault="00CD1D5A" w:rsidP="00CD1D5A">
            <w:pPr>
              <w:widowControl w:val="0"/>
              <w:autoSpaceDE w:val="0"/>
              <w:autoSpaceDN w:val="0"/>
              <w:jc w:val="center"/>
              <w:rPr>
                <w:rFonts w:ascii="Arial" w:eastAsia="Arial" w:hAnsi="Arial" w:cs="Arial"/>
                <w:sz w:val="18"/>
                <w:szCs w:val="18"/>
                <w:lang w:val="lt" w:eastAsia="lt"/>
              </w:rPr>
            </w:pPr>
            <w:r>
              <w:rPr>
                <w:rFonts w:ascii="Calibri" w:eastAsia="Arial" w:hAnsi="Calibri" w:cs="Arial"/>
                <w:sz w:val="18"/>
                <w:szCs w:val="18"/>
                <w:lang w:eastAsia="lt"/>
              </w:rPr>
              <w:t>√</w:t>
            </w:r>
          </w:p>
        </w:tc>
      </w:tr>
      <w:tr w:rsidR="00CD1D5A" w:rsidRPr="00F96B17" w:rsidTr="001152A8">
        <w:trPr>
          <w:trHeight w:val="282"/>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CD1D5A" w:rsidP="00F96B17">
            <w:pPr>
              <w:widowControl w:val="0"/>
              <w:autoSpaceDE w:val="0"/>
              <w:autoSpaceDN w:val="0"/>
              <w:rPr>
                <w:rFonts w:ascii="Arial" w:eastAsia="Arial" w:hAnsi="Arial" w:cs="Arial"/>
                <w:color w:val="FF0000"/>
                <w:sz w:val="18"/>
                <w:szCs w:val="18"/>
                <w:lang w:val="lt" w:eastAsia="lt"/>
              </w:rPr>
            </w:pPr>
          </w:p>
        </w:tc>
        <w:tc>
          <w:tcPr>
            <w:tcW w:w="2840" w:type="dxa"/>
          </w:tcPr>
          <w:p w:rsidR="00CD1D5A" w:rsidRPr="00CD1D5A" w:rsidRDefault="00CD1D5A" w:rsidP="00F96B17">
            <w:pPr>
              <w:widowControl w:val="0"/>
              <w:autoSpaceDE w:val="0"/>
              <w:autoSpaceDN w:val="0"/>
              <w:jc w:val="right"/>
              <w:rPr>
                <w:rFonts w:ascii="Arial" w:eastAsia="Arial" w:hAnsi="Arial" w:cs="Arial"/>
                <w:b/>
                <w:sz w:val="18"/>
                <w:szCs w:val="18"/>
                <w:lang w:val="lt" w:eastAsia="lt"/>
              </w:rPr>
            </w:pPr>
            <w:r w:rsidRPr="00CD1D5A">
              <w:rPr>
                <w:rFonts w:ascii="Arial" w:eastAsia="Arial" w:hAnsi="Arial" w:cs="Arial"/>
                <w:b/>
                <w:sz w:val="18"/>
                <w:szCs w:val="18"/>
                <w:lang w:val="lt" w:eastAsia="lt"/>
              </w:rPr>
              <w:t>Jumlah</w:t>
            </w:r>
          </w:p>
        </w:tc>
        <w:tc>
          <w:tcPr>
            <w:tcW w:w="850" w:type="dxa"/>
          </w:tcPr>
          <w:p w:rsidR="00CD1D5A" w:rsidRPr="00CD1D5A" w:rsidRDefault="00CD1D5A" w:rsidP="00F96B17">
            <w:pPr>
              <w:widowControl w:val="0"/>
              <w:autoSpaceDE w:val="0"/>
              <w:autoSpaceDN w:val="0"/>
              <w:jc w:val="center"/>
              <w:rPr>
                <w:rFonts w:ascii="Arial" w:eastAsia="Arial" w:hAnsi="Arial" w:cs="Arial"/>
                <w:b/>
                <w:sz w:val="18"/>
                <w:szCs w:val="18"/>
                <w:lang w:val="lt" w:eastAsia="lt"/>
              </w:rPr>
            </w:pPr>
            <w:r w:rsidRPr="00CD1D5A">
              <w:rPr>
                <w:rFonts w:ascii="Arial" w:eastAsia="Arial" w:hAnsi="Arial" w:cs="Arial"/>
                <w:b/>
                <w:sz w:val="18"/>
                <w:szCs w:val="18"/>
                <w:lang w:val="lt" w:eastAsia="lt"/>
              </w:rPr>
              <w:t>18</w:t>
            </w:r>
          </w:p>
        </w:tc>
        <w:tc>
          <w:tcPr>
            <w:tcW w:w="3260" w:type="dxa"/>
          </w:tcPr>
          <w:p w:rsidR="00CD1D5A" w:rsidRPr="007B194F" w:rsidRDefault="00CD1D5A" w:rsidP="00F96B17">
            <w:pPr>
              <w:widowControl w:val="0"/>
              <w:autoSpaceDE w:val="0"/>
              <w:autoSpaceDN w:val="0"/>
              <w:rPr>
                <w:rFonts w:ascii="Arial" w:eastAsia="Arial" w:hAnsi="Arial" w:cs="Arial"/>
                <w:b/>
                <w:sz w:val="18"/>
                <w:szCs w:val="18"/>
                <w:lang w:val="lt" w:eastAsia="lt"/>
              </w:rPr>
            </w:pPr>
          </w:p>
        </w:tc>
        <w:tc>
          <w:tcPr>
            <w:tcW w:w="710" w:type="dxa"/>
          </w:tcPr>
          <w:p w:rsidR="00CD1D5A" w:rsidRPr="007B194F" w:rsidRDefault="00CD1D5A" w:rsidP="00F96B17">
            <w:pPr>
              <w:widowControl w:val="0"/>
              <w:autoSpaceDE w:val="0"/>
              <w:autoSpaceDN w:val="0"/>
              <w:rPr>
                <w:rFonts w:ascii="Arial" w:eastAsia="Arial" w:hAnsi="Arial" w:cs="Arial"/>
                <w:b/>
                <w:sz w:val="18"/>
                <w:szCs w:val="18"/>
                <w:lang w:val="lt" w:eastAsia="lt"/>
              </w:rPr>
            </w:pPr>
          </w:p>
        </w:tc>
      </w:tr>
      <w:tr w:rsidR="00CD1D5A" w:rsidRPr="00F96B17" w:rsidTr="001152A8">
        <w:trPr>
          <w:trHeight w:val="143"/>
        </w:trPr>
        <w:tc>
          <w:tcPr>
            <w:tcW w:w="639" w:type="dxa"/>
          </w:tcPr>
          <w:p w:rsidR="00CD1D5A" w:rsidRPr="00F96B17" w:rsidRDefault="00CD1D5A" w:rsidP="00F96B17">
            <w:pPr>
              <w:widowControl w:val="0"/>
              <w:autoSpaceDE w:val="0"/>
              <w:autoSpaceDN w:val="0"/>
              <w:rPr>
                <w:rFonts w:ascii="Arial" w:eastAsia="Arial" w:hAnsi="Arial" w:cs="Arial"/>
                <w:sz w:val="18"/>
                <w:szCs w:val="18"/>
                <w:lang w:val="lt" w:eastAsia="lt"/>
              </w:rPr>
            </w:pPr>
          </w:p>
        </w:tc>
        <w:tc>
          <w:tcPr>
            <w:tcW w:w="1403" w:type="dxa"/>
          </w:tcPr>
          <w:p w:rsidR="00CD1D5A" w:rsidRPr="00F96B17" w:rsidRDefault="00CD1D5A" w:rsidP="00F96B17">
            <w:pPr>
              <w:widowControl w:val="0"/>
              <w:autoSpaceDE w:val="0"/>
              <w:autoSpaceDN w:val="0"/>
              <w:rPr>
                <w:rFonts w:ascii="Arial" w:eastAsia="Arial" w:hAnsi="Arial" w:cs="Arial"/>
                <w:color w:val="FF0000"/>
                <w:sz w:val="18"/>
                <w:szCs w:val="18"/>
                <w:lang w:val="lt" w:eastAsia="lt"/>
              </w:rPr>
            </w:pPr>
          </w:p>
        </w:tc>
        <w:tc>
          <w:tcPr>
            <w:tcW w:w="2840" w:type="dxa"/>
          </w:tcPr>
          <w:p w:rsidR="00CD1D5A" w:rsidRPr="00F96B17" w:rsidRDefault="00CD1D5A" w:rsidP="00F96B17">
            <w:pPr>
              <w:widowControl w:val="0"/>
              <w:autoSpaceDE w:val="0"/>
              <w:autoSpaceDN w:val="0"/>
              <w:rPr>
                <w:rFonts w:ascii="Arial" w:eastAsia="Arial" w:hAnsi="Arial"/>
                <w:sz w:val="18"/>
                <w:szCs w:val="18"/>
                <w:lang w:val="lt" w:eastAsia="lt"/>
              </w:rPr>
            </w:pPr>
          </w:p>
        </w:tc>
        <w:tc>
          <w:tcPr>
            <w:tcW w:w="850" w:type="dxa"/>
          </w:tcPr>
          <w:p w:rsidR="00CD1D5A" w:rsidRPr="00F96B17" w:rsidRDefault="00CD1D5A" w:rsidP="00F96B17">
            <w:pPr>
              <w:widowControl w:val="0"/>
              <w:autoSpaceDE w:val="0"/>
              <w:autoSpaceDN w:val="0"/>
              <w:jc w:val="center"/>
              <w:rPr>
                <w:rFonts w:ascii="Arial" w:eastAsia="Arial" w:hAnsi="Arial" w:cs="Arial"/>
                <w:color w:val="FF0000"/>
                <w:sz w:val="18"/>
                <w:szCs w:val="18"/>
                <w:lang w:val="lt" w:eastAsia="lt"/>
              </w:rPr>
            </w:pPr>
          </w:p>
        </w:tc>
        <w:tc>
          <w:tcPr>
            <w:tcW w:w="3260" w:type="dxa"/>
          </w:tcPr>
          <w:p w:rsidR="00CD1D5A" w:rsidRPr="00F96B17" w:rsidRDefault="00CD1D5A" w:rsidP="00F96B17">
            <w:pPr>
              <w:widowControl w:val="0"/>
              <w:autoSpaceDE w:val="0"/>
              <w:autoSpaceDN w:val="0"/>
              <w:rPr>
                <w:rFonts w:ascii="Arial" w:eastAsia="Arial" w:hAnsi="Arial" w:cs="Arial"/>
                <w:b/>
                <w:sz w:val="18"/>
                <w:szCs w:val="18"/>
                <w:lang w:val="lt" w:eastAsia="lt"/>
              </w:rPr>
            </w:pPr>
          </w:p>
        </w:tc>
        <w:tc>
          <w:tcPr>
            <w:tcW w:w="710" w:type="dxa"/>
          </w:tcPr>
          <w:p w:rsidR="00CD1D5A" w:rsidRPr="00F96B17" w:rsidRDefault="00CD1D5A" w:rsidP="00F96B17">
            <w:pPr>
              <w:widowControl w:val="0"/>
              <w:autoSpaceDE w:val="0"/>
              <w:autoSpaceDN w:val="0"/>
              <w:rPr>
                <w:rFonts w:ascii="Arial" w:eastAsia="Arial" w:hAnsi="Arial" w:cs="Arial"/>
                <w:b/>
                <w:sz w:val="18"/>
                <w:szCs w:val="18"/>
                <w:lang w:val="lt" w:eastAsia="lt"/>
              </w:rPr>
            </w:pPr>
          </w:p>
        </w:tc>
      </w:tr>
      <w:tr w:rsidR="00914766" w:rsidRPr="00F96B17" w:rsidTr="001152A8">
        <w:trPr>
          <w:trHeight w:val="280"/>
        </w:trPr>
        <w:tc>
          <w:tcPr>
            <w:tcW w:w="639" w:type="dxa"/>
          </w:tcPr>
          <w:p w:rsidR="00914766" w:rsidRPr="00F96B17" w:rsidRDefault="00914766" w:rsidP="00914766">
            <w:pPr>
              <w:widowControl w:val="0"/>
              <w:autoSpaceDE w:val="0"/>
              <w:autoSpaceDN w:val="0"/>
              <w:spacing w:line="174" w:lineRule="exact"/>
              <w:ind w:left="113" w:right="106"/>
              <w:jc w:val="center"/>
              <w:rPr>
                <w:rFonts w:ascii="Arial" w:eastAsia="Arial" w:hAnsi="Arial" w:cs="Arial"/>
                <w:b/>
                <w:sz w:val="18"/>
                <w:szCs w:val="18"/>
                <w:lang w:val="lt" w:eastAsia="lt"/>
              </w:rPr>
            </w:pPr>
            <w:r w:rsidRPr="00F96B17">
              <w:rPr>
                <w:rFonts w:ascii="Arial" w:eastAsia="Arial" w:hAnsi="Arial" w:cs="Arial"/>
                <w:b/>
                <w:sz w:val="18"/>
                <w:szCs w:val="18"/>
                <w:lang w:val="lt" w:eastAsia="lt"/>
              </w:rPr>
              <w:t>II</w:t>
            </w:r>
          </w:p>
        </w:tc>
        <w:tc>
          <w:tcPr>
            <w:tcW w:w="1403" w:type="dxa"/>
          </w:tcPr>
          <w:p w:rsidR="00914766" w:rsidRPr="00F96B17" w:rsidRDefault="00914766" w:rsidP="00914766">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1.04.2.02</w:t>
            </w:r>
          </w:p>
        </w:tc>
        <w:tc>
          <w:tcPr>
            <w:tcW w:w="2840" w:type="dxa"/>
            <w:tcBorders>
              <w:top w:val="single" w:sz="8" w:space="0" w:color="000000"/>
              <w:left w:val="single" w:sz="8" w:space="0" w:color="000000"/>
              <w:bottom w:val="single" w:sz="8" w:space="0" w:color="000000"/>
              <w:right w:val="single" w:sz="8" w:space="0" w:color="000000"/>
            </w:tcBorders>
          </w:tcPr>
          <w:p w:rsidR="00914766" w:rsidRPr="00914766" w:rsidRDefault="00914766" w:rsidP="00914766">
            <w:pPr>
              <w:spacing w:line="240" w:lineRule="exact"/>
              <w:ind w:left="95"/>
              <w:rPr>
                <w:rFonts w:ascii="Arial" w:eastAsia="Arial" w:hAnsi="Arial" w:cs="Arial"/>
                <w:sz w:val="18"/>
                <w:szCs w:val="18"/>
              </w:rPr>
            </w:pPr>
            <w:r w:rsidRPr="00914766">
              <w:rPr>
                <w:rFonts w:ascii="Arial" w:eastAsia="Arial" w:hAnsi="Arial" w:cs="Arial"/>
                <w:spacing w:val="2"/>
                <w:sz w:val="18"/>
                <w:szCs w:val="18"/>
              </w:rPr>
              <w:t>T</w:t>
            </w:r>
            <w:r w:rsidRPr="00914766">
              <w:rPr>
                <w:rFonts w:ascii="Arial" w:eastAsia="Arial" w:hAnsi="Arial" w:cs="Arial"/>
                <w:spacing w:val="-3"/>
                <w:sz w:val="18"/>
                <w:szCs w:val="18"/>
              </w:rPr>
              <w:t>e</w:t>
            </w:r>
            <w:r w:rsidRPr="00914766">
              <w:rPr>
                <w:rFonts w:ascii="Arial" w:eastAsia="Arial" w:hAnsi="Arial" w:cs="Arial"/>
                <w:spacing w:val="2"/>
                <w:sz w:val="18"/>
                <w:szCs w:val="18"/>
              </w:rPr>
              <w:t>k</w:t>
            </w:r>
            <w:r w:rsidRPr="00914766">
              <w:rPr>
                <w:rFonts w:ascii="Arial" w:eastAsia="Arial" w:hAnsi="Arial" w:cs="Arial"/>
                <w:sz w:val="18"/>
                <w:szCs w:val="18"/>
              </w:rPr>
              <w:t>n</w:t>
            </w:r>
            <w:r w:rsidRPr="00914766">
              <w:rPr>
                <w:rFonts w:ascii="Arial" w:eastAsia="Arial" w:hAnsi="Arial" w:cs="Arial"/>
                <w:spacing w:val="-1"/>
                <w:sz w:val="18"/>
                <w:szCs w:val="18"/>
              </w:rPr>
              <w:t>ol</w:t>
            </w:r>
            <w:r w:rsidRPr="00914766">
              <w:rPr>
                <w:rFonts w:ascii="Arial" w:eastAsia="Arial" w:hAnsi="Arial" w:cs="Arial"/>
                <w:spacing w:val="-3"/>
                <w:sz w:val="18"/>
                <w:szCs w:val="18"/>
              </w:rPr>
              <w:t>o</w:t>
            </w:r>
            <w:r w:rsidRPr="00914766">
              <w:rPr>
                <w:rFonts w:ascii="Arial" w:eastAsia="Arial" w:hAnsi="Arial" w:cs="Arial"/>
                <w:spacing w:val="2"/>
                <w:sz w:val="18"/>
                <w:szCs w:val="18"/>
              </w:rPr>
              <w:t>g</w:t>
            </w:r>
            <w:r w:rsidRPr="00914766">
              <w:rPr>
                <w:rFonts w:ascii="Arial" w:eastAsia="Arial" w:hAnsi="Arial" w:cs="Arial"/>
                <w:sz w:val="18"/>
                <w:szCs w:val="18"/>
              </w:rPr>
              <w:t>i</w:t>
            </w:r>
            <w:r w:rsidRPr="00914766">
              <w:rPr>
                <w:rFonts w:ascii="Arial" w:eastAsia="Arial" w:hAnsi="Arial" w:cs="Arial"/>
                <w:spacing w:val="-2"/>
                <w:sz w:val="18"/>
                <w:szCs w:val="18"/>
              </w:rPr>
              <w:t xml:space="preserve"> </w:t>
            </w:r>
            <w:r w:rsidRPr="00914766">
              <w:rPr>
                <w:rFonts w:ascii="Arial" w:eastAsia="Arial" w:hAnsi="Arial" w:cs="Arial"/>
                <w:spacing w:val="1"/>
                <w:sz w:val="18"/>
                <w:szCs w:val="18"/>
              </w:rPr>
              <w:t>I</w:t>
            </w:r>
            <w:r w:rsidRPr="00914766">
              <w:rPr>
                <w:rFonts w:ascii="Arial" w:eastAsia="Arial" w:hAnsi="Arial" w:cs="Arial"/>
                <w:spacing w:val="-3"/>
                <w:sz w:val="18"/>
                <w:szCs w:val="18"/>
              </w:rPr>
              <w:t>n</w:t>
            </w:r>
            <w:r w:rsidRPr="00914766">
              <w:rPr>
                <w:rFonts w:ascii="Arial" w:eastAsia="Arial" w:hAnsi="Arial" w:cs="Arial"/>
                <w:spacing w:val="3"/>
                <w:sz w:val="18"/>
                <w:szCs w:val="18"/>
              </w:rPr>
              <w:t>f</w:t>
            </w:r>
            <w:r w:rsidRPr="00914766">
              <w:rPr>
                <w:rFonts w:ascii="Arial" w:eastAsia="Arial" w:hAnsi="Arial" w:cs="Arial"/>
                <w:spacing w:val="-3"/>
                <w:sz w:val="18"/>
                <w:szCs w:val="18"/>
              </w:rPr>
              <w:t>o</w:t>
            </w:r>
            <w:r w:rsidRPr="00914766">
              <w:rPr>
                <w:rFonts w:ascii="Arial" w:eastAsia="Arial" w:hAnsi="Arial" w:cs="Arial"/>
                <w:spacing w:val="1"/>
                <w:sz w:val="18"/>
                <w:szCs w:val="18"/>
              </w:rPr>
              <w:t>rm</w:t>
            </w:r>
            <w:r w:rsidRPr="00914766">
              <w:rPr>
                <w:rFonts w:ascii="Arial" w:eastAsia="Arial" w:hAnsi="Arial" w:cs="Arial"/>
                <w:spacing w:val="-3"/>
                <w:sz w:val="18"/>
                <w:szCs w:val="18"/>
              </w:rPr>
              <w:t>a</w:t>
            </w:r>
            <w:r w:rsidRPr="00914766">
              <w:rPr>
                <w:rFonts w:ascii="Arial" w:eastAsia="Arial" w:hAnsi="Arial" w:cs="Arial"/>
                <w:spacing w:val="1"/>
                <w:sz w:val="18"/>
                <w:szCs w:val="18"/>
              </w:rPr>
              <w:t>t</w:t>
            </w:r>
            <w:r w:rsidRPr="00914766">
              <w:rPr>
                <w:rFonts w:ascii="Arial" w:eastAsia="Arial" w:hAnsi="Arial" w:cs="Arial"/>
                <w:spacing w:val="-3"/>
                <w:sz w:val="18"/>
                <w:szCs w:val="18"/>
              </w:rPr>
              <w:t>i</w:t>
            </w:r>
            <w:r w:rsidRPr="00914766">
              <w:rPr>
                <w:rFonts w:ascii="Arial" w:eastAsia="Arial" w:hAnsi="Arial" w:cs="Arial"/>
                <w:spacing w:val="2"/>
                <w:sz w:val="18"/>
                <w:szCs w:val="18"/>
              </w:rPr>
              <w:t>k</w:t>
            </w:r>
            <w:r w:rsidRPr="00914766">
              <w:rPr>
                <w:rFonts w:ascii="Arial" w:eastAsia="Arial" w:hAnsi="Arial" w:cs="Arial"/>
                <w:sz w:val="18"/>
                <w:szCs w:val="18"/>
              </w:rPr>
              <w:t>a</w:t>
            </w:r>
          </w:p>
        </w:tc>
        <w:tc>
          <w:tcPr>
            <w:tcW w:w="850" w:type="dxa"/>
            <w:tcBorders>
              <w:top w:val="single" w:sz="8" w:space="0" w:color="000000"/>
              <w:left w:val="single" w:sz="8" w:space="0" w:color="000000"/>
              <w:bottom w:val="single" w:sz="8" w:space="0" w:color="000000"/>
              <w:right w:val="single" w:sz="8" w:space="0" w:color="000000"/>
            </w:tcBorders>
          </w:tcPr>
          <w:p w:rsidR="00914766" w:rsidRPr="006B63EB" w:rsidRDefault="00914766" w:rsidP="006B63EB">
            <w:pPr>
              <w:spacing w:line="240" w:lineRule="exact"/>
              <w:ind w:left="736" w:hanging="736"/>
              <w:jc w:val="center"/>
              <w:rPr>
                <w:rFonts w:ascii="Arial" w:eastAsia="Arial" w:hAnsi="Arial" w:cs="Arial"/>
                <w:sz w:val="18"/>
                <w:szCs w:val="18"/>
              </w:rPr>
            </w:pPr>
            <w:r w:rsidRPr="006B63EB">
              <w:rPr>
                <w:rFonts w:ascii="Arial" w:eastAsia="Arial" w:hAnsi="Arial" w:cs="Arial"/>
                <w:sz w:val="18"/>
                <w:szCs w:val="18"/>
              </w:rPr>
              <w:t xml:space="preserve">2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1)</w:t>
            </w:r>
          </w:p>
        </w:tc>
        <w:tc>
          <w:tcPr>
            <w:tcW w:w="3260" w:type="dxa"/>
          </w:tcPr>
          <w:p w:rsidR="00914766" w:rsidRPr="00F96B17" w:rsidRDefault="00914766" w:rsidP="00914766">
            <w:pPr>
              <w:widowControl w:val="0"/>
              <w:autoSpaceDE w:val="0"/>
              <w:autoSpaceDN w:val="0"/>
              <w:ind w:left="362"/>
              <w:rPr>
                <w:rFonts w:ascii="Arial" w:eastAsia="Arial" w:hAnsi="Arial" w:cs="Arial"/>
                <w:sz w:val="18"/>
                <w:szCs w:val="18"/>
                <w:lang w:eastAsia="lt"/>
              </w:rPr>
            </w:pPr>
          </w:p>
        </w:tc>
        <w:tc>
          <w:tcPr>
            <w:tcW w:w="710" w:type="dxa"/>
          </w:tcPr>
          <w:p w:rsidR="00914766" w:rsidRPr="00F96B17" w:rsidRDefault="00914766" w:rsidP="00914766">
            <w:pPr>
              <w:widowControl w:val="0"/>
              <w:autoSpaceDE w:val="0"/>
              <w:autoSpaceDN w:val="0"/>
              <w:jc w:val="center"/>
              <w:rPr>
                <w:rFonts w:ascii="Arial" w:eastAsia="Arial" w:hAnsi="Arial" w:cs="Arial"/>
                <w:sz w:val="18"/>
                <w:szCs w:val="18"/>
                <w:lang w:val="lt" w:eastAsia="lt"/>
              </w:rPr>
            </w:pPr>
            <w:r>
              <w:rPr>
                <w:rFonts w:ascii="Calibri" w:eastAsia="Arial" w:hAnsi="Calibri" w:cs="Arial"/>
                <w:sz w:val="18"/>
                <w:szCs w:val="18"/>
                <w:lang w:eastAsia="lt"/>
              </w:rPr>
              <w:t>√</w:t>
            </w:r>
          </w:p>
        </w:tc>
      </w:tr>
      <w:tr w:rsidR="006B63EB" w:rsidRPr="00F96B17" w:rsidTr="001152A8">
        <w:trPr>
          <w:trHeight w:val="280"/>
        </w:trPr>
        <w:tc>
          <w:tcPr>
            <w:tcW w:w="639" w:type="dxa"/>
          </w:tcPr>
          <w:p w:rsidR="006B63EB" w:rsidRPr="00F96B17" w:rsidRDefault="006B63EB" w:rsidP="006B63EB">
            <w:pPr>
              <w:widowControl w:val="0"/>
              <w:autoSpaceDE w:val="0"/>
              <w:autoSpaceDN w:val="0"/>
              <w:spacing w:line="174" w:lineRule="exact"/>
              <w:ind w:left="113" w:right="106"/>
              <w:jc w:val="center"/>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2.06.2.05</w:t>
            </w: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42"/>
              <w:ind w:left="95"/>
              <w:rPr>
                <w:rFonts w:ascii="Arial" w:eastAsia="Arial" w:hAnsi="Arial" w:cs="Arial"/>
                <w:sz w:val="18"/>
                <w:szCs w:val="18"/>
              </w:rPr>
            </w:pPr>
            <w:r w:rsidRPr="00914766">
              <w:rPr>
                <w:rFonts w:ascii="Arial" w:eastAsia="Arial" w:hAnsi="Arial" w:cs="Arial"/>
                <w:spacing w:val="2"/>
                <w:sz w:val="18"/>
                <w:szCs w:val="18"/>
              </w:rPr>
              <w:t>T</w:t>
            </w:r>
            <w:r w:rsidRPr="00914766">
              <w:rPr>
                <w:rFonts w:ascii="Arial" w:eastAsia="Arial" w:hAnsi="Arial" w:cs="Arial"/>
                <w:sz w:val="18"/>
                <w:szCs w:val="18"/>
              </w:rPr>
              <w:t>h</w:t>
            </w:r>
            <w:r w:rsidRPr="00914766">
              <w:rPr>
                <w:rFonts w:ascii="Arial" w:eastAsia="Arial" w:hAnsi="Arial" w:cs="Arial"/>
                <w:spacing w:val="-3"/>
                <w:sz w:val="18"/>
                <w:szCs w:val="18"/>
              </w:rPr>
              <w:t>e</w:t>
            </w:r>
            <w:r w:rsidRPr="00914766">
              <w:rPr>
                <w:rFonts w:ascii="Arial" w:eastAsia="Arial" w:hAnsi="Arial" w:cs="Arial"/>
                <w:spacing w:val="1"/>
                <w:sz w:val="18"/>
                <w:szCs w:val="18"/>
              </w:rPr>
              <w:t>rm</w:t>
            </w:r>
            <w:r w:rsidRPr="00914766">
              <w:rPr>
                <w:rFonts w:ascii="Arial" w:eastAsia="Arial" w:hAnsi="Arial" w:cs="Arial"/>
                <w:sz w:val="18"/>
                <w:szCs w:val="18"/>
              </w:rPr>
              <w:t>o</w:t>
            </w:r>
            <w:r w:rsidRPr="00914766">
              <w:rPr>
                <w:rFonts w:ascii="Arial" w:eastAsia="Arial" w:hAnsi="Arial" w:cs="Arial"/>
                <w:spacing w:val="-1"/>
                <w:sz w:val="18"/>
                <w:szCs w:val="18"/>
              </w:rPr>
              <w:t>di</w:t>
            </w:r>
            <w:r w:rsidRPr="00914766">
              <w:rPr>
                <w:rFonts w:ascii="Arial" w:eastAsia="Arial" w:hAnsi="Arial" w:cs="Arial"/>
                <w:sz w:val="18"/>
                <w:szCs w:val="18"/>
              </w:rPr>
              <w:t>n</w:t>
            </w:r>
            <w:r w:rsidRPr="00914766">
              <w:rPr>
                <w:rFonts w:ascii="Arial" w:eastAsia="Arial" w:hAnsi="Arial" w:cs="Arial"/>
                <w:spacing w:val="-1"/>
                <w:sz w:val="18"/>
                <w:szCs w:val="18"/>
              </w:rPr>
              <w:t>a</w:t>
            </w:r>
            <w:r w:rsidRPr="00914766">
              <w:rPr>
                <w:rFonts w:ascii="Arial" w:eastAsia="Arial" w:hAnsi="Arial" w:cs="Arial"/>
                <w:spacing w:val="2"/>
                <w:sz w:val="18"/>
                <w:szCs w:val="18"/>
              </w:rPr>
              <w:t>m</w:t>
            </w:r>
            <w:r w:rsidRPr="00914766">
              <w:rPr>
                <w:rFonts w:ascii="Arial" w:eastAsia="Arial" w:hAnsi="Arial" w:cs="Arial"/>
                <w:spacing w:val="-3"/>
                <w:sz w:val="18"/>
                <w:szCs w:val="18"/>
              </w:rPr>
              <w:t>i</w:t>
            </w:r>
            <w:r w:rsidRPr="00914766">
              <w:rPr>
                <w:rFonts w:ascii="Arial" w:eastAsia="Arial" w:hAnsi="Arial" w:cs="Arial"/>
                <w:spacing w:val="2"/>
                <w:sz w:val="18"/>
                <w:szCs w:val="18"/>
              </w:rPr>
              <w:t>k</w:t>
            </w:r>
            <w:r w:rsidRPr="00914766">
              <w:rPr>
                <w:rFonts w:ascii="Arial" w:eastAsia="Arial" w:hAnsi="Arial" w:cs="Arial"/>
                <w:sz w:val="18"/>
                <w:szCs w:val="18"/>
              </w:rPr>
              <w:t>a</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spacing w:before="42"/>
              <w:ind w:left="736" w:hanging="736"/>
              <w:jc w:val="center"/>
              <w:rPr>
                <w:rFonts w:ascii="Arial" w:eastAsia="Arial" w:hAnsi="Arial" w:cs="Arial"/>
                <w:sz w:val="18"/>
                <w:szCs w:val="18"/>
              </w:rPr>
            </w:pPr>
            <w:r w:rsidRPr="006B63EB">
              <w:rPr>
                <w:rFonts w:ascii="Arial" w:eastAsia="Arial" w:hAnsi="Arial" w:cs="Arial"/>
                <w:sz w:val="18"/>
                <w:szCs w:val="18"/>
              </w:rPr>
              <w:t xml:space="preserve">2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1)</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9F0533">
            <w:pPr>
              <w:ind w:left="97"/>
              <w:rPr>
                <w:rFonts w:ascii="Arial" w:eastAsia="Arial" w:hAnsi="Arial" w:cs="Arial"/>
                <w:sz w:val="18"/>
                <w:szCs w:val="18"/>
              </w:rPr>
            </w:pPr>
          </w:p>
        </w:tc>
        <w:tc>
          <w:tcPr>
            <w:tcW w:w="710" w:type="dxa"/>
          </w:tcPr>
          <w:p w:rsidR="006B63EB" w:rsidRPr="00F96B17" w:rsidRDefault="006B63EB" w:rsidP="006B63EB">
            <w:pPr>
              <w:widowControl w:val="0"/>
              <w:autoSpaceDE w:val="0"/>
              <w:autoSpaceDN w:val="0"/>
              <w:contextualSpacing/>
              <w:jc w:val="center"/>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80"/>
        </w:trPr>
        <w:tc>
          <w:tcPr>
            <w:tcW w:w="639" w:type="dxa"/>
          </w:tcPr>
          <w:p w:rsidR="006B63EB" w:rsidRPr="00F96B17" w:rsidRDefault="006B63EB" w:rsidP="006B63EB">
            <w:pPr>
              <w:widowControl w:val="0"/>
              <w:autoSpaceDE w:val="0"/>
              <w:autoSpaceDN w:val="0"/>
              <w:spacing w:line="174" w:lineRule="exact"/>
              <w:ind w:left="113" w:right="106"/>
              <w:jc w:val="center"/>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2.07.2.05</w:t>
            </w: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4"/>
              <w:ind w:left="95"/>
              <w:rPr>
                <w:rFonts w:ascii="Arial" w:eastAsia="Arial" w:hAnsi="Arial" w:cs="Arial"/>
                <w:sz w:val="18"/>
                <w:szCs w:val="18"/>
              </w:rPr>
            </w:pPr>
            <w:r w:rsidRPr="00914766">
              <w:rPr>
                <w:rFonts w:ascii="Arial" w:eastAsia="Arial" w:hAnsi="Arial" w:cs="Arial"/>
                <w:spacing w:val="-4"/>
                <w:sz w:val="18"/>
                <w:szCs w:val="18"/>
              </w:rPr>
              <w:t>M</w:t>
            </w:r>
            <w:r w:rsidRPr="00914766">
              <w:rPr>
                <w:rFonts w:ascii="Arial" w:eastAsia="Arial" w:hAnsi="Arial" w:cs="Arial"/>
                <w:sz w:val="18"/>
                <w:szCs w:val="18"/>
              </w:rPr>
              <w:t>e</w:t>
            </w:r>
            <w:r w:rsidRPr="00914766">
              <w:rPr>
                <w:rFonts w:ascii="Arial" w:eastAsia="Arial" w:hAnsi="Arial" w:cs="Arial"/>
                <w:spacing w:val="2"/>
                <w:sz w:val="18"/>
                <w:szCs w:val="18"/>
              </w:rPr>
              <w:t>s</w:t>
            </w:r>
            <w:r w:rsidRPr="00914766">
              <w:rPr>
                <w:rFonts w:ascii="Arial" w:eastAsia="Arial" w:hAnsi="Arial" w:cs="Arial"/>
                <w:spacing w:val="-1"/>
                <w:sz w:val="18"/>
                <w:szCs w:val="18"/>
              </w:rPr>
              <w:t>i</w:t>
            </w:r>
            <w:r w:rsidRPr="00914766">
              <w:rPr>
                <w:rFonts w:ascii="Arial" w:eastAsia="Arial" w:hAnsi="Arial" w:cs="Arial"/>
                <w:sz w:val="18"/>
                <w:szCs w:val="18"/>
              </w:rPr>
              <w:t>n Pe</w:t>
            </w:r>
            <w:r w:rsidRPr="00914766">
              <w:rPr>
                <w:rFonts w:ascii="Arial" w:eastAsia="Arial" w:hAnsi="Arial" w:cs="Arial"/>
                <w:spacing w:val="-1"/>
                <w:sz w:val="18"/>
                <w:szCs w:val="18"/>
              </w:rPr>
              <w:t>n</w:t>
            </w:r>
            <w:r w:rsidRPr="00914766">
              <w:rPr>
                <w:rFonts w:ascii="Arial" w:eastAsia="Arial" w:hAnsi="Arial" w:cs="Arial"/>
                <w:sz w:val="18"/>
                <w:szCs w:val="18"/>
              </w:rPr>
              <w:t>g</w:t>
            </w:r>
            <w:r w:rsidRPr="00914766">
              <w:rPr>
                <w:rFonts w:ascii="Arial" w:eastAsia="Arial" w:hAnsi="Arial" w:cs="Arial"/>
                <w:spacing w:val="2"/>
                <w:sz w:val="18"/>
                <w:szCs w:val="18"/>
              </w:rPr>
              <w:t>g</w:t>
            </w:r>
            <w:r w:rsidRPr="00914766">
              <w:rPr>
                <w:rFonts w:ascii="Arial" w:eastAsia="Arial" w:hAnsi="Arial" w:cs="Arial"/>
                <w:sz w:val="18"/>
                <w:szCs w:val="18"/>
              </w:rPr>
              <w:t>er</w:t>
            </w:r>
            <w:r w:rsidRPr="00914766">
              <w:rPr>
                <w:rFonts w:ascii="Arial" w:eastAsia="Arial" w:hAnsi="Arial" w:cs="Arial"/>
                <w:spacing w:val="-2"/>
                <w:sz w:val="18"/>
                <w:szCs w:val="18"/>
              </w:rPr>
              <w:t>a</w:t>
            </w:r>
            <w:r w:rsidRPr="00914766">
              <w:rPr>
                <w:rFonts w:ascii="Arial" w:eastAsia="Arial" w:hAnsi="Arial" w:cs="Arial"/>
                <w:sz w:val="18"/>
                <w:szCs w:val="18"/>
              </w:rPr>
              <w:t>k</w:t>
            </w:r>
          </w:p>
          <w:p w:rsidR="006B63EB" w:rsidRPr="00914766" w:rsidRDefault="006B63EB" w:rsidP="006B63EB">
            <w:pPr>
              <w:spacing w:before="1"/>
              <w:ind w:left="95"/>
              <w:rPr>
                <w:rFonts w:ascii="Arial" w:eastAsia="Arial" w:hAnsi="Arial" w:cs="Arial"/>
                <w:sz w:val="18"/>
                <w:szCs w:val="18"/>
              </w:rPr>
            </w:pPr>
            <w:r w:rsidRPr="00914766">
              <w:rPr>
                <w:rFonts w:ascii="Arial" w:eastAsia="Arial" w:hAnsi="Arial" w:cs="Arial"/>
                <w:spacing w:val="-1"/>
                <w:sz w:val="18"/>
                <w:szCs w:val="18"/>
              </w:rPr>
              <w:t>U</w:t>
            </w:r>
            <w:r w:rsidRPr="00914766">
              <w:rPr>
                <w:rFonts w:ascii="Arial" w:eastAsia="Arial" w:hAnsi="Arial" w:cs="Arial"/>
                <w:spacing w:val="1"/>
                <w:sz w:val="18"/>
                <w:szCs w:val="18"/>
              </w:rPr>
              <w:t>t</w:t>
            </w:r>
            <w:r w:rsidRPr="00914766">
              <w:rPr>
                <w:rFonts w:ascii="Arial" w:eastAsia="Arial" w:hAnsi="Arial" w:cs="Arial"/>
                <w:sz w:val="18"/>
                <w:szCs w:val="18"/>
              </w:rPr>
              <w:t>ama</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736" w:hanging="736"/>
              <w:jc w:val="center"/>
              <w:rPr>
                <w:rFonts w:ascii="Arial" w:eastAsia="Arial" w:hAnsi="Arial" w:cs="Arial"/>
                <w:sz w:val="18"/>
                <w:szCs w:val="18"/>
              </w:rPr>
            </w:pPr>
            <w:r w:rsidRPr="006B63EB">
              <w:rPr>
                <w:rFonts w:ascii="Arial" w:eastAsia="Arial" w:hAnsi="Arial" w:cs="Arial"/>
                <w:sz w:val="18"/>
                <w:szCs w:val="18"/>
              </w:rPr>
              <w:t xml:space="preserve">2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1)</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97"/>
              <w:rPr>
                <w:rFonts w:ascii="Arial" w:eastAsia="Arial" w:hAnsi="Arial" w:cs="Arial"/>
                <w:sz w:val="18"/>
                <w:szCs w:val="18"/>
              </w:rPr>
            </w:pPr>
            <w:r w:rsidRPr="006B63EB">
              <w:rPr>
                <w:rFonts w:ascii="Arial" w:eastAsia="Arial" w:hAnsi="Arial" w:cs="Arial"/>
                <w:sz w:val="18"/>
                <w:szCs w:val="18"/>
              </w:rPr>
              <w:t>Marinus S.Tappy, A.Pi, M.Si</w:t>
            </w:r>
          </w:p>
        </w:tc>
        <w:tc>
          <w:tcPr>
            <w:tcW w:w="710" w:type="dxa"/>
          </w:tcPr>
          <w:p w:rsidR="006B63EB" w:rsidRPr="00F96B17" w:rsidRDefault="006B63EB" w:rsidP="006B63EB">
            <w:pPr>
              <w:widowControl w:val="0"/>
              <w:autoSpaceDE w:val="0"/>
              <w:autoSpaceDN w:val="0"/>
              <w:contextualSpacing/>
              <w:jc w:val="center"/>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2.06.2.05</w:t>
            </w: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13"/>
              <w:ind w:left="95"/>
              <w:rPr>
                <w:rFonts w:ascii="Arial" w:eastAsia="Arial" w:hAnsi="Arial" w:cs="Arial"/>
                <w:sz w:val="18"/>
                <w:szCs w:val="18"/>
              </w:rPr>
            </w:pPr>
            <w:r w:rsidRPr="00914766">
              <w:rPr>
                <w:rFonts w:ascii="Arial" w:eastAsia="Arial" w:hAnsi="Arial" w:cs="Arial"/>
                <w:spacing w:val="-1"/>
                <w:sz w:val="18"/>
                <w:szCs w:val="18"/>
              </w:rPr>
              <w:t>Si</w:t>
            </w:r>
            <w:r w:rsidRPr="00914766">
              <w:rPr>
                <w:rFonts w:ascii="Arial" w:eastAsia="Arial" w:hAnsi="Arial" w:cs="Arial"/>
                <w:sz w:val="18"/>
                <w:szCs w:val="18"/>
              </w:rPr>
              <w:t>s</w:t>
            </w:r>
            <w:r w:rsidRPr="00914766">
              <w:rPr>
                <w:rFonts w:ascii="Arial" w:eastAsia="Arial" w:hAnsi="Arial" w:cs="Arial"/>
                <w:spacing w:val="1"/>
                <w:sz w:val="18"/>
                <w:szCs w:val="18"/>
              </w:rPr>
              <w:t>t</w:t>
            </w:r>
            <w:r w:rsidRPr="00914766">
              <w:rPr>
                <w:rFonts w:ascii="Arial" w:eastAsia="Arial" w:hAnsi="Arial" w:cs="Arial"/>
                <w:sz w:val="18"/>
                <w:szCs w:val="18"/>
              </w:rPr>
              <w:t>em</w:t>
            </w:r>
            <w:r w:rsidRPr="00914766">
              <w:rPr>
                <w:rFonts w:ascii="Arial" w:eastAsia="Arial" w:hAnsi="Arial" w:cs="Arial"/>
                <w:spacing w:val="2"/>
                <w:sz w:val="18"/>
                <w:szCs w:val="18"/>
              </w:rPr>
              <w:t xml:space="preserve"> </w:t>
            </w:r>
            <w:r w:rsidRPr="00914766">
              <w:rPr>
                <w:rFonts w:ascii="Arial" w:eastAsia="Arial" w:hAnsi="Arial" w:cs="Arial"/>
                <w:spacing w:val="-1"/>
                <w:sz w:val="18"/>
                <w:szCs w:val="18"/>
              </w:rPr>
              <w:t>K</w:t>
            </w:r>
            <w:r w:rsidRPr="00914766">
              <w:rPr>
                <w:rFonts w:ascii="Arial" w:eastAsia="Arial" w:hAnsi="Arial" w:cs="Arial"/>
                <w:sz w:val="18"/>
                <w:szCs w:val="18"/>
              </w:rPr>
              <w:t>e</w:t>
            </w:r>
            <w:r w:rsidRPr="00914766">
              <w:rPr>
                <w:rFonts w:ascii="Arial" w:eastAsia="Arial" w:hAnsi="Arial" w:cs="Arial"/>
                <w:spacing w:val="-1"/>
                <w:sz w:val="18"/>
                <w:szCs w:val="18"/>
              </w:rPr>
              <w:t>li</w:t>
            </w:r>
            <w:r w:rsidRPr="00914766">
              <w:rPr>
                <w:rFonts w:ascii="Arial" w:eastAsia="Arial" w:hAnsi="Arial" w:cs="Arial"/>
                <w:sz w:val="18"/>
                <w:szCs w:val="18"/>
              </w:rPr>
              <w:t>s</w:t>
            </w:r>
            <w:r w:rsidRPr="00914766">
              <w:rPr>
                <w:rFonts w:ascii="Arial" w:eastAsia="Arial" w:hAnsi="Arial" w:cs="Arial"/>
                <w:spacing w:val="-1"/>
                <w:sz w:val="18"/>
                <w:szCs w:val="18"/>
              </w:rPr>
              <w:t>t</w:t>
            </w:r>
            <w:r w:rsidRPr="00914766">
              <w:rPr>
                <w:rFonts w:ascii="Arial" w:eastAsia="Arial" w:hAnsi="Arial" w:cs="Arial"/>
                <w:spacing w:val="1"/>
                <w:sz w:val="18"/>
                <w:szCs w:val="18"/>
              </w:rPr>
              <w:t>r</w:t>
            </w:r>
            <w:r w:rsidRPr="00914766">
              <w:rPr>
                <w:rFonts w:ascii="Arial" w:eastAsia="Arial" w:hAnsi="Arial" w:cs="Arial"/>
                <w:spacing w:val="-1"/>
                <w:sz w:val="18"/>
                <w:szCs w:val="18"/>
              </w:rPr>
              <w:t>i</w:t>
            </w:r>
            <w:r w:rsidRPr="00914766">
              <w:rPr>
                <w:rFonts w:ascii="Arial" w:eastAsia="Arial" w:hAnsi="Arial" w:cs="Arial"/>
                <w:spacing w:val="2"/>
                <w:sz w:val="18"/>
                <w:szCs w:val="18"/>
              </w:rPr>
              <w:t>k</w:t>
            </w:r>
            <w:r w:rsidRPr="00914766">
              <w:rPr>
                <w:rFonts w:ascii="Arial" w:eastAsia="Arial" w:hAnsi="Arial" w:cs="Arial"/>
                <w:sz w:val="18"/>
                <w:szCs w:val="18"/>
              </w:rPr>
              <w:t>an</w:t>
            </w:r>
          </w:p>
          <w:p w:rsidR="006B63EB" w:rsidRPr="00914766" w:rsidRDefault="006B63EB" w:rsidP="006B63EB">
            <w:pPr>
              <w:spacing w:line="240" w:lineRule="exact"/>
              <w:ind w:left="95"/>
              <w:rPr>
                <w:rFonts w:ascii="Arial" w:eastAsia="Arial" w:hAnsi="Arial" w:cs="Arial"/>
                <w:sz w:val="18"/>
                <w:szCs w:val="18"/>
              </w:rPr>
            </w:pPr>
            <w:r w:rsidRPr="00914766">
              <w:rPr>
                <w:rFonts w:ascii="Arial" w:eastAsia="Arial" w:hAnsi="Arial" w:cs="Arial"/>
                <w:spacing w:val="-1"/>
                <w:sz w:val="18"/>
                <w:szCs w:val="18"/>
              </w:rPr>
              <w:t>K</w:t>
            </w:r>
            <w:r w:rsidRPr="00914766">
              <w:rPr>
                <w:rFonts w:ascii="Arial" w:eastAsia="Arial" w:hAnsi="Arial" w:cs="Arial"/>
                <w:sz w:val="18"/>
                <w:szCs w:val="18"/>
              </w:rPr>
              <w:t>a</w:t>
            </w:r>
            <w:r w:rsidRPr="00914766">
              <w:rPr>
                <w:rFonts w:ascii="Arial" w:eastAsia="Arial" w:hAnsi="Arial" w:cs="Arial"/>
                <w:spacing w:val="-1"/>
                <w:sz w:val="18"/>
                <w:szCs w:val="18"/>
              </w:rPr>
              <w:t>p</w:t>
            </w:r>
            <w:r w:rsidRPr="00914766">
              <w:rPr>
                <w:rFonts w:ascii="Arial" w:eastAsia="Arial" w:hAnsi="Arial" w:cs="Arial"/>
                <w:sz w:val="18"/>
                <w:szCs w:val="18"/>
              </w:rPr>
              <w:t>al</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736" w:hanging="736"/>
              <w:jc w:val="center"/>
              <w:rPr>
                <w:rFonts w:ascii="Arial" w:eastAsia="Arial" w:hAnsi="Arial" w:cs="Arial"/>
                <w:sz w:val="18"/>
                <w:szCs w:val="18"/>
              </w:rPr>
            </w:pPr>
            <w:r w:rsidRPr="006B63EB">
              <w:rPr>
                <w:rFonts w:ascii="Arial" w:eastAsia="Arial" w:hAnsi="Arial" w:cs="Arial"/>
                <w:sz w:val="18"/>
                <w:szCs w:val="18"/>
              </w:rPr>
              <w:t xml:space="preserve">1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0)</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97"/>
              <w:rPr>
                <w:rFonts w:ascii="Arial" w:eastAsia="Arial" w:hAnsi="Arial" w:cs="Arial"/>
                <w:sz w:val="18"/>
                <w:szCs w:val="18"/>
              </w:rPr>
            </w:pPr>
            <w:r w:rsidRPr="006B63EB">
              <w:rPr>
                <w:rFonts w:ascii="Arial" w:eastAsia="Arial" w:hAnsi="Arial" w:cs="Arial"/>
                <w:sz w:val="18"/>
                <w:szCs w:val="18"/>
              </w:rPr>
              <w:t>Raman Simanjuntak, A.Pi, SE, M.Si</w:t>
            </w:r>
          </w:p>
        </w:tc>
        <w:tc>
          <w:tcPr>
            <w:tcW w:w="710" w:type="dxa"/>
          </w:tcPr>
          <w:p w:rsidR="006B63EB" w:rsidRPr="00F96B17" w:rsidRDefault="006B63EB" w:rsidP="006B63EB">
            <w:pPr>
              <w:widowControl w:val="0"/>
              <w:autoSpaceDE w:val="0"/>
              <w:autoSpaceDN w:val="0"/>
              <w:contextualSpacing/>
              <w:jc w:val="center"/>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2.10.2.05</w:t>
            </w: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83"/>
              <w:ind w:left="95"/>
              <w:rPr>
                <w:rFonts w:ascii="Arial" w:eastAsia="Arial" w:hAnsi="Arial" w:cs="Arial"/>
                <w:sz w:val="18"/>
                <w:szCs w:val="18"/>
              </w:rPr>
            </w:pPr>
            <w:r w:rsidRPr="00914766">
              <w:rPr>
                <w:rFonts w:ascii="Arial" w:eastAsia="Arial" w:hAnsi="Arial" w:cs="Arial"/>
                <w:spacing w:val="1"/>
                <w:sz w:val="18"/>
                <w:szCs w:val="18"/>
              </w:rPr>
              <w:t>I</w:t>
            </w:r>
            <w:r w:rsidRPr="00914766">
              <w:rPr>
                <w:rFonts w:ascii="Arial" w:eastAsia="Arial" w:hAnsi="Arial" w:cs="Arial"/>
                <w:spacing w:val="-1"/>
                <w:sz w:val="18"/>
                <w:szCs w:val="18"/>
              </w:rPr>
              <w:t>l</w:t>
            </w:r>
            <w:r w:rsidRPr="00914766">
              <w:rPr>
                <w:rFonts w:ascii="Arial" w:eastAsia="Arial" w:hAnsi="Arial" w:cs="Arial"/>
                <w:spacing w:val="1"/>
                <w:sz w:val="18"/>
                <w:szCs w:val="18"/>
              </w:rPr>
              <w:t>m</w:t>
            </w:r>
            <w:r w:rsidRPr="00914766">
              <w:rPr>
                <w:rFonts w:ascii="Arial" w:eastAsia="Arial" w:hAnsi="Arial" w:cs="Arial"/>
                <w:sz w:val="18"/>
                <w:szCs w:val="18"/>
              </w:rPr>
              <w:t>u Ba</w:t>
            </w:r>
            <w:r w:rsidRPr="00914766">
              <w:rPr>
                <w:rFonts w:ascii="Arial" w:eastAsia="Arial" w:hAnsi="Arial" w:cs="Arial"/>
                <w:spacing w:val="-1"/>
                <w:sz w:val="18"/>
                <w:szCs w:val="18"/>
              </w:rPr>
              <w:t>h</w:t>
            </w:r>
            <w:r w:rsidRPr="00914766">
              <w:rPr>
                <w:rFonts w:ascii="Arial" w:eastAsia="Arial" w:hAnsi="Arial" w:cs="Arial"/>
                <w:sz w:val="18"/>
                <w:szCs w:val="18"/>
              </w:rPr>
              <w:t>an</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spacing w:before="83"/>
              <w:ind w:left="736" w:hanging="736"/>
              <w:jc w:val="center"/>
              <w:rPr>
                <w:rFonts w:ascii="Arial" w:eastAsia="Arial" w:hAnsi="Arial" w:cs="Arial"/>
                <w:sz w:val="18"/>
                <w:szCs w:val="18"/>
              </w:rPr>
            </w:pPr>
            <w:r w:rsidRPr="006B63EB">
              <w:rPr>
                <w:rFonts w:ascii="Arial" w:eastAsia="Arial" w:hAnsi="Arial" w:cs="Arial"/>
                <w:sz w:val="18"/>
                <w:szCs w:val="18"/>
              </w:rPr>
              <w:t xml:space="preserve">2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1)</w:t>
            </w:r>
          </w:p>
        </w:tc>
        <w:tc>
          <w:tcPr>
            <w:tcW w:w="3260" w:type="dxa"/>
            <w:tcBorders>
              <w:top w:val="single" w:sz="8" w:space="0" w:color="000000"/>
              <w:left w:val="single" w:sz="8" w:space="0" w:color="000000"/>
              <w:bottom w:val="single" w:sz="8" w:space="0" w:color="000000"/>
              <w:right w:val="single" w:sz="8" w:space="0" w:color="000000"/>
            </w:tcBorders>
          </w:tcPr>
          <w:p w:rsidR="006B63EB" w:rsidRDefault="006B63EB" w:rsidP="006B63EB">
            <w:pPr>
              <w:spacing w:before="83"/>
              <w:ind w:left="97"/>
              <w:rPr>
                <w:rFonts w:ascii="Arial" w:eastAsia="Arial" w:hAnsi="Arial" w:cs="Arial"/>
                <w:sz w:val="18"/>
                <w:szCs w:val="18"/>
              </w:rPr>
            </w:pPr>
            <w:r w:rsidRPr="006B63EB">
              <w:rPr>
                <w:rFonts w:ascii="Arial" w:eastAsia="Arial" w:hAnsi="Arial" w:cs="Arial"/>
                <w:sz w:val="18"/>
                <w:szCs w:val="18"/>
              </w:rPr>
              <w:t>Jozua Ch. Huwae, ST, M.Si</w:t>
            </w:r>
          </w:p>
          <w:p w:rsidR="006B63EB" w:rsidRPr="006B63EB" w:rsidRDefault="006B63EB" w:rsidP="006B63EB">
            <w:pPr>
              <w:spacing w:before="83"/>
              <w:ind w:left="97"/>
              <w:rPr>
                <w:rFonts w:ascii="Arial" w:eastAsia="Arial" w:hAnsi="Arial" w:cs="Arial"/>
                <w:sz w:val="18"/>
                <w:szCs w:val="18"/>
              </w:rPr>
            </w:pPr>
            <w:r>
              <w:rPr>
                <w:rFonts w:ascii="Arial" w:eastAsia="Arial" w:hAnsi="Arial" w:cs="Arial"/>
                <w:sz w:val="18"/>
                <w:szCs w:val="18"/>
                <w:lang w:eastAsia="lt"/>
              </w:rPr>
              <w:t>Fahriyadi Pakaya, S.Pd.,MT</w:t>
            </w:r>
          </w:p>
        </w:tc>
        <w:tc>
          <w:tcPr>
            <w:tcW w:w="710" w:type="dxa"/>
          </w:tcPr>
          <w:p w:rsidR="006B63EB" w:rsidRPr="00F96B17" w:rsidRDefault="006B63EB" w:rsidP="006B63EB">
            <w:pPr>
              <w:widowControl w:val="0"/>
              <w:autoSpaceDE w:val="0"/>
              <w:autoSpaceDN w:val="0"/>
              <w:jc w:val="center"/>
              <w:rPr>
                <w:rFonts w:ascii="Arial" w:eastAsia="Arial" w:hAnsi="Arial" w:cs="Arial"/>
                <w:b/>
                <w:sz w:val="22"/>
                <w:szCs w:val="22"/>
                <w:lang w:val="lt"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sz w:val="18"/>
                <w:szCs w:val="18"/>
                <w:lang w:val="lt" w:eastAsia="lt"/>
              </w:rPr>
            </w:pP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line="240" w:lineRule="exact"/>
              <w:ind w:left="95"/>
              <w:rPr>
                <w:rFonts w:ascii="Arial" w:eastAsia="Arial" w:hAnsi="Arial" w:cs="Arial"/>
                <w:sz w:val="18"/>
                <w:szCs w:val="18"/>
              </w:rPr>
            </w:pPr>
            <w:r w:rsidRPr="00914766">
              <w:rPr>
                <w:rFonts w:ascii="Arial" w:eastAsia="Arial" w:hAnsi="Arial" w:cs="Arial"/>
                <w:spacing w:val="-4"/>
                <w:sz w:val="18"/>
                <w:szCs w:val="18"/>
              </w:rPr>
              <w:t>M</w:t>
            </w:r>
            <w:r w:rsidRPr="00914766">
              <w:rPr>
                <w:rFonts w:ascii="Arial" w:eastAsia="Arial" w:hAnsi="Arial" w:cs="Arial"/>
                <w:sz w:val="18"/>
                <w:szCs w:val="18"/>
              </w:rPr>
              <w:t>e</w:t>
            </w:r>
            <w:r w:rsidRPr="00914766">
              <w:rPr>
                <w:rFonts w:ascii="Arial" w:eastAsia="Arial" w:hAnsi="Arial" w:cs="Arial"/>
                <w:spacing w:val="-1"/>
                <w:sz w:val="18"/>
                <w:szCs w:val="18"/>
              </w:rPr>
              <w:t>n</w:t>
            </w:r>
            <w:r w:rsidRPr="00914766">
              <w:rPr>
                <w:rFonts w:ascii="Arial" w:eastAsia="Arial" w:hAnsi="Arial" w:cs="Arial"/>
                <w:spacing w:val="2"/>
                <w:sz w:val="18"/>
                <w:szCs w:val="18"/>
              </w:rPr>
              <w:t>gg</w:t>
            </w:r>
            <w:r w:rsidRPr="00914766">
              <w:rPr>
                <w:rFonts w:ascii="Arial" w:eastAsia="Arial" w:hAnsi="Arial" w:cs="Arial"/>
                <w:sz w:val="18"/>
                <w:szCs w:val="18"/>
              </w:rPr>
              <w:t>amb</w:t>
            </w:r>
            <w:r w:rsidRPr="00914766">
              <w:rPr>
                <w:rFonts w:ascii="Arial" w:eastAsia="Arial" w:hAnsi="Arial" w:cs="Arial"/>
                <w:spacing w:val="-3"/>
                <w:sz w:val="18"/>
                <w:szCs w:val="18"/>
              </w:rPr>
              <w:t>a</w:t>
            </w:r>
            <w:r w:rsidRPr="00914766">
              <w:rPr>
                <w:rFonts w:ascii="Arial" w:eastAsia="Arial" w:hAnsi="Arial" w:cs="Arial"/>
                <w:sz w:val="18"/>
                <w:szCs w:val="18"/>
              </w:rPr>
              <w:t>r</w:t>
            </w:r>
            <w:r w:rsidRPr="00914766">
              <w:rPr>
                <w:rFonts w:ascii="Arial" w:eastAsia="Arial" w:hAnsi="Arial" w:cs="Arial"/>
                <w:spacing w:val="2"/>
                <w:sz w:val="18"/>
                <w:szCs w:val="18"/>
              </w:rPr>
              <w:t xml:space="preserve"> </w:t>
            </w:r>
            <w:r w:rsidRPr="00914766">
              <w:rPr>
                <w:rFonts w:ascii="Arial" w:eastAsia="Arial" w:hAnsi="Arial" w:cs="Arial"/>
                <w:spacing w:val="-1"/>
                <w:sz w:val="18"/>
                <w:szCs w:val="18"/>
              </w:rPr>
              <w:t>D</w:t>
            </w:r>
            <w:r w:rsidRPr="00914766">
              <w:rPr>
                <w:rFonts w:ascii="Arial" w:eastAsia="Arial" w:hAnsi="Arial" w:cs="Arial"/>
                <w:sz w:val="18"/>
                <w:szCs w:val="18"/>
              </w:rPr>
              <w:t>es</w:t>
            </w:r>
            <w:r w:rsidRPr="00914766">
              <w:rPr>
                <w:rFonts w:ascii="Arial" w:eastAsia="Arial" w:hAnsi="Arial" w:cs="Arial"/>
                <w:spacing w:val="-1"/>
                <w:sz w:val="18"/>
                <w:szCs w:val="18"/>
              </w:rPr>
              <w:t>ai</w:t>
            </w:r>
            <w:r w:rsidRPr="00914766">
              <w:rPr>
                <w:rFonts w:ascii="Arial" w:eastAsia="Arial" w:hAnsi="Arial" w:cs="Arial"/>
                <w:sz w:val="18"/>
                <w:szCs w:val="18"/>
              </w:rPr>
              <w:t>n</w:t>
            </w:r>
          </w:p>
          <w:p w:rsidR="006B63EB" w:rsidRPr="00914766" w:rsidRDefault="006B63EB" w:rsidP="006B63EB">
            <w:pPr>
              <w:spacing w:line="240" w:lineRule="exact"/>
              <w:ind w:left="95"/>
              <w:rPr>
                <w:rFonts w:ascii="Arial" w:eastAsia="Arial" w:hAnsi="Arial" w:cs="Arial"/>
                <w:sz w:val="18"/>
                <w:szCs w:val="18"/>
              </w:rPr>
            </w:pPr>
            <w:r w:rsidRPr="00914766">
              <w:rPr>
                <w:rFonts w:ascii="Arial" w:eastAsia="Arial" w:hAnsi="Arial" w:cs="Arial"/>
                <w:spacing w:val="-1"/>
                <w:sz w:val="18"/>
                <w:szCs w:val="18"/>
              </w:rPr>
              <w:t>P</w:t>
            </w:r>
            <w:r w:rsidRPr="00914766">
              <w:rPr>
                <w:rFonts w:ascii="Arial" w:eastAsia="Arial" w:hAnsi="Arial" w:cs="Arial"/>
                <w:sz w:val="18"/>
                <w:szCs w:val="18"/>
              </w:rPr>
              <w:t>er</w:t>
            </w:r>
            <w:r w:rsidRPr="00914766">
              <w:rPr>
                <w:rFonts w:ascii="Arial" w:eastAsia="Arial" w:hAnsi="Arial" w:cs="Arial"/>
                <w:spacing w:val="1"/>
                <w:sz w:val="18"/>
                <w:szCs w:val="18"/>
              </w:rPr>
              <w:t>m</w:t>
            </w:r>
            <w:r w:rsidRPr="00914766">
              <w:rPr>
                <w:rFonts w:ascii="Arial" w:eastAsia="Arial" w:hAnsi="Arial" w:cs="Arial"/>
                <w:sz w:val="18"/>
                <w:szCs w:val="18"/>
              </w:rPr>
              <w:t>es</w:t>
            </w:r>
            <w:r w:rsidRPr="00914766">
              <w:rPr>
                <w:rFonts w:ascii="Arial" w:eastAsia="Arial" w:hAnsi="Arial" w:cs="Arial"/>
                <w:spacing w:val="-1"/>
                <w:sz w:val="18"/>
                <w:szCs w:val="18"/>
              </w:rPr>
              <w:t>i</w:t>
            </w:r>
            <w:r w:rsidRPr="00914766">
              <w:rPr>
                <w:rFonts w:ascii="Arial" w:eastAsia="Arial" w:hAnsi="Arial" w:cs="Arial"/>
                <w:sz w:val="18"/>
                <w:szCs w:val="18"/>
              </w:rPr>
              <w:t>n</w:t>
            </w:r>
            <w:r w:rsidRPr="00914766">
              <w:rPr>
                <w:rFonts w:ascii="Arial" w:eastAsia="Arial" w:hAnsi="Arial" w:cs="Arial"/>
                <w:spacing w:val="-1"/>
                <w:sz w:val="18"/>
                <w:szCs w:val="18"/>
              </w:rPr>
              <w:t>a</w:t>
            </w:r>
            <w:r w:rsidRPr="00914766">
              <w:rPr>
                <w:rFonts w:ascii="Arial" w:eastAsia="Arial" w:hAnsi="Arial" w:cs="Arial"/>
                <w:sz w:val="18"/>
                <w:szCs w:val="18"/>
              </w:rPr>
              <w:t>n</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736" w:hanging="736"/>
              <w:jc w:val="center"/>
              <w:rPr>
                <w:rFonts w:ascii="Arial" w:eastAsia="Arial" w:hAnsi="Arial" w:cs="Arial"/>
                <w:sz w:val="18"/>
                <w:szCs w:val="18"/>
              </w:rPr>
            </w:pPr>
            <w:r w:rsidRPr="006B63EB">
              <w:rPr>
                <w:rFonts w:ascii="Arial" w:eastAsia="Arial" w:hAnsi="Arial" w:cs="Arial"/>
                <w:sz w:val="18"/>
                <w:szCs w:val="18"/>
              </w:rPr>
              <w:t>2</w:t>
            </w:r>
            <w:r w:rsidRPr="006B63EB">
              <w:rPr>
                <w:rFonts w:ascii="Arial" w:eastAsia="Arial" w:hAnsi="Arial" w:cs="Arial"/>
                <w:spacing w:val="1"/>
                <w:sz w:val="18"/>
                <w:szCs w:val="18"/>
              </w:rPr>
              <w:t xml:space="preserve"> (</w:t>
            </w:r>
            <w:r w:rsidRPr="006B63EB">
              <w:rPr>
                <w:rFonts w:ascii="Arial" w:eastAsia="Arial" w:hAnsi="Arial" w:cs="Arial"/>
                <w:spacing w:val="-3"/>
                <w:sz w:val="18"/>
                <w:szCs w:val="18"/>
              </w:rPr>
              <w:t>0</w:t>
            </w:r>
            <w:r w:rsidRPr="006B63EB">
              <w:rPr>
                <w:rFonts w:ascii="Arial" w:eastAsia="Arial" w:hAnsi="Arial" w:cs="Arial"/>
                <w:spacing w:val="1"/>
                <w:sz w:val="18"/>
                <w:szCs w:val="18"/>
              </w:rPr>
              <w:t>-</w:t>
            </w:r>
            <w:r w:rsidRPr="006B63EB">
              <w:rPr>
                <w:rFonts w:ascii="Arial" w:eastAsia="Arial" w:hAnsi="Arial" w:cs="Arial"/>
                <w:sz w:val="18"/>
                <w:szCs w:val="18"/>
              </w:rPr>
              <w:t>2)</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97"/>
              <w:rPr>
                <w:rFonts w:ascii="Arial" w:eastAsia="Arial" w:hAnsi="Arial" w:cs="Arial"/>
                <w:sz w:val="18"/>
                <w:szCs w:val="18"/>
              </w:rPr>
            </w:pPr>
            <w:r w:rsidRPr="006B63EB">
              <w:rPr>
                <w:rFonts w:ascii="Arial" w:eastAsia="Arial" w:hAnsi="Arial" w:cs="Arial"/>
                <w:sz w:val="18"/>
                <w:szCs w:val="18"/>
              </w:rPr>
              <w:t>Jozua Ch. Huwae, ST, M.Si</w:t>
            </w:r>
          </w:p>
        </w:tc>
        <w:tc>
          <w:tcPr>
            <w:tcW w:w="710" w:type="dxa"/>
          </w:tcPr>
          <w:p w:rsidR="006B63EB" w:rsidRDefault="008002F4" w:rsidP="006B63EB">
            <w:pPr>
              <w:widowControl w:val="0"/>
              <w:autoSpaceDE w:val="0"/>
              <w:autoSpaceDN w:val="0"/>
              <w:jc w:val="center"/>
              <w:rPr>
                <w:rFonts w:ascii="Calibri" w:eastAsia="Arial" w:hAnsi="Calibri" w:cs="Arial"/>
                <w:sz w:val="18"/>
                <w:szCs w:val="18"/>
                <w:lang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sz w:val="18"/>
                <w:szCs w:val="18"/>
                <w:lang w:val="lt" w:eastAsia="lt"/>
              </w:rPr>
            </w:pP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13"/>
              <w:ind w:left="95"/>
              <w:rPr>
                <w:rFonts w:ascii="Arial" w:eastAsia="Arial" w:hAnsi="Arial" w:cs="Arial"/>
                <w:sz w:val="18"/>
                <w:szCs w:val="18"/>
              </w:rPr>
            </w:pPr>
            <w:r w:rsidRPr="00914766">
              <w:rPr>
                <w:rFonts w:ascii="Arial" w:eastAsia="Arial" w:hAnsi="Arial" w:cs="Arial"/>
                <w:spacing w:val="-1"/>
                <w:sz w:val="18"/>
                <w:szCs w:val="18"/>
              </w:rPr>
              <w:t>K</w:t>
            </w:r>
            <w:r w:rsidRPr="00914766">
              <w:rPr>
                <w:rFonts w:ascii="Arial" w:eastAsia="Arial" w:hAnsi="Arial" w:cs="Arial"/>
                <w:sz w:val="18"/>
                <w:szCs w:val="18"/>
              </w:rPr>
              <w:t>e</w:t>
            </w:r>
            <w:r w:rsidRPr="00914766">
              <w:rPr>
                <w:rFonts w:ascii="Arial" w:eastAsia="Arial" w:hAnsi="Arial" w:cs="Arial"/>
                <w:spacing w:val="-1"/>
                <w:sz w:val="18"/>
                <w:szCs w:val="18"/>
              </w:rPr>
              <w:t>p</w:t>
            </w:r>
            <w:r w:rsidRPr="00914766">
              <w:rPr>
                <w:rFonts w:ascii="Arial" w:eastAsia="Arial" w:hAnsi="Arial" w:cs="Arial"/>
                <w:sz w:val="18"/>
                <w:szCs w:val="18"/>
              </w:rPr>
              <w:t>e</w:t>
            </w:r>
            <w:r w:rsidRPr="00914766">
              <w:rPr>
                <w:rFonts w:ascii="Arial" w:eastAsia="Arial" w:hAnsi="Arial" w:cs="Arial"/>
                <w:spacing w:val="-1"/>
                <w:sz w:val="18"/>
                <w:szCs w:val="18"/>
              </w:rPr>
              <w:t>d</w:t>
            </w:r>
            <w:r w:rsidRPr="00914766">
              <w:rPr>
                <w:rFonts w:ascii="Arial" w:eastAsia="Arial" w:hAnsi="Arial" w:cs="Arial"/>
                <w:sz w:val="18"/>
                <w:szCs w:val="18"/>
              </w:rPr>
              <w:t>u</w:t>
            </w:r>
            <w:r w:rsidRPr="00914766">
              <w:rPr>
                <w:rFonts w:ascii="Arial" w:eastAsia="Arial" w:hAnsi="Arial" w:cs="Arial"/>
                <w:spacing w:val="-1"/>
                <w:sz w:val="18"/>
                <w:szCs w:val="18"/>
              </w:rPr>
              <w:t>li</w:t>
            </w:r>
            <w:r w:rsidRPr="00914766">
              <w:rPr>
                <w:rFonts w:ascii="Arial" w:eastAsia="Arial" w:hAnsi="Arial" w:cs="Arial"/>
                <w:sz w:val="18"/>
                <w:szCs w:val="18"/>
              </w:rPr>
              <w:t>an</w:t>
            </w:r>
          </w:p>
          <w:p w:rsidR="006B63EB" w:rsidRPr="00914766" w:rsidRDefault="006B63EB" w:rsidP="006B63EB">
            <w:pPr>
              <w:spacing w:line="240" w:lineRule="exact"/>
              <w:ind w:left="95"/>
              <w:rPr>
                <w:rFonts w:ascii="Arial" w:eastAsia="Arial" w:hAnsi="Arial" w:cs="Arial"/>
                <w:sz w:val="18"/>
                <w:szCs w:val="18"/>
              </w:rPr>
            </w:pPr>
            <w:r w:rsidRPr="00914766">
              <w:rPr>
                <w:rFonts w:ascii="Arial" w:eastAsia="Arial" w:hAnsi="Arial" w:cs="Arial"/>
                <w:sz w:val="18"/>
                <w:szCs w:val="18"/>
              </w:rPr>
              <w:t>L</w:t>
            </w:r>
            <w:r w:rsidRPr="00914766">
              <w:rPr>
                <w:rFonts w:ascii="Arial" w:eastAsia="Arial" w:hAnsi="Arial" w:cs="Arial"/>
                <w:spacing w:val="-1"/>
                <w:sz w:val="18"/>
                <w:szCs w:val="18"/>
              </w:rPr>
              <w:t>i</w:t>
            </w:r>
            <w:r w:rsidRPr="00914766">
              <w:rPr>
                <w:rFonts w:ascii="Arial" w:eastAsia="Arial" w:hAnsi="Arial" w:cs="Arial"/>
                <w:sz w:val="18"/>
                <w:szCs w:val="18"/>
              </w:rPr>
              <w:t>n</w:t>
            </w:r>
            <w:r w:rsidRPr="00914766">
              <w:rPr>
                <w:rFonts w:ascii="Arial" w:eastAsia="Arial" w:hAnsi="Arial" w:cs="Arial"/>
                <w:spacing w:val="-1"/>
                <w:sz w:val="18"/>
                <w:szCs w:val="18"/>
              </w:rPr>
              <w:t>g</w:t>
            </w:r>
            <w:r w:rsidRPr="00914766">
              <w:rPr>
                <w:rFonts w:ascii="Arial" w:eastAsia="Arial" w:hAnsi="Arial" w:cs="Arial"/>
                <w:spacing w:val="2"/>
                <w:sz w:val="18"/>
                <w:szCs w:val="18"/>
              </w:rPr>
              <w:t>k</w:t>
            </w:r>
            <w:r w:rsidRPr="00914766">
              <w:rPr>
                <w:rFonts w:ascii="Arial" w:eastAsia="Arial" w:hAnsi="Arial" w:cs="Arial"/>
                <w:sz w:val="18"/>
                <w:szCs w:val="18"/>
              </w:rPr>
              <w:t>u</w:t>
            </w:r>
            <w:r w:rsidRPr="00914766">
              <w:rPr>
                <w:rFonts w:ascii="Arial" w:eastAsia="Arial" w:hAnsi="Arial" w:cs="Arial"/>
                <w:spacing w:val="-3"/>
                <w:sz w:val="18"/>
                <w:szCs w:val="18"/>
              </w:rPr>
              <w:t>n</w:t>
            </w:r>
            <w:r w:rsidRPr="00914766">
              <w:rPr>
                <w:rFonts w:ascii="Arial" w:eastAsia="Arial" w:hAnsi="Arial" w:cs="Arial"/>
                <w:spacing w:val="2"/>
                <w:sz w:val="18"/>
                <w:szCs w:val="18"/>
              </w:rPr>
              <w:t>g</w:t>
            </w:r>
            <w:r w:rsidRPr="00914766">
              <w:rPr>
                <w:rFonts w:ascii="Arial" w:eastAsia="Arial" w:hAnsi="Arial" w:cs="Arial"/>
                <w:sz w:val="18"/>
                <w:szCs w:val="18"/>
              </w:rPr>
              <w:t>an</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736" w:hanging="736"/>
              <w:jc w:val="center"/>
              <w:rPr>
                <w:rFonts w:ascii="Arial" w:eastAsia="Arial" w:hAnsi="Arial" w:cs="Arial"/>
                <w:sz w:val="18"/>
                <w:szCs w:val="18"/>
              </w:rPr>
            </w:pPr>
            <w:r w:rsidRPr="006B63EB">
              <w:rPr>
                <w:rFonts w:ascii="Arial" w:eastAsia="Arial" w:hAnsi="Arial" w:cs="Arial"/>
                <w:sz w:val="18"/>
                <w:szCs w:val="18"/>
              </w:rPr>
              <w:t xml:space="preserve">2 </w:t>
            </w:r>
            <w:r w:rsidRPr="006B63EB">
              <w:rPr>
                <w:rFonts w:ascii="Arial" w:eastAsia="Arial" w:hAnsi="Arial" w:cs="Arial"/>
                <w:spacing w:val="1"/>
                <w:sz w:val="18"/>
                <w:szCs w:val="18"/>
              </w:rPr>
              <w:t>(</w:t>
            </w:r>
            <w:r w:rsidRPr="006B63EB">
              <w:rPr>
                <w:rFonts w:ascii="Arial" w:eastAsia="Arial" w:hAnsi="Arial" w:cs="Arial"/>
                <w:spacing w:val="-3"/>
                <w:sz w:val="18"/>
                <w:szCs w:val="18"/>
              </w:rPr>
              <w:t>2</w:t>
            </w:r>
            <w:r w:rsidRPr="006B63EB">
              <w:rPr>
                <w:rFonts w:ascii="Arial" w:eastAsia="Arial" w:hAnsi="Arial" w:cs="Arial"/>
                <w:spacing w:val="1"/>
                <w:sz w:val="18"/>
                <w:szCs w:val="18"/>
              </w:rPr>
              <w:t>-</w:t>
            </w:r>
            <w:r w:rsidRPr="006B63EB">
              <w:rPr>
                <w:rFonts w:ascii="Arial" w:eastAsia="Arial" w:hAnsi="Arial" w:cs="Arial"/>
                <w:sz w:val="18"/>
                <w:szCs w:val="18"/>
              </w:rPr>
              <w:t>0)</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97"/>
              <w:rPr>
                <w:rFonts w:ascii="Arial" w:eastAsia="Arial" w:hAnsi="Arial" w:cs="Arial"/>
                <w:sz w:val="18"/>
                <w:szCs w:val="18"/>
              </w:rPr>
            </w:pPr>
            <w:r w:rsidRPr="006B63EB">
              <w:rPr>
                <w:rFonts w:ascii="Arial" w:eastAsia="Arial" w:hAnsi="Arial" w:cs="Arial"/>
                <w:sz w:val="18"/>
                <w:szCs w:val="18"/>
              </w:rPr>
              <w:t>Jozua Ch. Huwae, ST, M.Si</w:t>
            </w:r>
          </w:p>
        </w:tc>
        <w:tc>
          <w:tcPr>
            <w:tcW w:w="710" w:type="dxa"/>
          </w:tcPr>
          <w:p w:rsidR="006B63EB" w:rsidRDefault="008002F4" w:rsidP="006B63EB">
            <w:pPr>
              <w:widowControl w:val="0"/>
              <w:autoSpaceDE w:val="0"/>
              <w:autoSpaceDN w:val="0"/>
              <w:jc w:val="center"/>
              <w:rPr>
                <w:rFonts w:ascii="Calibri" w:eastAsia="Arial" w:hAnsi="Calibri" w:cs="Arial"/>
                <w:sz w:val="18"/>
                <w:szCs w:val="18"/>
                <w:lang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sz w:val="18"/>
                <w:szCs w:val="18"/>
                <w:lang w:val="lt" w:eastAsia="lt"/>
              </w:rPr>
            </w:pPr>
          </w:p>
        </w:tc>
        <w:tc>
          <w:tcPr>
            <w:tcW w:w="2840" w:type="dxa"/>
            <w:tcBorders>
              <w:top w:val="single" w:sz="8" w:space="0" w:color="000000"/>
              <w:left w:val="single" w:sz="8" w:space="0" w:color="000000"/>
              <w:bottom w:val="single" w:sz="8" w:space="0" w:color="000000"/>
              <w:right w:val="single" w:sz="8" w:space="0" w:color="000000"/>
            </w:tcBorders>
          </w:tcPr>
          <w:p w:rsidR="006B63EB" w:rsidRPr="00914766" w:rsidRDefault="006B63EB" w:rsidP="006B63EB">
            <w:pPr>
              <w:spacing w:before="1"/>
              <w:ind w:left="95"/>
              <w:rPr>
                <w:rFonts w:ascii="Arial" w:eastAsia="Arial" w:hAnsi="Arial" w:cs="Arial"/>
                <w:sz w:val="18"/>
                <w:szCs w:val="18"/>
              </w:rPr>
            </w:pPr>
            <w:r w:rsidRPr="00914766">
              <w:rPr>
                <w:rFonts w:ascii="Arial" w:eastAsia="Arial" w:hAnsi="Arial" w:cs="Arial"/>
                <w:spacing w:val="-1"/>
                <w:sz w:val="18"/>
                <w:szCs w:val="18"/>
              </w:rPr>
              <w:t>P</w:t>
            </w:r>
            <w:r w:rsidRPr="00914766">
              <w:rPr>
                <w:rFonts w:ascii="Arial" w:eastAsia="Arial" w:hAnsi="Arial" w:cs="Arial"/>
                <w:sz w:val="18"/>
                <w:szCs w:val="18"/>
              </w:rPr>
              <w:t>era</w:t>
            </w:r>
            <w:r w:rsidRPr="00914766">
              <w:rPr>
                <w:rFonts w:ascii="Arial" w:eastAsia="Arial" w:hAnsi="Arial" w:cs="Arial"/>
                <w:spacing w:val="-3"/>
                <w:sz w:val="18"/>
                <w:szCs w:val="18"/>
              </w:rPr>
              <w:t>w</w:t>
            </w:r>
            <w:r w:rsidRPr="00914766">
              <w:rPr>
                <w:rFonts w:ascii="Arial" w:eastAsia="Arial" w:hAnsi="Arial" w:cs="Arial"/>
                <w:sz w:val="18"/>
                <w:szCs w:val="18"/>
              </w:rPr>
              <w:t>atan</w:t>
            </w:r>
            <w:r w:rsidRPr="00914766">
              <w:rPr>
                <w:rFonts w:ascii="Arial" w:eastAsia="Arial" w:hAnsi="Arial" w:cs="Arial"/>
                <w:spacing w:val="1"/>
                <w:sz w:val="18"/>
                <w:szCs w:val="18"/>
              </w:rPr>
              <w:t xml:space="preserve"> </w:t>
            </w:r>
            <w:r w:rsidRPr="00914766">
              <w:rPr>
                <w:rFonts w:ascii="Arial" w:eastAsia="Arial" w:hAnsi="Arial" w:cs="Arial"/>
                <w:sz w:val="18"/>
                <w:szCs w:val="18"/>
              </w:rPr>
              <w:t>d</w:t>
            </w:r>
            <w:r w:rsidRPr="00914766">
              <w:rPr>
                <w:rFonts w:ascii="Arial" w:eastAsia="Arial" w:hAnsi="Arial" w:cs="Arial"/>
                <w:spacing w:val="-1"/>
                <w:sz w:val="18"/>
                <w:szCs w:val="18"/>
              </w:rPr>
              <w:t>a</w:t>
            </w:r>
            <w:r w:rsidRPr="00914766">
              <w:rPr>
                <w:rFonts w:ascii="Arial" w:eastAsia="Arial" w:hAnsi="Arial" w:cs="Arial"/>
                <w:sz w:val="18"/>
                <w:szCs w:val="18"/>
              </w:rPr>
              <w:t>n</w:t>
            </w:r>
          </w:p>
          <w:p w:rsidR="006B63EB" w:rsidRPr="00914766" w:rsidRDefault="006B63EB" w:rsidP="006B63EB">
            <w:pPr>
              <w:spacing w:line="240" w:lineRule="exact"/>
              <w:ind w:left="95"/>
              <w:rPr>
                <w:rFonts w:ascii="Arial" w:eastAsia="Arial" w:hAnsi="Arial" w:cs="Arial"/>
                <w:sz w:val="18"/>
                <w:szCs w:val="18"/>
              </w:rPr>
            </w:pPr>
            <w:r w:rsidRPr="00914766">
              <w:rPr>
                <w:rFonts w:ascii="Arial" w:eastAsia="Arial" w:hAnsi="Arial" w:cs="Arial"/>
                <w:spacing w:val="-1"/>
                <w:sz w:val="18"/>
                <w:szCs w:val="18"/>
              </w:rPr>
              <w:t>P</w:t>
            </w:r>
            <w:r w:rsidRPr="00914766">
              <w:rPr>
                <w:rFonts w:ascii="Arial" w:eastAsia="Arial" w:hAnsi="Arial" w:cs="Arial"/>
                <w:sz w:val="18"/>
                <w:szCs w:val="18"/>
              </w:rPr>
              <w:t>erba</w:t>
            </w:r>
            <w:r w:rsidRPr="00914766">
              <w:rPr>
                <w:rFonts w:ascii="Arial" w:eastAsia="Arial" w:hAnsi="Arial" w:cs="Arial"/>
                <w:spacing w:val="-1"/>
                <w:sz w:val="18"/>
                <w:szCs w:val="18"/>
              </w:rPr>
              <w:t>i</w:t>
            </w:r>
            <w:r w:rsidRPr="00914766">
              <w:rPr>
                <w:rFonts w:ascii="Arial" w:eastAsia="Arial" w:hAnsi="Arial" w:cs="Arial"/>
                <w:spacing w:val="2"/>
                <w:sz w:val="18"/>
                <w:szCs w:val="18"/>
              </w:rPr>
              <w:t>k</w:t>
            </w:r>
            <w:r w:rsidRPr="00914766">
              <w:rPr>
                <w:rFonts w:ascii="Arial" w:eastAsia="Arial" w:hAnsi="Arial" w:cs="Arial"/>
                <w:sz w:val="18"/>
                <w:szCs w:val="18"/>
              </w:rPr>
              <w:t>an</w:t>
            </w:r>
          </w:p>
        </w:tc>
        <w:tc>
          <w:tcPr>
            <w:tcW w:w="85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736" w:hanging="736"/>
              <w:jc w:val="center"/>
              <w:rPr>
                <w:rFonts w:ascii="Arial" w:eastAsia="Arial" w:hAnsi="Arial" w:cs="Arial"/>
                <w:sz w:val="18"/>
                <w:szCs w:val="18"/>
              </w:rPr>
            </w:pPr>
            <w:r w:rsidRPr="006B63EB">
              <w:rPr>
                <w:rFonts w:ascii="Arial" w:eastAsia="Arial" w:hAnsi="Arial" w:cs="Arial"/>
                <w:sz w:val="18"/>
                <w:szCs w:val="18"/>
              </w:rPr>
              <w:t xml:space="preserve">3 </w:t>
            </w:r>
            <w:r w:rsidRPr="006B63EB">
              <w:rPr>
                <w:rFonts w:ascii="Arial" w:eastAsia="Arial" w:hAnsi="Arial" w:cs="Arial"/>
                <w:spacing w:val="1"/>
                <w:sz w:val="18"/>
                <w:szCs w:val="18"/>
              </w:rPr>
              <w:t>(</w:t>
            </w:r>
            <w:r w:rsidRPr="006B63EB">
              <w:rPr>
                <w:rFonts w:ascii="Arial" w:eastAsia="Arial" w:hAnsi="Arial" w:cs="Arial"/>
                <w:spacing w:val="-3"/>
                <w:sz w:val="18"/>
                <w:szCs w:val="18"/>
              </w:rPr>
              <w:t>1</w:t>
            </w:r>
            <w:r w:rsidRPr="006B63EB">
              <w:rPr>
                <w:rFonts w:ascii="Arial" w:eastAsia="Arial" w:hAnsi="Arial" w:cs="Arial"/>
                <w:spacing w:val="1"/>
                <w:sz w:val="18"/>
                <w:szCs w:val="18"/>
              </w:rPr>
              <w:t>-</w:t>
            </w:r>
            <w:r w:rsidRPr="006B63EB">
              <w:rPr>
                <w:rFonts w:ascii="Arial" w:eastAsia="Arial" w:hAnsi="Arial" w:cs="Arial"/>
                <w:sz w:val="18"/>
                <w:szCs w:val="18"/>
              </w:rPr>
              <w:t>2)</w:t>
            </w:r>
          </w:p>
        </w:tc>
        <w:tc>
          <w:tcPr>
            <w:tcW w:w="3260" w:type="dxa"/>
            <w:tcBorders>
              <w:top w:val="single" w:sz="8" w:space="0" w:color="000000"/>
              <w:left w:val="single" w:sz="8" w:space="0" w:color="000000"/>
              <w:bottom w:val="single" w:sz="8" w:space="0" w:color="000000"/>
              <w:right w:val="single" w:sz="8" w:space="0" w:color="000000"/>
            </w:tcBorders>
          </w:tcPr>
          <w:p w:rsidR="006B63EB" w:rsidRPr="006B63EB" w:rsidRDefault="006B63EB" w:rsidP="006B63EB">
            <w:pPr>
              <w:ind w:left="97"/>
              <w:rPr>
                <w:rFonts w:ascii="Arial" w:eastAsia="Arial" w:hAnsi="Arial" w:cs="Arial"/>
                <w:sz w:val="18"/>
                <w:szCs w:val="18"/>
              </w:rPr>
            </w:pPr>
            <w:r w:rsidRPr="006B63EB">
              <w:rPr>
                <w:rFonts w:ascii="Arial" w:eastAsia="Arial" w:hAnsi="Arial" w:cs="Arial"/>
                <w:sz w:val="18"/>
                <w:szCs w:val="18"/>
              </w:rPr>
              <w:t>Marinus S.Tappy, A.Pi, M.Si</w:t>
            </w:r>
          </w:p>
        </w:tc>
        <w:tc>
          <w:tcPr>
            <w:tcW w:w="710" w:type="dxa"/>
          </w:tcPr>
          <w:p w:rsidR="006B63EB" w:rsidRDefault="008002F4" w:rsidP="006B63EB">
            <w:pPr>
              <w:widowControl w:val="0"/>
              <w:autoSpaceDE w:val="0"/>
              <w:autoSpaceDN w:val="0"/>
              <w:jc w:val="center"/>
              <w:rPr>
                <w:rFonts w:ascii="Calibri" w:eastAsia="Arial" w:hAnsi="Calibri" w:cs="Arial"/>
                <w:sz w:val="18"/>
                <w:szCs w:val="18"/>
                <w:lang w:eastAsia="lt"/>
              </w:rPr>
            </w:pPr>
            <w:r>
              <w:rPr>
                <w:rFonts w:ascii="Calibri" w:eastAsia="Arial" w:hAnsi="Calibri" w:cs="Arial"/>
                <w:sz w:val="18"/>
                <w:szCs w:val="18"/>
                <w:lang w:eastAsia="lt"/>
              </w:rPr>
              <w:t>√</w:t>
            </w:r>
          </w:p>
        </w:tc>
      </w:tr>
      <w:tr w:rsidR="006B63EB" w:rsidRPr="00F96B17" w:rsidTr="001152A8">
        <w:trPr>
          <w:trHeight w:val="282"/>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Pr>
          <w:p w:rsidR="006B63EB" w:rsidRPr="00CD1D5A" w:rsidRDefault="006B63EB" w:rsidP="006B63EB">
            <w:pPr>
              <w:widowControl w:val="0"/>
              <w:autoSpaceDE w:val="0"/>
              <w:autoSpaceDN w:val="0"/>
              <w:jc w:val="right"/>
              <w:rPr>
                <w:rFonts w:ascii="Arial" w:eastAsia="Arial" w:hAnsi="Arial" w:cs="Arial"/>
                <w:b/>
                <w:sz w:val="18"/>
                <w:szCs w:val="18"/>
                <w:lang w:val="lt" w:eastAsia="lt"/>
              </w:rPr>
            </w:pPr>
            <w:r w:rsidRPr="00CD1D5A">
              <w:rPr>
                <w:rFonts w:ascii="Arial" w:eastAsia="Arial" w:hAnsi="Arial" w:cs="Arial"/>
                <w:b/>
                <w:sz w:val="18"/>
                <w:szCs w:val="18"/>
                <w:lang w:val="lt" w:eastAsia="lt"/>
              </w:rPr>
              <w:t>Jumlah</w:t>
            </w:r>
          </w:p>
        </w:tc>
        <w:tc>
          <w:tcPr>
            <w:tcW w:w="850" w:type="dxa"/>
          </w:tcPr>
          <w:p w:rsidR="006B63EB" w:rsidRPr="00CD1D5A" w:rsidRDefault="006B63EB" w:rsidP="006B63EB">
            <w:pPr>
              <w:widowControl w:val="0"/>
              <w:autoSpaceDE w:val="0"/>
              <w:autoSpaceDN w:val="0"/>
              <w:jc w:val="center"/>
              <w:rPr>
                <w:rFonts w:ascii="Arial" w:eastAsia="Arial" w:hAnsi="Arial" w:cs="Arial"/>
                <w:b/>
                <w:sz w:val="18"/>
                <w:szCs w:val="18"/>
                <w:lang w:val="lt" w:eastAsia="lt"/>
              </w:rPr>
            </w:pPr>
            <w:r w:rsidRPr="00CD1D5A">
              <w:rPr>
                <w:rFonts w:ascii="Arial" w:eastAsia="Arial" w:hAnsi="Arial" w:cs="Arial"/>
                <w:b/>
                <w:sz w:val="18"/>
                <w:szCs w:val="18"/>
                <w:lang w:val="lt" w:eastAsia="lt"/>
              </w:rPr>
              <w:t>19</w:t>
            </w:r>
          </w:p>
        </w:tc>
        <w:tc>
          <w:tcPr>
            <w:tcW w:w="3260" w:type="dxa"/>
          </w:tcPr>
          <w:p w:rsidR="006B63EB" w:rsidRPr="00F96B17" w:rsidRDefault="006B63EB" w:rsidP="006B63EB">
            <w:pPr>
              <w:widowControl w:val="0"/>
              <w:autoSpaceDE w:val="0"/>
              <w:autoSpaceDN w:val="0"/>
              <w:rPr>
                <w:rFonts w:ascii="Arial" w:eastAsia="Arial" w:hAnsi="Arial" w:cs="Arial"/>
                <w:b/>
                <w:sz w:val="18"/>
                <w:szCs w:val="18"/>
                <w:lang w:val="lt" w:eastAsia="lt"/>
              </w:rPr>
            </w:pPr>
          </w:p>
        </w:tc>
        <w:tc>
          <w:tcPr>
            <w:tcW w:w="710" w:type="dxa"/>
          </w:tcPr>
          <w:p w:rsidR="006B63EB" w:rsidRPr="00F96B17" w:rsidRDefault="006B63EB" w:rsidP="006B63EB">
            <w:pPr>
              <w:widowControl w:val="0"/>
              <w:autoSpaceDE w:val="0"/>
              <w:autoSpaceDN w:val="0"/>
              <w:rPr>
                <w:rFonts w:ascii="Arial" w:eastAsia="Arial" w:hAnsi="Arial" w:cs="Arial"/>
                <w:b/>
                <w:sz w:val="18"/>
                <w:szCs w:val="18"/>
                <w:lang w:val="lt" w:eastAsia="lt"/>
              </w:rPr>
            </w:pPr>
          </w:p>
        </w:tc>
      </w:tr>
      <w:tr w:rsidR="006B63EB" w:rsidRPr="00F96B17" w:rsidTr="001152A8">
        <w:trPr>
          <w:trHeight w:val="77"/>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Pr>
          <w:p w:rsidR="006B63EB" w:rsidRPr="00F96B17" w:rsidRDefault="006B63EB" w:rsidP="006B63EB">
            <w:pPr>
              <w:widowControl w:val="0"/>
              <w:autoSpaceDE w:val="0"/>
              <w:autoSpaceDN w:val="0"/>
              <w:jc w:val="center"/>
              <w:rPr>
                <w:rFonts w:ascii="Arial" w:eastAsia="Arial" w:hAnsi="Arial" w:cs="Arial"/>
                <w:sz w:val="22"/>
                <w:szCs w:val="22"/>
                <w:lang w:val="lt" w:eastAsia="lt"/>
              </w:rPr>
            </w:pPr>
          </w:p>
        </w:tc>
        <w:tc>
          <w:tcPr>
            <w:tcW w:w="850" w:type="dxa"/>
          </w:tcPr>
          <w:p w:rsidR="006B63EB" w:rsidRPr="00F96B17" w:rsidRDefault="006B63EB" w:rsidP="006B63EB">
            <w:pPr>
              <w:widowControl w:val="0"/>
              <w:autoSpaceDE w:val="0"/>
              <w:autoSpaceDN w:val="0"/>
              <w:jc w:val="center"/>
              <w:rPr>
                <w:rFonts w:ascii="Arial" w:eastAsia="Arial" w:hAnsi="Arial" w:cs="Arial"/>
                <w:sz w:val="22"/>
                <w:szCs w:val="22"/>
                <w:lang w:val="lt" w:eastAsia="lt"/>
              </w:rPr>
            </w:pPr>
          </w:p>
        </w:tc>
        <w:tc>
          <w:tcPr>
            <w:tcW w:w="3260" w:type="dxa"/>
          </w:tcPr>
          <w:p w:rsidR="006B63EB" w:rsidRPr="00F96B17" w:rsidRDefault="006B63EB" w:rsidP="006B63EB">
            <w:pPr>
              <w:widowControl w:val="0"/>
              <w:autoSpaceDE w:val="0"/>
              <w:autoSpaceDN w:val="0"/>
              <w:rPr>
                <w:rFonts w:ascii="Arial" w:eastAsia="Arial" w:hAnsi="Arial" w:cs="Arial"/>
                <w:b/>
                <w:sz w:val="18"/>
                <w:szCs w:val="18"/>
                <w:lang w:val="lt" w:eastAsia="lt"/>
              </w:rPr>
            </w:pPr>
          </w:p>
        </w:tc>
        <w:tc>
          <w:tcPr>
            <w:tcW w:w="710" w:type="dxa"/>
          </w:tcPr>
          <w:p w:rsidR="006B63EB" w:rsidRPr="00F96B17" w:rsidRDefault="006B63EB" w:rsidP="006B63EB">
            <w:pPr>
              <w:widowControl w:val="0"/>
              <w:autoSpaceDE w:val="0"/>
              <w:autoSpaceDN w:val="0"/>
              <w:rPr>
                <w:rFonts w:ascii="Arial" w:eastAsia="Arial" w:hAnsi="Arial" w:cs="Arial"/>
                <w:b/>
                <w:sz w:val="18"/>
                <w:szCs w:val="18"/>
                <w:lang w:val="lt" w:eastAsia="lt"/>
              </w:rPr>
            </w:pPr>
          </w:p>
        </w:tc>
      </w:tr>
      <w:tr w:rsidR="006B63EB" w:rsidRPr="00F96B17" w:rsidTr="001152A8">
        <w:trPr>
          <w:trHeight w:val="282"/>
        </w:trPr>
        <w:tc>
          <w:tcPr>
            <w:tcW w:w="639" w:type="dxa"/>
          </w:tcPr>
          <w:p w:rsidR="006B63EB" w:rsidRPr="00F96B17" w:rsidRDefault="006B63EB" w:rsidP="006B63EB">
            <w:pPr>
              <w:widowControl w:val="0"/>
              <w:autoSpaceDE w:val="0"/>
              <w:autoSpaceDN w:val="0"/>
              <w:jc w:val="center"/>
              <w:rPr>
                <w:rFonts w:ascii="Arial" w:eastAsia="Arial" w:hAnsi="Arial" w:cs="Arial"/>
                <w:b/>
                <w:sz w:val="18"/>
                <w:szCs w:val="18"/>
                <w:lang w:val="lt" w:eastAsia="lt"/>
              </w:rPr>
            </w:pPr>
            <w:r w:rsidRPr="00F96B17">
              <w:rPr>
                <w:rFonts w:ascii="Arial" w:eastAsia="Arial" w:hAnsi="Arial" w:cs="Arial"/>
                <w:b/>
                <w:sz w:val="18"/>
                <w:szCs w:val="18"/>
                <w:lang w:val="lt" w:eastAsia="lt"/>
              </w:rPr>
              <w:t>III</w:t>
            </w: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1.06.3.02</w:t>
            </w:r>
          </w:p>
        </w:tc>
        <w:tc>
          <w:tcPr>
            <w:tcW w:w="2840"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Bahasa Inggris Teknis</w:t>
            </w:r>
          </w:p>
        </w:tc>
        <w:tc>
          <w:tcPr>
            <w:tcW w:w="850" w:type="dxa"/>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Pr>
          <w:p w:rsidR="006B63EB" w:rsidRPr="001152A8" w:rsidRDefault="006B63EB" w:rsidP="006B63EB">
            <w:pPr>
              <w:widowControl w:val="0"/>
              <w:numPr>
                <w:ilvl w:val="0"/>
                <w:numId w:val="28"/>
              </w:numPr>
              <w:autoSpaceDE w:val="0"/>
              <w:autoSpaceDN w:val="0"/>
              <w:ind w:left="309" w:hanging="231"/>
              <w:contextualSpacing/>
              <w:rPr>
                <w:rFonts w:ascii="Arial" w:eastAsia="Arial" w:hAnsi="Arial" w:cs="Arial"/>
                <w:lang w:eastAsia="lt"/>
              </w:rPr>
            </w:pPr>
            <w:r w:rsidRPr="001152A8">
              <w:rPr>
                <w:rFonts w:ascii="Arial" w:eastAsia="Arial" w:hAnsi="Arial" w:cs="Arial"/>
                <w:lang w:eastAsia="lt"/>
              </w:rPr>
              <w:t>M. Zainul</w:t>
            </w:r>
            <w:r w:rsidR="009F0533">
              <w:rPr>
                <w:rFonts w:ascii="Arial" w:eastAsia="Arial" w:hAnsi="Arial" w:cs="Arial"/>
                <w:lang w:eastAsia="lt"/>
              </w:rPr>
              <w:t xml:space="preserve"> </w:t>
            </w:r>
            <w:r w:rsidRPr="001152A8">
              <w:rPr>
                <w:rFonts w:ascii="Arial" w:eastAsia="Arial" w:hAnsi="Arial" w:cs="Arial"/>
                <w:lang w:eastAsia="lt"/>
              </w:rPr>
              <w:t>Arifin, S.Pi, M.Si</w:t>
            </w:r>
          </w:p>
          <w:p w:rsidR="006B63EB" w:rsidRPr="00F96B17" w:rsidRDefault="006B63EB" w:rsidP="006B63EB">
            <w:pPr>
              <w:widowControl w:val="0"/>
              <w:numPr>
                <w:ilvl w:val="0"/>
                <w:numId w:val="28"/>
              </w:numPr>
              <w:autoSpaceDE w:val="0"/>
              <w:autoSpaceDN w:val="0"/>
              <w:ind w:left="309" w:hanging="231"/>
              <w:contextualSpacing/>
              <w:rPr>
                <w:rFonts w:ascii="Arial" w:eastAsia="Arial" w:hAnsi="Arial" w:cs="Arial"/>
                <w:b/>
                <w:lang w:eastAsia="lt"/>
              </w:rPr>
            </w:pPr>
            <w:r w:rsidRPr="001152A8">
              <w:rPr>
                <w:rFonts w:ascii="Arial" w:eastAsia="Arial" w:hAnsi="Arial" w:cs="Arial"/>
                <w:lang w:eastAsia="lt"/>
              </w:rPr>
              <w:t>Steven Wondal, S.S</w:t>
            </w:r>
          </w:p>
        </w:tc>
        <w:tc>
          <w:tcPr>
            <w:tcW w:w="710" w:type="dxa"/>
          </w:tcPr>
          <w:p w:rsidR="006B63EB" w:rsidRPr="00F96B17" w:rsidRDefault="008002F4" w:rsidP="006B63EB">
            <w:pPr>
              <w:widowControl w:val="0"/>
              <w:autoSpaceDE w:val="0"/>
              <w:autoSpaceDN w:val="0"/>
              <w:ind w:left="309"/>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388"/>
        </w:trPr>
        <w:tc>
          <w:tcPr>
            <w:tcW w:w="639" w:type="dxa"/>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1403" w:type="dxa"/>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1.08.3.02</w:t>
            </w:r>
          </w:p>
        </w:tc>
        <w:tc>
          <w:tcPr>
            <w:tcW w:w="2840" w:type="dxa"/>
          </w:tcPr>
          <w:p w:rsidR="006B63EB" w:rsidRPr="00F96B17" w:rsidRDefault="006B63EB" w:rsidP="006B63EB">
            <w:pPr>
              <w:widowControl w:val="0"/>
              <w:autoSpaceDE w:val="0"/>
              <w:autoSpaceDN w:val="0"/>
              <w:spacing w:before="1"/>
              <w:ind w:left="105"/>
              <w:rPr>
                <w:rFonts w:ascii="Arial" w:eastAsia="Arial" w:hAnsi="Arial" w:cs="Arial"/>
                <w:sz w:val="18"/>
                <w:szCs w:val="18"/>
                <w:lang w:val="lt" w:eastAsia="lt"/>
              </w:rPr>
            </w:pPr>
            <w:r w:rsidRPr="00F96B17">
              <w:rPr>
                <w:rFonts w:ascii="Arial" w:eastAsia="Arial" w:hAnsi="Arial" w:cs="Arial"/>
                <w:sz w:val="18"/>
                <w:szCs w:val="18"/>
                <w:lang w:val="lt" w:eastAsia="lt"/>
              </w:rPr>
              <w:t>Praktek Pengenalan Kehidupan Masyarakat Pesisir (PPKMP)</w:t>
            </w:r>
          </w:p>
        </w:tc>
        <w:tc>
          <w:tcPr>
            <w:tcW w:w="850" w:type="dxa"/>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Pr>
          <w:p w:rsidR="006B63EB" w:rsidRPr="001152A8" w:rsidRDefault="006B63EB" w:rsidP="006B63EB">
            <w:pPr>
              <w:widowControl w:val="0"/>
              <w:numPr>
                <w:ilvl w:val="0"/>
                <w:numId w:val="29"/>
              </w:numPr>
              <w:autoSpaceDE w:val="0"/>
              <w:autoSpaceDN w:val="0"/>
              <w:ind w:left="250" w:hanging="172"/>
              <w:contextualSpacing/>
              <w:rPr>
                <w:rFonts w:ascii="Arial" w:eastAsia="Arial" w:hAnsi="Arial" w:cs="Arial"/>
                <w:lang w:eastAsia="lt"/>
              </w:rPr>
            </w:pPr>
            <w:r w:rsidRPr="001152A8">
              <w:rPr>
                <w:rFonts w:ascii="Arial" w:eastAsia="Arial" w:hAnsi="Arial" w:cs="Arial"/>
                <w:lang w:eastAsia="lt"/>
              </w:rPr>
              <w:t xml:space="preserve"> </w:t>
            </w:r>
            <w:r w:rsidR="001152A8">
              <w:rPr>
                <w:rFonts w:ascii="Arial" w:eastAsia="Arial" w:hAnsi="Arial" w:cs="Arial"/>
                <w:lang w:eastAsia="lt"/>
              </w:rPr>
              <w:t>Jefta Ratela, S.Pd., ME</w:t>
            </w:r>
          </w:p>
          <w:p w:rsidR="006B63EB" w:rsidRPr="00F96B17" w:rsidRDefault="006B63EB" w:rsidP="001152A8">
            <w:pPr>
              <w:widowControl w:val="0"/>
              <w:autoSpaceDE w:val="0"/>
              <w:autoSpaceDN w:val="0"/>
              <w:ind w:left="317"/>
              <w:contextualSpacing/>
              <w:rPr>
                <w:rFonts w:ascii="Arial" w:eastAsia="Arial" w:hAnsi="Arial" w:cs="Arial"/>
                <w:b/>
                <w:sz w:val="18"/>
                <w:szCs w:val="18"/>
                <w:lang w:val="lt" w:eastAsia="lt"/>
              </w:rPr>
            </w:pPr>
          </w:p>
        </w:tc>
        <w:tc>
          <w:tcPr>
            <w:tcW w:w="710" w:type="dxa"/>
          </w:tcPr>
          <w:p w:rsidR="006B63EB" w:rsidRPr="00F96B17" w:rsidRDefault="008002F4" w:rsidP="006B63EB">
            <w:pPr>
              <w:widowControl w:val="0"/>
              <w:autoSpaceDE w:val="0"/>
              <w:autoSpaceDN w:val="0"/>
              <w:ind w:left="250"/>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2.02.3.06</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Kelistrikan Kapal</w:t>
            </w:r>
          </w:p>
        </w:tc>
        <w:tc>
          <w:tcPr>
            <w:tcW w:w="850" w:type="dxa"/>
            <w:tcBorders>
              <w:bottom w:val="double" w:sz="1" w:space="0" w:color="000000"/>
            </w:tcBorders>
          </w:tcPr>
          <w:p w:rsidR="006B63EB" w:rsidRPr="001152A8" w:rsidRDefault="006B63EB" w:rsidP="006B63EB">
            <w:pPr>
              <w:widowControl w:val="0"/>
              <w:autoSpaceDE w:val="0"/>
              <w:autoSpaceDN w:val="0"/>
              <w:jc w:val="center"/>
              <w:rPr>
                <w:rFonts w:ascii="Arial" w:eastAsia="Arial" w:hAnsi="Arial" w:cs="Arial"/>
                <w:sz w:val="18"/>
                <w:szCs w:val="18"/>
                <w:lang w:val="lt" w:eastAsia="lt"/>
              </w:rPr>
            </w:pPr>
            <w:r w:rsidRPr="001152A8">
              <w:rPr>
                <w:rFonts w:ascii="Arial" w:eastAsia="Arial" w:hAnsi="Arial" w:cs="Arial"/>
                <w:sz w:val="18"/>
                <w:szCs w:val="18"/>
                <w:lang w:val="lt" w:eastAsia="lt"/>
              </w:rPr>
              <w:t>6</w:t>
            </w:r>
          </w:p>
        </w:tc>
        <w:tc>
          <w:tcPr>
            <w:tcW w:w="3260" w:type="dxa"/>
            <w:tcBorders>
              <w:bottom w:val="double" w:sz="1" w:space="0" w:color="000000"/>
            </w:tcBorders>
          </w:tcPr>
          <w:p w:rsidR="006B63EB" w:rsidRPr="001152A8" w:rsidRDefault="006B63EB" w:rsidP="006B63EB">
            <w:pPr>
              <w:widowControl w:val="0"/>
              <w:numPr>
                <w:ilvl w:val="0"/>
                <w:numId w:val="30"/>
              </w:numPr>
              <w:autoSpaceDE w:val="0"/>
              <w:autoSpaceDN w:val="0"/>
              <w:ind w:left="362" w:hanging="284"/>
              <w:contextualSpacing/>
              <w:rPr>
                <w:rFonts w:ascii="Arial" w:eastAsia="Arial" w:hAnsi="Arial" w:cs="Arial"/>
                <w:lang w:eastAsia="lt"/>
              </w:rPr>
            </w:pPr>
            <w:r w:rsidRPr="001152A8">
              <w:rPr>
                <w:rFonts w:ascii="Arial" w:eastAsia="Arial" w:hAnsi="Arial" w:cs="Arial"/>
                <w:lang w:eastAsia="lt"/>
              </w:rPr>
              <w:t>Marinus S. Tappy, A.Pi, M.Si</w:t>
            </w:r>
            <w:r w:rsidRPr="001152A8">
              <w:rPr>
                <w:rFonts w:ascii="Arial" w:eastAsia="Arial" w:hAnsi="Arial" w:cs="Arial"/>
                <w:vertAlign w:val="superscript"/>
                <w:lang w:eastAsia="lt"/>
              </w:rPr>
              <w:t>*)</w:t>
            </w:r>
          </w:p>
          <w:p w:rsidR="006B63EB" w:rsidRPr="001152A8" w:rsidRDefault="006B63EB" w:rsidP="001152A8">
            <w:pPr>
              <w:widowControl w:val="0"/>
              <w:numPr>
                <w:ilvl w:val="0"/>
                <w:numId w:val="30"/>
              </w:numPr>
              <w:autoSpaceDE w:val="0"/>
              <w:autoSpaceDN w:val="0"/>
              <w:ind w:left="362" w:hanging="284"/>
              <w:contextualSpacing/>
              <w:rPr>
                <w:rFonts w:ascii="Arial" w:eastAsia="Arial" w:hAnsi="Arial" w:cs="Arial"/>
                <w:lang w:eastAsia="lt"/>
              </w:rPr>
            </w:pPr>
            <w:r w:rsidRPr="001152A8">
              <w:rPr>
                <w:rFonts w:ascii="Arial" w:eastAsia="Arial" w:hAnsi="Arial" w:cs="Arial"/>
                <w:lang w:eastAsia="lt"/>
              </w:rPr>
              <w:t>Ir. Artanto E.K, M.Si</w:t>
            </w:r>
          </w:p>
        </w:tc>
        <w:tc>
          <w:tcPr>
            <w:tcW w:w="710" w:type="dxa"/>
            <w:tcBorders>
              <w:bottom w:val="double" w:sz="1" w:space="0" w:color="000000"/>
            </w:tcBorders>
          </w:tcPr>
          <w:p w:rsidR="006B63EB" w:rsidRPr="00F96B17" w:rsidRDefault="008002F4" w:rsidP="006B63EB">
            <w:pPr>
              <w:widowControl w:val="0"/>
              <w:autoSpaceDE w:val="0"/>
              <w:autoSpaceDN w:val="0"/>
              <w:ind w:left="362"/>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sz w:val="18"/>
                <w:szCs w:val="18"/>
                <w:lang w:val="lt" w:eastAsia="lt"/>
              </w:rPr>
            </w:pPr>
          </w:p>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2.03.3.06</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w:t>
            </w:r>
          </w:p>
          <w:p w:rsidR="006B63EB" w:rsidRPr="00F96B17" w:rsidRDefault="001152A8" w:rsidP="006B63EB">
            <w:pPr>
              <w:widowControl w:val="0"/>
              <w:autoSpaceDE w:val="0"/>
              <w:autoSpaceDN w:val="0"/>
              <w:rPr>
                <w:rFonts w:ascii="Arial" w:eastAsia="Arial" w:hAnsi="Arial" w:cs="Arial"/>
                <w:sz w:val="18"/>
                <w:szCs w:val="18"/>
                <w:lang w:val="lt" w:eastAsia="lt"/>
              </w:rPr>
            </w:pPr>
            <w:r>
              <w:rPr>
                <w:rFonts w:ascii="Arial" w:eastAsia="Arial" w:hAnsi="Arial" w:cs="Arial"/>
                <w:sz w:val="18"/>
                <w:szCs w:val="18"/>
                <w:lang w:val="lt" w:eastAsia="lt"/>
              </w:rPr>
              <w:t xml:space="preserve"> </w:t>
            </w:r>
            <w:r w:rsidR="006B63EB" w:rsidRPr="00F96B17">
              <w:rPr>
                <w:rFonts w:ascii="Arial" w:eastAsia="Arial" w:hAnsi="Arial" w:cs="Arial"/>
                <w:sz w:val="18"/>
                <w:szCs w:val="18"/>
                <w:lang w:val="lt" w:eastAsia="lt"/>
              </w:rPr>
              <w:t>Teknik Refrigerasi</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6</w:t>
            </w:r>
          </w:p>
        </w:tc>
        <w:tc>
          <w:tcPr>
            <w:tcW w:w="3260" w:type="dxa"/>
            <w:tcBorders>
              <w:bottom w:val="double" w:sz="1" w:space="0" w:color="000000"/>
            </w:tcBorders>
          </w:tcPr>
          <w:p w:rsidR="006B63EB" w:rsidRPr="001152A8" w:rsidRDefault="006B63EB" w:rsidP="006B63EB">
            <w:pPr>
              <w:widowControl w:val="0"/>
              <w:numPr>
                <w:ilvl w:val="0"/>
                <w:numId w:val="31"/>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t>Marinus S. Tappy,A.Pi,M.Si</w:t>
            </w:r>
            <w:r w:rsidRPr="001152A8">
              <w:rPr>
                <w:rFonts w:ascii="Arial" w:eastAsia="Arial" w:hAnsi="Arial" w:cs="Arial"/>
                <w:vertAlign w:val="superscript"/>
                <w:lang w:eastAsia="lt"/>
              </w:rPr>
              <w:t>*)</w:t>
            </w:r>
          </w:p>
          <w:p w:rsidR="006B63EB" w:rsidRPr="001152A8" w:rsidRDefault="006B63EB" w:rsidP="001152A8">
            <w:pPr>
              <w:widowControl w:val="0"/>
              <w:numPr>
                <w:ilvl w:val="0"/>
                <w:numId w:val="31"/>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t>Ir. Artanto E.K, M.Si</w:t>
            </w:r>
          </w:p>
        </w:tc>
        <w:tc>
          <w:tcPr>
            <w:tcW w:w="710" w:type="dxa"/>
            <w:tcBorders>
              <w:bottom w:val="double" w:sz="1" w:space="0" w:color="000000"/>
            </w:tcBorders>
          </w:tcPr>
          <w:p w:rsidR="006B63EB" w:rsidRPr="00F96B17" w:rsidRDefault="008002F4" w:rsidP="006B63EB">
            <w:pPr>
              <w:widowControl w:val="0"/>
              <w:autoSpaceDE w:val="0"/>
              <w:autoSpaceDN w:val="0"/>
              <w:ind w:left="388"/>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2.04.3.03</w:t>
            </w:r>
          </w:p>
        </w:tc>
        <w:tc>
          <w:tcPr>
            <w:tcW w:w="2840" w:type="dxa"/>
            <w:tcBorders>
              <w:bottom w:val="double" w:sz="1" w:space="0" w:color="000000"/>
            </w:tcBorders>
          </w:tcPr>
          <w:p w:rsidR="006B63EB" w:rsidRPr="00F96B17" w:rsidRDefault="001152A8" w:rsidP="006B63EB">
            <w:pPr>
              <w:widowControl w:val="0"/>
              <w:autoSpaceDE w:val="0"/>
              <w:autoSpaceDN w:val="0"/>
              <w:ind w:left="104" w:hanging="104"/>
              <w:rPr>
                <w:rFonts w:ascii="Arial" w:eastAsia="Arial" w:hAnsi="Arial" w:cs="Arial"/>
                <w:sz w:val="18"/>
                <w:szCs w:val="18"/>
                <w:lang w:val="lt" w:eastAsia="lt"/>
              </w:rPr>
            </w:pPr>
            <w:r>
              <w:rPr>
                <w:rFonts w:ascii="Arial" w:eastAsia="Arial" w:hAnsi="Arial" w:cs="Arial"/>
                <w:sz w:val="18"/>
                <w:szCs w:val="18"/>
                <w:lang w:val="lt" w:eastAsia="lt"/>
              </w:rPr>
              <w:t xml:space="preserve"> </w:t>
            </w:r>
            <w:r w:rsidR="006B63EB" w:rsidRPr="00F96B17">
              <w:rPr>
                <w:rFonts w:ascii="Arial" w:eastAsia="Arial" w:hAnsi="Arial" w:cs="Arial"/>
                <w:sz w:val="18"/>
                <w:szCs w:val="18"/>
                <w:lang w:val="lt" w:eastAsia="lt"/>
              </w:rPr>
              <w:t>Sistem Kontrol dan  Pengendalian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1152A8" w:rsidRDefault="006B63EB" w:rsidP="006B63EB">
            <w:pPr>
              <w:widowControl w:val="0"/>
              <w:numPr>
                <w:ilvl w:val="0"/>
                <w:numId w:val="32"/>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t>Jozua Huwae, ST, M.Si*)</w:t>
            </w:r>
          </w:p>
          <w:p w:rsidR="006B63EB" w:rsidRPr="001152A8" w:rsidRDefault="006B63EB" w:rsidP="001152A8">
            <w:pPr>
              <w:widowControl w:val="0"/>
              <w:numPr>
                <w:ilvl w:val="0"/>
                <w:numId w:val="32"/>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t xml:space="preserve">Ir. Artanto E.K, M.Si, </w:t>
            </w:r>
          </w:p>
        </w:tc>
        <w:tc>
          <w:tcPr>
            <w:tcW w:w="710" w:type="dxa"/>
            <w:tcBorders>
              <w:bottom w:val="double" w:sz="1" w:space="0" w:color="000000"/>
            </w:tcBorders>
          </w:tcPr>
          <w:p w:rsidR="006B63EB" w:rsidRPr="00F96B17" w:rsidRDefault="008002F4" w:rsidP="001152A8">
            <w:pPr>
              <w:widowControl w:val="0"/>
              <w:autoSpaceDE w:val="0"/>
              <w:autoSpaceDN w:val="0"/>
              <w:ind w:left="388"/>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2.19.3.06</w:t>
            </w:r>
          </w:p>
        </w:tc>
        <w:tc>
          <w:tcPr>
            <w:tcW w:w="2840" w:type="dxa"/>
            <w:tcBorders>
              <w:bottom w:val="double" w:sz="1" w:space="0" w:color="000000"/>
            </w:tcBorders>
          </w:tcPr>
          <w:p w:rsidR="006B63EB" w:rsidRPr="00F96B17" w:rsidRDefault="006B63EB" w:rsidP="006B63EB">
            <w:pPr>
              <w:widowControl w:val="0"/>
              <w:autoSpaceDE w:val="0"/>
              <w:autoSpaceDN w:val="0"/>
              <w:ind w:left="90" w:hanging="90"/>
              <w:rPr>
                <w:rFonts w:ascii="Arial" w:eastAsia="Arial" w:hAnsi="Arial" w:cs="Arial"/>
                <w:sz w:val="18"/>
                <w:szCs w:val="18"/>
                <w:lang w:val="lt" w:eastAsia="lt"/>
              </w:rPr>
            </w:pPr>
            <w:r w:rsidRPr="00F96B17">
              <w:rPr>
                <w:rFonts w:ascii="Arial" w:eastAsia="Arial" w:hAnsi="Arial" w:cs="Arial"/>
                <w:sz w:val="18"/>
                <w:szCs w:val="18"/>
                <w:lang w:val="lt" w:eastAsia="lt"/>
              </w:rPr>
              <w:t xml:space="preserve">  Elemen Mesin dan Teknologi  Mekanik</w:t>
            </w:r>
          </w:p>
        </w:tc>
        <w:tc>
          <w:tcPr>
            <w:tcW w:w="850" w:type="dxa"/>
            <w:tcBorders>
              <w:bottom w:val="double" w:sz="1" w:space="0" w:color="000000"/>
            </w:tcBorders>
          </w:tcPr>
          <w:p w:rsidR="006B63EB" w:rsidRPr="001152A8" w:rsidRDefault="006B63EB" w:rsidP="006B63EB">
            <w:pPr>
              <w:widowControl w:val="0"/>
              <w:autoSpaceDE w:val="0"/>
              <w:autoSpaceDN w:val="0"/>
              <w:jc w:val="center"/>
              <w:rPr>
                <w:rFonts w:ascii="Arial" w:eastAsia="Arial" w:hAnsi="Arial" w:cs="Arial"/>
                <w:sz w:val="18"/>
                <w:szCs w:val="18"/>
                <w:lang w:val="lt" w:eastAsia="lt"/>
              </w:rPr>
            </w:pPr>
            <w:r w:rsidRPr="001152A8">
              <w:rPr>
                <w:rFonts w:ascii="Arial" w:eastAsia="Arial" w:hAnsi="Arial" w:cs="Arial"/>
                <w:sz w:val="18"/>
                <w:szCs w:val="18"/>
                <w:lang w:val="lt" w:eastAsia="lt"/>
              </w:rPr>
              <w:t>6</w:t>
            </w:r>
          </w:p>
        </w:tc>
        <w:tc>
          <w:tcPr>
            <w:tcW w:w="3260" w:type="dxa"/>
            <w:tcBorders>
              <w:bottom w:val="double" w:sz="1" w:space="0" w:color="000000"/>
            </w:tcBorders>
          </w:tcPr>
          <w:p w:rsidR="006B63EB" w:rsidRPr="001152A8" w:rsidRDefault="006B63EB" w:rsidP="006B63EB">
            <w:pPr>
              <w:widowControl w:val="0"/>
              <w:numPr>
                <w:ilvl w:val="0"/>
                <w:numId w:val="33"/>
              </w:numPr>
              <w:autoSpaceDE w:val="0"/>
              <w:autoSpaceDN w:val="0"/>
              <w:ind w:left="359" w:hanging="281"/>
              <w:contextualSpacing/>
              <w:rPr>
                <w:rFonts w:ascii="Arial" w:eastAsia="Arial" w:hAnsi="Arial" w:cs="Arial"/>
                <w:lang w:eastAsia="lt"/>
              </w:rPr>
            </w:pPr>
            <w:r w:rsidRPr="001152A8">
              <w:rPr>
                <w:rFonts w:ascii="Arial" w:eastAsia="Arial" w:hAnsi="Arial" w:cs="Arial"/>
                <w:lang w:eastAsia="lt"/>
              </w:rPr>
              <w:t>Jeftar Ratela, S.Pd, ME*)</w:t>
            </w:r>
          </w:p>
          <w:p w:rsidR="006B63EB" w:rsidRPr="001152A8" w:rsidRDefault="006B63EB" w:rsidP="006B63EB">
            <w:pPr>
              <w:widowControl w:val="0"/>
              <w:numPr>
                <w:ilvl w:val="0"/>
                <w:numId w:val="33"/>
              </w:numPr>
              <w:autoSpaceDE w:val="0"/>
              <w:autoSpaceDN w:val="0"/>
              <w:ind w:left="359" w:hanging="281"/>
              <w:contextualSpacing/>
              <w:rPr>
                <w:rFonts w:ascii="Arial" w:eastAsia="Arial" w:hAnsi="Arial" w:cs="Arial"/>
                <w:lang w:eastAsia="lt"/>
              </w:rPr>
            </w:pPr>
            <w:r w:rsidRPr="001152A8">
              <w:rPr>
                <w:rFonts w:ascii="Arial" w:eastAsia="Arial" w:hAnsi="Arial" w:cs="Arial"/>
                <w:lang w:eastAsia="lt"/>
              </w:rPr>
              <w:t>Jozua Huwae, ST, M.Si</w:t>
            </w:r>
          </w:p>
          <w:p w:rsidR="006B63EB" w:rsidRPr="001152A8" w:rsidRDefault="006B63EB" w:rsidP="001152A8">
            <w:pPr>
              <w:widowControl w:val="0"/>
              <w:numPr>
                <w:ilvl w:val="0"/>
                <w:numId w:val="33"/>
              </w:numPr>
              <w:autoSpaceDE w:val="0"/>
              <w:autoSpaceDN w:val="0"/>
              <w:ind w:left="359" w:hanging="281"/>
              <w:contextualSpacing/>
              <w:rPr>
                <w:rFonts w:ascii="Arial" w:eastAsia="Arial" w:hAnsi="Arial" w:cs="Arial"/>
                <w:lang w:eastAsia="lt"/>
              </w:rPr>
            </w:pPr>
            <w:r w:rsidRPr="001152A8">
              <w:rPr>
                <w:rFonts w:ascii="Arial" w:eastAsia="Arial" w:hAnsi="Arial" w:cs="Arial"/>
                <w:lang w:eastAsia="lt"/>
              </w:rPr>
              <w:t>Drs. Piet H. Kawuwung, M.Si</w:t>
            </w:r>
          </w:p>
        </w:tc>
        <w:tc>
          <w:tcPr>
            <w:tcW w:w="710" w:type="dxa"/>
            <w:tcBorders>
              <w:bottom w:val="double" w:sz="1" w:space="0" w:color="000000"/>
            </w:tcBorders>
          </w:tcPr>
          <w:p w:rsidR="006B63EB" w:rsidRPr="00F96B17" w:rsidRDefault="008002F4" w:rsidP="001152A8">
            <w:pPr>
              <w:widowControl w:val="0"/>
              <w:autoSpaceDE w:val="0"/>
              <w:autoSpaceDN w:val="0"/>
              <w:ind w:left="359"/>
              <w:contextualSpacing/>
              <w:rPr>
                <w:rFonts w:ascii="Arial" w:eastAsia="Arial" w:hAnsi="Arial" w:cs="Arial"/>
                <w:b/>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Jumlah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color w:val="000000" w:themeColor="text1"/>
                <w:sz w:val="22"/>
                <w:szCs w:val="22"/>
                <w:lang w:val="lt" w:eastAsia="lt"/>
              </w:rPr>
            </w:pPr>
            <w:r w:rsidRPr="00F96B17">
              <w:rPr>
                <w:rFonts w:ascii="Arial" w:eastAsia="Arial" w:hAnsi="Arial" w:cs="Arial"/>
                <w:color w:val="000000" w:themeColor="text1"/>
                <w:sz w:val="22"/>
                <w:szCs w:val="22"/>
                <w:lang w:val="lt" w:eastAsia="lt"/>
              </w:rPr>
              <w:t>21</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b/>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b/>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22"/>
                <w:szCs w:val="22"/>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22"/>
                <w:szCs w:val="22"/>
                <w:lang w:val="lt" w:eastAsia="lt"/>
              </w:rPr>
            </w:pP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b/>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b/>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1152A8"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p w:rsidR="006B63EB" w:rsidRPr="001152A8"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r w:rsidRPr="001152A8">
              <w:rPr>
                <w:rFonts w:ascii="Arial" w:eastAsia="Arial" w:hAnsi="Arial" w:cs="Arial"/>
                <w:sz w:val="18"/>
                <w:szCs w:val="18"/>
                <w:lang w:val="lt" w:eastAsia="lt"/>
              </w:rPr>
              <w:lastRenderedPageBreak/>
              <w:t>IV</w:t>
            </w:r>
          </w:p>
        </w:tc>
        <w:tc>
          <w:tcPr>
            <w:tcW w:w="1403" w:type="dxa"/>
            <w:tcBorders>
              <w:bottom w:val="double" w:sz="1" w:space="0" w:color="000000"/>
            </w:tcBorders>
          </w:tcPr>
          <w:p w:rsidR="006B63EB" w:rsidRPr="001152A8" w:rsidRDefault="006B63EB" w:rsidP="006B63EB">
            <w:pPr>
              <w:widowControl w:val="0"/>
              <w:autoSpaceDE w:val="0"/>
              <w:autoSpaceDN w:val="0"/>
              <w:rPr>
                <w:rFonts w:ascii="Arial" w:eastAsia="Arial" w:hAnsi="Arial" w:cs="Arial"/>
                <w:sz w:val="18"/>
                <w:szCs w:val="18"/>
                <w:lang w:val="lt" w:eastAsia="lt"/>
              </w:rPr>
            </w:pPr>
            <w:r w:rsidRPr="001152A8">
              <w:rPr>
                <w:rFonts w:ascii="Arial" w:eastAsia="Arial" w:hAnsi="Arial"/>
                <w:sz w:val="18"/>
                <w:szCs w:val="18"/>
                <w:lang w:val="lt" w:eastAsia="lt"/>
              </w:rPr>
              <w:lastRenderedPageBreak/>
              <w:t>MP 2.01.4.06</w:t>
            </w:r>
          </w:p>
        </w:tc>
        <w:tc>
          <w:tcPr>
            <w:tcW w:w="2840" w:type="dxa"/>
            <w:tcBorders>
              <w:bottom w:val="double" w:sz="1" w:space="0" w:color="000000"/>
            </w:tcBorders>
          </w:tcPr>
          <w:p w:rsidR="006B63EB" w:rsidRPr="001152A8" w:rsidRDefault="006B63EB" w:rsidP="006B63EB">
            <w:pPr>
              <w:widowControl w:val="0"/>
              <w:autoSpaceDE w:val="0"/>
              <w:autoSpaceDN w:val="0"/>
              <w:rPr>
                <w:rFonts w:ascii="Arial" w:eastAsia="Arial" w:hAnsi="Arial" w:cs="Arial"/>
                <w:sz w:val="18"/>
                <w:szCs w:val="18"/>
                <w:lang w:val="lt" w:eastAsia="lt"/>
              </w:rPr>
            </w:pPr>
            <w:r w:rsidRPr="001152A8">
              <w:rPr>
                <w:rFonts w:ascii="Arial" w:eastAsia="Arial" w:hAnsi="Arial"/>
                <w:sz w:val="18"/>
                <w:szCs w:val="18"/>
                <w:lang w:val="lt" w:eastAsia="lt"/>
              </w:rPr>
              <w:t xml:space="preserve">  Motor Diesel Kapal</w:t>
            </w:r>
          </w:p>
        </w:tc>
        <w:tc>
          <w:tcPr>
            <w:tcW w:w="850" w:type="dxa"/>
            <w:tcBorders>
              <w:bottom w:val="double" w:sz="1" w:space="0" w:color="000000"/>
            </w:tcBorders>
          </w:tcPr>
          <w:p w:rsidR="006B63EB" w:rsidRPr="001152A8" w:rsidRDefault="006B63EB" w:rsidP="006B63EB">
            <w:pPr>
              <w:widowControl w:val="0"/>
              <w:autoSpaceDE w:val="0"/>
              <w:autoSpaceDN w:val="0"/>
              <w:jc w:val="center"/>
              <w:rPr>
                <w:rFonts w:ascii="Arial" w:eastAsia="Arial" w:hAnsi="Arial" w:cs="Arial"/>
                <w:sz w:val="18"/>
                <w:szCs w:val="18"/>
                <w:lang w:val="lt" w:eastAsia="lt"/>
              </w:rPr>
            </w:pPr>
            <w:r w:rsidRPr="001152A8">
              <w:rPr>
                <w:rFonts w:ascii="Arial" w:eastAsia="Arial" w:hAnsi="Arial" w:cs="Arial"/>
                <w:sz w:val="18"/>
                <w:szCs w:val="18"/>
                <w:lang w:val="lt" w:eastAsia="lt"/>
              </w:rPr>
              <w:t>6</w:t>
            </w:r>
          </w:p>
        </w:tc>
        <w:tc>
          <w:tcPr>
            <w:tcW w:w="3260" w:type="dxa"/>
            <w:tcBorders>
              <w:bottom w:val="double" w:sz="1" w:space="0" w:color="000000"/>
            </w:tcBorders>
          </w:tcPr>
          <w:p w:rsidR="006B63EB" w:rsidRPr="001152A8" w:rsidRDefault="006B63EB" w:rsidP="006B63EB">
            <w:pPr>
              <w:widowControl w:val="0"/>
              <w:numPr>
                <w:ilvl w:val="0"/>
                <w:numId w:val="34"/>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t>Marinus S. Tappy,A.Pi,M.Si</w:t>
            </w:r>
            <w:r w:rsidRPr="001152A8">
              <w:rPr>
                <w:rFonts w:ascii="Arial" w:eastAsia="Arial" w:hAnsi="Arial" w:cs="Arial"/>
                <w:vertAlign w:val="superscript"/>
                <w:lang w:eastAsia="lt"/>
              </w:rPr>
              <w:t>*)</w:t>
            </w:r>
          </w:p>
          <w:p w:rsidR="006B63EB" w:rsidRPr="001152A8" w:rsidRDefault="006B63EB" w:rsidP="001152A8">
            <w:pPr>
              <w:widowControl w:val="0"/>
              <w:numPr>
                <w:ilvl w:val="0"/>
                <w:numId w:val="34"/>
              </w:numPr>
              <w:autoSpaceDE w:val="0"/>
              <w:autoSpaceDN w:val="0"/>
              <w:ind w:left="388" w:hanging="310"/>
              <w:contextualSpacing/>
              <w:rPr>
                <w:rFonts w:ascii="Arial" w:eastAsia="Arial" w:hAnsi="Arial" w:cs="Arial"/>
                <w:lang w:eastAsia="lt"/>
              </w:rPr>
            </w:pPr>
            <w:r w:rsidRPr="001152A8">
              <w:rPr>
                <w:rFonts w:ascii="Arial" w:eastAsia="Arial" w:hAnsi="Arial" w:cs="Arial"/>
                <w:lang w:eastAsia="lt"/>
              </w:rPr>
              <w:lastRenderedPageBreak/>
              <w:t>Drs. Piet H. Kawuwung, M.Si</w:t>
            </w:r>
          </w:p>
        </w:tc>
        <w:tc>
          <w:tcPr>
            <w:tcW w:w="710" w:type="dxa"/>
            <w:tcBorders>
              <w:bottom w:val="double" w:sz="1" w:space="0" w:color="000000"/>
            </w:tcBorders>
          </w:tcPr>
          <w:p w:rsidR="006B63EB" w:rsidRPr="001152A8" w:rsidRDefault="008002F4" w:rsidP="00AF5251">
            <w:pPr>
              <w:widowControl w:val="0"/>
              <w:autoSpaceDE w:val="0"/>
              <w:autoSpaceDN w:val="0"/>
              <w:ind w:left="388"/>
              <w:contextualSpacing/>
              <w:rPr>
                <w:rFonts w:ascii="Arial" w:eastAsia="Arial" w:hAnsi="Arial" w:cs="Arial"/>
                <w:lang w:eastAsia="lt"/>
              </w:rPr>
            </w:pPr>
            <w:r>
              <w:rPr>
                <w:rFonts w:ascii="Calibri" w:eastAsia="Arial" w:hAnsi="Calibri" w:cs="Arial"/>
                <w:sz w:val="18"/>
                <w:szCs w:val="18"/>
                <w:lang w:eastAsia="lt"/>
              </w:rPr>
              <w:lastRenderedPageBreak/>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2.05.4.06</w:t>
            </w:r>
          </w:p>
        </w:tc>
        <w:tc>
          <w:tcPr>
            <w:tcW w:w="2840" w:type="dxa"/>
            <w:tcBorders>
              <w:bottom w:val="double" w:sz="1" w:space="0" w:color="000000"/>
            </w:tcBorders>
          </w:tcPr>
          <w:p w:rsidR="006B63EB" w:rsidRPr="00F96B17" w:rsidRDefault="006B63EB" w:rsidP="006B63EB">
            <w:pPr>
              <w:widowControl w:val="0"/>
              <w:autoSpaceDE w:val="0"/>
              <w:autoSpaceDN w:val="0"/>
              <w:ind w:left="90" w:hanging="90"/>
              <w:rPr>
                <w:rFonts w:ascii="Arial" w:eastAsia="Arial" w:hAnsi="Arial" w:cs="Arial"/>
                <w:sz w:val="18"/>
                <w:szCs w:val="18"/>
                <w:lang w:val="lt" w:eastAsia="lt"/>
              </w:rPr>
            </w:pPr>
            <w:r w:rsidRPr="00F96B17">
              <w:rPr>
                <w:rFonts w:ascii="Arial" w:eastAsia="Arial" w:hAnsi="Arial"/>
                <w:sz w:val="18"/>
                <w:szCs w:val="18"/>
                <w:lang w:val="lt" w:eastAsia="lt"/>
              </w:rPr>
              <w:t xml:space="preserve">  Perawatan dan Perbaikan Mesin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6</w:t>
            </w:r>
          </w:p>
        </w:tc>
        <w:tc>
          <w:tcPr>
            <w:tcW w:w="3260" w:type="dxa"/>
            <w:tcBorders>
              <w:bottom w:val="double" w:sz="1" w:space="0" w:color="000000"/>
            </w:tcBorders>
          </w:tcPr>
          <w:p w:rsidR="006B63EB" w:rsidRPr="00F96B17" w:rsidRDefault="006B63EB" w:rsidP="006B63EB">
            <w:pPr>
              <w:widowControl w:val="0"/>
              <w:numPr>
                <w:ilvl w:val="0"/>
                <w:numId w:val="35"/>
              </w:numPr>
              <w:autoSpaceDE w:val="0"/>
              <w:autoSpaceDN w:val="0"/>
              <w:ind w:left="362" w:hanging="284"/>
              <w:contextualSpacing/>
              <w:rPr>
                <w:rFonts w:ascii="Arial" w:eastAsia="Arial" w:hAnsi="Arial" w:cs="Arial"/>
                <w:lang w:eastAsia="lt"/>
              </w:rPr>
            </w:pPr>
            <w:r w:rsidRPr="00F96B17">
              <w:rPr>
                <w:rFonts w:ascii="Arial" w:eastAsia="Arial" w:hAnsi="Arial" w:cs="Arial"/>
                <w:lang w:eastAsia="lt"/>
              </w:rPr>
              <w:t>Marinus S. Tappy,A.Pi,M.Si</w:t>
            </w:r>
            <w:r w:rsidRPr="00F96B17">
              <w:rPr>
                <w:rFonts w:ascii="Arial" w:eastAsia="Arial" w:hAnsi="Arial" w:cs="Arial"/>
                <w:vertAlign w:val="superscript"/>
                <w:lang w:eastAsia="lt"/>
              </w:rPr>
              <w:t>*)</w:t>
            </w:r>
          </w:p>
          <w:p w:rsidR="006B63EB" w:rsidRPr="001152A8" w:rsidRDefault="006B63EB" w:rsidP="001152A8">
            <w:pPr>
              <w:widowControl w:val="0"/>
              <w:numPr>
                <w:ilvl w:val="0"/>
                <w:numId w:val="35"/>
              </w:numPr>
              <w:autoSpaceDE w:val="0"/>
              <w:autoSpaceDN w:val="0"/>
              <w:ind w:left="388" w:hanging="284"/>
              <w:contextualSpacing/>
              <w:rPr>
                <w:rFonts w:ascii="Arial" w:eastAsia="Arial" w:hAnsi="Arial" w:cs="Arial"/>
                <w:lang w:eastAsia="lt"/>
              </w:rPr>
            </w:pPr>
            <w:r w:rsidRPr="00F96B17">
              <w:rPr>
                <w:rFonts w:ascii="Arial" w:eastAsia="Arial" w:hAnsi="Arial" w:cs="Arial"/>
                <w:lang w:eastAsia="lt"/>
              </w:rPr>
              <w:t>Drs. Piet H. Kawuwung, M.Si</w:t>
            </w:r>
          </w:p>
        </w:tc>
        <w:tc>
          <w:tcPr>
            <w:tcW w:w="710" w:type="dxa"/>
            <w:tcBorders>
              <w:bottom w:val="double" w:sz="1" w:space="0" w:color="000000"/>
            </w:tcBorders>
          </w:tcPr>
          <w:p w:rsidR="006B63EB" w:rsidRPr="00F96B17" w:rsidRDefault="008002F4" w:rsidP="00AF5251">
            <w:pPr>
              <w:widowControl w:val="0"/>
              <w:autoSpaceDE w:val="0"/>
              <w:autoSpaceDN w:val="0"/>
              <w:ind w:left="362"/>
              <w:contextualSpacing/>
              <w:rPr>
                <w:rFonts w:ascii="Arial" w:eastAsia="Arial" w:hAnsi="Arial" w:cs="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2.09.4.02</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Dinas Jaga Mesin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Borders>
              <w:bottom w:val="double" w:sz="1" w:space="0" w:color="000000"/>
            </w:tcBorders>
          </w:tcPr>
          <w:p w:rsidR="006B63EB" w:rsidRPr="00F96B17" w:rsidRDefault="006B63EB" w:rsidP="006B63EB">
            <w:pPr>
              <w:widowControl w:val="0"/>
              <w:autoSpaceDE w:val="0"/>
              <w:autoSpaceDN w:val="0"/>
              <w:ind w:left="78"/>
              <w:rPr>
                <w:rFonts w:ascii="Arial" w:eastAsia="Arial" w:hAnsi="Arial" w:cs="Arial"/>
                <w:sz w:val="22"/>
                <w:szCs w:val="22"/>
                <w:lang w:eastAsia="lt"/>
              </w:rPr>
            </w:pPr>
            <w:r w:rsidRPr="00F96B17">
              <w:rPr>
                <w:rFonts w:ascii="Arial" w:eastAsia="Arial" w:hAnsi="Arial" w:cs="Arial"/>
                <w:sz w:val="22"/>
                <w:szCs w:val="22"/>
                <w:lang w:val="lt" w:eastAsia="lt"/>
              </w:rPr>
              <w:t>1. Jefta Ratela, S.Pd, ME</w:t>
            </w:r>
            <w:r w:rsidRPr="00F96B17">
              <w:rPr>
                <w:rFonts w:ascii="Arial" w:eastAsia="Arial" w:hAnsi="Arial" w:cs="Arial"/>
                <w:sz w:val="22"/>
                <w:szCs w:val="22"/>
                <w:lang w:eastAsia="lt"/>
              </w:rPr>
              <w:t xml:space="preserve"> *)</w:t>
            </w:r>
          </w:p>
          <w:p w:rsidR="006B63EB" w:rsidRPr="00F96B17" w:rsidRDefault="006B63EB" w:rsidP="001152A8">
            <w:pPr>
              <w:widowControl w:val="0"/>
              <w:autoSpaceDE w:val="0"/>
              <w:autoSpaceDN w:val="0"/>
              <w:ind w:left="78"/>
              <w:rPr>
                <w:rFonts w:ascii="Arial" w:eastAsia="Arial" w:hAnsi="Arial" w:cs="Arial"/>
                <w:sz w:val="18"/>
                <w:szCs w:val="18"/>
                <w:lang w:val="lt" w:eastAsia="lt"/>
              </w:rPr>
            </w:pPr>
            <w:r w:rsidRPr="00F96B17">
              <w:rPr>
                <w:rFonts w:ascii="Arial" w:eastAsia="Arial" w:hAnsi="Arial" w:cs="Arial"/>
                <w:sz w:val="22"/>
                <w:szCs w:val="22"/>
                <w:lang w:val="lt" w:eastAsia="lt"/>
              </w:rPr>
              <w:t xml:space="preserve">2. Drs. Piet H. Kawuwung, </w:t>
            </w:r>
          </w:p>
        </w:tc>
        <w:tc>
          <w:tcPr>
            <w:tcW w:w="710" w:type="dxa"/>
            <w:tcBorders>
              <w:bottom w:val="double" w:sz="1" w:space="0" w:color="000000"/>
            </w:tcBorders>
          </w:tcPr>
          <w:p w:rsidR="006B63EB" w:rsidRPr="00F96B17" w:rsidRDefault="008002F4" w:rsidP="006B63EB">
            <w:pPr>
              <w:widowControl w:val="0"/>
              <w:autoSpaceDE w:val="0"/>
              <w:autoSpaceDN w:val="0"/>
              <w:ind w:left="78"/>
              <w:rPr>
                <w:rFonts w:ascii="Arial" w:eastAsia="Arial" w:hAnsi="Arial" w:cs="Arial"/>
                <w:sz w:val="22"/>
                <w:szCs w:val="22"/>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2.12.4.02</w:t>
            </w:r>
          </w:p>
        </w:tc>
        <w:tc>
          <w:tcPr>
            <w:tcW w:w="2840" w:type="dxa"/>
            <w:tcBorders>
              <w:bottom w:val="double" w:sz="1" w:space="0" w:color="000000"/>
            </w:tcBorders>
          </w:tcPr>
          <w:p w:rsidR="006B63EB" w:rsidRPr="00F96B17" w:rsidRDefault="006B63EB" w:rsidP="006B63EB">
            <w:pPr>
              <w:widowControl w:val="0"/>
              <w:autoSpaceDE w:val="0"/>
              <w:autoSpaceDN w:val="0"/>
              <w:ind w:left="105"/>
              <w:rPr>
                <w:rFonts w:ascii="Arial" w:eastAsia="Arial" w:hAnsi="Arial"/>
                <w:sz w:val="18"/>
                <w:szCs w:val="18"/>
                <w:lang w:val="lt" w:eastAsia="lt"/>
              </w:rPr>
            </w:pPr>
            <w:r w:rsidRPr="00F96B17">
              <w:rPr>
                <w:rFonts w:ascii="Arial" w:eastAsia="Arial" w:hAnsi="Arial"/>
                <w:sz w:val="18"/>
                <w:szCs w:val="18"/>
                <w:lang w:val="lt" w:eastAsia="lt"/>
              </w:rPr>
              <w:t>Hukum Maritim dan Peraturan</w:t>
            </w:r>
          </w:p>
          <w:p w:rsidR="006B63EB" w:rsidRPr="00F96B17" w:rsidRDefault="006B63EB" w:rsidP="006B63EB">
            <w:pPr>
              <w:widowControl w:val="0"/>
              <w:autoSpaceDE w:val="0"/>
              <w:autoSpaceDN w:val="0"/>
              <w:ind w:left="104" w:hanging="104"/>
              <w:rPr>
                <w:rFonts w:ascii="Arial" w:eastAsia="Arial" w:hAnsi="Arial" w:cs="Arial"/>
                <w:sz w:val="18"/>
                <w:szCs w:val="18"/>
                <w:lang w:val="lt" w:eastAsia="lt"/>
              </w:rPr>
            </w:pPr>
            <w:r w:rsidRPr="00F96B17">
              <w:rPr>
                <w:rFonts w:ascii="Arial" w:eastAsia="Arial" w:hAnsi="Arial"/>
                <w:sz w:val="18"/>
                <w:szCs w:val="18"/>
                <w:lang w:val="lt" w:eastAsia="lt"/>
              </w:rPr>
              <w:t xml:space="preserve">  Perundang-undangan  Perikanan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Borders>
              <w:bottom w:val="double" w:sz="1" w:space="0" w:color="000000"/>
            </w:tcBorders>
          </w:tcPr>
          <w:p w:rsidR="006B63EB" w:rsidRPr="00F96B17" w:rsidRDefault="001152A8" w:rsidP="006B63EB">
            <w:pPr>
              <w:widowControl w:val="0"/>
              <w:autoSpaceDE w:val="0"/>
              <w:autoSpaceDN w:val="0"/>
              <w:ind w:left="220" w:hanging="142"/>
              <w:rPr>
                <w:rFonts w:ascii="Arial" w:eastAsia="Arial" w:hAnsi="Arial" w:cs="Arial"/>
                <w:sz w:val="22"/>
                <w:szCs w:val="22"/>
                <w:lang w:val="lt" w:eastAsia="lt"/>
              </w:rPr>
            </w:pPr>
            <w:r>
              <w:rPr>
                <w:rFonts w:ascii="Arial" w:eastAsia="Arial" w:hAnsi="Arial" w:cs="Arial"/>
                <w:sz w:val="22"/>
                <w:szCs w:val="22"/>
                <w:lang w:eastAsia="lt"/>
              </w:rPr>
              <w:t>1</w:t>
            </w:r>
            <w:r w:rsidR="006B63EB" w:rsidRPr="00F96B17">
              <w:rPr>
                <w:rFonts w:ascii="Arial" w:eastAsia="Arial" w:hAnsi="Arial" w:cs="Arial"/>
                <w:sz w:val="22"/>
                <w:szCs w:val="22"/>
                <w:lang w:eastAsia="lt"/>
              </w:rPr>
              <w:t xml:space="preserve">. </w:t>
            </w:r>
            <w:r w:rsidR="006B63EB" w:rsidRPr="00F96B17">
              <w:rPr>
                <w:rFonts w:ascii="Arial" w:eastAsia="Arial" w:hAnsi="Arial" w:cs="Arial"/>
                <w:sz w:val="22"/>
                <w:szCs w:val="22"/>
                <w:lang w:val="lt" w:eastAsia="lt"/>
              </w:rPr>
              <w:t>Ir. Itje D. Wewengkang, M.Si</w:t>
            </w:r>
          </w:p>
          <w:p w:rsidR="006B63EB" w:rsidRPr="00F96B17" w:rsidRDefault="006B63EB" w:rsidP="006B63EB">
            <w:pPr>
              <w:widowControl w:val="0"/>
              <w:autoSpaceDE w:val="0"/>
              <w:autoSpaceDN w:val="0"/>
              <w:ind w:left="220" w:hanging="142"/>
              <w:rPr>
                <w:rFonts w:ascii="Arial" w:eastAsia="Arial" w:hAnsi="Arial" w:cs="Arial"/>
                <w:sz w:val="22"/>
                <w:szCs w:val="22"/>
                <w:lang w:val="lt" w:eastAsia="lt"/>
              </w:rPr>
            </w:pPr>
            <w:r w:rsidRPr="00F96B17">
              <w:rPr>
                <w:rFonts w:ascii="Arial" w:eastAsia="Arial" w:hAnsi="Arial" w:cs="Arial"/>
                <w:sz w:val="22"/>
                <w:szCs w:val="22"/>
                <w:lang w:eastAsia="lt"/>
              </w:rPr>
              <w:t xml:space="preserve">3. </w:t>
            </w:r>
            <w:r w:rsidRPr="00F96B17">
              <w:rPr>
                <w:rFonts w:ascii="Arial" w:eastAsia="Arial" w:hAnsi="Arial" w:cs="Arial"/>
                <w:sz w:val="22"/>
                <w:szCs w:val="22"/>
                <w:lang w:val="lt" w:eastAsia="lt"/>
              </w:rPr>
              <w:t>Drs Habson Batubara, MP</w:t>
            </w:r>
          </w:p>
          <w:p w:rsidR="006B63EB" w:rsidRPr="00F96B17" w:rsidRDefault="006B63EB" w:rsidP="001152A8">
            <w:pPr>
              <w:widowControl w:val="0"/>
              <w:autoSpaceDE w:val="0"/>
              <w:autoSpaceDN w:val="0"/>
              <w:ind w:left="220" w:hanging="142"/>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6B63EB">
            <w:pPr>
              <w:widowControl w:val="0"/>
              <w:autoSpaceDE w:val="0"/>
              <w:autoSpaceDN w:val="0"/>
              <w:ind w:left="220" w:hanging="142"/>
              <w:rPr>
                <w:rFonts w:ascii="Arial" w:eastAsia="Arial" w:hAnsi="Arial" w:cs="Arial"/>
                <w:sz w:val="22"/>
                <w:szCs w:val="22"/>
                <w:lang w:eastAsia="lt"/>
              </w:rPr>
            </w:pPr>
            <w:r>
              <w:rPr>
                <w:rFonts w:ascii="Calibri" w:eastAsia="Arial" w:hAnsi="Calibri" w:cs="Arial"/>
                <w:sz w:val="18"/>
                <w:szCs w:val="18"/>
                <w:lang w:eastAsia="lt"/>
              </w:rPr>
              <w:t>√</w:t>
            </w:r>
          </w:p>
        </w:tc>
      </w:tr>
      <w:tr w:rsidR="006B63EB" w:rsidRPr="00F96B17" w:rsidTr="001152A8">
        <w:trPr>
          <w:trHeight w:val="657"/>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2.20.4.03</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Mesin Ketel Uap</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F96B17" w:rsidRDefault="006B63EB" w:rsidP="006B63EB">
            <w:pPr>
              <w:widowControl w:val="0"/>
              <w:numPr>
                <w:ilvl w:val="0"/>
                <w:numId w:val="36"/>
              </w:numPr>
              <w:autoSpaceDE w:val="0"/>
              <w:autoSpaceDN w:val="0"/>
              <w:ind w:left="362" w:hanging="284"/>
              <w:contextualSpacing/>
              <w:rPr>
                <w:rFonts w:ascii="Arial" w:eastAsia="Arial" w:hAnsi="Arial" w:cs="Arial"/>
                <w:lang w:eastAsia="lt"/>
              </w:rPr>
            </w:pPr>
            <w:r w:rsidRPr="00F96B17">
              <w:rPr>
                <w:rFonts w:ascii="Arial" w:eastAsia="Arial" w:hAnsi="Arial" w:cs="Arial"/>
                <w:lang w:eastAsia="lt"/>
              </w:rPr>
              <w:t>Jefta Ratela, S.Pd, M.E *)</w:t>
            </w:r>
          </w:p>
          <w:p w:rsidR="006B63EB" w:rsidRPr="001152A8" w:rsidRDefault="006B63EB" w:rsidP="001152A8">
            <w:pPr>
              <w:widowControl w:val="0"/>
              <w:numPr>
                <w:ilvl w:val="0"/>
                <w:numId w:val="36"/>
              </w:numPr>
              <w:autoSpaceDE w:val="0"/>
              <w:autoSpaceDN w:val="0"/>
              <w:ind w:left="362" w:hanging="284"/>
              <w:contextualSpacing/>
              <w:rPr>
                <w:rFonts w:ascii="Arial" w:eastAsia="Arial" w:hAnsi="Arial" w:cs="Arial"/>
                <w:lang w:eastAsia="lt"/>
              </w:rPr>
            </w:pPr>
            <w:r w:rsidRPr="00F96B17">
              <w:rPr>
                <w:rFonts w:ascii="Arial" w:eastAsia="Arial" w:hAnsi="Arial" w:cs="Arial"/>
                <w:lang w:eastAsia="lt"/>
              </w:rPr>
              <w:t>Drs. Piet H. Kawuwung, M.Si</w:t>
            </w:r>
          </w:p>
        </w:tc>
        <w:tc>
          <w:tcPr>
            <w:tcW w:w="710" w:type="dxa"/>
            <w:tcBorders>
              <w:bottom w:val="double" w:sz="1" w:space="0" w:color="000000"/>
            </w:tcBorders>
          </w:tcPr>
          <w:p w:rsidR="006B63EB" w:rsidRPr="00F96B17" w:rsidRDefault="008002F4" w:rsidP="00AF5251">
            <w:pPr>
              <w:widowControl w:val="0"/>
              <w:autoSpaceDE w:val="0"/>
              <w:autoSpaceDN w:val="0"/>
              <w:ind w:left="362"/>
              <w:contextualSpacing/>
              <w:rPr>
                <w:rFonts w:ascii="Arial" w:eastAsia="Arial" w:hAnsi="Arial" w:cs="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Jumlah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22"/>
                <w:szCs w:val="22"/>
                <w:lang w:val="lt" w:eastAsia="lt"/>
              </w:rPr>
            </w:pPr>
            <w:r w:rsidRPr="00F96B17">
              <w:rPr>
                <w:rFonts w:ascii="Arial" w:eastAsia="Arial" w:hAnsi="Arial" w:cs="Arial"/>
                <w:sz w:val="22"/>
                <w:szCs w:val="22"/>
                <w:lang w:val="lt" w:eastAsia="lt"/>
              </w:rPr>
              <w:t>19</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73"/>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rPr>
                <w:rFonts w:ascii="Arial" w:eastAsia="Arial" w:hAnsi="Arial" w:cs="Arial"/>
                <w:b/>
                <w:sz w:val="22"/>
                <w:szCs w:val="22"/>
                <w:lang w:val="lt" w:eastAsia="lt"/>
              </w:rPr>
            </w:pPr>
          </w:p>
          <w:p w:rsidR="006B63EB" w:rsidRPr="00F96B17" w:rsidRDefault="006B63EB" w:rsidP="006B63EB">
            <w:pPr>
              <w:widowControl w:val="0"/>
              <w:autoSpaceDE w:val="0"/>
              <w:autoSpaceDN w:val="0"/>
              <w:spacing w:line="172" w:lineRule="exact"/>
              <w:ind w:left="113" w:right="106"/>
              <w:rPr>
                <w:rFonts w:ascii="Arial" w:eastAsia="Arial" w:hAnsi="Arial" w:cs="Arial"/>
                <w:b/>
                <w:sz w:val="22"/>
                <w:szCs w:val="22"/>
                <w:lang w:val="lt" w:eastAsia="lt"/>
              </w:rPr>
            </w:pPr>
            <w:r w:rsidRPr="00F96B17">
              <w:rPr>
                <w:rFonts w:ascii="Arial" w:eastAsia="Arial" w:hAnsi="Arial" w:cs="Arial"/>
                <w:b/>
                <w:sz w:val="22"/>
                <w:szCs w:val="22"/>
                <w:lang w:val="lt" w:eastAsia="lt"/>
              </w:rPr>
              <w:t>V</w:t>
            </w: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1.05.5.05</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Kewirausahaan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5</w:t>
            </w:r>
          </w:p>
        </w:tc>
        <w:tc>
          <w:tcPr>
            <w:tcW w:w="3260" w:type="dxa"/>
            <w:tcBorders>
              <w:bottom w:val="double" w:sz="1" w:space="0" w:color="000000"/>
            </w:tcBorders>
          </w:tcPr>
          <w:p w:rsidR="006B63EB" w:rsidRPr="00F96B17" w:rsidRDefault="006B63EB" w:rsidP="006B63EB">
            <w:pPr>
              <w:widowControl w:val="0"/>
              <w:numPr>
                <w:ilvl w:val="0"/>
                <w:numId w:val="37"/>
              </w:numPr>
              <w:autoSpaceDE w:val="0"/>
              <w:autoSpaceDN w:val="0"/>
              <w:ind w:left="362" w:hanging="284"/>
              <w:rPr>
                <w:rFonts w:ascii="Arial" w:eastAsia="Arial" w:hAnsi="Arial" w:cs="Arial"/>
                <w:sz w:val="22"/>
                <w:szCs w:val="22"/>
                <w:lang w:val="lt" w:eastAsia="lt"/>
              </w:rPr>
            </w:pPr>
            <w:r w:rsidRPr="00F96B17">
              <w:rPr>
                <w:rFonts w:ascii="Arial" w:eastAsia="Arial" w:hAnsi="Arial" w:cs="Arial"/>
                <w:sz w:val="22"/>
                <w:szCs w:val="22"/>
                <w:lang w:val="lt" w:eastAsia="lt"/>
              </w:rPr>
              <w:t>Ir. Samuel Hamel, M.Si</w:t>
            </w:r>
            <w:r w:rsidR="001152A8">
              <w:rPr>
                <w:rFonts w:ascii="Arial" w:eastAsia="Arial" w:hAnsi="Arial" w:cs="Arial"/>
                <w:sz w:val="22"/>
                <w:szCs w:val="22"/>
                <w:lang w:eastAsia="lt"/>
              </w:rPr>
              <w:t xml:space="preserve"> </w:t>
            </w:r>
          </w:p>
          <w:p w:rsidR="006B63EB" w:rsidRPr="00F96B17" w:rsidRDefault="006B63EB" w:rsidP="006B63EB">
            <w:pPr>
              <w:widowControl w:val="0"/>
              <w:numPr>
                <w:ilvl w:val="0"/>
                <w:numId w:val="37"/>
              </w:numPr>
              <w:autoSpaceDE w:val="0"/>
              <w:autoSpaceDN w:val="0"/>
              <w:ind w:left="362" w:hanging="284"/>
              <w:rPr>
                <w:rFonts w:ascii="Arial" w:eastAsia="Arial" w:hAnsi="Arial" w:cs="Arial"/>
                <w:sz w:val="22"/>
                <w:szCs w:val="22"/>
                <w:lang w:val="lt" w:eastAsia="lt"/>
              </w:rPr>
            </w:pPr>
            <w:r w:rsidRPr="00F96B17">
              <w:rPr>
                <w:rFonts w:ascii="Arial" w:eastAsia="Arial" w:hAnsi="Arial" w:cs="Arial"/>
                <w:sz w:val="18"/>
                <w:szCs w:val="18"/>
                <w:lang w:val="lt" w:eastAsia="lt"/>
              </w:rPr>
              <w:t>Ir. Dolfie Dj Kaligis, ME</w:t>
            </w:r>
          </w:p>
          <w:p w:rsidR="006B63EB" w:rsidRPr="00AF5251" w:rsidRDefault="006B63EB" w:rsidP="006B63EB">
            <w:pPr>
              <w:widowControl w:val="0"/>
              <w:numPr>
                <w:ilvl w:val="0"/>
                <w:numId w:val="37"/>
              </w:numPr>
              <w:autoSpaceDE w:val="0"/>
              <w:autoSpaceDN w:val="0"/>
              <w:ind w:left="362" w:hanging="284"/>
              <w:rPr>
                <w:rFonts w:ascii="Arial" w:eastAsia="Arial" w:hAnsi="Arial" w:cs="Arial"/>
                <w:sz w:val="22"/>
                <w:szCs w:val="22"/>
                <w:lang w:val="lt" w:eastAsia="lt"/>
              </w:rPr>
            </w:pPr>
            <w:r w:rsidRPr="00F96B17">
              <w:rPr>
                <w:rFonts w:ascii="Arial" w:eastAsia="Arial" w:hAnsi="Arial" w:cs="Arial"/>
                <w:lang w:eastAsia="lt"/>
              </w:rPr>
              <w:t>Drs. Jerry D. Kalesaran, DEA</w:t>
            </w:r>
          </w:p>
          <w:p w:rsidR="00AF5251" w:rsidRPr="00F96B17" w:rsidRDefault="00AF5251" w:rsidP="00AF5251">
            <w:pPr>
              <w:widowControl w:val="0"/>
              <w:autoSpaceDE w:val="0"/>
              <w:autoSpaceDN w:val="0"/>
              <w:ind w:left="362"/>
              <w:rPr>
                <w:rFonts w:ascii="Arial" w:eastAsia="Arial" w:hAnsi="Arial" w:cs="Arial"/>
                <w:sz w:val="22"/>
                <w:szCs w:val="22"/>
                <w:lang w:val="lt" w:eastAsia="lt"/>
              </w:rPr>
            </w:pPr>
          </w:p>
        </w:tc>
        <w:tc>
          <w:tcPr>
            <w:tcW w:w="710" w:type="dxa"/>
            <w:tcBorders>
              <w:bottom w:val="double" w:sz="1" w:space="0" w:color="000000"/>
            </w:tcBorders>
          </w:tcPr>
          <w:p w:rsidR="006B63EB" w:rsidRPr="00F96B17" w:rsidRDefault="008002F4" w:rsidP="00AF5251">
            <w:pPr>
              <w:widowControl w:val="0"/>
              <w:autoSpaceDE w:val="0"/>
              <w:autoSpaceDN w:val="0"/>
              <w:ind w:left="362"/>
              <w:rPr>
                <w:rFonts w:ascii="Arial" w:eastAsia="Arial" w:hAnsi="Arial" w:cs="Arial"/>
                <w:sz w:val="22"/>
                <w:szCs w:val="22"/>
                <w:lang w:val="lt" w:eastAsia="lt"/>
              </w:rPr>
            </w:pPr>
            <w:r>
              <w:rPr>
                <w:rFonts w:ascii="Calibri" w:eastAsia="Arial" w:hAnsi="Calibri" w:cs="Arial"/>
                <w:sz w:val="18"/>
                <w:szCs w:val="18"/>
                <w:lang w:eastAsia="lt"/>
              </w:rPr>
              <w:t>√</w:t>
            </w:r>
          </w:p>
        </w:tc>
      </w:tr>
      <w:tr w:rsidR="006B63EB" w:rsidRPr="00F96B17" w:rsidTr="001152A8">
        <w:trPr>
          <w:trHeight w:val="556"/>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2.08.5.05</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Bangunan dan Stabilitas Kapal</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5</w:t>
            </w:r>
          </w:p>
        </w:tc>
        <w:tc>
          <w:tcPr>
            <w:tcW w:w="3260" w:type="dxa"/>
            <w:tcBorders>
              <w:bottom w:val="double" w:sz="1" w:space="0" w:color="000000"/>
            </w:tcBorders>
          </w:tcPr>
          <w:p w:rsidR="006B63EB" w:rsidRPr="001152A8" w:rsidRDefault="006B63EB" w:rsidP="006B63EB">
            <w:pPr>
              <w:widowControl w:val="0"/>
              <w:numPr>
                <w:ilvl w:val="0"/>
                <w:numId w:val="38"/>
              </w:numPr>
              <w:autoSpaceDE w:val="0"/>
              <w:autoSpaceDN w:val="0"/>
              <w:ind w:left="362" w:hanging="284"/>
              <w:rPr>
                <w:rFonts w:ascii="Arial" w:eastAsia="Arial" w:hAnsi="Arial" w:cs="Arial"/>
                <w:sz w:val="22"/>
                <w:szCs w:val="22"/>
                <w:lang w:val="lt" w:eastAsia="lt"/>
              </w:rPr>
            </w:pPr>
            <w:r w:rsidRPr="001152A8">
              <w:rPr>
                <w:rFonts w:ascii="Arial" w:eastAsia="Arial" w:hAnsi="Arial" w:cs="Arial"/>
                <w:sz w:val="22"/>
                <w:szCs w:val="22"/>
                <w:lang w:val="lt" w:eastAsia="lt"/>
              </w:rPr>
              <w:t>Jozua Huwae, ST, M.Si</w:t>
            </w:r>
            <w:r w:rsidR="001152A8" w:rsidRPr="001152A8">
              <w:rPr>
                <w:rFonts w:ascii="Arial" w:eastAsia="Arial" w:hAnsi="Arial" w:cs="Arial"/>
                <w:sz w:val="22"/>
                <w:szCs w:val="22"/>
                <w:lang w:eastAsia="lt"/>
              </w:rPr>
              <w:t xml:space="preserve"> </w:t>
            </w:r>
          </w:p>
          <w:p w:rsidR="006B63EB" w:rsidRPr="001152A8" w:rsidRDefault="006B63EB" w:rsidP="001152A8">
            <w:pPr>
              <w:widowControl w:val="0"/>
              <w:numPr>
                <w:ilvl w:val="0"/>
                <w:numId w:val="38"/>
              </w:numPr>
              <w:autoSpaceDE w:val="0"/>
              <w:autoSpaceDN w:val="0"/>
              <w:ind w:left="362" w:hanging="284"/>
              <w:rPr>
                <w:rFonts w:ascii="Arial" w:eastAsia="Arial" w:hAnsi="Arial" w:cs="Arial"/>
                <w:sz w:val="22"/>
                <w:szCs w:val="22"/>
                <w:lang w:val="lt" w:eastAsia="lt"/>
              </w:rPr>
            </w:pPr>
            <w:r w:rsidRPr="001152A8">
              <w:rPr>
                <w:rFonts w:ascii="Arial" w:eastAsia="Arial" w:hAnsi="Arial" w:cs="Arial"/>
                <w:sz w:val="22"/>
                <w:szCs w:val="22"/>
                <w:lang w:val="lt" w:eastAsia="lt"/>
              </w:rPr>
              <w:t>Ir. Mohammad Zaini, M.Si</w:t>
            </w:r>
          </w:p>
          <w:p w:rsidR="006B63EB" w:rsidRPr="001152A8"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AF5251">
            <w:pPr>
              <w:widowControl w:val="0"/>
              <w:autoSpaceDE w:val="0"/>
              <w:autoSpaceDN w:val="0"/>
              <w:ind w:left="362"/>
              <w:rPr>
                <w:rFonts w:ascii="Arial" w:eastAsia="Arial" w:hAnsi="Arial" w:cs="Arial"/>
                <w:sz w:val="22"/>
                <w:szCs w:val="22"/>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1152A8" w:rsidRDefault="001152A8" w:rsidP="006B63EB">
            <w:pPr>
              <w:widowControl w:val="0"/>
              <w:autoSpaceDE w:val="0"/>
              <w:autoSpaceDN w:val="0"/>
              <w:rPr>
                <w:rFonts w:ascii="Arial" w:eastAsia="Arial" w:hAnsi="Arial"/>
                <w:sz w:val="18"/>
                <w:szCs w:val="18"/>
                <w:lang w:val="lt" w:eastAsia="lt"/>
              </w:rPr>
            </w:pPr>
          </w:p>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2.08.5.05</w:t>
            </w:r>
          </w:p>
        </w:tc>
        <w:tc>
          <w:tcPr>
            <w:tcW w:w="2840" w:type="dxa"/>
            <w:tcBorders>
              <w:bottom w:val="double" w:sz="1" w:space="0" w:color="000000"/>
            </w:tcBorders>
          </w:tcPr>
          <w:p w:rsidR="001152A8" w:rsidRDefault="006B63EB" w:rsidP="006B63EB">
            <w:pPr>
              <w:widowControl w:val="0"/>
              <w:autoSpaceDE w:val="0"/>
              <w:autoSpaceDN w:val="0"/>
              <w:ind w:left="118" w:hanging="118"/>
              <w:rPr>
                <w:rFonts w:ascii="Arial" w:eastAsia="Arial" w:hAnsi="Arial"/>
                <w:sz w:val="18"/>
                <w:szCs w:val="18"/>
                <w:lang w:val="lt" w:eastAsia="lt"/>
              </w:rPr>
            </w:pPr>
            <w:r w:rsidRPr="00F96B17">
              <w:rPr>
                <w:rFonts w:ascii="Arial" w:eastAsia="Arial" w:hAnsi="Arial"/>
                <w:sz w:val="18"/>
                <w:szCs w:val="18"/>
                <w:lang w:val="lt" w:eastAsia="lt"/>
              </w:rPr>
              <w:t xml:space="preserve">  </w:t>
            </w:r>
          </w:p>
          <w:p w:rsidR="006B63EB" w:rsidRPr="00F96B17" w:rsidRDefault="006B63EB" w:rsidP="006B63EB">
            <w:pPr>
              <w:widowControl w:val="0"/>
              <w:autoSpaceDE w:val="0"/>
              <w:autoSpaceDN w:val="0"/>
              <w:ind w:left="118" w:hanging="118"/>
              <w:rPr>
                <w:rFonts w:ascii="Arial" w:eastAsia="Arial" w:hAnsi="Arial" w:cs="Arial"/>
                <w:sz w:val="18"/>
                <w:szCs w:val="18"/>
                <w:lang w:val="lt" w:eastAsia="lt"/>
              </w:rPr>
            </w:pPr>
            <w:r w:rsidRPr="00F96B17">
              <w:rPr>
                <w:rFonts w:ascii="Arial" w:eastAsia="Arial" w:hAnsi="Arial"/>
                <w:sz w:val="18"/>
                <w:szCs w:val="18"/>
                <w:lang w:val="lt" w:eastAsia="lt"/>
              </w:rPr>
              <w:t>Teknologi Rancang Bangun Mesin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1152A8" w:rsidRDefault="006B63EB" w:rsidP="006B63EB">
            <w:pPr>
              <w:widowControl w:val="0"/>
              <w:numPr>
                <w:ilvl w:val="0"/>
                <w:numId w:val="39"/>
              </w:numPr>
              <w:autoSpaceDE w:val="0"/>
              <w:autoSpaceDN w:val="0"/>
              <w:ind w:hanging="282"/>
              <w:contextualSpacing/>
              <w:rPr>
                <w:rFonts w:ascii="Arial" w:eastAsia="Arial" w:hAnsi="Arial" w:cs="Arial"/>
                <w:lang w:eastAsia="lt"/>
              </w:rPr>
            </w:pPr>
            <w:r w:rsidRPr="001152A8">
              <w:rPr>
                <w:rFonts w:ascii="Arial" w:eastAsia="Arial" w:hAnsi="Arial" w:cs="Arial"/>
                <w:lang w:eastAsia="lt"/>
              </w:rPr>
              <w:t>Marinus S. Tappy,A.Pi,M.Si</w:t>
            </w:r>
          </w:p>
          <w:p w:rsidR="006B63EB" w:rsidRPr="001152A8" w:rsidRDefault="006B63EB" w:rsidP="006B63EB">
            <w:pPr>
              <w:widowControl w:val="0"/>
              <w:numPr>
                <w:ilvl w:val="0"/>
                <w:numId w:val="39"/>
              </w:numPr>
              <w:autoSpaceDE w:val="0"/>
              <w:autoSpaceDN w:val="0"/>
              <w:ind w:hanging="282"/>
              <w:contextualSpacing/>
              <w:rPr>
                <w:rFonts w:ascii="Arial" w:eastAsia="Arial" w:hAnsi="Arial" w:cs="Arial"/>
                <w:lang w:eastAsia="lt"/>
              </w:rPr>
            </w:pPr>
            <w:r w:rsidRPr="001152A8">
              <w:rPr>
                <w:rFonts w:ascii="Arial" w:eastAsia="Arial" w:hAnsi="Arial" w:cs="Arial"/>
                <w:sz w:val="22"/>
                <w:szCs w:val="22"/>
                <w:lang w:val="lt" w:eastAsia="lt"/>
              </w:rPr>
              <w:t>Jozua Huwae, ST, M.Si</w:t>
            </w:r>
          </w:p>
          <w:p w:rsidR="006B63EB" w:rsidRPr="001152A8" w:rsidRDefault="006B63EB" w:rsidP="006B63EB">
            <w:pPr>
              <w:widowControl w:val="0"/>
              <w:numPr>
                <w:ilvl w:val="0"/>
                <w:numId w:val="39"/>
              </w:numPr>
              <w:autoSpaceDE w:val="0"/>
              <w:autoSpaceDN w:val="0"/>
              <w:ind w:hanging="282"/>
              <w:contextualSpacing/>
              <w:rPr>
                <w:rFonts w:ascii="Arial" w:eastAsia="Arial" w:hAnsi="Arial" w:cs="Arial"/>
                <w:lang w:eastAsia="lt"/>
              </w:rPr>
            </w:pPr>
            <w:r w:rsidRPr="001152A8">
              <w:rPr>
                <w:rFonts w:ascii="Arial" w:eastAsia="Arial" w:hAnsi="Arial" w:cs="Arial"/>
                <w:lang w:eastAsia="lt"/>
              </w:rPr>
              <w:t xml:space="preserve">Ir. Artanto E.K, M.Si, </w:t>
            </w:r>
          </w:p>
          <w:p w:rsidR="006B63EB" w:rsidRPr="001152A8"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AF5251">
            <w:pPr>
              <w:widowControl w:val="0"/>
              <w:autoSpaceDE w:val="0"/>
              <w:autoSpaceDN w:val="0"/>
              <w:ind w:left="360"/>
              <w:contextualSpacing/>
              <w:rPr>
                <w:rFonts w:ascii="Arial" w:eastAsia="Arial" w:hAnsi="Arial" w:cs="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2.22.5.03</w:t>
            </w:r>
          </w:p>
        </w:tc>
        <w:tc>
          <w:tcPr>
            <w:tcW w:w="2840" w:type="dxa"/>
            <w:tcBorders>
              <w:bottom w:val="double" w:sz="1" w:space="0" w:color="000000"/>
            </w:tcBorders>
          </w:tcPr>
          <w:p w:rsidR="006B63EB" w:rsidRPr="00F96B17" w:rsidRDefault="006B63EB" w:rsidP="006B63EB">
            <w:pPr>
              <w:widowControl w:val="0"/>
              <w:autoSpaceDE w:val="0"/>
              <w:autoSpaceDN w:val="0"/>
              <w:ind w:left="118"/>
              <w:rPr>
                <w:rFonts w:ascii="Arial" w:eastAsia="Arial" w:hAnsi="Arial" w:cs="Arial"/>
                <w:sz w:val="18"/>
                <w:szCs w:val="18"/>
                <w:lang w:val="lt" w:eastAsia="lt"/>
              </w:rPr>
            </w:pPr>
            <w:r w:rsidRPr="00F96B17">
              <w:rPr>
                <w:rFonts w:ascii="Arial" w:eastAsia="Arial" w:hAnsi="Arial"/>
                <w:sz w:val="18"/>
                <w:szCs w:val="18"/>
                <w:lang w:val="lt" w:eastAsia="lt"/>
              </w:rPr>
              <w:t>Manajemen Permesinan  Perikanan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F96B17" w:rsidRDefault="006B63EB" w:rsidP="006B63EB">
            <w:pPr>
              <w:widowControl w:val="0"/>
              <w:numPr>
                <w:ilvl w:val="0"/>
                <w:numId w:val="40"/>
              </w:numPr>
              <w:autoSpaceDE w:val="0"/>
              <w:autoSpaceDN w:val="0"/>
              <w:ind w:left="362" w:hanging="284"/>
              <w:contextualSpacing/>
              <w:rPr>
                <w:rFonts w:ascii="Arial" w:eastAsia="Arial" w:hAnsi="Arial" w:cs="Arial"/>
                <w:lang w:eastAsia="lt"/>
              </w:rPr>
            </w:pPr>
            <w:r w:rsidRPr="00F96B17">
              <w:rPr>
                <w:rFonts w:ascii="Arial" w:eastAsia="Arial" w:hAnsi="Arial" w:cs="Arial"/>
                <w:lang w:eastAsia="lt"/>
              </w:rPr>
              <w:t>Jefta Ratela, S.Pd, M.E</w:t>
            </w:r>
            <w:r w:rsidRPr="00F96B17">
              <w:rPr>
                <w:rFonts w:ascii="Arial" w:eastAsia="Arial" w:hAnsi="Arial" w:cs="Arial"/>
                <w:vertAlign w:val="superscript"/>
                <w:lang w:eastAsia="lt"/>
              </w:rPr>
              <w:t>*)</w:t>
            </w:r>
          </w:p>
          <w:p w:rsidR="006B63EB" w:rsidRPr="00F96B17" w:rsidRDefault="006B63EB" w:rsidP="006B63EB">
            <w:pPr>
              <w:widowControl w:val="0"/>
              <w:numPr>
                <w:ilvl w:val="0"/>
                <w:numId w:val="40"/>
              </w:numPr>
              <w:autoSpaceDE w:val="0"/>
              <w:autoSpaceDN w:val="0"/>
              <w:ind w:left="362" w:hanging="284"/>
              <w:contextualSpacing/>
              <w:rPr>
                <w:rFonts w:ascii="Arial" w:eastAsia="Arial" w:hAnsi="Arial" w:cs="Arial"/>
                <w:lang w:eastAsia="lt"/>
              </w:rPr>
            </w:pPr>
            <w:r w:rsidRPr="00F96B17">
              <w:rPr>
                <w:rFonts w:ascii="Arial" w:eastAsia="Arial" w:hAnsi="Arial" w:cs="Arial"/>
                <w:lang w:eastAsia="lt"/>
              </w:rPr>
              <w:t>Drs. Piet H. Kawuwung, M.Si</w:t>
            </w:r>
          </w:p>
          <w:p w:rsidR="006B63EB" w:rsidRPr="00F96B17" w:rsidRDefault="006B63EB" w:rsidP="009F0533">
            <w:pPr>
              <w:widowControl w:val="0"/>
              <w:autoSpaceDE w:val="0"/>
              <w:autoSpaceDN w:val="0"/>
              <w:contextualSpacing/>
              <w:rPr>
                <w:rFonts w:ascii="Arial" w:eastAsia="Arial" w:hAnsi="Arial" w:cs="Arial"/>
                <w:lang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contextualSpacing/>
              <w:rPr>
                <w:rFonts w:ascii="Arial" w:eastAsia="Arial" w:hAnsi="Arial" w:cs="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 xml:space="preserve">Jumlah </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22"/>
                <w:szCs w:val="22"/>
                <w:lang w:val="lt" w:eastAsia="lt"/>
              </w:rPr>
            </w:pPr>
            <w:r w:rsidRPr="00F96B17">
              <w:rPr>
                <w:rFonts w:ascii="Arial" w:eastAsia="Arial" w:hAnsi="Arial" w:cs="Arial"/>
                <w:sz w:val="22"/>
                <w:szCs w:val="22"/>
                <w:lang w:val="lt" w:eastAsia="lt"/>
              </w:rPr>
              <w:t>16</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b/>
                <w:sz w:val="18"/>
                <w:szCs w:val="18"/>
                <w:lang w:val="lt" w:eastAsia="lt"/>
              </w:rPr>
            </w:pPr>
          </w:p>
          <w:p w:rsidR="006B63EB" w:rsidRPr="00F96B17" w:rsidRDefault="006B63EB" w:rsidP="006B63EB">
            <w:pPr>
              <w:widowControl w:val="0"/>
              <w:autoSpaceDE w:val="0"/>
              <w:autoSpaceDN w:val="0"/>
              <w:spacing w:line="172" w:lineRule="exact"/>
              <w:ind w:left="113" w:right="106"/>
              <w:jc w:val="center"/>
              <w:rPr>
                <w:rFonts w:ascii="Arial" w:eastAsia="Arial" w:hAnsi="Arial" w:cs="Arial"/>
                <w:b/>
                <w:sz w:val="18"/>
                <w:szCs w:val="18"/>
                <w:lang w:val="lt" w:eastAsia="lt"/>
              </w:rPr>
            </w:pPr>
            <w:r w:rsidRPr="00F96B17">
              <w:rPr>
                <w:rFonts w:ascii="Arial" w:eastAsia="Arial" w:hAnsi="Arial" w:cs="Arial"/>
                <w:b/>
                <w:sz w:val="18"/>
                <w:szCs w:val="18"/>
                <w:lang w:val="lt" w:eastAsia="lt"/>
              </w:rPr>
              <w:t>VI</w:t>
            </w: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STP 1.07.6.04</w:t>
            </w:r>
          </w:p>
        </w:tc>
        <w:tc>
          <w:tcPr>
            <w:tcW w:w="2840" w:type="dxa"/>
            <w:tcBorders>
              <w:bottom w:val="double" w:sz="1" w:space="0" w:color="000000"/>
            </w:tcBorders>
          </w:tcPr>
          <w:p w:rsidR="006B63EB" w:rsidRPr="00F96B17" w:rsidRDefault="006B63EB" w:rsidP="006B63EB">
            <w:pPr>
              <w:widowControl w:val="0"/>
              <w:autoSpaceDE w:val="0"/>
              <w:autoSpaceDN w:val="0"/>
              <w:spacing w:before="1"/>
              <w:ind w:left="105"/>
              <w:rPr>
                <w:rFonts w:ascii="Arial" w:eastAsia="Arial" w:hAnsi="Arial"/>
                <w:sz w:val="18"/>
                <w:szCs w:val="18"/>
                <w:lang w:val="lt" w:eastAsia="lt"/>
              </w:rPr>
            </w:pPr>
            <w:r w:rsidRPr="00F96B17">
              <w:rPr>
                <w:rFonts w:ascii="Arial" w:eastAsia="Arial" w:hAnsi="Arial"/>
                <w:sz w:val="18"/>
                <w:szCs w:val="18"/>
                <w:lang w:val="lt" w:eastAsia="lt"/>
              </w:rPr>
              <w:t>Metode Penelitian dan Penulisan Karya Ilmiah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4</w:t>
            </w:r>
          </w:p>
        </w:tc>
        <w:tc>
          <w:tcPr>
            <w:tcW w:w="3260" w:type="dxa"/>
            <w:tcBorders>
              <w:bottom w:val="double" w:sz="1" w:space="0" w:color="000000"/>
            </w:tcBorders>
          </w:tcPr>
          <w:p w:rsidR="006B63EB" w:rsidRPr="00F96B17" w:rsidRDefault="006B63EB" w:rsidP="006B63EB">
            <w:pPr>
              <w:widowControl w:val="0"/>
              <w:autoSpaceDE w:val="0"/>
              <w:autoSpaceDN w:val="0"/>
              <w:ind w:firstLine="78"/>
              <w:rPr>
                <w:rFonts w:eastAsia="Arial"/>
                <w:sz w:val="22"/>
                <w:szCs w:val="22"/>
                <w:lang w:eastAsia="lt"/>
              </w:rPr>
            </w:pPr>
            <w:r w:rsidRPr="00F96B17">
              <w:rPr>
                <w:rFonts w:eastAsia="Arial"/>
                <w:sz w:val="22"/>
                <w:szCs w:val="22"/>
                <w:lang w:val="lt" w:eastAsia="lt"/>
              </w:rPr>
              <w:t>1.  Ir. Samuel Hamel, M.Si</w:t>
            </w:r>
            <w:r w:rsidRPr="00F96B17">
              <w:rPr>
                <w:rFonts w:eastAsia="Arial"/>
                <w:sz w:val="22"/>
                <w:szCs w:val="22"/>
                <w:lang w:eastAsia="lt"/>
              </w:rPr>
              <w:t xml:space="preserve"> *)</w:t>
            </w:r>
          </w:p>
          <w:p w:rsidR="00AF5251" w:rsidRPr="009F0533" w:rsidRDefault="006B63EB" w:rsidP="009F0533">
            <w:pPr>
              <w:widowControl w:val="0"/>
              <w:autoSpaceDE w:val="0"/>
              <w:autoSpaceDN w:val="0"/>
              <w:ind w:firstLine="78"/>
              <w:rPr>
                <w:rFonts w:eastAsia="Arial"/>
                <w:sz w:val="22"/>
                <w:szCs w:val="22"/>
                <w:lang w:eastAsia="lt"/>
              </w:rPr>
            </w:pPr>
            <w:r w:rsidRPr="00F96B17">
              <w:rPr>
                <w:rFonts w:eastAsia="Arial"/>
                <w:sz w:val="22"/>
                <w:szCs w:val="22"/>
                <w:lang w:val="lt" w:eastAsia="lt"/>
              </w:rPr>
              <w:t>2.  Ir. Palehel Mulalinda, MP</w:t>
            </w:r>
          </w:p>
        </w:tc>
        <w:tc>
          <w:tcPr>
            <w:tcW w:w="710" w:type="dxa"/>
            <w:tcBorders>
              <w:bottom w:val="double" w:sz="1" w:space="0" w:color="000000"/>
            </w:tcBorders>
          </w:tcPr>
          <w:p w:rsidR="006B63EB" w:rsidRPr="00F96B17" w:rsidRDefault="008002F4" w:rsidP="008002F4">
            <w:pPr>
              <w:widowControl w:val="0"/>
              <w:autoSpaceDE w:val="0"/>
              <w:autoSpaceDN w:val="0"/>
              <w:ind w:firstLine="78"/>
              <w:jc w:val="center"/>
              <w:rPr>
                <w:rFonts w:eastAsia="Arial"/>
                <w:sz w:val="22"/>
                <w:szCs w:val="22"/>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2.23.6.03</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Manajemen SDM</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F96B17" w:rsidRDefault="006B63EB" w:rsidP="006B63EB">
            <w:pPr>
              <w:widowControl w:val="0"/>
              <w:numPr>
                <w:ilvl w:val="0"/>
                <w:numId w:val="41"/>
              </w:numPr>
              <w:autoSpaceDE w:val="0"/>
              <w:autoSpaceDN w:val="0"/>
              <w:ind w:left="362" w:hanging="284"/>
              <w:rPr>
                <w:rFonts w:eastAsia="Arial"/>
                <w:sz w:val="22"/>
                <w:szCs w:val="22"/>
                <w:lang w:val="lt" w:eastAsia="lt"/>
              </w:rPr>
            </w:pPr>
            <w:r w:rsidRPr="00F96B17">
              <w:rPr>
                <w:rFonts w:ascii="Arial" w:eastAsia="Arial" w:hAnsi="Arial" w:cs="Arial"/>
                <w:sz w:val="18"/>
                <w:szCs w:val="18"/>
                <w:lang w:val="lt" w:eastAsia="lt"/>
              </w:rPr>
              <w:t>Silvester Simau, M.Si*)</w:t>
            </w:r>
          </w:p>
          <w:p w:rsidR="006B63EB" w:rsidRPr="00F96B17" w:rsidRDefault="006B63EB" w:rsidP="006B63EB">
            <w:pPr>
              <w:widowControl w:val="0"/>
              <w:numPr>
                <w:ilvl w:val="0"/>
                <w:numId w:val="41"/>
              </w:numPr>
              <w:autoSpaceDE w:val="0"/>
              <w:autoSpaceDN w:val="0"/>
              <w:ind w:left="362" w:hanging="284"/>
              <w:rPr>
                <w:rFonts w:eastAsia="Arial"/>
                <w:sz w:val="22"/>
                <w:szCs w:val="22"/>
                <w:lang w:val="lt" w:eastAsia="lt"/>
              </w:rPr>
            </w:pPr>
            <w:r w:rsidRPr="00F96B17">
              <w:rPr>
                <w:rFonts w:ascii="Arial" w:eastAsia="Arial" w:hAnsi="Arial" w:cs="Arial"/>
                <w:sz w:val="18"/>
                <w:szCs w:val="18"/>
                <w:lang w:val="lt" w:eastAsia="lt"/>
              </w:rPr>
              <w:t>Ir. Dolfie Dj Kaligis, ME</w:t>
            </w:r>
          </w:p>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rPr>
                <w:rFonts w:ascii="Arial" w:eastAsia="Arial" w:hAnsi="Arial" w:cs="Arial"/>
                <w:sz w:val="18"/>
                <w:szCs w:val="18"/>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2.24.6.03</w:t>
            </w:r>
          </w:p>
        </w:tc>
        <w:tc>
          <w:tcPr>
            <w:tcW w:w="2840" w:type="dxa"/>
            <w:tcBorders>
              <w:bottom w:val="double" w:sz="1" w:space="0" w:color="000000"/>
            </w:tcBorders>
          </w:tcPr>
          <w:p w:rsidR="006B63EB" w:rsidRPr="00F96B17" w:rsidRDefault="006B63EB" w:rsidP="006B63EB">
            <w:pPr>
              <w:widowControl w:val="0"/>
              <w:autoSpaceDE w:val="0"/>
              <w:autoSpaceDN w:val="0"/>
              <w:ind w:left="105"/>
              <w:rPr>
                <w:rFonts w:ascii="Arial" w:eastAsia="Arial" w:hAnsi="Arial"/>
                <w:sz w:val="18"/>
                <w:szCs w:val="18"/>
                <w:lang w:val="lt" w:eastAsia="lt"/>
              </w:rPr>
            </w:pPr>
            <w:r w:rsidRPr="00F96B17">
              <w:rPr>
                <w:rFonts w:ascii="Arial" w:eastAsia="Arial" w:hAnsi="Arial"/>
                <w:sz w:val="18"/>
                <w:szCs w:val="18"/>
                <w:lang w:val="lt" w:eastAsia="lt"/>
              </w:rPr>
              <w:t>Komunikasi Sosial Masyarakat dan Budaya Bahari</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F96B17" w:rsidRDefault="006B63EB" w:rsidP="006B63EB">
            <w:pPr>
              <w:widowControl w:val="0"/>
              <w:numPr>
                <w:ilvl w:val="0"/>
                <w:numId w:val="23"/>
              </w:numPr>
              <w:autoSpaceDE w:val="0"/>
              <w:autoSpaceDN w:val="0"/>
              <w:ind w:left="362" w:hanging="284"/>
              <w:contextualSpacing/>
              <w:rPr>
                <w:rFonts w:eastAsia="Arial"/>
                <w:lang w:eastAsia="lt"/>
              </w:rPr>
            </w:pPr>
            <w:r w:rsidRPr="00F96B17">
              <w:rPr>
                <w:rFonts w:eastAsia="Arial"/>
                <w:lang w:eastAsia="lt"/>
              </w:rPr>
              <w:t>Drs. Jerry D. Kalesaran, DEA</w:t>
            </w:r>
          </w:p>
          <w:p w:rsidR="006B63EB" w:rsidRPr="00F96B17" w:rsidRDefault="006B63EB" w:rsidP="006B63EB">
            <w:pPr>
              <w:widowControl w:val="0"/>
              <w:numPr>
                <w:ilvl w:val="0"/>
                <w:numId w:val="23"/>
              </w:numPr>
              <w:autoSpaceDE w:val="0"/>
              <w:autoSpaceDN w:val="0"/>
              <w:ind w:left="362" w:hanging="284"/>
              <w:contextualSpacing/>
              <w:rPr>
                <w:rFonts w:eastAsia="Arial"/>
                <w:lang w:eastAsia="lt"/>
              </w:rPr>
            </w:pPr>
            <w:r w:rsidRPr="00F96B17">
              <w:rPr>
                <w:rFonts w:eastAsia="Arial"/>
                <w:sz w:val="22"/>
                <w:szCs w:val="22"/>
                <w:lang w:val="lt" w:eastAsia="lt"/>
              </w:rPr>
              <w:t>Ir. Palehel Mulalinda, MP</w:t>
            </w:r>
          </w:p>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contextualSpacing/>
              <w:rPr>
                <w:rFonts w:ascii="Arial" w:eastAsia="Arial" w:hAnsi="Arial" w:cs="Arial"/>
                <w:sz w:val="18"/>
                <w:szCs w:val="18"/>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2.25.6.02</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olor w:val="FF0000"/>
                <w:sz w:val="18"/>
                <w:szCs w:val="18"/>
                <w:lang w:val="lt" w:eastAsia="lt"/>
              </w:rPr>
            </w:pPr>
            <w:r w:rsidRPr="00F96B17">
              <w:rPr>
                <w:rFonts w:ascii="Arial" w:eastAsia="Arial" w:hAnsi="Arial"/>
                <w:color w:val="FF0000"/>
                <w:sz w:val="18"/>
                <w:szCs w:val="18"/>
                <w:lang w:val="lt" w:eastAsia="lt"/>
              </w:rPr>
              <w:t xml:space="preserve"> </w:t>
            </w:r>
            <w:r w:rsidRPr="00F96B17">
              <w:rPr>
                <w:rFonts w:ascii="Arial" w:eastAsia="Bookman Old Style" w:hAnsi="Arial" w:cs="Arial"/>
                <w:sz w:val="18"/>
                <w:szCs w:val="18"/>
                <w:lang w:val="eu" w:eastAsia="eu"/>
              </w:rPr>
              <w:t xml:space="preserve">Kaidah Penangkapan Ikan yang </w:t>
            </w:r>
            <w:r w:rsidR="00AF5251">
              <w:rPr>
                <w:rFonts w:ascii="Arial" w:eastAsia="Bookman Old Style" w:hAnsi="Arial" w:cs="Arial"/>
                <w:sz w:val="18"/>
                <w:szCs w:val="18"/>
                <w:lang w:val="eu" w:eastAsia="eu"/>
              </w:rPr>
              <w:t xml:space="preserve">  </w:t>
            </w:r>
            <w:r w:rsidRPr="00F96B17">
              <w:rPr>
                <w:rFonts w:ascii="Arial" w:eastAsia="Bookman Old Style" w:hAnsi="Arial" w:cs="Arial"/>
                <w:sz w:val="18"/>
                <w:szCs w:val="18"/>
                <w:lang w:val="eu" w:eastAsia="eu"/>
              </w:rPr>
              <w:t>Bertanggung Jawab (CCRF)</w:t>
            </w:r>
            <w:r w:rsidRPr="00F96B17">
              <w:rPr>
                <w:rFonts w:ascii="Arial" w:eastAsia="Arial" w:hAnsi="Arial"/>
                <w:color w:val="FF0000"/>
                <w:sz w:val="18"/>
                <w:szCs w:val="18"/>
                <w:lang w:val="lt" w:eastAsia="lt"/>
              </w:rPr>
              <w:t xml:space="preserve"> </w:t>
            </w:r>
          </w:p>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Borders>
              <w:bottom w:val="double" w:sz="1" w:space="0" w:color="000000"/>
            </w:tcBorders>
          </w:tcPr>
          <w:p w:rsidR="006B63EB" w:rsidRPr="00AF5251" w:rsidRDefault="006B63EB" w:rsidP="006B63EB">
            <w:pPr>
              <w:widowControl w:val="0"/>
              <w:numPr>
                <w:ilvl w:val="0"/>
                <w:numId w:val="46"/>
              </w:numPr>
              <w:autoSpaceDE w:val="0"/>
              <w:autoSpaceDN w:val="0"/>
              <w:ind w:left="362" w:hanging="284"/>
              <w:rPr>
                <w:rFonts w:ascii="Arial" w:eastAsia="Arial" w:hAnsi="Arial" w:cs="Arial"/>
                <w:sz w:val="18"/>
                <w:szCs w:val="18"/>
                <w:lang w:val="lt" w:eastAsia="lt"/>
              </w:rPr>
            </w:pPr>
            <w:r w:rsidRPr="00AF5251">
              <w:rPr>
                <w:rFonts w:ascii="Arial" w:eastAsia="Arial" w:hAnsi="Arial" w:cs="Arial"/>
                <w:sz w:val="18"/>
                <w:szCs w:val="18"/>
                <w:lang w:val="lt" w:eastAsia="lt"/>
              </w:rPr>
              <w:t>Dr. Rudi Saranga, M.Si*)</w:t>
            </w:r>
          </w:p>
          <w:p w:rsidR="006B63EB" w:rsidRPr="00F96B17" w:rsidRDefault="00AF5251" w:rsidP="006B63EB">
            <w:pPr>
              <w:widowControl w:val="0"/>
              <w:numPr>
                <w:ilvl w:val="0"/>
                <w:numId w:val="46"/>
              </w:numPr>
              <w:autoSpaceDE w:val="0"/>
              <w:autoSpaceDN w:val="0"/>
              <w:ind w:left="362" w:hanging="284"/>
              <w:rPr>
                <w:rFonts w:ascii="Arial" w:eastAsia="Arial" w:hAnsi="Arial" w:cs="Arial"/>
                <w:b/>
                <w:sz w:val="18"/>
                <w:szCs w:val="18"/>
                <w:lang w:val="lt" w:eastAsia="lt"/>
              </w:rPr>
            </w:pPr>
            <w:r w:rsidRPr="00AF5251">
              <w:rPr>
                <w:rFonts w:ascii="Arial" w:eastAsia="Arial" w:hAnsi="Arial" w:cs="Arial"/>
                <w:sz w:val="18"/>
                <w:szCs w:val="18"/>
                <w:lang w:val="lt" w:eastAsia="lt"/>
              </w:rPr>
              <w:t>Yurika Nantan, ST., MT</w:t>
            </w:r>
          </w:p>
          <w:p w:rsidR="006B63EB" w:rsidRPr="00F96B17" w:rsidRDefault="006B63EB" w:rsidP="006B63EB">
            <w:pPr>
              <w:ind w:left="78"/>
              <w:contextualSpacing/>
              <w:rPr>
                <w:rFonts w:eastAsia="Arial"/>
                <w:lang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rPr>
                <w:rFonts w:ascii="Arial" w:eastAsia="Arial" w:hAnsi="Arial" w:cs="Arial"/>
                <w:b/>
                <w:sz w:val="18"/>
                <w:szCs w:val="18"/>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2.26.6.02</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Permesinan Pengolahan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2</w:t>
            </w:r>
          </w:p>
        </w:tc>
        <w:tc>
          <w:tcPr>
            <w:tcW w:w="3260" w:type="dxa"/>
            <w:tcBorders>
              <w:bottom w:val="double" w:sz="1" w:space="0" w:color="000000"/>
            </w:tcBorders>
          </w:tcPr>
          <w:p w:rsidR="006B63EB" w:rsidRPr="00F96B17" w:rsidRDefault="006B63EB" w:rsidP="006B63EB">
            <w:pPr>
              <w:widowControl w:val="0"/>
              <w:numPr>
                <w:ilvl w:val="0"/>
                <w:numId w:val="42"/>
              </w:numPr>
              <w:autoSpaceDE w:val="0"/>
              <w:autoSpaceDN w:val="0"/>
              <w:ind w:left="362" w:hanging="284"/>
              <w:contextualSpacing/>
              <w:rPr>
                <w:rFonts w:eastAsia="Arial"/>
                <w:lang w:eastAsia="lt"/>
              </w:rPr>
            </w:pPr>
            <w:r w:rsidRPr="00F96B17">
              <w:rPr>
                <w:rFonts w:eastAsia="Arial"/>
                <w:sz w:val="22"/>
                <w:szCs w:val="22"/>
                <w:lang w:val="lt" w:eastAsia="lt"/>
              </w:rPr>
              <w:t>Jozua Huwae, ST, M.Si</w:t>
            </w:r>
          </w:p>
          <w:p w:rsidR="006B63EB" w:rsidRDefault="006B63EB" w:rsidP="006B63EB">
            <w:pPr>
              <w:widowControl w:val="0"/>
              <w:numPr>
                <w:ilvl w:val="0"/>
                <w:numId w:val="42"/>
              </w:numPr>
              <w:autoSpaceDE w:val="0"/>
              <w:autoSpaceDN w:val="0"/>
              <w:ind w:left="362" w:hanging="284"/>
              <w:contextualSpacing/>
              <w:rPr>
                <w:rFonts w:eastAsia="Arial"/>
                <w:lang w:eastAsia="lt"/>
              </w:rPr>
            </w:pPr>
            <w:r w:rsidRPr="00F96B17">
              <w:rPr>
                <w:rFonts w:eastAsia="Arial"/>
                <w:lang w:eastAsia="lt"/>
              </w:rPr>
              <w:t xml:space="preserve">Ir. Artanto E.K, M.Si, </w:t>
            </w:r>
          </w:p>
          <w:p w:rsidR="00AF5251" w:rsidRPr="00F96B17" w:rsidRDefault="00AF5251" w:rsidP="00AF5251">
            <w:pPr>
              <w:widowControl w:val="0"/>
              <w:autoSpaceDE w:val="0"/>
              <w:autoSpaceDN w:val="0"/>
              <w:ind w:left="362"/>
              <w:contextualSpacing/>
              <w:rPr>
                <w:rFonts w:eastAsia="Arial"/>
                <w:lang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contextualSpacing/>
              <w:rPr>
                <w:rFonts w:eastAsia="Arial"/>
                <w:sz w:val="22"/>
                <w:szCs w:val="22"/>
                <w:lang w:val="lt"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2.28.6.06</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Praktek Lapang I</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6</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Panitia</w:t>
            </w: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Jumlah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b/>
                <w:sz w:val="22"/>
                <w:szCs w:val="22"/>
                <w:lang w:val="lt" w:eastAsia="lt"/>
              </w:rPr>
            </w:pPr>
            <w:r w:rsidRPr="00F96B17">
              <w:rPr>
                <w:rFonts w:ascii="Arial" w:eastAsia="Arial" w:hAnsi="Arial" w:cs="Arial"/>
                <w:b/>
                <w:sz w:val="22"/>
                <w:szCs w:val="22"/>
                <w:lang w:val="lt" w:eastAsia="lt"/>
              </w:rPr>
              <w:t>20</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color w:val="FF0000"/>
                <w:sz w:val="22"/>
                <w:szCs w:val="22"/>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b/>
                <w:color w:val="FF0000"/>
                <w:sz w:val="22"/>
                <w:szCs w:val="22"/>
                <w:lang w:val="lt" w:eastAsia="lt"/>
              </w:rPr>
            </w:pP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p w:rsidR="006B63EB" w:rsidRPr="00F96B17" w:rsidRDefault="006B63EB" w:rsidP="006B63EB">
            <w:pPr>
              <w:widowControl w:val="0"/>
              <w:autoSpaceDE w:val="0"/>
              <w:autoSpaceDN w:val="0"/>
              <w:spacing w:line="172" w:lineRule="exact"/>
              <w:ind w:left="113" w:right="106"/>
              <w:jc w:val="center"/>
              <w:rPr>
                <w:rFonts w:ascii="Arial" w:eastAsia="Arial" w:hAnsi="Arial" w:cs="Arial"/>
                <w:b/>
                <w:sz w:val="18"/>
                <w:szCs w:val="18"/>
                <w:lang w:val="lt" w:eastAsia="lt"/>
              </w:rPr>
            </w:pPr>
            <w:r w:rsidRPr="00F96B17">
              <w:rPr>
                <w:rFonts w:ascii="Arial" w:eastAsia="Arial" w:hAnsi="Arial" w:cs="Arial"/>
                <w:b/>
                <w:sz w:val="18"/>
                <w:szCs w:val="18"/>
                <w:lang w:val="lt" w:eastAsia="lt"/>
              </w:rPr>
              <w:t>VII</w:t>
            </w: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MP 2.27.7.03</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Manajemen Usaha Perikanan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3</w:t>
            </w:r>
          </w:p>
        </w:tc>
        <w:tc>
          <w:tcPr>
            <w:tcW w:w="3260" w:type="dxa"/>
            <w:tcBorders>
              <w:bottom w:val="double" w:sz="1" w:space="0" w:color="000000"/>
            </w:tcBorders>
          </w:tcPr>
          <w:p w:rsidR="006B63EB" w:rsidRPr="00F96B17" w:rsidRDefault="00AF5251" w:rsidP="00AF5251">
            <w:pPr>
              <w:widowControl w:val="0"/>
              <w:autoSpaceDE w:val="0"/>
              <w:autoSpaceDN w:val="0"/>
              <w:rPr>
                <w:rFonts w:eastAsia="Arial"/>
                <w:sz w:val="22"/>
                <w:szCs w:val="22"/>
                <w:lang w:val="lt" w:eastAsia="lt"/>
              </w:rPr>
            </w:pPr>
            <w:r>
              <w:rPr>
                <w:rFonts w:eastAsia="Arial"/>
                <w:lang w:eastAsia="lt"/>
              </w:rPr>
              <w:t xml:space="preserve">  1. </w:t>
            </w:r>
            <w:r w:rsidR="006B63EB" w:rsidRPr="00F96B17">
              <w:rPr>
                <w:rFonts w:eastAsia="Arial"/>
                <w:lang w:eastAsia="lt"/>
              </w:rPr>
              <w:t>Jefta Ratela, S.Pd, M.E</w:t>
            </w:r>
          </w:p>
          <w:p w:rsidR="006B63EB" w:rsidRPr="00F96B17" w:rsidRDefault="00AF5251" w:rsidP="00AF5251">
            <w:pPr>
              <w:widowControl w:val="0"/>
              <w:autoSpaceDE w:val="0"/>
              <w:autoSpaceDN w:val="0"/>
              <w:rPr>
                <w:rFonts w:eastAsia="Arial"/>
                <w:sz w:val="22"/>
                <w:szCs w:val="22"/>
                <w:lang w:val="lt" w:eastAsia="lt"/>
              </w:rPr>
            </w:pPr>
            <w:r>
              <w:rPr>
                <w:rFonts w:eastAsia="Arial"/>
                <w:lang w:eastAsia="lt"/>
              </w:rPr>
              <w:t xml:space="preserve">  2. </w:t>
            </w:r>
            <w:r w:rsidR="006B63EB" w:rsidRPr="00F96B17">
              <w:rPr>
                <w:rFonts w:eastAsia="Arial"/>
                <w:lang w:eastAsia="lt"/>
              </w:rPr>
              <w:t>Drs. Piet H. Kawuwung, M.Si</w:t>
            </w:r>
          </w:p>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8002F4" w:rsidP="008002F4">
            <w:pPr>
              <w:widowControl w:val="0"/>
              <w:autoSpaceDE w:val="0"/>
              <w:autoSpaceDN w:val="0"/>
              <w:ind w:left="720"/>
              <w:rPr>
                <w:rFonts w:eastAsia="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3.01.7.08</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Praktek Lapang II</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4</w:t>
            </w:r>
          </w:p>
        </w:tc>
        <w:tc>
          <w:tcPr>
            <w:tcW w:w="3260" w:type="dxa"/>
            <w:tcBorders>
              <w:bottom w:val="double" w:sz="1" w:space="0" w:color="000000"/>
            </w:tcBorders>
          </w:tcPr>
          <w:p w:rsidR="006B63EB"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Panitia</w:t>
            </w:r>
          </w:p>
          <w:p w:rsidR="00AF5251" w:rsidRPr="00F96B17" w:rsidRDefault="00AF5251"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8002F4">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ind w:left="105"/>
              <w:rPr>
                <w:rFonts w:ascii="Arial" w:eastAsia="Arial" w:hAnsi="Arial"/>
                <w:sz w:val="18"/>
                <w:szCs w:val="18"/>
                <w:lang w:val="lt" w:eastAsia="lt"/>
              </w:rPr>
            </w:pPr>
            <w:r w:rsidRPr="00F96B17">
              <w:rPr>
                <w:rFonts w:ascii="Arial" w:eastAsia="Arial" w:hAnsi="Arial"/>
                <w:sz w:val="18"/>
                <w:szCs w:val="18"/>
                <w:lang w:val="lt" w:eastAsia="lt"/>
              </w:rPr>
              <w:t>Rekayasa Permesinan</w:t>
            </w:r>
          </w:p>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Perikanan</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4</w:t>
            </w:r>
          </w:p>
        </w:tc>
        <w:tc>
          <w:tcPr>
            <w:tcW w:w="3260" w:type="dxa"/>
            <w:tcBorders>
              <w:bottom w:val="double" w:sz="1" w:space="0" w:color="000000"/>
            </w:tcBorders>
          </w:tcPr>
          <w:p w:rsidR="006B63EB" w:rsidRPr="00F96B17" w:rsidRDefault="006B63EB" w:rsidP="006B63EB">
            <w:pPr>
              <w:widowControl w:val="0"/>
              <w:numPr>
                <w:ilvl w:val="0"/>
                <w:numId w:val="43"/>
              </w:numPr>
              <w:autoSpaceDE w:val="0"/>
              <w:autoSpaceDN w:val="0"/>
              <w:ind w:left="362" w:hanging="284"/>
              <w:contextualSpacing/>
              <w:rPr>
                <w:rFonts w:eastAsia="Arial"/>
                <w:lang w:eastAsia="lt"/>
              </w:rPr>
            </w:pPr>
            <w:r w:rsidRPr="00F96B17">
              <w:rPr>
                <w:rFonts w:eastAsia="Arial"/>
                <w:lang w:eastAsia="lt"/>
              </w:rPr>
              <w:t>Marinus S. Tappy,A.Pi,M.Si</w:t>
            </w:r>
            <w:r w:rsidRPr="00F96B17">
              <w:rPr>
                <w:rFonts w:eastAsia="Arial"/>
                <w:vertAlign w:val="superscript"/>
                <w:lang w:eastAsia="lt"/>
              </w:rPr>
              <w:t>*)</w:t>
            </w:r>
          </w:p>
          <w:p w:rsidR="006B63EB" w:rsidRDefault="006B63EB" w:rsidP="006B63EB">
            <w:pPr>
              <w:widowControl w:val="0"/>
              <w:numPr>
                <w:ilvl w:val="0"/>
                <w:numId w:val="43"/>
              </w:numPr>
              <w:autoSpaceDE w:val="0"/>
              <w:autoSpaceDN w:val="0"/>
              <w:ind w:left="362" w:hanging="284"/>
              <w:contextualSpacing/>
              <w:rPr>
                <w:rFonts w:eastAsia="Arial"/>
                <w:lang w:eastAsia="lt"/>
              </w:rPr>
            </w:pPr>
            <w:r w:rsidRPr="00F96B17">
              <w:rPr>
                <w:rFonts w:eastAsia="Arial"/>
                <w:lang w:eastAsia="lt"/>
              </w:rPr>
              <w:t xml:space="preserve">Ir. Artanto E.K, M.Si, </w:t>
            </w:r>
          </w:p>
          <w:p w:rsidR="00AF5251" w:rsidRPr="00AF5251" w:rsidRDefault="00AF5251" w:rsidP="006B63EB">
            <w:pPr>
              <w:widowControl w:val="0"/>
              <w:numPr>
                <w:ilvl w:val="0"/>
                <w:numId w:val="43"/>
              </w:numPr>
              <w:autoSpaceDE w:val="0"/>
              <w:autoSpaceDN w:val="0"/>
              <w:ind w:left="362" w:hanging="284"/>
              <w:contextualSpacing/>
              <w:rPr>
                <w:rFonts w:eastAsia="Arial"/>
                <w:lang w:eastAsia="lt"/>
              </w:rPr>
            </w:pPr>
          </w:p>
        </w:tc>
        <w:tc>
          <w:tcPr>
            <w:tcW w:w="710" w:type="dxa"/>
            <w:tcBorders>
              <w:bottom w:val="double" w:sz="1" w:space="0" w:color="000000"/>
            </w:tcBorders>
          </w:tcPr>
          <w:p w:rsidR="006B63EB" w:rsidRPr="00F96B17" w:rsidRDefault="008002F4" w:rsidP="008002F4">
            <w:pPr>
              <w:widowControl w:val="0"/>
              <w:autoSpaceDE w:val="0"/>
              <w:autoSpaceDN w:val="0"/>
              <w:ind w:left="362"/>
              <w:contextualSpacing/>
              <w:rPr>
                <w:rFonts w:eastAsia="Arial"/>
                <w:lang w:eastAsia="lt"/>
              </w:rPr>
            </w:pPr>
            <w:r>
              <w:rPr>
                <w:rFonts w:ascii="Calibri" w:eastAsia="Arial" w:hAnsi="Calibri" w:cs="Arial"/>
                <w:sz w:val="18"/>
                <w:szCs w:val="18"/>
                <w:lang w:eastAsia="lt"/>
              </w:rPr>
              <w:t>√</w:t>
            </w: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Jumlah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22"/>
                <w:szCs w:val="22"/>
                <w:lang w:val="lt" w:eastAsia="lt"/>
              </w:rPr>
            </w:pPr>
            <w:r w:rsidRPr="00F96B17">
              <w:rPr>
                <w:rFonts w:ascii="Arial" w:eastAsia="Arial" w:hAnsi="Arial" w:cs="Arial"/>
                <w:sz w:val="22"/>
                <w:szCs w:val="22"/>
                <w:lang w:val="lt" w:eastAsia="lt"/>
              </w:rPr>
              <w:t>11</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73"/>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85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p w:rsidR="006B63EB" w:rsidRPr="00F96B17" w:rsidRDefault="006B63EB" w:rsidP="006B63EB">
            <w:pPr>
              <w:widowControl w:val="0"/>
              <w:autoSpaceDE w:val="0"/>
              <w:autoSpaceDN w:val="0"/>
              <w:spacing w:line="172" w:lineRule="exact"/>
              <w:ind w:left="113" w:right="106"/>
              <w:jc w:val="center"/>
              <w:rPr>
                <w:rFonts w:ascii="Arial" w:eastAsia="Arial" w:hAnsi="Arial" w:cs="Arial"/>
                <w:b/>
                <w:sz w:val="18"/>
                <w:szCs w:val="18"/>
                <w:lang w:val="lt" w:eastAsia="lt"/>
              </w:rPr>
            </w:pPr>
            <w:r w:rsidRPr="00F96B17">
              <w:rPr>
                <w:rFonts w:ascii="Arial" w:eastAsia="Arial" w:hAnsi="Arial" w:cs="Arial"/>
                <w:b/>
                <w:sz w:val="18"/>
                <w:szCs w:val="18"/>
                <w:lang w:val="lt" w:eastAsia="lt"/>
              </w:rPr>
              <w:t>VIII</w:t>
            </w: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1.09.8.01</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 xml:space="preserve">  Seminar</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1</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Panitia</w:t>
            </w: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sz w:val="18"/>
                <w:szCs w:val="18"/>
                <w:lang w:val="lt" w:eastAsia="lt"/>
              </w:rPr>
            </w:pPr>
            <w:r w:rsidRPr="00F96B17">
              <w:rPr>
                <w:rFonts w:ascii="Arial" w:eastAsia="Arial" w:hAnsi="Arial"/>
                <w:sz w:val="18"/>
                <w:szCs w:val="18"/>
                <w:lang w:val="lt" w:eastAsia="lt"/>
              </w:rPr>
              <w:t>PKP 3.02.8.08</w:t>
            </w:r>
          </w:p>
        </w:tc>
        <w:tc>
          <w:tcPr>
            <w:tcW w:w="2840" w:type="dxa"/>
            <w:tcBorders>
              <w:bottom w:val="double" w:sz="1" w:space="0" w:color="000000"/>
            </w:tcBorders>
          </w:tcPr>
          <w:p w:rsidR="006B63EB" w:rsidRPr="00F96B17" w:rsidRDefault="006B63EB" w:rsidP="006B63EB">
            <w:pPr>
              <w:widowControl w:val="0"/>
              <w:autoSpaceDE w:val="0"/>
              <w:autoSpaceDN w:val="0"/>
              <w:rPr>
                <w:rFonts w:ascii="Arial" w:eastAsia="Arial" w:hAnsi="Arial"/>
                <w:sz w:val="18"/>
                <w:szCs w:val="18"/>
                <w:lang w:val="lt" w:eastAsia="lt"/>
              </w:rPr>
            </w:pPr>
            <w:r w:rsidRPr="00F96B17">
              <w:rPr>
                <w:rFonts w:ascii="Arial" w:eastAsia="Arial" w:hAnsi="Arial"/>
                <w:sz w:val="18"/>
                <w:szCs w:val="18"/>
                <w:lang w:val="lt" w:eastAsia="lt"/>
              </w:rPr>
              <w:t xml:space="preserve">  Praktek Akhir</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8</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cs="Arial"/>
                <w:sz w:val="18"/>
                <w:szCs w:val="18"/>
                <w:lang w:val="lt" w:eastAsia="lt"/>
              </w:rPr>
              <w:t xml:space="preserve">       Panitia</w:t>
            </w: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r w:rsidRPr="00F96B17">
              <w:rPr>
                <w:rFonts w:ascii="Arial" w:eastAsia="Arial" w:hAnsi="Arial"/>
                <w:sz w:val="18"/>
                <w:szCs w:val="18"/>
                <w:lang w:val="lt" w:eastAsia="lt"/>
              </w:rPr>
              <w:t>PKP 1.10.8.04</w:t>
            </w:r>
          </w:p>
        </w:tc>
        <w:tc>
          <w:tcPr>
            <w:tcW w:w="2840" w:type="dxa"/>
            <w:tcBorders>
              <w:bottom w:val="double" w:sz="1" w:space="0" w:color="000000"/>
            </w:tcBorders>
          </w:tcPr>
          <w:p w:rsidR="006B63EB" w:rsidRPr="00F96B17" w:rsidRDefault="006B63EB" w:rsidP="006B63EB">
            <w:pPr>
              <w:widowControl w:val="0"/>
              <w:autoSpaceDE w:val="0"/>
              <w:autoSpaceDN w:val="0"/>
              <w:ind w:left="118" w:hanging="118"/>
              <w:rPr>
                <w:rFonts w:ascii="Arial" w:eastAsia="Arial" w:hAnsi="Arial" w:cs="Arial"/>
                <w:sz w:val="18"/>
                <w:szCs w:val="18"/>
                <w:lang w:val="lt" w:eastAsia="lt"/>
              </w:rPr>
            </w:pPr>
            <w:r w:rsidRPr="00F96B17">
              <w:rPr>
                <w:rFonts w:ascii="Arial" w:eastAsia="Arial" w:hAnsi="Arial"/>
                <w:sz w:val="18"/>
                <w:szCs w:val="18"/>
                <w:lang w:val="lt" w:eastAsia="lt"/>
              </w:rPr>
              <w:t xml:space="preserve">  Karya Ilmiah Praktek Akhir  (KIPA)</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18"/>
                <w:szCs w:val="18"/>
                <w:lang w:val="lt" w:eastAsia="lt"/>
              </w:rPr>
            </w:pPr>
            <w:r w:rsidRPr="00F96B17">
              <w:rPr>
                <w:rFonts w:ascii="Arial" w:eastAsia="Arial" w:hAnsi="Arial" w:cs="Arial"/>
                <w:sz w:val="18"/>
                <w:szCs w:val="18"/>
                <w:lang w:val="lt" w:eastAsia="lt"/>
              </w:rPr>
              <w:t>4</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r w:rsidR="006B63EB" w:rsidRPr="00F96B17" w:rsidTr="001152A8">
        <w:trPr>
          <w:trHeight w:val="278"/>
        </w:trPr>
        <w:tc>
          <w:tcPr>
            <w:tcW w:w="639" w:type="dxa"/>
            <w:tcBorders>
              <w:bottom w:val="double" w:sz="1" w:space="0" w:color="000000"/>
            </w:tcBorders>
          </w:tcPr>
          <w:p w:rsidR="006B63EB" w:rsidRPr="00F96B17" w:rsidRDefault="006B63EB" w:rsidP="006B63EB">
            <w:pPr>
              <w:widowControl w:val="0"/>
              <w:autoSpaceDE w:val="0"/>
              <w:autoSpaceDN w:val="0"/>
              <w:spacing w:line="172" w:lineRule="exact"/>
              <w:ind w:left="113" w:right="106"/>
              <w:jc w:val="center"/>
              <w:rPr>
                <w:rFonts w:ascii="Arial" w:eastAsia="Arial" w:hAnsi="Arial" w:cs="Arial"/>
                <w:sz w:val="18"/>
                <w:szCs w:val="18"/>
                <w:lang w:val="lt" w:eastAsia="lt"/>
              </w:rPr>
            </w:pPr>
          </w:p>
        </w:tc>
        <w:tc>
          <w:tcPr>
            <w:tcW w:w="1403"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18"/>
                <w:szCs w:val="18"/>
                <w:lang w:val="lt" w:eastAsia="lt"/>
              </w:rPr>
            </w:pPr>
          </w:p>
        </w:tc>
        <w:tc>
          <w:tcPr>
            <w:tcW w:w="2840" w:type="dxa"/>
            <w:tcBorders>
              <w:bottom w:val="double" w:sz="1" w:space="0" w:color="000000"/>
            </w:tcBorders>
          </w:tcPr>
          <w:p w:rsidR="006B63EB" w:rsidRPr="00F96B17" w:rsidRDefault="006B63EB" w:rsidP="006B63EB">
            <w:pPr>
              <w:widowControl w:val="0"/>
              <w:autoSpaceDE w:val="0"/>
              <w:autoSpaceDN w:val="0"/>
              <w:jc w:val="right"/>
              <w:rPr>
                <w:rFonts w:ascii="Arial" w:eastAsia="Arial" w:hAnsi="Arial" w:cs="Arial"/>
                <w:sz w:val="22"/>
                <w:szCs w:val="22"/>
                <w:lang w:val="lt" w:eastAsia="lt"/>
              </w:rPr>
            </w:pPr>
            <w:r w:rsidRPr="00F96B17">
              <w:rPr>
                <w:rFonts w:ascii="Arial" w:eastAsia="Arial" w:hAnsi="Arial" w:cs="Arial"/>
                <w:sz w:val="22"/>
                <w:szCs w:val="22"/>
                <w:lang w:val="lt" w:eastAsia="lt"/>
              </w:rPr>
              <w:t>Jumlah</w:t>
            </w:r>
          </w:p>
        </w:tc>
        <w:tc>
          <w:tcPr>
            <w:tcW w:w="850" w:type="dxa"/>
            <w:tcBorders>
              <w:bottom w:val="double" w:sz="1" w:space="0" w:color="000000"/>
            </w:tcBorders>
          </w:tcPr>
          <w:p w:rsidR="006B63EB" w:rsidRPr="00F96B17" w:rsidRDefault="006B63EB" w:rsidP="006B63EB">
            <w:pPr>
              <w:widowControl w:val="0"/>
              <w:autoSpaceDE w:val="0"/>
              <w:autoSpaceDN w:val="0"/>
              <w:jc w:val="center"/>
              <w:rPr>
                <w:rFonts w:ascii="Arial" w:eastAsia="Arial" w:hAnsi="Arial" w:cs="Arial"/>
                <w:sz w:val="22"/>
                <w:szCs w:val="22"/>
                <w:lang w:val="lt" w:eastAsia="lt"/>
              </w:rPr>
            </w:pPr>
            <w:r w:rsidRPr="00F96B17">
              <w:rPr>
                <w:rFonts w:ascii="Arial" w:eastAsia="Arial" w:hAnsi="Arial" w:cs="Arial"/>
                <w:sz w:val="22"/>
                <w:szCs w:val="22"/>
                <w:lang w:val="lt" w:eastAsia="lt"/>
              </w:rPr>
              <w:t>13</w:t>
            </w:r>
          </w:p>
        </w:tc>
        <w:tc>
          <w:tcPr>
            <w:tcW w:w="326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c>
          <w:tcPr>
            <w:tcW w:w="710" w:type="dxa"/>
            <w:tcBorders>
              <w:bottom w:val="double" w:sz="1" w:space="0" w:color="000000"/>
            </w:tcBorders>
          </w:tcPr>
          <w:p w:rsidR="006B63EB" w:rsidRPr="00F96B17" w:rsidRDefault="006B63EB" w:rsidP="006B63EB">
            <w:pPr>
              <w:widowControl w:val="0"/>
              <w:autoSpaceDE w:val="0"/>
              <w:autoSpaceDN w:val="0"/>
              <w:rPr>
                <w:rFonts w:ascii="Arial" w:eastAsia="Arial" w:hAnsi="Arial" w:cs="Arial"/>
                <w:sz w:val="18"/>
                <w:szCs w:val="18"/>
                <w:lang w:val="lt" w:eastAsia="lt"/>
              </w:rPr>
            </w:pPr>
          </w:p>
        </w:tc>
      </w:tr>
    </w:tbl>
    <w:tbl>
      <w:tblPr>
        <w:tblpPr w:leftFromText="180" w:rightFromText="180" w:vertAnchor="text" w:horzAnchor="margin" w:tblpX="94" w:tblpY="1"/>
        <w:tblW w:w="9649" w:type="dxa"/>
        <w:tblLayout w:type="fixed"/>
        <w:tblCellMar>
          <w:left w:w="0" w:type="dxa"/>
          <w:right w:w="0" w:type="dxa"/>
        </w:tblCellMar>
        <w:tblLook w:val="01E0" w:firstRow="1" w:lastRow="1" w:firstColumn="1" w:lastColumn="1" w:noHBand="0" w:noVBand="0"/>
      </w:tblPr>
      <w:tblGrid>
        <w:gridCol w:w="576"/>
        <w:gridCol w:w="1402"/>
        <w:gridCol w:w="2341"/>
        <w:gridCol w:w="1709"/>
        <w:gridCol w:w="3621"/>
      </w:tblGrid>
      <w:tr w:rsidR="00F96B17" w:rsidRPr="00332615" w:rsidTr="00AF5251">
        <w:trPr>
          <w:trHeight w:hRule="exact" w:val="300"/>
        </w:trPr>
        <w:tc>
          <w:tcPr>
            <w:tcW w:w="576" w:type="dxa"/>
            <w:tcBorders>
              <w:top w:val="single" w:sz="8" w:space="0" w:color="000000"/>
              <w:left w:val="single" w:sz="8" w:space="0" w:color="000000"/>
              <w:bottom w:val="single" w:sz="8" w:space="0" w:color="000000"/>
              <w:right w:val="single" w:sz="8" w:space="0" w:color="000000"/>
            </w:tcBorders>
          </w:tcPr>
          <w:p w:rsidR="00F96B17" w:rsidRPr="00332615" w:rsidRDefault="00F96B17" w:rsidP="00F96B17"/>
        </w:tc>
        <w:tc>
          <w:tcPr>
            <w:tcW w:w="1402" w:type="dxa"/>
            <w:tcBorders>
              <w:top w:val="single" w:sz="8" w:space="0" w:color="000000"/>
              <w:left w:val="single" w:sz="8" w:space="0" w:color="000000"/>
              <w:bottom w:val="single" w:sz="8" w:space="0" w:color="000000"/>
              <w:right w:val="single" w:sz="8" w:space="0" w:color="000000"/>
            </w:tcBorders>
          </w:tcPr>
          <w:p w:rsidR="00F96B17" w:rsidRPr="00332615" w:rsidRDefault="00F96B17" w:rsidP="00F96B17">
            <w:pPr>
              <w:spacing w:before="11"/>
              <w:ind w:left="537"/>
              <w:rPr>
                <w:rFonts w:ascii="Arial" w:eastAsia="Arial" w:hAnsi="Arial" w:cs="Arial"/>
                <w:sz w:val="22"/>
                <w:szCs w:val="22"/>
              </w:rPr>
            </w:pPr>
            <w:r w:rsidRPr="00332615">
              <w:rPr>
                <w:rFonts w:ascii="Arial" w:eastAsia="Arial" w:hAnsi="Arial" w:cs="Arial"/>
                <w:spacing w:val="2"/>
                <w:sz w:val="22"/>
                <w:szCs w:val="22"/>
              </w:rPr>
              <w:t>T</w:t>
            </w:r>
            <w:r w:rsidRPr="00332615">
              <w:rPr>
                <w:rFonts w:ascii="Arial" w:eastAsia="Arial" w:hAnsi="Arial" w:cs="Arial"/>
                <w:spacing w:val="-3"/>
                <w:sz w:val="22"/>
                <w:szCs w:val="22"/>
              </w:rPr>
              <w:t>8</w:t>
            </w:r>
            <w:r w:rsidRPr="00332615">
              <w:rPr>
                <w:rFonts w:ascii="Arial" w:eastAsia="Arial" w:hAnsi="Arial" w:cs="Arial"/>
                <w:spacing w:val="1"/>
                <w:sz w:val="22"/>
                <w:szCs w:val="22"/>
              </w:rPr>
              <w:t>.</w:t>
            </w:r>
            <w:r w:rsidRPr="00332615">
              <w:rPr>
                <w:rFonts w:ascii="Arial" w:eastAsia="Arial" w:hAnsi="Arial" w:cs="Arial"/>
                <w:sz w:val="22"/>
                <w:szCs w:val="22"/>
              </w:rPr>
              <w:t>30</w:t>
            </w:r>
          </w:p>
        </w:tc>
        <w:tc>
          <w:tcPr>
            <w:tcW w:w="2341" w:type="dxa"/>
            <w:tcBorders>
              <w:top w:val="single" w:sz="8" w:space="0" w:color="000000"/>
              <w:left w:val="single" w:sz="8" w:space="0" w:color="000000"/>
              <w:bottom w:val="single" w:sz="8" w:space="0" w:color="000000"/>
              <w:right w:val="single" w:sz="8" w:space="0" w:color="000000"/>
            </w:tcBorders>
          </w:tcPr>
          <w:p w:rsidR="00F96B17" w:rsidRPr="00332615" w:rsidRDefault="00F96B17" w:rsidP="00F96B17">
            <w:pPr>
              <w:spacing w:before="11"/>
              <w:ind w:left="535"/>
              <w:rPr>
                <w:rFonts w:ascii="Arial" w:eastAsia="Arial" w:hAnsi="Arial" w:cs="Arial"/>
                <w:sz w:val="22"/>
                <w:szCs w:val="22"/>
              </w:rPr>
            </w:pPr>
            <w:r w:rsidRPr="00332615">
              <w:rPr>
                <w:rFonts w:ascii="Arial" w:eastAsia="Arial" w:hAnsi="Arial" w:cs="Arial"/>
                <w:spacing w:val="2"/>
                <w:sz w:val="22"/>
                <w:szCs w:val="22"/>
              </w:rPr>
              <w:t>T</w:t>
            </w:r>
            <w:r w:rsidRPr="00332615">
              <w:rPr>
                <w:rFonts w:ascii="Arial" w:eastAsia="Arial" w:hAnsi="Arial" w:cs="Arial"/>
                <w:spacing w:val="-3"/>
                <w:sz w:val="22"/>
                <w:szCs w:val="22"/>
              </w:rPr>
              <w:t>u</w:t>
            </w:r>
            <w:r w:rsidRPr="00332615">
              <w:rPr>
                <w:rFonts w:ascii="Arial" w:eastAsia="Arial" w:hAnsi="Arial" w:cs="Arial"/>
                <w:spacing w:val="2"/>
                <w:sz w:val="22"/>
                <w:szCs w:val="22"/>
              </w:rPr>
              <w:t>g</w:t>
            </w:r>
            <w:r w:rsidRPr="00332615">
              <w:rPr>
                <w:rFonts w:ascii="Arial" w:eastAsia="Arial" w:hAnsi="Arial" w:cs="Arial"/>
                <w:sz w:val="22"/>
                <w:szCs w:val="22"/>
              </w:rPr>
              <w:t>as</w:t>
            </w:r>
            <w:r w:rsidRPr="00332615">
              <w:rPr>
                <w:rFonts w:ascii="Arial" w:eastAsia="Arial" w:hAnsi="Arial" w:cs="Arial"/>
                <w:spacing w:val="-2"/>
                <w:sz w:val="22"/>
                <w:szCs w:val="22"/>
              </w:rPr>
              <w:t xml:space="preserve"> </w:t>
            </w:r>
            <w:r w:rsidRPr="00332615">
              <w:rPr>
                <w:rFonts w:ascii="Arial" w:eastAsia="Arial" w:hAnsi="Arial" w:cs="Arial"/>
                <w:spacing w:val="-3"/>
                <w:sz w:val="22"/>
                <w:szCs w:val="22"/>
              </w:rPr>
              <w:t>a</w:t>
            </w:r>
            <w:r w:rsidRPr="00332615">
              <w:rPr>
                <w:rFonts w:ascii="Arial" w:eastAsia="Arial" w:hAnsi="Arial" w:cs="Arial"/>
                <w:spacing w:val="2"/>
                <w:sz w:val="22"/>
                <w:szCs w:val="22"/>
              </w:rPr>
              <w:t>k</w:t>
            </w:r>
            <w:r w:rsidRPr="00332615">
              <w:rPr>
                <w:rFonts w:ascii="Arial" w:eastAsia="Arial" w:hAnsi="Arial" w:cs="Arial"/>
                <w:sz w:val="22"/>
                <w:szCs w:val="22"/>
              </w:rPr>
              <w:t>h</w:t>
            </w:r>
            <w:r w:rsidRPr="00332615">
              <w:rPr>
                <w:rFonts w:ascii="Arial" w:eastAsia="Arial" w:hAnsi="Arial" w:cs="Arial"/>
                <w:spacing w:val="-1"/>
                <w:sz w:val="22"/>
                <w:szCs w:val="22"/>
              </w:rPr>
              <w:t>i</w:t>
            </w:r>
            <w:r w:rsidRPr="00332615">
              <w:rPr>
                <w:rFonts w:ascii="Arial" w:eastAsia="Arial" w:hAnsi="Arial" w:cs="Arial"/>
                <w:sz w:val="22"/>
                <w:szCs w:val="22"/>
              </w:rPr>
              <w:t>r</w:t>
            </w:r>
          </w:p>
        </w:tc>
        <w:tc>
          <w:tcPr>
            <w:tcW w:w="1709" w:type="dxa"/>
            <w:tcBorders>
              <w:top w:val="single" w:sz="8" w:space="0" w:color="000000"/>
              <w:left w:val="single" w:sz="8" w:space="0" w:color="000000"/>
              <w:bottom w:val="single" w:sz="8" w:space="0" w:color="000000"/>
              <w:right w:val="single" w:sz="8" w:space="0" w:color="000000"/>
            </w:tcBorders>
          </w:tcPr>
          <w:p w:rsidR="00F96B17" w:rsidRPr="00332615" w:rsidRDefault="00F96B17" w:rsidP="00F96B17">
            <w:pPr>
              <w:spacing w:before="11"/>
              <w:ind w:left="737"/>
              <w:rPr>
                <w:rFonts w:ascii="Arial" w:eastAsia="Arial" w:hAnsi="Arial" w:cs="Arial"/>
                <w:sz w:val="22"/>
                <w:szCs w:val="22"/>
              </w:rPr>
            </w:pPr>
            <w:r w:rsidRPr="00332615">
              <w:rPr>
                <w:rFonts w:ascii="Arial" w:eastAsia="Arial" w:hAnsi="Arial" w:cs="Arial"/>
                <w:sz w:val="22"/>
                <w:szCs w:val="22"/>
              </w:rPr>
              <w:t xml:space="preserve">3 </w:t>
            </w:r>
            <w:r w:rsidRPr="00332615">
              <w:rPr>
                <w:rFonts w:ascii="Arial" w:eastAsia="Arial" w:hAnsi="Arial" w:cs="Arial"/>
                <w:spacing w:val="1"/>
                <w:sz w:val="22"/>
                <w:szCs w:val="22"/>
              </w:rPr>
              <w:t>(</w:t>
            </w:r>
            <w:r w:rsidRPr="00332615">
              <w:rPr>
                <w:rFonts w:ascii="Arial" w:eastAsia="Arial" w:hAnsi="Arial" w:cs="Arial"/>
                <w:spacing w:val="-3"/>
                <w:sz w:val="22"/>
                <w:szCs w:val="22"/>
              </w:rPr>
              <w:t>0</w:t>
            </w:r>
            <w:r w:rsidRPr="00332615">
              <w:rPr>
                <w:rFonts w:ascii="Arial" w:eastAsia="Arial" w:hAnsi="Arial" w:cs="Arial"/>
                <w:spacing w:val="1"/>
                <w:sz w:val="22"/>
                <w:szCs w:val="22"/>
              </w:rPr>
              <w:t>-</w:t>
            </w:r>
            <w:r w:rsidRPr="00332615">
              <w:rPr>
                <w:rFonts w:ascii="Arial" w:eastAsia="Arial" w:hAnsi="Arial" w:cs="Arial"/>
                <w:sz w:val="22"/>
                <w:szCs w:val="22"/>
              </w:rPr>
              <w:t>3)</w:t>
            </w:r>
          </w:p>
        </w:tc>
        <w:tc>
          <w:tcPr>
            <w:tcW w:w="3621" w:type="dxa"/>
            <w:tcBorders>
              <w:top w:val="single" w:sz="8" w:space="0" w:color="000000"/>
              <w:left w:val="single" w:sz="8" w:space="0" w:color="000000"/>
              <w:bottom w:val="single" w:sz="8" w:space="0" w:color="000000"/>
              <w:right w:val="single" w:sz="8" w:space="0" w:color="000000"/>
            </w:tcBorders>
          </w:tcPr>
          <w:p w:rsidR="00F96B17" w:rsidRPr="00332615" w:rsidRDefault="00F96B17" w:rsidP="00F96B17">
            <w:pPr>
              <w:spacing w:before="11"/>
              <w:ind w:left="98"/>
              <w:rPr>
                <w:rFonts w:ascii="Arial" w:eastAsia="Arial" w:hAnsi="Arial" w:cs="Arial"/>
                <w:sz w:val="22"/>
                <w:szCs w:val="22"/>
              </w:rPr>
            </w:pPr>
          </w:p>
        </w:tc>
      </w:tr>
      <w:tr w:rsidR="00F96B17" w:rsidRPr="00332615" w:rsidTr="00AF5251">
        <w:trPr>
          <w:trHeight w:hRule="exact" w:val="343"/>
        </w:trPr>
        <w:tc>
          <w:tcPr>
            <w:tcW w:w="4319" w:type="dxa"/>
            <w:gridSpan w:val="3"/>
            <w:tcBorders>
              <w:top w:val="nil"/>
              <w:left w:val="single" w:sz="8" w:space="0" w:color="000000"/>
              <w:bottom w:val="single" w:sz="5" w:space="0" w:color="000000"/>
              <w:right w:val="single" w:sz="8" w:space="0" w:color="000000"/>
            </w:tcBorders>
          </w:tcPr>
          <w:p w:rsidR="00F96B17" w:rsidRPr="00332615" w:rsidRDefault="00F96B17" w:rsidP="00F96B17">
            <w:pPr>
              <w:spacing w:before="45"/>
              <w:ind w:left="99"/>
              <w:rPr>
                <w:rFonts w:ascii="Arial" w:eastAsia="Arial" w:hAnsi="Arial" w:cs="Arial"/>
                <w:sz w:val="22"/>
                <w:szCs w:val="22"/>
              </w:rPr>
            </w:pPr>
            <w:r w:rsidRPr="00332615">
              <w:rPr>
                <w:rFonts w:ascii="Arial" w:eastAsia="Arial" w:hAnsi="Arial" w:cs="Arial"/>
                <w:spacing w:val="-1"/>
                <w:sz w:val="22"/>
                <w:szCs w:val="22"/>
              </w:rPr>
              <w:t>S</w:t>
            </w:r>
            <w:r w:rsidRPr="00332615">
              <w:rPr>
                <w:rFonts w:ascii="Arial" w:eastAsia="Arial" w:hAnsi="Arial" w:cs="Arial"/>
                <w:sz w:val="22"/>
                <w:szCs w:val="22"/>
              </w:rPr>
              <w:t>ub</w:t>
            </w:r>
            <w:r w:rsidRPr="00332615">
              <w:rPr>
                <w:rFonts w:ascii="Arial" w:eastAsia="Arial" w:hAnsi="Arial" w:cs="Arial"/>
                <w:spacing w:val="1"/>
                <w:sz w:val="22"/>
                <w:szCs w:val="22"/>
              </w:rPr>
              <w:t xml:space="preserve"> t</w:t>
            </w:r>
            <w:r w:rsidRPr="00332615">
              <w:rPr>
                <w:rFonts w:ascii="Arial" w:eastAsia="Arial" w:hAnsi="Arial" w:cs="Arial"/>
                <w:sz w:val="22"/>
                <w:szCs w:val="22"/>
              </w:rPr>
              <w:t>o</w:t>
            </w:r>
            <w:r w:rsidRPr="00332615">
              <w:rPr>
                <w:rFonts w:ascii="Arial" w:eastAsia="Arial" w:hAnsi="Arial" w:cs="Arial"/>
                <w:spacing w:val="-2"/>
                <w:sz w:val="22"/>
                <w:szCs w:val="22"/>
              </w:rPr>
              <w:t>t</w:t>
            </w:r>
            <w:r w:rsidRPr="00332615">
              <w:rPr>
                <w:rFonts w:ascii="Arial" w:eastAsia="Arial" w:hAnsi="Arial" w:cs="Arial"/>
                <w:sz w:val="22"/>
                <w:szCs w:val="22"/>
              </w:rPr>
              <w:t xml:space="preserve">al </w:t>
            </w:r>
            <w:r w:rsidRPr="00332615">
              <w:rPr>
                <w:rFonts w:ascii="Arial" w:eastAsia="Arial" w:hAnsi="Arial" w:cs="Arial"/>
                <w:spacing w:val="-1"/>
                <w:sz w:val="22"/>
                <w:szCs w:val="22"/>
              </w:rPr>
              <w:t>S</w:t>
            </w:r>
            <w:r w:rsidRPr="00332615">
              <w:rPr>
                <w:rFonts w:ascii="Arial" w:eastAsia="Arial" w:hAnsi="Arial" w:cs="Arial"/>
                <w:spacing w:val="-2"/>
                <w:sz w:val="22"/>
                <w:szCs w:val="22"/>
              </w:rPr>
              <w:t>m</w:t>
            </w:r>
            <w:r w:rsidRPr="00332615">
              <w:rPr>
                <w:rFonts w:ascii="Arial" w:eastAsia="Arial" w:hAnsi="Arial" w:cs="Arial"/>
                <w:sz w:val="22"/>
                <w:szCs w:val="22"/>
              </w:rPr>
              <w:t>t</w:t>
            </w:r>
            <w:r w:rsidRPr="00332615">
              <w:rPr>
                <w:rFonts w:ascii="Arial" w:eastAsia="Arial" w:hAnsi="Arial" w:cs="Arial"/>
                <w:spacing w:val="2"/>
                <w:sz w:val="22"/>
                <w:szCs w:val="22"/>
              </w:rPr>
              <w:t xml:space="preserve"> </w:t>
            </w:r>
            <w:r w:rsidRPr="00332615">
              <w:rPr>
                <w:rFonts w:ascii="Arial" w:eastAsia="Arial" w:hAnsi="Arial" w:cs="Arial"/>
                <w:spacing w:val="-3"/>
                <w:sz w:val="22"/>
                <w:szCs w:val="22"/>
              </w:rPr>
              <w:t>V</w:t>
            </w:r>
            <w:r w:rsidRPr="00332615">
              <w:rPr>
                <w:rFonts w:ascii="Arial" w:eastAsia="Arial" w:hAnsi="Arial" w:cs="Arial"/>
                <w:spacing w:val="1"/>
                <w:sz w:val="22"/>
                <w:szCs w:val="22"/>
              </w:rPr>
              <w:t>I</w:t>
            </w:r>
            <w:r w:rsidRPr="00332615">
              <w:rPr>
                <w:rFonts w:ascii="Arial" w:eastAsia="Arial" w:hAnsi="Arial" w:cs="Arial"/>
                <w:spacing w:val="-1"/>
                <w:sz w:val="22"/>
                <w:szCs w:val="22"/>
              </w:rPr>
              <w:t>I</w:t>
            </w:r>
            <w:r w:rsidRPr="00332615">
              <w:rPr>
                <w:rFonts w:ascii="Arial" w:eastAsia="Arial" w:hAnsi="Arial" w:cs="Arial"/>
                <w:sz w:val="22"/>
                <w:szCs w:val="22"/>
              </w:rPr>
              <w:t>I</w:t>
            </w:r>
          </w:p>
        </w:tc>
        <w:tc>
          <w:tcPr>
            <w:tcW w:w="1709" w:type="dxa"/>
            <w:tcBorders>
              <w:top w:val="single" w:sz="8" w:space="0" w:color="000000"/>
              <w:left w:val="single" w:sz="8" w:space="0" w:color="000000"/>
              <w:bottom w:val="single" w:sz="5" w:space="0" w:color="000000"/>
              <w:right w:val="single" w:sz="8" w:space="0" w:color="000000"/>
            </w:tcBorders>
            <w:shd w:val="clear" w:color="auto" w:fill="F8CAAC"/>
          </w:tcPr>
          <w:p w:rsidR="00F96B17" w:rsidRPr="00332615" w:rsidRDefault="00F96B17" w:rsidP="00F96B17">
            <w:pPr>
              <w:spacing w:before="35"/>
              <w:ind w:left="535"/>
              <w:rPr>
                <w:rFonts w:ascii="Arial" w:eastAsia="Arial" w:hAnsi="Arial" w:cs="Arial"/>
                <w:sz w:val="22"/>
                <w:szCs w:val="22"/>
              </w:rPr>
            </w:pPr>
            <w:r w:rsidRPr="00332615">
              <w:rPr>
                <w:rFonts w:ascii="Arial" w:eastAsia="Arial" w:hAnsi="Arial" w:cs="Arial"/>
                <w:sz w:val="22"/>
                <w:szCs w:val="22"/>
              </w:rPr>
              <w:t>19</w:t>
            </w:r>
            <w:r w:rsidRPr="00332615">
              <w:rPr>
                <w:rFonts w:ascii="Arial" w:eastAsia="Arial" w:hAnsi="Arial" w:cs="Arial"/>
                <w:spacing w:val="1"/>
                <w:sz w:val="22"/>
                <w:szCs w:val="22"/>
              </w:rPr>
              <w:t xml:space="preserve"> (</w:t>
            </w:r>
            <w:r w:rsidRPr="00332615">
              <w:rPr>
                <w:rFonts w:ascii="Arial" w:eastAsia="Arial" w:hAnsi="Arial" w:cs="Arial"/>
                <w:spacing w:val="-2"/>
                <w:sz w:val="22"/>
                <w:szCs w:val="22"/>
              </w:rPr>
              <w:t>7</w:t>
            </w:r>
            <w:r w:rsidRPr="00332615">
              <w:rPr>
                <w:rFonts w:ascii="Arial" w:eastAsia="Arial" w:hAnsi="Arial" w:cs="Arial"/>
                <w:spacing w:val="1"/>
                <w:sz w:val="22"/>
                <w:szCs w:val="22"/>
              </w:rPr>
              <w:t>-</w:t>
            </w:r>
            <w:r w:rsidRPr="00332615">
              <w:rPr>
                <w:rFonts w:ascii="Arial" w:eastAsia="Arial" w:hAnsi="Arial" w:cs="Arial"/>
                <w:sz w:val="22"/>
                <w:szCs w:val="22"/>
              </w:rPr>
              <w:t>12)</w:t>
            </w:r>
          </w:p>
        </w:tc>
        <w:tc>
          <w:tcPr>
            <w:tcW w:w="3621" w:type="dxa"/>
            <w:tcBorders>
              <w:top w:val="single" w:sz="8" w:space="0" w:color="000000"/>
              <w:left w:val="single" w:sz="8" w:space="0" w:color="000000"/>
              <w:bottom w:val="single" w:sz="5" w:space="0" w:color="000000"/>
              <w:right w:val="single" w:sz="8" w:space="0" w:color="000000"/>
            </w:tcBorders>
          </w:tcPr>
          <w:p w:rsidR="00F96B17" w:rsidRPr="00332615" w:rsidRDefault="00F96B17" w:rsidP="00F96B17"/>
        </w:tc>
      </w:tr>
      <w:tr w:rsidR="00F96B17" w:rsidRPr="00332615" w:rsidTr="00AF5251">
        <w:trPr>
          <w:trHeight w:hRule="exact" w:val="341"/>
        </w:trPr>
        <w:tc>
          <w:tcPr>
            <w:tcW w:w="4319" w:type="dxa"/>
            <w:gridSpan w:val="3"/>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spacing w:before="35"/>
              <w:ind w:left="1253"/>
              <w:rPr>
                <w:rFonts w:ascii="Arial" w:eastAsia="Arial" w:hAnsi="Arial" w:cs="Arial"/>
                <w:sz w:val="22"/>
                <w:szCs w:val="22"/>
              </w:rPr>
            </w:pPr>
            <w:r w:rsidRPr="00332615">
              <w:rPr>
                <w:rFonts w:ascii="Arial" w:eastAsia="Arial" w:hAnsi="Arial" w:cs="Arial"/>
                <w:b/>
                <w:sz w:val="22"/>
                <w:szCs w:val="22"/>
              </w:rPr>
              <w:t>J</w:t>
            </w:r>
            <w:r w:rsidRPr="00332615">
              <w:rPr>
                <w:rFonts w:ascii="Arial" w:eastAsia="Arial" w:hAnsi="Arial" w:cs="Arial"/>
                <w:b/>
                <w:spacing w:val="-1"/>
                <w:sz w:val="22"/>
                <w:szCs w:val="22"/>
              </w:rPr>
              <w:t>u</w:t>
            </w:r>
            <w:r w:rsidRPr="00332615">
              <w:rPr>
                <w:rFonts w:ascii="Arial" w:eastAsia="Arial" w:hAnsi="Arial" w:cs="Arial"/>
                <w:b/>
                <w:sz w:val="22"/>
                <w:szCs w:val="22"/>
              </w:rPr>
              <w:t>m</w:t>
            </w:r>
            <w:r w:rsidRPr="00332615">
              <w:rPr>
                <w:rFonts w:ascii="Arial" w:eastAsia="Arial" w:hAnsi="Arial" w:cs="Arial"/>
                <w:b/>
                <w:spacing w:val="1"/>
                <w:sz w:val="22"/>
                <w:szCs w:val="22"/>
              </w:rPr>
              <w:t>l</w:t>
            </w:r>
            <w:r w:rsidRPr="00332615">
              <w:rPr>
                <w:rFonts w:ascii="Arial" w:eastAsia="Arial" w:hAnsi="Arial" w:cs="Arial"/>
                <w:b/>
                <w:sz w:val="22"/>
                <w:szCs w:val="22"/>
              </w:rPr>
              <w:t>ah</w:t>
            </w:r>
            <w:r w:rsidRPr="00332615">
              <w:rPr>
                <w:rFonts w:ascii="Arial" w:eastAsia="Arial" w:hAnsi="Arial" w:cs="Arial"/>
                <w:b/>
                <w:spacing w:val="-2"/>
                <w:sz w:val="22"/>
                <w:szCs w:val="22"/>
              </w:rPr>
              <w:t xml:space="preserve"> </w:t>
            </w:r>
            <w:r w:rsidRPr="00332615">
              <w:rPr>
                <w:rFonts w:ascii="Arial" w:eastAsia="Arial" w:hAnsi="Arial" w:cs="Arial"/>
                <w:b/>
                <w:spacing w:val="-1"/>
                <w:sz w:val="22"/>
                <w:szCs w:val="22"/>
              </w:rPr>
              <w:t>SK</w:t>
            </w:r>
            <w:r w:rsidRPr="00332615">
              <w:rPr>
                <w:rFonts w:ascii="Arial" w:eastAsia="Arial" w:hAnsi="Arial" w:cs="Arial"/>
                <w:b/>
                <w:sz w:val="22"/>
                <w:szCs w:val="22"/>
              </w:rPr>
              <w:t xml:space="preserve">S </w:t>
            </w:r>
            <w:r w:rsidRPr="00332615">
              <w:rPr>
                <w:rFonts w:ascii="Arial" w:eastAsia="Arial" w:hAnsi="Arial" w:cs="Arial"/>
                <w:b/>
                <w:spacing w:val="-3"/>
                <w:sz w:val="22"/>
                <w:szCs w:val="22"/>
              </w:rPr>
              <w:t>T</w:t>
            </w:r>
            <w:r w:rsidRPr="00332615">
              <w:rPr>
                <w:rFonts w:ascii="Arial" w:eastAsia="Arial" w:hAnsi="Arial" w:cs="Arial"/>
                <w:b/>
                <w:sz w:val="22"/>
                <w:szCs w:val="22"/>
              </w:rPr>
              <w:t>e</w:t>
            </w:r>
            <w:r w:rsidRPr="00332615">
              <w:rPr>
                <w:rFonts w:ascii="Arial" w:eastAsia="Arial" w:hAnsi="Arial" w:cs="Arial"/>
                <w:b/>
                <w:spacing w:val="-1"/>
                <w:sz w:val="22"/>
                <w:szCs w:val="22"/>
              </w:rPr>
              <w:t>o</w:t>
            </w:r>
            <w:r w:rsidRPr="00332615">
              <w:rPr>
                <w:rFonts w:ascii="Arial" w:eastAsia="Arial" w:hAnsi="Arial" w:cs="Arial"/>
                <w:b/>
                <w:sz w:val="22"/>
                <w:szCs w:val="22"/>
              </w:rPr>
              <w:t>ri</w:t>
            </w:r>
          </w:p>
        </w:tc>
        <w:tc>
          <w:tcPr>
            <w:tcW w:w="1709" w:type="dxa"/>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spacing w:before="35"/>
              <w:ind w:left="684" w:right="688"/>
              <w:jc w:val="center"/>
              <w:rPr>
                <w:rFonts w:ascii="Arial" w:eastAsia="Arial" w:hAnsi="Arial" w:cs="Arial"/>
                <w:sz w:val="22"/>
                <w:szCs w:val="22"/>
              </w:rPr>
            </w:pPr>
            <w:r w:rsidRPr="00332615">
              <w:rPr>
                <w:rFonts w:ascii="Arial" w:eastAsia="Arial" w:hAnsi="Arial" w:cs="Arial"/>
                <w:b/>
                <w:sz w:val="22"/>
                <w:szCs w:val="22"/>
              </w:rPr>
              <w:t>65</w:t>
            </w:r>
          </w:p>
        </w:tc>
        <w:tc>
          <w:tcPr>
            <w:tcW w:w="3621" w:type="dxa"/>
            <w:tcBorders>
              <w:top w:val="single" w:sz="5" w:space="0" w:color="000000"/>
              <w:left w:val="single" w:sz="8" w:space="0" w:color="000000"/>
              <w:bottom w:val="single" w:sz="5" w:space="0" w:color="000000"/>
              <w:right w:val="single" w:sz="8" w:space="0" w:color="000000"/>
            </w:tcBorders>
          </w:tcPr>
          <w:p w:rsidR="00F96B17" w:rsidRPr="00332615" w:rsidRDefault="00F96B17" w:rsidP="00F96B17"/>
        </w:tc>
      </w:tr>
      <w:tr w:rsidR="00F96B17" w:rsidRPr="00332615" w:rsidTr="00AF5251">
        <w:trPr>
          <w:trHeight w:hRule="exact" w:val="341"/>
        </w:trPr>
        <w:tc>
          <w:tcPr>
            <w:tcW w:w="4319" w:type="dxa"/>
            <w:gridSpan w:val="3"/>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spacing w:before="32"/>
              <w:ind w:left="1124"/>
              <w:rPr>
                <w:rFonts w:ascii="Arial" w:eastAsia="Arial" w:hAnsi="Arial" w:cs="Arial"/>
                <w:sz w:val="22"/>
                <w:szCs w:val="22"/>
              </w:rPr>
            </w:pPr>
            <w:r w:rsidRPr="00332615">
              <w:rPr>
                <w:rFonts w:ascii="Arial" w:eastAsia="Arial" w:hAnsi="Arial" w:cs="Arial"/>
                <w:b/>
                <w:sz w:val="22"/>
                <w:szCs w:val="22"/>
              </w:rPr>
              <w:t>J</w:t>
            </w:r>
            <w:r w:rsidRPr="00332615">
              <w:rPr>
                <w:rFonts w:ascii="Arial" w:eastAsia="Arial" w:hAnsi="Arial" w:cs="Arial"/>
                <w:b/>
                <w:spacing w:val="-1"/>
                <w:sz w:val="22"/>
                <w:szCs w:val="22"/>
              </w:rPr>
              <w:t>u</w:t>
            </w:r>
            <w:r w:rsidRPr="00332615">
              <w:rPr>
                <w:rFonts w:ascii="Arial" w:eastAsia="Arial" w:hAnsi="Arial" w:cs="Arial"/>
                <w:b/>
                <w:sz w:val="22"/>
                <w:szCs w:val="22"/>
              </w:rPr>
              <w:t>m</w:t>
            </w:r>
            <w:r w:rsidRPr="00332615">
              <w:rPr>
                <w:rFonts w:ascii="Arial" w:eastAsia="Arial" w:hAnsi="Arial" w:cs="Arial"/>
                <w:b/>
                <w:spacing w:val="1"/>
                <w:sz w:val="22"/>
                <w:szCs w:val="22"/>
              </w:rPr>
              <w:t>l</w:t>
            </w:r>
            <w:r w:rsidRPr="00332615">
              <w:rPr>
                <w:rFonts w:ascii="Arial" w:eastAsia="Arial" w:hAnsi="Arial" w:cs="Arial"/>
                <w:b/>
                <w:sz w:val="22"/>
                <w:szCs w:val="22"/>
              </w:rPr>
              <w:t>ah</w:t>
            </w:r>
            <w:r w:rsidRPr="00332615">
              <w:rPr>
                <w:rFonts w:ascii="Arial" w:eastAsia="Arial" w:hAnsi="Arial" w:cs="Arial"/>
                <w:b/>
                <w:spacing w:val="-2"/>
                <w:sz w:val="22"/>
                <w:szCs w:val="22"/>
              </w:rPr>
              <w:t xml:space="preserve"> </w:t>
            </w:r>
            <w:r w:rsidRPr="00332615">
              <w:rPr>
                <w:rFonts w:ascii="Arial" w:eastAsia="Arial" w:hAnsi="Arial" w:cs="Arial"/>
                <w:b/>
                <w:spacing w:val="-1"/>
                <w:sz w:val="22"/>
                <w:szCs w:val="22"/>
              </w:rPr>
              <w:t>SK</w:t>
            </w:r>
            <w:r w:rsidRPr="00332615">
              <w:rPr>
                <w:rFonts w:ascii="Arial" w:eastAsia="Arial" w:hAnsi="Arial" w:cs="Arial"/>
                <w:b/>
                <w:sz w:val="22"/>
                <w:szCs w:val="22"/>
              </w:rPr>
              <w:t xml:space="preserve">S </w:t>
            </w:r>
            <w:r w:rsidRPr="00332615">
              <w:rPr>
                <w:rFonts w:ascii="Arial" w:eastAsia="Arial" w:hAnsi="Arial" w:cs="Arial"/>
                <w:b/>
                <w:spacing w:val="-1"/>
                <w:sz w:val="22"/>
                <w:szCs w:val="22"/>
              </w:rPr>
              <w:t>P</w:t>
            </w:r>
            <w:r w:rsidRPr="00332615">
              <w:rPr>
                <w:rFonts w:ascii="Arial" w:eastAsia="Arial" w:hAnsi="Arial" w:cs="Arial"/>
                <w:b/>
                <w:sz w:val="22"/>
                <w:szCs w:val="22"/>
              </w:rPr>
              <w:t>raktek</w:t>
            </w:r>
          </w:p>
        </w:tc>
        <w:tc>
          <w:tcPr>
            <w:tcW w:w="1709" w:type="dxa"/>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spacing w:before="32"/>
              <w:ind w:left="684" w:right="688"/>
              <w:jc w:val="center"/>
              <w:rPr>
                <w:rFonts w:ascii="Arial" w:eastAsia="Arial" w:hAnsi="Arial" w:cs="Arial"/>
                <w:sz w:val="22"/>
                <w:szCs w:val="22"/>
              </w:rPr>
            </w:pPr>
            <w:r w:rsidRPr="00332615">
              <w:rPr>
                <w:rFonts w:ascii="Arial" w:eastAsia="Arial" w:hAnsi="Arial" w:cs="Arial"/>
                <w:b/>
                <w:sz w:val="22"/>
                <w:szCs w:val="22"/>
              </w:rPr>
              <w:t>86</w:t>
            </w:r>
          </w:p>
        </w:tc>
        <w:tc>
          <w:tcPr>
            <w:tcW w:w="3621" w:type="dxa"/>
            <w:tcBorders>
              <w:top w:val="single" w:sz="5" w:space="0" w:color="000000"/>
              <w:left w:val="single" w:sz="8" w:space="0" w:color="000000"/>
              <w:bottom w:val="single" w:sz="5" w:space="0" w:color="000000"/>
              <w:right w:val="single" w:sz="8" w:space="0" w:color="000000"/>
            </w:tcBorders>
          </w:tcPr>
          <w:p w:rsidR="00F96B17" w:rsidRPr="00332615" w:rsidRDefault="00F96B17" w:rsidP="00F96B17"/>
        </w:tc>
      </w:tr>
      <w:tr w:rsidR="00F96B17" w:rsidRPr="00332615" w:rsidTr="00AF5251">
        <w:trPr>
          <w:trHeight w:hRule="exact" w:val="525"/>
        </w:trPr>
        <w:tc>
          <w:tcPr>
            <w:tcW w:w="4319" w:type="dxa"/>
            <w:gridSpan w:val="3"/>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spacing w:before="32"/>
              <w:ind w:left="1517" w:right="1519"/>
              <w:jc w:val="center"/>
              <w:rPr>
                <w:rFonts w:ascii="Arial" w:eastAsia="Arial" w:hAnsi="Arial" w:cs="Arial"/>
                <w:sz w:val="22"/>
                <w:szCs w:val="22"/>
              </w:rPr>
            </w:pPr>
            <w:r w:rsidRPr="00332615">
              <w:rPr>
                <w:rFonts w:ascii="Arial" w:eastAsia="Arial" w:hAnsi="Arial" w:cs="Arial"/>
                <w:b/>
                <w:sz w:val="22"/>
                <w:szCs w:val="22"/>
              </w:rPr>
              <w:t>J</w:t>
            </w:r>
            <w:r w:rsidRPr="00332615">
              <w:rPr>
                <w:rFonts w:ascii="Arial" w:eastAsia="Arial" w:hAnsi="Arial" w:cs="Arial"/>
                <w:b/>
                <w:spacing w:val="-1"/>
                <w:sz w:val="22"/>
                <w:szCs w:val="22"/>
              </w:rPr>
              <w:t>u</w:t>
            </w:r>
            <w:r w:rsidRPr="00332615">
              <w:rPr>
                <w:rFonts w:ascii="Arial" w:eastAsia="Arial" w:hAnsi="Arial" w:cs="Arial"/>
                <w:b/>
                <w:sz w:val="22"/>
                <w:szCs w:val="22"/>
              </w:rPr>
              <w:t>m</w:t>
            </w:r>
            <w:r w:rsidRPr="00332615">
              <w:rPr>
                <w:rFonts w:ascii="Arial" w:eastAsia="Arial" w:hAnsi="Arial" w:cs="Arial"/>
                <w:b/>
                <w:spacing w:val="1"/>
                <w:sz w:val="22"/>
                <w:szCs w:val="22"/>
              </w:rPr>
              <w:t>l</w:t>
            </w:r>
            <w:r w:rsidRPr="00332615">
              <w:rPr>
                <w:rFonts w:ascii="Arial" w:eastAsia="Arial" w:hAnsi="Arial" w:cs="Arial"/>
                <w:b/>
                <w:sz w:val="22"/>
                <w:szCs w:val="22"/>
              </w:rPr>
              <w:t>ah</w:t>
            </w:r>
            <w:r w:rsidRPr="00332615">
              <w:rPr>
                <w:rFonts w:ascii="Arial" w:eastAsia="Arial" w:hAnsi="Arial" w:cs="Arial"/>
                <w:b/>
                <w:spacing w:val="-2"/>
                <w:sz w:val="22"/>
                <w:szCs w:val="22"/>
              </w:rPr>
              <w:t xml:space="preserve"> </w:t>
            </w:r>
            <w:r w:rsidRPr="00332615">
              <w:rPr>
                <w:rFonts w:ascii="Arial" w:eastAsia="Arial" w:hAnsi="Arial" w:cs="Arial"/>
                <w:b/>
                <w:spacing w:val="-1"/>
                <w:sz w:val="22"/>
                <w:szCs w:val="22"/>
              </w:rPr>
              <w:t>SKS</w:t>
            </w:r>
          </w:p>
        </w:tc>
        <w:tc>
          <w:tcPr>
            <w:tcW w:w="1709" w:type="dxa"/>
            <w:tcBorders>
              <w:top w:val="single" w:sz="5" w:space="0" w:color="000000"/>
              <w:left w:val="single" w:sz="8" w:space="0" w:color="000000"/>
              <w:bottom w:val="single" w:sz="5" w:space="0" w:color="000000"/>
              <w:right w:val="single" w:sz="8" w:space="0" w:color="000000"/>
            </w:tcBorders>
          </w:tcPr>
          <w:p w:rsidR="00F96B17" w:rsidRPr="00911575" w:rsidRDefault="00F96B17" w:rsidP="00F96B17">
            <w:pPr>
              <w:spacing w:before="32"/>
              <w:ind w:left="621" w:right="629"/>
              <w:jc w:val="center"/>
              <w:rPr>
                <w:rFonts w:ascii="Arial" w:eastAsia="Arial" w:hAnsi="Arial" w:cs="Arial"/>
                <w:sz w:val="22"/>
                <w:szCs w:val="22"/>
              </w:rPr>
            </w:pPr>
            <w:r w:rsidRPr="00911575">
              <w:rPr>
                <w:rFonts w:ascii="Arial" w:eastAsia="Arial" w:hAnsi="Arial" w:cs="Arial"/>
                <w:b/>
                <w:sz w:val="22"/>
                <w:szCs w:val="22"/>
              </w:rPr>
              <w:t>144</w:t>
            </w:r>
          </w:p>
        </w:tc>
        <w:tc>
          <w:tcPr>
            <w:tcW w:w="3621" w:type="dxa"/>
            <w:tcBorders>
              <w:top w:val="single" w:sz="5" w:space="0" w:color="000000"/>
              <w:left w:val="single" w:sz="8" w:space="0" w:color="000000"/>
              <w:bottom w:val="single" w:sz="5" w:space="0" w:color="000000"/>
              <w:right w:val="single" w:sz="8" w:space="0" w:color="000000"/>
            </w:tcBorders>
          </w:tcPr>
          <w:p w:rsidR="00F96B17" w:rsidRPr="00332615" w:rsidRDefault="00F96B17" w:rsidP="00F96B17"/>
        </w:tc>
      </w:tr>
      <w:tr w:rsidR="00F96B17" w:rsidRPr="00332615" w:rsidTr="00AF5251">
        <w:trPr>
          <w:trHeight w:hRule="exact" w:val="1151"/>
        </w:trPr>
        <w:tc>
          <w:tcPr>
            <w:tcW w:w="9649" w:type="dxa"/>
            <w:gridSpan w:val="5"/>
            <w:tcBorders>
              <w:top w:val="single" w:sz="5" w:space="0" w:color="000000"/>
              <w:left w:val="single" w:sz="8" w:space="0" w:color="000000"/>
              <w:bottom w:val="single" w:sz="5" w:space="0" w:color="000000"/>
              <w:right w:val="single" w:sz="8" w:space="0" w:color="000000"/>
            </w:tcBorders>
          </w:tcPr>
          <w:p w:rsidR="00F96B17" w:rsidRPr="00332615" w:rsidRDefault="00F96B17" w:rsidP="00F96B17">
            <w:pPr>
              <w:rPr>
                <w:sz w:val="24"/>
                <w:szCs w:val="24"/>
              </w:rPr>
            </w:pPr>
            <w:r w:rsidRPr="00332615">
              <w:rPr>
                <w:sz w:val="24"/>
                <w:szCs w:val="24"/>
              </w:rPr>
              <w:t>Jumlah jam pelaksanaan yang digunakan untuk kegiatan praktikum/praktek/PKL = 86 sks x 170 menit/sks/minggu  x 14 kali pertemuan = 204,680 menit = 3411 jam (jam real)</w:t>
            </w:r>
          </w:p>
        </w:tc>
      </w:tr>
    </w:tbl>
    <w:p w:rsidR="00F96B17" w:rsidRDefault="00F96B17" w:rsidP="00332615">
      <w:pPr>
        <w:spacing w:line="200" w:lineRule="exact"/>
      </w:pPr>
    </w:p>
    <w:p w:rsidR="00F96B17" w:rsidRDefault="00F96B17" w:rsidP="00332615">
      <w:pPr>
        <w:spacing w:line="200" w:lineRule="exact"/>
      </w:pPr>
    </w:p>
    <w:p w:rsidR="00F96B17" w:rsidRDefault="00F96B17" w:rsidP="00332615">
      <w:pPr>
        <w:spacing w:line="200" w:lineRule="exact"/>
      </w:pPr>
    </w:p>
    <w:p w:rsidR="00F96B17" w:rsidRDefault="00F96B17"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332615" w:rsidRDefault="00332615" w:rsidP="00332615">
      <w:pPr>
        <w:spacing w:line="200" w:lineRule="exact"/>
      </w:pPr>
    </w:p>
    <w:p w:rsidR="00CE6A52" w:rsidRDefault="00CE6A52" w:rsidP="00332615">
      <w:pPr>
        <w:spacing w:line="200" w:lineRule="exact"/>
      </w:pPr>
    </w:p>
    <w:p w:rsidR="00CE6A52" w:rsidRDefault="00CE6A52" w:rsidP="00332615">
      <w:pPr>
        <w:spacing w:line="200" w:lineRule="exact"/>
      </w:pPr>
    </w:p>
    <w:p w:rsidR="00CE6A52" w:rsidRPr="00332615" w:rsidRDefault="00CE6A52"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332615" w:rsidRPr="00332615" w:rsidRDefault="00332615" w:rsidP="00332615">
      <w:pPr>
        <w:spacing w:line="200" w:lineRule="exact"/>
      </w:pPr>
    </w:p>
    <w:p w:rsidR="00D40D59" w:rsidRPr="00332615" w:rsidRDefault="00D40D59" w:rsidP="00D40D59">
      <w:pPr>
        <w:spacing w:before="66"/>
        <w:ind w:left="820"/>
        <w:rPr>
          <w:rFonts w:ascii="Arial" w:eastAsia="Arial" w:hAnsi="Arial" w:cs="Arial"/>
          <w:sz w:val="24"/>
          <w:szCs w:val="24"/>
        </w:rPr>
      </w:pPr>
      <w:r w:rsidRPr="00332615">
        <w:rPr>
          <w:rFonts w:ascii="Arial" w:eastAsia="Arial" w:hAnsi="Arial" w:cs="Arial"/>
          <w:sz w:val="24"/>
          <w:szCs w:val="24"/>
        </w:rPr>
        <w:t>Ca</w:t>
      </w:r>
      <w:r w:rsidRPr="00332615">
        <w:rPr>
          <w:rFonts w:ascii="Arial" w:eastAsia="Arial" w:hAnsi="Arial" w:cs="Arial"/>
          <w:spacing w:val="1"/>
          <w:sz w:val="24"/>
          <w:szCs w:val="24"/>
        </w:rPr>
        <w:t>ta</w:t>
      </w:r>
      <w:r w:rsidRPr="00332615">
        <w:rPr>
          <w:rFonts w:ascii="Arial" w:eastAsia="Arial" w:hAnsi="Arial" w:cs="Arial"/>
          <w:sz w:val="24"/>
          <w:szCs w:val="24"/>
        </w:rPr>
        <w:t>t</w:t>
      </w:r>
      <w:r w:rsidRPr="00332615">
        <w:rPr>
          <w:rFonts w:ascii="Arial" w:eastAsia="Arial" w:hAnsi="Arial" w:cs="Arial"/>
          <w:spacing w:val="-1"/>
          <w:sz w:val="24"/>
          <w:szCs w:val="24"/>
        </w:rPr>
        <w:t>a</w:t>
      </w:r>
      <w:r w:rsidRPr="00332615">
        <w:rPr>
          <w:rFonts w:ascii="Arial" w:eastAsia="Arial" w:hAnsi="Arial" w:cs="Arial"/>
          <w:spacing w:val="1"/>
          <w:sz w:val="24"/>
          <w:szCs w:val="24"/>
        </w:rPr>
        <w:t>n</w:t>
      </w:r>
      <w:r w:rsidRPr="00332615">
        <w:rPr>
          <w:rFonts w:ascii="Arial" w:eastAsia="Arial" w:hAnsi="Arial" w:cs="Arial"/>
          <w:sz w:val="24"/>
          <w:szCs w:val="24"/>
        </w:rPr>
        <w:t>:</w:t>
      </w:r>
    </w:p>
    <w:p w:rsidR="00D40D59" w:rsidRPr="00332615" w:rsidRDefault="00D40D59" w:rsidP="00D40D59">
      <w:pPr>
        <w:spacing w:before="18" w:line="220" w:lineRule="exact"/>
        <w:rPr>
          <w:sz w:val="22"/>
          <w:szCs w:val="22"/>
        </w:rPr>
      </w:pPr>
    </w:p>
    <w:p w:rsidR="00D40D59" w:rsidRPr="00332615" w:rsidRDefault="00D40D59" w:rsidP="00D40D59">
      <w:pPr>
        <w:tabs>
          <w:tab w:val="left" w:pos="1240"/>
        </w:tabs>
        <w:spacing w:line="240" w:lineRule="exact"/>
        <w:ind w:left="1244" w:right="113" w:hanging="425"/>
        <w:rPr>
          <w:rFonts w:ascii="Arial" w:eastAsia="Arial" w:hAnsi="Arial" w:cs="Arial"/>
          <w:sz w:val="22"/>
          <w:szCs w:val="22"/>
        </w:rPr>
      </w:pPr>
      <w:r w:rsidRPr="00332615">
        <w:rPr>
          <w:rFonts w:ascii="Arial" w:eastAsia="Arial" w:hAnsi="Arial" w:cs="Arial"/>
          <w:sz w:val="22"/>
          <w:szCs w:val="22"/>
        </w:rPr>
        <w:t>1.</w:t>
      </w:r>
      <w:r w:rsidRPr="00332615">
        <w:rPr>
          <w:rFonts w:ascii="Arial" w:eastAsia="Arial" w:hAnsi="Arial" w:cs="Arial"/>
          <w:sz w:val="22"/>
          <w:szCs w:val="22"/>
        </w:rPr>
        <w:tab/>
      </w:r>
      <w:r w:rsidRPr="00332615">
        <w:rPr>
          <w:rFonts w:ascii="Arial" w:eastAsia="Arial" w:hAnsi="Arial" w:cs="Arial"/>
          <w:spacing w:val="2"/>
          <w:sz w:val="22"/>
          <w:szCs w:val="22"/>
        </w:rPr>
        <w:t>T</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pacing w:val="-2"/>
          <w:sz w:val="22"/>
          <w:szCs w:val="22"/>
        </w:rPr>
        <w:t>s</w:t>
      </w:r>
      <w:r w:rsidRPr="00332615">
        <w:rPr>
          <w:rFonts w:ascii="Arial" w:eastAsia="Arial" w:hAnsi="Arial" w:cs="Arial"/>
          <w:spacing w:val="2"/>
          <w:sz w:val="22"/>
          <w:szCs w:val="22"/>
        </w:rPr>
        <w:t>k</w:t>
      </w:r>
      <w:r w:rsidRPr="00332615">
        <w:rPr>
          <w:rFonts w:ascii="Arial" w:eastAsia="Arial" w:hAnsi="Arial" w:cs="Arial"/>
          <w:sz w:val="22"/>
          <w:szCs w:val="22"/>
        </w:rPr>
        <w:t>an</w:t>
      </w:r>
      <w:r w:rsidRPr="00332615">
        <w:rPr>
          <w:rFonts w:ascii="Arial" w:eastAsia="Arial" w:hAnsi="Arial" w:cs="Arial"/>
          <w:spacing w:val="-16"/>
          <w:sz w:val="22"/>
          <w:szCs w:val="22"/>
        </w:rPr>
        <w:t xml:space="preserve"> </w:t>
      </w:r>
      <w:r w:rsidRPr="00332615">
        <w:rPr>
          <w:rFonts w:ascii="Arial" w:eastAsia="Arial" w:hAnsi="Arial" w:cs="Arial"/>
          <w:spacing w:val="1"/>
          <w:sz w:val="22"/>
          <w:szCs w:val="22"/>
        </w:rPr>
        <w:t>m</w:t>
      </w:r>
      <w:r w:rsidRPr="00332615">
        <w:rPr>
          <w:rFonts w:ascii="Arial" w:eastAsia="Arial" w:hAnsi="Arial" w:cs="Arial"/>
          <w:sz w:val="22"/>
          <w:szCs w:val="22"/>
        </w:rPr>
        <w:t>ata</w:t>
      </w:r>
      <w:r w:rsidRPr="00332615">
        <w:rPr>
          <w:rFonts w:ascii="Arial" w:eastAsia="Arial" w:hAnsi="Arial" w:cs="Arial"/>
          <w:spacing w:val="-14"/>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pacing w:val="-3"/>
          <w:sz w:val="22"/>
          <w:szCs w:val="22"/>
        </w:rPr>
        <w:t>o</w:t>
      </w:r>
      <w:r w:rsidRPr="00332615">
        <w:rPr>
          <w:rFonts w:ascii="Arial" w:eastAsia="Arial" w:hAnsi="Arial" w:cs="Arial"/>
          <w:sz w:val="22"/>
          <w:szCs w:val="22"/>
        </w:rPr>
        <w:t>k</w:t>
      </w:r>
      <w:r w:rsidRPr="00332615">
        <w:rPr>
          <w:rFonts w:ascii="Arial" w:eastAsia="Arial" w:hAnsi="Arial" w:cs="Arial"/>
          <w:spacing w:val="-10"/>
          <w:sz w:val="22"/>
          <w:szCs w:val="22"/>
        </w:rPr>
        <w:t xml:space="preserve"> </w:t>
      </w:r>
      <w:r w:rsidRPr="00332615">
        <w:rPr>
          <w:rFonts w:ascii="Arial" w:eastAsia="Arial" w:hAnsi="Arial" w:cs="Arial"/>
          <w:sz w:val="22"/>
          <w:szCs w:val="22"/>
        </w:rPr>
        <w:t>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n</w:t>
      </w:r>
      <w:r w:rsidRPr="00332615">
        <w:rPr>
          <w:rFonts w:ascii="Arial" w:eastAsia="Arial" w:hAnsi="Arial" w:cs="Arial"/>
          <w:spacing w:val="-11"/>
          <w:sz w:val="22"/>
          <w:szCs w:val="22"/>
        </w:rPr>
        <w:t xml:space="preserve"> </w:t>
      </w:r>
      <w:r w:rsidRPr="00332615">
        <w:rPr>
          <w:rFonts w:ascii="Arial" w:eastAsia="Arial" w:hAnsi="Arial" w:cs="Arial"/>
          <w:sz w:val="22"/>
          <w:szCs w:val="22"/>
        </w:rPr>
        <w:t>se</w:t>
      </w:r>
      <w:r w:rsidRPr="00332615">
        <w:rPr>
          <w:rFonts w:ascii="Arial" w:eastAsia="Arial" w:hAnsi="Arial" w:cs="Arial"/>
          <w:spacing w:val="-1"/>
          <w:sz w:val="22"/>
          <w:szCs w:val="22"/>
        </w:rPr>
        <w:t>b</w:t>
      </w:r>
      <w:r w:rsidRPr="00332615">
        <w:rPr>
          <w:rFonts w:ascii="Arial" w:eastAsia="Arial" w:hAnsi="Arial" w:cs="Arial"/>
          <w:sz w:val="22"/>
          <w:szCs w:val="22"/>
        </w:rPr>
        <w:t>a</w:t>
      </w:r>
      <w:r w:rsidRPr="00332615">
        <w:rPr>
          <w:rFonts w:ascii="Arial" w:eastAsia="Arial" w:hAnsi="Arial" w:cs="Arial"/>
          <w:spacing w:val="2"/>
          <w:sz w:val="22"/>
          <w:szCs w:val="22"/>
        </w:rPr>
        <w:t>g</w:t>
      </w:r>
      <w:r w:rsidRPr="00332615">
        <w:rPr>
          <w:rFonts w:ascii="Arial" w:eastAsia="Arial" w:hAnsi="Arial" w:cs="Arial"/>
          <w:sz w:val="22"/>
          <w:szCs w:val="22"/>
        </w:rPr>
        <w:t>ai</w:t>
      </w:r>
      <w:r w:rsidRPr="00332615">
        <w:rPr>
          <w:rFonts w:ascii="Arial" w:eastAsia="Arial" w:hAnsi="Arial" w:cs="Arial"/>
          <w:spacing w:val="-14"/>
          <w:sz w:val="22"/>
          <w:szCs w:val="22"/>
        </w:rPr>
        <w:t xml:space="preserve"> </w:t>
      </w:r>
      <w:r w:rsidRPr="00332615">
        <w:rPr>
          <w:rFonts w:ascii="Arial" w:eastAsia="Arial" w:hAnsi="Arial" w:cs="Arial"/>
          <w:spacing w:val="1"/>
          <w:sz w:val="22"/>
          <w:szCs w:val="22"/>
        </w:rPr>
        <w:t>m</w:t>
      </w:r>
      <w:r w:rsidRPr="00332615">
        <w:rPr>
          <w:rFonts w:ascii="Arial" w:eastAsia="Arial" w:hAnsi="Arial" w:cs="Arial"/>
          <w:spacing w:val="-3"/>
          <w:sz w:val="22"/>
          <w:szCs w:val="22"/>
        </w:rPr>
        <w:t>a</w:t>
      </w:r>
      <w:r w:rsidRPr="00332615">
        <w:rPr>
          <w:rFonts w:ascii="Arial" w:eastAsia="Arial" w:hAnsi="Arial" w:cs="Arial"/>
          <w:spacing w:val="1"/>
          <w:sz w:val="22"/>
          <w:szCs w:val="22"/>
        </w:rPr>
        <w:t>t</w:t>
      </w:r>
      <w:r w:rsidRPr="00332615">
        <w:rPr>
          <w:rFonts w:ascii="Arial" w:eastAsia="Arial" w:hAnsi="Arial" w:cs="Arial"/>
          <w:sz w:val="22"/>
          <w:szCs w:val="22"/>
        </w:rPr>
        <w:t>a</w:t>
      </w:r>
      <w:r w:rsidRPr="00332615">
        <w:rPr>
          <w:rFonts w:ascii="Arial" w:eastAsia="Arial" w:hAnsi="Arial" w:cs="Arial"/>
          <w:spacing w:val="-18"/>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z w:val="22"/>
          <w:szCs w:val="22"/>
        </w:rPr>
        <w:t>ok</w:t>
      </w:r>
      <w:r w:rsidRPr="00332615">
        <w:rPr>
          <w:rFonts w:ascii="Arial" w:eastAsia="Arial" w:hAnsi="Arial" w:cs="Arial"/>
          <w:spacing w:val="-11"/>
          <w:sz w:val="22"/>
          <w:szCs w:val="22"/>
        </w:rPr>
        <w:t xml:space="preserve"> </w:t>
      </w:r>
      <w:r w:rsidRPr="00332615">
        <w:rPr>
          <w:rFonts w:ascii="Arial" w:eastAsia="Arial" w:hAnsi="Arial" w:cs="Arial"/>
          <w:sz w:val="22"/>
          <w:szCs w:val="22"/>
        </w:rPr>
        <w:t>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n</w:t>
      </w:r>
      <w:r w:rsidRPr="00332615">
        <w:rPr>
          <w:rFonts w:ascii="Arial" w:eastAsia="Arial" w:hAnsi="Arial" w:cs="Arial"/>
          <w:spacing w:val="-11"/>
          <w:sz w:val="22"/>
          <w:szCs w:val="22"/>
        </w:rPr>
        <w:t xml:space="preserve"> </w:t>
      </w:r>
      <w:r w:rsidRPr="00332615">
        <w:rPr>
          <w:rFonts w:ascii="Arial" w:eastAsia="Arial" w:hAnsi="Arial" w:cs="Arial"/>
          <w:spacing w:val="1"/>
          <w:sz w:val="22"/>
          <w:szCs w:val="22"/>
        </w:rPr>
        <w:t>I</w:t>
      </w:r>
      <w:r w:rsidRPr="00332615">
        <w:rPr>
          <w:rFonts w:ascii="Arial" w:eastAsia="Arial" w:hAnsi="Arial" w:cs="Arial"/>
          <w:sz w:val="22"/>
          <w:szCs w:val="22"/>
        </w:rPr>
        <w:t>,</w:t>
      </w:r>
      <w:r w:rsidRPr="00332615">
        <w:rPr>
          <w:rFonts w:ascii="Arial" w:eastAsia="Arial" w:hAnsi="Arial" w:cs="Arial"/>
          <w:spacing w:val="-9"/>
          <w:sz w:val="22"/>
          <w:szCs w:val="22"/>
        </w:rPr>
        <w:t xml:space="preserve"> </w:t>
      </w:r>
      <w:r w:rsidRPr="00332615">
        <w:rPr>
          <w:rFonts w:ascii="Arial" w:eastAsia="Arial" w:hAnsi="Arial" w:cs="Arial"/>
          <w:spacing w:val="1"/>
          <w:sz w:val="22"/>
          <w:szCs w:val="22"/>
        </w:rPr>
        <w:t>m</w:t>
      </w:r>
      <w:r w:rsidRPr="00332615">
        <w:rPr>
          <w:rFonts w:ascii="Arial" w:eastAsia="Arial" w:hAnsi="Arial" w:cs="Arial"/>
          <w:spacing w:val="-3"/>
          <w:sz w:val="22"/>
          <w:szCs w:val="22"/>
        </w:rPr>
        <w:t>a</w:t>
      </w:r>
      <w:r w:rsidRPr="00332615">
        <w:rPr>
          <w:rFonts w:ascii="Arial" w:eastAsia="Arial" w:hAnsi="Arial" w:cs="Arial"/>
          <w:spacing w:val="1"/>
          <w:sz w:val="22"/>
          <w:szCs w:val="22"/>
        </w:rPr>
        <w:t>t</w:t>
      </w:r>
      <w:r w:rsidRPr="00332615">
        <w:rPr>
          <w:rFonts w:ascii="Arial" w:eastAsia="Arial" w:hAnsi="Arial" w:cs="Arial"/>
          <w:sz w:val="22"/>
          <w:szCs w:val="22"/>
        </w:rPr>
        <w:t>a</w:t>
      </w:r>
      <w:r w:rsidRPr="00332615">
        <w:rPr>
          <w:rFonts w:ascii="Arial" w:eastAsia="Arial" w:hAnsi="Arial" w:cs="Arial"/>
          <w:spacing w:val="-18"/>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4"/>
          <w:sz w:val="22"/>
          <w:szCs w:val="22"/>
        </w:rPr>
        <w:t>l</w:t>
      </w:r>
      <w:r w:rsidRPr="00332615">
        <w:rPr>
          <w:rFonts w:ascii="Arial" w:eastAsia="Arial" w:hAnsi="Arial" w:cs="Arial"/>
          <w:spacing w:val="-1"/>
          <w:sz w:val="22"/>
          <w:szCs w:val="22"/>
        </w:rPr>
        <w:t>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z w:val="22"/>
          <w:szCs w:val="22"/>
        </w:rPr>
        <w:t>ok 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 xml:space="preserve">n </w:t>
      </w:r>
      <w:r w:rsidRPr="00332615">
        <w:rPr>
          <w:rFonts w:ascii="Arial" w:eastAsia="Arial" w:hAnsi="Arial" w:cs="Arial"/>
          <w:spacing w:val="2"/>
          <w:sz w:val="22"/>
          <w:szCs w:val="22"/>
        </w:rPr>
        <w:t>I</w:t>
      </w:r>
      <w:r w:rsidRPr="00332615">
        <w:rPr>
          <w:rFonts w:ascii="Arial" w:eastAsia="Arial" w:hAnsi="Arial" w:cs="Arial"/>
          <w:spacing w:val="1"/>
          <w:sz w:val="22"/>
          <w:szCs w:val="22"/>
        </w:rPr>
        <w:t>I</w:t>
      </w:r>
      <w:r w:rsidRPr="00332615">
        <w:rPr>
          <w:rFonts w:ascii="Arial" w:eastAsia="Arial" w:hAnsi="Arial" w:cs="Arial"/>
          <w:sz w:val="22"/>
          <w:szCs w:val="22"/>
        </w:rPr>
        <w:t>, ds</w:t>
      </w:r>
      <w:r w:rsidRPr="00332615">
        <w:rPr>
          <w:rFonts w:ascii="Arial" w:eastAsia="Arial" w:hAnsi="Arial" w:cs="Arial"/>
          <w:spacing w:val="-2"/>
          <w:sz w:val="22"/>
          <w:szCs w:val="22"/>
        </w:rPr>
        <w:t>t</w:t>
      </w:r>
      <w:r w:rsidRPr="00332615">
        <w:rPr>
          <w:rFonts w:ascii="Arial" w:eastAsia="Arial" w:hAnsi="Arial" w:cs="Arial"/>
          <w:sz w:val="22"/>
          <w:szCs w:val="22"/>
        </w:rPr>
        <w:t xml:space="preserve">. </w:t>
      </w:r>
      <w:r w:rsidRPr="00332615">
        <w:rPr>
          <w:rFonts w:ascii="Arial" w:eastAsia="Arial" w:hAnsi="Arial" w:cs="Arial"/>
          <w:spacing w:val="1"/>
          <w:sz w:val="22"/>
          <w:szCs w:val="22"/>
        </w:rPr>
        <w:t>(</w:t>
      </w:r>
      <w:r w:rsidRPr="00332615">
        <w:rPr>
          <w:rFonts w:ascii="Arial" w:eastAsia="Arial" w:hAnsi="Arial" w:cs="Arial"/>
          <w:sz w:val="22"/>
          <w:szCs w:val="22"/>
        </w:rPr>
        <w:t>n</w:t>
      </w:r>
      <w:r w:rsidRPr="00332615">
        <w:rPr>
          <w:rFonts w:ascii="Arial" w:eastAsia="Arial" w:hAnsi="Arial" w:cs="Arial"/>
          <w:spacing w:val="-3"/>
          <w:sz w:val="22"/>
          <w:szCs w:val="22"/>
        </w:rPr>
        <w:t>a</w:t>
      </w:r>
      <w:r w:rsidRPr="00332615">
        <w:rPr>
          <w:rFonts w:ascii="Arial" w:eastAsia="Arial" w:hAnsi="Arial" w:cs="Arial"/>
          <w:spacing w:val="1"/>
          <w:sz w:val="22"/>
          <w:szCs w:val="22"/>
        </w:rPr>
        <w:t>ma-</w:t>
      </w:r>
      <w:r w:rsidRPr="00332615">
        <w:rPr>
          <w:rFonts w:ascii="Arial" w:eastAsia="Arial" w:hAnsi="Arial" w:cs="Arial"/>
          <w:sz w:val="22"/>
          <w:szCs w:val="22"/>
        </w:rPr>
        <w:t>n</w:t>
      </w:r>
      <w:r w:rsidRPr="00332615">
        <w:rPr>
          <w:rFonts w:ascii="Arial" w:eastAsia="Arial" w:hAnsi="Arial" w:cs="Arial"/>
          <w:spacing w:val="-3"/>
          <w:sz w:val="22"/>
          <w:szCs w:val="22"/>
        </w:rPr>
        <w:t>a</w:t>
      </w:r>
      <w:r w:rsidRPr="00332615">
        <w:rPr>
          <w:rFonts w:ascii="Arial" w:eastAsia="Arial" w:hAnsi="Arial" w:cs="Arial"/>
          <w:spacing w:val="1"/>
          <w:sz w:val="22"/>
          <w:szCs w:val="22"/>
        </w:rPr>
        <w:t>m</w:t>
      </w:r>
      <w:r w:rsidRPr="00332615">
        <w:rPr>
          <w:rFonts w:ascii="Arial" w:eastAsia="Arial" w:hAnsi="Arial" w:cs="Arial"/>
          <w:sz w:val="22"/>
          <w:szCs w:val="22"/>
        </w:rPr>
        <w:t>a</w:t>
      </w:r>
      <w:r w:rsidRPr="00332615">
        <w:rPr>
          <w:rFonts w:ascii="Arial" w:eastAsia="Arial" w:hAnsi="Arial" w:cs="Arial"/>
          <w:spacing w:val="-1"/>
          <w:sz w:val="22"/>
          <w:szCs w:val="22"/>
        </w:rPr>
        <w:t xml:space="preserve"> </w:t>
      </w:r>
      <w:r w:rsidRPr="00332615">
        <w:rPr>
          <w:rFonts w:ascii="Arial" w:eastAsia="Arial" w:hAnsi="Arial" w:cs="Arial"/>
          <w:spacing w:val="1"/>
          <w:sz w:val="22"/>
          <w:szCs w:val="22"/>
        </w:rPr>
        <w:t>m</w:t>
      </w:r>
      <w:r w:rsidRPr="00332615">
        <w:rPr>
          <w:rFonts w:ascii="Arial" w:eastAsia="Arial" w:hAnsi="Arial" w:cs="Arial"/>
          <w:sz w:val="22"/>
          <w:szCs w:val="22"/>
        </w:rPr>
        <w:t>ata</w:t>
      </w:r>
      <w:r w:rsidRPr="00332615">
        <w:rPr>
          <w:rFonts w:ascii="Arial" w:eastAsia="Arial" w:hAnsi="Arial" w:cs="Arial"/>
          <w:spacing w:val="-3"/>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pacing w:val="-3"/>
          <w:sz w:val="22"/>
          <w:szCs w:val="22"/>
        </w:rPr>
        <w:t>o</w:t>
      </w:r>
      <w:r w:rsidRPr="00332615">
        <w:rPr>
          <w:rFonts w:ascii="Arial" w:eastAsia="Arial" w:hAnsi="Arial" w:cs="Arial"/>
          <w:sz w:val="22"/>
          <w:szCs w:val="22"/>
        </w:rPr>
        <w:t>k</w:t>
      </w:r>
      <w:r w:rsidRPr="00332615">
        <w:rPr>
          <w:rFonts w:ascii="Arial" w:eastAsia="Arial" w:hAnsi="Arial" w:cs="Arial"/>
          <w:spacing w:val="4"/>
          <w:sz w:val="22"/>
          <w:szCs w:val="22"/>
        </w:rPr>
        <w:t xml:space="preserve"> </w:t>
      </w:r>
      <w:r w:rsidRPr="00332615">
        <w:rPr>
          <w:rFonts w:ascii="Arial" w:eastAsia="Arial" w:hAnsi="Arial" w:cs="Arial"/>
          <w:sz w:val="22"/>
          <w:szCs w:val="22"/>
        </w:rPr>
        <w:t>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 xml:space="preserve">n </w:t>
      </w:r>
      <w:r w:rsidRPr="00332615">
        <w:rPr>
          <w:rFonts w:ascii="Arial" w:eastAsia="Arial" w:hAnsi="Arial" w:cs="Arial"/>
          <w:spacing w:val="-2"/>
          <w:sz w:val="22"/>
          <w:szCs w:val="22"/>
        </w:rPr>
        <w:t>y</w:t>
      </w:r>
      <w:r w:rsidRPr="00332615">
        <w:rPr>
          <w:rFonts w:ascii="Arial" w:eastAsia="Arial" w:hAnsi="Arial" w:cs="Arial"/>
          <w:sz w:val="22"/>
          <w:szCs w:val="22"/>
        </w:rPr>
        <w:t>a</w:t>
      </w:r>
      <w:r w:rsidRPr="00332615">
        <w:rPr>
          <w:rFonts w:ascii="Arial" w:eastAsia="Arial" w:hAnsi="Arial" w:cs="Arial"/>
          <w:spacing w:val="-1"/>
          <w:sz w:val="22"/>
          <w:szCs w:val="22"/>
        </w:rPr>
        <w:t>n</w:t>
      </w:r>
      <w:r w:rsidRPr="00332615">
        <w:rPr>
          <w:rFonts w:ascii="Arial" w:eastAsia="Arial" w:hAnsi="Arial" w:cs="Arial"/>
          <w:sz w:val="22"/>
          <w:szCs w:val="22"/>
        </w:rPr>
        <w:t>g</w:t>
      </w:r>
      <w:r w:rsidRPr="00332615">
        <w:rPr>
          <w:rFonts w:ascii="Arial" w:eastAsia="Arial" w:hAnsi="Arial" w:cs="Arial"/>
          <w:spacing w:val="-5"/>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il</w:t>
      </w:r>
      <w:r w:rsidRPr="00332615">
        <w:rPr>
          <w:rFonts w:ascii="Arial" w:eastAsia="Arial" w:hAnsi="Arial" w:cs="Arial"/>
          <w:sz w:val="22"/>
          <w:szCs w:val="22"/>
        </w:rPr>
        <w:t>a</w:t>
      </w:r>
      <w:r w:rsidRPr="00332615">
        <w:rPr>
          <w:rFonts w:ascii="Arial" w:eastAsia="Arial" w:hAnsi="Arial" w:cs="Arial"/>
          <w:spacing w:val="2"/>
          <w:sz w:val="22"/>
          <w:szCs w:val="22"/>
        </w:rPr>
        <w:t>k</w:t>
      </w:r>
      <w:r w:rsidRPr="00332615">
        <w:rPr>
          <w:rFonts w:ascii="Arial" w:eastAsia="Arial" w:hAnsi="Arial" w:cs="Arial"/>
          <w:sz w:val="22"/>
          <w:szCs w:val="22"/>
        </w:rPr>
        <w:t>sa</w:t>
      </w:r>
      <w:r w:rsidRPr="00332615">
        <w:rPr>
          <w:rFonts w:ascii="Arial" w:eastAsia="Arial" w:hAnsi="Arial" w:cs="Arial"/>
          <w:spacing w:val="-1"/>
          <w:sz w:val="22"/>
          <w:szCs w:val="22"/>
        </w:rPr>
        <w:t>n</w:t>
      </w:r>
      <w:r w:rsidRPr="00332615">
        <w:rPr>
          <w:rFonts w:ascii="Arial" w:eastAsia="Arial" w:hAnsi="Arial" w:cs="Arial"/>
          <w:spacing w:val="-3"/>
          <w:sz w:val="22"/>
          <w:szCs w:val="22"/>
        </w:rPr>
        <w:t>a</w:t>
      </w:r>
      <w:r w:rsidRPr="00332615">
        <w:rPr>
          <w:rFonts w:ascii="Arial" w:eastAsia="Arial" w:hAnsi="Arial" w:cs="Arial"/>
          <w:spacing w:val="2"/>
          <w:sz w:val="22"/>
          <w:szCs w:val="22"/>
        </w:rPr>
        <w:t>k</w:t>
      </w:r>
      <w:r w:rsidRPr="00332615">
        <w:rPr>
          <w:rFonts w:ascii="Arial" w:eastAsia="Arial" w:hAnsi="Arial" w:cs="Arial"/>
          <w:sz w:val="22"/>
          <w:szCs w:val="22"/>
        </w:rPr>
        <w:t>a</w:t>
      </w:r>
      <w:r w:rsidRPr="00332615">
        <w:rPr>
          <w:rFonts w:ascii="Arial" w:eastAsia="Arial" w:hAnsi="Arial" w:cs="Arial"/>
          <w:spacing w:val="-3"/>
          <w:sz w:val="22"/>
          <w:szCs w:val="22"/>
        </w:rPr>
        <w:t>n</w:t>
      </w:r>
      <w:r w:rsidRPr="00332615">
        <w:rPr>
          <w:rFonts w:ascii="Arial" w:eastAsia="Arial" w:hAnsi="Arial" w:cs="Arial"/>
          <w:sz w:val="22"/>
          <w:szCs w:val="22"/>
        </w:rPr>
        <w:t>.</w:t>
      </w:r>
    </w:p>
    <w:p w:rsidR="00D40D59" w:rsidRPr="00332615" w:rsidRDefault="00D40D59" w:rsidP="00D40D59">
      <w:pPr>
        <w:spacing w:line="240" w:lineRule="exact"/>
        <w:ind w:left="820"/>
        <w:rPr>
          <w:rFonts w:ascii="Arial" w:eastAsia="Arial" w:hAnsi="Arial" w:cs="Arial"/>
          <w:sz w:val="22"/>
          <w:szCs w:val="22"/>
        </w:rPr>
      </w:pPr>
      <w:r w:rsidRPr="00332615">
        <w:rPr>
          <w:rFonts w:ascii="Arial" w:eastAsia="Arial" w:hAnsi="Arial" w:cs="Arial"/>
          <w:sz w:val="22"/>
          <w:szCs w:val="22"/>
        </w:rPr>
        <w:t xml:space="preserve">2.  </w:t>
      </w:r>
      <w:r w:rsidRPr="00332615">
        <w:rPr>
          <w:rFonts w:ascii="Arial" w:eastAsia="Arial" w:hAnsi="Arial" w:cs="Arial"/>
          <w:spacing w:val="58"/>
          <w:sz w:val="22"/>
          <w:szCs w:val="22"/>
        </w:rPr>
        <w:t xml:space="preserve"> </w:t>
      </w:r>
      <w:r w:rsidRPr="00332615">
        <w:rPr>
          <w:rFonts w:ascii="Arial" w:eastAsia="Arial" w:hAnsi="Arial" w:cs="Arial"/>
          <w:spacing w:val="2"/>
          <w:sz w:val="22"/>
          <w:szCs w:val="22"/>
        </w:rPr>
        <w:t>T</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pacing w:val="-2"/>
          <w:sz w:val="22"/>
          <w:szCs w:val="22"/>
        </w:rPr>
        <w:t>s</w:t>
      </w:r>
      <w:r w:rsidRPr="00332615">
        <w:rPr>
          <w:rFonts w:ascii="Arial" w:eastAsia="Arial" w:hAnsi="Arial" w:cs="Arial"/>
          <w:spacing w:val="2"/>
          <w:sz w:val="22"/>
          <w:szCs w:val="22"/>
        </w:rPr>
        <w:t>k</w:t>
      </w:r>
      <w:r w:rsidRPr="00332615">
        <w:rPr>
          <w:rFonts w:ascii="Arial" w:eastAsia="Arial" w:hAnsi="Arial" w:cs="Arial"/>
          <w:sz w:val="22"/>
          <w:szCs w:val="22"/>
        </w:rPr>
        <w:t>an</w:t>
      </w:r>
      <w:r w:rsidRPr="00332615">
        <w:rPr>
          <w:rFonts w:ascii="Arial" w:eastAsia="Arial" w:hAnsi="Arial" w:cs="Arial"/>
          <w:spacing w:val="1"/>
          <w:sz w:val="22"/>
          <w:szCs w:val="22"/>
        </w:rPr>
        <w:t xml:space="preserve"> </w:t>
      </w:r>
      <w:r w:rsidRPr="00332615">
        <w:rPr>
          <w:rFonts w:ascii="Arial" w:eastAsia="Arial" w:hAnsi="Arial" w:cs="Arial"/>
          <w:sz w:val="22"/>
          <w:szCs w:val="22"/>
        </w:rPr>
        <w:t>b</w:t>
      </w:r>
      <w:r w:rsidRPr="00332615">
        <w:rPr>
          <w:rFonts w:ascii="Arial" w:eastAsia="Arial" w:hAnsi="Arial" w:cs="Arial"/>
          <w:spacing w:val="-1"/>
          <w:sz w:val="22"/>
          <w:szCs w:val="22"/>
        </w:rPr>
        <w:t>o</w:t>
      </w:r>
      <w:r w:rsidRPr="00332615">
        <w:rPr>
          <w:rFonts w:ascii="Arial" w:eastAsia="Arial" w:hAnsi="Arial" w:cs="Arial"/>
          <w:sz w:val="22"/>
          <w:szCs w:val="22"/>
        </w:rPr>
        <w:t>b</w:t>
      </w:r>
      <w:r w:rsidRPr="00332615">
        <w:rPr>
          <w:rFonts w:ascii="Arial" w:eastAsia="Arial" w:hAnsi="Arial" w:cs="Arial"/>
          <w:spacing w:val="-3"/>
          <w:sz w:val="22"/>
          <w:szCs w:val="22"/>
        </w:rPr>
        <w:t>o</w:t>
      </w:r>
      <w:r w:rsidRPr="00332615">
        <w:rPr>
          <w:rFonts w:ascii="Arial" w:eastAsia="Arial" w:hAnsi="Arial" w:cs="Arial"/>
          <w:sz w:val="22"/>
          <w:szCs w:val="22"/>
        </w:rPr>
        <w:t>t</w:t>
      </w:r>
      <w:r w:rsidRPr="00332615">
        <w:rPr>
          <w:rFonts w:ascii="Arial" w:eastAsia="Arial" w:hAnsi="Arial" w:cs="Arial"/>
          <w:spacing w:val="2"/>
          <w:sz w:val="22"/>
          <w:szCs w:val="22"/>
        </w:rPr>
        <w:t xml:space="preserve"> </w:t>
      </w:r>
      <w:r w:rsidRPr="00332615">
        <w:rPr>
          <w:rFonts w:ascii="Arial" w:eastAsia="Arial" w:hAnsi="Arial" w:cs="Arial"/>
          <w:spacing w:val="-2"/>
          <w:sz w:val="22"/>
          <w:szCs w:val="22"/>
        </w:rPr>
        <w:t>s</w:t>
      </w:r>
      <w:r w:rsidRPr="00332615">
        <w:rPr>
          <w:rFonts w:ascii="Arial" w:eastAsia="Arial" w:hAnsi="Arial" w:cs="Arial"/>
          <w:sz w:val="22"/>
          <w:szCs w:val="22"/>
        </w:rPr>
        <w:t>ks</w:t>
      </w:r>
      <w:r w:rsidRPr="00332615">
        <w:rPr>
          <w:rFonts w:ascii="Arial" w:eastAsia="Arial" w:hAnsi="Arial" w:cs="Arial"/>
          <w:spacing w:val="1"/>
          <w:sz w:val="22"/>
          <w:szCs w:val="22"/>
        </w:rPr>
        <w:t xml:space="preserve"> </w:t>
      </w:r>
      <w:r w:rsidRPr="00332615">
        <w:rPr>
          <w:rFonts w:ascii="Arial" w:eastAsia="Arial" w:hAnsi="Arial" w:cs="Arial"/>
          <w:sz w:val="22"/>
          <w:szCs w:val="22"/>
        </w:rPr>
        <w:t>u</w:t>
      </w:r>
      <w:r w:rsidRPr="00332615">
        <w:rPr>
          <w:rFonts w:ascii="Arial" w:eastAsia="Arial" w:hAnsi="Arial" w:cs="Arial"/>
          <w:spacing w:val="-3"/>
          <w:sz w:val="22"/>
          <w:szCs w:val="22"/>
        </w:rPr>
        <w:t>n</w:t>
      </w:r>
      <w:r w:rsidRPr="00332615">
        <w:rPr>
          <w:rFonts w:ascii="Arial" w:eastAsia="Arial" w:hAnsi="Arial" w:cs="Arial"/>
          <w:spacing w:val="1"/>
          <w:sz w:val="22"/>
          <w:szCs w:val="22"/>
        </w:rPr>
        <w:t>t</w:t>
      </w:r>
      <w:r w:rsidRPr="00332615">
        <w:rPr>
          <w:rFonts w:ascii="Arial" w:eastAsia="Arial" w:hAnsi="Arial" w:cs="Arial"/>
          <w:spacing w:val="-3"/>
          <w:sz w:val="22"/>
          <w:szCs w:val="22"/>
        </w:rPr>
        <w:t>u</w:t>
      </w:r>
      <w:r w:rsidRPr="00332615">
        <w:rPr>
          <w:rFonts w:ascii="Arial" w:eastAsia="Arial" w:hAnsi="Arial" w:cs="Arial"/>
          <w:sz w:val="22"/>
          <w:szCs w:val="22"/>
        </w:rPr>
        <w:t>k</w:t>
      </w:r>
      <w:r w:rsidRPr="00332615">
        <w:rPr>
          <w:rFonts w:ascii="Arial" w:eastAsia="Arial" w:hAnsi="Arial" w:cs="Arial"/>
          <w:spacing w:val="1"/>
          <w:sz w:val="22"/>
          <w:szCs w:val="22"/>
        </w:rPr>
        <w:t xml:space="preserve"> </w:t>
      </w:r>
      <w:r w:rsidRPr="00332615">
        <w:rPr>
          <w:rFonts w:ascii="Arial" w:eastAsia="Arial" w:hAnsi="Arial" w:cs="Arial"/>
          <w:sz w:val="22"/>
          <w:szCs w:val="22"/>
        </w:rPr>
        <w:t>seti</w:t>
      </w:r>
      <w:r w:rsidRPr="00332615">
        <w:rPr>
          <w:rFonts w:ascii="Arial" w:eastAsia="Arial" w:hAnsi="Arial" w:cs="Arial"/>
          <w:spacing w:val="-1"/>
          <w:sz w:val="22"/>
          <w:szCs w:val="22"/>
        </w:rPr>
        <w:t>a</w:t>
      </w:r>
      <w:r w:rsidRPr="00332615">
        <w:rPr>
          <w:rFonts w:ascii="Arial" w:eastAsia="Arial" w:hAnsi="Arial" w:cs="Arial"/>
          <w:sz w:val="22"/>
          <w:szCs w:val="22"/>
        </w:rPr>
        <w:t>p</w:t>
      </w:r>
      <w:r w:rsidRPr="00332615">
        <w:rPr>
          <w:rFonts w:ascii="Arial" w:eastAsia="Arial" w:hAnsi="Arial" w:cs="Arial"/>
          <w:spacing w:val="-1"/>
          <w:sz w:val="22"/>
          <w:szCs w:val="22"/>
        </w:rPr>
        <w:t xml:space="preserve"> </w:t>
      </w:r>
      <w:r w:rsidRPr="00332615">
        <w:rPr>
          <w:rFonts w:ascii="Arial" w:eastAsia="Arial" w:hAnsi="Arial" w:cs="Arial"/>
          <w:spacing w:val="1"/>
          <w:sz w:val="22"/>
          <w:szCs w:val="22"/>
        </w:rPr>
        <w:t>m</w:t>
      </w:r>
      <w:r w:rsidRPr="00332615">
        <w:rPr>
          <w:rFonts w:ascii="Arial" w:eastAsia="Arial" w:hAnsi="Arial" w:cs="Arial"/>
          <w:spacing w:val="-3"/>
          <w:sz w:val="22"/>
          <w:szCs w:val="22"/>
        </w:rPr>
        <w:t>a</w:t>
      </w:r>
      <w:r w:rsidRPr="00332615">
        <w:rPr>
          <w:rFonts w:ascii="Arial" w:eastAsia="Arial" w:hAnsi="Arial" w:cs="Arial"/>
          <w:spacing w:val="1"/>
          <w:sz w:val="22"/>
          <w:szCs w:val="22"/>
        </w:rPr>
        <w:t>t</w:t>
      </w:r>
      <w:r w:rsidRPr="00332615">
        <w:rPr>
          <w:rFonts w:ascii="Arial" w:eastAsia="Arial" w:hAnsi="Arial" w:cs="Arial"/>
          <w:sz w:val="22"/>
          <w:szCs w:val="22"/>
        </w:rPr>
        <w:t>a</w:t>
      </w:r>
      <w:r w:rsidRPr="00332615">
        <w:rPr>
          <w:rFonts w:ascii="Arial" w:eastAsia="Arial" w:hAnsi="Arial" w:cs="Arial"/>
          <w:spacing w:val="-1"/>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pacing w:val="-3"/>
          <w:sz w:val="22"/>
          <w:szCs w:val="22"/>
        </w:rPr>
        <w:t>o</w:t>
      </w:r>
      <w:r w:rsidRPr="00332615">
        <w:rPr>
          <w:rFonts w:ascii="Arial" w:eastAsia="Arial" w:hAnsi="Arial" w:cs="Arial"/>
          <w:sz w:val="22"/>
          <w:szCs w:val="22"/>
        </w:rPr>
        <w:t>k</w:t>
      </w:r>
      <w:r w:rsidRPr="00332615">
        <w:rPr>
          <w:rFonts w:ascii="Arial" w:eastAsia="Arial" w:hAnsi="Arial" w:cs="Arial"/>
          <w:spacing w:val="-1"/>
          <w:sz w:val="22"/>
          <w:szCs w:val="22"/>
        </w:rPr>
        <w:t xml:space="preserve"> </w:t>
      </w:r>
      <w:r w:rsidRPr="00332615">
        <w:rPr>
          <w:rFonts w:ascii="Arial" w:eastAsia="Arial" w:hAnsi="Arial" w:cs="Arial"/>
          <w:sz w:val="22"/>
          <w:szCs w:val="22"/>
        </w:rPr>
        <w:t>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n.</w:t>
      </w:r>
      <w:r w:rsidRPr="00332615">
        <w:rPr>
          <w:rFonts w:ascii="Arial" w:eastAsia="Arial" w:hAnsi="Arial" w:cs="Arial"/>
          <w:spacing w:val="2"/>
          <w:sz w:val="22"/>
          <w:szCs w:val="22"/>
        </w:rPr>
        <w:t xml:space="preserve"> </w:t>
      </w:r>
      <w:r w:rsidRPr="00332615">
        <w:rPr>
          <w:rFonts w:ascii="Arial" w:eastAsia="Arial" w:hAnsi="Arial" w:cs="Arial"/>
          <w:spacing w:val="-1"/>
          <w:sz w:val="22"/>
          <w:szCs w:val="22"/>
        </w:rPr>
        <w:t>C</w:t>
      </w:r>
      <w:r w:rsidRPr="00332615">
        <w:rPr>
          <w:rFonts w:ascii="Arial" w:eastAsia="Arial" w:hAnsi="Arial" w:cs="Arial"/>
          <w:sz w:val="22"/>
          <w:szCs w:val="22"/>
        </w:rPr>
        <w:t>ara</w:t>
      </w:r>
      <w:r w:rsidRPr="00332615">
        <w:rPr>
          <w:rFonts w:ascii="Arial" w:eastAsia="Arial" w:hAnsi="Arial" w:cs="Arial"/>
          <w:spacing w:val="1"/>
          <w:sz w:val="22"/>
          <w:szCs w:val="22"/>
        </w:rPr>
        <w:t xml:space="preserve"> </w:t>
      </w:r>
      <w:r w:rsidRPr="00332615">
        <w:rPr>
          <w:rFonts w:ascii="Arial" w:eastAsia="Arial" w:hAnsi="Arial" w:cs="Arial"/>
          <w:sz w:val="22"/>
          <w:szCs w:val="22"/>
        </w:rPr>
        <w:t>p</w:t>
      </w:r>
      <w:r w:rsidRPr="00332615">
        <w:rPr>
          <w:rFonts w:ascii="Arial" w:eastAsia="Arial" w:hAnsi="Arial" w:cs="Arial"/>
          <w:spacing w:val="-1"/>
          <w:sz w:val="22"/>
          <w:szCs w:val="22"/>
        </w:rPr>
        <w:t>e</w:t>
      </w:r>
      <w:r w:rsidRPr="00332615">
        <w:rPr>
          <w:rFonts w:ascii="Arial" w:eastAsia="Arial" w:hAnsi="Arial" w:cs="Arial"/>
          <w:sz w:val="22"/>
          <w:szCs w:val="22"/>
        </w:rPr>
        <w:t>n</w:t>
      </w:r>
      <w:r w:rsidRPr="00332615">
        <w:rPr>
          <w:rFonts w:ascii="Arial" w:eastAsia="Arial" w:hAnsi="Arial" w:cs="Arial"/>
          <w:spacing w:val="-1"/>
          <w:sz w:val="22"/>
          <w:szCs w:val="22"/>
        </w:rPr>
        <w:t>uli</w:t>
      </w:r>
      <w:r w:rsidRPr="00332615">
        <w:rPr>
          <w:rFonts w:ascii="Arial" w:eastAsia="Arial" w:hAnsi="Arial" w:cs="Arial"/>
          <w:sz w:val="22"/>
          <w:szCs w:val="22"/>
        </w:rPr>
        <w:t>san</w:t>
      </w:r>
      <w:r w:rsidRPr="00332615">
        <w:rPr>
          <w:rFonts w:ascii="Arial" w:eastAsia="Arial" w:hAnsi="Arial" w:cs="Arial"/>
          <w:spacing w:val="-2"/>
          <w:sz w:val="22"/>
          <w:szCs w:val="22"/>
        </w:rPr>
        <w:t xml:space="preserve"> </w:t>
      </w:r>
      <w:r w:rsidRPr="00332615">
        <w:rPr>
          <w:rFonts w:ascii="Arial" w:eastAsia="Arial" w:hAnsi="Arial" w:cs="Arial"/>
          <w:spacing w:val="1"/>
          <w:sz w:val="22"/>
          <w:szCs w:val="22"/>
        </w:rPr>
        <w:t>m</w:t>
      </w:r>
      <w:r w:rsidRPr="00332615">
        <w:rPr>
          <w:rFonts w:ascii="Arial" w:eastAsia="Arial" w:hAnsi="Arial" w:cs="Arial"/>
          <w:spacing w:val="-1"/>
          <w:sz w:val="22"/>
          <w:szCs w:val="22"/>
        </w:rPr>
        <w:t>i</w:t>
      </w:r>
      <w:r w:rsidRPr="00332615">
        <w:rPr>
          <w:rFonts w:ascii="Arial" w:eastAsia="Arial" w:hAnsi="Arial" w:cs="Arial"/>
          <w:sz w:val="22"/>
          <w:szCs w:val="22"/>
        </w:rPr>
        <w:t>sal 3</w:t>
      </w:r>
      <w:r w:rsidRPr="00332615">
        <w:rPr>
          <w:rFonts w:ascii="Arial" w:eastAsia="Arial" w:hAnsi="Arial" w:cs="Arial"/>
          <w:spacing w:val="39"/>
          <w:sz w:val="22"/>
          <w:szCs w:val="22"/>
        </w:rPr>
        <w:t xml:space="preserve"> </w:t>
      </w:r>
      <w:r w:rsidRPr="00332615">
        <w:rPr>
          <w:rFonts w:ascii="Arial" w:eastAsia="Arial" w:hAnsi="Arial" w:cs="Arial"/>
          <w:spacing w:val="1"/>
          <w:sz w:val="22"/>
          <w:szCs w:val="22"/>
        </w:rPr>
        <w:t>(2</w:t>
      </w:r>
    </w:p>
    <w:p w:rsidR="00D40D59" w:rsidRPr="00332615" w:rsidRDefault="00D40D59" w:rsidP="00D40D59">
      <w:pPr>
        <w:spacing w:line="240" w:lineRule="exact"/>
        <w:ind w:left="1244"/>
        <w:rPr>
          <w:rFonts w:ascii="Arial" w:eastAsia="Arial" w:hAnsi="Arial" w:cs="Arial"/>
          <w:sz w:val="22"/>
          <w:szCs w:val="22"/>
        </w:rPr>
      </w:pPr>
      <w:r w:rsidRPr="00332615">
        <w:rPr>
          <w:rFonts w:ascii="Arial" w:eastAsia="Arial" w:hAnsi="Arial" w:cs="Arial"/>
          <w:sz w:val="22"/>
          <w:szCs w:val="22"/>
        </w:rPr>
        <w:t>–</w:t>
      </w:r>
      <w:r w:rsidRPr="00332615">
        <w:rPr>
          <w:rFonts w:ascii="Arial" w:eastAsia="Arial" w:hAnsi="Arial" w:cs="Arial"/>
          <w:spacing w:val="1"/>
          <w:sz w:val="22"/>
          <w:szCs w:val="22"/>
        </w:rPr>
        <w:t xml:space="preserve"> </w:t>
      </w:r>
      <w:r w:rsidRPr="00332615">
        <w:rPr>
          <w:rFonts w:ascii="Arial" w:eastAsia="Arial" w:hAnsi="Arial" w:cs="Arial"/>
          <w:sz w:val="22"/>
          <w:szCs w:val="22"/>
        </w:rPr>
        <w:t>1)</w:t>
      </w:r>
      <w:r w:rsidRPr="00332615">
        <w:rPr>
          <w:rFonts w:ascii="Arial" w:eastAsia="Arial" w:hAnsi="Arial" w:cs="Arial"/>
          <w:spacing w:val="-1"/>
          <w:sz w:val="22"/>
          <w:szCs w:val="22"/>
        </w:rPr>
        <w:t xml:space="preserve"> </w:t>
      </w:r>
      <w:r w:rsidRPr="00332615">
        <w:rPr>
          <w:rFonts w:ascii="Arial" w:eastAsia="Arial" w:hAnsi="Arial" w:cs="Arial"/>
          <w:spacing w:val="-2"/>
          <w:sz w:val="22"/>
          <w:szCs w:val="22"/>
        </w:rPr>
        <w:t>y</w:t>
      </w:r>
      <w:r w:rsidRPr="00332615">
        <w:rPr>
          <w:rFonts w:ascii="Arial" w:eastAsia="Arial" w:hAnsi="Arial" w:cs="Arial"/>
          <w:sz w:val="22"/>
          <w:szCs w:val="22"/>
        </w:rPr>
        <w:t>a</w:t>
      </w:r>
      <w:r w:rsidRPr="00332615">
        <w:rPr>
          <w:rFonts w:ascii="Arial" w:eastAsia="Arial" w:hAnsi="Arial" w:cs="Arial"/>
          <w:spacing w:val="-1"/>
          <w:sz w:val="22"/>
          <w:szCs w:val="22"/>
        </w:rPr>
        <w:t>i</w:t>
      </w:r>
      <w:r w:rsidRPr="00332615">
        <w:rPr>
          <w:rFonts w:ascii="Arial" w:eastAsia="Arial" w:hAnsi="Arial" w:cs="Arial"/>
          <w:spacing w:val="1"/>
          <w:sz w:val="22"/>
          <w:szCs w:val="22"/>
        </w:rPr>
        <w:t>t</w:t>
      </w:r>
      <w:r w:rsidRPr="00332615">
        <w:rPr>
          <w:rFonts w:ascii="Arial" w:eastAsia="Arial" w:hAnsi="Arial" w:cs="Arial"/>
          <w:sz w:val="22"/>
          <w:szCs w:val="22"/>
        </w:rPr>
        <w:t>u 2</w:t>
      </w:r>
      <w:r w:rsidRPr="00332615">
        <w:rPr>
          <w:rFonts w:ascii="Arial" w:eastAsia="Arial" w:hAnsi="Arial" w:cs="Arial"/>
          <w:spacing w:val="2"/>
          <w:sz w:val="22"/>
          <w:szCs w:val="22"/>
        </w:rPr>
        <w:t xml:space="preserve"> </w:t>
      </w:r>
      <w:r w:rsidRPr="00332615">
        <w:rPr>
          <w:rFonts w:ascii="Arial" w:eastAsia="Arial" w:hAnsi="Arial" w:cs="Arial"/>
          <w:spacing w:val="-2"/>
          <w:sz w:val="22"/>
          <w:szCs w:val="22"/>
        </w:rPr>
        <w:t>s</w:t>
      </w:r>
      <w:r w:rsidRPr="00332615">
        <w:rPr>
          <w:rFonts w:ascii="Arial" w:eastAsia="Arial" w:hAnsi="Arial" w:cs="Arial"/>
          <w:spacing w:val="2"/>
          <w:sz w:val="22"/>
          <w:szCs w:val="22"/>
        </w:rPr>
        <w:t>k</w:t>
      </w:r>
      <w:r w:rsidRPr="00332615">
        <w:rPr>
          <w:rFonts w:ascii="Arial" w:eastAsia="Arial" w:hAnsi="Arial" w:cs="Arial"/>
          <w:sz w:val="22"/>
          <w:szCs w:val="22"/>
        </w:rPr>
        <w:t>s</w:t>
      </w:r>
      <w:r w:rsidRPr="00332615">
        <w:rPr>
          <w:rFonts w:ascii="Arial" w:eastAsia="Arial" w:hAnsi="Arial" w:cs="Arial"/>
          <w:spacing w:val="-3"/>
          <w:sz w:val="22"/>
          <w:szCs w:val="22"/>
        </w:rPr>
        <w:t xml:space="preserve"> </w:t>
      </w:r>
      <w:r w:rsidRPr="00332615">
        <w:rPr>
          <w:rFonts w:ascii="Arial" w:eastAsia="Arial" w:hAnsi="Arial" w:cs="Arial"/>
          <w:spacing w:val="1"/>
          <w:sz w:val="22"/>
          <w:szCs w:val="22"/>
        </w:rPr>
        <w:t>t</w:t>
      </w:r>
      <w:r w:rsidRPr="00332615">
        <w:rPr>
          <w:rFonts w:ascii="Arial" w:eastAsia="Arial" w:hAnsi="Arial" w:cs="Arial"/>
          <w:sz w:val="22"/>
          <w:szCs w:val="22"/>
        </w:rPr>
        <w:t>e</w:t>
      </w:r>
      <w:r w:rsidRPr="00332615">
        <w:rPr>
          <w:rFonts w:ascii="Arial" w:eastAsia="Arial" w:hAnsi="Arial" w:cs="Arial"/>
          <w:spacing w:val="-1"/>
          <w:sz w:val="22"/>
          <w:szCs w:val="22"/>
        </w:rPr>
        <w:t>o</w:t>
      </w:r>
      <w:r w:rsidRPr="00332615">
        <w:rPr>
          <w:rFonts w:ascii="Arial" w:eastAsia="Arial" w:hAnsi="Arial" w:cs="Arial"/>
          <w:spacing w:val="1"/>
          <w:sz w:val="22"/>
          <w:szCs w:val="22"/>
        </w:rPr>
        <w:t>r</w:t>
      </w:r>
      <w:r w:rsidRPr="00332615">
        <w:rPr>
          <w:rFonts w:ascii="Arial" w:eastAsia="Arial" w:hAnsi="Arial" w:cs="Arial"/>
          <w:sz w:val="22"/>
          <w:szCs w:val="22"/>
        </w:rPr>
        <w:t>i d</w:t>
      </w:r>
      <w:r w:rsidRPr="00332615">
        <w:rPr>
          <w:rFonts w:ascii="Arial" w:eastAsia="Arial" w:hAnsi="Arial" w:cs="Arial"/>
          <w:spacing w:val="-1"/>
          <w:sz w:val="22"/>
          <w:szCs w:val="22"/>
        </w:rPr>
        <w:t>a</w:t>
      </w:r>
      <w:r w:rsidRPr="00332615">
        <w:rPr>
          <w:rFonts w:ascii="Arial" w:eastAsia="Arial" w:hAnsi="Arial" w:cs="Arial"/>
          <w:sz w:val="22"/>
          <w:szCs w:val="22"/>
        </w:rPr>
        <w:t>n</w:t>
      </w:r>
      <w:r w:rsidRPr="00332615">
        <w:rPr>
          <w:rFonts w:ascii="Arial" w:eastAsia="Arial" w:hAnsi="Arial" w:cs="Arial"/>
          <w:spacing w:val="-2"/>
          <w:sz w:val="22"/>
          <w:szCs w:val="22"/>
        </w:rPr>
        <w:t xml:space="preserve"> </w:t>
      </w:r>
      <w:r w:rsidRPr="00332615">
        <w:rPr>
          <w:rFonts w:ascii="Arial" w:eastAsia="Arial" w:hAnsi="Arial" w:cs="Arial"/>
          <w:sz w:val="22"/>
          <w:szCs w:val="22"/>
        </w:rPr>
        <w:t xml:space="preserve">1 </w:t>
      </w:r>
      <w:r w:rsidRPr="00332615">
        <w:rPr>
          <w:rFonts w:ascii="Arial" w:eastAsia="Arial" w:hAnsi="Arial" w:cs="Arial"/>
          <w:spacing w:val="-2"/>
          <w:sz w:val="22"/>
          <w:szCs w:val="22"/>
        </w:rPr>
        <w:t>s</w:t>
      </w:r>
      <w:r w:rsidRPr="00332615">
        <w:rPr>
          <w:rFonts w:ascii="Arial" w:eastAsia="Arial" w:hAnsi="Arial" w:cs="Arial"/>
          <w:sz w:val="22"/>
          <w:szCs w:val="22"/>
        </w:rPr>
        <w:t>ks</w:t>
      </w:r>
      <w:r w:rsidRPr="00332615">
        <w:rPr>
          <w:rFonts w:ascii="Arial" w:eastAsia="Arial" w:hAnsi="Arial" w:cs="Arial"/>
          <w:spacing w:val="1"/>
          <w:sz w:val="22"/>
          <w:szCs w:val="22"/>
        </w:rPr>
        <w:t xml:space="preserve"> </w:t>
      </w:r>
      <w:r w:rsidRPr="00332615">
        <w:rPr>
          <w:rFonts w:ascii="Arial" w:eastAsia="Arial" w:hAnsi="Arial" w:cs="Arial"/>
          <w:spacing w:val="-3"/>
          <w:sz w:val="22"/>
          <w:szCs w:val="22"/>
        </w:rPr>
        <w:t>p</w:t>
      </w:r>
      <w:r w:rsidRPr="00332615">
        <w:rPr>
          <w:rFonts w:ascii="Arial" w:eastAsia="Arial" w:hAnsi="Arial" w:cs="Arial"/>
          <w:spacing w:val="1"/>
          <w:sz w:val="22"/>
          <w:szCs w:val="22"/>
        </w:rPr>
        <w:t>r</w:t>
      </w:r>
      <w:r w:rsidRPr="00332615">
        <w:rPr>
          <w:rFonts w:ascii="Arial" w:eastAsia="Arial" w:hAnsi="Arial" w:cs="Arial"/>
          <w:spacing w:val="-3"/>
          <w:sz w:val="22"/>
          <w:szCs w:val="22"/>
        </w:rPr>
        <w:t>a</w:t>
      </w:r>
      <w:r w:rsidRPr="00332615">
        <w:rPr>
          <w:rFonts w:ascii="Arial" w:eastAsia="Arial" w:hAnsi="Arial" w:cs="Arial"/>
          <w:spacing w:val="2"/>
          <w:sz w:val="22"/>
          <w:szCs w:val="22"/>
        </w:rPr>
        <w:t>k</w:t>
      </w:r>
      <w:r w:rsidRPr="00332615">
        <w:rPr>
          <w:rFonts w:ascii="Arial" w:eastAsia="Arial" w:hAnsi="Arial" w:cs="Arial"/>
          <w:spacing w:val="1"/>
          <w:sz w:val="22"/>
          <w:szCs w:val="22"/>
        </w:rPr>
        <w:t>t</w:t>
      </w:r>
      <w:r w:rsidRPr="00332615">
        <w:rPr>
          <w:rFonts w:ascii="Arial" w:eastAsia="Arial" w:hAnsi="Arial" w:cs="Arial"/>
          <w:spacing w:val="-3"/>
          <w:sz w:val="22"/>
          <w:szCs w:val="22"/>
        </w:rPr>
        <w:t>i</w:t>
      </w:r>
      <w:r w:rsidRPr="00332615">
        <w:rPr>
          <w:rFonts w:ascii="Arial" w:eastAsia="Arial" w:hAnsi="Arial" w:cs="Arial"/>
          <w:sz w:val="22"/>
          <w:szCs w:val="22"/>
        </w:rPr>
        <w:t>k</w:t>
      </w:r>
      <w:r w:rsidRPr="00332615">
        <w:rPr>
          <w:rFonts w:ascii="Arial" w:eastAsia="Arial" w:hAnsi="Arial" w:cs="Arial"/>
          <w:spacing w:val="1"/>
          <w:sz w:val="22"/>
          <w:szCs w:val="22"/>
        </w:rPr>
        <w:t>/</w:t>
      </w:r>
      <w:r w:rsidRPr="00332615">
        <w:rPr>
          <w:rFonts w:ascii="Arial" w:eastAsia="Arial" w:hAnsi="Arial" w:cs="Arial"/>
          <w:sz w:val="22"/>
          <w:szCs w:val="22"/>
        </w:rPr>
        <w:t>pr</w:t>
      </w:r>
      <w:r w:rsidRPr="00332615">
        <w:rPr>
          <w:rFonts w:ascii="Arial" w:eastAsia="Arial" w:hAnsi="Arial" w:cs="Arial"/>
          <w:spacing w:val="-2"/>
          <w:sz w:val="22"/>
          <w:szCs w:val="22"/>
        </w:rPr>
        <w:t>a</w:t>
      </w:r>
      <w:r w:rsidRPr="00332615">
        <w:rPr>
          <w:rFonts w:ascii="Arial" w:eastAsia="Arial" w:hAnsi="Arial" w:cs="Arial"/>
          <w:sz w:val="22"/>
          <w:szCs w:val="22"/>
        </w:rPr>
        <w:t>k</w:t>
      </w:r>
      <w:r w:rsidRPr="00332615">
        <w:rPr>
          <w:rFonts w:ascii="Arial" w:eastAsia="Arial" w:hAnsi="Arial" w:cs="Arial"/>
          <w:spacing w:val="1"/>
          <w:sz w:val="22"/>
          <w:szCs w:val="22"/>
        </w:rPr>
        <w:t>t</w:t>
      </w:r>
      <w:r w:rsidRPr="00332615">
        <w:rPr>
          <w:rFonts w:ascii="Arial" w:eastAsia="Arial" w:hAnsi="Arial" w:cs="Arial"/>
          <w:spacing w:val="-3"/>
          <w:sz w:val="22"/>
          <w:szCs w:val="22"/>
        </w:rPr>
        <w:t>i</w:t>
      </w:r>
      <w:r w:rsidRPr="00332615">
        <w:rPr>
          <w:rFonts w:ascii="Arial" w:eastAsia="Arial" w:hAnsi="Arial" w:cs="Arial"/>
          <w:spacing w:val="2"/>
          <w:sz w:val="22"/>
          <w:szCs w:val="22"/>
        </w:rPr>
        <w:t>k</w:t>
      </w:r>
      <w:r w:rsidRPr="00332615">
        <w:rPr>
          <w:rFonts w:ascii="Arial" w:eastAsia="Arial" w:hAnsi="Arial" w:cs="Arial"/>
          <w:sz w:val="22"/>
          <w:szCs w:val="22"/>
        </w:rPr>
        <w:t>um</w:t>
      </w:r>
    </w:p>
    <w:p w:rsidR="00D40D59" w:rsidRPr="00332615" w:rsidRDefault="00D40D59" w:rsidP="00D40D59">
      <w:pPr>
        <w:tabs>
          <w:tab w:val="left" w:pos="1240"/>
        </w:tabs>
        <w:spacing w:before="1"/>
        <w:ind w:left="1244" w:right="107" w:hanging="425"/>
        <w:rPr>
          <w:rFonts w:ascii="Arial" w:eastAsia="Arial" w:hAnsi="Arial" w:cs="Arial"/>
          <w:sz w:val="22"/>
          <w:szCs w:val="22"/>
        </w:rPr>
      </w:pPr>
      <w:r w:rsidRPr="00332615">
        <w:rPr>
          <w:rFonts w:ascii="Arial" w:eastAsia="Arial" w:hAnsi="Arial" w:cs="Arial"/>
          <w:sz w:val="22"/>
          <w:szCs w:val="22"/>
        </w:rPr>
        <w:t>3.</w:t>
      </w:r>
      <w:r w:rsidRPr="00332615">
        <w:rPr>
          <w:rFonts w:ascii="Arial" w:eastAsia="Arial" w:hAnsi="Arial" w:cs="Arial"/>
          <w:sz w:val="22"/>
          <w:szCs w:val="22"/>
        </w:rPr>
        <w:tab/>
      </w:r>
      <w:r w:rsidRPr="00332615">
        <w:rPr>
          <w:rFonts w:ascii="Arial" w:eastAsia="Arial" w:hAnsi="Arial" w:cs="Arial"/>
          <w:spacing w:val="2"/>
          <w:sz w:val="22"/>
          <w:szCs w:val="22"/>
        </w:rPr>
        <w:t>T</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pacing w:val="-2"/>
          <w:sz w:val="22"/>
          <w:szCs w:val="22"/>
        </w:rPr>
        <w:t>s</w:t>
      </w:r>
      <w:r w:rsidRPr="00332615">
        <w:rPr>
          <w:rFonts w:ascii="Arial" w:eastAsia="Arial" w:hAnsi="Arial" w:cs="Arial"/>
          <w:spacing w:val="2"/>
          <w:sz w:val="22"/>
          <w:szCs w:val="22"/>
        </w:rPr>
        <w:t>k</w:t>
      </w:r>
      <w:r w:rsidRPr="00332615">
        <w:rPr>
          <w:rFonts w:ascii="Arial" w:eastAsia="Arial" w:hAnsi="Arial" w:cs="Arial"/>
          <w:sz w:val="22"/>
          <w:szCs w:val="22"/>
        </w:rPr>
        <w:t>an</w:t>
      </w:r>
      <w:r w:rsidRPr="00332615">
        <w:rPr>
          <w:rFonts w:ascii="Arial" w:eastAsia="Arial" w:hAnsi="Arial" w:cs="Arial"/>
          <w:spacing w:val="1"/>
          <w:sz w:val="22"/>
          <w:szCs w:val="22"/>
        </w:rPr>
        <w:t xml:space="preserve"> </w:t>
      </w:r>
      <w:r w:rsidRPr="00332615">
        <w:rPr>
          <w:rFonts w:ascii="Arial" w:eastAsia="Arial" w:hAnsi="Arial" w:cs="Arial"/>
          <w:sz w:val="22"/>
          <w:szCs w:val="22"/>
        </w:rPr>
        <w:t>n</w:t>
      </w:r>
      <w:r w:rsidRPr="00332615">
        <w:rPr>
          <w:rFonts w:ascii="Arial" w:eastAsia="Arial" w:hAnsi="Arial" w:cs="Arial"/>
          <w:spacing w:val="-3"/>
          <w:sz w:val="22"/>
          <w:szCs w:val="22"/>
        </w:rPr>
        <w:t>a</w:t>
      </w:r>
      <w:r w:rsidRPr="00332615">
        <w:rPr>
          <w:rFonts w:ascii="Arial" w:eastAsia="Arial" w:hAnsi="Arial" w:cs="Arial"/>
          <w:spacing w:val="1"/>
          <w:sz w:val="22"/>
          <w:szCs w:val="22"/>
        </w:rPr>
        <w:t>m</w:t>
      </w:r>
      <w:r w:rsidRPr="00332615">
        <w:rPr>
          <w:rFonts w:ascii="Arial" w:eastAsia="Arial" w:hAnsi="Arial" w:cs="Arial"/>
          <w:sz w:val="22"/>
          <w:szCs w:val="22"/>
        </w:rPr>
        <w:t>a d</w:t>
      </w:r>
      <w:r w:rsidRPr="00332615">
        <w:rPr>
          <w:rFonts w:ascii="Arial" w:eastAsia="Arial" w:hAnsi="Arial" w:cs="Arial"/>
          <w:spacing w:val="-2"/>
          <w:sz w:val="22"/>
          <w:szCs w:val="22"/>
        </w:rPr>
        <w:t>o</w:t>
      </w:r>
      <w:r w:rsidRPr="00332615">
        <w:rPr>
          <w:rFonts w:ascii="Arial" w:eastAsia="Arial" w:hAnsi="Arial" w:cs="Arial"/>
          <w:sz w:val="22"/>
          <w:szCs w:val="22"/>
        </w:rPr>
        <w:t>sen</w:t>
      </w:r>
      <w:r w:rsidRPr="00332615">
        <w:rPr>
          <w:rFonts w:ascii="Arial" w:eastAsia="Arial" w:hAnsi="Arial" w:cs="Arial"/>
          <w:spacing w:val="1"/>
          <w:sz w:val="22"/>
          <w:szCs w:val="22"/>
        </w:rPr>
        <w:t xml:space="preserve"> </w:t>
      </w:r>
      <w:r w:rsidRPr="00332615">
        <w:rPr>
          <w:rFonts w:ascii="Arial" w:eastAsia="Arial" w:hAnsi="Arial" w:cs="Arial"/>
          <w:sz w:val="22"/>
          <w:szCs w:val="22"/>
        </w:rPr>
        <w:t>p</w:t>
      </w:r>
      <w:r w:rsidRPr="00332615">
        <w:rPr>
          <w:rFonts w:ascii="Arial" w:eastAsia="Arial" w:hAnsi="Arial" w:cs="Arial"/>
          <w:spacing w:val="-3"/>
          <w:sz w:val="22"/>
          <w:szCs w:val="22"/>
        </w:rPr>
        <w:t>e</w:t>
      </w:r>
      <w:r w:rsidRPr="00332615">
        <w:rPr>
          <w:rFonts w:ascii="Arial" w:eastAsia="Arial" w:hAnsi="Arial" w:cs="Arial"/>
          <w:sz w:val="22"/>
          <w:szCs w:val="22"/>
        </w:rPr>
        <w:t>n</w:t>
      </w:r>
      <w:r w:rsidRPr="00332615">
        <w:rPr>
          <w:rFonts w:ascii="Arial" w:eastAsia="Arial" w:hAnsi="Arial" w:cs="Arial"/>
          <w:spacing w:val="2"/>
          <w:sz w:val="22"/>
          <w:szCs w:val="22"/>
        </w:rPr>
        <w:t>g</w:t>
      </w:r>
      <w:r w:rsidRPr="00332615">
        <w:rPr>
          <w:rFonts w:ascii="Arial" w:eastAsia="Arial" w:hAnsi="Arial" w:cs="Arial"/>
          <w:spacing w:val="-3"/>
          <w:sz w:val="22"/>
          <w:szCs w:val="22"/>
        </w:rPr>
        <w:t>a</w:t>
      </w:r>
      <w:r w:rsidRPr="00332615">
        <w:rPr>
          <w:rFonts w:ascii="Arial" w:eastAsia="Arial" w:hAnsi="Arial" w:cs="Arial"/>
          <w:spacing w:val="1"/>
          <w:sz w:val="22"/>
          <w:szCs w:val="22"/>
        </w:rPr>
        <w:t>m</w:t>
      </w:r>
      <w:r w:rsidRPr="00332615">
        <w:rPr>
          <w:rFonts w:ascii="Arial" w:eastAsia="Arial" w:hAnsi="Arial" w:cs="Arial"/>
          <w:sz w:val="22"/>
          <w:szCs w:val="22"/>
        </w:rPr>
        <w:t>pu</w:t>
      </w:r>
      <w:r w:rsidRPr="00332615">
        <w:rPr>
          <w:rFonts w:ascii="Arial" w:eastAsia="Arial" w:hAnsi="Arial" w:cs="Arial"/>
          <w:spacing w:val="1"/>
          <w:sz w:val="22"/>
          <w:szCs w:val="22"/>
        </w:rPr>
        <w:t xml:space="preserve"> </w:t>
      </w:r>
      <w:r w:rsidRPr="00332615">
        <w:rPr>
          <w:rFonts w:ascii="Arial" w:eastAsia="Arial" w:hAnsi="Arial" w:cs="Arial"/>
          <w:sz w:val="22"/>
          <w:szCs w:val="22"/>
        </w:rPr>
        <w:t>s</w:t>
      </w:r>
      <w:r w:rsidRPr="00332615">
        <w:rPr>
          <w:rFonts w:ascii="Arial" w:eastAsia="Arial" w:hAnsi="Arial" w:cs="Arial"/>
          <w:spacing w:val="-3"/>
          <w:sz w:val="22"/>
          <w:szCs w:val="22"/>
        </w:rPr>
        <w:t>e</w:t>
      </w:r>
      <w:r w:rsidRPr="00332615">
        <w:rPr>
          <w:rFonts w:ascii="Arial" w:eastAsia="Arial" w:hAnsi="Arial" w:cs="Arial"/>
          <w:spacing w:val="1"/>
          <w:sz w:val="22"/>
          <w:szCs w:val="22"/>
        </w:rPr>
        <w:t>t</w:t>
      </w:r>
      <w:r w:rsidRPr="00332615">
        <w:rPr>
          <w:rFonts w:ascii="Arial" w:eastAsia="Arial" w:hAnsi="Arial" w:cs="Arial"/>
          <w:spacing w:val="-1"/>
          <w:sz w:val="22"/>
          <w:szCs w:val="22"/>
        </w:rPr>
        <w:t>i</w:t>
      </w:r>
      <w:r w:rsidRPr="00332615">
        <w:rPr>
          <w:rFonts w:ascii="Arial" w:eastAsia="Arial" w:hAnsi="Arial" w:cs="Arial"/>
          <w:sz w:val="22"/>
          <w:szCs w:val="22"/>
        </w:rPr>
        <w:t>ap</w:t>
      </w:r>
      <w:r w:rsidRPr="00332615">
        <w:rPr>
          <w:rFonts w:ascii="Arial" w:eastAsia="Arial" w:hAnsi="Arial" w:cs="Arial"/>
          <w:spacing w:val="-2"/>
          <w:sz w:val="22"/>
          <w:szCs w:val="22"/>
        </w:rPr>
        <w:t xml:space="preserve"> </w:t>
      </w:r>
      <w:r w:rsidRPr="00332615">
        <w:rPr>
          <w:rFonts w:ascii="Arial" w:eastAsia="Arial" w:hAnsi="Arial" w:cs="Arial"/>
          <w:spacing w:val="1"/>
          <w:sz w:val="22"/>
          <w:szCs w:val="22"/>
        </w:rPr>
        <w:t>m</w:t>
      </w:r>
      <w:r w:rsidRPr="00332615">
        <w:rPr>
          <w:rFonts w:ascii="Arial" w:eastAsia="Arial" w:hAnsi="Arial" w:cs="Arial"/>
          <w:sz w:val="22"/>
          <w:szCs w:val="22"/>
        </w:rPr>
        <w:t>ata</w:t>
      </w:r>
      <w:r w:rsidRPr="00332615">
        <w:rPr>
          <w:rFonts w:ascii="Arial" w:eastAsia="Arial" w:hAnsi="Arial" w:cs="Arial"/>
          <w:spacing w:val="-3"/>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z w:val="22"/>
          <w:szCs w:val="22"/>
        </w:rPr>
        <w:t>ok p</w:t>
      </w:r>
      <w:r w:rsidRPr="00332615">
        <w:rPr>
          <w:rFonts w:ascii="Arial" w:eastAsia="Arial" w:hAnsi="Arial" w:cs="Arial"/>
          <w:spacing w:val="-1"/>
          <w:sz w:val="22"/>
          <w:szCs w:val="22"/>
        </w:rPr>
        <w:t>ili</w:t>
      </w:r>
      <w:r w:rsidRPr="00332615">
        <w:rPr>
          <w:rFonts w:ascii="Arial" w:eastAsia="Arial" w:hAnsi="Arial" w:cs="Arial"/>
          <w:sz w:val="22"/>
          <w:szCs w:val="22"/>
        </w:rPr>
        <w:t>h</w:t>
      </w:r>
      <w:r w:rsidRPr="00332615">
        <w:rPr>
          <w:rFonts w:ascii="Arial" w:eastAsia="Arial" w:hAnsi="Arial" w:cs="Arial"/>
          <w:spacing w:val="-1"/>
          <w:sz w:val="22"/>
          <w:szCs w:val="22"/>
        </w:rPr>
        <w:t>a</w:t>
      </w:r>
      <w:r w:rsidRPr="00332615">
        <w:rPr>
          <w:rFonts w:ascii="Arial" w:eastAsia="Arial" w:hAnsi="Arial" w:cs="Arial"/>
          <w:sz w:val="22"/>
          <w:szCs w:val="22"/>
        </w:rPr>
        <w:t>n.</w:t>
      </w:r>
      <w:r w:rsidRPr="00332615">
        <w:rPr>
          <w:rFonts w:ascii="Arial" w:eastAsia="Arial" w:hAnsi="Arial" w:cs="Arial"/>
          <w:spacing w:val="2"/>
          <w:sz w:val="22"/>
          <w:szCs w:val="22"/>
        </w:rPr>
        <w:t xml:space="preserve"> </w:t>
      </w:r>
      <w:r w:rsidRPr="00332615">
        <w:rPr>
          <w:rFonts w:ascii="Arial" w:eastAsia="Arial" w:hAnsi="Arial" w:cs="Arial"/>
          <w:spacing w:val="-1"/>
          <w:sz w:val="22"/>
          <w:szCs w:val="22"/>
        </w:rPr>
        <w:t>N</w:t>
      </w:r>
      <w:r w:rsidRPr="00332615">
        <w:rPr>
          <w:rFonts w:ascii="Arial" w:eastAsia="Arial" w:hAnsi="Arial" w:cs="Arial"/>
          <w:sz w:val="22"/>
          <w:szCs w:val="22"/>
        </w:rPr>
        <w:t>ama</w:t>
      </w:r>
      <w:r w:rsidRPr="00332615">
        <w:rPr>
          <w:rFonts w:ascii="Arial" w:eastAsia="Arial" w:hAnsi="Arial" w:cs="Arial"/>
          <w:spacing w:val="-1"/>
          <w:sz w:val="22"/>
          <w:szCs w:val="22"/>
        </w:rPr>
        <w:t xml:space="preserve"> </w:t>
      </w:r>
      <w:r w:rsidRPr="00332615">
        <w:rPr>
          <w:rFonts w:ascii="Arial" w:eastAsia="Arial" w:hAnsi="Arial" w:cs="Arial"/>
          <w:sz w:val="22"/>
          <w:szCs w:val="22"/>
        </w:rPr>
        <w:t>d</w:t>
      </w:r>
      <w:r w:rsidRPr="00332615">
        <w:rPr>
          <w:rFonts w:ascii="Arial" w:eastAsia="Arial" w:hAnsi="Arial" w:cs="Arial"/>
          <w:spacing w:val="-3"/>
          <w:sz w:val="22"/>
          <w:szCs w:val="22"/>
        </w:rPr>
        <w:t>o</w:t>
      </w:r>
      <w:r w:rsidRPr="00332615">
        <w:rPr>
          <w:rFonts w:ascii="Arial" w:eastAsia="Arial" w:hAnsi="Arial" w:cs="Arial"/>
          <w:sz w:val="22"/>
          <w:szCs w:val="22"/>
        </w:rPr>
        <w:t>sen a</w:t>
      </w:r>
      <w:r w:rsidRPr="00332615">
        <w:rPr>
          <w:rFonts w:ascii="Arial" w:eastAsia="Arial" w:hAnsi="Arial" w:cs="Arial"/>
          <w:spacing w:val="-1"/>
          <w:sz w:val="22"/>
          <w:szCs w:val="22"/>
        </w:rPr>
        <w:t>d</w:t>
      </w:r>
      <w:r w:rsidRPr="00332615">
        <w:rPr>
          <w:rFonts w:ascii="Arial" w:eastAsia="Arial" w:hAnsi="Arial" w:cs="Arial"/>
          <w:sz w:val="22"/>
          <w:szCs w:val="22"/>
        </w:rPr>
        <w:t>a</w:t>
      </w:r>
      <w:r w:rsidRPr="00332615">
        <w:rPr>
          <w:rFonts w:ascii="Arial" w:eastAsia="Arial" w:hAnsi="Arial" w:cs="Arial"/>
          <w:spacing w:val="-1"/>
          <w:sz w:val="22"/>
          <w:szCs w:val="22"/>
        </w:rPr>
        <w:t>l</w:t>
      </w:r>
      <w:r w:rsidRPr="00332615">
        <w:rPr>
          <w:rFonts w:ascii="Arial" w:eastAsia="Arial" w:hAnsi="Arial" w:cs="Arial"/>
          <w:sz w:val="22"/>
          <w:szCs w:val="22"/>
        </w:rPr>
        <w:t>ah</w:t>
      </w:r>
      <w:r w:rsidRPr="00332615">
        <w:rPr>
          <w:rFonts w:ascii="Arial" w:eastAsia="Arial" w:hAnsi="Arial" w:cs="Arial"/>
          <w:spacing w:val="-16"/>
          <w:sz w:val="22"/>
          <w:szCs w:val="22"/>
        </w:rPr>
        <w:t xml:space="preserve"> </w:t>
      </w:r>
      <w:r w:rsidRPr="00332615">
        <w:rPr>
          <w:rFonts w:ascii="Arial" w:eastAsia="Arial" w:hAnsi="Arial" w:cs="Arial"/>
          <w:sz w:val="22"/>
          <w:szCs w:val="22"/>
        </w:rPr>
        <w:t>se</w:t>
      </w:r>
      <w:r w:rsidRPr="00332615">
        <w:rPr>
          <w:rFonts w:ascii="Arial" w:eastAsia="Arial" w:hAnsi="Arial" w:cs="Arial"/>
          <w:spacing w:val="-1"/>
          <w:sz w:val="22"/>
          <w:szCs w:val="22"/>
        </w:rPr>
        <w:t>b</w:t>
      </w:r>
      <w:r w:rsidRPr="00332615">
        <w:rPr>
          <w:rFonts w:ascii="Arial" w:eastAsia="Arial" w:hAnsi="Arial" w:cs="Arial"/>
          <w:sz w:val="22"/>
          <w:szCs w:val="22"/>
        </w:rPr>
        <w:t>a</w:t>
      </w:r>
      <w:r w:rsidRPr="00332615">
        <w:rPr>
          <w:rFonts w:ascii="Arial" w:eastAsia="Arial" w:hAnsi="Arial" w:cs="Arial"/>
          <w:spacing w:val="2"/>
          <w:sz w:val="22"/>
          <w:szCs w:val="22"/>
        </w:rPr>
        <w:t>g</w:t>
      </w:r>
      <w:r w:rsidRPr="00332615">
        <w:rPr>
          <w:rFonts w:ascii="Arial" w:eastAsia="Arial" w:hAnsi="Arial" w:cs="Arial"/>
          <w:sz w:val="22"/>
          <w:szCs w:val="22"/>
        </w:rPr>
        <w:t>a</w:t>
      </w:r>
      <w:r w:rsidRPr="00332615">
        <w:rPr>
          <w:rFonts w:ascii="Arial" w:eastAsia="Arial" w:hAnsi="Arial" w:cs="Arial"/>
          <w:spacing w:val="-1"/>
          <w:sz w:val="22"/>
          <w:szCs w:val="22"/>
        </w:rPr>
        <w:t>i</w:t>
      </w:r>
      <w:r w:rsidRPr="00332615">
        <w:rPr>
          <w:rFonts w:ascii="Arial" w:eastAsia="Arial" w:hAnsi="Arial" w:cs="Arial"/>
          <w:spacing w:val="1"/>
          <w:sz w:val="22"/>
          <w:szCs w:val="22"/>
        </w:rPr>
        <w:t>m</w:t>
      </w:r>
      <w:r w:rsidRPr="00332615">
        <w:rPr>
          <w:rFonts w:ascii="Arial" w:eastAsia="Arial" w:hAnsi="Arial" w:cs="Arial"/>
          <w:sz w:val="22"/>
          <w:szCs w:val="22"/>
        </w:rPr>
        <w:t>a</w:t>
      </w:r>
      <w:r w:rsidRPr="00332615">
        <w:rPr>
          <w:rFonts w:ascii="Arial" w:eastAsia="Arial" w:hAnsi="Arial" w:cs="Arial"/>
          <w:spacing w:val="-1"/>
          <w:sz w:val="22"/>
          <w:szCs w:val="22"/>
        </w:rPr>
        <w:t>n</w:t>
      </w:r>
      <w:r w:rsidRPr="00332615">
        <w:rPr>
          <w:rFonts w:ascii="Arial" w:eastAsia="Arial" w:hAnsi="Arial" w:cs="Arial"/>
          <w:sz w:val="22"/>
          <w:szCs w:val="22"/>
        </w:rPr>
        <w:t>a</w:t>
      </w:r>
      <w:r w:rsidRPr="00332615">
        <w:rPr>
          <w:rFonts w:ascii="Arial" w:eastAsia="Arial" w:hAnsi="Arial" w:cs="Arial"/>
          <w:spacing w:val="-15"/>
          <w:sz w:val="22"/>
          <w:szCs w:val="22"/>
        </w:rPr>
        <w:t xml:space="preserve"> </w:t>
      </w:r>
      <w:r w:rsidRPr="00332615">
        <w:rPr>
          <w:rFonts w:ascii="Arial" w:eastAsia="Arial" w:hAnsi="Arial" w:cs="Arial"/>
          <w:spacing w:val="-2"/>
          <w:sz w:val="22"/>
          <w:szCs w:val="22"/>
        </w:rPr>
        <w:t>y</w:t>
      </w:r>
      <w:r w:rsidRPr="00332615">
        <w:rPr>
          <w:rFonts w:ascii="Arial" w:eastAsia="Arial" w:hAnsi="Arial" w:cs="Arial"/>
          <w:sz w:val="22"/>
          <w:szCs w:val="22"/>
        </w:rPr>
        <w:t>a</w:t>
      </w:r>
      <w:r w:rsidRPr="00332615">
        <w:rPr>
          <w:rFonts w:ascii="Arial" w:eastAsia="Arial" w:hAnsi="Arial" w:cs="Arial"/>
          <w:spacing w:val="-1"/>
          <w:sz w:val="22"/>
          <w:szCs w:val="22"/>
        </w:rPr>
        <w:t>n</w:t>
      </w:r>
      <w:r w:rsidRPr="00332615">
        <w:rPr>
          <w:rFonts w:ascii="Arial" w:eastAsia="Arial" w:hAnsi="Arial" w:cs="Arial"/>
          <w:sz w:val="22"/>
          <w:szCs w:val="22"/>
        </w:rPr>
        <w:t>g</w:t>
      </w:r>
      <w:r w:rsidRPr="00332615">
        <w:rPr>
          <w:rFonts w:ascii="Arial" w:eastAsia="Arial" w:hAnsi="Arial" w:cs="Arial"/>
          <w:spacing w:val="-13"/>
          <w:sz w:val="22"/>
          <w:szCs w:val="22"/>
        </w:rPr>
        <w:t xml:space="preserve"> </w:t>
      </w:r>
      <w:r w:rsidRPr="00332615">
        <w:rPr>
          <w:rFonts w:ascii="Arial" w:eastAsia="Arial" w:hAnsi="Arial" w:cs="Arial"/>
          <w:spacing w:val="1"/>
          <w:sz w:val="22"/>
          <w:szCs w:val="22"/>
        </w:rPr>
        <w:t>t</w:t>
      </w:r>
      <w:r w:rsidRPr="00332615">
        <w:rPr>
          <w:rFonts w:ascii="Arial" w:eastAsia="Arial" w:hAnsi="Arial" w:cs="Arial"/>
          <w:spacing w:val="-3"/>
          <w:sz w:val="22"/>
          <w:szCs w:val="22"/>
        </w:rPr>
        <w:t>e</w:t>
      </w:r>
      <w:r w:rsidRPr="00332615">
        <w:rPr>
          <w:rFonts w:ascii="Arial" w:eastAsia="Arial" w:hAnsi="Arial" w:cs="Arial"/>
          <w:spacing w:val="1"/>
          <w:sz w:val="22"/>
          <w:szCs w:val="22"/>
        </w:rPr>
        <w:t>r</w:t>
      </w:r>
      <w:r w:rsidRPr="00332615">
        <w:rPr>
          <w:rFonts w:ascii="Arial" w:eastAsia="Arial" w:hAnsi="Arial" w:cs="Arial"/>
          <w:sz w:val="22"/>
          <w:szCs w:val="22"/>
        </w:rPr>
        <w:t>ca</w:t>
      </w:r>
      <w:r w:rsidRPr="00332615">
        <w:rPr>
          <w:rFonts w:ascii="Arial" w:eastAsia="Arial" w:hAnsi="Arial" w:cs="Arial"/>
          <w:spacing w:val="-3"/>
          <w:sz w:val="22"/>
          <w:szCs w:val="22"/>
        </w:rPr>
        <w:t>n</w:t>
      </w:r>
      <w:r w:rsidRPr="00332615">
        <w:rPr>
          <w:rFonts w:ascii="Arial" w:eastAsia="Arial" w:hAnsi="Arial" w:cs="Arial"/>
          <w:spacing w:val="1"/>
          <w:sz w:val="22"/>
          <w:szCs w:val="22"/>
        </w:rPr>
        <w:t>t</w:t>
      </w:r>
      <w:r w:rsidRPr="00332615">
        <w:rPr>
          <w:rFonts w:ascii="Arial" w:eastAsia="Arial" w:hAnsi="Arial" w:cs="Arial"/>
          <w:sz w:val="22"/>
          <w:szCs w:val="22"/>
        </w:rPr>
        <w:t>um</w:t>
      </w:r>
      <w:r w:rsidRPr="00332615">
        <w:rPr>
          <w:rFonts w:ascii="Arial" w:eastAsia="Arial" w:hAnsi="Arial" w:cs="Arial"/>
          <w:spacing w:val="-14"/>
          <w:sz w:val="22"/>
          <w:szCs w:val="22"/>
        </w:rPr>
        <w:t xml:space="preserve"> </w:t>
      </w:r>
      <w:r w:rsidRPr="00332615">
        <w:rPr>
          <w:rFonts w:ascii="Arial" w:eastAsia="Arial" w:hAnsi="Arial" w:cs="Arial"/>
          <w:sz w:val="22"/>
          <w:szCs w:val="22"/>
        </w:rPr>
        <w:t>pada</w:t>
      </w:r>
      <w:r w:rsidRPr="00332615">
        <w:rPr>
          <w:rFonts w:ascii="Arial" w:eastAsia="Arial" w:hAnsi="Arial" w:cs="Arial"/>
          <w:spacing w:val="-16"/>
          <w:sz w:val="22"/>
          <w:szCs w:val="22"/>
        </w:rPr>
        <w:t xml:space="preserve"> </w:t>
      </w:r>
      <w:r w:rsidRPr="00332615">
        <w:rPr>
          <w:rFonts w:ascii="Arial" w:eastAsia="Arial" w:hAnsi="Arial" w:cs="Arial"/>
          <w:sz w:val="22"/>
          <w:szCs w:val="22"/>
        </w:rPr>
        <w:t>d</w:t>
      </w:r>
      <w:r w:rsidRPr="00332615">
        <w:rPr>
          <w:rFonts w:ascii="Arial" w:eastAsia="Arial" w:hAnsi="Arial" w:cs="Arial"/>
          <w:spacing w:val="-3"/>
          <w:sz w:val="22"/>
          <w:szCs w:val="22"/>
        </w:rPr>
        <w:t>a</w:t>
      </w:r>
      <w:r w:rsidRPr="00332615">
        <w:rPr>
          <w:rFonts w:ascii="Arial" w:eastAsia="Arial" w:hAnsi="Arial" w:cs="Arial"/>
          <w:spacing w:val="1"/>
          <w:sz w:val="22"/>
          <w:szCs w:val="22"/>
        </w:rPr>
        <w:t>ft</w:t>
      </w:r>
      <w:r w:rsidRPr="00332615">
        <w:rPr>
          <w:rFonts w:ascii="Arial" w:eastAsia="Arial" w:hAnsi="Arial" w:cs="Arial"/>
          <w:sz w:val="22"/>
          <w:szCs w:val="22"/>
        </w:rPr>
        <w:t>ar</w:t>
      </w:r>
      <w:r w:rsidRPr="00332615">
        <w:rPr>
          <w:rFonts w:ascii="Arial" w:eastAsia="Arial" w:hAnsi="Arial" w:cs="Arial"/>
          <w:spacing w:val="-19"/>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o</w:t>
      </w:r>
      <w:r w:rsidRPr="00332615">
        <w:rPr>
          <w:rFonts w:ascii="Arial" w:eastAsia="Arial" w:hAnsi="Arial" w:cs="Arial"/>
          <w:sz w:val="22"/>
          <w:szCs w:val="22"/>
        </w:rPr>
        <w:t>sen</w:t>
      </w:r>
      <w:r w:rsidRPr="00332615">
        <w:rPr>
          <w:rFonts w:ascii="Arial" w:eastAsia="Arial" w:hAnsi="Arial" w:cs="Arial"/>
          <w:spacing w:val="-16"/>
          <w:sz w:val="22"/>
          <w:szCs w:val="22"/>
        </w:rPr>
        <w:t xml:space="preserve"> </w:t>
      </w:r>
      <w:r w:rsidRPr="00332615">
        <w:rPr>
          <w:rFonts w:ascii="Arial" w:eastAsia="Arial" w:hAnsi="Arial" w:cs="Arial"/>
          <w:spacing w:val="1"/>
          <w:sz w:val="22"/>
          <w:szCs w:val="22"/>
        </w:rPr>
        <w:t>t</w:t>
      </w:r>
      <w:r w:rsidRPr="00332615">
        <w:rPr>
          <w:rFonts w:ascii="Arial" w:eastAsia="Arial" w:hAnsi="Arial" w:cs="Arial"/>
          <w:sz w:val="22"/>
          <w:szCs w:val="22"/>
        </w:rPr>
        <w:t>etap</w:t>
      </w:r>
      <w:r w:rsidRPr="00332615">
        <w:rPr>
          <w:rFonts w:ascii="Arial" w:eastAsia="Arial" w:hAnsi="Arial" w:cs="Arial"/>
          <w:spacing w:val="-15"/>
          <w:sz w:val="22"/>
          <w:szCs w:val="22"/>
        </w:rPr>
        <w:t xml:space="preserve"> </w:t>
      </w:r>
      <w:r w:rsidRPr="00332615">
        <w:rPr>
          <w:rFonts w:ascii="Arial" w:eastAsia="Arial" w:hAnsi="Arial" w:cs="Arial"/>
          <w:sz w:val="22"/>
          <w:szCs w:val="22"/>
        </w:rPr>
        <w:t>dan</w:t>
      </w:r>
      <w:r w:rsidRPr="00332615">
        <w:rPr>
          <w:rFonts w:ascii="Arial" w:eastAsia="Arial" w:hAnsi="Arial" w:cs="Arial"/>
          <w:spacing w:val="-15"/>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o</w:t>
      </w:r>
      <w:r w:rsidRPr="00332615">
        <w:rPr>
          <w:rFonts w:ascii="Arial" w:eastAsia="Arial" w:hAnsi="Arial" w:cs="Arial"/>
          <w:sz w:val="22"/>
          <w:szCs w:val="22"/>
        </w:rPr>
        <w:t>sen</w:t>
      </w:r>
      <w:r w:rsidRPr="00332615">
        <w:rPr>
          <w:rFonts w:ascii="Arial" w:eastAsia="Arial" w:hAnsi="Arial" w:cs="Arial"/>
          <w:spacing w:val="-21"/>
          <w:sz w:val="22"/>
          <w:szCs w:val="22"/>
        </w:rPr>
        <w:t xml:space="preserve"> </w:t>
      </w:r>
      <w:r w:rsidRPr="00332615">
        <w:rPr>
          <w:rFonts w:ascii="Arial" w:eastAsia="Arial" w:hAnsi="Arial" w:cs="Arial"/>
          <w:spacing w:val="1"/>
          <w:sz w:val="22"/>
          <w:szCs w:val="22"/>
        </w:rPr>
        <w:t>t</w:t>
      </w:r>
      <w:r w:rsidRPr="00332615">
        <w:rPr>
          <w:rFonts w:ascii="Arial" w:eastAsia="Arial" w:hAnsi="Arial" w:cs="Arial"/>
          <w:spacing w:val="-3"/>
          <w:sz w:val="22"/>
          <w:szCs w:val="22"/>
        </w:rPr>
        <w:t>i</w:t>
      </w:r>
      <w:r w:rsidRPr="00332615">
        <w:rPr>
          <w:rFonts w:ascii="Arial" w:eastAsia="Arial" w:hAnsi="Arial" w:cs="Arial"/>
          <w:sz w:val="22"/>
          <w:szCs w:val="22"/>
        </w:rPr>
        <w:t>d</w:t>
      </w:r>
      <w:r w:rsidRPr="00332615">
        <w:rPr>
          <w:rFonts w:ascii="Arial" w:eastAsia="Arial" w:hAnsi="Arial" w:cs="Arial"/>
          <w:spacing w:val="-1"/>
          <w:sz w:val="22"/>
          <w:szCs w:val="22"/>
        </w:rPr>
        <w:t>a</w:t>
      </w:r>
      <w:r w:rsidRPr="00332615">
        <w:rPr>
          <w:rFonts w:ascii="Arial" w:eastAsia="Arial" w:hAnsi="Arial" w:cs="Arial"/>
          <w:sz w:val="22"/>
          <w:szCs w:val="22"/>
        </w:rPr>
        <w:t>k</w:t>
      </w:r>
      <w:r w:rsidRPr="00332615">
        <w:rPr>
          <w:rFonts w:ascii="Arial" w:eastAsia="Arial" w:hAnsi="Arial" w:cs="Arial"/>
          <w:spacing w:val="-15"/>
          <w:sz w:val="22"/>
          <w:szCs w:val="22"/>
        </w:rPr>
        <w:t xml:space="preserve"> </w:t>
      </w:r>
      <w:r w:rsidRPr="00332615">
        <w:rPr>
          <w:rFonts w:ascii="Arial" w:eastAsia="Arial" w:hAnsi="Arial" w:cs="Arial"/>
          <w:spacing w:val="1"/>
          <w:sz w:val="22"/>
          <w:szCs w:val="22"/>
        </w:rPr>
        <w:t>t</w:t>
      </w:r>
      <w:r w:rsidRPr="00332615">
        <w:rPr>
          <w:rFonts w:ascii="Arial" w:eastAsia="Arial" w:hAnsi="Arial" w:cs="Arial"/>
          <w:sz w:val="22"/>
          <w:szCs w:val="22"/>
        </w:rPr>
        <w:t>eta</w:t>
      </w:r>
      <w:r w:rsidRPr="00332615">
        <w:rPr>
          <w:rFonts w:ascii="Arial" w:eastAsia="Arial" w:hAnsi="Arial" w:cs="Arial"/>
          <w:spacing w:val="-2"/>
          <w:sz w:val="22"/>
          <w:szCs w:val="22"/>
        </w:rPr>
        <w:t>p</w:t>
      </w:r>
      <w:r w:rsidRPr="00332615">
        <w:rPr>
          <w:rFonts w:ascii="Arial" w:eastAsia="Arial" w:hAnsi="Arial" w:cs="Arial"/>
          <w:sz w:val="22"/>
          <w:szCs w:val="22"/>
        </w:rPr>
        <w:t>.</w:t>
      </w:r>
    </w:p>
    <w:p w:rsidR="00D40D59" w:rsidRPr="00332615" w:rsidRDefault="00D40D59" w:rsidP="00D40D59">
      <w:pPr>
        <w:spacing w:line="240" w:lineRule="exact"/>
        <w:ind w:left="820"/>
        <w:rPr>
          <w:rFonts w:ascii="Arial" w:eastAsia="Arial" w:hAnsi="Arial" w:cs="Arial"/>
          <w:sz w:val="22"/>
          <w:szCs w:val="22"/>
        </w:rPr>
      </w:pPr>
      <w:r w:rsidRPr="00332615">
        <w:rPr>
          <w:rFonts w:ascii="Arial" w:eastAsia="Arial" w:hAnsi="Arial" w:cs="Arial"/>
          <w:sz w:val="22"/>
          <w:szCs w:val="22"/>
        </w:rPr>
        <w:t xml:space="preserve">4.  </w:t>
      </w:r>
      <w:r w:rsidRPr="00332615">
        <w:rPr>
          <w:rFonts w:ascii="Arial" w:eastAsia="Arial" w:hAnsi="Arial" w:cs="Arial"/>
          <w:spacing w:val="58"/>
          <w:sz w:val="22"/>
          <w:szCs w:val="22"/>
        </w:rPr>
        <w:t xml:space="preserve"> </w:t>
      </w:r>
      <w:r w:rsidRPr="00332615">
        <w:rPr>
          <w:rFonts w:ascii="Arial" w:eastAsia="Arial" w:hAnsi="Arial" w:cs="Arial"/>
          <w:spacing w:val="-1"/>
          <w:sz w:val="22"/>
          <w:szCs w:val="22"/>
        </w:rPr>
        <w:t>B</w:t>
      </w:r>
      <w:r w:rsidRPr="00332615">
        <w:rPr>
          <w:rFonts w:ascii="Arial" w:eastAsia="Arial" w:hAnsi="Arial" w:cs="Arial"/>
          <w:sz w:val="22"/>
          <w:szCs w:val="22"/>
        </w:rPr>
        <w:t xml:space="preserve">eri </w:t>
      </w:r>
      <w:r w:rsidRPr="00332615">
        <w:rPr>
          <w:rFonts w:ascii="Arial" w:eastAsia="Arial" w:hAnsi="Arial" w:cs="Arial"/>
          <w:spacing w:val="1"/>
          <w:sz w:val="22"/>
          <w:szCs w:val="22"/>
        </w:rPr>
        <w:t>t</w:t>
      </w:r>
      <w:r w:rsidRPr="00332615">
        <w:rPr>
          <w:rFonts w:ascii="Arial" w:eastAsia="Arial" w:hAnsi="Arial" w:cs="Arial"/>
          <w:sz w:val="22"/>
          <w:szCs w:val="22"/>
        </w:rPr>
        <w:t>a</w:t>
      </w:r>
      <w:r w:rsidRPr="00332615">
        <w:rPr>
          <w:rFonts w:ascii="Arial" w:eastAsia="Arial" w:hAnsi="Arial" w:cs="Arial"/>
          <w:spacing w:val="-1"/>
          <w:sz w:val="22"/>
          <w:szCs w:val="22"/>
        </w:rPr>
        <w:t>n</w:t>
      </w:r>
      <w:r w:rsidRPr="00332615">
        <w:rPr>
          <w:rFonts w:ascii="Arial" w:eastAsia="Arial" w:hAnsi="Arial" w:cs="Arial"/>
          <w:sz w:val="22"/>
          <w:szCs w:val="22"/>
        </w:rPr>
        <w:t>da</w:t>
      </w:r>
      <w:r w:rsidRPr="00332615">
        <w:rPr>
          <w:rFonts w:ascii="Arial" w:eastAsia="Arial" w:hAnsi="Arial" w:cs="Arial"/>
          <w:spacing w:val="-2"/>
          <w:sz w:val="22"/>
          <w:szCs w:val="22"/>
        </w:rPr>
        <w:t xml:space="preserve"> </w:t>
      </w:r>
      <w:r w:rsidRPr="00332615">
        <w:rPr>
          <w:rFonts w:ascii="Arial" w:eastAsia="Arial" w:hAnsi="Arial" w:cs="Arial"/>
          <w:sz w:val="22"/>
          <w:szCs w:val="22"/>
        </w:rPr>
        <w:t>√ p</w:t>
      </w:r>
      <w:r w:rsidRPr="00332615">
        <w:rPr>
          <w:rFonts w:ascii="Arial" w:eastAsia="Arial" w:hAnsi="Arial" w:cs="Arial"/>
          <w:spacing w:val="-1"/>
          <w:sz w:val="22"/>
          <w:szCs w:val="22"/>
        </w:rPr>
        <w:t>a</w:t>
      </w:r>
      <w:r w:rsidRPr="00332615">
        <w:rPr>
          <w:rFonts w:ascii="Arial" w:eastAsia="Arial" w:hAnsi="Arial" w:cs="Arial"/>
          <w:sz w:val="22"/>
          <w:szCs w:val="22"/>
        </w:rPr>
        <w:t>da</w:t>
      </w:r>
      <w:r w:rsidRPr="00332615">
        <w:rPr>
          <w:rFonts w:ascii="Arial" w:eastAsia="Arial" w:hAnsi="Arial" w:cs="Arial"/>
          <w:spacing w:val="-2"/>
          <w:sz w:val="22"/>
          <w:szCs w:val="22"/>
        </w:rPr>
        <w:t xml:space="preserve"> </w:t>
      </w:r>
      <w:r w:rsidRPr="00332615">
        <w:rPr>
          <w:rFonts w:ascii="Arial" w:eastAsia="Arial" w:hAnsi="Arial" w:cs="Arial"/>
          <w:spacing w:val="1"/>
          <w:sz w:val="22"/>
          <w:szCs w:val="22"/>
        </w:rPr>
        <w:t>m</w:t>
      </w:r>
      <w:r w:rsidRPr="00332615">
        <w:rPr>
          <w:rFonts w:ascii="Arial" w:eastAsia="Arial" w:hAnsi="Arial" w:cs="Arial"/>
          <w:spacing w:val="-3"/>
          <w:sz w:val="22"/>
          <w:szCs w:val="22"/>
        </w:rPr>
        <w:t>a</w:t>
      </w:r>
      <w:r w:rsidRPr="00332615">
        <w:rPr>
          <w:rFonts w:ascii="Arial" w:eastAsia="Arial" w:hAnsi="Arial" w:cs="Arial"/>
          <w:spacing w:val="1"/>
          <w:sz w:val="22"/>
          <w:szCs w:val="22"/>
        </w:rPr>
        <w:t>t</w:t>
      </w:r>
      <w:r w:rsidRPr="00332615">
        <w:rPr>
          <w:rFonts w:ascii="Arial" w:eastAsia="Arial" w:hAnsi="Arial" w:cs="Arial"/>
          <w:sz w:val="22"/>
          <w:szCs w:val="22"/>
        </w:rPr>
        <w:t>a</w:t>
      </w:r>
      <w:r w:rsidRPr="00332615">
        <w:rPr>
          <w:rFonts w:ascii="Arial" w:eastAsia="Arial" w:hAnsi="Arial" w:cs="Arial"/>
          <w:spacing w:val="-1"/>
          <w:sz w:val="22"/>
          <w:szCs w:val="22"/>
        </w:rPr>
        <w:t xml:space="preserve"> </w:t>
      </w:r>
      <w:r w:rsidRPr="00332615">
        <w:rPr>
          <w:rFonts w:ascii="Arial" w:eastAsia="Arial" w:hAnsi="Arial" w:cs="Arial"/>
          <w:spacing w:val="2"/>
          <w:sz w:val="22"/>
          <w:szCs w:val="22"/>
        </w:rPr>
        <w:t>k</w:t>
      </w:r>
      <w:r w:rsidRPr="00332615">
        <w:rPr>
          <w:rFonts w:ascii="Arial" w:eastAsia="Arial" w:hAnsi="Arial" w:cs="Arial"/>
          <w:sz w:val="22"/>
          <w:szCs w:val="22"/>
        </w:rPr>
        <w:t>u</w:t>
      </w:r>
      <w:r w:rsidRPr="00332615">
        <w:rPr>
          <w:rFonts w:ascii="Arial" w:eastAsia="Arial" w:hAnsi="Arial" w:cs="Arial"/>
          <w:spacing w:val="-1"/>
          <w:sz w:val="22"/>
          <w:szCs w:val="22"/>
        </w:rPr>
        <w:t>li</w:t>
      </w:r>
      <w:r w:rsidRPr="00332615">
        <w:rPr>
          <w:rFonts w:ascii="Arial" w:eastAsia="Arial" w:hAnsi="Arial" w:cs="Arial"/>
          <w:sz w:val="22"/>
          <w:szCs w:val="22"/>
        </w:rPr>
        <w:t>a</w:t>
      </w:r>
      <w:r w:rsidRPr="00332615">
        <w:rPr>
          <w:rFonts w:ascii="Arial" w:eastAsia="Arial" w:hAnsi="Arial" w:cs="Arial"/>
          <w:spacing w:val="-1"/>
          <w:sz w:val="22"/>
          <w:szCs w:val="22"/>
        </w:rPr>
        <w:t>h</w:t>
      </w:r>
      <w:r w:rsidRPr="00332615">
        <w:rPr>
          <w:rFonts w:ascii="Arial" w:eastAsia="Arial" w:hAnsi="Arial" w:cs="Arial"/>
          <w:spacing w:val="1"/>
          <w:sz w:val="22"/>
          <w:szCs w:val="22"/>
        </w:rPr>
        <w:t>/</w:t>
      </w:r>
      <w:r w:rsidRPr="00332615">
        <w:rPr>
          <w:rFonts w:ascii="Arial" w:eastAsia="Arial" w:hAnsi="Arial" w:cs="Arial"/>
          <w:sz w:val="22"/>
          <w:szCs w:val="22"/>
        </w:rPr>
        <w:t>b</w:t>
      </w:r>
      <w:r w:rsidRPr="00332615">
        <w:rPr>
          <w:rFonts w:ascii="Arial" w:eastAsia="Arial" w:hAnsi="Arial" w:cs="Arial"/>
          <w:spacing w:val="-1"/>
          <w:sz w:val="22"/>
          <w:szCs w:val="22"/>
        </w:rPr>
        <w:t>l</w:t>
      </w:r>
      <w:r w:rsidRPr="00332615">
        <w:rPr>
          <w:rFonts w:ascii="Arial" w:eastAsia="Arial" w:hAnsi="Arial" w:cs="Arial"/>
          <w:spacing w:val="-3"/>
          <w:sz w:val="22"/>
          <w:szCs w:val="22"/>
        </w:rPr>
        <w:t>o</w:t>
      </w:r>
      <w:r w:rsidRPr="00332615">
        <w:rPr>
          <w:rFonts w:ascii="Arial" w:eastAsia="Arial" w:hAnsi="Arial" w:cs="Arial"/>
          <w:sz w:val="22"/>
          <w:szCs w:val="22"/>
        </w:rPr>
        <w:t>k</w:t>
      </w:r>
      <w:r w:rsidRPr="00332615">
        <w:rPr>
          <w:rFonts w:ascii="Arial" w:eastAsia="Arial" w:hAnsi="Arial" w:cs="Arial"/>
          <w:spacing w:val="4"/>
          <w:sz w:val="22"/>
          <w:szCs w:val="22"/>
        </w:rPr>
        <w:t xml:space="preserve"> </w:t>
      </w:r>
      <w:r w:rsidRPr="00332615">
        <w:rPr>
          <w:rFonts w:ascii="Arial" w:eastAsia="Arial" w:hAnsi="Arial" w:cs="Arial"/>
          <w:spacing w:val="-2"/>
          <w:sz w:val="22"/>
          <w:szCs w:val="22"/>
        </w:rPr>
        <w:t>y</w:t>
      </w:r>
      <w:r w:rsidRPr="00332615">
        <w:rPr>
          <w:rFonts w:ascii="Arial" w:eastAsia="Arial" w:hAnsi="Arial" w:cs="Arial"/>
          <w:sz w:val="22"/>
          <w:szCs w:val="22"/>
        </w:rPr>
        <w:t>a</w:t>
      </w:r>
      <w:r w:rsidRPr="00332615">
        <w:rPr>
          <w:rFonts w:ascii="Arial" w:eastAsia="Arial" w:hAnsi="Arial" w:cs="Arial"/>
          <w:spacing w:val="-3"/>
          <w:sz w:val="22"/>
          <w:szCs w:val="22"/>
        </w:rPr>
        <w:t>n</w:t>
      </w:r>
      <w:r w:rsidRPr="00332615">
        <w:rPr>
          <w:rFonts w:ascii="Arial" w:eastAsia="Arial" w:hAnsi="Arial" w:cs="Arial"/>
          <w:sz w:val="22"/>
          <w:szCs w:val="22"/>
        </w:rPr>
        <w:t>g</w:t>
      </w:r>
      <w:r w:rsidRPr="00332615">
        <w:rPr>
          <w:rFonts w:ascii="Arial" w:eastAsia="Arial" w:hAnsi="Arial" w:cs="Arial"/>
          <w:spacing w:val="3"/>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il</w:t>
      </w:r>
      <w:r w:rsidRPr="00332615">
        <w:rPr>
          <w:rFonts w:ascii="Arial" w:eastAsia="Arial" w:hAnsi="Arial" w:cs="Arial"/>
          <w:sz w:val="22"/>
          <w:szCs w:val="22"/>
        </w:rPr>
        <w:t>e</w:t>
      </w:r>
      <w:r w:rsidRPr="00332615">
        <w:rPr>
          <w:rFonts w:ascii="Arial" w:eastAsia="Arial" w:hAnsi="Arial" w:cs="Arial"/>
          <w:spacing w:val="-1"/>
          <w:sz w:val="22"/>
          <w:szCs w:val="22"/>
        </w:rPr>
        <w:t>n</w:t>
      </w:r>
      <w:r w:rsidRPr="00332615">
        <w:rPr>
          <w:rFonts w:ascii="Arial" w:eastAsia="Arial" w:hAnsi="Arial" w:cs="Arial"/>
          <w:sz w:val="22"/>
          <w:szCs w:val="22"/>
        </w:rPr>
        <w:t>g</w:t>
      </w:r>
      <w:r w:rsidRPr="00332615">
        <w:rPr>
          <w:rFonts w:ascii="Arial" w:eastAsia="Arial" w:hAnsi="Arial" w:cs="Arial"/>
          <w:spacing w:val="-3"/>
          <w:sz w:val="22"/>
          <w:szCs w:val="22"/>
        </w:rPr>
        <w:t>k</w:t>
      </w:r>
      <w:r w:rsidRPr="00332615">
        <w:rPr>
          <w:rFonts w:ascii="Arial" w:eastAsia="Arial" w:hAnsi="Arial" w:cs="Arial"/>
          <w:sz w:val="22"/>
          <w:szCs w:val="22"/>
        </w:rPr>
        <w:t>a</w:t>
      </w:r>
      <w:r w:rsidRPr="00332615">
        <w:rPr>
          <w:rFonts w:ascii="Arial" w:eastAsia="Arial" w:hAnsi="Arial" w:cs="Arial"/>
          <w:spacing w:val="-1"/>
          <w:sz w:val="22"/>
          <w:szCs w:val="22"/>
        </w:rPr>
        <w:t>p</w:t>
      </w:r>
      <w:r w:rsidRPr="00332615">
        <w:rPr>
          <w:rFonts w:ascii="Arial" w:eastAsia="Arial" w:hAnsi="Arial" w:cs="Arial"/>
          <w:sz w:val="22"/>
          <w:szCs w:val="22"/>
        </w:rPr>
        <w:t>i d</w:t>
      </w:r>
      <w:r w:rsidRPr="00332615">
        <w:rPr>
          <w:rFonts w:ascii="Arial" w:eastAsia="Arial" w:hAnsi="Arial" w:cs="Arial"/>
          <w:spacing w:val="-1"/>
          <w:sz w:val="22"/>
          <w:szCs w:val="22"/>
        </w:rPr>
        <w:t>e</w:t>
      </w:r>
      <w:r w:rsidRPr="00332615">
        <w:rPr>
          <w:rFonts w:ascii="Arial" w:eastAsia="Arial" w:hAnsi="Arial" w:cs="Arial"/>
          <w:sz w:val="22"/>
          <w:szCs w:val="22"/>
        </w:rPr>
        <w:t>n</w:t>
      </w:r>
      <w:r w:rsidRPr="00332615">
        <w:rPr>
          <w:rFonts w:ascii="Arial" w:eastAsia="Arial" w:hAnsi="Arial" w:cs="Arial"/>
          <w:spacing w:val="2"/>
          <w:sz w:val="22"/>
          <w:szCs w:val="22"/>
        </w:rPr>
        <w:t>g</w:t>
      </w:r>
      <w:r w:rsidRPr="00332615">
        <w:rPr>
          <w:rFonts w:ascii="Arial" w:eastAsia="Arial" w:hAnsi="Arial" w:cs="Arial"/>
          <w:sz w:val="22"/>
          <w:szCs w:val="22"/>
        </w:rPr>
        <w:t>an</w:t>
      </w:r>
      <w:r w:rsidRPr="00332615">
        <w:rPr>
          <w:rFonts w:ascii="Arial" w:eastAsia="Arial" w:hAnsi="Arial" w:cs="Arial"/>
          <w:spacing w:val="-3"/>
          <w:sz w:val="22"/>
          <w:szCs w:val="22"/>
        </w:rPr>
        <w:t xml:space="preserve"> </w:t>
      </w:r>
      <w:r w:rsidRPr="00332615">
        <w:rPr>
          <w:rFonts w:ascii="Arial" w:eastAsia="Arial" w:hAnsi="Arial" w:cs="Arial"/>
          <w:spacing w:val="-1"/>
          <w:sz w:val="22"/>
          <w:szCs w:val="22"/>
        </w:rPr>
        <w:t>RPS.</w:t>
      </w:r>
    </w:p>
    <w:p w:rsidR="00D40D59" w:rsidRPr="00332615" w:rsidRDefault="00D40D59" w:rsidP="00D40D59">
      <w:pPr>
        <w:spacing w:before="4"/>
        <w:ind w:left="820"/>
        <w:rPr>
          <w:rFonts w:ascii="Arial" w:eastAsia="Arial" w:hAnsi="Arial" w:cs="Arial"/>
          <w:sz w:val="22"/>
          <w:szCs w:val="22"/>
        </w:rPr>
        <w:sectPr w:rsidR="00D40D59" w:rsidRPr="00332615" w:rsidSect="00C84BF1">
          <w:footerReference w:type="default" r:id="rId12"/>
          <w:pgSz w:w="11920" w:h="16860"/>
          <w:pgMar w:top="1582" w:right="204" w:bottom="975" w:left="1298" w:header="0" w:footer="356" w:gutter="0"/>
          <w:pgNumType w:start="40"/>
          <w:cols w:space="720"/>
        </w:sectPr>
      </w:pPr>
      <w:r w:rsidRPr="00332615">
        <w:rPr>
          <w:rFonts w:ascii="Arial" w:eastAsia="Arial" w:hAnsi="Arial" w:cs="Arial"/>
          <w:sz w:val="22"/>
          <w:szCs w:val="22"/>
        </w:rPr>
        <w:t xml:space="preserve">5.  </w:t>
      </w:r>
      <w:r w:rsidRPr="00332615">
        <w:rPr>
          <w:rFonts w:ascii="Arial" w:eastAsia="Arial" w:hAnsi="Arial" w:cs="Arial"/>
          <w:spacing w:val="58"/>
          <w:sz w:val="22"/>
          <w:szCs w:val="22"/>
        </w:rPr>
        <w:t xml:space="preserve"> </w:t>
      </w:r>
      <w:r w:rsidRPr="00332615">
        <w:rPr>
          <w:rFonts w:ascii="Arial" w:eastAsia="Arial" w:hAnsi="Arial" w:cs="Arial"/>
          <w:spacing w:val="2"/>
          <w:sz w:val="22"/>
          <w:szCs w:val="22"/>
        </w:rPr>
        <w:t>T</w:t>
      </w:r>
      <w:r w:rsidRPr="00332615">
        <w:rPr>
          <w:rFonts w:ascii="Arial" w:eastAsia="Arial" w:hAnsi="Arial" w:cs="Arial"/>
          <w:sz w:val="22"/>
          <w:szCs w:val="22"/>
        </w:rPr>
        <w:t>a</w:t>
      </w:r>
      <w:r w:rsidRPr="00332615">
        <w:rPr>
          <w:rFonts w:ascii="Arial" w:eastAsia="Arial" w:hAnsi="Arial" w:cs="Arial"/>
          <w:spacing w:val="-1"/>
          <w:sz w:val="22"/>
          <w:szCs w:val="22"/>
        </w:rPr>
        <w:t>b</w:t>
      </w:r>
      <w:r w:rsidRPr="00332615">
        <w:rPr>
          <w:rFonts w:ascii="Arial" w:eastAsia="Arial" w:hAnsi="Arial" w:cs="Arial"/>
          <w:sz w:val="22"/>
          <w:szCs w:val="22"/>
        </w:rPr>
        <w:t>el d</w:t>
      </w:r>
      <w:r w:rsidRPr="00332615">
        <w:rPr>
          <w:rFonts w:ascii="Arial" w:eastAsia="Arial" w:hAnsi="Arial" w:cs="Arial"/>
          <w:spacing w:val="-1"/>
          <w:sz w:val="22"/>
          <w:szCs w:val="22"/>
        </w:rPr>
        <w:t>a</w:t>
      </w:r>
      <w:r w:rsidRPr="00332615">
        <w:rPr>
          <w:rFonts w:ascii="Arial" w:eastAsia="Arial" w:hAnsi="Arial" w:cs="Arial"/>
          <w:sz w:val="22"/>
          <w:szCs w:val="22"/>
        </w:rPr>
        <w:t>p</w:t>
      </w:r>
      <w:r w:rsidRPr="00332615">
        <w:rPr>
          <w:rFonts w:ascii="Arial" w:eastAsia="Arial" w:hAnsi="Arial" w:cs="Arial"/>
          <w:spacing w:val="-3"/>
          <w:sz w:val="22"/>
          <w:szCs w:val="22"/>
        </w:rPr>
        <w:t>a</w:t>
      </w:r>
      <w:r w:rsidRPr="00332615">
        <w:rPr>
          <w:rFonts w:ascii="Arial" w:eastAsia="Arial" w:hAnsi="Arial" w:cs="Arial"/>
          <w:sz w:val="22"/>
          <w:szCs w:val="22"/>
        </w:rPr>
        <w:t>t</w:t>
      </w:r>
      <w:r w:rsidRPr="00332615">
        <w:rPr>
          <w:rFonts w:ascii="Arial" w:eastAsia="Arial" w:hAnsi="Arial" w:cs="Arial"/>
          <w:spacing w:val="2"/>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i</w:t>
      </w:r>
      <w:r w:rsidRPr="00332615">
        <w:rPr>
          <w:rFonts w:ascii="Arial" w:eastAsia="Arial" w:hAnsi="Arial" w:cs="Arial"/>
          <w:sz w:val="22"/>
          <w:szCs w:val="22"/>
        </w:rPr>
        <w:t>b</w:t>
      </w:r>
      <w:r w:rsidRPr="00332615">
        <w:rPr>
          <w:rFonts w:ascii="Arial" w:eastAsia="Arial" w:hAnsi="Arial" w:cs="Arial"/>
          <w:spacing w:val="-1"/>
          <w:sz w:val="22"/>
          <w:szCs w:val="22"/>
        </w:rPr>
        <w:t>u</w:t>
      </w:r>
      <w:r w:rsidRPr="00332615">
        <w:rPr>
          <w:rFonts w:ascii="Arial" w:eastAsia="Arial" w:hAnsi="Arial" w:cs="Arial"/>
          <w:spacing w:val="-3"/>
          <w:sz w:val="22"/>
          <w:szCs w:val="22"/>
        </w:rPr>
        <w:t>a</w:t>
      </w:r>
      <w:r w:rsidRPr="00332615">
        <w:rPr>
          <w:rFonts w:ascii="Arial" w:eastAsia="Arial" w:hAnsi="Arial" w:cs="Arial"/>
          <w:sz w:val="22"/>
          <w:szCs w:val="22"/>
        </w:rPr>
        <w:t>t</w:t>
      </w:r>
      <w:r w:rsidRPr="00332615">
        <w:rPr>
          <w:rFonts w:ascii="Arial" w:eastAsia="Arial" w:hAnsi="Arial" w:cs="Arial"/>
          <w:spacing w:val="2"/>
          <w:sz w:val="22"/>
          <w:szCs w:val="22"/>
        </w:rPr>
        <w:t xml:space="preserve"> </w:t>
      </w:r>
      <w:r w:rsidRPr="00332615">
        <w:rPr>
          <w:rFonts w:ascii="Arial" w:eastAsia="Arial" w:hAnsi="Arial" w:cs="Arial"/>
          <w:sz w:val="22"/>
          <w:szCs w:val="22"/>
        </w:rPr>
        <w:t>d</w:t>
      </w:r>
      <w:r w:rsidRPr="00332615">
        <w:rPr>
          <w:rFonts w:ascii="Arial" w:eastAsia="Arial" w:hAnsi="Arial" w:cs="Arial"/>
          <w:spacing w:val="-1"/>
          <w:sz w:val="22"/>
          <w:szCs w:val="22"/>
        </w:rPr>
        <w:t>e</w:t>
      </w:r>
      <w:r w:rsidRPr="00332615">
        <w:rPr>
          <w:rFonts w:ascii="Arial" w:eastAsia="Arial" w:hAnsi="Arial" w:cs="Arial"/>
          <w:spacing w:val="-3"/>
          <w:sz w:val="22"/>
          <w:szCs w:val="22"/>
        </w:rPr>
        <w:t>n</w:t>
      </w:r>
      <w:r w:rsidRPr="00332615">
        <w:rPr>
          <w:rFonts w:ascii="Arial" w:eastAsia="Arial" w:hAnsi="Arial" w:cs="Arial"/>
          <w:sz w:val="22"/>
          <w:szCs w:val="22"/>
        </w:rPr>
        <w:t>g</w:t>
      </w:r>
      <w:r w:rsidRPr="00332615">
        <w:rPr>
          <w:rFonts w:ascii="Arial" w:eastAsia="Arial" w:hAnsi="Arial" w:cs="Arial"/>
          <w:spacing w:val="-1"/>
          <w:sz w:val="22"/>
          <w:szCs w:val="22"/>
        </w:rPr>
        <w:t>a</w:t>
      </w:r>
      <w:r w:rsidRPr="00332615">
        <w:rPr>
          <w:rFonts w:ascii="Arial" w:eastAsia="Arial" w:hAnsi="Arial" w:cs="Arial"/>
          <w:sz w:val="22"/>
          <w:szCs w:val="22"/>
        </w:rPr>
        <w:t>n pos</w:t>
      </w:r>
      <w:r w:rsidRPr="00332615">
        <w:rPr>
          <w:rFonts w:ascii="Arial" w:eastAsia="Arial" w:hAnsi="Arial" w:cs="Arial"/>
          <w:spacing w:val="-1"/>
          <w:sz w:val="22"/>
          <w:szCs w:val="22"/>
        </w:rPr>
        <w:t>i</w:t>
      </w:r>
      <w:r w:rsidRPr="00332615">
        <w:rPr>
          <w:rFonts w:ascii="Arial" w:eastAsia="Arial" w:hAnsi="Arial" w:cs="Arial"/>
          <w:sz w:val="22"/>
          <w:szCs w:val="22"/>
        </w:rPr>
        <w:t xml:space="preserve">si </w:t>
      </w:r>
      <w:r w:rsidRPr="00332615">
        <w:rPr>
          <w:rFonts w:ascii="Arial" w:eastAsia="Arial" w:hAnsi="Arial" w:cs="Arial"/>
          <w:spacing w:val="1"/>
          <w:sz w:val="22"/>
          <w:szCs w:val="22"/>
        </w:rPr>
        <w:t>m</w:t>
      </w:r>
      <w:r w:rsidRPr="00332615">
        <w:rPr>
          <w:rFonts w:ascii="Arial" w:eastAsia="Arial" w:hAnsi="Arial" w:cs="Arial"/>
          <w:sz w:val="22"/>
          <w:szCs w:val="22"/>
        </w:rPr>
        <w:t>e</w:t>
      </w:r>
      <w:r w:rsidRPr="00332615">
        <w:rPr>
          <w:rFonts w:ascii="Arial" w:eastAsia="Arial" w:hAnsi="Arial" w:cs="Arial"/>
          <w:spacing w:val="-1"/>
          <w:sz w:val="22"/>
          <w:szCs w:val="22"/>
        </w:rPr>
        <w:t>li</w:t>
      </w:r>
      <w:r w:rsidRPr="00332615">
        <w:rPr>
          <w:rFonts w:ascii="Arial" w:eastAsia="Arial" w:hAnsi="Arial" w:cs="Arial"/>
          <w:sz w:val="22"/>
          <w:szCs w:val="22"/>
        </w:rPr>
        <w:t>nta</w:t>
      </w:r>
      <w:r w:rsidRPr="00332615">
        <w:rPr>
          <w:rFonts w:ascii="Arial" w:eastAsia="Arial" w:hAnsi="Arial" w:cs="Arial"/>
          <w:spacing w:val="-2"/>
          <w:sz w:val="22"/>
          <w:szCs w:val="22"/>
        </w:rPr>
        <w:t>n</w:t>
      </w:r>
      <w:r w:rsidRPr="00332615">
        <w:rPr>
          <w:rFonts w:ascii="Arial" w:eastAsia="Arial" w:hAnsi="Arial" w:cs="Arial"/>
          <w:sz w:val="22"/>
          <w:szCs w:val="22"/>
        </w:rPr>
        <w:t>g</w:t>
      </w:r>
      <w:r w:rsidRPr="00332615">
        <w:rPr>
          <w:rFonts w:ascii="Arial" w:eastAsia="Arial" w:hAnsi="Arial" w:cs="Arial"/>
          <w:spacing w:val="3"/>
          <w:sz w:val="22"/>
          <w:szCs w:val="22"/>
        </w:rPr>
        <w:t xml:space="preserve"> </w:t>
      </w:r>
      <w:r w:rsidRPr="00332615">
        <w:rPr>
          <w:rFonts w:ascii="Arial" w:eastAsia="Arial" w:hAnsi="Arial" w:cs="Arial"/>
          <w:spacing w:val="1"/>
          <w:sz w:val="22"/>
          <w:szCs w:val="22"/>
        </w:rPr>
        <w:t>(</w:t>
      </w:r>
      <w:r w:rsidRPr="00332615">
        <w:rPr>
          <w:rFonts w:ascii="Arial" w:eastAsia="Arial" w:hAnsi="Arial" w:cs="Arial"/>
          <w:i/>
          <w:spacing w:val="-1"/>
          <w:sz w:val="22"/>
          <w:szCs w:val="22"/>
        </w:rPr>
        <w:t>l</w:t>
      </w:r>
      <w:r w:rsidRPr="00332615">
        <w:rPr>
          <w:rFonts w:ascii="Arial" w:eastAsia="Arial" w:hAnsi="Arial" w:cs="Arial"/>
          <w:i/>
          <w:sz w:val="22"/>
          <w:szCs w:val="22"/>
        </w:rPr>
        <w:t>a</w:t>
      </w:r>
      <w:r w:rsidRPr="00332615">
        <w:rPr>
          <w:rFonts w:ascii="Arial" w:eastAsia="Arial" w:hAnsi="Arial" w:cs="Arial"/>
          <w:i/>
          <w:spacing w:val="-1"/>
          <w:sz w:val="22"/>
          <w:szCs w:val="22"/>
        </w:rPr>
        <w:t>n</w:t>
      </w:r>
      <w:r w:rsidRPr="00332615">
        <w:rPr>
          <w:rFonts w:ascii="Arial" w:eastAsia="Arial" w:hAnsi="Arial" w:cs="Arial"/>
          <w:i/>
          <w:sz w:val="22"/>
          <w:szCs w:val="22"/>
        </w:rPr>
        <w:t>dsc</w:t>
      </w:r>
      <w:r w:rsidRPr="00332615">
        <w:rPr>
          <w:rFonts w:ascii="Arial" w:eastAsia="Arial" w:hAnsi="Arial" w:cs="Arial"/>
          <w:i/>
          <w:spacing w:val="-1"/>
          <w:sz w:val="22"/>
          <w:szCs w:val="22"/>
        </w:rPr>
        <w:t>a</w:t>
      </w:r>
      <w:r w:rsidRPr="00332615">
        <w:rPr>
          <w:rFonts w:ascii="Arial" w:eastAsia="Arial" w:hAnsi="Arial" w:cs="Arial"/>
          <w:i/>
          <w:sz w:val="22"/>
          <w:szCs w:val="22"/>
        </w:rPr>
        <w:t>p</w:t>
      </w:r>
      <w:r w:rsidRPr="00332615">
        <w:rPr>
          <w:rFonts w:ascii="Arial" w:eastAsia="Arial" w:hAnsi="Arial" w:cs="Arial"/>
          <w:i/>
          <w:spacing w:val="-1"/>
          <w:sz w:val="22"/>
          <w:szCs w:val="22"/>
        </w:rPr>
        <w:t>e</w:t>
      </w:r>
    </w:p>
    <w:p w:rsidR="00D769FA" w:rsidRDefault="00150596">
      <w:pPr>
        <w:spacing w:before="77" w:line="260" w:lineRule="exact"/>
        <w:ind w:left="205"/>
        <w:rPr>
          <w:rFonts w:ascii="Arial" w:eastAsia="Arial" w:hAnsi="Arial" w:cs="Arial"/>
          <w:sz w:val="24"/>
          <w:szCs w:val="24"/>
        </w:rPr>
      </w:pPr>
      <w:r>
        <w:lastRenderedPageBreak/>
        <w:pict>
          <v:group id="_x0000_s1032" style="position:absolute;left:0;text-align:left;margin-left:69.15pt;margin-top:36.85pt;width:463.65pt;height:0;z-index:-251654144;mso-position-horizontal-relative:page" coordorigin="1383,737" coordsize="9273,0">
            <v:shape id="_x0000_s1033" style="position:absolute;left:1383;top:737;width:9273;height:0" coordorigin="1383,737" coordsize="9273,0" path="m1383,737r9272,e" filled="f" strokeweight="2.26pt">
              <v:path arrowok="t"/>
            </v:shape>
            <w10:wrap anchorx="page"/>
          </v:group>
        </w:pict>
      </w:r>
      <w:r w:rsidR="0098142C">
        <w:rPr>
          <w:rFonts w:ascii="Arial" w:eastAsia="Arial" w:hAnsi="Arial" w:cs="Arial"/>
          <w:b/>
          <w:spacing w:val="2"/>
          <w:position w:val="-1"/>
          <w:sz w:val="24"/>
          <w:szCs w:val="24"/>
        </w:rPr>
        <w:t>N</w:t>
      </w:r>
      <w:r w:rsidR="0098142C">
        <w:rPr>
          <w:rFonts w:ascii="Arial" w:eastAsia="Arial" w:hAnsi="Arial" w:cs="Arial"/>
          <w:b/>
          <w:spacing w:val="-5"/>
          <w:position w:val="-1"/>
          <w:sz w:val="24"/>
          <w:szCs w:val="24"/>
        </w:rPr>
        <w:t>A</w:t>
      </w:r>
      <w:r w:rsidR="0098142C">
        <w:rPr>
          <w:rFonts w:ascii="Arial" w:eastAsia="Arial" w:hAnsi="Arial" w:cs="Arial"/>
          <w:b/>
          <w:spacing w:val="4"/>
          <w:position w:val="-1"/>
          <w:sz w:val="24"/>
          <w:szCs w:val="24"/>
        </w:rPr>
        <w:t>M</w:t>
      </w:r>
      <w:r w:rsidR="0098142C">
        <w:rPr>
          <w:rFonts w:ascii="Arial" w:eastAsia="Arial" w:hAnsi="Arial" w:cs="Arial"/>
          <w:b/>
          <w:position w:val="-1"/>
          <w:sz w:val="24"/>
          <w:szCs w:val="24"/>
        </w:rPr>
        <w:t>A</w:t>
      </w:r>
      <w:r w:rsidR="0098142C">
        <w:rPr>
          <w:rFonts w:ascii="Arial" w:eastAsia="Arial" w:hAnsi="Arial" w:cs="Arial"/>
          <w:b/>
          <w:spacing w:val="-2"/>
          <w:position w:val="-1"/>
          <w:sz w:val="24"/>
          <w:szCs w:val="24"/>
        </w:rPr>
        <w:t xml:space="preserve"> </w:t>
      </w:r>
      <w:r w:rsidR="0098142C">
        <w:rPr>
          <w:rFonts w:ascii="Arial" w:eastAsia="Arial" w:hAnsi="Arial" w:cs="Arial"/>
          <w:b/>
          <w:spacing w:val="4"/>
          <w:position w:val="-1"/>
          <w:sz w:val="24"/>
          <w:szCs w:val="24"/>
        </w:rPr>
        <w:t>D</w:t>
      </w:r>
      <w:r w:rsidR="0098142C">
        <w:rPr>
          <w:rFonts w:ascii="Arial" w:eastAsia="Arial" w:hAnsi="Arial" w:cs="Arial"/>
          <w:b/>
          <w:spacing w:val="-5"/>
          <w:position w:val="-1"/>
          <w:sz w:val="24"/>
          <w:szCs w:val="24"/>
        </w:rPr>
        <w:t>A</w:t>
      </w:r>
      <w:r w:rsidR="0098142C">
        <w:rPr>
          <w:rFonts w:ascii="Arial" w:eastAsia="Arial" w:hAnsi="Arial" w:cs="Arial"/>
          <w:b/>
          <w:position w:val="-1"/>
          <w:sz w:val="24"/>
          <w:szCs w:val="24"/>
        </w:rPr>
        <w:t xml:space="preserve">N </w:t>
      </w:r>
      <w:r w:rsidR="0098142C">
        <w:rPr>
          <w:rFonts w:ascii="Arial" w:eastAsia="Arial" w:hAnsi="Arial" w:cs="Arial"/>
          <w:b/>
          <w:spacing w:val="4"/>
          <w:position w:val="-1"/>
          <w:sz w:val="24"/>
          <w:szCs w:val="24"/>
        </w:rPr>
        <w:t>L</w:t>
      </w:r>
      <w:r w:rsidR="0098142C">
        <w:rPr>
          <w:rFonts w:ascii="Arial" w:eastAsia="Arial" w:hAnsi="Arial" w:cs="Arial"/>
          <w:b/>
          <w:spacing w:val="-5"/>
          <w:position w:val="-1"/>
          <w:sz w:val="24"/>
          <w:szCs w:val="24"/>
        </w:rPr>
        <w:t>A</w:t>
      </w:r>
      <w:r w:rsidR="0098142C">
        <w:rPr>
          <w:rFonts w:ascii="Arial" w:eastAsia="Arial" w:hAnsi="Arial" w:cs="Arial"/>
          <w:b/>
          <w:spacing w:val="1"/>
          <w:position w:val="-1"/>
          <w:sz w:val="24"/>
          <w:szCs w:val="24"/>
        </w:rPr>
        <w:t>M</w:t>
      </w:r>
      <w:r w:rsidR="0098142C">
        <w:rPr>
          <w:rFonts w:ascii="Arial" w:eastAsia="Arial" w:hAnsi="Arial" w:cs="Arial"/>
          <w:b/>
          <w:spacing w:val="4"/>
          <w:position w:val="-1"/>
          <w:sz w:val="24"/>
          <w:szCs w:val="24"/>
        </w:rPr>
        <w:t>B</w:t>
      </w:r>
      <w:r w:rsidR="0098142C">
        <w:rPr>
          <w:rFonts w:ascii="Arial" w:eastAsia="Arial" w:hAnsi="Arial" w:cs="Arial"/>
          <w:b/>
          <w:spacing w:val="-5"/>
          <w:position w:val="-1"/>
          <w:sz w:val="24"/>
          <w:szCs w:val="24"/>
        </w:rPr>
        <w:t>A</w:t>
      </w:r>
      <w:r w:rsidR="0098142C">
        <w:rPr>
          <w:rFonts w:ascii="Arial" w:eastAsia="Arial" w:hAnsi="Arial" w:cs="Arial"/>
          <w:b/>
          <w:spacing w:val="2"/>
          <w:position w:val="-1"/>
          <w:sz w:val="24"/>
          <w:szCs w:val="24"/>
        </w:rPr>
        <w:t>N</w:t>
      </w:r>
      <w:r w:rsidR="0098142C">
        <w:rPr>
          <w:rFonts w:ascii="Arial" w:eastAsia="Arial" w:hAnsi="Arial" w:cs="Arial"/>
          <w:b/>
          <w:position w:val="-1"/>
          <w:sz w:val="24"/>
          <w:szCs w:val="24"/>
        </w:rPr>
        <w:t>G</w:t>
      </w:r>
      <w:r w:rsidR="0098142C">
        <w:rPr>
          <w:rFonts w:ascii="Arial" w:eastAsia="Arial" w:hAnsi="Arial" w:cs="Arial"/>
          <w:b/>
          <w:spacing w:val="1"/>
          <w:position w:val="-1"/>
          <w:sz w:val="24"/>
          <w:szCs w:val="24"/>
        </w:rPr>
        <w:t xml:space="preserve"> </w:t>
      </w:r>
      <w:r w:rsidR="0098142C">
        <w:rPr>
          <w:rFonts w:ascii="Arial" w:eastAsia="Arial" w:hAnsi="Arial" w:cs="Arial"/>
          <w:b/>
          <w:position w:val="-1"/>
          <w:sz w:val="24"/>
          <w:szCs w:val="24"/>
        </w:rPr>
        <w:t>PERGU</w:t>
      </w:r>
      <w:r w:rsidR="0098142C">
        <w:rPr>
          <w:rFonts w:ascii="Arial" w:eastAsia="Arial" w:hAnsi="Arial" w:cs="Arial"/>
          <w:b/>
          <w:spacing w:val="-1"/>
          <w:position w:val="-1"/>
          <w:sz w:val="24"/>
          <w:szCs w:val="24"/>
        </w:rPr>
        <w:t>R</w:t>
      </w:r>
      <w:r w:rsidR="0098142C">
        <w:rPr>
          <w:rFonts w:ascii="Arial" w:eastAsia="Arial" w:hAnsi="Arial" w:cs="Arial"/>
          <w:b/>
          <w:spacing w:val="2"/>
          <w:position w:val="-1"/>
          <w:sz w:val="24"/>
          <w:szCs w:val="24"/>
        </w:rPr>
        <w:t>U</w:t>
      </w:r>
      <w:r w:rsidR="0098142C">
        <w:rPr>
          <w:rFonts w:ascii="Arial" w:eastAsia="Arial" w:hAnsi="Arial" w:cs="Arial"/>
          <w:b/>
          <w:spacing w:val="-5"/>
          <w:position w:val="-1"/>
          <w:sz w:val="24"/>
          <w:szCs w:val="24"/>
        </w:rPr>
        <w:t>A</w:t>
      </w:r>
      <w:r w:rsidR="0098142C">
        <w:rPr>
          <w:rFonts w:ascii="Arial" w:eastAsia="Arial" w:hAnsi="Arial" w:cs="Arial"/>
          <w:b/>
          <w:position w:val="-1"/>
          <w:sz w:val="24"/>
          <w:szCs w:val="24"/>
        </w:rPr>
        <w:t>N TIN</w:t>
      </w:r>
      <w:r w:rsidR="0098142C">
        <w:rPr>
          <w:rFonts w:ascii="Arial" w:eastAsia="Arial" w:hAnsi="Arial" w:cs="Arial"/>
          <w:b/>
          <w:spacing w:val="2"/>
          <w:position w:val="-1"/>
          <w:sz w:val="24"/>
          <w:szCs w:val="24"/>
        </w:rPr>
        <w:t>G</w:t>
      </w:r>
      <w:r w:rsidR="0098142C">
        <w:rPr>
          <w:rFonts w:ascii="Arial" w:eastAsia="Arial" w:hAnsi="Arial" w:cs="Arial"/>
          <w:b/>
          <w:position w:val="-1"/>
          <w:sz w:val="24"/>
          <w:szCs w:val="24"/>
        </w:rPr>
        <w:t>GI</w:t>
      </w:r>
      <w:r w:rsidR="0098142C">
        <w:rPr>
          <w:rFonts w:ascii="Arial" w:eastAsia="Arial" w:hAnsi="Arial" w:cs="Arial"/>
          <w:b/>
          <w:spacing w:val="4"/>
          <w:position w:val="-1"/>
          <w:sz w:val="24"/>
          <w:szCs w:val="24"/>
        </w:rPr>
        <w:t xml:space="preserve"> </w:t>
      </w:r>
      <w:r w:rsidR="0098142C">
        <w:rPr>
          <w:rFonts w:ascii="Arial" w:eastAsia="Arial" w:hAnsi="Arial" w:cs="Arial"/>
          <w:b/>
          <w:spacing w:val="-5"/>
          <w:position w:val="-1"/>
          <w:sz w:val="24"/>
          <w:szCs w:val="24"/>
        </w:rPr>
        <w:t>A</w:t>
      </w:r>
      <w:r w:rsidR="0098142C">
        <w:rPr>
          <w:rFonts w:ascii="Arial" w:eastAsia="Arial" w:hAnsi="Arial" w:cs="Arial"/>
          <w:b/>
          <w:spacing w:val="4"/>
          <w:position w:val="-1"/>
          <w:sz w:val="24"/>
          <w:szCs w:val="24"/>
        </w:rPr>
        <w:t>T</w:t>
      </w:r>
      <w:r w:rsidR="0098142C">
        <w:rPr>
          <w:rFonts w:ascii="Arial" w:eastAsia="Arial" w:hAnsi="Arial" w:cs="Arial"/>
          <w:b/>
          <w:spacing w:val="-5"/>
          <w:position w:val="-1"/>
          <w:sz w:val="24"/>
          <w:szCs w:val="24"/>
        </w:rPr>
        <w:t>A</w:t>
      </w:r>
      <w:r w:rsidR="0098142C">
        <w:rPr>
          <w:rFonts w:ascii="Arial" w:eastAsia="Arial" w:hAnsi="Arial" w:cs="Arial"/>
          <w:b/>
          <w:position w:val="-1"/>
          <w:sz w:val="24"/>
          <w:szCs w:val="24"/>
        </w:rPr>
        <w:t xml:space="preserve">U </w:t>
      </w:r>
      <w:r w:rsidR="0098142C">
        <w:rPr>
          <w:rFonts w:ascii="Arial" w:eastAsia="Arial" w:hAnsi="Arial" w:cs="Arial"/>
          <w:b/>
          <w:spacing w:val="4"/>
          <w:position w:val="-1"/>
          <w:sz w:val="24"/>
          <w:szCs w:val="24"/>
        </w:rPr>
        <w:t>B</w:t>
      </w:r>
      <w:r w:rsidR="0098142C">
        <w:rPr>
          <w:rFonts w:ascii="Arial" w:eastAsia="Arial" w:hAnsi="Arial" w:cs="Arial"/>
          <w:b/>
          <w:spacing w:val="-5"/>
          <w:position w:val="-1"/>
          <w:sz w:val="24"/>
          <w:szCs w:val="24"/>
        </w:rPr>
        <w:t>A</w:t>
      </w:r>
      <w:r w:rsidR="0098142C">
        <w:rPr>
          <w:rFonts w:ascii="Arial" w:eastAsia="Arial" w:hAnsi="Arial" w:cs="Arial"/>
          <w:b/>
          <w:spacing w:val="4"/>
          <w:position w:val="-1"/>
          <w:sz w:val="24"/>
          <w:szCs w:val="24"/>
        </w:rPr>
        <w:t>D</w:t>
      </w:r>
      <w:r w:rsidR="0098142C">
        <w:rPr>
          <w:rFonts w:ascii="Arial" w:eastAsia="Arial" w:hAnsi="Arial" w:cs="Arial"/>
          <w:b/>
          <w:spacing w:val="-5"/>
          <w:position w:val="-1"/>
          <w:sz w:val="24"/>
          <w:szCs w:val="24"/>
        </w:rPr>
        <w:t>A</w:t>
      </w:r>
      <w:r w:rsidR="0098142C">
        <w:rPr>
          <w:rFonts w:ascii="Arial" w:eastAsia="Arial" w:hAnsi="Arial" w:cs="Arial"/>
          <w:b/>
          <w:position w:val="-1"/>
          <w:sz w:val="24"/>
          <w:szCs w:val="24"/>
        </w:rPr>
        <w:t>N</w:t>
      </w:r>
      <w:r w:rsidR="0098142C">
        <w:rPr>
          <w:rFonts w:ascii="Arial" w:eastAsia="Arial" w:hAnsi="Arial" w:cs="Arial"/>
          <w:b/>
          <w:spacing w:val="8"/>
          <w:position w:val="-1"/>
          <w:sz w:val="24"/>
          <w:szCs w:val="24"/>
        </w:rPr>
        <w:t xml:space="preserve"> </w:t>
      </w:r>
      <w:r w:rsidR="0098142C">
        <w:rPr>
          <w:rFonts w:ascii="Arial" w:eastAsia="Arial" w:hAnsi="Arial" w:cs="Arial"/>
          <w:b/>
          <w:position w:val="-1"/>
          <w:sz w:val="24"/>
          <w:szCs w:val="24"/>
        </w:rPr>
        <w:t>PEN</w:t>
      </w:r>
      <w:r w:rsidR="0098142C">
        <w:rPr>
          <w:rFonts w:ascii="Arial" w:eastAsia="Arial" w:hAnsi="Arial" w:cs="Arial"/>
          <w:b/>
          <w:spacing w:val="-2"/>
          <w:position w:val="-1"/>
          <w:sz w:val="24"/>
          <w:szCs w:val="24"/>
        </w:rPr>
        <w:t>Y</w:t>
      </w:r>
      <w:r w:rsidR="0098142C">
        <w:rPr>
          <w:rFonts w:ascii="Arial" w:eastAsia="Arial" w:hAnsi="Arial" w:cs="Arial"/>
          <w:b/>
          <w:position w:val="-1"/>
          <w:sz w:val="24"/>
          <w:szCs w:val="24"/>
        </w:rPr>
        <w:t>ELENG</w:t>
      </w:r>
      <w:r w:rsidR="0098142C">
        <w:rPr>
          <w:rFonts w:ascii="Arial" w:eastAsia="Arial" w:hAnsi="Arial" w:cs="Arial"/>
          <w:b/>
          <w:spacing w:val="3"/>
          <w:position w:val="-1"/>
          <w:sz w:val="24"/>
          <w:szCs w:val="24"/>
        </w:rPr>
        <w:t>G</w:t>
      </w:r>
      <w:r w:rsidR="0098142C">
        <w:rPr>
          <w:rFonts w:ascii="Arial" w:eastAsia="Arial" w:hAnsi="Arial" w:cs="Arial"/>
          <w:b/>
          <w:spacing w:val="-5"/>
          <w:position w:val="-1"/>
          <w:sz w:val="24"/>
          <w:szCs w:val="24"/>
        </w:rPr>
        <w:t>A</w:t>
      </w:r>
      <w:r w:rsidR="0098142C">
        <w:rPr>
          <w:rFonts w:ascii="Arial" w:eastAsia="Arial" w:hAnsi="Arial" w:cs="Arial"/>
          <w:b/>
          <w:spacing w:val="4"/>
          <w:position w:val="-1"/>
          <w:sz w:val="24"/>
          <w:szCs w:val="24"/>
        </w:rPr>
        <w:t>R</w:t>
      </w:r>
      <w:r w:rsidR="0098142C">
        <w:rPr>
          <w:rFonts w:ascii="Arial" w:eastAsia="Arial" w:hAnsi="Arial" w:cs="Arial"/>
          <w:b/>
          <w:position w:val="-1"/>
          <w:sz w:val="24"/>
          <w:szCs w:val="24"/>
        </w:rPr>
        <w:t>A</w:t>
      </w: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before="15" w:line="220" w:lineRule="exact"/>
        <w:rPr>
          <w:sz w:val="22"/>
          <w:szCs w:val="22"/>
        </w:rPr>
      </w:pPr>
    </w:p>
    <w:p w:rsidR="00D769FA" w:rsidRDefault="0098142C" w:rsidP="00160BFA">
      <w:pPr>
        <w:spacing w:before="29" w:line="275" w:lineRule="auto"/>
        <w:ind w:left="2268" w:right="2478" w:firstLine="426"/>
        <w:jc w:val="center"/>
        <w:rPr>
          <w:rFonts w:ascii="Arial" w:eastAsia="Arial" w:hAnsi="Arial" w:cs="Arial"/>
          <w:b/>
          <w:sz w:val="24"/>
          <w:szCs w:val="24"/>
        </w:rPr>
      </w:pPr>
      <w:r>
        <w:rPr>
          <w:rFonts w:ascii="Arial" w:eastAsia="Arial" w:hAnsi="Arial" w:cs="Arial"/>
          <w:b/>
          <w:spacing w:val="3"/>
          <w:sz w:val="24"/>
          <w:szCs w:val="24"/>
        </w:rPr>
        <w:t>P</w:t>
      </w:r>
      <w:r>
        <w:rPr>
          <w:rFonts w:ascii="Arial" w:eastAsia="Arial" w:hAnsi="Arial" w:cs="Arial"/>
          <w:b/>
          <w:spacing w:val="-5"/>
          <w:sz w:val="24"/>
          <w:szCs w:val="24"/>
        </w:rPr>
        <w:t>A</w:t>
      </w:r>
      <w:r>
        <w:rPr>
          <w:rFonts w:ascii="Arial" w:eastAsia="Arial" w:hAnsi="Arial" w:cs="Arial"/>
          <w:b/>
          <w:sz w:val="24"/>
          <w:szCs w:val="24"/>
        </w:rPr>
        <w:t>K</w:t>
      </w:r>
      <w:r>
        <w:rPr>
          <w:rFonts w:ascii="Arial" w:eastAsia="Arial" w:hAnsi="Arial" w:cs="Arial"/>
          <w:b/>
          <w:spacing w:val="4"/>
          <w:sz w:val="24"/>
          <w:szCs w:val="24"/>
        </w:rPr>
        <w:t>T</w:t>
      </w:r>
      <w:r>
        <w:rPr>
          <w:rFonts w:ascii="Arial" w:eastAsia="Arial" w:hAnsi="Arial" w:cs="Arial"/>
          <w:b/>
          <w:sz w:val="24"/>
          <w:szCs w:val="24"/>
        </w:rPr>
        <w:t>A</w:t>
      </w:r>
      <w:r>
        <w:rPr>
          <w:rFonts w:ascii="Arial" w:eastAsia="Arial" w:hAnsi="Arial" w:cs="Arial"/>
          <w:b/>
          <w:spacing w:val="-5"/>
          <w:sz w:val="24"/>
          <w:szCs w:val="24"/>
        </w:rPr>
        <w:t xml:space="preserve"> </w:t>
      </w:r>
      <w:r>
        <w:rPr>
          <w:rFonts w:ascii="Arial" w:eastAsia="Arial" w:hAnsi="Arial" w:cs="Arial"/>
          <w:b/>
          <w:spacing w:val="1"/>
          <w:sz w:val="24"/>
          <w:szCs w:val="24"/>
        </w:rPr>
        <w:t>I</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EGRI</w:t>
      </w:r>
      <w:r>
        <w:rPr>
          <w:rFonts w:ascii="Arial" w:eastAsia="Arial" w:hAnsi="Arial" w:cs="Arial"/>
          <w:b/>
          <w:spacing w:val="5"/>
          <w:sz w:val="24"/>
          <w:szCs w:val="24"/>
        </w:rPr>
        <w:t>T</w:t>
      </w:r>
      <w:r>
        <w:rPr>
          <w:rFonts w:ascii="Arial" w:eastAsia="Arial" w:hAnsi="Arial" w:cs="Arial"/>
          <w:b/>
          <w:spacing w:val="-5"/>
          <w:sz w:val="24"/>
          <w:szCs w:val="24"/>
        </w:rPr>
        <w:t>A</w:t>
      </w:r>
      <w:r>
        <w:rPr>
          <w:rFonts w:ascii="Arial" w:eastAsia="Arial" w:hAnsi="Arial" w:cs="Arial"/>
          <w:b/>
          <w:sz w:val="24"/>
          <w:szCs w:val="24"/>
        </w:rPr>
        <w:t>S PE</w:t>
      </w:r>
      <w:r>
        <w:rPr>
          <w:rFonts w:ascii="Arial" w:eastAsia="Arial" w:hAnsi="Arial" w:cs="Arial"/>
          <w:b/>
          <w:spacing w:val="-1"/>
          <w:sz w:val="24"/>
          <w:szCs w:val="24"/>
        </w:rPr>
        <w:t>M</w:t>
      </w:r>
      <w:r>
        <w:rPr>
          <w:rFonts w:ascii="Arial" w:eastAsia="Arial" w:hAnsi="Arial" w:cs="Arial"/>
          <w:b/>
          <w:sz w:val="24"/>
          <w:szCs w:val="24"/>
        </w:rPr>
        <w:t>B</w:t>
      </w:r>
      <w:r>
        <w:rPr>
          <w:rFonts w:ascii="Arial" w:eastAsia="Arial" w:hAnsi="Arial" w:cs="Arial"/>
          <w:b/>
          <w:spacing w:val="-1"/>
          <w:sz w:val="24"/>
          <w:szCs w:val="24"/>
        </w:rPr>
        <w:t>U</w:t>
      </w:r>
      <w:r>
        <w:rPr>
          <w:rFonts w:ascii="Arial" w:eastAsia="Arial" w:hAnsi="Arial" w:cs="Arial"/>
          <w:b/>
          <w:spacing w:val="4"/>
          <w:sz w:val="24"/>
          <w:szCs w:val="24"/>
        </w:rPr>
        <w:t>K</w:t>
      </w:r>
      <w:r>
        <w:rPr>
          <w:rFonts w:ascii="Arial" w:eastAsia="Arial" w:hAnsi="Arial" w:cs="Arial"/>
          <w:b/>
          <w:spacing w:val="-3"/>
          <w:sz w:val="24"/>
          <w:szCs w:val="24"/>
        </w:rPr>
        <w:t>A</w:t>
      </w:r>
      <w:r>
        <w:rPr>
          <w:rFonts w:ascii="Arial" w:eastAsia="Arial" w:hAnsi="Arial" w:cs="Arial"/>
          <w:b/>
          <w:spacing w:val="-5"/>
          <w:sz w:val="24"/>
          <w:szCs w:val="24"/>
        </w:rPr>
        <w:t>A</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pacing w:val="1"/>
          <w:sz w:val="24"/>
          <w:szCs w:val="24"/>
        </w:rPr>
        <w:t>P</w:t>
      </w:r>
      <w:r>
        <w:rPr>
          <w:rFonts w:ascii="Arial" w:eastAsia="Arial" w:hAnsi="Arial" w:cs="Arial"/>
          <w:b/>
          <w:sz w:val="24"/>
          <w:szCs w:val="24"/>
        </w:rPr>
        <w:t>ROG</w:t>
      </w:r>
      <w:r>
        <w:rPr>
          <w:rFonts w:ascii="Arial" w:eastAsia="Arial" w:hAnsi="Arial" w:cs="Arial"/>
          <w:b/>
          <w:spacing w:val="2"/>
          <w:sz w:val="24"/>
          <w:szCs w:val="24"/>
        </w:rPr>
        <w:t>R</w:t>
      </w:r>
      <w:r>
        <w:rPr>
          <w:rFonts w:ascii="Arial" w:eastAsia="Arial" w:hAnsi="Arial" w:cs="Arial"/>
          <w:b/>
          <w:spacing w:val="-5"/>
          <w:sz w:val="24"/>
          <w:szCs w:val="24"/>
        </w:rPr>
        <w:t>A</w:t>
      </w:r>
      <w:r>
        <w:rPr>
          <w:rFonts w:ascii="Arial" w:eastAsia="Arial" w:hAnsi="Arial" w:cs="Arial"/>
          <w:b/>
          <w:sz w:val="24"/>
          <w:szCs w:val="24"/>
        </w:rPr>
        <w:t>M</w:t>
      </w:r>
      <w:r>
        <w:rPr>
          <w:rFonts w:ascii="Arial" w:eastAsia="Arial" w:hAnsi="Arial" w:cs="Arial"/>
          <w:b/>
          <w:spacing w:val="2"/>
          <w:sz w:val="24"/>
          <w:szCs w:val="24"/>
        </w:rPr>
        <w:t xml:space="preserve"> </w:t>
      </w:r>
      <w:r>
        <w:rPr>
          <w:rFonts w:ascii="Arial" w:eastAsia="Arial" w:hAnsi="Arial" w:cs="Arial"/>
          <w:b/>
          <w:spacing w:val="1"/>
          <w:sz w:val="24"/>
          <w:szCs w:val="24"/>
        </w:rPr>
        <w:t>S</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z w:val="24"/>
          <w:szCs w:val="24"/>
        </w:rPr>
        <w:t xml:space="preserve">DI </w:t>
      </w:r>
      <w:r>
        <w:rPr>
          <w:rFonts w:ascii="Arial" w:eastAsia="Arial" w:hAnsi="Arial" w:cs="Arial"/>
          <w:b/>
          <w:spacing w:val="5"/>
          <w:sz w:val="24"/>
          <w:szCs w:val="24"/>
        </w:rPr>
        <w:t>B</w:t>
      </w:r>
      <w:r>
        <w:rPr>
          <w:rFonts w:ascii="Arial" w:eastAsia="Arial" w:hAnsi="Arial" w:cs="Arial"/>
          <w:b/>
          <w:spacing w:val="-5"/>
          <w:sz w:val="24"/>
          <w:szCs w:val="24"/>
        </w:rPr>
        <w:t>A</w:t>
      </w:r>
      <w:r>
        <w:rPr>
          <w:rFonts w:ascii="Arial" w:eastAsia="Arial" w:hAnsi="Arial" w:cs="Arial"/>
          <w:b/>
          <w:sz w:val="24"/>
          <w:szCs w:val="24"/>
        </w:rPr>
        <w:t>RU</w:t>
      </w:r>
    </w:p>
    <w:p w:rsidR="00160BFA" w:rsidRDefault="00160BFA" w:rsidP="00160BFA">
      <w:pPr>
        <w:spacing w:before="29" w:line="275" w:lineRule="auto"/>
        <w:ind w:left="2268" w:right="2478" w:firstLine="426"/>
        <w:jc w:val="center"/>
        <w:rPr>
          <w:rFonts w:ascii="Arial" w:eastAsia="Arial" w:hAnsi="Arial" w:cs="Arial"/>
          <w:sz w:val="24"/>
          <w:szCs w:val="24"/>
        </w:rPr>
      </w:pPr>
    </w:p>
    <w:p w:rsidR="00D769FA" w:rsidRDefault="00D769FA" w:rsidP="00160BFA">
      <w:pPr>
        <w:spacing w:line="120" w:lineRule="exact"/>
        <w:jc w:val="center"/>
        <w:rPr>
          <w:sz w:val="12"/>
          <w:szCs w:val="12"/>
        </w:rPr>
      </w:pPr>
    </w:p>
    <w:p w:rsidR="00D769FA" w:rsidRDefault="00D769FA">
      <w:pPr>
        <w:spacing w:line="200" w:lineRule="exact"/>
      </w:pPr>
    </w:p>
    <w:p w:rsidR="00D769FA" w:rsidRDefault="0098142C">
      <w:pPr>
        <w:ind w:left="112" w:right="5588"/>
        <w:jc w:val="both"/>
        <w:rPr>
          <w:rFonts w:ascii="Arial" w:eastAsia="Arial" w:hAnsi="Arial" w:cs="Arial"/>
          <w:sz w:val="24"/>
          <w:szCs w:val="24"/>
        </w:rPr>
      </w:pP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 xml:space="preserve">g </w:t>
      </w:r>
      <w:r>
        <w:rPr>
          <w:rFonts w:ascii="Arial" w:eastAsia="Arial" w:hAnsi="Arial" w:cs="Arial"/>
          <w:spacing w:val="1"/>
          <w:sz w:val="24"/>
          <w:szCs w:val="24"/>
        </w:rPr>
        <w:t>be</w:t>
      </w:r>
      <w:r>
        <w:rPr>
          <w:rFonts w:ascii="Arial" w:eastAsia="Arial" w:hAnsi="Arial" w:cs="Arial"/>
          <w:sz w:val="24"/>
          <w:szCs w:val="24"/>
        </w:rPr>
        <w:t>rta</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an</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ib</w:t>
      </w:r>
      <w:r>
        <w:rPr>
          <w:rFonts w:ascii="Arial" w:eastAsia="Arial" w:hAnsi="Arial" w:cs="Arial"/>
          <w:spacing w:val="1"/>
          <w:sz w:val="24"/>
          <w:szCs w:val="24"/>
        </w:rPr>
        <w:t>a</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h</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i,</w:t>
      </w:r>
    </w:p>
    <w:p w:rsidR="00D769FA" w:rsidRDefault="00D769FA">
      <w:pPr>
        <w:spacing w:before="2" w:line="140" w:lineRule="exact"/>
        <w:rPr>
          <w:sz w:val="15"/>
          <w:szCs w:val="15"/>
        </w:rPr>
      </w:pPr>
    </w:p>
    <w:p w:rsidR="00D769FA" w:rsidRDefault="00D769FA">
      <w:pPr>
        <w:spacing w:line="200" w:lineRule="exact"/>
      </w:pPr>
    </w:p>
    <w:p w:rsidR="00D769FA" w:rsidRDefault="00D769FA">
      <w:pPr>
        <w:spacing w:line="200" w:lineRule="exact"/>
      </w:pPr>
    </w:p>
    <w:p w:rsidR="00D769FA" w:rsidRDefault="0098142C" w:rsidP="00D65278">
      <w:pPr>
        <w:ind w:left="1177"/>
        <w:rPr>
          <w:rFonts w:ascii="Arial" w:eastAsia="Arial" w:hAnsi="Arial" w:cs="Arial"/>
          <w:sz w:val="24"/>
          <w:szCs w:val="24"/>
        </w:rPr>
      </w:pPr>
      <w:r>
        <w:rPr>
          <w:rFonts w:ascii="Arial" w:eastAsia="Arial" w:hAnsi="Arial" w:cs="Arial"/>
          <w:sz w:val="24"/>
          <w:szCs w:val="24"/>
        </w:rPr>
        <w:t>Na</w:t>
      </w:r>
      <w:r>
        <w:rPr>
          <w:rFonts w:ascii="Arial" w:eastAsia="Arial" w:hAnsi="Arial" w:cs="Arial"/>
          <w:spacing w:val="2"/>
          <w:sz w:val="24"/>
          <w:szCs w:val="24"/>
        </w:rPr>
        <w:t>m</w:t>
      </w:r>
      <w:r>
        <w:rPr>
          <w:rFonts w:ascii="Arial" w:eastAsia="Arial" w:hAnsi="Arial" w:cs="Arial"/>
          <w:sz w:val="24"/>
          <w:szCs w:val="24"/>
        </w:rPr>
        <w:t xml:space="preserve">a         </w:t>
      </w:r>
      <w:r>
        <w:rPr>
          <w:rFonts w:ascii="Arial" w:eastAsia="Arial" w:hAnsi="Arial" w:cs="Arial"/>
          <w:spacing w:val="64"/>
          <w:sz w:val="24"/>
          <w:szCs w:val="24"/>
        </w:rPr>
        <w:t xml:space="preserve"> </w:t>
      </w:r>
      <w:r>
        <w:rPr>
          <w:rFonts w:ascii="Arial" w:eastAsia="Arial" w:hAnsi="Arial" w:cs="Arial"/>
          <w:sz w:val="24"/>
          <w:szCs w:val="24"/>
        </w:rPr>
        <w:t xml:space="preserve">:   </w:t>
      </w:r>
      <w:r>
        <w:rPr>
          <w:rFonts w:ascii="Arial" w:eastAsia="Arial" w:hAnsi="Arial" w:cs="Arial"/>
          <w:spacing w:val="65"/>
          <w:sz w:val="24"/>
          <w:szCs w:val="24"/>
        </w:rPr>
        <w:t xml:space="preserve"> </w:t>
      </w:r>
      <w:r w:rsidR="00D65278">
        <w:rPr>
          <w:rFonts w:ascii="Arial" w:eastAsia="Arial" w:hAnsi="Arial" w:cs="Arial"/>
          <w:i/>
          <w:sz w:val="24"/>
          <w:szCs w:val="24"/>
        </w:rPr>
        <w:t>Ir.Adi Suseno,M.Si.</w:t>
      </w:r>
    </w:p>
    <w:p w:rsidR="00D769FA" w:rsidRDefault="00D769FA">
      <w:pPr>
        <w:spacing w:before="9" w:line="120" w:lineRule="exact"/>
        <w:rPr>
          <w:sz w:val="13"/>
          <w:szCs w:val="13"/>
        </w:rPr>
      </w:pPr>
    </w:p>
    <w:p w:rsidR="00D769FA" w:rsidRDefault="0098142C">
      <w:pPr>
        <w:ind w:left="1177"/>
        <w:rPr>
          <w:rFonts w:ascii="Arial" w:eastAsia="Arial" w:hAnsi="Arial" w:cs="Arial"/>
          <w:sz w:val="24"/>
          <w:szCs w:val="24"/>
        </w:rPr>
      </w:pPr>
      <w:r>
        <w:rPr>
          <w:rFonts w:ascii="Arial" w:eastAsia="Arial" w:hAnsi="Arial" w:cs="Arial"/>
          <w:sz w:val="24"/>
          <w:szCs w:val="24"/>
        </w:rPr>
        <w:t>J</w:t>
      </w:r>
      <w:r>
        <w:rPr>
          <w:rFonts w:ascii="Arial" w:eastAsia="Arial" w:hAnsi="Arial" w:cs="Arial"/>
          <w:spacing w:val="1"/>
          <w:sz w:val="24"/>
          <w:szCs w:val="24"/>
        </w:rPr>
        <w:t>aba</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50"/>
          <w:sz w:val="24"/>
          <w:szCs w:val="24"/>
        </w:rPr>
        <w:t xml:space="preserve"> </w:t>
      </w:r>
      <w:r>
        <w:rPr>
          <w:rFonts w:ascii="Arial" w:eastAsia="Arial" w:hAnsi="Arial" w:cs="Arial"/>
          <w:sz w:val="24"/>
          <w:szCs w:val="24"/>
        </w:rPr>
        <w:t xml:space="preserve">:   </w:t>
      </w:r>
      <w:r>
        <w:rPr>
          <w:rFonts w:ascii="Arial" w:eastAsia="Arial" w:hAnsi="Arial" w:cs="Arial"/>
          <w:spacing w:val="65"/>
          <w:sz w:val="24"/>
          <w:szCs w:val="24"/>
        </w:rPr>
        <w:t xml:space="preserve"> </w:t>
      </w:r>
      <w:r w:rsidR="00D65278">
        <w:rPr>
          <w:rFonts w:ascii="Arial" w:eastAsia="Arial" w:hAnsi="Arial" w:cs="Arial"/>
          <w:i/>
          <w:sz w:val="24"/>
          <w:szCs w:val="24"/>
        </w:rPr>
        <w:t>Direktur</w:t>
      </w:r>
    </w:p>
    <w:p w:rsidR="00D769FA" w:rsidRDefault="00D769FA">
      <w:pPr>
        <w:spacing w:before="7" w:line="120" w:lineRule="exact"/>
        <w:rPr>
          <w:sz w:val="13"/>
          <w:szCs w:val="13"/>
        </w:rPr>
      </w:pPr>
    </w:p>
    <w:p w:rsidR="00287B8D" w:rsidRDefault="0098142C">
      <w:pPr>
        <w:spacing w:line="360" w:lineRule="auto"/>
        <w:ind w:left="1177" w:right="2831"/>
        <w:rPr>
          <w:rFonts w:ascii="Arial" w:eastAsia="Arial" w:hAnsi="Arial" w:cs="Arial"/>
          <w:i/>
          <w:sz w:val="24"/>
          <w:szCs w:val="24"/>
        </w:rPr>
      </w:pPr>
      <w:r>
        <w:rPr>
          <w:rFonts w:ascii="Arial" w:eastAsia="Arial" w:hAnsi="Arial" w:cs="Arial"/>
          <w:sz w:val="24"/>
          <w:szCs w:val="24"/>
        </w:rPr>
        <w:t xml:space="preserve">Alamat        </w:t>
      </w:r>
      <w:r>
        <w:rPr>
          <w:rFonts w:ascii="Arial" w:eastAsia="Arial" w:hAnsi="Arial" w:cs="Arial"/>
          <w:spacing w:val="25"/>
          <w:sz w:val="24"/>
          <w:szCs w:val="24"/>
        </w:rPr>
        <w:t xml:space="preserve"> </w:t>
      </w:r>
      <w:r>
        <w:rPr>
          <w:rFonts w:ascii="Arial" w:eastAsia="Arial" w:hAnsi="Arial" w:cs="Arial"/>
          <w:sz w:val="24"/>
          <w:szCs w:val="24"/>
        </w:rPr>
        <w:t xml:space="preserve">:   </w:t>
      </w:r>
      <w:r>
        <w:rPr>
          <w:rFonts w:ascii="Arial" w:eastAsia="Arial" w:hAnsi="Arial" w:cs="Arial"/>
          <w:spacing w:val="65"/>
          <w:sz w:val="24"/>
          <w:szCs w:val="24"/>
        </w:rPr>
        <w:t xml:space="preserve"> </w:t>
      </w:r>
      <w:r>
        <w:rPr>
          <w:rFonts w:ascii="Arial" w:eastAsia="Arial" w:hAnsi="Arial" w:cs="Arial"/>
          <w:i/>
          <w:sz w:val="24"/>
          <w:szCs w:val="24"/>
        </w:rPr>
        <w:t>(</w:t>
      </w:r>
      <w:r w:rsidR="00D65278">
        <w:rPr>
          <w:rFonts w:ascii="Arial" w:eastAsia="Arial" w:hAnsi="Arial" w:cs="Arial"/>
          <w:i/>
          <w:sz w:val="24"/>
          <w:szCs w:val="24"/>
        </w:rPr>
        <w:t xml:space="preserve">Aertembaga dua Lk I RT 02 Kec Aertembaga  Kota Bitung </w:t>
      </w:r>
      <w:r>
        <w:rPr>
          <w:rFonts w:ascii="Arial" w:eastAsia="Arial" w:hAnsi="Arial" w:cs="Arial"/>
          <w:i/>
          <w:sz w:val="24"/>
          <w:szCs w:val="24"/>
        </w:rPr>
        <w:t xml:space="preserve">) </w:t>
      </w:r>
    </w:p>
    <w:p w:rsidR="00287B8D" w:rsidRDefault="0098142C" w:rsidP="00D27F34">
      <w:pPr>
        <w:spacing w:line="360" w:lineRule="auto"/>
        <w:ind w:left="1177" w:right="1678"/>
        <w:rPr>
          <w:rFonts w:ascii="Arial" w:eastAsia="Arial" w:hAnsi="Arial" w:cs="Arial"/>
          <w:i/>
          <w:sz w:val="24"/>
          <w:szCs w:val="24"/>
        </w:rPr>
      </w:pP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2"/>
          <w:sz w:val="24"/>
          <w:szCs w:val="24"/>
        </w:rPr>
        <w:t>p</w:t>
      </w:r>
      <w:r>
        <w:rPr>
          <w:rFonts w:ascii="Arial" w:eastAsia="Arial" w:hAnsi="Arial" w:cs="Arial"/>
          <w:sz w:val="24"/>
          <w:szCs w:val="24"/>
        </w:rPr>
        <w:t>/</w:t>
      </w:r>
      <w:r w:rsidRPr="00D27F34">
        <w:rPr>
          <w:rFonts w:ascii="Arial" w:eastAsia="Arial" w:hAnsi="Arial" w:cs="Arial"/>
          <w:sz w:val="24"/>
          <w:szCs w:val="24"/>
        </w:rPr>
        <w:t>F</w:t>
      </w:r>
      <w:r w:rsidRPr="00D27F34">
        <w:rPr>
          <w:rFonts w:ascii="Arial" w:eastAsia="Arial" w:hAnsi="Arial" w:cs="Arial"/>
          <w:spacing w:val="1"/>
          <w:sz w:val="24"/>
          <w:szCs w:val="24"/>
        </w:rPr>
        <w:t>a</w:t>
      </w:r>
      <w:r w:rsidRPr="00D27F34">
        <w:rPr>
          <w:rFonts w:ascii="Arial" w:eastAsia="Arial" w:hAnsi="Arial" w:cs="Arial"/>
          <w:sz w:val="24"/>
          <w:szCs w:val="24"/>
        </w:rPr>
        <w:t>x</w:t>
      </w:r>
      <w:r>
        <w:rPr>
          <w:rFonts w:ascii="Arial" w:eastAsia="Arial" w:hAnsi="Arial" w:cs="Arial"/>
          <w:sz w:val="24"/>
          <w:szCs w:val="24"/>
        </w:rPr>
        <w:t xml:space="preserve">     </w:t>
      </w:r>
      <w:r>
        <w:rPr>
          <w:rFonts w:ascii="Arial" w:eastAsia="Arial" w:hAnsi="Arial" w:cs="Arial"/>
          <w:spacing w:val="36"/>
          <w:sz w:val="24"/>
          <w:szCs w:val="24"/>
        </w:rPr>
        <w:t xml:space="preserve"> </w:t>
      </w:r>
      <w:r>
        <w:rPr>
          <w:rFonts w:ascii="Arial" w:eastAsia="Arial" w:hAnsi="Arial" w:cs="Arial"/>
          <w:sz w:val="24"/>
          <w:szCs w:val="24"/>
        </w:rPr>
        <w:t xml:space="preserve">:   </w:t>
      </w:r>
      <w:r>
        <w:rPr>
          <w:rFonts w:ascii="Arial" w:eastAsia="Arial" w:hAnsi="Arial" w:cs="Arial"/>
          <w:spacing w:val="65"/>
          <w:sz w:val="24"/>
          <w:szCs w:val="24"/>
        </w:rPr>
        <w:t xml:space="preserve"> </w:t>
      </w:r>
      <w:r>
        <w:rPr>
          <w:rFonts w:ascii="Arial" w:eastAsia="Arial" w:hAnsi="Arial" w:cs="Arial"/>
          <w:i/>
          <w:sz w:val="24"/>
          <w:szCs w:val="24"/>
        </w:rPr>
        <w:t>(</w:t>
      </w:r>
      <w:r w:rsidR="00D27F34">
        <w:rPr>
          <w:rFonts w:cs="Calibri"/>
          <w:sz w:val="24"/>
          <w:szCs w:val="24"/>
        </w:rPr>
        <w:t>0438) 36434, 36436 Faksimile</w:t>
      </w:r>
      <w:r w:rsidR="00D27F34" w:rsidRPr="00D27F34">
        <w:rPr>
          <w:rFonts w:cs="Calibri"/>
          <w:sz w:val="24"/>
          <w:szCs w:val="24"/>
        </w:rPr>
        <w:t>(0438) 21436</w:t>
      </w:r>
      <w:r>
        <w:rPr>
          <w:rFonts w:ascii="Arial" w:eastAsia="Arial" w:hAnsi="Arial" w:cs="Arial"/>
          <w:i/>
          <w:sz w:val="24"/>
          <w:szCs w:val="24"/>
        </w:rPr>
        <w:t xml:space="preserve">) </w:t>
      </w:r>
    </w:p>
    <w:p w:rsidR="00D27F34" w:rsidRPr="00D27F34" w:rsidRDefault="00D27F34" w:rsidP="00D27F34">
      <w:pPr>
        <w:pStyle w:val="Header"/>
        <w:tabs>
          <w:tab w:val="center" w:pos="4737"/>
        </w:tabs>
        <w:ind w:left="2977" w:hanging="2977"/>
        <w:rPr>
          <w:rFonts w:cs="Calibri"/>
        </w:rPr>
      </w:pPr>
      <w:r>
        <w:rPr>
          <w:rFonts w:ascii="Arial" w:eastAsia="Arial" w:hAnsi="Arial" w:cs="Arial"/>
        </w:rPr>
        <w:t xml:space="preserve">                  </w:t>
      </w:r>
      <w:r w:rsidR="0098142C">
        <w:rPr>
          <w:rFonts w:ascii="Arial" w:eastAsia="Arial" w:hAnsi="Arial" w:cs="Arial"/>
        </w:rPr>
        <w:t>E</w:t>
      </w:r>
      <w:r w:rsidR="0098142C">
        <w:rPr>
          <w:rFonts w:ascii="Arial" w:eastAsia="Arial" w:hAnsi="Arial" w:cs="Arial"/>
          <w:spacing w:val="1"/>
        </w:rPr>
        <w:t>ma</w:t>
      </w:r>
      <w:r w:rsidR="0098142C">
        <w:rPr>
          <w:rFonts w:ascii="Arial" w:eastAsia="Arial" w:hAnsi="Arial" w:cs="Arial"/>
        </w:rPr>
        <w:t xml:space="preserve">il          </w:t>
      </w:r>
      <w:r w:rsidR="0098142C">
        <w:rPr>
          <w:rFonts w:ascii="Arial" w:eastAsia="Arial" w:hAnsi="Arial" w:cs="Arial"/>
          <w:spacing w:val="37"/>
        </w:rPr>
        <w:t xml:space="preserve"> </w:t>
      </w:r>
      <w:r w:rsidR="0098142C">
        <w:rPr>
          <w:rFonts w:ascii="Arial" w:eastAsia="Arial" w:hAnsi="Arial" w:cs="Arial"/>
        </w:rPr>
        <w:t xml:space="preserve">:   </w:t>
      </w:r>
      <w:r w:rsidR="0098142C">
        <w:rPr>
          <w:rFonts w:ascii="Arial" w:eastAsia="Arial" w:hAnsi="Arial" w:cs="Arial"/>
          <w:spacing w:val="65"/>
        </w:rPr>
        <w:t xml:space="preserve"> </w:t>
      </w:r>
      <w:r w:rsidR="0098142C">
        <w:rPr>
          <w:rFonts w:ascii="Arial" w:eastAsia="Arial" w:hAnsi="Arial" w:cs="Arial"/>
          <w:i/>
        </w:rPr>
        <w:t>(ala</w:t>
      </w:r>
      <w:r w:rsidR="0098142C">
        <w:rPr>
          <w:rFonts w:ascii="Arial" w:eastAsia="Arial" w:hAnsi="Arial" w:cs="Arial"/>
          <w:i/>
          <w:spacing w:val="-3"/>
        </w:rPr>
        <w:t>m</w:t>
      </w:r>
      <w:r w:rsidR="0098142C">
        <w:rPr>
          <w:rFonts w:ascii="Arial" w:eastAsia="Arial" w:hAnsi="Arial" w:cs="Arial"/>
          <w:i/>
          <w:spacing w:val="1"/>
        </w:rPr>
        <w:t>a</w:t>
      </w:r>
      <w:r w:rsidR="0098142C">
        <w:rPr>
          <w:rFonts w:ascii="Arial" w:eastAsia="Arial" w:hAnsi="Arial" w:cs="Arial"/>
          <w:i/>
        </w:rPr>
        <w:t>t</w:t>
      </w:r>
      <w:r w:rsidR="0098142C">
        <w:rPr>
          <w:rFonts w:ascii="Arial" w:eastAsia="Arial" w:hAnsi="Arial" w:cs="Arial"/>
          <w:i/>
          <w:spacing w:val="1"/>
        </w:rPr>
        <w:t xml:space="preserve"> e</w:t>
      </w:r>
      <w:r w:rsidR="0098142C">
        <w:rPr>
          <w:rFonts w:ascii="Arial" w:eastAsia="Arial" w:hAnsi="Arial" w:cs="Arial"/>
          <w:i/>
          <w:spacing w:val="-3"/>
        </w:rPr>
        <w:t>m</w:t>
      </w:r>
      <w:r w:rsidR="0098142C">
        <w:rPr>
          <w:rFonts w:ascii="Arial" w:eastAsia="Arial" w:hAnsi="Arial" w:cs="Arial"/>
          <w:i/>
          <w:spacing w:val="1"/>
        </w:rPr>
        <w:t>a</w:t>
      </w:r>
      <w:r w:rsidR="0098142C">
        <w:rPr>
          <w:rFonts w:ascii="Arial" w:eastAsia="Arial" w:hAnsi="Arial" w:cs="Arial"/>
          <w:i/>
        </w:rPr>
        <w:t>i</w:t>
      </w:r>
      <w:r w:rsidR="0098142C">
        <w:rPr>
          <w:rFonts w:ascii="Arial" w:eastAsia="Arial" w:hAnsi="Arial" w:cs="Arial"/>
          <w:i/>
          <w:spacing w:val="1"/>
        </w:rPr>
        <w:t>l</w:t>
      </w:r>
      <w:r w:rsidR="0098142C">
        <w:rPr>
          <w:rFonts w:ascii="Arial" w:eastAsia="Arial" w:hAnsi="Arial" w:cs="Arial"/>
          <w:i/>
        </w:rPr>
        <w:t>)</w:t>
      </w:r>
      <w:r w:rsidRPr="00D27F34">
        <w:t xml:space="preserve"> </w:t>
      </w:r>
      <w:hyperlink r:id="rId13" w:history="1">
        <w:r w:rsidRPr="00D27F34">
          <w:rPr>
            <w:rStyle w:val="Hyperlink"/>
            <w:rFonts w:cs="Calibri"/>
            <w:color w:val="000000"/>
          </w:rPr>
          <w:t>ap_bitung@yahoo.co.id</w:t>
        </w:r>
      </w:hyperlink>
      <w:r w:rsidRPr="00D27F34">
        <w:rPr>
          <w:rFonts w:cs="Calibri"/>
          <w:color w:val="000000"/>
        </w:rPr>
        <w:t>webside</w:t>
      </w:r>
      <w:r w:rsidRPr="00D27F34">
        <w:rPr>
          <w:rFonts w:cs="Calibri"/>
        </w:rPr>
        <w:t xml:space="preserve">: </w:t>
      </w:r>
      <w:hyperlink w:history="1">
        <w:r w:rsidRPr="00A85958">
          <w:rPr>
            <w:rStyle w:val="Hyperlink"/>
            <w:rFonts w:cs="Calibri"/>
          </w:rPr>
          <w:t>www.ap- bitung.kkp.go.id</w:t>
        </w:r>
      </w:hyperlink>
    </w:p>
    <w:p w:rsidR="00D769FA" w:rsidRPr="00D27F34" w:rsidRDefault="00D769FA">
      <w:pPr>
        <w:spacing w:line="360" w:lineRule="auto"/>
        <w:ind w:left="1177" w:right="2831"/>
        <w:rPr>
          <w:rFonts w:ascii="Arial" w:eastAsia="Arial" w:hAnsi="Arial" w:cs="Arial"/>
          <w:sz w:val="24"/>
          <w:szCs w:val="24"/>
        </w:rPr>
      </w:pPr>
    </w:p>
    <w:p w:rsidR="00D769FA" w:rsidRDefault="00D769FA">
      <w:pPr>
        <w:spacing w:line="200" w:lineRule="exact"/>
      </w:pPr>
    </w:p>
    <w:p w:rsidR="00D769FA" w:rsidRDefault="00D769FA">
      <w:pPr>
        <w:spacing w:before="18" w:line="200" w:lineRule="exact"/>
      </w:pPr>
    </w:p>
    <w:p w:rsidR="00D769FA" w:rsidRDefault="0098142C" w:rsidP="00385F6F">
      <w:pPr>
        <w:spacing w:line="360" w:lineRule="auto"/>
        <w:ind w:left="112" w:right="77"/>
        <w:jc w:val="both"/>
        <w:rPr>
          <w:rFonts w:ascii="Arial" w:eastAsia="Arial" w:hAnsi="Arial" w:cs="Arial"/>
          <w:sz w:val="24"/>
          <w:szCs w:val="24"/>
        </w:rPr>
      </w:pP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z w:val="24"/>
          <w:szCs w:val="24"/>
        </w:rPr>
        <w:t>rta</w:t>
      </w:r>
      <w:r>
        <w:rPr>
          <w:rFonts w:ascii="Arial" w:eastAsia="Arial" w:hAnsi="Arial" w:cs="Arial"/>
          <w:spacing w:val="1"/>
          <w:sz w:val="24"/>
          <w:szCs w:val="24"/>
        </w:rPr>
        <w:t>n</w:t>
      </w:r>
      <w:r>
        <w:rPr>
          <w:rFonts w:ascii="Arial" w:eastAsia="Arial" w:hAnsi="Arial" w:cs="Arial"/>
          <w:spacing w:val="-1"/>
          <w:sz w:val="24"/>
          <w:szCs w:val="24"/>
        </w:rPr>
        <w:t>ggu</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ja</w:t>
      </w:r>
      <w:r>
        <w:rPr>
          <w:rFonts w:ascii="Arial" w:eastAsia="Arial" w:hAnsi="Arial" w:cs="Arial"/>
          <w:spacing w:val="-2"/>
          <w:sz w:val="24"/>
          <w:szCs w:val="24"/>
        </w:rPr>
        <w:t>w</w:t>
      </w:r>
      <w:r>
        <w:rPr>
          <w:rFonts w:ascii="Arial" w:eastAsia="Arial" w:hAnsi="Arial" w:cs="Arial"/>
          <w:spacing w:val="1"/>
          <w:sz w:val="24"/>
          <w:szCs w:val="24"/>
        </w:rPr>
        <w:t>a</w:t>
      </w:r>
      <w:r>
        <w:rPr>
          <w:rFonts w:ascii="Arial" w:eastAsia="Arial" w:hAnsi="Arial" w:cs="Arial"/>
          <w:sz w:val="24"/>
          <w:szCs w:val="24"/>
        </w:rPr>
        <w:t>b</w:t>
      </w:r>
      <w:r>
        <w:rPr>
          <w:rFonts w:ascii="Arial" w:eastAsia="Arial" w:hAnsi="Arial" w:cs="Arial"/>
          <w:spacing w:val="1"/>
          <w:sz w:val="24"/>
          <w:szCs w:val="24"/>
        </w:rPr>
        <w:t xml:space="preserve"> a</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s k</w:t>
      </w:r>
      <w:r>
        <w:rPr>
          <w:rFonts w:ascii="Arial" w:eastAsia="Arial" w:hAnsi="Arial" w:cs="Arial"/>
          <w:spacing w:val="1"/>
          <w:sz w:val="24"/>
          <w:szCs w:val="24"/>
        </w:rPr>
        <w:t>eb</w:t>
      </w:r>
      <w:r>
        <w:rPr>
          <w:rFonts w:ascii="Arial" w:eastAsia="Arial" w:hAnsi="Arial" w:cs="Arial"/>
          <w:spacing w:val="-1"/>
          <w:sz w:val="24"/>
          <w:szCs w:val="24"/>
        </w:rPr>
        <w:t>e</w:t>
      </w:r>
      <w:r>
        <w:rPr>
          <w:rFonts w:ascii="Arial" w:eastAsia="Arial" w:hAnsi="Arial" w:cs="Arial"/>
          <w:spacing w:val="1"/>
          <w:sz w:val="24"/>
          <w:szCs w:val="24"/>
        </w:rPr>
        <w:t>na</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d</w:t>
      </w:r>
      <w:r>
        <w:rPr>
          <w:rFonts w:ascii="Arial" w:eastAsia="Arial" w:hAnsi="Arial" w:cs="Arial"/>
          <w:spacing w:val="-1"/>
          <w:sz w:val="24"/>
          <w:szCs w:val="24"/>
        </w:rPr>
        <w:t>a</w:t>
      </w:r>
      <w:r>
        <w:rPr>
          <w:rFonts w:ascii="Arial" w:eastAsia="Arial" w:hAnsi="Arial" w:cs="Arial"/>
          <w:sz w:val="24"/>
          <w:szCs w:val="24"/>
        </w:rPr>
        <w:t>ta</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ma</w:t>
      </w:r>
      <w:r>
        <w:rPr>
          <w:rFonts w:ascii="Arial" w:eastAsia="Arial" w:hAnsi="Arial" w:cs="Arial"/>
          <w:sz w:val="24"/>
          <w:szCs w:val="24"/>
        </w:rPr>
        <w:t>si</w:t>
      </w:r>
      <w:r>
        <w:rPr>
          <w:rFonts w:ascii="Arial" w:eastAsia="Arial" w:hAnsi="Arial" w:cs="Arial"/>
          <w:spacing w:val="-2"/>
          <w:sz w:val="24"/>
          <w:szCs w:val="24"/>
        </w:rPr>
        <w:t xml:space="preserve"> 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1"/>
          <w:sz w:val="24"/>
          <w:szCs w:val="24"/>
        </w:rPr>
        <w:t>mua</w:t>
      </w:r>
      <w:r>
        <w:rPr>
          <w:rFonts w:ascii="Arial" w:eastAsia="Arial" w:hAnsi="Arial" w:cs="Arial"/>
          <w:sz w:val="24"/>
          <w:szCs w:val="24"/>
        </w:rPr>
        <w:t>t</w:t>
      </w:r>
      <w:r>
        <w:rPr>
          <w:rFonts w:ascii="Arial" w:eastAsia="Arial" w:hAnsi="Arial" w:cs="Arial"/>
          <w:spacing w:val="1"/>
          <w:sz w:val="24"/>
          <w:szCs w:val="24"/>
        </w:rPr>
        <w:t xml:space="preserve"> da</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m s</w:t>
      </w:r>
      <w:r>
        <w:rPr>
          <w:rFonts w:ascii="Arial" w:eastAsia="Arial" w:hAnsi="Arial" w:cs="Arial"/>
          <w:spacing w:val="1"/>
          <w:sz w:val="24"/>
          <w:szCs w:val="24"/>
        </w:rPr>
        <w:t>em</w:t>
      </w:r>
      <w:r>
        <w:rPr>
          <w:rFonts w:ascii="Arial" w:eastAsia="Arial" w:hAnsi="Arial" w:cs="Arial"/>
          <w:spacing w:val="-1"/>
          <w:sz w:val="24"/>
          <w:szCs w:val="24"/>
        </w:rPr>
        <w:t>u</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an</w:t>
      </w:r>
      <w:r>
        <w:rPr>
          <w:rFonts w:ascii="Arial" w:eastAsia="Arial" w:hAnsi="Arial" w:cs="Arial"/>
          <w:sz w:val="24"/>
          <w:szCs w:val="24"/>
        </w:rPr>
        <w:t>g</w:t>
      </w:r>
      <w:r>
        <w:rPr>
          <w:rFonts w:ascii="Arial" w:eastAsia="Arial" w:hAnsi="Arial" w:cs="Arial"/>
          <w:spacing w:val="1"/>
          <w:sz w:val="24"/>
          <w:szCs w:val="24"/>
        </w:rPr>
        <w:t xml:space="preserve"> d</w:t>
      </w:r>
      <w:r>
        <w:rPr>
          <w:rFonts w:ascii="Arial" w:eastAsia="Arial" w:hAnsi="Arial" w:cs="Arial"/>
          <w:sz w:val="24"/>
          <w:szCs w:val="24"/>
        </w:rPr>
        <w:t>i</w:t>
      </w:r>
      <w:r>
        <w:rPr>
          <w:rFonts w:ascii="Arial" w:eastAsia="Arial" w:hAnsi="Arial" w:cs="Arial"/>
          <w:spacing w:val="-2"/>
          <w:sz w:val="24"/>
          <w:szCs w:val="24"/>
        </w:rPr>
        <w:t>g</w:t>
      </w:r>
      <w:r>
        <w:rPr>
          <w:rFonts w:ascii="Arial" w:eastAsia="Arial" w:hAnsi="Arial" w:cs="Arial"/>
          <w:spacing w:val="1"/>
          <w:sz w:val="24"/>
          <w:szCs w:val="24"/>
        </w:rPr>
        <w:t>una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 xml:space="preserve">k </w:t>
      </w:r>
      <w:r>
        <w:rPr>
          <w:rFonts w:ascii="Arial" w:eastAsia="Arial" w:hAnsi="Arial" w:cs="Arial"/>
          <w:spacing w:val="1"/>
          <w:sz w:val="24"/>
          <w:szCs w:val="24"/>
        </w:rPr>
        <w:t>p</w:t>
      </w:r>
      <w:r>
        <w:rPr>
          <w:rFonts w:ascii="Arial" w:eastAsia="Arial" w:hAnsi="Arial" w:cs="Arial"/>
          <w:spacing w:val="-1"/>
          <w:sz w:val="24"/>
          <w:szCs w:val="24"/>
        </w:rPr>
        <w:t>eng</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lan</w:t>
      </w:r>
      <w:r>
        <w:rPr>
          <w:rFonts w:ascii="Arial" w:eastAsia="Arial" w:hAnsi="Arial" w:cs="Arial"/>
          <w:spacing w:val="4"/>
          <w:sz w:val="24"/>
          <w:szCs w:val="24"/>
        </w:rPr>
        <w:t xml:space="preserve"> </w:t>
      </w:r>
      <w:r>
        <w:rPr>
          <w:rFonts w:ascii="Arial" w:eastAsia="Arial" w:hAnsi="Arial" w:cs="Arial"/>
          <w:sz w:val="24"/>
          <w:szCs w:val="24"/>
        </w:rPr>
        <w:t>Pro</w:t>
      </w:r>
      <w:r>
        <w:rPr>
          <w:rFonts w:ascii="Arial" w:eastAsia="Arial" w:hAnsi="Arial" w:cs="Arial"/>
          <w:spacing w:val="-1"/>
          <w:sz w:val="24"/>
          <w:szCs w:val="24"/>
        </w:rPr>
        <w:t>g</w:t>
      </w:r>
      <w:r>
        <w:rPr>
          <w:rFonts w:ascii="Arial" w:eastAsia="Arial" w:hAnsi="Arial" w:cs="Arial"/>
          <w:sz w:val="24"/>
          <w:szCs w:val="24"/>
        </w:rPr>
        <w:t>ram</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pacing w:val="1"/>
          <w:sz w:val="24"/>
          <w:szCs w:val="24"/>
        </w:rPr>
        <w:t>d</w:t>
      </w:r>
      <w:r>
        <w:rPr>
          <w:rFonts w:ascii="Arial" w:eastAsia="Arial" w:hAnsi="Arial" w:cs="Arial"/>
          <w:sz w:val="24"/>
          <w:szCs w:val="24"/>
        </w:rPr>
        <w:t>i</w:t>
      </w:r>
      <w:r>
        <w:rPr>
          <w:rFonts w:ascii="Arial" w:eastAsia="Arial" w:hAnsi="Arial" w:cs="Arial"/>
          <w:spacing w:val="2"/>
          <w:sz w:val="24"/>
          <w:szCs w:val="24"/>
        </w:rPr>
        <w:t xml:space="preserve"> </w:t>
      </w:r>
      <w:r w:rsidR="003C3A0A">
        <w:rPr>
          <w:rFonts w:ascii="Arial" w:eastAsia="Arial" w:hAnsi="Arial" w:cs="Arial"/>
          <w:spacing w:val="2"/>
          <w:sz w:val="24"/>
          <w:szCs w:val="24"/>
        </w:rPr>
        <w:t xml:space="preserve">Teknologi Mesin PerikanaN (TMP) </w:t>
      </w:r>
      <w:r>
        <w:rPr>
          <w:rFonts w:ascii="Arial" w:eastAsia="Arial" w:hAnsi="Arial" w:cs="Arial"/>
          <w:spacing w:val="-1"/>
          <w:sz w:val="24"/>
          <w:szCs w:val="24"/>
        </w:rPr>
        <w:t>p</w:t>
      </w:r>
      <w:r>
        <w:rPr>
          <w:rFonts w:ascii="Arial" w:eastAsia="Arial" w:hAnsi="Arial" w:cs="Arial"/>
          <w:spacing w:val="1"/>
          <w:sz w:val="24"/>
          <w:szCs w:val="24"/>
        </w:rPr>
        <w:t>ad</w:t>
      </w:r>
      <w:r>
        <w:rPr>
          <w:rFonts w:ascii="Arial" w:eastAsia="Arial" w:hAnsi="Arial" w:cs="Arial"/>
          <w:sz w:val="24"/>
          <w:szCs w:val="24"/>
        </w:rPr>
        <w:t>a</w:t>
      </w:r>
      <w:r>
        <w:rPr>
          <w:rFonts w:ascii="Arial" w:eastAsia="Arial" w:hAnsi="Arial" w:cs="Arial"/>
          <w:spacing w:val="6"/>
          <w:sz w:val="24"/>
          <w:szCs w:val="24"/>
        </w:rPr>
        <w:t xml:space="preserve"> </w:t>
      </w:r>
      <w:r w:rsidR="00385F6F">
        <w:rPr>
          <w:rFonts w:ascii="Arial" w:eastAsia="Arial" w:hAnsi="Arial" w:cs="Arial"/>
          <w:sz w:val="24"/>
          <w:szCs w:val="24"/>
        </w:rPr>
        <w:t>Politeknik Kelautan dan Perikanan Bitung,</w:t>
      </w:r>
      <w:r>
        <w:rPr>
          <w:rFonts w:ascii="Arial" w:eastAsia="Arial" w:hAnsi="Arial" w:cs="Arial"/>
          <w:spacing w:val="-10"/>
          <w:sz w:val="24"/>
          <w:szCs w:val="24"/>
        </w:rPr>
        <w:t xml:space="preserve"> </w:t>
      </w:r>
      <w:r>
        <w:rPr>
          <w:rFonts w:ascii="Arial" w:eastAsia="Arial" w:hAnsi="Arial" w:cs="Arial"/>
          <w:spacing w:val="1"/>
          <w:sz w:val="24"/>
          <w:szCs w:val="24"/>
        </w:rPr>
        <w:t>da</w:t>
      </w:r>
      <w:r>
        <w:rPr>
          <w:rFonts w:ascii="Arial" w:eastAsia="Arial" w:hAnsi="Arial" w:cs="Arial"/>
          <w:sz w:val="24"/>
          <w:szCs w:val="24"/>
        </w:rPr>
        <w:t>n</w:t>
      </w:r>
      <w:r>
        <w:rPr>
          <w:rFonts w:ascii="Arial" w:eastAsia="Arial" w:hAnsi="Arial" w:cs="Arial"/>
          <w:spacing w:val="-10"/>
          <w:sz w:val="24"/>
          <w:szCs w:val="24"/>
        </w:rPr>
        <w:t xml:space="preserve"> </w:t>
      </w:r>
      <w:r>
        <w:rPr>
          <w:rFonts w:ascii="Arial" w:eastAsia="Arial" w:hAnsi="Arial" w:cs="Arial"/>
          <w:spacing w:val="1"/>
          <w:sz w:val="24"/>
          <w:szCs w:val="24"/>
        </w:rPr>
        <w:t>be</w:t>
      </w:r>
      <w:r>
        <w:rPr>
          <w:rFonts w:ascii="Arial" w:eastAsia="Arial" w:hAnsi="Arial" w:cs="Arial"/>
          <w:sz w:val="24"/>
          <w:szCs w:val="24"/>
        </w:rPr>
        <w:t>rs</w:t>
      </w:r>
      <w:r>
        <w:rPr>
          <w:rFonts w:ascii="Arial" w:eastAsia="Arial" w:hAnsi="Arial" w:cs="Arial"/>
          <w:spacing w:val="-2"/>
          <w:sz w:val="24"/>
          <w:szCs w:val="24"/>
        </w:rPr>
        <w:t>e</w:t>
      </w:r>
      <w:r>
        <w:rPr>
          <w:rFonts w:ascii="Arial" w:eastAsia="Arial" w:hAnsi="Arial" w:cs="Arial"/>
          <w:spacing w:val="1"/>
          <w:sz w:val="24"/>
          <w:szCs w:val="24"/>
        </w:rPr>
        <w:t>d</w:t>
      </w:r>
      <w:r>
        <w:rPr>
          <w:rFonts w:ascii="Arial" w:eastAsia="Arial" w:hAnsi="Arial" w:cs="Arial"/>
          <w:sz w:val="24"/>
          <w:szCs w:val="24"/>
        </w:rPr>
        <w:t>ia</w:t>
      </w:r>
      <w:r>
        <w:rPr>
          <w:rFonts w:ascii="Arial" w:eastAsia="Arial" w:hAnsi="Arial" w:cs="Arial"/>
          <w:spacing w:val="-11"/>
          <w:sz w:val="24"/>
          <w:szCs w:val="24"/>
        </w:rPr>
        <w:t xml:space="preserve"> </w:t>
      </w:r>
      <w:r>
        <w:rPr>
          <w:rFonts w:ascii="Arial" w:eastAsia="Arial" w:hAnsi="Arial" w:cs="Arial"/>
          <w:spacing w:val="1"/>
          <w:sz w:val="24"/>
          <w:szCs w:val="24"/>
        </w:rPr>
        <w:t>d</w:t>
      </w:r>
      <w:r>
        <w:rPr>
          <w:rFonts w:ascii="Arial" w:eastAsia="Arial" w:hAnsi="Arial" w:cs="Arial"/>
          <w:sz w:val="24"/>
          <w:szCs w:val="24"/>
        </w:rPr>
        <w:t>ike</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an</w:t>
      </w:r>
      <w:r>
        <w:rPr>
          <w:rFonts w:ascii="Arial" w:eastAsia="Arial" w:hAnsi="Arial" w:cs="Arial"/>
          <w:sz w:val="24"/>
          <w:szCs w:val="24"/>
        </w:rPr>
        <w:t>ksi</w:t>
      </w:r>
      <w:r>
        <w:rPr>
          <w:rFonts w:ascii="Arial" w:eastAsia="Arial" w:hAnsi="Arial" w:cs="Arial"/>
          <w:spacing w:val="-12"/>
          <w:sz w:val="24"/>
          <w:szCs w:val="24"/>
        </w:rPr>
        <w:t xml:space="preserve"> </w:t>
      </w:r>
      <w:r>
        <w:rPr>
          <w:rFonts w:ascii="Arial" w:eastAsia="Arial" w:hAnsi="Arial" w:cs="Arial"/>
          <w:spacing w:val="1"/>
          <w:sz w:val="24"/>
          <w:szCs w:val="24"/>
        </w:rPr>
        <w:t>p</w:t>
      </w:r>
      <w:r>
        <w:rPr>
          <w:rFonts w:ascii="Arial" w:eastAsia="Arial" w:hAnsi="Arial" w:cs="Arial"/>
          <w:sz w:val="24"/>
          <w:szCs w:val="24"/>
        </w:rPr>
        <w:t>id</w:t>
      </w:r>
      <w:r>
        <w:rPr>
          <w:rFonts w:ascii="Arial" w:eastAsia="Arial" w:hAnsi="Arial" w:cs="Arial"/>
          <w:spacing w:val="-1"/>
          <w:sz w:val="24"/>
          <w:szCs w:val="24"/>
        </w:rPr>
        <w:t>an</w:t>
      </w:r>
      <w:r>
        <w:rPr>
          <w:rFonts w:ascii="Arial" w:eastAsia="Arial" w:hAnsi="Arial" w:cs="Arial"/>
          <w:sz w:val="24"/>
          <w:szCs w:val="24"/>
        </w:rPr>
        <w:t xml:space="preserve">a </w:t>
      </w:r>
      <w:r>
        <w:rPr>
          <w:rFonts w:ascii="Arial" w:eastAsia="Arial" w:hAnsi="Arial" w:cs="Arial"/>
          <w:spacing w:val="1"/>
          <w:sz w:val="24"/>
          <w:szCs w:val="24"/>
        </w:rPr>
        <w:t>be</w:t>
      </w:r>
      <w:r>
        <w:rPr>
          <w:rFonts w:ascii="Arial" w:eastAsia="Arial" w:hAnsi="Arial" w:cs="Arial"/>
          <w:sz w:val="24"/>
          <w:szCs w:val="24"/>
        </w:rPr>
        <w:t>rd</w:t>
      </w:r>
      <w:r>
        <w:rPr>
          <w:rFonts w:ascii="Arial" w:eastAsia="Arial" w:hAnsi="Arial" w:cs="Arial"/>
          <w:spacing w:val="1"/>
          <w:sz w:val="24"/>
          <w:szCs w:val="24"/>
        </w:rPr>
        <w:t>a</w:t>
      </w:r>
      <w:r>
        <w:rPr>
          <w:rFonts w:ascii="Arial" w:eastAsia="Arial" w:hAnsi="Arial" w:cs="Arial"/>
          <w:spacing w:val="-2"/>
          <w:sz w:val="24"/>
          <w:szCs w:val="24"/>
        </w:rPr>
        <w:t>s</w:t>
      </w:r>
      <w:r>
        <w:rPr>
          <w:rFonts w:ascii="Arial" w:eastAsia="Arial" w:hAnsi="Arial" w:cs="Arial"/>
          <w:spacing w:val="1"/>
          <w:sz w:val="24"/>
          <w:szCs w:val="24"/>
        </w:rPr>
        <w:t>a</w:t>
      </w:r>
      <w:r>
        <w:rPr>
          <w:rFonts w:ascii="Arial" w:eastAsia="Arial" w:hAnsi="Arial" w:cs="Arial"/>
          <w:sz w:val="24"/>
          <w:szCs w:val="24"/>
        </w:rPr>
        <w:t>rkan</w:t>
      </w:r>
      <w:r>
        <w:rPr>
          <w:rFonts w:ascii="Arial" w:eastAsia="Arial" w:hAnsi="Arial" w:cs="Arial"/>
          <w:spacing w:val="-1"/>
          <w:sz w:val="24"/>
          <w:szCs w:val="24"/>
        </w:rPr>
        <w:t xml:space="preserve"> </w:t>
      </w: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2</w:t>
      </w:r>
      <w:r>
        <w:rPr>
          <w:rFonts w:ascii="Arial" w:eastAsia="Arial" w:hAnsi="Arial" w:cs="Arial"/>
          <w:spacing w:val="-1"/>
          <w:sz w:val="24"/>
          <w:szCs w:val="24"/>
        </w:rPr>
        <w:t>4</w:t>
      </w:r>
      <w:r>
        <w:rPr>
          <w:rFonts w:ascii="Arial" w:eastAsia="Arial" w:hAnsi="Arial" w:cs="Arial"/>
          <w:sz w:val="24"/>
          <w:szCs w:val="24"/>
        </w:rPr>
        <w:t>2</w:t>
      </w:r>
      <w:r>
        <w:rPr>
          <w:rFonts w:ascii="Arial" w:eastAsia="Arial" w:hAnsi="Arial" w:cs="Arial"/>
          <w:spacing w:val="1"/>
          <w:sz w:val="24"/>
          <w:szCs w:val="24"/>
        </w:rPr>
        <w:t xml:space="preserve"> a</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(1) ju</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z w:val="24"/>
          <w:szCs w:val="24"/>
        </w:rPr>
        <w:t>to</w:t>
      </w:r>
      <w:r>
        <w:rPr>
          <w:rFonts w:ascii="Arial" w:eastAsia="Arial" w:hAnsi="Arial" w:cs="Arial"/>
          <w:spacing w:val="1"/>
          <w:sz w:val="24"/>
          <w:szCs w:val="24"/>
        </w:rPr>
        <w:t xml:space="preserve"> a</w:t>
      </w:r>
      <w:r>
        <w:rPr>
          <w:rFonts w:ascii="Arial" w:eastAsia="Arial" w:hAnsi="Arial" w:cs="Arial"/>
          <w:spacing w:val="-2"/>
          <w:sz w:val="24"/>
          <w:szCs w:val="24"/>
        </w:rPr>
        <w:t>y</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3"/>
          <w:sz w:val="24"/>
          <w:szCs w:val="24"/>
        </w:rPr>
        <w:t>(</w:t>
      </w:r>
      <w:r>
        <w:rPr>
          <w:rFonts w:ascii="Arial" w:eastAsia="Arial" w:hAnsi="Arial" w:cs="Arial"/>
          <w:spacing w:val="1"/>
          <w:sz w:val="24"/>
          <w:szCs w:val="24"/>
        </w:rPr>
        <w:t>3</w:t>
      </w:r>
      <w:r>
        <w:rPr>
          <w:rFonts w:ascii="Arial" w:eastAsia="Arial" w:hAnsi="Arial" w:cs="Arial"/>
          <w:sz w:val="24"/>
          <w:szCs w:val="24"/>
        </w:rPr>
        <w:t>) Kit</w:t>
      </w:r>
      <w:r>
        <w:rPr>
          <w:rFonts w:ascii="Arial" w:eastAsia="Arial" w:hAnsi="Arial" w:cs="Arial"/>
          <w:spacing w:val="1"/>
          <w:sz w:val="24"/>
          <w:szCs w:val="24"/>
        </w:rPr>
        <w:t>a</w:t>
      </w:r>
      <w:r>
        <w:rPr>
          <w:rFonts w:ascii="Arial" w:eastAsia="Arial" w:hAnsi="Arial" w:cs="Arial"/>
          <w:sz w:val="24"/>
          <w:szCs w:val="24"/>
        </w:rPr>
        <w:t>b</w:t>
      </w:r>
      <w:r>
        <w:rPr>
          <w:rFonts w:ascii="Arial" w:eastAsia="Arial" w:hAnsi="Arial" w:cs="Arial"/>
          <w:spacing w:val="-1"/>
          <w:sz w:val="24"/>
          <w:szCs w:val="24"/>
        </w:rPr>
        <w:t xml:space="preserve"> </w:t>
      </w:r>
      <w:r>
        <w:rPr>
          <w:rFonts w:ascii="Arial" w:eastAsia="Arial" w:hAnsi="Arial" w:cs="Arial"/>
          <w:sz w:val="24"/>
          <w:szCs w:val="24"/>
        </w:rPr>
        <w:t>U</w:t>
      </w:r>
      <w:r>
        <w:rPr>
          <w:rFonts w:ascii="Arial" w:eastAsia="Arial" w:hAnsi="Arial" w:cs="Arial"/>
          <w:spacing w:val="1"/>
          <w:sz w:val="24"/>
          <w:szCs w:val="24"/>
        </w:rPr>
        <w:t>nd</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5"/>
          <w:sz w:val="24"/>
          <w:szCs w:val="24"/>
        </w:rPr>
        <w:t>g</w:t>
      </w:r>
      <w:r>
        <w:rPr>
          <w:rFonts w:ascii="Arial" w:eastAsia="Arial" w:hAnsi="Arial" w:cs="Arial"/>
          <w:spacing w:val="-1"/>
          <w:sz w:val="24"/>
          <w:szCs w:val="24"/>
        </w:rPr>
        <w:t>-</w:t>
      </w:r>
      <w:r>
        <w:rPr>
          <w:rFonts w:ascii="Arial" w:eastAsia="Arial" w:hAnsi="Arial" w:cs="Arial"/>
          <w:sz w:val="24"/>
          <w:szCs w:val="24"/>
        </w:rPr>
        <w:t>Un</w:t>
      </w:r>
      <w:r>
        <w:rPr>
          <w:rFonts w:ascii="Arial" w:eastAsia="Arial" w:hAnsi="Arial" w:cs="Arial"/>
          <w:spacing w:val="1"/>
          <w:sz w:val="24"/>
          <w:szCs w:val="24"/>
        </w:rPr>
        <w:t>d</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H</w:t>
      </w:r>
      <w:r>
        <w:rPr>
          <w:rFonts w:ascii="Arial" w:eastAsia="Arial" w:hAnsi="Arial" w:cs="Arial"/>
          <w:spacing w:val="1"/>
          <w:sz w:val="24"/>
          <w:szCs w:val="24"/>
        </w:rPr>
        <w:t>u</w:t>
      </w:r>
      <w:r>
        <w:rPr>
          <w:rFonts w:ascii="Arial" w:eastAsia="Arial" w:hAnsi="Arial" w:cs="Arial"/>
          <w:sz w:val="24"/>
          <w:szCs w:val="24"/>
        </w:rPr>
        <w:t>k</w:t>
      </w:r>
      <w:r>
        <w:rPr>
          <w:rFonts w:ascii="Arial" w:eastAsia="Arial" w:hAnsi="Arial" w:cs="Arial"/>
          <w:spacing w:val="1"/>
          <w:sz w:val="24"/>
          <w:szCs w:val="24"/>
        </w:rPr>
        <w:t>u</w:t>
      </w:r>
      <w:r>
        <w:rPr>
          <w:rFonts w:ascii="Arial" w:eastAsia="Arial" w:hAnsi="Arial" w:cs="Arial"/>
          <w:sz w:val="24"/>
          <w:szCs w:val="24"/>
        </w:rPr>
        <w:t>m Pid</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a</w:t>
      </w: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before="7" w:line="240" w:lineRule="exact"/>
        <w:rPr>
          <w:sz w:val="24"/>
          <w:szCs w:val="24"/>
        </w:rPr>
      </w:pPr>
    </w:p>
    <w:p w:rsidR="00D769FA" w:rsidRDefault="00385F6F">
      <w:pPr>
        <w:ind w:left="4615"/>
        <w:rPr>
          <w:rFonts w:ascii="Arial" w:eastAsia="Arial" w:hAnsi="Arial" w:cs="Arial"/>
          <w:spacing w:val="-2"/>
          <w:sz w:val="24"/>
          <w:szCs w:val="24"/>
        </w:rPr>
      </w:pPr>
      <w:r>
        <w:rPr>
          <w:rFonts w:ascii="Arial" w:eastAsia="Arial" w:hAnsi="Arial" w:cs="Arial"/>
          <w:spacing w:val="-2"/>
          <w:sz w:val="24"/>
          <w:szCs w:val="24"/>
        </w:rPr>
        <w:t>Bitung, 29 November 2019</w:t>
      </w:r>
    </w:p>
    <w:p w:rsidR="006B62F5" w:rsidRDefault="006B62F5">
      <w:pPr>
        <w:ind w:left="4615"/>
        <w:rPr>
          <w:rFonts w:ascii="Arial" w:eastAsia="Arial" w:hAnsi="Arial" w:cs="Arial"/>
          <w:sz w:val="24"/>
          <w:szCs w:val="24"/>
        </w:rPr>
      </w:pPr>
      <w:r>
        <w:rPr>
          <w:rFonts w:ascii="Arial" w:eastAsia="Arial" w:hAnsi="Arial" w:cs="Arial"/>
          <w:spacing w:val="-2"/>
          <w:sz w:val="24"/>
          <w:szCs w:val="24"/>
        </w:rPr>
        <w:t>Direktur</w:t>
      </w:r>
    </w:p>
    <w:p w:rsidR="00D769FA" w:rsidRDefault="00D769FA">
      <w:pPr>
        <w:spacing w:before="2" w:line="140" w:lineRule="exact"/>
        <w:rPr>
          <w:sz w:val="15"/>
          <w:szCs w:val="15"/>
        </w:rPr>
      </w:pPr>
    </w:p>
    <w:p w:rsidR="006B62F5" w:rsidRDefault="006B62F5" w:rsidP="006B62F5">
      <w:pPr>
        <w:spacing w:line="720" w:lineRule="auto"/>
        <w:ind w:left="4615" w:right="3068"/>
        <w:rPr>
          <w:rFonts w:ascii="Arial" w:eastAsia="Arial" w:hAnsi="Arial" w:cs="Arial"/>
          <w:sz w:val="24"/>
          <w:szCs w:val="24"/>
        </w:rPr>
      </w:pPr>
    </w:p>
    <w:p w:rsidR="00D769FA" w:rsidRDefault="006B62F5" w:rsidP="006B62F5">
      <w:pPr>
        <w:ind w:left="4615" w:right="1962"/>
        <w:rPr>
          <w:rFonts w:ascii="Arial" w:eastAsia="Arial" w:hAnsi="Arial" w:cs="Arial"/>
          <w:sz w:val="24"/>
          <w:szCs w:val="24"/>
          <w:u w:val="single"/>
        </w:rPr>
      </w:pPr>
      <w:r w:rsidRPr="006B62F5">
        <w:rPr>
          <w:rFonts w:ascii="Arial" w:eastAsia="Arial" w:hAnsi="Arial" w:cs="Arial"/>
          <w:sz w:val="24"/>
          <w:szCs w:val="24"/>
          <w:u w:val="single"/>
        </w:rPr>
        <w:t xml:space="preserve"> Ir. Adi Suseno,  M.Si</w:t>
      </w:r>
    </w:p>
    <w:p w:rsidR="006B62F5" w:rsidRPr="006B62F5" w:rsidRDefault="006B62F5" w:rsidP="006B62F5">
      <w:pPr>
        <w:ind w:left="4615" w:right="-164"/>
        <w:rPr>
          <w:rFonts w:ascii="Arial" w:eastAsia="Arial" w:hAnsi="Arial" w:cs="Arial"/>
          <w:sz w:val="24"/>
          <w:szCs w:val="24"/>
        </w:rPr>
      </w:pPr>
      <w:r w:rsidRPr="006B62F5">
        <w:rPr>
          <w:rFonts w:ascii="Arial" w:eastAsia="Arial" w:hAnsi="Arial" w:cs="Arial"/>
          <w:sz w:val="24"/>
          <w:szCs w:val="24"/>
        </w:rPr>
        <w:t>NIP. 19590504 198503 1 003</w:t>
      </w:r>
    </w:p>
    <w:p w:rsidR="006B62F5" w:rsidRPr="006B62F5" w:rsidRDefault="006B62F5" w:rsidP="006B62F5">
      <w:pPr>
        <w:spacing w:line="720" w:lineRule="auto"/>
        <w:ind w:left="4615" w:right="1962"/>
        <w:rPr>
          <w:rFonts w:ascii="Arial" w:eastAsia="Arial" w:hAnsi="Arial" w:cs="Arial"/>
          <w:sz w:val="24"/>
          <w:szCs w:val="24"/>
        </w:rPr>
      </w:pPr>
    </w:p>
    <w:p w:rsidR="006B62F5" w:rsidRDefault="006B62F5" w:rsidP="006B62F5">
      <w:pPr>
        <w:spacing w:line="720" w:lineRule="auto"/>
        <w:ind w:left="4615" w:right="1962"/>
        <w:rPr>
          <w:rFonts w:ascii="Arial" w:eastAsia="Arial" w:hAnsi="Arial" w:cs="Arial"/>
          <w:sz w:val="24"/>
          <w:szCs w:val="24"/>
          <w:u w:val="single"/>
        </w:rPr>
      </w:pPr>
    </w:p>
    <w:p w:rsidR="006B62F5" w:rsidRPr="006B62F5" w:rsidRDefault="006B62F5" w:rsidP="006B62F5">
      <w:pPr>
        <w:spacing w:line="720" w:lineRule="auto"/>
        <w:ind w:left="4615" w:right="1962"/>
        <w:rPr>
          <w:rFonts w:ascii="Arial" w:eastAsia="Arial" w:hAnsi="Arial" w:cs="Arial"/>
          <w:sz w:val="24"/>
          <w:szCs w:val="24"/>
          <w:u w:val="single"/>
        </w:rPr>
        <w:sectPr w:rsidR="006B62F5" w:rsidRPr="006B62F5" w:rsidSect="00C84BF1">
          <w:footerReference w:type="default" r:id="rId14"/>
          <w:pgSz w:w="11920" w:h="16860"/>
          <w:pgMar w:top="1582" w:right="204" w:bottom="975" w:left="1298" w:header="0" w:footer="1281" w:gutter="0"/>
          <w:cols w:space="720"/>
        </w:sectPr>
      </w:pPr>
    </w:p>
    <w:p w:rsidR="00D769FA" w:rsidRDefault="0098142C">
      <w:pPr>
        <w:spacing w:before="55"/>
        <w:ind w:left="3686"/>
        <w:rPr>
          <w:rFonts w:ascii="Arial" w:eastAsia="Arial" w:hAnsi="Arial" w:cs="Arial"/>
          <w:sz w:val="28"/>
          <w:szCs w:val="28"/>
        </w:rPr>
      </w:pPr>
      <w:r>
        <w:rPr>
          <w:rFonts w:ascii="Arial" w:eastAsia="Arial" w:hAnsi="Arial" w:cs="Arial"/>
          <w:b/>
          <w:spacing w:val="3"/>
          <w:sz w:val="28"/>
          <w:szCs w:val="28"/>
        </w:rPr>
        <w:lastRenderedPageBreak/>
        <w:t>D</w:t>
      </w:r>
      <w:r>
        <w:rPr>
          <w:rFonts w:ascii="Arial" w:eastAsia="Arial" w:hAnsi="Arial" w:cs="Arial"/>
          <w:b/>
          <w:spacing w:val="-6"/>
          <w:sz w:val="28"/>
          <w:szCs w:val="28"/>
        </w:rPr>
        <w:t>A</w:t>
      </w:r>
      <w:r>
        <w:rPr>
          <w:rFonts w:ascii="Arial" w:eastAsia="Arial" w:hAnsi="Arial" w:cs="Arial"/>
          <w:b/>
          <w:spacing w:val="-1"/>
          <w:sz w:val="28"/>
          <w:szCs w:val="28"/>
        </w:rPr>
        <w:t>F</w:t>
      </w:r>
      <w:r>
        <w:rPr>
          <w:rFonts w:ascii="Arial" w:eastAsia="Arial" w:hAnsi="Arial" w:cs="Arial"/>
          <w:b/>
          <w:spacing w:val="3"/>
          <w:sz w:val="28"/>
          <w:szCs w:val="28"/>
        </w:rPr>
        <w:t>T</w:t>
      </w:r>
      <w:r>
        <w:rPr>
          <w:rFonts w:ascii="Arial" w:eastAsia="Arial" w:hAnsi="Arial" w:cs="Arial"/>
          <w:b/>
          <w:spacing w:val="-6"/>
          <w:sz w:val="28"/>
          <w:szCs w:val="28"/>
        </w:rPr>
        <w:t>A</w:t>
      </w:r>
      <w:r>
        <w:rPr>
          <w:rFonts w:ascii="Arial" w:eastAsia="Arial" w:hAnsi="Arial" w:cs="Arial"/>
          <w:b/>
          <w:sz w:val="28"/>
          <w:szCs w:val="28"/>
        </w:rPr>
        <w:t xml:space="preserve">R </w:t>
      </w:r>
      <w:r>
        <w:rPr>
          <w:rFonts w:ascii="Arial" w:eastAsia="Arial" w:hAnsi="Arial" w:cs="Arial"/>
          <w:b/>
          <w:spacing w:val="2"/>
          <w:sz w:val="28"/>
          <w:szCs w:val="28"/>
        </w:rPr>
        <w:t xml:space="preserve"> </w:t>
      </w:r>
      <w:r>
        <w:rPr>
          <w:rFonts w:ascii="Arial" w:eastAsia="Arial" w:hAnsi="Arial" w:cs="Arial"/>
          <w:b/>
          <w:spacing w:val="3"/>
          <w:sz w:val="28"/>
          <w:szCs w:val="28"/>
        </w:rPr>
        <w:t>L</w:t>
      </w:r>
      <w:r>
        <w:rPr>
          <w:rFonts w:ascii="Arial" w:eastAsia="Arial" w:hAnsi="Arial" w:cs="Arial"/>
          <w:b/>
          <w:spacing w:val="-8"/>
          <w:sz w:val="28"/>
          <w:szCs w:val="28"/>
        </w:rPr>
        <w:t>A</w:t>
      </w:r>
      <w:r>
        <w:rPr>
          <w:rFonts w:ascii="Arial" w:eastAsia="Arial" w:hAnsi="Arial" w:cs="Arial"/>
          <w:b/>
          <w:spacing w:val="3"/>
          <w:sz w:val="28"/>
          <w:szCs w:val="28"/>
        </w:rPr>
        <w:t>M</w:t>
      </w:r>
      <w:r>
        <w:rPr>
          <w:rFonts w:ascii="Arial" w:eastAsia="Arial" w:hAnsi="Arial" w:cs="Arial"/>
          <w:b/>
          <w:sz w:val="28"/>
          <w:szCs w:val="28"/>
        </w:rPr>
        <w:t>P</w:t>
      </w:r>
      <w:r>
        <w:rPr>
          <w:rFonts w:ascii="Arial" w:eastAsia="Arial" w:hAnsi="Arial" w:cs="Arial"/>
          <w:b/>
          <w:spacing w:val="1"/>
          <w:sz w:val="28"/>
          <w:szCs w:val="28"/>
        </w:rPr>
        <w:t>I</w:t>
      </w:r>
      <w:r>
        <w:rPr>
          <w:rFonts w:ascii="Arial" w:eastAsia="Arial" w:hAnsi="Arial" w:cs="Arial"/>
          <w:b/>
          <w:spacing w:val="-1"/>
          <w:sz w:val="28"/>
          <w:szCs w:val="28"/>
        </w:rPr>
        <w:t>R</w:t>
      </w:r>
      <w:r>
        <w:rPr>
          <w:rFonts w:ascii="Arial" w:eastAsia="Arial" w:hAnsi="Arial" w:cs="Arial"/>
          <w:b/>
          <w:spacing w:val="-4"/>
          <w:sz w:val="28"/>
          <w:szCs w:val="28"/>
        </w:rPr>
        <w:t>A</w:t>
      </w:r>
      <w:r>
        <w:rPr>
          <w:rFonts w:ascii="Arial" w:eastAsia="Arial" w:hAnsi="Arial" w:cs="Arial"/>
          <w:b/>
          <w:sz w:val="28"/>
          <w:szCs w:val="28"/>
        </w:rPr>
        <w:t>N</w:t>
      </w:r>
    </w:p>
    <w:p w:rsidR="00D769FA" w:rsidRDefault="00D769FA">
      <w:pPr>
        <w:spacing w:before="5" w:line="220" w:lineRule="exact"/>
        <w:rPr>
          <w:sz w:val="22"/>
          <w:szCs w:val="22"/>
        </w:rPr>
      </w:pPr>
    </w:p>
    <w:tbl>
      <w:tblPr>
        <w:tblW w:w="0" w:type="auto"/>
        <w:tblInd w:w="677" w:type="dxa"/>
        <w:tblLayout w:type="fixed"/>
        <w:tblCellMar>
          <w:left w:w="0" w:type="dxa"/>
          <w:right w:w="0" w:type="dxa"/>
        </w:tblCellMar>
        <w:tblLook w:val="01E0" w:firstRow="1" w:lastRow="1" w:firstColumn="1" w:lastColumn="1" w:noHBand="0" w:noVBand="0"/>
      </w:tblPr>
      <w:tblGrid>
        <w:gridCol w:w="706"/>
        <w:gridCol w:w="1577"/>
        <w:gridCol w:w="6620"/>
      </w:tblGrid>
      <w:tr w:rsidR="00D769FA">
        <w:trPr>
          <w:trHeight w:hRule="exact" w:val="579"/>
        </w:trPr>
        <w:tc>
          <w:tcPr>
            <w:tcW w:w="706" w:type="dxa"/>
            <w:tcBorders>
              <w:top w:val="single" w:sz="5" w:space="0" w:color="000000"/>
              <w:left w:val="single" w:sz="5" w:space="0" w:color="000000"/>
              <w:bottom w:val="single" w:sz="5" w:space="0" w:color="000000"/>
              <w:right w:val="single" w:sz="5" w:space="0" w:color="000000"/>
            </w:tcBorders>
          </w:tcPr>
          <w:p w:rsidR="00D769FA" w:rsidRDefault="00D769FA">
            <w:pPr>
              <w:spacing w:line="160" w:lineRule="exact"/>
              <w:rPr>
                <w:sz w:val="16"/>
                <w:szCs w:val="16"/>
              </w:rPr>
            </w:pPr>
          </w:p>
          <w:p w:rsidR="00D769FA" w:rsidRDefault="0098142C">
            <w:pPr>
              <w:ind w:left="167"/>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o.</w:t>
            </w:r>
          </w:p>
        </w:tc>
        <w:tc>
          <w:tcPr>
            <w:tcW w:w="1577" w:type="dxa"/>
            <w:tcBorders>
              <w:top w:val="single" w:sz="5" w:space="0" w:color="000000"/>
              <w:left w:val="single" w:sz="5" w:space="0" w:color="000000"/>
              <w:bottom w:val="single" w:sz="5" w:space="0" w:color="000000"/>
              <w:right w:val="single" w:sz="5" w:space="0" w:color="000000"/>
            </w:tcBorders>
          </w:tcPr>
          <w:p w:rsidR="00D769FA" w:rsidRDefault="00D769FA">
            <w:pPr>
              <w:spacing w:line="160" w:lineRule="exact"/>
              <w:rPr>
                <w:sz w:val="16"/>
                <w:szCs w:val="16"/>
              </w:rPr>
            </w:pPr>
          </w:p>
          <w:p w:rsidR="00D769FA" w:rsidRDefault="0098142C">
            <w:pPr>
              <w:ind w:left="141"/>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omor</w:t>
            </w:r>
            <w:r>
              <w:rPr>
                <w:rFonts w:ascii="Arial" w:eastAsia="Arial" w:hAnsi="Arial" w:cs="Arial"/>
                <w:b/>
                <w:spacing w:val="1"/>
                <w:sz w:val="22"/>
                <w:szCs w:val="22"/>
              </w:rPr>
              <w:t xml:space="preserve"> </w:t>
            </w:r>
            <w:r>
              <w:rPr>
                <w:rFonts w:ascii="Arial" w:eastAsia="Arial" w:hAnsi="Arial" w:cs="Arial"/>
                <w:b/>
                <w:spacing w:val="-1"/>
                <w:sz w:val="22"/>
                <w:szCs w:val="22"/>
              </w:rPr>
              <w:t>B</w:t>
            </w:r>
            <w:r>
              <w:rPr>
                <w:rFonts w:ascii="Arial" w:eastAsia="Arial" w:hAnsi="Arial" w:cs="Arial"/>
                <w:b/>
                <w:sz w:val="22"/>
                <w:szCs w:val="22"/>
              </w:rPr>
              <w:t>u</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r</w:t>
            </w:r>
          </w:p>
        </w:tc>
        <w:tc>
          <w:tcPr>
            <w:tcW w:w="6620" w:type="dxa"/>
            <w:tcBorders>
              <w:top w:val="single" w:sz="5" w:space="0" w:color="000000"/>
              <w:left w:val="single" w:sz="5" w:space="0" w:color="000000"/>
              <w:bottom w:val="single" w:sz="5" w:space="0" w:color="000000"/>
              <w:right w:val="single" w:sz="5" w:space="0" w:color="000000"/>
            </w:tcBorders>
          </w:tcPr>
          <w:p w:rsidR="00D769FA" w:rsidRDefault="00D769FA">
            <w:pPr>
              <w:spacing w:line="160" w:lineRule="exact"/>
              <w:rPr>
                <w:sz w:val="16"/>
                <w:szCs w:val="16"/>
              </w:rPr>
            </w:pPr>
          </w:p>
          <w:p w:rsidR="00D769FA" w:rsidRDefault="0098142C">
            <w:pPr>
              <w:ind w:left="2663" w:right="2660"/>
              <w:jc w:val="center"/>
              <w:rPr>
                <w:rFonts w:ascii="Arial" w:eastAsia="Arial" w:hAnsi="Arial" w:cs="Arial"/>
                <w:sz w:val="22"/>
                <w:szCs w:val="22"/>
              </w:rPr>
            </w:pPr>
            <w:r>
              <w:rPr>
                <w:rFonts w:ascii="Arial" w:eastAsia="Arial" w:hAnsi="Arial" w:cs="Arial"/>
                <w:b/>
                <w:spacing w:val="-1"/>
                <w:sz w:val="22"/>
                <w:szCs w:val="22"/>
              </w:rPr>
              <w:t>K</w:t>
            </w:r>
            <w:r>
              <w:rPr>
                <w:rFonts w:ascii="Arial" w:eastAsia="Arial" w:hAnsi="Arial" w:cs="Arial"/>
                <w:b/>
                <w:sz w:val="22"/>
                <w:szCs w:val="22"/>
              </w:rPr>
              <w:t>eteran</w:t>
            </w:r>
            <w:r>
              <w:rPr>
                <w:rFonts w:ascii="Arial" w:eastAsia="Arial" w:hAnsi="Arial" w:cs="Arial"/>
                <w:b/>
                <w:spacing w:val="-1"/>
                <w:sz w:val="22"/>
                <w:szCs w:val="22"/>
              </w:rPr>
              <w:t>g</w:t>
            </w:r>
            <w:r>
              <w:rPr>
                <w:rFonts w:ascii="Arial" w:eastAsia="Arial" w:hAnsi="Arial" w:cs="Arial"/>
                <w:b/>
                <w:sz w:val="22"/>
                <w:szCs w:val="22"/>
              </w:rPr>
              <w:t>an</w:t>
            </w:r>
          </w:p>
        </w:tc>
      </w:tr>
      <w:tr w:rsidR="00D769FA">
        <w:trPr>
          <w:trHeight w:hRule="exact" w:val="557"/>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1</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ight="63"/>
              <w:rPr>
                <w:rFonts w:ascii="Arial" w:eastAsia="Arial" w:hAnsi="Arial" w:cs="Arial"/>
                <w:sz w:val="22"/>
                <w:szCs w:val="22"/>
              </w:rPr>
            </w:pP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26"/>
                <w:sz w:val="22"/>
                <w:szCs w:val="22"/>
              </w:rPr>
              <w:t xml:space="preserve"> </w:t>
            </w:r>
            <w:r>
              <w:rPr>
                <w:rFonts w:ascii="Arial" w:eastAsia="Arial" w:hAnsi="Arial" w:cs="Arial"/>
                <w:sz w:val="22"/>
                <w:szCs w:val="22"/>
              </w:rPr>
              <w:t>n</w:t>
            </w:r>
            <w:r>
              <w:rPr>
                <w:rFonts w:ascii="Arial" w:eastAsia="Arial" w:hAnsi="Arial" w:cs="Arial"/>
                <w:spacing w:val="-3"/>
                <w:sz w:val="22"/>
                <w:szCs w:val="22"/>
              </w:rPr>
              <w:t>o</w:t>
            </w:r>
            <w:r>
              <w:rPr>
                <w:rFonts w:ascii="Arial" w:eastAsia="Arial" w:hAnsi="Arial" w:cs="Arial"/>
                <w:spacing w:val="1"/>
                <w:sz w:val="22"/>
                <w:szCs w:val="22"/>
              </w:rPr>
              <w:t>t</w:t>
            </w:r>
            <w:r>
              <w:rPr>
                <w:rFonts w:ascii="Arial" w:eastAsia="Arial" w:hAnsi="Arial" w:cs="Arial"/>
                <w:sz w:val="22"/>
                <w:szCs w:val="22"/>
              </w:rPr>
              <w:t xml:space="preserve">aris </w:t>
            </w:r>
            <w:r>
              <w:rPr>
                <w:rFonts w:ascii="Arial" w:eastAsia="Arial" w:hAnsi="Arial" w:cs="Arial"/>
                <w:spacing w:val="26"/>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 xml:space="preserve">an </w:t>
            </w:r>
            <w:r>
              <w:rPr>
                <w:rFonts w:ascii="Arial" w:eastAsia="Arial" w:hAnsi="Arial" w:cs="Arial"/>
                <w:spacing w:val="24"/>
                <w:sz w:val="22"/>
                <w:szCs w:val="22"/>
              </w:rPr>
              <w:t xml:space="preserve"> </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 xml:space="preserve">an </w:t>
            </w:r>
            <w:r>
              <w:rPr>
                <w:rFonts w:ascii="Arial" w:eastAsia="Arial" w:hAnsi="Arial" w:cs="Arial"/>
                <w:spacing w:val="26"/>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y</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gg</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z w:val="22"/>
                <w:szCs w:val="22"/>
              </w:rPr>
              <w:t xml:space="preserve">a </w:t>
            </w:r>
            <w:r>
              <w:rPr>
                <w:rFonts w:ascii="Arial" w:eastAsia="Arial" w:hAnsi="Arial" w:cs="Arial"/>
                <w:spacing w:val="24"/>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ser</w:t>
            </w:r>
            <w:r>
              <w:rPr>
                <w:rFonts w:ascii="Arial" w:eastAsia="Arial" w:hAnsi="Arial" w:cs="Arial"/>
                <w:spacing w:val="1"/>
                <w:sz w:val="22"/>
                <w:szCs w:val="22"/>
              </w:rPr>
              <w:t>t</w:t>
            </w:r>
            <w:r>
              <w:rPr>
                <w:rFonts w:ascii="Arial" w:eastAsia="Arial" w:hAnsi="Arial" w:cs="Arial"/>
                <w:sz w:val="22"/>
                <w:szCs w:val="22"/>
              </w:rPr>
              <w:t xml:space="preserve">a </w:t>
            </w:r>
            <w:r>
              <w:rPr>
                <w:rFonts w:ascii="Arial" w:eastAsia="Arial" w:hAnsi="Arial" w:cs="Arial"/>
                <w:spacing w:val="24"/>
                <w:sz w:val="22"/>
                <w:szCs w:val="22"/>
              </w:rPr>
              <w:t xml:space="preserve"> </w:t>
            </w:r>
            <w:r>
              <w:rPr>
                <w:rFonts w:ascii="Arial" w:eastAsia="Arial" w:hAnsi="Arial" w:cs="Arial"/>
                <w:sz w:val="22"/>
                <w:szCs w:val="22"/>
              </w:rPr>
              <w:t>semua 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pacing w:val="1"/>
                <w:sz w:val="22"/>
                <w:szCs w:val="22"/>
              </w:rPr>
              <w:t>j</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3"/>
                <w:sz w:val="22"/>
                <w:szCs w:val="22"/>
              </w:rPr>
              <w:t>n</w:t>
            </w:r>
            <w:r>
              <w:rPr>
                <w:rFonts w:ascii="Arial" w:eastAsia="Arial" w:hAnsi="Arial" w:cs="Arial"/>
                <w:sz w:val="22"/>
                <w:szCs w:val="22"/>
              </w:rPr>
              <w:t>ah</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il</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2"/>
                <w:sz w:val="22"/>
                <w:szCs w:val="22"/>
              </w:rPr>
              <w:t>k</w:t>
            </w:r>
            <w:r>
              <w:rPr>
                <w:rFonts w:ascii="Arial" w:eastAsia="Arial" w:hAnsi="Arial" w:cs="Arial"/>
                <w:sz w:val="22"/>
                <w:szCs w:val="22"/>
              </w:rPr>
              <w:t>an 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an</w:t>
            </w:r>
            <w:r>
              <w:rPr>
                <w:rFonts w:ascii="Arial" w:eastAsia="Arial" w:hAnsi="Arial" w:cs="Arial"/>
                <w:spacing w:val="-4"/>
                <w:sz w:val="22"/>
                <w:szCs w:val="22"/>
              </w:rPr>
              <w:t xml:space="preserve"> </w:t>
            </w:r>
            <w:r>
              <w:rPr>
                <w:rFonts w:ascii="Arial" w:eastAsia="Arial" w:hAnsi="Arial" w:cs="Arial"/>
                <w:spacing w:val="1"/>
                <w:sz w:val="22"/>
                <w:szCs w:val="22"/>
              </w:rPr>
              <w:t>(</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2"/>
                <w:sz w:val="22"/>
                <w:szCs w:val="22"/>
              </w:rPr>
              <w:t>T</w:t>
            </w:r>
            <w:r>
              <w:rPr>
                <w:rFonts w:ascii="Arial" w:eastAsia="Arial" w:hAnsi="Arial" w:cs="Arial"/>
                <w:spacing w:val="-1"/>
                <w:sz w:val="22"/>
                <w:szCs w:val="22"/>
              </w:rPr>
              <w:t>S</w:t>
            </w:r>
            <w:r>
              <w:rPr>
                <w:rFonts w:ascii="Arial" w:eastAsia="Arial" w:hAnsi="Arial" w:cs="Arial"/>
                <w:sz w:val="22"/>
                <w:szCs w:val="22"/>
              </w:rPr>
              <w:t>)</w:t>
            </w:r>
          </w:p>
        </w:tc>
      </w:tr>
      <w:tr w:rsidR="00D769FA">
        <w:trPr>
          <w:trHeight w:hRule="exact" w:val="809"/>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2</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ight="66"/>
              <w:jc w:val="both"/>
              <w:rPr>
                <w:rFonts w:ascii="Arial" w:eastAsia="Arial" w:hAnsi="Arial" w:cs="Arial"/>
                <w:sz w:val="22"/>
                <w:szCs w:val="22"/>
              </w:rPr>
            </w:pPr>
            <w:r>
              <w:rPr>
                <w:rFonts w:ascii="Arial" w:eastAsia="Arial" w:hAnsi="Arial" w:cs="Arial"/>
                <w:spacing w:val="-1"/>
                <w:sz w:val="22"/>
                <w:szCs w:val="22"/>
              </w:rPr>
              <w:t>S</w:t>
            </w:r>
            <w:r>
              <w:rPr>
                <w:rFonts w:ascii="Arial" w:eastAsia="Arial" w:hAnsi="Arial" w:cs="Arial"/>
                <w:sz w:val="22"/>
                <w:szCs w:val="22"/>
              </w:rPr>
              <w:t xml:space="preserve">urat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z w:val="22"/>
                <w:szCs w:val="22"/>
              </w:rPr>
              <w:t>us</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pacing w:val="-3"/>
                <w:sz w:val="22"/>
                <w:szCs w:val="22"/>
              </w:rPr>
              <w:t>w</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1"/>
                <w:sz w:val="22"/>
                <w:szCs w:val="22"/>
              </w:rPr>
              <w:t xml:space="preserve"> 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z w:val="22"/>
                <w:szCs w:val="22"/>
              </w:rPr>
              <w:t>ng</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pacing w:val="-3"/>
                <w:sz w:val="22"/>
                <w:szCs w:val="22"/>
              </w:rPr>
              <w:t>e</w:t>
            </w:r>
            <w:r>
              <w:rPr>
                <w:rFonts w:ascii="Arial" w:eastAsia="Arial" w:hAnsi="Arial" w:cs="Arial"/>
                <w:sz w:val="22"/>
                <w:szCs w:val="22"/>
              </w:rPr>
              <w:t>sa</w:t>
            </w:r>
            <w:r>
              <w:rPr>
                <w:rFonts w:ascii="Arial" w:eastAsia="Arial" w:hAnsi="Arial" w:cs="Arial"/>
                <w:spacing w:val="-1"/>
                <w:sz w:val="22"/>
                <w:szCs w:val="22"/>
              </w:rPr>
              <w:t>h</w:t>
            </w:r>
            <w:r>
              <w:rPr>
                <w:rFonts w:ascii="Arial" w:eastAsia="Arial" w:hAnsi="Arial" w:cs="Arial"/>
                <w:sz w:val="22"/>
                <w:szCs w:val="22"/>
              </w:rPr>
              <w:t xml:space="preserve">an </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d</w:t>
            </w:r>
            <w:r>
              <w:rPr>
                <w:rFonts w:ascii="Arial" w:eastAsia="Arial" w:hAnsi="Arial" w:cs="Arial"/>
                <w:sz w:val="22"/>
                <w:szCs w:val="22"/>
              </w:rPr>
              <w:t>an</w:t>
            </w:r>
            <w:r>
              <w:rPr>
                <w:rFonts w:ascii="Arial" w:eastAsia="Arial" w:hAnsi="Arial" w:cs="Arial"/>
                <w:spacing w:val="4"/>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y</w:t>
            </w:r>
            <w:r>
              <w:rPr>
                <w:rFonts w:ascii="Arial" w:eastAsia="Arial" w:hAnsi="Arial" w:cs="Arial"/>
                <w:sz w:val="22"/>
                <w:szCs w:val="22"/>
              </w:rPr>
              <w:t>e</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gg</w:t>
            </w:r>
            <w:r>
              <w:rPr>
                <w:rFonts w:ascii="Arial" w:eastAsia="Arial" w:hAnsi="Arial" w:cs="Arial"/>
                <w:sz w:val="22"/>
                <w:szCs w:val="22"/>
              </w:rPr>
              <w:t>ara se</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2"/>
                <w:sz w:val="22"/>
                <w:szCs w:val="22"/>
              </w:rPr>
              <w:t>g</w:t>
            </w:r>
            <w:r>
              <w:rPr>
                <w:rFonts w:ascii="Arial" w:eastAsia="Arial" w:hAnsi="Arial" w:cs="Arial"/>
                <w:sz w:val="22"/>
                <w:szCs w:val="22"/>
              </w:rPr>
              <w:t>ai</w:t>
            </w:r>
            <w:r>
              <w:rPr>
                <w:rFonts w:ascii="Arial" w:eastAsia="Arial" w:hAnsi="Arial" w:cs="Arial"/>
                <w:spacing w:val="4"/>
                <w:sz w:val="22"/>
                <w:szCs w:val="22"/>
              </w:rPr>
              <w:t xml:space="preserve"> </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z w:val="22"/>
                <w:szCs w:val="22"/>
              </w:rPr>
              <w:t>h</w:t>
            </w:r>
            <w:r>
              <w:rPr>
                <w:rFonts w:ascii="Arial" w:eastAsia="Arial" w:hAnsi="Arial" w:cs="Arial"/>
                <w:spacing w:val="-3"/>
                <w:sz w:val="22"/>
                <w:szCs w:val="22"/>
              </w:rPr>
              <w:t>u</w:t>
            </w:r>
            <w:r>
              <w:rPr>
                <w:rFonts w:ascii="Arial" w:eastAsia="Arial" w:hAnsi="Arial" w:cs="Arial"/>
                <w:sz w:val="22"/>
                <w:szCs w:val="22"/>
              </w:rPr>
              <w:t>ku</w:t>
            </w:r>
            <w:r>
              <w:rPr>
                <w:rFonts w:ascii="Arial" w:eastAsia="Arial" w:hAnsi="Arial" w:cs="Arial"/>
                <w:spacing w:val="-2"/>
                <w:sz w:val="22"/>
                <w:szCs w:val="22"/>
              </w:rPr>
              <w:t>m</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sa</w:t>
            </w:r>
            <w:r>
              <w:rPr>
                <w:rFonts w:ascii="Arial" w:eastAsia="Arial" w:hAnsi="Arial" w:cs="Arial"/>
                <w:spacing w:val="-1"/>
                <w:sz w:val="22"/>
                <w:szCs w:val="22"/>
              </w:rPr>
              <w:t>l</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w:t>
            </w:r>
            <w:r>
              <w:rPr>
                <w:rFonts w:ascii="Arial" w:eastAsia="Arial" w:hAnsi="Arial" w:cs="Arial"/>
                <w:spacing w:val="4"/>
                <w:sz w:val="22"/>
                <w:szCs w:val="22"/>
              </w:rPr>
              <w:t xml:space="preserve"> </w:t>
            </w:r>
            <w:r>
              <w:rPr>
                <w:rFonts w:ascii="Arial" w:eastAsia="Arial" w:hAnsi="Arial" w:cs="Arial"/>
                <w:spacing w:val="-1"/>
                <w:sz w:val="22"/>
                <w:szCs w:val="22"/>
              </w:rPr>
              <w:t>S</w:t>
            </w:r>
            <w:r>
              <w:rPr>
                <w:rFonts w:ascii="Arial" w:eastAsia="Arial" w:hAnsi="Arial" w:cs="Arial"/>
                <w:sz w:val="22"/>
                <w:szCs w:val="22"/>
              </w:rPr>
              <w:t xml:space="preserve">urat </w:t>
            </w:r>
            <w:r>
              <w:rPr>
                <w:rFonts w:ascii="Arial" w:eastAsia="Arial" w:hAnsi="Arial" w:cs="Arial"/>
                <w:spacing w:val="-1"/>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 xml:space="preserve">utusan </w:t>
            </w:r>
            <w:r>
              <w:rPr>
                <w:rFonts w:ascii="Arial" w:eastAsia="Arial" w:hAnsi="Arial" w:cs="Arial"/>
                <w:spacing w:val="-3"/>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pacing w:val="-1"/>
                <w:sz w:val="22"/>
                <w:szCs w:val="22"/>
              </w:rPr>
              <w:t>Y</w:t>
            </w:r>
            <w:r>
              <w:rPr>
                <w:rFonts w:ascii="Arial" w:eastAsia="Arial" w:hAnsi="Arial" w:cs="Arial"/>
                <w:sz w:val="22"/>
                <w:szCs w:val="22"/>
              </w:rPr>
              <w:t>a</w:t>
            </w:r>
            <w:r>
              <w:rPr>
                <w:rFonts w:ascii="Arial" w:eastAsia="Arial" w:hAnsi="Arial" w:cs="Arial"/>
                <w:spacing w:val="-3"/>
                <w:sz w:val="22"/>
                <w:szCs w:val="22"/>
              </w:rPr>
              <w:t>y</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1"/>
                <w:sz w:val="22"/>
                <w:szCs w:val="22"/>
              </w:rPr>
              <w:t xml:space="preserve"> </w:t>
            </w:r>
            <w:r>
              <w:rPr>
                <w:rFonts w:ascii="Arial" w:eastAsia="Arial" w:hAnsi="Arial" w:cs="Arial"/>
                <w:spacing w:val="-3"/>
                <w:sz w:val="22"/>
                <w:szCs w:val="22"/>
              </w:rPr>
              <w:t>P</w:t>
            </w:r>
            <w:r>
              <w:rPr>
                <w:rFonts w:ascii="Arial" w:eastAsia="Arial" w:hAnsi="Arial" w:cs="Arial"/>
                <w:spacing w:val="2"/>
                <w:sz w:val="22"/>
                <w:szCs w:val="22"/>
              </w:rPr>
              <w:t>T</w:t>
            </w:r>
            <w:r>
              <w:rPr>
                <w:rFonts w:ascii="Arial" w:eastAsia="Arial" w:hAnsi="Arial" w:cs="Arial"/>
                <w:spacing w:val="-1"/>
                <w:sz w:val="22"/>
                <w:szCs w:val="22"/>
              </w:rPr>
              <w:t>S</w:t>
            </w:r>
            <w:r>
              <w:rPr>
                <w:rFonts w:ascii="Arial" w:eastAsia="Arial" w:hAnsi="Arial" w:cs="Arial"/>
                <w:sz w:val="22"/>
                <w:szCs w:val="22"/>
              </w:rPr>
              <w:t>)</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3</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7"/>
                <w:sz w:val="22"/>
                <w:szCs w:val="22"/>
              </w:rPr>
              <w:t xml:space="preserve"> </w:t>
            </w:r>
            <w:r>
              <w:rPr>
                <w:rFonts w:ascii="Arial" w:eastAsia="Arial" w:hAnsi="Arial" w:cs="Arial"/>
                <w:spacing w:val="-1"/>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pacing w:val="-3"/>
                <w:sz w:val="22"/>
                <w:szCs w:val="22"/>
              </w:rPr>
              <w:t>u</w:t>
            </w:r>
            <w:r>
              <w:rPr>
                <w:rFonts w:ascii="Arial" w:eastAsia="Arial" w:hAnsi="Arial" w:cs="Arial"/>
                <w:spacing w:val="1"/>
                <w:sz w:val="22"/>
                <w:szCs w:val="22"/>
              </w:rPr>
              <w:t>t</w:t>
            </w:r>
            <w:r>
              <w:rPr>
                <w:rFonts w:ascii="Arial" w:eastAsia="Arial" w:hAnsi="Arial" w:cs="Arial"/>
                <w:sz w:val="22"/>
                <w:szCs w:val="22"/>
              </w:rPr>
              <w:t>us</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1"/>
                <w:sz w:val="22"/>
                <w:szCs w:val="22"/>
              </w:rPr>
              <w:t>i</w:t>
            </w:r>
            <w:r>
              <w:rPr>
                <w:rFonts w:ascii="Arial" w:eastAsia="Arial" w:hAnsi="Arial" w:cs="Arial"/>
                <w:spacing w:val="-2"/>
                <w:sz w:val="22"/>
                <w:szCs w:val="22"/>
              </w:rPr>
              <w:t>z</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9"/>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an</w:t>
            </w:r>
            <w:r>
              <w:rPr>
                <w:rFonts w:ascii="Arial" w:eastAsia="Arial" w:hAnsi="Arial" w:cs="Arial"/>
                <w:spacing w:val="-9"/>
                <w:sz w:val="22"/>
                <w:szCs w:val="22"/>
              </w:rPr>
              <w:t xml:space="preserve"> </w:t>
            </w:r>
            <w:r>
              <w:rPr>
                <w:rFonts w:ascii="Arial" w:eastAsia="Arial" w:hAnsi="Arial" w:cs="Arial"/>
                <w:spacing w:val="-1"/>
                <w:sz w:val="22"/>
                <w:szCs w:val="22"/>
              </w:rPr>
              <w:t>P</w:t>
            </w:r>
            <w:r>
              <w:rPr>
                <w:rFonts w:ascii="Arial" w:eastAsia="Arial" w:hAnsi="Arial" w:cs="Arial"/>
                <w:spacing w:val="2"/>
                <w:sz w:val="22"/>
                <w:szCs w:val="22"/>
              </w:rPr>
              <w:t>T</w:t>
            </w:r>
            <w:r>
              <w:rPr>
                <w:rFonts w:ascii="Arial" w:eastAsia="Arial" w:hAnsi="Arial" w:cs="Arial"/>
                <w:sz w:val="22"/>
                <w:szCs w:val="22"/>
              </w:rPr>
              <w:t>S</w:t>
            </w:r>
            <w:r>
              <w:rPr>
                <w:rFonts w:ascii="Arial" w:eastAsia="Arial" w:hAnsi="Arial" w:cs="Arial"/>
                <w:spacing w:val="-10"/>
                <w:sz w:val="22"/>
                <w:szCs w:val="22"/>
              </w:rPr>
              <w:t xml:space="preserve"> </w:t>
            </w:r>
            <w:r>
              <w:rPr>
                <w:rFonts w:ascii="Arial" w:eastAsia="Arial" w:hAnsi="Arial" w:cs="Arial"/>
                <w:sz w:val="22"/>
                <w:szCs w:val="22"/>
              </w:rPr>
              <w:t>b</w:t>
            </w:r>
            <w:r>
              <w:rPr>
                <w:rFonts w:ascii="Arial" w:eastAsia="Arial" w:hAnsi="Arial" w:cs="Arial"/>
                <w:spacing w:val="-1"/>
                <w:sz w:val="22"/>
                <w:szCs w:val="22"/>
              </w:rPr>
              <w:t>e</w:t>
            </w:r>
            <w:r>
              <w:rPr>
                <w:rFonts w:ascii="Arial" w:eastAsia="Arial" w:hAnsi="Arial" w:cs="Arial"/>
                <w:sz w:val="22"/>
                <w:szCs w:val="22"/>
              </w:rPr>
              <w:t>se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9"/>
                <w:sz w:val="22"/>
                <w:szCs w:val="22"/>
              </w:rPr>
              <w:t xml:space="preserve"> </w:t>
            </w:r>
            <w:r>
              <w:rPr>
                <w:rFonts w:ascii="Arial" w:eastAsia="Arial" w:hAnsi="Arial" w:cs="Arial"/>
                <w:sz w:val="22"/>
                <w:szCs w:val="22"/>
              </w:rPr>
              <w:t>s</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3"/>
                <w:sz w:val="22"/>
                <w:szCs w:val="22"/>
              </w:rPr>
              <w:t>u</w:t>
            </w:r>
            <w:r>
              <w:rPr>
                <w:rFonts w:ascii="Arial" w:eastAsia="Arial" w:hAnsi="Arial" w:cs="Arial"/>
                <w:sz w:val="22"/>
                <w:szCs w:val="22"/>
              </w:rPr>
              <w:t>a</w:t>
            </w:r>
            <w:r>
              <w:rPr>
                <w:rFonts w:ascii="Arial" w:eastAsia="Arial" w:hAnsi="Arial" w:cs="Arial"/>
                <w:spacing w:val="-9"/>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4</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2"/>
                <w:sz w:val="22"/>
                <w:szCs w:val="22"/>
              </w:rPr>
              <w:t xml:space="preserve"> </w:t>
            </w:r>
            <w:r>
              <w:rPr>
                <w:rFonts w:ascii="Arial" w:eastAsia="Arial" w:hAnsi="Arial" w:cs="Arial"/>
                <w:spacing w:val="-1"/>
                <w:sz w:val="22"/>
                <w:szCs w:val="22"/>
              </w:rPr>
              <w:t>R</w:t>
            </w:r>
            <w:r>
              <w:rPr>
                <w:rFonts w:ascii="Arial" w:eastAsia="Arial" w:hAnsi="Arial" w:cs="Arial"/>
                <w:spacing w:val="-3"/>
                <w:sz w:val="22"/>
                <w:szCs w:val="22"/>
              </w:rPr>
              <w:t>e</w:t>
            </w:r>
            <w:r>
              <w:rPr>
                <w:rFonts w:ascii="Arial" w:eastAsia="Arial" w:hAnsi="Arial" w:cs="Arial"/>
                <w:spacing w:val="2"/>
                <w:sz w:val="22"/>
                <w:szCs w:val="22"/>
              </w:rPr>
              <w:t>k</w:t>
            </w:r>
            <w:r>
              <w:rPr>
                <w:rFonts w:ascii="Arial" w:eastAsia="Arial" w:hAnsi="Arial" w:cs="Arial"/>
                <w:spacing w:val="-3"/>
                <w:sz w:val="22"/>
                <w:szCs w:val="22"/>
              </w:rPr>
              <w:t>o</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si L</w:t>
            </w:r>
            <w:r>
              <w:rPr>
                <w:rFonts w:ascii="Arial" w:eastAsia="Arial" w:hAnsi="Arial" w:cs="Arial"/>
                <w:spacing w:val="-3"/>
                <w:sz w:val="22"/>
                <w:szCs w:val="22"/>
              </w:rPr>
              <w:t>e</w:t>
            </w:r>
            <w:r>
              <w:rPr>
                <w:rFonts w:ascii="Arial" w:eastAsia="Arial" w:hAnsi="Arial" w:cs="Arial"/>
                <w:spacing w:val="-2"/>
                <w:sz w:val="22"/>
                <w:szCs w:val="22"/>
              </w:rPr>
              <w:t>m</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w:t>
            </w:r>
          </w:p>
        </w:tc>
      </w:tr>
      <w:tr w:rsidR="00D769FA">
        <w:trPr>
          <w:trHeight w:hRule="exact" w:val="602"/>
        </w:trPr>
        <w:tc>
          <w:tcPr>
            <w:tcW w:w="706" w:type="dxa"/>
            <w:tcBorders>
              <w:top w:val="single" w:sz="5" w:space="0" w:color="000000"/>
              <w:left w:val="single" w:sz="5" w:space="0" w:color="000000"/>
              <w:bottom w:val="single" w:sz="5" w:space="0" w:color="000000"/>
              <w:right w:val="single" w:sz="5" w:space="0" w:color="000000"/>
            </w:tcBorders>
          </w:tcPr>
          <w:p w:rsidR="00D769FA" w:rsidRPr="00D40D59" w:rsidRDefault="0098142C">
            <w:pPr>
              <w:spacing w:before="20"/>
              <w:ind w:left="248" w:right="250"/>
              <w:jc w:val="center"/>
              <w:rPr>
                <w:rFonts w:ascii="Arial" w:eastAsia="Arial" w:hAnsi="Arial" w:cs="Arial"/>
                <w:sz w:val="22"/>
                <w:szCs w:val="22"/>
              </w:rPr>
            </w:pPr>
            <w:r w:rsidRPr="00D40D59">
              <w:rPr>
                <w:rFonts w:ascii="Arial" w:eastAsia="Arial" w:hAnsi="Arial" w:cs="Arial"/>
                <w:sz w:val="22"/>
                <w:szCs w:val="22"/>
              </w:rPr>
              <w:t>5</w:t>
            </w:r>
          </w:p>
        </w:tc>
        <w:tc>
          <w:tcPr>
            <w:tcW w:w="1577" w:type="dxa"/>
            <w:tcBorders>
              <w:top w:val="single" w:sz="5" w:space="0" w:color="000000"/>
              <w:left w:val="single" w:sz="5" w:space="0" w:color="000000"/>
              <w:bottom w:val="single" w:sz="5" w:space="0" w:color="000000"/>
              <w:right w:val="single" w:sz="5" w:space="0" w:color="000000"/>
            </w:tcBorders>
          </w:tcPr>
          <w:p w:rsidR="00D769FA" w:rsidRPr="00D40D59" w:rsidRDefault="0098142C">
            <w:pPr>
              <w:spacing w:before="20"/>
              <w:ind w:left="191"/>
              <w:rPr>
                <w:rFonts w:ascii="Arial" w:eastAsia="Arial" w:hAnsi="Arial" w:cs="Arial"/>
                <w:sz w:val="22"/>
                <w:szCs w:val="22"/>
              </w:rPr>
            </w:pPr>
            <w:r w:rsidRPr="00D40D59">
              <w:rPr>
                <w:rFonts w:ascii="Arial" w:eastAsia="Arial" w:hAnsi="Arial" w:cs="Arial"/>
                <w:spacing w:val="-1"/>
                <w:sz w:val="22"/>
                <w:szCs w:val="22"/>
              </w:rPr>
              <w:t>P</w:t>
            </w:r>
            <w:r w:rsidRPr="00D40D59">
              <w:rPr>
                <w:rFonts w:ascii="Arial" w:eastAsia="Arial" w:hAnsi="Arial" w:cs="Arial"/>
                <w:sz w:val="22"/>
                <w:szCs w:val="22"/>
              </w:rPr>
              <w:t>ers</w:t>
            </w:r>
            <w:r w:rsidRPr="00D40D59">
              <w:rPr>
                <w:rFonts w:ascii="Arial" w:eastAsia="Arial" w:hAnsi="Arial" w:cs="Arial"/>
                <w:spacing w:val="-2"/>
                <w:sz w:val="22"/>
                <w:szCs w:val="22"/>
              </w:rPr>
              <w:t>y</w:t>
            </w:r>
            <w:r w:rsidRPr="00D40D59">
              <w:rPr>
                <w:rFonts w:ascii="Arial" w:eastAsia="Arial" w:hAnsi="Arial" w:cs="Arial"/>
                <w:sz w:val="22"/>
                <w:szCs w:val="22"/>
              </w:rPr>
              <w:t>ara</w:t>
            </w:r>
            <w:r w:rsidRPr="00D40D59">
              <w:rPr>
                <w:rFonts w:ascii="Arial" w:eastAsia="Arial" w:hAnsi="Arial" w:cs="Arial"/>
                <w:spacing w:val="1"/>
                <w:sz w:val="22"/>
                <w:szCs w:val="22"/>
              </w:rPr>
              <w:t>t</w:t>
            </w:r>
            <w:r w:rsidRPr="00D40D59">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Pr="00D40D59" w:rsidRDefault="0098142C">
            <w:pPr>
              <w:spacing w:before="18"/>
              <w:ind w:left="102" w:right="60"/>
              <w:rPr>
                <w:rFonts w:ascii="Arial" w:eastAsia="Arial" w:hAnsi="Arial" w:cs="Arial"/>
                <w:sz w:val="24"/>
                <w:szCs w:val="24"/>
              </w:rPr>
            </w:pPr>
            <w:r w:rsidRPr="00D40D59">
              <w:rPr>
                <w:rFonts w:ascii="Arial" w:eastAsia="Arial" w:hAnsi="Arial" w:cs="Arial"/>
                <w:spacing w:val="-1"/>
                <w:sz w:val="22"/>
                <w:szCs w:val="22"/>
              </w:rPr>
              <w:t>S</w:t>
            </w:r>
            <w:r w:rsidRPr="00D40D59">
              <w:rPr>
                <w:rFonts w:ascii="Arial" w:eastAsia="Arial" w:hAnsi="Arial" w:cs="Arial"/>
                <w:sz w:val="22"/>
                <w:szCs w:val="22"/>
              </w:rPr>
              <w:t>urat</w:t>
            </w:r>
            <w:r w:rsidRPr="00D40D59">
              <w:rPr>
                <w:rFonts w:ascii="Arial" w:eastAsia="Arial" w:hAnsi="Arial" w:cs="Arial"/>
                <w:spacing w:val="31"/>
                <w:sz w:val="22"/>
                <w:szCs w:val="22"/>
              </w:rPr>
              <w:t xml:space="preserve"> </w:t>
            </w:r>
            <w:r w:rsidRPr="00D40D59">
              <w:rPr>
                <w:rFonts w:ascii="Arial" w:eastAsia="Arial" w:hAnsi="Arial" w:cs="Arial"/>
                <w:spacing w:val="-1"/>
                <w:sz w:val="22"/>
                <w:szCs w:val="22"/>
              </w:rPr>
              <w:t>P</w:t>
            </w:r>
            <w:r w:rsidRPr="00D40D59">
              <w:rPr>
                <w:rFonts w:ascii="Arial" w:eastAsia="Arial" w:hAnsi="Arial" w:cs="Arial"/>
                <w:sz w:val="22"/>
                <w:szCs w:val="22"/>
              </w:rPr>
              <w:t>ers</w:t>
            </w:r>
            <w:r w:rsidRPr="00D40D59">
              <w:rPr>
                <w:rFonts w:ascii="Arial" w:eastAsia="Arial" w:hAnsi="Arial" w:cs="Arial"/>
                <w:spacing w:val="-2"/>
                <w:sz w:val="22"/>
                <w:szCs w:val="22"/>
              </w:rPr>
              <w:t>e</w:t>
            </w:r>
            <w:r w:rsidRPr="00D40D59">
              <w:rPr>
                <w:rFonts w:ascii="Arial" w:eastAsia="Arial" w:hAnsi="Arial" w:cs="Arial"/>
                <w:spacing w:val="1"/>
                <w:sz w:val="22"/>
                <w:szCs w:val="22"/>
              </w:rPr>
              <w:t>t</w:t>
            </w:r>
            <w:r w:rsidRPr="00D40D59">
              <w:rPr>
                <w:rFonts w:ascii="Arial" w:eastAsia="Arial" w:hAnsi="Arial" w:cs="Arial"/>
                <w:spacing w:val="-3"/>
                <w:sz w:val="22"/>
                <w:szCs w:val="22"/>
              </w:rPr>
              <w:t>u</w:t>
            </w:r>
            <w:r w:rsidRPr="00D40D59">
              <w:rPr>
                <w:rFonts w:ascii="Arial" w:eastAsia="Arial" w:hAnsi="Arial" w:cs="Arial"/>
                <w:spacing w:val="1"/>
                <w:sz w:val="22"/>
                <w:szCs w:val="22"/>
              </w:rPr>
              <w:t>j</w:t>
            </w:r>
            <w:r w:rsidRPr="00D40D59">
              <w:rPr>
                <w:rFonts w:ascii="Arial" w:eastAsia="Arial" w:hAnsi="Arial" w:cs="Arial"/>
                <w:sz w:val="22"/>
                <w:szCs w:val="22"/>
              </w:rPr>
              <w:t>u</w:t>
            </w:r>
            <w:r w:rsidRPr="00D40D59">
              <w:rPr>
                <w:rFonts w:ascii="Arial" w:eastAsia="Arial" w:hAnsi="Arial" w:cs="Arial"/>
                <w:spacing w:val="-1"/>
                <w:sz w:val="22"/>
                <w:szCs w:val="22"/>
              </w:rPr>
              <w:t>a</w:t>
            </w:r>
            <w:r w:rsidRPr="00D40D59">
              <w:rPr>
                <w:rFonts w:ascii="Arial" w:eastAsia="Arial" w:hAnsi="Arial" w:cs="Arial"/>
                <w:sz w:val="22"/>
                <w:szCs w:val="22"/>
              </w:rPr>
              <w:t>n</w:t>
            </w:r>
            <w:r w:rsidRPr="00D40D59">
              <w:rPr>
                <w:rFonts w:ascii="Arial" w:eastAsia="Arial" w:hAnsi="Arial" w:cs="Arial"/>
                <w:spacing w:val="30"/>
                <w:sz w:val="22"/>
                <w:szCs w:val="22"/>
              </w:rPr>
              <w:t xml:space="preserve"> </w:t>
            </w:r>
            <w:r w:rsidRPr="00D40D59">
              <w:rPr>
                <w:rFonts w:ascii="Arial" w:eastAsia="Arial" w:hAnsi="Arial" w:cs="Arial"/>
                <w:spacing w:val="-1"/>
                <w:sz w:val="22"/>
                <w:szCs w:val="22"/>
              </w:rPr>
              <w:t>B</w:t>
            </w:r>
            <w:r w:rsidRPr="00D40D59">
              <w:rPr>
                <w:rFonts w:ascii="Arial" w:eastAsia="Arial" w:hAnsi="Arial" w:cs="Arial"/>
                <w:sz w:val="22"/>
                <w:szCs w:val="22"/>
              </w:rPr>
              <w:t>a</w:t>
            </w:r>
            <w:r w:rsidRPr="00D40D59">
              <w:rPr>
                <w:rFonts w:ascii="Arial" w:eastAsia="Arial" w:hAnsi="Arial" w:cs="Arial"/>
                <w:spacing w:val="-1"/>
                <w:sz w:val="22"/>
                <w:szCs w:val="22"/>
              </w:rPr>
              <w:t>d</w:t>
            </w:r>
            <w:r w:rsidRPr="00D40D59">
              <w:rPr>
                <w:rFonts w:ascii="Arial" w:eastAsia="Arial" w:hAnsi="Arial" w:cs="Arial"/>
                <w:sz w:val="22"/>
                <w:szCs w:val="22"/>
              </w:rPr>
              <w:t>an</w:t>
            </w:r>
            <w:r w:rsidRPr="00D40D59">
              <w:rPr>
                <w:rFonts w:ascii="Arial" w:eastAsia="Arial" w:hAnsi="Arial" w:cs="Arial"/>
                <w:spacing w:val="32"/>
                <w:sz w:val="22"/>
                <w:szCs w:val="22"/>
              </w:rPr>
              <w:t xml:space="preserve"> </w:t>
            </w:r>
            <w:r w:rsidRPr="00D40D59">
              <w:rPr>
                <w:rFonts w:ascii="Arial" w:eastAsia="Arial" w:hAnsi="Arial" w:cs="Arial"/>
                <w:spacing w:val="-1"/>
                <w:sz w:val="22"/>
                <w:szCs w:val="22"/>
              </w:rPr>
              <w:t>P</w:t>
            </w:r>
            <w:r w:rsidRPr="00D40D59">
              <w:rPr>
                <w:rFonts w:ascii="Arial" w:eastAsia="Arial" w:hAnsi="Arial" w:cs="Arial"/>
                <w:sz w:val="22"/>
                <w:szCs w:val="22"/>
              </w:rPr>
              <w:t>e</w:t>
            </w:r>
            <w:r w:rsidRPr="00D40D59">
              <w:rPr>
                <w:rFonts w:ascii="Arial" w:eastAsia="Arial" w:hAnsi="Arial" w:cs="Arial"/>
                <w:spacing w:val="-1"/>
                <w:sz w:val="22"/>
                <w:szCs w:val="22"/>
              </w:rPr>
              <w:t>n</w:t>
            </w:r>
            <w:r w:rsidRPr="00D40D59">
              <w:rPr>
                <w:rFonts w:ascii="Arial" w:eastAsia="Arial" w:hAnsi="Arial" w:cs="Arial"/>
                <w:spacing w:val="-2"/>
                <w:sz w:val="22"/>
                <w:szCs w:val="22"/>
              </w:rPr>
              <w:t>y</w:t>
            </w:r>
            <w:r w:rsidRPr="00D40D59">
              <w:rPr>
                <w:rFonts w:ascii="Arial" w:eastAsia="Arial" w:hAnsi="Arial" w:cs="Arial"/>
                <w:sz w:val="22"/>
                <w:szCs w:val="22"/>
              </w:rPr>
              <w:t>e</w:t>
            </w:r>
            <w:r w:rsidRPr="00D40D59">
              <w:rPr>
                <w:rFonts w:ascii="Arial" w:eastAsia="Arial" w:hAnsi="Arial" w:cs="Arial"/>
                <w:spacing w:val="-1"/>
                <w:sz w:val="22"/>
                <w:szCs w:val="22"/>
              </w:rPr>
              <w:t>l</w:t>
            </w:r>
            <w:r w:rsidRPr="00D40D59">
              <w:rPr>
                <w:rFonts w:ascii="Arial" w:eastAsia="Arial" w:hAnsi="Arial" w:cs="Arial"/>
                <w:sz w:val="22"/>
                <w:szCs w:val="22"/>
              </w:rPr>
              <w:t>e</w:t>
            </w:r>
            <w:r w:rsidRPr="00D40D59">
              <w:rPr>
                <w:rFonts w:ascii="Arial" w:eastAsia="Arial" w:hAnsi="Arial" w:cs="Arial"/>
                <w:spacing w:val="-1"/>
                <w:sz w:val="22"/>
                <w:szCs w:val="22"/>
              </w:rPr>
              <w:t>n</w:t>
            </w:r>
            <w:r w:rsidRPr="00D40D59">
              <w:rPr>
                <w:rFonts w:ascii="Arial" w:eastAsia="Arial" w:hAnsi="Arial" w:cs="Arial"/>
                <w:sz w:val="22"/>
                <w:szCs w:val="22"/>
              </w:rPr>
              <w:t>g</w:t>
            </w:r>
            <w:r w:rsidRPr="00D40D59">
              <w:rPr>
                <w:rFonts w:ascii="Arial" w:eastAsia="Arial" w:hAnsi="Arial" w:cs="Arial"/>
                <w:spacing w:val="2"/>
                <w:sz w:val="22"/>
                <w:szCs w:val="22"/>
              </w:rPr>
              <w:t>g</w:t>
            </w:r>
            <w:r w:rsidRPr="00D40D59">
              <w:rPr>
                <w:rFonts w:ascii="Arial" w:eastAsia="Arial" w:hAnsi="Arial" w:cs="Arial"/>
                <w:sz w:val="22"/>
                <w:szCs w:val="22"/>
              </w:rPr>
              <w:t>ara</w:t>
            </w:r>
            <w:r w:rsidRPr="00D40D59">
              <w:rPr>
                <w:rFonts w:ascii="Arial" w:eastAsia="Arial" w:hAnsi="Arial" w:cs="Arial"/>
                <w:spacing w:val="39"/>
                <w:sz w:val="22"/>
                <w:szCs w:val="22"/>
              </w:rPr>
              <w:t xml:space="preserve"> </w:t>
            </w:r>
            <w:r w:rsidRPr="00D40D59">
              <w:rPr>
                <w:rFonts w:ascii="Arial" w:eastAsia="Arial" w:hAnsi="Arial" w:cs="Arial"/>
                <w:sz w:val="24"/>
                <w:szCs w:val="24"/>
              </w:rPr>
              <w:t>(u</w:t>
            </w:r>
            <w:r w:rsidRPr="00D40D59">
              <w:rPr>
                <w:rFonts w:ascii="Arial" w:eastAsia="Arial" w:hAnsi="Arial" w:cs="Arial"/>
                <w:spacing w:val="1"/>
                <w:sz w:val="24"/>
                <w:szCs w:val="24"/>
              </w:rPr>
              <w:t>n</w:t>
            </w:r>
            <w:r w:rsidRPr="00D40D59">
              <w:rPr>
                <w:rFonts w:ascii="Arial" w:eastAsia="Arial" w:hAnsi="Arial" w:cs="Arial"/>
                <w:spacing w:val="-2"/>
                <w:sz w:val="24"/>
                <w:szCs w:val="24"/>
              </w:rPr>
              <w:t>t</w:t>
            </w:r>
            <w:r w:rsidRPr="00D40D59">
              <w:rPr>
                <w:rFonts w:ascii="Arial" w:eastAsia="Arial" w:hAnsi="Arial" w:cs="Arial"/>
                <w:spacing w:val="-1"/>
                <w:sz w:val="24"/>
                <w:szCs w:val="24"/>
              </w:rPr>
              <w:t>u</w:t>
            </w:r>
            <w:r w:rsidRPr="00D40D59">
              <w:rPr>
                <w:rFonts w:ascii="Arial" w:eastAsia="Arial" w:hAnsi="Arial" w:cs="Arial"/>
                <w:sz w:val="24"/>
                <w:szCs w:val="24"/>
              </w:rPr>
              <w:t>k</w:t>
            </w:r>
            <w:r w:rsidRPr="00D40D59">
              <w:rPr>
                <w:rFonts w:ascii="Arial" w:eastAsia="Arial" w:hAnsi="Arial" w:cs="Arial"/>
                <w:spacing w:val="34"/>
                <w:sz w:val="24"/>
                <w:szCs w:val="24"/>
              </w:rPr>
              <w:t xml:space="preserve"> </w:t>
            </w:r>
            <w:r w:rsidRPr="00D40D59">
              <w:rPr>
                <w:rFonts w:ascii="Arial" w:eastAsia="Arial" w:hAnsi="Arial" w:cs="Arial"/>
                <w:spacing w:val="-2"/>
                <w:sz w:val="24"/>
                <w:szCs w:val="24"/>
              </w:rPr>
              <w:t>P</w:t>
            </w:r>
            <w:r w:rsidRPr="00D40D59">
              <w:rPr>
                <w:rFonts w:ascii="Arial" w:eastAsia="Arial" w:hAnsi="Arial" w:cs="Arial"/>
                <w:spacing w:val="2"/>
                <w:sz w:val="24"/>
                <w:szCs w:val="24"/>
              </w:rPr>
              <w:t>T</w:t>
            </w:r>
            <w:r w:rsidRPr="00D40D59">
              <w:rPr>
                <w:rFonts w:ascii="Arial" w:eastAsia="Arial" w:hAnsi="Arial" w:cs="Arial"/>
                <w:sz w:val="24"/>
                <w:szCs w:val="24"/>
              </w:rPr>
              <w:t>S)</w:t>
            </w:r>
            <w:r w:rsidRPr="00D40D59">
              <w:rPr>
                <w:rFonts w:ascii="Arial" w:eastAsia="Arial" w:hAnsi="Arial" w:cs="Arial"/>
                <w:spacing w:val="33"/>
                <w:sz w:val="24"/>
                <w:szCs w:val="24"/>
              </w:rPr>
              <w:t xml:space="preserve"> </w:t>
            </w:r>
            <w:r w:rsidRPr="00D40D59">
              <w:rPr>
                <w:rFonts w:ascii="Arial" w:eastAsia="Arial" w:hAnsi="Arial" w:cs="Arial"/>
                <w:spacing w:val="-2"/>
                <w:sz w:val="24"/>
                <w:szCs w:val="24"/>
              </w:rPr>
              <w:t>t</w:t>
            </w:r>
            <w:r w:rsidRPr="00D40D59">
              <w:rPr>
                <w:rFonts w:ascii="Arial" w:eastAsia="Arial" w:hAnsi="Arial" w:cs="Arial"/>
                <w:spacing w:val="1"/>
                <w:sz w:val="24"/>
                <w:szCs w:val="24"/>
              </w:rPr>
              <w:t>en</w:t>
            </w:r>
            <w:r w:rsidRPr="00D40D59">
              <w:rPr>
                <w:rFonts w:ascii="Arial" w:eastAsia="Arial" w:hAnsi="Arial" w:cs="Arial"/>
                <w:spacing w:val="-2"/>
                <w:sz w:val="24"/>
                <w:szCs w:val="24"/>
              </w:rPr>
              <w:t>t</w:t>
            </w:r>
            <w:r w:rsidRPr="00D40D59">
              <w:rPr>
                <w:rFonts w:ascii="Arial" w:eastAsia="Arial" w:hAnsi="Arial" w:cs="Arial"/>
                <w:spacing w:val="1"/>
                <w:sz w:val="24"/>
                <w:szCs w:val="24"/>
              </w:rPr>
              <w:t>an</w:t>
            </w:r>
            <w:r w:rsidRPr="00D40D59">
              <w:rPr>
                <w:rFonts w:ascii="Arial" w:eastAsia="Arial" w:hAnsi="Arial" w:cs="Arial"/>
                <w:sz w:val="24"/>
                <w:szCs w:val="24"/>
              </w:rPr>
              <w:t xml:space="preserve">g </w:t>
            </w:r>
            <w:r w:rsidRPr="00D40D59">
              <w:rPr>
                <w:rFonts w:ascii="Arial" w:eastAsia="Arial" w:hAnsi="Arial" w:cs="Arial"/>
                <w:spacing w:val="1"/>
                <w:sz w:val="24"/>
                <w:szCs w:val="24"/>
              </w:rPr>
              <w:t>pe</w:t>
            </w:r>
            <w:r w:rsidRPr="00D40D59">
              <w:rPr>
                <w:rFonts w:ascii="Arial" w:eastAsia="Arial" w:hAnsi="Arial" w:cs="Arial"/>
                <w:spacing w:val="-1"/>
                <w:sz w:val="24"/>
                <w:szCs w:val="24"/>
              </w:rPr>
              <w:t>m</w:t>
            </w:r>
            <w:r w:rsidRPr="00D40D59">
              <w:rPr>
                <w:rFonts w:ascii="Arial" w:eastAsia="Arial" w:hAnsi="Arial" w:cs="Arial"/>
                <w:spacing w:val="1"/>
                <w:sz w:val="24"/>
                <w:szCs w:val="24"/>
              </w:rPr>
              <w:t>bu</w:t>
            </w:r>
            <w:r w:rsidRPr="00D40D59">
              <w:rPr>
                <w:rFonts w:ascii="Arial" w:eastAsia="Arial" w:hAnsi="Arial" w:cs="Arial"/>
                <w:spacing w:val="-2"/>
                <w:sz w:val="24"/>
                <w:szCs w:val="24"/>
              </w:rPr>
              <w:t>k</w:t>
            </w:r>
            <w:r w:rsidRPr="00D40D59">
              <w:rPr>
                <w:rFonts w:ascii="Arial" w:eastAsia="Arial" w:hAnsi="Arial" w:cs="Arial"/>
                <w:spacing w:val="1"/>
                <w:sz w:val="24"/>
                <w:szCs w:val="24"/>
              </w:rPr>
              <w:t>aa</w:t>
            </w:r>
            <w:r w:rsidRPr="00D40D59">
              <w:rPr>
                <w:rFonts w:ascii="Arial" w:eastAsia="Arial" w:hAnsi="Arial" w:cs="Arial"/>
                <w:sz w:val="24"/>
                <w:szCs w:val="24"/>
              </w:rPr>
              <w:t>n</w:t>
            </w:r>
            <w:r w:rsidRPr="00D40D59">
              <w:rPr>
                <w:rFonts w:ascii="Arial" w:eastAsia="Arial" w:hAnsi="Arial" w:cs="Arial"/>
                <w:spacing w:val="-1"/>
                <w:sz w:val="24"/>
                <w:szCs w:val="24"/>
              </w:rPr>
              <w:t xml:space="preserve"> </w:t>
            </w:r>
            <w:r w:rsidRPr="00D40D59">
              <w:rPr>
                <w:rFonts w:ascii="Arial" w:eastAsia="Arial" w:hAnsi="Arial" w:cs="Arial"/>
                <w:spacing w:val="1"/>
                <w:sz w:val="24"/>
                <w:szCs w:val="24"/>
              </w:rPr>
              <w:t>p</w:t>
            </w:r>
            <w:r w:rsidRPr="00D40D59">
              <w:rPr>
                <w:rFonts w:ascii="Arial" w:eastAsia="Arial" w:hAnsi="Arial" w:cs="Arial"/>
                <w:sz w:val="24"/>
                <w:szCs w:val="24"/>
              </w:rPr>
              <w:t>ro</w:t>
            </w:r>
            <w:r w:rsidRPr="00D40D59">
              <w:rPr>
                <w:rFonts w:ascii="Arial" w:eastAsia="Arial" w:hAnsi="Arial" w:cs="Arial"/>
                <w:spacing w:val="-1"/>
                <w:sz w:val="24"/>
                <w:szCs w:val="24"/>
              </w:rPr>
              <w:t>g</w:t>
            </w:r>
            <w:r w:rsidRPr="00D40D59">
              <w:rPr>
                <w:rFonts w:ascii="Arial" w:eastAsia="Arial" w:hAnsi="Arial" w:cs="Arial"/>
                <w:sz w:val="24"/>
                <w:szCs w:val="24"/>
              </w:rPr>
              <w:t>ram</w:t>
            </w:r>
            <w:r w:rsidRPr="00D40D59">
              <w:rPr>
                <w:rFonts w:ascii="Arial" w:eastAsia="Arial" w:hAnsi="Arial" w:cs="Arial"/>
                <w:spacing w:val="2"/>
                <w:sz w:val="24"/>
                <w:szCs w:val="24"/>
              </w:rPr>
              <w:t xml:space="preserve"> </w:t>
            </w:r>
            <w:r w:rsidRPr="00D40D59">
              <w:rPr>
                <w:rFonts w:ascii="Arial" w:eastAsia="Arial" w:hAnsi="Arial" w:cs="Arial"/>
                <w:spacing w:val="-2"/>
                <w:sz w:val="24"/>
                <w:szCs w:val="24"/>
              </w:rPr>
              <w:t>s</w:t>
            </w:r>
            <w:r w:rsidRPr="00D40D59">
              <w:rPr>
                <w:rFonts w:ascii="Arial" w:eastAsia="Arial" w:hAnsi="Arial" w:cs="Arial"/>
                <w:sz w:val="24"/>
                <w:szCs w:val="24"/>
              </w:rPr>
              <w:t>t</w:t>
            </w:r>
            <w:r w:rsidRPr="00D40D59">
              <w:rPr>
                <w:rFonts w:ascii="Arial" w:eastAsia="Arial" w:hAnsi="Arial" w:cs="Arial"/>
                <w:spacing w:val="1"/>
                <w:sz w:val="24"/>
                <w:szCs w:val="24"/>
              </w:rPr>
              <w:t>ud</w:t>
            </w:r>
            <w:r w:rsidRPr="00D40D59">
              <w:rPr>
                <w:rFonts w:ascii="Arial" w:eastAsia="Arial" w:hAnsi="Arial" w:cs="Arial"/>
                <w:sz w:val="24"/>
                <w:szCs w:val="24"/>
              </w:rPr>
              <w:t xml:space="preserve">i </w:t>
            </w:r>
            <w:r w:rsidRPr="00D40D59">
              <w:rPr>
                <w:rFonts w:ascii="Arial" w:eastAsia="Arial" w:hAnsi="Arial" w:cs="Arial"/>
                <w:spacing w:val="-2"/>
                <w:sz w:val="24"/>
                <w:szCs w:val="24"/>
              </w:rPr>
              <w:t>y</w:t>
            </w:r>
            <w:r w:rsidRPr="00D40D59">
              <w:rPr>
                <w:rFonts w:ascii="Arial" w:eastAsia="Arial" w:hAnsi="Arial" w:cs="Arial"/>
                <w:spacing w:val="1"/>
                <w:sz w:val="24"/>
                <w:szCs w:val="24"/>
              </w:rPr>
              <w:t>an</w:t>
            </w:r>
            <w:r w:rsidRPr="00D40D59">
              <w:rPr>
                <w:rFonts w:ascii="Arial" w:eastAsia="Arial" w:hAnsi="Arial" w:cs="Arial"/>
                <w:sz w:val="24"/>
                <w:szCs w:val="24"/>
              </w:rPr>
              <w:t>g</w:t>
            </w:r>
            <w:r w:rsidRPr="00D40D59">
              <w:rPr>
                <w:rFonts w:ascii="Arial" w:eastAsia="Arial" w:hAnsi="Arial" w:cs="Arial"/>
                <w:spacing w:val="-1"/>
                <w:sz w:val="24"/>
                <w:szCs w:val="24"/>
              </w:rPr>
              <w:t xml:space="preserve"> </w:t>
            </w:r>
            <w:r w:rsidRPr="00D40D59">
              <w:rPr>
                <w:rFonts w:ascii="Arial" w:eastAsia="Arial" w:hAnsi="Arial" w:cs="Arial"/>
                <w:spacing w:val="1"/>
                <w:sz w:val="24"/>
                <w:szCs w:val="24"/>
              </w:rPr>
              <w:t>d</w:t>
            </w:r>
            <w:r w:rsidRPr="00D40D59">
              <w:rPr>
                <w:rFonts w:ascii="Arial" w:eastAsia="Arial" w:hAnsi="Arial" w:cs="Arial"/>
                <w:sz w:val="24"/>
                <w:szCs w:val="24"/>
              </w:rPr>
              <w:t>ius</w:t>
            </w:r>
            <w:r w:rsidRPr="00D40D59">
              <w:rPr>
                <w:rFonts w:ascii="Arial" w:eastAsia="Arial" w:hAnsi="Arial" w:cs="Arial"/>
                <w:spacing w:val="1"/>
                <w:sz w:val="24"/>
                <w:szCs w:val="24"/>
              </w:rPr>
              <w:t>u</w:t>
            </w:r>
            <w:r w:rsidRPr="00D40D59">
              <w:rPr>
                <w:rFonts w:ascii="Arial" w:eastAsia="Arial" w:hAnsi="Arial" w:cs="Arial"/>
                <w:sz w:val="24"/>
                <w:szCs w:val="24"/>
              </w:rPr>
              <w:t>lk</w:t>
            </w:r>
            <w:r w:rsidRPr="00D40D59">
              <w:rPr>
                <w:rFonts w:ascii="Arial" w:eastAsia="Arial" w:hAnsi="Arial" w:cs="Arial"/>
                <w:spacing w:val="-2"/>
                <w:sz w:val="24"/>
                <w:szCs w:val="24"/>
              </w:rPr>
              <w:t>a</w:t>
            </w:r>
            <w:r w:rsidRPr="00D40D59">
              <w:rPr>
                <w:rFonts w:ascii="Arial" w:eastAsia="Arial" w:hAnsi="Arial" w:cs="Arial"/>
                <w:sz w:val="24"/>
                <w:szCs w:val="24"/>
              </w:rPr>
              <w:t>n</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6</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rt</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z w:val="22"/>
                <w:szCs w:val="22"/>
              </w:rPr>
              <w:t>at</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p>
        </w:tc>
      </w:tr>
      <w:tr w:rsidR="00D769FA">
        <w:trPr>
          <w:trHeight w:hRule="exact" w:val="1570"/>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7</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ight="61"/>
              <w:jc w:val="both"/>
              <w:rPr>
                <w:rFonts w:ascii="Arial" w:eastAsia="Arial" w:hAnsi="Arial" w:cs="Arial"/>
                <w:sz w:val="22"/>
                <w:szCs w:val="22"/>
              </w:rPr>
            </w:pPr>
            <w:r>
              <w:rPr>
                <w:rFonts w:ascii="Arial" w:eastAsia="Arial" w:hAnsi="Arial" w:cs="Arial"/>
                <w:spacing w:val="-1"/>
                <w:sz w:val="22"/>
                <w:szCs w:val="22"/>
              </w:rPr>
              <w:t>B</w:t>
            </w:r>
            <w:r>
              <w:rPr>
                <w:rFonts w:ascii="Arial" w:eastAsia="Arial" w:hAnsi="Arial" w:cs="Arial"/>
                <w:sz w:val="22"/>
                <w:szCs w:val="22"/>
              </w:rPr>
              <w:t>ukti</w:t>
            </w:r>
            <w:r>
              <w:rPr>
                <w:rFonts w:ascii="Arial" w:eastAsia="Arial" w:hAnsi="Arial" w:cs="Arial"/>
                <w:spacing w:val="-11"/>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j</w:t>
            </w:r>
            <w:r>
              <w:rPr>
                <w:rFonts w:ascii="Arial" w:eastAsia="Arial" w:hAnsi="Arial" w:cs="Arial"/>
                <w:sz w:val="22"/>
                <w:szCs w:val="22"/>
              </w:rPr>
              <w:t>as</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9"/>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14"/>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9"/>
                <w:sz w:val="22"/>
                <w:szCs w:val="22"/>
              </w:rPr>
              <w:t xml:space="preserve"> </w:t>
            </w:r>
            <w:r>
              <w:rPr>
                <w:rFonts w:ascii="Arial" w:eastAsia="Arial" w:hAnsi="Arial" w:cs="Arial"/>
                <w:sz w:val="22"/>
                <w:szCs w:val="22"/>
              </w:rPr>
              <w:t>us</w:t>
            </w:r>
            <w:r>
              <w:rPr>
                <w:rFonts w:ascii="Arial" w:eastAsia="Arial" w:hAnsi="Arial" w:cs="Arial"/>
                <w:spacing w:val="-1"/>
                <w:sz w:val="22"/>
                <w:szCs w:val="22"/>
              </w:rPr>
              <w:t>a</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1"/>
                <w:sz w:val="22"/>
                <w:szCs w:val="22"/>
              </w:rPr>
              <w:t>/</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9"/>
                <w:sz w:val="22"/>
                <w:szCs w:val="22"/>
              </w:rPr>
              <w:t xml:space="preserve">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d</w:t>
            </w:r>
            <w:r>
              <w:rPr>
                <w:rFonts w:ascii="Arial" w:eastAsia="Arial" w:hAnsi="Arial" w:cs="Arial"/>
                <w:sz w:val="22"/>
                <w:szCs w:val="22"/>
              </w:rPr>
              <w:t>us</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9"/>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al</w:t>
            </w:r>
            <w:r>
              <w:rPr>
                <w:rFonts w:ascii="Arial" w:eastAsia="Arial" w:hAnsi="Arial" w:cs="Arial"/>
                <w:spacing w:val="-9"/>
                <w:sz w:val="22"/>
                <w:szCs w:val="22"/>
              </w:rPr>
              <w:t xml:space="preserve"> </w:t>
            </w:r>
            <w:r>
              <w:rPr>
                <w:rFonts w:ascii="Arial" w:eastAsia="Arial" w:hAnsi="Arial" w:cs="Arial"/>
                <w:sz w:val="22"/>
                <w:szCs w:val="22"/>
              </w:rPr>
              <w:t>d</w:t>
            </w:r>
            <w:r>
              <w:rPr>
                <w:rFonts w:ascii="Arial" w:eastAsia="Arial" w:hAnsi="Arial" w:cs="Arial"/>
                <w:spacing w:val="-1"/>
                <w:sz w:val="22"/>
                <w:szCs w:val="22"/>
              </w:rPr>
              <w:t>al</w:t>
            </w:r>
            <w:r>
              <w:rPr>
                <w:rFonts w:ascii="Arial" w:eastAsia="Arial" w:hAnsi="Arial" w:cs="Arial"/>
                <w:spacing w:val="-3"/>
                <w:sz w:val="22"/>
                <w:szCs w:val="22"/>
              </w:rPr>
              <w:t>a</w:t>
            </w:r>
            <w:r>
              <w:rPr>
                <w:rFonts w:ascii="Arial" w:eastAsia="Arial" w:hAnsi="Arial" w:cs="Arial"/>
                <w:sz w:val="22"/>
                <w:szCs w:val="22"/>
              </w:rPr>
              <w:t>m h</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3"/>
                <w:sz w:val="22"/>
                <w:szCs w:val="22"/>
              </w:rPr>
              <w:t>f</w:t>
            </w:r>
            <w:r>
              <w:rPr>
                <w:rFonts w:ascii="Arial" w:eastAsia="Arial" w:hAnsi="Arial" w:cs="Arial"/>
                <w:sz w:val="22"/>
                <w:szCs w:val="22"/>
              </w:rPr>
              <w:t>a</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3"/>
                <w:sz w:val="22"/>
                <w:szCs w:val="22"/>
              </w:rPr>
              <w:t>b</w:t>
            </w:r>
            <w:r>
              <w:rPr>
                <w:rFonts w:ascii="Arial" w:eastAsia="Arial" w:hAnsi="Arial" w:cs="Arial"/>
                <w:sz w:val="22"/>
                <w:szCs w:val="22"/>
              </w:rPr>
              <w:t>ersa</w:t>
            </w:r>
            <w:r>
              <w:rPr>
                <w:rFonts w:ascii="Arial" w:eastAsia="Arial" w:hAnsi="Arial" w:cs="Arial"/>
                <w:spacing w:val="1"/>
                <w:sz w:val="22"/>
                <w:szCs w:val="22"/>
              </w:rPr>
              <w:t>m</w:t>
            </w:r>
            <w:r>
              <w:rPr>
                <w:rFonts w:ascii="Arial" w:eastAsia="Arial" w:hAnsi="Arial" w:cs="Arial"/>
                <w:sz w:val="22"/>
                <w:szCs w:val="22"/>
              </w:rPr>
              <w:t xml:space="preserve">a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hli</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2"/>
                <w:sz w:val="22"/>
                <w:szCs w:val="22"/>
              </w:rPr>
              <w:t>(</w:t>
            </w:r>
            <w:r>
              <w:rPr>
                <w:rFonts w:ascii="Arial" w:eastAsia="Arial" w:hAnsi="Arial" w:cs="Arial"/>
                <w:sz w:val="22"/>
                <w:szCs w:val="22"/>
              </w:rPr>
              <w:t>2)</w:t>
            </w:r>
            <w:r>
              <w:rPr>
                <w:rFonts w:ascii="Arial" w:eastAsia="Arial" w:hAnsi="Arial" w:cs="Arial"/>
                <w:spacing w:val="7"/>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1"/>
                <w:sz w:val="22"/>
                <w:szCs w:val="22"/>
              </w:rPr>
              <w:t>f</w:t>
            </w:r>
            <w:r>
              <w:rPr>
                <w:rFonts w:ascii="Arial" w:eastAsia="Arial" w:hAnsi="Arial" w:cs="Arial"/>
                <w:sz w:val="22"/>
                <w:szCs w:val="22"/>
              </w:rPr>
              <w:t>a</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an sumberda</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u</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m</w:t>
            </w:r>
            <w:r>
              <w:rPr>
                <w:rFonts w:ascii="Arial" w:eastAsia="Arial" w:hAnsi="Arial" w:cs="Arial"/>
                <w:sz w:val="22"/>
                <w:szCs w:val="22"/>
              </w:rPr>
              <w:t>b</w:t>
            </w:r>
            <w:r>
              <w:rPr>
                <w:rFonts w:ascii="Arial" w:eastAsia="Arial" w:hAnsi="Arial" w:cs="Arial"/>
                <w:spacing w:val="-1"/>
                <w:sz w:val="22"/>
                <w:szCs w:val="22"/>
              </w:rPr>
              <w:t>el</w:t>
            </w:r>
            <w:r>
              <w:rPr>
                <w:rFonts w:ascii="Arial" w:eastAsia="Arial" w:hAnsi="Arial" w:cs="Arial"/>
                <w:sz w:val="22"/>
                <w:szCs w:val="22"/>
              </w:rPr>
              <w:t>a</w:t>
            </w:r>
            <w:r>
              <w:rPr>
                <w:rFonts w:ascii="Arial" w:eastAsia="Arial" w:hAnsi="Arial" w:cs="Arial"/>
                <w:spacing w:val="1"/>
                <w:sz w:val="22"/>
                <w:szCs w:val="22"/>
              </w:rPr>
              <w:t>j</w:t>
            </w:r>
            <w:r>
              <w:rPr>
                <w:rFonts w:ascii="Arial" w:eastAsia="Arial" w:hAnsi="Arial" w:cs="Arial"/>
                <w:sz w:val="22"/>
                <w:szCs w:val="22"/>
              </w:rPr>
              <w:t xml:space="preserve">aran,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1"/>
                <w:sz w:val="22"/>
                <w:szCs w:val="22"/>
              </w:rPr>
              <w:t>m</w:t>
            </w:r>
            <w:r>
              <w:rPr>
                <w:rFonts w:ascii="Arial" w:eastAsia="Arial" w:hAnsi="Arial" w:cs="Arial"/>
                <w:sz w:val="22"/>
                <w:szCs w:val="22"/>
              </w:rPr>
              <w:t>as</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aran</w:t>
            </w:r>
            <w:r>
              <w:rPr>
                <w:rFonts w:ascii="Arial" w:eastAsia="Arial" w:hAnsi="Arial" w:cs="Arial"/>
                <w:spacing w:val="-3"/>
                <w:sz w:val="22"/>
                <w:szCs w:val="22"/>
              </w:rPr>
              <w:t>y</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n</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 xml:space="preserve">un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1"/>
                <w:sz w:val="22"/>
                <w:szCs w:val="22"/>
              </w:rPr>
              <w:t xml:space="preserve"> </w:t>
            </w:r>
            <w:r>
              <w:rPr>
                <w:rFonts w:ascii="Arial" w:eastAsia="Arial" w:hAnsi="Arial" w:cs="Arial"/>
                <w:spacing w:val="1"/>
                <w:sz w:val="22"/>
                <w:szCs w:val="22"/>
              </w:rPr>
              <w:t>t</w:t>
            </w:r>
            <w:r>
              <w:rPr>
                <w:rFonts w:ascii="Arial" w:eastAsia="Arial" w:hAnsi="Arial" w:cs="Arial"/>
                <w:sz w:val="22"/>
                <w:szCs w:val="22"/>
              </w:rPr>
              <w:t>erb</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b</w:t>
            </w:r>
            <w:r>
              <w:rPr>
                <w:rFonts w:ascii="Arial" w:eastAsia="Arial" w:hAnsi="Arial" w:cs="Arial"/>
                <w:sz w:val="22"/>
                <w:szCs w:val="22"/>
              </w:rPr>
              <w:t>o</w:t>
            </w:r>
            <w:r>
              <w:rPr>
                <w:rFonts w:ascii="Arial" w:eastAsia="Arial" w:hAnsi="Arial" w:cs="Arial"/>
                <w:spacing w:val="-2"/>
                <w:sz w:val="22"/>
                <w:szCs w:val="22"/>
              </w:rPr>
              <w:t>r</w:t>
            </w:r>
            <w:r>
              <w:rPr>
                <w:rFonts w:ascii="Arial" w:eastAsia="Arial" w:hAnsi="Arial" w:cs="Arial"/>
                <w:sz w:val="22"/>
                <w:szCs w:val="22"/>
              </w:rPr>
              <w:t>ato</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u</w:t>
            </w:r>
            <w:r>
              <w:rPr>
                <w:rFonts w:ascii="Arial" w:eastAsia="Arial" w:hAnsi="Arial" w:cs="Arial"/>
                <w:spacing w:val="-2"/>
                <w:sz w:val="22"/>
                <w:szCs w:val="22"/>
              </w:rPr>
              <w:t>m</w:t>
            </w:r>
            <w:r>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 xml:space="preserve">t </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au</w:t>
            </w:r>
            <w:r>
              <w:rPr>
                <w:rFonts w:ascii="Arial" w:eastAsia="Arial" w:hAnsi="Arial" w:cs="Arial"/>
                <w:spacing w:val="-2"/>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pr</w:t>
            </w:r>
            <w:r>
              <w:rPr>
                <w:rFonts w:ascii="Arial" w:eastAsia="Arial" w:hAnsi="Arial" w:cs="Arial"/>
                <w:spacing w:val="-2"/>
                <w:sz w:val="22"/>
                <w:szCs w:val="22"/>
              </w:rPr>
              <w:t>a</w:t>
            </w:r>
            <w:r>
              <w:rPr>
                <w:rFonts w:ascii="Arial" w:eastAsia="Arial" w:hAnsi="Arial" w:cs="Arial"/>
                <w:sz w:val="22"/>
                <w:szCs w:val="22"/>
              </w:rPr>
              <w:t>k</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an 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z w:val="22"/>
                <w:szCs w:val="22"/>
              </w:rPr>
              <w:t>co</w:t>
            </w:r>
            <w:r>
              <w:rPr>
                <w:rFonts w:ascii="Arial" w:eastAsia="Arial" w:hAnsi="Arial" w:cs="Arial"/>
                <w:spacing w:val="-1"/>
                <w:sz w:val="22"/>
                <w:szCs w:val="22"/>
              </w:rPr>
              <w:t>b</w:t>
            </w:r>
            <w:r>
              <w:rPr>
                <w:rFonts w:ascii="Arial" w:eastAsia="Arial" w:hAnsi="Arial" w:cs="Arial"/>
                <w:sz w:val="22"/>
                <w:szCs w:val="22"/>
              </w:rPr>
              <w:t>a</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di</w:t>
            </w:r>
            <w:r>
              <w:rPr>
                <w:rFonts w:ascii="Arial" w:eastAsia="Arial" w:hAnsi="Arial" w:cs="Arial"/>
                <w:sz w:val="22"/>
                <w:szCs w:val="22"/>
              </w:rPr>
              <w:t>o,</w:t>
            </w:r>
            <w:r>
              <w:rPr>
                <w:rFonts w:ascii="Arial" w:eastAsia="Arial" w:hAnsi="Arial" w:cs="Arial"/>
                <w:spacing w:val="-1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au</w:t>
            </w:r>
            <w:r>
              <w:rPr>
                <w:rFonts w:ascii="Arial" w:eastAsia="Arial" w:hAnsi="Arial" w:cs="Arial"/>
                <w:spacing w:val="-14"/>
                <w:sz w:val="22"/>
                <w:szCs w:val="22"/>
              </w:rPr>
              <w:t xml:space="preserve"> </w:t>
            </w:r>
            <w:r>
              <w:rPr>
                <w:rFonts w:ascii="Arial" w:eastAsia="Arial" w:hAnsi="Arial" w:cs="Arial"/>
                <w:spacing w:val="3"/>
                <w:sz w:val="22"/>
                <w:szCs w:val="22"/>
              </w:rPr>
              <w:t>f</w:t>
            </w:r>
            <w:r>
              <w:rPr>
                <w:rFonts w:ascii="Arial" w:eastAsia="Arial" w:hAnsi="Arial" w:cs="Arial"/>
                <w:sz w:val="22"/>
                <w:szCs w:val="22"/>
              </w:rPr>
              <w:t>as</w:t>
            </w:r>
            <w:r>
              <w:rPr>
                <w:rFonts w:ascii="Arial" w:eastAsia="Arial" w:hAnsi="Arial" w:cs="Arial"/>
                <w:spacing w:val="-1"/>
                <w:sz w:val="22"/>
                <w:szCs w:val="22"/>
              </w:rPr>
              <w:t>ili</w:t>
            </w:r>
            <w:r>
              <w:rPr>
                <w:rFonts w:ascii="Arial" w:eastAsia="Arial" w:hAnsi="Arial" w:cs="Arial"/>
                <w:spacing w:val="1"/>
                <w:sz w:val="22"/>
                <w:szCs w:val="22"/>
              </w:rPr>
              <w:t>t</w:t>
            </w:r>
            <w:r>
              <w:rPr>
                <w:rFonts w:ascii="Arial" w:eastAsia="Arial" w:hAnsi="Arial" w:cs="Arial"/>
                <w:sz w:val="22"/>
                <w:szCs w:val="22"/>
              </w:rPr>
              <w:t>as</w:t>
            </w:r>
            <w:r>
              <w:rPr>
                <w:rFonts w:ascii="Arial" w:eastAsia="Arial" w:hAnsi="Arial" w:cs="Arial"/>
                <w:spacing w:val="-11"/>
                <w:sz w:val="22"/>
                <w:szCs w:val="22"/>
              </w:rPr>
              <w:t xml:space="preserve">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n</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40"/>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3"/>
                <w:sz w:val="22"/>
                <w:szCs w:val="22"/>
              </w:rPr>
              <w:t xml:space="preserve"> </w:t>
            </w:r>
            <w:r>
              <w:rPr>
                <w:rFonts w:ascii="Arial" w:eastAsia="Arial" w:hAnsi="Arial" w:cs="Arial"/>
                <w:spacing w:val="-2"/>
                <w:sz w:val="22"/>
                <w:szCs w:val="22"/>
              </w:rPr>
              <w:t>(</w:t>
            </w:r>
            <w:r>
              <w:rPr>
                <w:rFonts w:ascii="Arial" w:eastAsia="Arial" w:hAnsi="Arial" w:cs="Arial"/>
                <w:sz w:val="22"/>
                <w:szCs w:val="22"/>
              </w:rPr>
              <w:t>3)</w:t>
            </w:r>
            <w:r>
              <w:rPr>
                <w:rFonts w:ascii="Arial" w:eastAsia="Arial" w:hAnsi="Arial" w:cs="Arial"/>
                <w:spacing w:val="-10"/>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m</w:t>
            </w:r>
            <w:r>
              <w:rPr>
                <w:rFonts w:ascii="Arial" w:eastAsia="Arial" w:hAnsi="Arial" w:cs="Arial"/>
                <w:spacing w:val="-3"/>
                <w:sz w:val="22"/>
                <w:szCs w:val="22"/>
              </w:rPr>
              <w:t>an</w:t>
            </w:r>
            <w:r>
              <w:rPr>
                <w:rFonts w:ascii="Arial" w:eastAsia="Arial" w:hAnsi="Arial" w:cs="Arial"/>
                <w:spacing w:val="3"/>
                <w:sz w:val="22"/>
                <w:szCs w:val="22"/>
              </w:rPr>
              <w:t>f</w:t>
            </w:r>
            <w:r>
              <w:rPr>
                <w:rFonts w:ascii="Arial" w:eastAsia="Arial" w:hAnsi="Arial" w:cs="Arial"/>
                <w:sz w:val="22"/>
                <w:szCs w:val="22"/>
              </w:rPr>
              <w:t>a</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 xml:space="preserve">an </w:t>
            </w:r>
            <w:r>
              <w:rPr>
                <w:rFonts w:ascii="Arial" w:eastAsia="Arial" w:hAnsi="Arial" w:cs="Arial"/>
                <w:spacing w:val="1"/>
                <w:sz w:val="22"/>
                <w:szCs w:val="22"/>
              </w:rPr>
              <w:t>t</w:t>
            </w:r>
            <w:r>
              <w:rPr>
                <w:rFonts w:ascii="Arial" w:eastAsia="Arial" w:hAnsi="Arial" w:cs="Arial"/>
                <w:sz w:val="22"/>
                <w:szCs w:val="22"/>
              </w:rPr>
              <w:t>emp</w:t>
            </w:r>
            <w:r>
              <w:rPr>
                <w:rFonts w:ascii="Arial" w:eastAsia="Arial" w:hAnsi="Arial" w:cs="Arial"/>
                <w:spacing w:val="-3"/>
                <w:sz w:val="22"/>
                <w:szCs w:val="22"/>
              </w:rPr>
              <w:t>a</w:t>
            </w:r>
            <w:r>
              <w:rPr>
                <w:rFonts w:ascii="Arial" w:eastAsia="Arial" w:hAnsi="Arial" w:cs="Arial"/>
                <w:sz w:val="22"/>
                <w:szCs w:val="22"/>
              </w:rPr>
              <w:t>t</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a usaha</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a</w:t>
            </w:r>
            <w:r>
              <w:rPr>
                <w:rFonts w:ascii="Arial" w:eastAsia="Arial" w:hAnsi="Arial" w:cs="Arial"/>
                <w:spacing w:val="1"/>
                <w:sz w:val="22"/>
                <w:szCs w:val="22"/>
              </w:rPr>
              <w:t>t</w:t>
            </w:r>
            <w:r>
              <w:rPr>
                <w:rFonts w:ascii="Arial" w:eastAsia="Arial" w:hAnsi="Arial" w:cs="Arial"/>
                <w:sz w:val="22"/>
                <w:szCs w:val="22"/>
              </w:rPr>
              <w:t>au</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d</w:t>
            </w:r>
            <w:r>
              <w:rPr>
                <w:rFonts w:ascii="Arial" w:eastAsia="Arial" w:hAnsi="Arial" w:cs="Arial"/>
                <w:spacing w:val="-1"/>
                <w:sz w:val="22"/>
                <w:szCs w:val="22"/>
              </w:rPr>
              <w:t>u</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4"/>
                <w:sz w:val="22"/>
                <w:szCs w:val="22"/>
              </w:rPr>
              <w:t>r</w:t>
            </w:r>
            <w:r>
              <w:rPr>
                <w:rFonts w:ascii="Arial" w:eastAsia="Arial" w:hAnsi="Arial" w:cs="Arial"/>
                <w:sz w:val="22"/>
                <w:szCs w:val="22"/>
              </w:rPr>
              <w:t>i</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8</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91"/>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ers</w:t>
            </w:r>
            <w:r>
              <w:rPr>
                <w:rFonts w:ascii="Arial" w:eastAsia="Arial" w:hAnsi="Arial" w:cs="Arial"/>
                <w:spacing w:val="-2"/>
                <w:sz w:val="22"/>
                <w:szCs w:val="22"/>
              </w:rPr>
              <w:t>y</w:t>
            </w:r>
            <w:r>
              <w:rPr>
                <w:rFonts w:ascii="Arial" w:eastAsia="Arial" w:hAnsi="Arial" w:cs="Arial"/>
                <w:sz w:val="22"/>
                <w:szCs w:val="22"/>
              </w:rPr>
              <w:t>ara</w:t>
            </w:r>
            <w:r>
              <w:rPr>
                <w:rFonts w:ascii="Arial" w:eastAsia="Arial" w:hAnsi="Arial" w:cs="Arial"/>
                <w:spacing w:val="1"/>
                <w:sz w:val="22"/>
                <w:szCs w:val="22"/>
              </w:rPr>
              <w:t>t</w:t>
            </w:r>
            <w:r>
              <w:rPr>
                <w:rFonts w:ascii="Arial" w:eastAsia="Arial" w:hAnsi="Arial" w:cs="Arial"/>
                <w:sz w:val="22"/>
                <w:szCs w:val="22"/>
              </w:rPr>
              <w:t>an</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akta</w:t>
            </w:r>
            <w:r>
              <w:rPr>
                <w:rFonts w:ascii="Arial" w:eastAsia="Arial" w:hAnsi="Arial" w:cs="Arial"/>
                <w:spacing w:val="-1"/>
                <w:sz w:val="22"/>
                <w:szCs w:val="22"/>
              </w:rPr>
              <w:t xml:space="preserve"> </w:t>
            </w:r>
            <w:r>
              <w:rPr>
                <w:rFonts w:ascii="Arial" w:eastAsia="Arial" w:hAnsi="Arial" w:cs="Arial"/>
                <w:spacing w:val="1"/>
                <w:sz w:val="22"/>
                <w:szCs w:val="22"/>
              </w:rPr>
              <w:t>I</w:t>
            </w:r>
            <w:r>
              <w:rPr>
                <w:rFonts w:ascii="Arial" w:eastAsia="Arial" w:hAnsi="Arial" w:cs="Arial"/>
                <w:sz w:val="22"/>
                <w:szCs w:val="22"/>
              </w:rPr>
              <w:t>nt</w:t>
            </w:r>
            <w:r>
              <w:rPr>
                <w:rFonts w:ascii="Arial" w:eastAsia="Arial" w:hAnsi="Arial" w:cs="Arial"/>
                <w:spacing w:val="-2"/>
                <w:sz w:val="22"/>
                <w:szCs w:val="22"/>
              </w:rPr>
              <w:t>e</w:t>
            </w:r>
            <w:r>
              <w:rPr>
                <w:rFonts w:ascii="Arial" w:eastAsia="Arial" w:hAnsi="Arial" w:cs="Arial"/>
                <w:sz w:val="22"/>
                <w:szCs w:val="22"/>
              </w:rPr>
              <w:t>gritas</w:t>
            </w:r>
          </w:p>
        </w:tc>
      </w:tr>
      <w:tr w:rsidR="00D769FA">
        <w:trPr>
          <w:trHeight w:hRule="exact" w:val="1061"/>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48" w:right="250"/>
              <w:jc w:val="center"/>
              <w:rPr>
                <w:rFonts w:ascii="Arial" w:eastAsia="Arial" w:hAnsi="Arial" w:cs="Arial"/>
                <w:sz w:val="22"/>
                <w:szCs w:val="22"/>
              </w:rPr>
            </w:pPr>
            <w:r>
              <w:rPr>
                <w:rFonts w:ascii="Arial" w:eastAsia="Arial" w:hAnsi="Arial" w:cs="Arial"/>
                <w:sz w:val="22"/>
                <w:szCs w:val="22"/>
              </w:rPr>
              <w:t>9</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1"/>
              <w:ind w:left="102" w:right="61"/>
              <w:jc w:val="both"/>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pacing w:val="-3"/>
                <w:sz w:val="22"/>
                <w:szCs w:val="22"/>
              </w:rPr>
              <w:t>u</w:t>
            </w:r>
            <w:r>
              <w:rPr>
                <w:rFonts w:ascii="Arial" w:eastAsia="Arial" w:hAnsi="Arial" w:cs="Arial"/>
                <w:spacing w:val="1"/>
                <w:sz w:val="22"/>
                <w:szCs w:val="22"/>
              </w:rPr>
              <w:t>m</w:t>
            </w:r>
            <w:r>
              <w:rPr>
                <w:rFonts w:ascii="Arial" w:eastAsia="Arial" w:hAnsi="Arial" w:cs="Arial"/>
                <w:sz w:val="22"/>
                <w:szCs w:val="22"/>
              </w:rPr>
              <w:t>en as</w:t>
            </w:r>
            <w:r>
              <w:rPr>
                <w:rFonts w:ascii="Arial" w:eastAsia="Arial" w:hAnsi="Arial" w:cs="Arial"/>
                <w:spacing w:val="-1"/>
                <w:sz w:val="22"/>
                <w:szCs w:val="22"/>
              </w:rPr>
              <w:t>l</w:t>
            </w:r>
            <w:r>
              <w:rPr>
                <w:rFonts w:ascii="Arial" w:eastAsia="Arial" w:hAnsi="Arial" w:cs="Arial"/>
                <w:sz w:val="22"/>
                <w:szCs w:val="22"/>
              </w:rPr>
              <w:t>i</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z w:val="22"/>
                <w:szCs w:val="22"/>
              </w:rPr>
              <w:t>ur</w:t>
            </w:r>
            <w:r>
              <w:rPr>
                <w:rFonts w:ascii="Arial" w:eastAsia="Arial" w:hAnsi="Arial" w:cs="Arial"/>
                <w:spacing w:val="-2"/>
                <w:sz w:val="22"/>
                <w:szCs w:val="22"/>
              </w:rPr>
              <w:t>a</w:t>
            </w:r>
            <w:r>
              <w:rPr>
                <w:rFonts w:ascii="Arial" w:eastAsia="Arial" w:hAnsi="Arial" w:cs="Arial"/>
                <w:sz w:val="22"/>
                <w:szCs w:val="22"/>
              </w:rPr>
              <w:t>t</w:t>
            </w:r>
            <w:r>
              <w:rPr>
                <w:rFonts w:ascii="Arial" w:eastAsia="Arial" w:hAnsi="Arial" w:cs="Arial"/>
                <w:spacing w:val="1"/>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1"/>
                <w:sz w:val="22"/>
                <w:szCs w:val="22"/>
              </w:rPr>
              <w:t>j</w:t>
            </w:r>
            <w:r>
              <w:rPr>
                <w:rFonts w:ascii="Arial" w:eastAsia="Arial" w:hAnsi="Arial" w:cs="Arial"/>
                <w:spacing w:val="-1"/>
                <w:sz w:val="22"/>
                <w:szCs w:val="22"/>
              </w:rPr>
              <w:t>i</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pacing w:val="-1"/>
                <w:sz w:val="22"/>
                <w:szCs w:val="22"/>
              </w:rPr>
              <w:t>K</w:t>
            </w:r>
            <w:r>
              <w:rPr>
                <w:rFonts w:ascii="Arial" w:eastAsia="Arial" w:hAnsi="Arial" w:cs="Arial"/>
                <w:sz w:val="22"/>
                <w:szCs w:val="22"/>
              </w:rPr>
              <w:t>es</w:t>
            </w:r>
            <w:r>
              <w:rPr>
                <w:rFonts w:ascii="Arial" w:eastAsia="Arial" w:hAnsi="Arial" w:cs="Arial"/>
                <w:spacing w:val="-1"/>
                <w:sz w:val="22"/>
                <w:szCs w:val="22"/>
              </w:rPr>
              <w:t>e</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a</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D</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n T</w:t>
            </w:r>
            <w:r>
              <w:rPr>
                <w:rFonts w:ascii="Arial" w:eastAsia="Arial" w:hAnsi="Arial" w:cs="Arial"/>
                <w:spacing w:val="-1"/>
                <w:sz w:val="22"/>
                <w:szCs w:val="22"/>
              </w:rPr>
              <w:t>e</w:t>
            </w:r>
            <w:r>
              <w:rPr>
                <w:rFonts w:ascii="Arial" w:eastAsia="Arial" w:hAnsi="Arial" w:cs="Arial"/>
                <w:spacing w:val="1"/>
                <w:sz w:val="22"/>
                <w:szCs w:val="22"/>
              </w:rPr>
              <w:t>t</w:t>
            </w:r>
            <w:r>
              <w:rPr>
                <w:rFonts w:ascii="Arial" w:eastAsia="Arial" w:hAnsi="Arial" w:cs="Arial"/>
                <w:sz w:val="22"/>
                <w:szCs w:val="22"/>
              </w:rPr>
              <w:t>ap</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w:t>
            </w:r>
            <w:r>
              <w:rPr>
                <w:rFonts w:ascii="Arial" w:eastAsia="Arial" w:hAnsi="Arial" w:cs="Arial"/>
                <w:spacing w:val="-1"/>
                <w:sz w:val="22"/>
                <w:szCs w:val="22"/>
              </w:rPr>
              <w:t>di</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z w:val="22"/>
                <w:szCs w:val="22"/>
              </w:rPr>
              <w:t>b</w:t>
            </w:r>
            <w:r>
              <w:rPr>
                <w:rFonts w:ascii="Arial" w:eastAsia="Arial" w:hAnsi="Arial" w:cs="Arial"/>
                <w:spacing w:val="-3"/>
                <w:sz w:val="22"/>
                <w:szCs w:val="22"/>
              </w:rPr>
              <w:t>e</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pacing w:val="1"/>
                <w:sz w:val="22"/>
                <w:szCs w:val="22"/>
              </w:rPr>
              <w:t>rj</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z w:val="22"/>
                <w:szCs w:val="22"/>
              </w:rPr>
              <w:t>uh</w:t>
            </w:r>
            <w:r>
              <w:rPr>
                <w:rFonts w:ascii="Arial" w:eastAsia="Arial" w:hAnsi="Arial" w:cs="Arial"/>
                <w:spacing w:val="2"/>
                <w:sz w:val="22"/>
                <w:szCs w:val="22"/>
              </w:rPr>
              <w:t xml:space="preserve"> </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2"/>
                <w:sz w:val="22"/>
                <w:szCs w:val="22"/>
              </w:rPr>
              <w:t>k</w:t>
            </w:r>
            <w:r>
              <w:rPr>
                <w:rFonts w:ascii="Arial" w:eastAsia="Arial" w:hAnsi="Arial" w:cs="Arial"/>
                <w:spacing w:val="1"/>
                <w:sz w:val="22"/>
                <w:szCs w:val="22"/>
              </w:rPr>
              <w:t>t</w:t>
            </w:r>
            <w:r>
              <w:rPr>
                <w:rFonts w:ascii="Arial" w:eastAsia="Arial" w:hAnsi="Arial" w:cs="Arial"/>
                <w:sz w:val="22"/>
                <w:szCs w:val="22"/>
              </w:rPr>
              <w:t>u se</w:t>
            </w:r>
            <w:r>
              <w:rPr>
                <w:rFonts w:ascii="Arial" w:eastAsia="Arial" w:hAnsi="Arial" w:cs="Arial"/>
                <w:spacing w:val="-1"/>
                <w:sz w:val="22"/>
                <w:szCs w:val="22"/>
              </w:rPr>
              <w:t>l</w:t>
            </w:r>
            <w:r>
              <w:rPr>
                <w:rFonts w:ascii="Arial" w:eastAsia="Arial" w:hAnsi="Arial" w:cs="Arial"/>
                <w:sz w:val="22"/>
                <w:szCs w:val="22"/>
              </w:rPr>
              <w:t>ama</w:t>
            </w:r>
            <w:r>
              <w:rPr>
                <w:rFonts w:ascii="Arial" w:eastAsia="Arial" w:hAnsi="Arial" w:cs="Arial"/>
                <w:spacing w:val="-10"/>
                <w:sz w:val="22"/>
                <w:szCs w:val="22"/>
              </w:rPr>
              <w:t xml:space="preserve"> </w:t>
            </w:r>
            <w:r>
              <w:rPr>
                <w:rFonts w:ascii="Arial" w:eastAsia="Arial" w:hAnsi="Arial" w:cs="Arial"/>
                <w:sz w:val="22"/>
                <w:szCs w:val="22"/>
              </w:rPr>
              <w:t>3</w:t>
            </w:r>
            <w:r>
              <w:rPr>
                <w:rFonts w:ascii="Arial" w:eastAsia="Arial" w:hAnsi="Arial" w:cs="Arial"/>
                <w:spacing w:val="-3"/>
                <w:sz w:val="22"/>
                <w:szCs w:val="22"/>
              </w:rPr>
              <w:t>7</w:t>
            </w:r>
            <w:r>
              <w:rPr>
                <w:rFonts w:ascii="Arial" w:eastAsia="Arial" w:hAnsi="Arial" w:cs="Arial"/>
                <w:spacing w:val="1"/>
                <w:sz w:val="22"/>
                <w:szCs w:val="22"/>
              </w:rPr>
              <w:t>.</w:t>
            </w:r>
            <w:r>
              <w:rPr>
                <w:rFonts w:ascii="Arial" w:eastAsia="Arial" w:hAnsi="Arial" w:cs="Arial"/>
                <w:sz w:val="22"/>
                <w:szCs w:val="22"/>
              </w:rPr>
              <w:t>5</w:t>
            </w:r>
            <w:r>
              <w:rPr>
                <w:rFonts w:ascii="Arial" w:eastAsia="Arial" w:hAnsi="Arial" w:cs="Arial"/>
                <w:spacing w:val="-13"/>
                <w:sz w:val="22"/>
                <w:szCs w:val="22"/>
              </w:rPr>
              <w:t xml:space="preserve"> </w:t>
            </w:r>
            <w:r>
              <w:rPr>
                <w:rFonts w:ascii="Arial" w:eastAsia="Arial" w:hAnsi="Arial" w:cs="Arial"/>
                <w:spacing w:val="1"/>
                <w:sz w:val="22"/>
                <w:szCs w:val="22"/>
              </w:rPr>
              <w:t>j</w:t>
            </w:r>
            <w:r>
              <w:rPr>
                <w:rFonts w:ascii="Arial" w:eastAsia="Arial" w:hAnsi="Arial" w:cs="Arial"/>
                <w:spacing w:val="-3"/>
                <w:sz w:val="22"/>
                <w:szCs w:val="22"/>
              </w:rPr>
              <w:t>a</w:t>
            </w:r>
            <w:r>
              <w:rPr>
                <w:rFonts w:ascii="Arial" w:eastAsia="Arial" w:hAnsi="Arial" w:cs="Arial"/>
                <w:sz w:val="22"/>
                <w:szCs w:val="22"/>
              </w:rPr>
              <w:t>m</w:t>
            </w:r>
            <w:r>
              <w:rPr>
                <w:rFonts w:ascii="Arial" w:eastAsia="Arial" w:hAnsi="Arial" w:cs="Arial"/>
                <w:spacing w:val="-1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r</w:t>
            </w:r>
            <w:r>
              <w:rPr>
                <w:rFonts w:ascii="Arial" w:eastAsia="Arial" w:hAnsi="Arial" w:cs="Arial"/>
                <w:spacing w:val="-15"/>
                <w:sz w:val="22"/>
                <w:szCs w:val="22"/>
              </w:rPr>
              <w:t xml:space="preserve"> </w:t>
            </w:r>
            <w:r>
              <w:rPr>
                <w:rFonts w:ascii="Arial" w:eastAsia="Arial" w:hAnsi="Arial" w:cs="Arial"/>
                <w:spacing w:val="1"/>
                <w:sz w:val="22"/>
                <w:szCs w:val="22"/>
              </w:rPr>
              <w:t>m</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u</w:t>
            </w:r>
            <w:r>
              <w:rPr>
                <w:rFonts w:ascii="Arial" w:eastAsia="Arial" w:hAnsi="Arial" w:cs="Arial"/>
                <w:spacing w:val="-12"/>
                <w:sz w:val="22"/>
                <w:szCs w:val="22"/>
              </w:rPr>
              <w:t xml:space="preserve"> </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u</w:t>
            </w:r>
            <w:r>
              <w:rPr>
                <w:rFonts w:ascii="Arial" w:eastAsia="Arial" w:hAnsi="Arial" w:cs="Arial"/>
                <w:sz w:val="22"/>
                <w:szCs w:val="22"/>
              </w:rPr>
              <w:t>k</w:t>
            </w:r>
            <w:r>
              <w:rPr>
                <w:rFonts w:ascii="Arial" w:eastAsia="Arial" w:hAnsi="Arial" w:cs="Arial"/>
                <w:spacing w:val="-13"/>
                <w:sz w:val="22"/>
                <w:szCs w:val="22"/>
              </w:rPr>
              <w:t xml:space="preserve"> </w:t>
            </w:r>
            <w:r>
              <w:rPr>
                <w:rFonts w:ascii="Arial" w:eastAsia="Arial" w:hAnsi="Arial" w:cs="Arial"/>
                <w:sz w:val="22"/>
                <w:szCs w:val="22"/>
              </w:rPr>
              <w:t>k</w:t>
            </w:r>
            <w:r>
              <w:rPr>
                <w:rFonts w:ascii="Arial" w:eastAsia="Arial" w:hAnsi="Arial" w:cs="Arial"/>
                <w:spacing w:val="-3"/>
                <w:sz w:val="22"/>
                <w:szCs w:val="22"/>
              </w:rPr>
              <w:t>e</w:t>
            </w:r>
            <w:r>
              <w:rPr>
                <w:rFonts w:ascii="Arial" w:eastAsia="Arial" w:hAnsi="Arial" w:cs="Arial"/>
                <w:spacing w:val="2"/>
                <w:sz w:val="22"/>
                <w:szCs w:val="22"/>
              </w:rPr>
              <w:t>g</w:t>
            </w:r>
            <w:r>
              <w:rPr>
                <w:rFonts w:ascii="Arial" w:eastAsia="Arial" w:hAnsi="Arial" w:cs="Arial"/>
                <w:spacing w:val="-1"/>
                <w:sz w:val="22"/>
                <w:szCs w:val="22"/>
              </w:rPr>
              <w:t>i</w:t>
            </w:r>
            <w:r>
              <w:rPr>
                <w:rFonts w:ascii="Arial" w:eastAsia="Arial" w:hAnsi="Arial" w:cs="Arial"/>
                <w:sz w:val="22"/>
                <w:szCs w:val="22"/>
              </w:rPr>
              <w:t>atan</w:t>
            </w:r>
            <w:r>
              <w:rPr>
                <w:rFonts w:ascii="Arial" w:eastAsia="Arial" w:hAnsi="Arial" w:cs="Arial"/>
                <w:spacing w:val="-15"/>
                <w:sz w:val="22"/>
                <w:szCs w:val="22"/>
              </w:rPr>
              <w:t xml:space="preserve"> </w:t>
            </w:r>
            <w:r>
              <w:rPr>
                <w:rFonts w:ascii="Arial" w:eastAsia="Arial" w:hAnsi="Arial" w:cs="Arial"/>
                <w:spacing w:val="2"/>
                <w:sz w:val="22"/>
                <w:szCs w:val="22"/>
              </w:rPr>
              <w:t>T</w:t>
            </w:r>
            <w:r>
              <w:rPr>
                <w:rFonts w:ascii="Arial" w:eastAsia="Arial" w:hAnsi="Arial" w:cs="Arial"/>
                <w:spacing w:val="1"/>
                <w:sz w:val="22"/>
                <w:szCs w:val="22"/>
              </w:rPr>
              <w:t>r</w:t>
            </w:r>
            <w:r>
              <w:rPr>
                <w:rFonts w:ascii="Arial" w:eastAsia="Arial" w:hAnsi="Arial" w:cs="Arial"/>
                <w:sz w:val="22"/>
                <w:szCs w:val="22"/>
              </w:rPr>
              <w:t>i</w:t>
            </w:r>
            <w:r>
              <w:rPr>
                <w:rFonts w:ascii="Arial" w:eastAsia="Arial" w:hAnsi="Arial" w:cs="Arial"/>
                <w:spacing w:val="-14"/>
                <w:sz w:val="22"/>
                <w:szCs w:val="22"/>
              </w:rPr>
              <w:t xml:space="preserve"> </w:t>
            </w:r>
            <w:r>
              <w:rPr>
                <w:rFonts w:ascii="Arial" w:eastAsia="Arial" w:hAnsi="Arial" w:cs="Arial"/>
                <w:spacing w:val="-1"/>
                <w:sz w:val="22"/>
                <w:szCs w:val="22"/>
              </w:rPr>
              <w:t>D</w:t>
            </w:r>
            <w:r>
              <w:rPr>
                <w:rFonts w:ascii="Arial" w:eastAsia="Arial" w:hAnsi="Arial" w:cs="Arial"/>
                <w:sz w:val="22"/>
                <w:szCs w:val="22"/>
              </w:rPr>
              <w:t>h</w:t>
            </w:r>
            <w:r>
              <w:rPr>
                <w:rFonts w:ascii="Arial" w:eastAsia="Arial" w:hAnsi="Arial" w:cs="Arial"/>
                <w:spacing w:val="-1"/>
                <w:sz w:val="22"/>
                <w:szCs w:val="22"/>
              </w:rPr>
              <w:t>a</w:t>
            </w:r>
            <w:r>
              <w:rPr>
                <w:rFonts w:ascii="Arial" w:eastAsia="Arial" w:hAnsi="Arial" w:cs="Arial"/>
                <w:spacing w:val="1"/>
                <w:sz w:val="22"/>
                <w:szCs w:val="22"/>
              </w:rPr>
              <w:t>rm</w:t>
            </w:r>
            <w:r>
              <w:rPr>
                <w:rFonts w:ascii="Arial" w:eastAsia="Arial" w:hAnsi="Arial" w:cs="Arial"/>
                <w:sz w:val="22"/>
                <w:szCs w:val="22"/>
              </w:rPr>
              <w:t>a</w:t>
            </w:r>
            <w:r>
              <w:rPr>
                <w:rFonts w:ascii="Arial" w:eastAsia="Arial" w:hAnsi="Arial" w:cs="Arial"/>
                <w:spacing w:val="-13"/>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p>
        </w:tc>
      </w:tr>
      <w:tr w:rsidR="00D769FA">
        <w:trPr>
          <w:trHeight w:hRule="exact" w:val="1568"/>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10</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ight="59"/>
              <w:jc w:val="both"/>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z w:val="22"/>
                <w:szCs w:val="22"/>
              </w:rPr>
              <w:t>umen as</w:t>
            </w:r>
            <w:r>
              <w:rPr>
                <w:rFonts w:ascii="Arial" w:eastAsia="Arial" w:hAnsi="Arial" w:cs="Arial"/>
                <w:spacing w:val="-1"/>
                <w:sz w:val="22"/>
                <w:szCs w:val="22"/>
              </w:rPr>
              <w:t>l</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pacing w:val="-3"/>
                <w:sz w:val="22"/>
                <w:szCs w:val="22"/>
              </w:rPr>
              <w:t>i</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z w:val="22"/>
                <w:szCs w:val="22"/>
              </w:rPr>
              <w:t>urat</w:t>
            </w:r>
            <w:r>
              <w:rPr>
                <w:rFonts w:ascii="Arial" w:eastAsia="Arial" w:hAnsi="Arial" w:cs="Arial"/>
                <w:spacing w:val="1"/>
                <w:sz w:val="22"/>
                <w:szCs w:val="22"/>
              </w:rPr>
              <w:t xml:space="preserve"> </w:t>
            </w:r>
            <w:r>
              <w:rPr>
                <w:rFonts w:ascii="Arial" w:eastAsia="Arial" w:hAnsi="Arial" w:cs="Arial"/>
                <w:spacing w:val="-1"/>
                <w:sz w:val="22"/>
                <w:szCs w:val="22"/>
              </w:rPr>
              <w:t>K</w:t>
            </w:r>
            <w:r>
              <w:rPr>
                <w:rFonts w:ascii="Arial" w:eastAsia="Arial" w:hAnsi="Arial" w:cs="Arial"/>
                <w:sz w:val="22"/>
                <w:szCs w:val="22"/>
              </w:rPr>
              <w:t>et</w:t>
            </w:r>
            <w:r>
              <w:rPr>
                <w:rFonts w:ascii="Arial" w:eastAsia="Arial" w:hAnsi="Arial" w:cs="Arial"/>
                <w:spacing w:val="-2"/>
                <w:sz w:val="22"/>
                <w:szCs w:val="22"/>
              </w:rPr>
              <w:t>e</w:t>
            </w:r>
            <w:r>
              <w:rPr>
                <w:rFonts w:ascii="Arial" w:eastAsia="Arial" w:hAnsi="Arial" w:cs="Arial"/>
                <w:spacing w:val="1"/>
                <w:sz w:val="22"/>
                <w:szCs w:val="22"/>
              </w:rPr>
              <w:t>r</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m</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4"/>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3"/>
                <w:sz w:val="22"/>
                <w:szCs w:val="22"/>
              </w:rPr>
              <w:t>u</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3"/>
                <w:sz w:val="22"/>
                <w:szCs w:val="22"/>
              </w:rPr>
              <w:t>s</w:t>
            </w:r>
            <w:r>
              <w:rPr>
                <w:rFonts w:ascii="Arial" w:eastAsia="Arial" w:hAnsi="Arial" w:cs="Arial"/>
                <w:sz w:val="22"/>
                <w:szCs w:val="22"/>
              </w:rPr>
              <w:t>an</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 xml:space="preserve">sen </w:t>
            </w:r>
            <w:r>
              <w:rPr>
                <w:rFonts w:ascii="Arial" w:eastAsia="Arial" w:hAnsi="Arial" w:cs="Arial"/>
                <w:spacing w:val="1"/>
                <w:sz w:val="22"/>
                <w:szCs w:val="22"/>
              </w:rPr>
              <w:t>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ap</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1"/>
                <w:sz w:val="22"/>
                <w:szCs w:val="22"/>
              </w:rPr>
              <w:t>r</w:t>
            </w:r>
            <w:r>
              <w:rPr>
                <w:rFonts w:ascii="Arial" w:eastAsia="Arial" w:hAnsi="Arial" w:cs="Arial"/>
                <w:sz w:val="22"/>
                <w:szCs w:val="22"/>
              </w:rPr>
              <w:t xml:space="preserve">i </w:t>
            </w:r>
            <w:r>
              <w:rPr>
                <w:rFonts w:ascii="Arial" w:eastAsia="Arial" w:hAnsi="Arial" w:cs="Arial"/>
                <w:spacing w:val="-3"/>
                <w:sz w:val="22"/>
                <w:szCs w:val="22"/>
              </w:rPr>
              <w:t>p</w:t>
            </w:r>
            <w:r>
              <w:rPr>
                <w:rFonts w:ascii="Arial" w:eastAsia="Arial" w:hAnsi="Arial" w:cs="Arial"/>
                <w:spacing w:val="-2"/>
                <w:sz w:val="22"/>
                <w:szCs w:val="22"/>
              </w:rPr>
              <w:t>r</w:t>
            </w:r>
            <w:r>
              <w:rPr>
                <w:rFonts w:ascii="Arial" w:eastAsia="Arial" w:hAnsi="Arial" w:cs="Arial"/>
                <w:sz w:val="22"/>
                <w:szCs w:val="22"/>
              </w:rPr>
              <w:t>o</w:t>
            </w:r>
            <w:r>
              <w:rPr>
                <w:rFonts w:ascii="Arial" w:eastAsia="Arial" w:hAnsi="Arial" w:cs="Arial"/>
                <w:spacing w:val="-1"/>
                <w:sz w:val="22"/>
                <w:szCs w:val="22"/>
              </w:rPr>
              <w:t>g</w:t>
            </w:r>
            <w:r>
              <w:rPr>
                <w:rFonts w:ascii="Arial" w:eastAsia="Arial" w:hAnsi="Arial" w:cs="Arial"/>
                <w:spacing w:val="1"/>
                <w:sz w:val="22"/>
                <w:szCs w:val="22"/>
              </w:rPr>
              <w:t>r</w:t>
            </w:r>
            <w:r>
              <w:rPr>
                <w:rFonts w:ascii="Arial" w:eastAsia="Arial" w:hAnsi="Arial" w:cs="Arial"/>
                <w:sz w:val="22"/>
                <w:szCs w:val="22"/>
              </w:rPr>
              <w:t>am</w:t>
            </w:r>
            <w:r>
              <w:rPr>
                <w:rFonts w:ascii="Arial" w:eastAsia="Arial" w:hAnsi="Arial" w:cs="Arial"/>
                <w:spacing w:val="1"/>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 xml:space="preserve">i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 pada</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5"/>
                <w:sz w:val="22"/>
                <w:szCs w:val="22"/>
              </w:rPr>
              <w:t xml:space="preserve"> </w:t>
            </w:r>
            <w:r>
              <w:rPr>
                <w:rFonts w:ascii="Arial" w:eastAsia="Arial" w:hAnsi="Arial" w:cs="Arial"/>
                <w:sz w:val="22"/>
                <w:szCs w:val="22"/>
              </w:rPr>
              <w:t>s</w:t>
            </w:r>
            <w:r>
              <w:rPr>
                <w:rFonts w:ascii="Arial" w:eastAsia="Arial" w:hAnsi="Arial" w:cs="Arial"/>
                <w:spacing w:val="-3"/>
                <w:sz w:val="22"/>
                <w:szCs w:val="22"/>
              </w:rPr>
              <w:t>a</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pacing w:val="-3"/>
                <w:sz w:val="22"/>
                <w:szCs w:val="22"/>
              </w:rPr>
              <w:t>d</w:t>
            </w:r>
            <w:r>
              <w:rPr>
                <w:rFonts w:ascii="Arial" w:eastAsia="Arial" w:hAnsi="Arial" w:cs="Arial"/>
                <w:sz w:val="22"/>
                <w:szCs w:val="22"/>
              </w:rPr>
              <w:t>a</w:t>
            </w:r>
            <w:r>
              <w:rPr>
                <w:rFonts w:ascii="Arial" w:eastAsia="Arial" w:hAnsi="Arial" w:cs="Arial"/>
                <w:spacing w:val="6"/>
                <w:sz w:val="22"/>
                <w:szCs w:val="22"/>
              </w:rPr>
              <w:t xml:space="preserve"> </w:t>
            </w:r>
            <w:r>
              <w:rPr>
                <w:rFonts w:ascii="Arial" w:eastAsia="Arial" w:hAnsi="Arial" w:cs="Arial"/>
                <w:spacing w:val="-3"/>
                <w:sz w:val="22"/>
                <w:szCs w:val="22"/>
              </w:rPr>
              <w:t>p</w:t>
            </w:r>
            <w:r>
              <w:rPr>
                <w:rFonts w:ascii="Arial" w:eastAsia="Arial" w:hAnsi="Arial" w:cs="Arial"/>
                <w:spacing w:val="1"/>
                <w:sz w:val="22"/>
                <w:szCs w:val="22"/>
              </w:rPr>
              <w:t>r</w:t>
            </w:r>
            <w:r>
              <w:rPr>
                <w:rFonts w:ascii="Arial" w:eastAsia="Arial" w:hAnsi="Arial" w:cs="Arial"/>
                <w:spacing w:val="-3"/>
                <w:sz w:val="22"/>
                <w:szCs w:val="22"/>
              </w:rPr>
              <w:t>o</w:t>
            </w:r>
            <w:r>
              <w:rPr>
                <w:rFonts w:ascii="Arial" w:eastAsia="Arial" w:hAnsi="Arial" w:cs="Arial"/>
                <w:spacing w:val="2"/>
                <w:sz w:val="22"/>
                <w:szCs w:val="22"/>
              </w:rPr>
              <w:t>g</w:t>
            </w:r>
            <w:r>
              <w:rPr>
                <w:rFonts w:ascii="Arial" w:eastAsia="Arial" w:hAnsi="Arial" w:cs="Arial"/>
                <w:spacing w:val="-2"/>
                <w:sz w:val="22"/>
                <w:szCs w:val="22"/>
              </w:rPr>
              <w:t>r</w:t>
            </w:r>
            <w:r>
              <w:rPr>
                <w:rFonts w:ascii="Arial" w:eastAsia="Arial" w:hAnsi="Arial" w:cs="Arial"/>
                <w:sz w:val="22"/>
                <w:szCs w:val="22"/>
              </w:rPr>
              <w:t>am</w:t>
            </w:r>
            <w:r>
              <w:rPr>
                <w:rFonts w:ascii="Arial" w:eastAsia="Arial" w:hAnsi="Arial" w:cs="Arial"/>
                <w:spacing w:val="2"/>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 d</w:t>
            </w:r>
            <w:r>
              <w:rPr>
                <w:rFonts w:ascii="Arial" w:eastAsia="Arial" w:hAnsi="Arial" w:cs="Arial"/>
                <w:spacing w:val="-1"/>
                <w:sz w:val="22"/>
                <w:szCs w:val="22"/>
              </w:rPr>
              <w:t>i</w:t>
            </w:r>
            <w:r>
              <w:rPr>
                <w:rFonts w:ascii="Arial" w:eastAsia="Arial" w:hAnsi="Arial" w:cs="Arial"/>
                <w:sz w:val="22"/>
                <w:szCs w:val="22"/>
              </w:rPr>
              <w:t>us</w:t>
            </w:r>
            <w:r>
              <w:rPr>
                <w:rFonts w:ascii="Arial" w:eastAsia="Arial" w:hAnsi="Arial" w:cs="Arial"/>
                <w:spacing w:val="-1"/>
                <w:sz w:val="22"/>
                <w:szCs w:val="22"/>
              </w:rPr>
              <w:t>ul</w:t>
            </w:r>
            <w:r>
              <w:rPr>
                <w:rFonts w:ascii="Arial" w:eastAsia="Arial" w:hAnsi="Arial" w:cs="Arial"/>
                <w:spacing w:val="2"/>
                <w:sz w:val="22"/>
                <w:szCs w:val="22"/>
              </w:rPr>
              <w:t>k</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 xml:space="preserve">an </w:t>
            </w:r>
            <w:r>
              <w:rPr>
                <w:rFonts w:ascii="Arial" w:eastAsia="Arial" w:hAnsi="Arial" w:cs="Arial"/>
                <w:spacing w:val="-2"/>
                <w:sz w:val="22"/>
                <w:szCs w:val="22"/>
              </w:rPr>
              <w:t>m</w:t>
            </w:r>
            <w:r>
              <w:rPr>
                <w:rFonts w:ascii="Arial" w:eastAsia="Arial" w:hAnsi="Arial" w:cs="Arial"/>
                <w:sz w:val="22"/>
                <w:szCs w:val="22"/>
              </w:rPr>
              <w:t>empe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pacing w:val="1"/>
                <w:sz w:val="22"/>
                <w:szCs w:val="22"/>
              </w:rPr>
              <w:t>m</w:t>
            </w:r>
            <w:r>
              <w:rPr>
                <w:rFonts w:ascii="Arial" w:eastAsia="Arial" w:hAnsi="Arial" w:cs="Arial"/>
                <w:sz w:val="22"/>
                <w:szCs w:val="22"/>
              </w:rPr>
              <w:t>b</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k</w:t>
            </w:r>
            <w:r>
              <w:rPr>
                <w:rFonts w:ascii="Arial" w:eastAsia="Arial" w:hAnsi="Arial" w:cs="Arial"/>
                <w:sz w:val="22"/>
                <w:szCs w:val="22"/>
              </w:rPr>
              <w:t xml:space="preserve">an </w:t>
            </w:r>
            <w:r>
              <w:rPr>
                <w:rFonts w:ascii="Arial" w:eastAsia="Arial" w:hAnsi="Arial" w:cs="Arial"/>
                <w:spacing w:val="1"/>
                <w:sz w:val="22"/>
                <w:szCs w:val="22"/>
              </w:rPr>
              <w:t>r</w:t>
            </w:r>
            <w:r>
              <w:rPr>
                <w:rFonts w:ascii="Arial" w:eastAsia="Arial" w:hAnsi="Arial" w:cs="Arial"/>
                <w:sz w:val="22"/>
                <w:szCs w:val="22"/>
              </w:rPr>
              <w:t>as</w:t>
            </w:r>
            <w:r>
              <w:rPr>
                <w:rFonts w:ascii="Arial" w:eastAsia="Arial" w:hAnsi="Arial" w:cs="Arial"/>
                <w:spacing w:val="-4"/>
                <w:sz w:val="22"/>
                <w:szCs w:val="22"/>
              </w:rPr>
              <w:t>i</w:t>
            </w:r>
            <w:r>
              <w:rPr>
                <w:rFonts w:ascii="Arial" w:eastAsia="Arial" w:hAnsi="Arial" w:cs="Arial"/>
                <w:sz w:val="22"/>
                <w:szCs w:val="22"/>
              </w:rPr>
              <w:t>o</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1"/>
                <w:sz w:val="22"/>
                <w:szCs w:val="22"/>
              </w:rPr>
              <w:t>m</w:t>
            </w:r>
            <w:r>
              <w:rPr>
                <w:rFonts w:ascii="Arial" w:eastAsia="Arial" w:hAnsi="Arial" w:cs="Arial"/>
                <w:sz w:val="22"/>
                <w:szCs w:val="22"/>
              </w:rPr>
              <w:t>a</w:t>
            </w:r>
            <w:r>
              <w:rPr>
                <w:rFonts w:ascii="Arial" w:eastAsia="Arial" w:hAnsi="Arial" w:cs="Arial"/>
                <w:spacing w:val="-1"/>
                <w:sz w:val="22"/>
                <w:szCs w:val="22"/>
              </w:rPr>
              <w:t>h</w:t>
            </w:r>
            <w:r>
              <w:rPr>
                <w:rFonts w:ascii="Arial" w:eastAsia="Arial" w:hAnsi="Arial" w:cs="Arial"/>
                <w:sz w:val="22"/>
                <w:szCs w:val="22"/>
              </w:rPr>
              <w:t>as</w:t>
            </w:r>
            <w:r>
              <w:rPr>
                <w:rFonts w:ascii="Arial" w:eastAsia="Arial" w:hAnsi="Arial" w:cs="Arial"/>
                <w:spacing w:val="-1"/>
                <w:sz w:val="22"/>
                <w:szCs w:val="22"/>
              </w:rPr>
              <w:t>i</w:t>
            </w:r>
            <w:r>
              <w:rPr>
                <w:rFonts w:ascii="Arial" w:eastAsia="Arial" w:hAnsi="Arial" w:cs="Arial"/>
                <w:sz w:val="22"/>
                <w:szCs w:val="22"/>
              </w:rPr>
              <w:t>s</w:t>
            </w:r>
            <w:r>
              <w:rPr>
                <w:rFonts w:ascii="Arial" w:eastAsia="Arial" w:hAnsi="Arial" w:cs="Arial"/>
                <w:spacing w:val="-3"/>
                <w:sz w:val="22"/>
                <w:szCs w:val="22"/>
              </w:rPr>
              <w:t>w</w:t>
            </w:r>
            <w:r>
              <w:rPr>
                <w:rFonts w:ascii="Arial" w:eastAsia="Arial" w:hAnsi="Arial" w:cs="Arial"/>
                <w:sz w:val="22"/>
                <w:szCs w:val="22"/>
              </w:rPr>
              <w:t>a</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1"/>
                <w:sz w:val="22"/>
                <w:szCs w:val="22"/>
              </w:rPr>
              <w:t xml:space="preserve"> </w:t>
            </w:r>
            <w:r>
              <w:rPr>
                <w:rFonts w:ascii="Arial" w:eastAsia="Arial" w:hAnsi="Arial" w:cs="Arial"/>
                <w:sz w:val="22"/>
                <w:szCs w:val="22"/>
              </w:rPr>
              <w:t>pr</w:t>
            </w:r>
            <w:r>
              <w:rPr>
                <w:rFonts w:ascii="Arial" w:eastAsia="Arial" w:hAnsi="Arial" w:cs="Arial"/>
                <w:spacing w:val="-2"/>
                <w:sz w:val="22"/>
                <w:szCs w:val="22"/>
              </w:rPr>
              <w:t>o</w:t>
            </w:r>
            <w:r>
              <w:rPr>
                <w:rFonts w:ascii="Arial" w:eastAsia="Arial" w:hAnsi="Arial" w:cs="Arial"/>
                <w:spacing w:val="2"/>
                <w:sz w:val="22"/>
                <w:szCs w:val="22"/>
              </w:rPr>
              <w:t>g</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z w:val="22"/>
                <w:szCs w:val="22"/>
              </w:rPr>
              <w:t>m</w:t>
            </w:r>
            <w:r>
              <w:rPr>
                <w:rFonts w:ascii="Arial" w:eastAsia="Arial" w:hAnsi="Arial" w:cs="Arial"/>
                <w:spacing w:val="2"/>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d</w:t>
            </w:r>
            <w:r>
              <w:rPr>
                <w:rFonts w:ascii="Arial" w:eastAsia="Arial" w:hAnsi="Arial" w:cs="Arial"/>
                <w:sz w:val="22"/>
                <w:szCs w:val="22"/>
              </w:rPr>
              <w:t xml:space="preserve">i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g</w:t>
            </w:r>
            <w:r>
              <w:rPr>
                <w:rFonts w:ascii="Arial" w:eastAsia="Arial" w:hAnsi="Arial" w:cs="Arial"/>
                <w:spacing w:val="3"/>
                <w:sz w:val="22"/>
                <w:szCs w:val="22"/>
              </w:rPr>
              <w:t xml:space="preserve"> </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4"/>
                <w:sz w:val="22"/>
                <w:szCs w:val="22"/>
              </w:rPr>
              <w:t>l</w:t>
            </w:r>
            <w:r>
              <w:rPr>
                <w:rFonts w:ascii="Arial" w:eastAsia="Arial" w:hAnsi="Arial" w:cs="Arial"/>
                <w:spacing w:val="2"/>
                <w:sz w:val="22"/>
                <w:szCs w:val="22"/>
              </w:rPr>
              <w:t>k</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z w:val="22"/>
                <w:szCs w:val="22"/>
              </w:rPr>
              <w:t>ses</w:t>
            </w:r>
            <w:r>
              <w:rPr>
                <w:rFonts w:ascii="Arial" w:eastAsia="Arial" w:hAnsi="Arial" w:cs="Arial"/>
                <w:spacing w:val="4"/>
                <w:sz w:val="22"/>
                <w:szCs w:val="22"/>
              </w:rPr>
              <w:t>u</w:t>
            </w:r>
            <w:r>
              <w:rPr>
                <w:rFonts w:ascii="Arial" w:eastAsia="Arial" w:hAnsi="Arial" w:cs="Arial"/>
                <w:sz w:val="22"/>
                <w:szCs w:val="22"/>
              </w:rPr>
              <w:t>ai d</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 xml:space="preserve">an </w:t>
            </w:r>
            <w:r>
              <w:rPr>
                <w:rFonts w:ascii="Arial" w:eastAsia="Arial" w:hAnsi="Arial" w:cs="Arial"/>
                <w:spacing w:val="2"/>
                <w:sz w:val="22"/>
                <w:szCs w:val="22"/>
              </w:rPr>
              <w:t>k</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1"/>
                <w:sz w:val="22"/>
                <w:szCs w:val="22"/>
              </w:rPr>
              <w:t>r</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uran</w:t>
            </w:r>
            <w:r>
              <w:rPr>
                <w:rFonts w:ascii="Arial" w:eastAsia="Arial" w:hAnsi="Arial" w:cs="Arial"/>
                <w:spacing w:val="-1"/>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z w:val="22"/>
                <w:szCs w:val="22"/>
              </w:rPr>
              <w:t>u</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z w:val="22"/>
                <w:szCs w:val="22"/>
              </w:rPr>
              <w:t>.</w:t>
            </w:r>
          </w:p>
        </w:tc>
      </w:tr>
      <w:tr w:rsidR="00D769FA">
        <w:trPr>
          <w:trHeight w:hRule="exact" w:val="1315"/>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222"/>
              <w:rPr>
                <w:rFonts w:ascii="Arial" w:eastAsia="Arial" w:hAnsi="Arial" w:cs="Arial"/>
                <w:sz w:val="22"/>
                <w:szCs w:val="22"/>
              </w:rPr>
            </w:pPr>
            <w:r>
              <w:rPr>
                <w:rFonts w:ascii="Arial" w:eastAsia="Arial" w:hAnsi="Arial" w:cs="Arial"/>
                <w:sz w:val="22"/>
                <w:szCs w:val="22"/>
              </w:rPr>
              <w:t>11</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ight="63"/>
              <w:jc w:val="both"/>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o</w:t>
            </w:r>
            <w:r>
              <w:rPr>
                <w:rFonts w:ascii="Arial" w:eastAsia="Arial" w:hAnsi="Arial" w:cs="Arial"/>
                <w:spacing w:val="2"/>
                <w:sz w:val="22"/>
                <w:szCs w:val="22"/>
              </w:rPr>
              <w:t>k</w:t>
            </w:r>
            <w:r>
              <w:rPr>
                <w:rFonts w:ascii="Arial" w:eastAsia="Arial" w:hAnsi="Arial" w:cs="Arial"/>
                <w:sz w:val="22"/>
                <w:szCs w:val="22"/>
              </w:rPr>
              <w:t>umen as</w:t>
            </w:r>
            <w:r>
              <w:rPr>
                <w:rFonts w:ascii="Arial" w:eastAsia="Arial" w:hAnsi="Arial" w:cs="Arial"/>
                <w:spacing w:val="-1"/>
                <w:sz w:val="22"/>
                <w:szCs w:val="22"/>
              </w:rPr>
              <w:t>l</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pacing w:val="1"/>
                <w:sz w:val="22"/>
                <w:szCs w:val="22"/>
              </w:rPr>
              <w:t>r</w:t>
            </w:r>
            <w:r>
              <w:rPr>
                <w:rFonts w:ascii="Arial" w:eastAsia="Arial" w:hAnsi="Arial" w:cs="Arial"/>
                <w:spacing w:val="-1"/>
                <w:sz w:val="22"/>
                <w:szCs w:val="22"/>
              </w:rPr>
              <w:t>i</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spacing w:val="-1"/>
                <w:sz w:val="22"/>
                <w:szCs w:val="22"/>
              </w:rPr>
              <w:t>S</w:t>
            </w:r>
            <w:r>
              <w:rPr>
                <w:rFonts w:ascii="Arial" w:eastAsia="Arial" w:hAnsi="Arial" w:cs="Arial"/>
                <w:sz w:val="22"/>
                <w:szCs w:val="22"/>
              </w:rPr>
              <w:t>ur</w:t>
            </w:r>
            <w:r>
              <w:rPr>
                <w:rFonts w:ascii="Arial" w:eastAsia="Arial" w:hAnsi="Arial" w:cs="Arial"/>
                <w:spacing w:val="-2"/>
                <w:sz w:val="22"/>
                <w:szCs w:val="22"/>
              </w:rPr>
              <w:t>a</w:t>
            </w:r>
            <w:r>
              <w:rPr>
                <w:rFonts w:ascii="Arial" w:eastAsia="Arial" w:hAnsi="Arial" w:cs="Arial"/>
                <w:sz w:val="22"/>
                <w:szCs w:val="22"/>
              </w:rPr>
              <w:t>t</w:t>
            </w:r>
            <w:r>
              <w:rPr>
                <w:rFonts w:ascii="Arial" w:eastAsia="Arial" w:hAnsi="Arial" w:cs="Arial"/>
                <w:spacing w:val="3"/>
                <w:sz w:val="22"/>
                <w:szCs w:val="22"/>
              </w:rPr>
              <w:t xml:space="preserve"> </w:t>
            </w:r>
            <w:r>
              <w:rPr>
                <w:rFonts w:ascii="Arial" w:eastAsia="Arial" w:hAnsi="Arial" w:cs="Arial"/>
                <w:spacing w:val="-1"/>
                <w:sz w:val="22"/>
                <w:szCs w:val="22"/>
              </w:rPr>
              <w:t>P</w:t>
            </w:r>
            <w:r>
              <w:rPr>
                <w:rFonts w:ascii="Arial" w:eastAsia="Arial" w:hAnsi="Arial" w:cs="Arial"/>
                <w:spacing w:val="-3"/>
                <w:sz w:val="22"/>
                <w:szCs w:val="22"/>
              </w:rPr>
              <w:t>e</w:t>
            </w:r>
            <w:r>
              <w:rPr>
                <w:rFonts w:ascii="Arial" w:eastAsia="Arial" w:hAnsi="Arial" w:cs="Arial"/>
                <w:spacing w:val="1"/>
                <w:sz w:val="22"/>
                <w:szCs w:val="22"/>
              </w:rPr>
              <w:t>r</w:t>
            </w:r>
            <w:r>
              <w:rPr>
                <w:rFonts w:ascii="Arial" w:eastAsia="Arial" w:hAnsi="Arial" w:cs="Arial"/>
                <w:sz w:val="22"/>
                <w:szCs w:val="22"/>
              </w:rPr>
              <w:t>set</w:t>
            </w:r>
            <w:r>
              <w:rPr>
                <w:rFonts w:ascii="Arial" w:eastAsia="Arial" w:hAnsi="Arial" w:cs="Arial"/>
                <w:spacing w:val="-2"/>
                <w:sz w:val="22"/>
                <w:szCs w:val="22"/>
              </w:rPr>
              <w:t>u</w:t>
            </w:r>
            <w:r>
              <w:rPr>
                <w:rFonts w:ascii="Arial" w:eastAsia="Arial" w:hAnsi="Arial" w:cs="Arial"/>
                <w:spacing w:val="1"/>
                <w:sz w:val="22"/>
                <w:szCs w:val="22"/>
              </w:rPr>
              <w:t>j</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1"/>
                <w:sz w:val="22"/>
                <w:szCs w:val="22"/>
              </w:rPr>
              <w:t>P</w:t>
            </w:r>
            <w:r>
              <w:rPr>
                <w:rFonts w:ascii="Arial" w:eastAsia="Arial" w:hAnsi="Arial" w:cs="Arial"/>
                <w:sz w:val="22"/>
                <w:szCs w:val="22"/>
              </w:rPr>
              <w:t>em</w:t>
            </w:r>
            <w:r>
              <w:rPr>
                <w:rFonts w:ascii="Arial" w:eastAsia="Arial" w:hAnsi="Arial" w:cs="Arial"/>
                <w:spacing w:val="-3"/>
                <w:sz w:val="22"/>
                <w:szCs w:val="22"/>
              </w:rPr>
              <w:t>i</w:t>
            </w:r>
            <w:r>
              <w:rPr>
                <w:rFonts w:ascii="Arial" w:eastAsia="Arial" w:hAnsi="Arial" w:cs="Arial"/>
                <w:spacing w:val="1"/>
                <w:sz w:val="22"/>
                <w:szCs w:val="22"/>
              </w:rPr>
              <w:t>m</w:t>
            </w:r>
            <w:r>
              <w:rPr>
                <w:rFonts w:ascii="Arial" w:eastAsia="Arial" w:hAnsi="Arial" w:cs="Arial"/>
                <w:sz w:val="22"/>
                <w:szCs w:val="22"/>
              </w:rPr>
              <w:t>p</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2"/>
                <w:sz w:val="22"/>
                <w:szCs w:val="22"/>
              </w:rPr>
              <w:t xml:space="preserve"> </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2"/>
                <w:sz w:val="22"/>
                <w:szCs w:val="22"/>
              </w:rPr>
              <w:t>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4"/>
                <w:sz w:val="22"/>
                <w:szCs w:val="22"/>
              </w:rPr>
              <w:t xml:space="preserve"> </w:t>
            </w:r>
            <w:r>
              <w:rPr>
                <w:rFonts w:ascii="Arial" w:eastAsia="Arial" w:hAnsi="Arial" w:cs="Arial"/>
                <w:spacing w:val="1"/>
                <w:sz w:val="22"/>
                <w:szCs w:val="22"/>
              </w:rPr>
              <w:t>(</w:t>
            </w:r>
            <w:r>
              <w:rPr>
                <w:rFonts w:ascii="Arial" w:eastAsia="Arial" w:hAnsi="Arial" w:cs="Arial"/>
                <w:spacing w:val="-1"/>
                <w:sz w:val="22"/>
                <w:szCs w:val="22"/>
              </w:rPr>
              <w:t>i</w:t>
            </w:r>
            <w:r>
              <w:rPr>
                <w:rFonts w:ascii="Arial" w:eastAsia="Arial" w:hAnsi="Arial" w:cs="Arial"/>
                <w:sz w:val="22"/>
                <w:szCs w:val="22"/>
              </w:rPr>
              <w:t>nstansi</w:t>
            </w:r>
            <w:r>
              <w:rPr>
                <w:rFonts w:ascii="Arial" w:eastAsia="Arial" w:hAnsi="Arial" w:cs="Arial"/>
                <w:spacing w:val="-4"/>
                <w:sz w:val="22"/>
                <w:szCs w:val="22"/>
              </w:rPr>
              <w:t xml:space="preserve"> </w:t>
            </w:r>
            <w:r>
              <w:rPr>
                <w:rFonts w:ascii="Arial" w:eastAsia="Arial" w:hAnsi="Arial" w:cs="Arial"/>
                <w:sz w:val="22"/>
                <w:szCs w:val="22"/>
              </w:rPr>
              <w:t>as</w:t>
            </w:r>
            <w:r>
              <w:rPr>
                <w:rFonts w:ascii="Arial" w:eastAsia="Arial" w:hAnsi="Arial" w:cs="Arial"/>
                <w:spacing w:val="-1"/>
                <w:sz w:val="22"/>
                <w:szCs w:val="22"/>
              </w:rPr>
              <w:t>a</w:t>
            </w:r>
            <w:r>
              <w:rPr>
                <w:rFonts w:ascii="Arial" w:eastAsia="Arial" w:hAnsi="Arial" w:cs="Arial"/>
                <w:sz w:val="22"/>
                <w:szCs w:val="22"/>
              </w:rPr>
              <w:t>l</w:t>
            </w:r>
            <w:r>
              <w:rPr>
                <w:rFonts w:ascii="Arial" w:eastAsia="Arial" w:hAnsi="Arial" w:cs="Arial"/>
                <w:spacing w:val="-2"/>
                <w:sz w:val="22"/>
                <w:szCs w:val="22"/>
              </w:rPr>
              <w:t xml:space="preserve"> </w:t>
            </w:r>
            <w:r>
              <w:rPr>
                <w:rFonts w:ascii="Arial" w:eastAsia="Arial" w:hAnsi="Arial" w:cs="Arial"/>
                <w:spacing w:val="-3"/>
                <w:sz w:val="22"/>
                <w:szCs w:val="22"/>
              </w:rPr>
              <w:t>P</w:t>
            </w:r>
            <w:r>
              <w:rPr>
                <w:rFonts w:ascii="Arial" w:eastAsia="Arial" w:hAnsi="Arial" w:cs="Arial"/>
                <w:sz w:val="22"/>
                <w:szCs w:val="22"/>
              </w:rPr>
              <w:t>T</w:t>
            </w:r>
            <w:r>
              <w:rPr>
                <w:rFonts w:ascii="Arial" w:eastAsia="Arial" w:hAnsi="Arial" w:cs="Arial"/>
                <w:spacing w:val="-1"/>
                <w:sz w:val="22"/>
                <w:szCs w:val="22"/>
              </w:rPr>
              <w:t xml:space="preserve"> </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3"/>
                <w:sz w:val="22"/>
                <w:szCs w:val="22"/>
              </w:rPr>
              <w:t>n</w:t>
            </w:r>
            <w:r>
              <w:rPr>
                <w:rFonts w:ascii="Arial" w:eastAsia="Arial" w:hAnsi="Arial" w:cs="Arial"/>
                <w:spacing w:val="1"/>
                <w:sz w:val="22"/>
                <w:szCs w:val="22"/>
              </w:rPr>
              <w:t>t</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1"/>
                <w:sz w:val="22"/>
                <w:szCs w:val="22"/>
              </w:rPr>
              <w:t xml:space="preserve"> </w:t>
            </w:r>
            <w:r>
              <w:rPr>
                <w:rFonts w:ascii="Arial" w:eastAsia="Arial" w:hAnsi="Arial" w:cs="Arial"/>
                <w:sz w:val="22"/>
                <w:szCs w:val="22"/>
              </w:rPr>
              <w:t>s</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pacing w:val="1"/>
                <w:sz w:val="22"/>
                <w:szCs w:val="22"/>
              </w:rPr>
              <w:t>t</w:t>
            </w:r>
            <w:r>
              <w:rPr>
                <w:rFonts w:ascii="Arial" w:eastAsia="Arial" w:hAnsi="Arial" w:cs="Arial"/>
                <w:sz w:val="22"/>
                <w:szCs w:val="22"/>
              </w:rPr>
              <w:t>us</w:t>
            </w:r>
            <w:r>
              <w:rPr>
                <w:rFonts w:ascii="Arial" w:eastAsia="Arial" w:hAnsi="Arial" w:cs="Arial"/>
                <w:spacing w:val="-4"/>
                <w:sz w:val="22"/>
                <w:szCs w:val="22"/>
              </w:rPr>
              <w:t xml:space="preserve"> </w:t>
            </w:r>
            <w:r>
              <w:rPr>
                <w:rFonts w:ascii="Arial" w:eastAsia="Arial" w:hAnsi="Arial" w:cs="Arial"/>
                <w:sz w:val="22"/>
                <w:szCs w:val="22"/>
              </w:rPr>
              <w:t>se</w:t>
            </w:r>
            <w:r>
              <w:rPr>
                <w:rFonts w:ascii="Arial" w:eastAsia="Arial" w:hAnsi="Arial" w:cs="Arial"/>
                <w:spacing w:val="-1"/>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ai</w:t>
            </w:r>
            <w:r>
              <w:rPr>
                <w:rFonts w:ascii="Arial" w:eastAsia="Arial" w:hAnsi="Arial" w:cs="Arial"/>
                <w:spacing w:val="-5"/>
                <w:sz w:val="22"/>
                <w:szCs w:val="22"/>
              </w:rPr>
              <w:t xml:space="preserve"> </w:t>
            </w:r>
            <w:r>
              <w:rPr>
                <w:rFonts w:ascii="Arial" w:eastAsia="Arial" w:hAnsi="Arial" w:cs="Arial"/>
                <w:spacing w:val="-3"/>
                <w:sz w:val="22"/>
                <w:szCs w:val="22"/>
              </w:rPr>
              <w:t>d</w:t>
            </w:r>
            <w:r>
              <w:rPr>
                <w:rFonts w:ascii="Arial" w:eastAsia="Arial" w:hAnsi="Arial" w:cs="Arial"/>
                <w:sz w:val="22"/>
                <w:szCs w:val="22"/>
              </w:rPr>
              <w:t>os</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4"/>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3"/>
                <w:sz w:val="22"/>
                <w:szCs w:val="22"/>
              </w:rPr>
              <w:t xml:space="preserve"> </w:t>
            </w:r>
            <w:r>
              <w:rPr>
                <w:rFonts w:ascii="Arial" w:eastAsia="Arial" w:hAnsi="Arial" w:cs="Arial"/>
                <w:spacing w:val="1"/>
                <w:sz w:val="22"/>
                <w:szCs w:val="22"/>
              </w:rPr>
              <w:t>t</w:t>
            </w:r>
            <w:r>
              <w:rPr>
                <w:rFonts w:ascii="Arial" w:eastAsia="Arial" w:hAnsi="Arial" w:cs="Arial"/>
                <w:sz w:val="22"/>
                <w:szCs w:val="22"/>
              </w:rPr>
              <w:t>etap pada</w:t>
            </w:r>
            <w:r>
              <w:rPr>
                <w:rFonts w:ascii="Arial" w:eastAsia="Arial" w:hAnsi="Arial" w:cs="Arial"/>
                <w:spacing w:val="3"/>
                <w:sz w:val="22"/>
                <w:szCs w:val="22"/>
              </w:rPr>
              <w:t xml:space="preserve"> </w:t>
            </w:r>
            <w:r>
              <w:rPr>
                <w:rFonts w:ascii="Arial" w:eastAsia="Arial" w:hAnsi="Arial" w:cs="Arial"/>
                <w:sz w:val="22"/>
                <w:szCs w:val="22"/>
              </w:rPr>
              <w:t>p</w:t>
            </w:r>
            <w:r>
              <w:rPr>
                <w:rFonts w:ascii="Arial" w:eastAsia="Arial" w:hAnsi="Arial" w:cs="Arial"/>
                <w:spacing w:val="-1"/>
                <w:sz w:val="22"/>
                <w:szCs w:val="22"/>
              </w:rPr>
              <w:t>a</w:t>
            </w:r>
            <w:r>
              <w:rPr>
                <w:rFonts w:ascii="Arial" w:eastAsia="Arial" w:hAnsi="Arial" w:cs="Arial"/>
                <w:sz w:val="22"/>
                <w:szCs w:val="22"/>
              </w:rPr>
              <w:t>da</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3"/>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z w:val="22"/>
                <w:szCs w:val="22"/>
              </w:rPr>
              <w:t xml:space="preserve">uruan </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pacing w:val="-2"/>
                <w:sz w:val="22"/>
                <w:szCs w:val="22"/>
              </w:rPr>
              <w:t>l</w:t>
            </w:r>
            <w:r>
              <w:rPr>
                <w:rFonts w:ascii="Arial" w:eastAsia="Arial" w:hAnsi="Arial" w:cs="Arial"/>
                <w:sz w:val="22"/>
                <w:szCs w:val="22"/>
              </w:rPr>
              <w:t>,</w:t>
            </w:r>
            <w:r>
              <w:rPr>
                <w:rFonts w:ascii="Arial" w:eastAsia="Arial" w:hAnsi="Arial" w:cs="Arial"/>
                <w:spacing w:val="4"/>
                <w:sz w:val="22"/>
                <w:szCs w:val="22"/>
              </w:rPr>
              <w:t xml:space="preserve"> </w:t>
            </w:r>
            <w:r>
              <w:rPr>
                <w:rFonts w:ascii="Arial" w:eastAsia="Arial" w:hAnsi="Arial" w:cs="Arial"/>
                <w:sz w:val="22"/>
                <w:szCs w:val="22"/>
              </w:rPr>
              <w:t>d</w:t>
            </w:r>
            <w:r>
              <w:rPr>
                <w:rFonts w:ascii="Arial" w:eastAsia="Arial" w:hAnsi="Arial" w:cs="Arial"/>
                <w:spacing w:val="-1"/>
                <w:sz w:val="22"/>
                <w:szCs w:val="22"/>
              </w:rPr>
              <w:t>il</w:t>
            </w:r>
            <w:r>
              <w:rPr>
                <w:rFonts w:ascii="Arial" w:eastAsia="Arial" w:hAnsi="Arial" w:cs="Arial"/>
                <w:sz w:val="22"/>
                <w:szCs w:val="22"/>
              </w:rPr>
              <w:t>amp</w:t>
            </w:r>
            <w:r>
              <w:rPr>
                <w:rFonts w:ascii="Arial" w:eastAsia="Arial" w:hAnsi="Arial" w:cs="Arial"/>
                <w:spacing w:val="-1"/>
                <w:sz w:val="22"/>
                <w:szCs w:val="22"/>
              </w:rPr>
              <w:t>i</w:t>
            </w:r>
            <w:r>
              <w:rPr>
                <w:rFonts w:ascii="Arial" w:eastAsia="Arial" w:hAnsi="Arial" w:cs="Arial"/>
                <w:spacing w:val="1"/>
                <w:sz w:val="22"/>
                <w:szCs w:val="22"/>
              </w:rPr>
              <w:t>r</w:t>
            </w:r>
            <w:r>
              <w:rPr>
                <w:rFonts w:ascii="Arial" w:eastAsia="Arial" w:hAnsi="Arial" w:cs="Arial"/>
                <w:sz w:val="22"/>
                <w:szCs w:val="22"/>
              </w:rPr>
              <w:t xml:space="preserve">i </w:t>
            </w:r>
            <w:r>
              <w:rPr>
                <w:rFonts w:ascii="Arial" w:eastAsia="Arial" w:hAnsi="Arial" w:cs="Arial"/>
                <w:spacing w:val="-1"/>
                <w:sz w:val="22"/>
                <w:szCs w:val="22"/>
              </w:rPr>
              <w:t>P</w:t>
            </w:r>
            <w:r>
              <w:rPr>
                <w:rFonts w:ascii="Arial" w:eastAsia="Arial" w:hAnsi="Arial" w:cs="Arial"/>
                <w:sz w:val="22"/>
                <w:szCs w:val="22"/>
              </w:rPr>
              <w:t>er</w:t>
            </w:r>
            <w:r>
              <w:rPr>
                <w:rFonts w:ascii="Arial" w:eastAsia="Arial" w:hAnsi="Arial" w:cs="Arial"/>
                <w:spacing w:val="2"/>
                <w:sz w:val="22"/>
                <w:szCs w:val="22"/>
              </w:rPr>
              <w:t>j</w:t>
            </w:r>
            <w:r>
              <w:rPr>
                <w:rFonts w:ascii="Arial" w:eastAsia="Arial" w:hAnsi="Arial" w:cs="Arial"/>
                <w:spacing w:val="-3"/>
                <w:sz w:val="22"/>
                <w:szCs w:val="22"/>
              </w:rPr>
              <w:t>a</w:t>
            </w:r>
            <w:r>
              <w:rPr>
                <w:rFonts w:ascii="Arial" w:eastAsia="Arial" w:hAnsi="Arial" w:cs="Arial"/>
                <w:sz w:val="22"/>
                <w:szCs w:val="22"/>
              </w:rPr>
              <w:t>n</w:t>
            </w:r>
            <w:r>
              <w:rPr>
                <w:rFonts w:ascii="Arial" w:eastAsia="Arial" w:hAnsi="Arial" w:cs="Arial"/>
                <w:spacing w:val="1"/>
                <w:sz w:val="22"/>
                <w:szCs w:val="22"/>
              </w:rPr>
              <w:t>j</w:t>
            </w:r>
            <w:r>
              <w:rPr>
                <w:rFonts w:ascii="Arial" w:eastAsia="Arial" w:hAnsi="Arial" w:cs="Arial"/>
                <w:spacing w:val="-1"/>
                <w:sz w:val="22"/>
                <w:szCs w:val="22"/>
              </w:rPr>
              <w:t>i</w:t>
            </w:r>
            <w:r>
              <w:rPr>
                <w:rFonts w:ascii="Arial" w:eastAsia="Arial" w:hAnsi="Arial" w:cs="Arial"/>
                <w:sz w:val="22"/>
                <w:szCs w:val="22"/>
              </w:rPr>
              <w:t>an</w:t>
            </w:r>
            <w:r>
              <w:rPr>
                <w:rFonts w:ascii="Arial" w:eastAsia="Arial" w:hAnsi="Arial" w:cs="Arial"/>
                <w:spacing w:val="2"/>
                <w:sz w:val="22"/>
                <w:szCs w:val="22"/>
              </w:rPr>
              <w:t xml:space="preserve"> </w:t>
            </w:r>
            <w:r>
              <w:rPr>
                <w:rFonts w:ascii="Arial" w:eastAsia="Arial" w:hAnsi="Arial" w:cs="Arial"/>
                <w:spacing w:val="-1"/>
                <w:sz w:val="22"/>
                <w:szCs w:val="22"/>
              </w:rPr>
              <w:t>K</w:t>
            </w:r>
            <w:r>
              <w:rPr>
                <w:rFonts w:ascii="Arial" w:eastAsia="Arial" w:hAnsi="Arial" w:cs="Arial"/>
                <w:spacing w:val="-3"/>
                <w:sz w:val="22"/>
                <w:szCs w:val="22"/>
              </w:rPr>
              <w:t>e</w:t>
            </w:r>
            <w:r>
              <w:rPr>
                <w:rFonts w:ascii="Arial" w:eastAsia="Arial" w:hAnsi="Arial" w:cs="Arial"/>
                <w:spacing w:val="1"/>
                <w:sz w:val="22"/>
                <w:szCs w:val="22"/>
              </w:rPr>
              <w:t>rj</w:t>
            </w:r>
            <w:r>
              <w:rPr>
                <w:rFonts w:ascii="Arial" w:eastAsia="Arial" w:hAnsi="Arial" w:cs="Arial"/>
                <w:sz w:val="22"/>
                <w:szCs w:val="22"/>
              </w:rPr>
              <w:t xml:space="preserve">a </w:t>
            </w:r>
            <w:r>
              <w:rPr>
                <w:rFonts w:ascii="Arial" w:eastAsia="Arial" w:hAnsi="Arial" w:cs="Arial"/>
                <w:spacing w:val="-1"/>
                <w:sz w:val="22"/>
                <w:szCs w:val="22"/>
              </w:rPr>
              <w:t>S</w:t>
            </w:r>
            <w:r>
              <w:rPr>
                <w:rFonts w:ascii="Arial" w:eastAsia="Arial" w:hAnsi="Arial" w:cs="Arial"/>
                <w:sz w:val="22"/>
                <w:szCs w:val="22"/>
              </w:rPr>
              <w:t>ama</w:t>
            </w:r>
            <w:r>
              <w:rPr>
                <w:rFonts w:ascii="Arial" w:eastAsia="Arial" w:hAnsi="Arial" w:cs="Arial"/>
                <w:spacing w:val="1"/>
                <w:sz w:val="22"/>
                <w:szCs w:val="22"/>
              </w:rPr>
              <w:t xml:space="preserve"> (</w:t>
            </w:r>
            <w:r>
              <w:rPr>
                <w:rFonts w:ascii="Arial" w:eastAsia="Arial" w:hAnsi="Arial" w:cs="Arial"/>
                <w:i/>
                <w:spacing w:val="-2"/>
                <w:sz w:val="22"/>
                <w:szCs w:val="22"/>
              </w:rPr>
              <w:t>M</w:t>
            </w:r>
            <w:r>
              <w:rPr>
                <w:rFonts w:ascii="Arial" w:eastAsia="Arial" w:hAnsi="Arial" w:cs="Arial"/>
                <w:i/>
                <w:sz w:val="22"/>
                <w:szCs w:val="22"/>
              </w:rPr>
              <w:t>o</w:t>
            </w:r>
            <w:r>
              <w:rPr>
                <w:rFonts w:ascii="Arial" w:eastAsia="Arial" w:hAnsi="Arial" w:cs="Arial"/>
                <w:i/>
                <w:spacing w:val="-1"/>
                <w:sz w:val="22"/>
                <w:szCs w:val="22"/>
              </w:rPr>
              <w:t>U</w:t>
            </w:r>
            <w:r>
              <w:rPr>
                <w:rFonts w:ascii="Arial" w:eastAsia="Arial" w:hAnsi="Arial" w:cs="Arial"/>
                <w:sz w:val="22"/>
                <w:szCs w:val="22"/>
              </w:rPr>
              <w:t>)</w:t>
            </w:r>
            <w:r>
              <w:rPr>
                <w:rFonts w:ascii="Arial" w:eastAsia="Arial" w:hAnsi="Arial" w:cs="Arial"/>
                <w:spacing w:val="2"/>
                <w:sz w:val="22"/>
                <w:szCs w:val="22"/>
              </w:rPr>
              <w:t xml:space="preserve"> </w:t>
            </w:r>
            <w:r>
              <w:rPr>
                <w:rFonts w:ascii="Arial" w:eastAsia="Arial" w:hAnsi="Arial" w:cs="Arial"/>
                <w:sz w:val="22"/>
                <w:szCs w:val="22"/>
              </w:rPr>
              <w:t>a</w:t>
            </w:r>
            <w:r>
              <w:rPr>
                <w:rFonts w:ascii="Arial" w:eastAsia="Arial" w:hAnsi="Arial" w:cs="Arial"/>
                <w:spacing w:val="-1"/>
                <w:sz w:val="22"/>
                <w:szCs w:val="22"/>
              </w:rPr>
              <w:t>n</w:t>
            </w:r>
            <w:r>
              <w:rPr>
                <w:rFonts w:ascii="Arial" w:eastAsia="Arial" w:hAnsi="Arial" w:cs="Arial"/>
                <w:spacing w:val="1"/>
                <w:sz w:val="22"/>
                <w:szCs w:val="22"/>
              </w:rPr>
              <w:t>t</w:t>
            </w:r>
            <w:r>
              <w:rPr>
                <w:rFonts w:ascii="Arial" w:eastAsia="Arial" w:hAnsi="Arial" w:cs="Arial"/>
                <w:spacing w:val="-3"/>
                <w:sz w:val="22"/>
                <w:szCs w:val="22"/>
              </w:rPr>
              <w:t>a</w:t>
            </w:r>
            <w:r>
              <w:rPr>
                <w:rFonts w:ascii="Arial" w:eastAsia="Arial" w:hAnsi="Arial" w:cs="Arial"/>
                <w:sz w:val="22"/>
                <w:szCs w:val="22"/>
              </w:rPr>
              <w:t>r</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z w:val="22"/>
                <w:szCs w:val="22"/>
              </w:rPr>
              <w:t>g</w:t>
            </w:r>
            <w:r>
              <w:rPr>
                <w:rFonts w:ascii="Arial" w:eastAsia="Arial" w:hAnsi="Arial" w:cs="Arial"/>
                <w:spacing w:val="-1"/>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
                <w:sz w:val="22"/>
                <w:szCs w:val="22"/>
              </w:rPr>
              <w:t xml:space="preserve"> t</w:t>
            </w:r>
            <w:r>
              <w:rPr>
                <w:rFonts w:ascii="Arial" w:eastAsia="Arial" w:hAnsi="Arial" w:cs="Arial"/>
                <w:spacing w:val="-1"/>
                <w:sz w:val="22"/>
                <w:szCs w:val="22"/>
              </w:rPr>
              <w:t>i</w:t>
            </w:r>
            <w:r>
              <w:rPr>
                <w:rFonts w:ascii="Arial" w:eastAsia="Arial" w:hAnsi="Arial" w:cs="Arial"/>
                <w:spacing w:val="-3"/>
                <w:sz w:val="22"/>
                <w:szCs w:val="22"/>
              </w:rPr>
              <w:t>n</w:t>
            </w:r>
            <w:r>
              <w:rPr>
                <w:rFonts w:ascii="Arial" w:eastAsia="Arial" w:hAnsi="Arial" w:cs="Arial"/>
                <w:sz w:val="22"/>
                <w:szCs w:val="22"/>
              </w:rPr>
              <w:t>g</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2"/>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pacing w:val="-3"/>
                <w:sz w:val="22"/>
                <w:szCs w:val="22"/>
              </w:rPr>
              <w:t>n</w:t>
            </w:r>
            <w:r>
              <w:rPr>
                <w:rFonts w:ascii="Arial" w:eastAsia="Arial" w:hAnsi="Arial" w:cs="Arial"/>
                <w:spacing w:val="2"/>
                <w:sz w:val="22"/>
                <w:szCs w:val="22"/>
              </w:rPr>
              <w:t>g</w:t>
            </w:r>
            <w:r>
              <w:rPr>
                <w:rFonts w:ascii="Arial" w:eastAsia="Arial" w:hAnsi="Arial" w:cs="Arial"/>
                <w:sz w:val="22"/>
                <w:szCs w:val="22"/>
              </w:rPr>
              <w:t>us</w:t>
            </w:r>
            <w:r>
              <w:rPr>
                <w:rFonts w:ascii="Arial" w:eastAsia="Arial" w:hAnsi="Arial" w:cs="Arial"/>
                <w:spacing w:val="-1"/>
                <w:sz w:val="22"/>
                <w:szCs w:val="22"/>
              </w:rPr>
              <w:t>u</w:t>
            </w:r>
            <w:r>
              <w:rPr>
                <w:rFonts w:ascii="Arial" w:eastAsia="Arial" w:hAnsi="Arial" w:cs="Arial"/>
                <w:sz w:val="22"/>
                <w:szCs w:val="22"/>
              </w:rPr>
              <w:t xml:space="preserve">l </w:t>
            </w:r>
            <w:r>
              <w:rPr>
                <w:rFonts w:ascii="Arial" w:eastAsia="Arial" w:hAnsi="Arial" w:cs="Arial"/>
                <w:spacing w:val="-3"/>
                <w:sz w:val="22"/>
                <w:szCs w:val="22"/>
              </w:rPr>
              <w:t>d</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2"/>
                <w:sz w:val="22"/>
                <w:szCs w:val="22"/>
              </w:rPr>
              <w:t>g</w:t>
            </w:r>
            <w:r>
              <w:rPr>
                <w:rFonts w:ascii="Arial" w:eastAsia="Arial" w:hAnsi="Arial" w:cs="Arial"/>
                <w:sz w:val="22"/>
                <w:szCs w:val="22"/>
              </w:rPr>
              <w:t>an p</w:t>
            </w:r>
            <w:r>
              <w:rPr>
                <w:rFonts w:ascii="Arial" w:eastAsia="Arial" w:hAnsi="Arial" w:cs="Arial"/>
                <w:spacing w:val="-1"/>
                <w:sz w:val="22"/>
                <w:szCs w:val="22"/>
              </w:rPr>
              <w:t>e</w:t>
            </w:r>
            <w:r>
              <w:rPr>
                <w:rFonts w:ascii="Arial" w:eastAsia="Arial" w:hAnsi="Arial" w:cs="Arial"/>
                <w:spacing w:val="-2"/>
                <w:sz w:val="22"/>
                <w:szCs w:val="22"/>
              </w:rPr>
              <w:t>r</w:t>
            </w:r>
            <w:r>
              <w:rPr>
                <w:rFonts w:ascii="Arial" w:eastAsia="Arial" w:hAnsi="Arial" w:cs="Arial"/>
                <w:spacing w:val="2"/>
                <w:sz w:val="22"/>
                <w:szCs w:val="22"/>
              </w:rPr>
              <w:t>g</w:t>
            </w:r>
            <w:r>
              <w:rPr>
                <w:rFonts w:ascii="Arial" w:eastAsia="Arial" w:hAnsi="Arial" w:cs="Arial"/>
                <w:spacing w:val="-3"/>
                <w:sz w:val="22"/>
                <w:szCs w:val="22"/>
              </w:rPr>
              <w:t>u</w:t>
            </w:r>
            <w:r>
              <w:rPr>
                <w:rFonts w:ascii="Arial" w:eastAsia="Arial" w:hAnsi="Arial" w:cs="Arial"/>
                <w:spacing w:val="1"/>
                <w:sz w:val="22"/>
                <w:szCs w:val="22"/>
              </w:rPr>
              <w:t>r</w:t>
            </w:r>
            <w:r>
              <w:rPr>
                <w:rFonts w:ascii="Arial" w:eastAsia="Arial" w:hAnsi="Arial" w:cs="Arial"/>
                <w:sz w:val="22"/>
                <w:szCs w:val="22"/>
              </w:rPr>
              <w:t>u</w:t>
            </w:r>
            <w:r>
              <w:rPr>
                <w:rFonts w:ascii="Arial" w:eastAsia="Arial" w:hAnsi="Arial" w:cs="Arial"/>
                <w:spacing w:val="-1"/>
                <w:sz w:val="22"/>
                <w:szCs w:val="22"/>
              </w:rPr>
              <w:t>a</w:t>
            </w:r>
            <w:r>
              <w:rPr>
                <w:rFonts w:ascii="Arial" w:eastAsia="Arial" w:hAnsi="Arial" w:cs="Arial"/>
                <w:sz w:val="22"/>
                <w:szCs w:val="22"/>
              </w:rPr>
              <w:t xml:space="preserve">n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g</w:t>
            </w:r>
            <w:r>
              <w:rPr>
                <w:rFonts w:ascii="Arial" w:eastAsia="Arial" w:hAnsi="Arial" w:cs="Arial"/>
                <w:spacing w:val="2"/>
                <w:sz w:val="22"/>
                <w:szCs w:val="22"/>
              </w:rPr>
              <w:t>g</w:t>
            </w:r>
            <w:r>
              <w:rPr>
                <w:rFonts w:ascii="Arial" w:eastAsia="Arial" w:hAnsi="Arial" w:cs="Arial"/>
                <w:sz w:val="22"/>
                <w:szCs w:val="22"/>
              </w:rPr>
              <w:t xml:space="preserve">i </w:t>
            </w:r>
            <w:r>
              <w:rPr>
                <w:rFonts w:ascii="Arial" w:eastAsia="Arial" w:hAnsi="Arial" w:cs="Arial"/>
                <w:spacing w:val="-1"/>
                <w:sz w:val="22"/>
                <w:szCs w:val="22"/>
              </w:rPr>
              <w:t>l</w:t>
            </w:r>
            <w:r>
              <w:rPr>
                <w:rFonts w:ascii="Arial" w:eastAsia="Arial" w:hAnsi="Arial" w:cs="Arial"/>
                <w:sz w:val="22"/>
                <w:szCs w:val="22"/>
              </w:rPr>
              <w:t>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 xml:space="preserve"> </w:t>
            </w:r>
            <w:r>
              <w:rPr>
                <w:rFonts w:ascii="Arial" w:eastAsia="Arial" w:hAnsi="Arial" w:cs="Arial"/>
                <w:spacing w:val="1"/>
                <w:sz w:val="22"/>
                <w:szCs w:val="22"/>
              </w:rPr>
              <w:t>(</w:t>
            </w:r>
            <w:r>
              <w:rPr>
                <w:rFonts w:ascii="Arial" w:eastAsia="Arial" w:hAnsi="Arial" w:cs="Arial"/>
                <w:spacing w:val="-3"/>
                <w:sz w:val="22"/>
                <w:szCs w:val="22"/>
              </w:rPr>
              <w:t>P</w:t>
            </w:r>
            <w:r>
              <w:rPr>
                <w:rFonts w:ascii="Arial" w:eastAsia="Arial" w:hAnsi="Arial" w:cs="Arial"/>
                <w:sz w:val="22"/>
                <w:szCs w:val="22"/>
              </w:rPr>
              <w:t>T</w:t>
            </w:r>
            <w:r>
              <w:rPr>
                <w:rFonts w:ascii="Arial" w:eastAsia="Arial" w:hAnsi="Arial" w:cs="Arial"/>
                <w:spacing w:val="3"/>
                <w:sz w:val="22"/>
                <w:szCs w:val="22"/>
              </w:rPr>
              <w:t xml:space="preserve"> </w:t>
            </w:r>
            <w:r>
              <w:rPr>
                <w:rFonts w:ascii="Arial" w:eastAsia="Arial" w:hAnsi="Arial" w:cs="Arial"/>
                <w:sz w:val="22"/>
                <w:szCs w:val="22"/>
              </w:rPr>
              <w:t>as</w:t>
            </w:r>
            <w:r>
              <w:rPr>
                <w:rFonts w:ascii="Arial" w:eastAsia="Arial" w:hAnsi="Arial" w:cs="Arial"/>
                <w:spacing w:val="-1"/>
                <w:sz w:val="22"/>
                <w:szCs w:val="22"/>
              </w:rPr>
              <w:t>al</w:t>
            </w:r>
            <w:r>
              <w:rPr>
                <w:rFonts w:ascii="Arial" w:eastAsia="Arial" w:hAnsi="Arial" w:cs="Arial"/>
                <w:sz w:val="22"/>
                <w:szCs w:val="22"/>
              </w:rPr>
              <w:t>)</w:t>
            </w:r>
            <w:r>
              <w:rPr>
                <w:rFonts w:ascii="Arial" w:eastAsia="Arial" w:hAnsi="Arial" w:cs="Arial"/>
                <w:spacing w:val="1"/>
                <w:sz w:val="22"/>
                <w:szCs w:val="22"/>
              </w:rPr>
              <w:t xml:space="preserve"> (</w:t>
            </w:r>
            <w:r>
              <w:rPr>
                <w:rFonts w:ascii="Arial" w:eastAsia="Arial" w:hAnsi="Arial" w:cs="Arial"/>
                <w:b/>
                <w:spacing w:val="-1"/>
                <w:sz w:val="22"/>
                <w:szCs w:val="22"/>
              </w:rPr>
              <w:t>D</w:t>
            </w:r>
            <w:r>
              <w:rPr>
                <w:rFonts w:ascii="Arial" w:eastAsia="Arial" w:hAnsi="Arial" w:cs="Arial"/>
                <w:b/>
                <w:sz w:val="22"/>
                <w:szCs w:val="22"/>
              </w:rPr>
              <w:t>o</w:t>
            </w:r>
            <w:r>
              <w:rPr>
                <w:rFonts w:ascii="Arial" w:eastAsia="Arial" w:hAnsi="Arial" w:cs="Arial"/>
                <w:b/>
                <w:spacing w:val="-3"/>
                <w:sz w:val="22"/>
                <w:szCs w:val="22"/>
              </w:rPr>
              <w:t>s</w:t>
            </w:r>
            <w:r>
              <w:rPr>
                <w:rFonts w:ascii="Arial" w:eastAsia="Arial" w:hAnsi="Arial" w:cs="Arial"/>
                <w:b/>
                <w:sz w:val="22"/>
                <w:szCs w:val="22"/>
              </w:rPr>
              <w:t xml:space="preserve">en </w:t>
            </w:r>
            <w:r>
              <w:rPr>
                <w:rFonts w:ascii="Arial" w:eastAsia="Arial" w:hAnsi="Arial" w:cs="Arial"/>
                <w:b/>
                <w:spacing w:val="-3"/>
                <w:sz w:val="22"/>
                <w:szCs w:val="22"/>
              </w:rPr>
              <w:t>T</w:t>
            </w:r>
            <w:r>
              <w:rPr>
                <w:rFonts w:ascii="Arial" w:eastAsia="Arial" w:hAnsi="Arial" w:cs="Arial"/>
                <w:b/>
                <w:spacing w:val="1"/>
                <w:sz w:val="22"/>
                <w:szCs w:val="22"/>
              </w:rPr>
              <w:t>i</w:t>
            </w:r>
            <w:r>
              <w:rPr>
                <w:rFonts w:ascii="Arial" w:eastAsia="Arial" w:hAnsi="Arial" w:cs="Arial"/>
                <w:b/>
                <w:sz w:val="22"/>
                <w:szCs w:val="22"/>
              </w:rPr>
              <w:t>d</w:t>
            </w:r>
            <w:r>
              <w:rPr>
                <w:rFonts w:ascii="Arial" w:eastAsia="Arial" w:hAnsi="Arial" w:cs="Arial"/>
                <w:b/>
                <w:spacing w:val="-1"/>
                <w:sz w:val="22"/>
                <w:szCs w:val="22"/>
              </w:rPr>
              <w:t>a</w:t>
            </w:r>
            <w:r>
              <w:rPr>
                <w:rFonts w:ascii="Arial" w:eastAsia="Arial" w:hAnsi="Arial" w:cs="Arial"/>
                <w:b/>
                <w:sz w:val="22"/>
                <w:szCs w:val="22"/>
              </w:rPr>
              <w:t xml:space="preserve">k </w:t>
            </w:r>
            <w:r>
              <w:rPr>
                <w:rFonts w:ascii="Arial" w:eastAsia="Arial" w:hAnsi="Arial" w:cs="Arial"/>
                <w:b/>
                <w:spacing w:val="-2"/>
                <w:sz w:val="22"/>
                <w:szCs w:val="22"/>
              </w:rPr>
              <w:t>T</w:t>
            </w:r>
            <w:r>
              <w:rPr>
                <w:rFonts w:ascii="Arial" w:eastAsia="Arial" w:hAnsi="Arial" w:cs="Arial"/>
                <w:b/>
                <w:sz w:val="22"/>
                <w:szCs w:val="22"/>
              </w:rPr>
              <w:t>etap</w:t>
            </w:r>
            <w:r>
              <w:rPr>
                <w:rFonts w:ascii="Arial" w:eastAsia="Arial" w:hAnsi="Arial" w:cs="Arial"/>
                <w:sz w:val="22"/>
                <w:szCs w:val="22"/>
              </w:rPr>
              <w:t>)</w:t>
            </w:r>
          </w:p>
        </w:tc>
      </w:tr>
      <w:tr w:rsidR="00D769FA">
        <w:trPr>
          <w:trHeight w:hRule="exact" w:val="809"/>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222"/>
              <w:rPr>
                <w:rFonts w:ascii="Arial" w:eastAsia="Arial" w:hAnsi="Arial" w:cs="Arial"/>
                <w:sz w:val="22"/>
                <w:szCs w:val="22"/>
              </w:rPr>
            </w:pPr>
            <w:r>
              <w:rPr>
                <w:rFonts w:ascii="Arial" w:eastAsia="Arial" w:hAnsi="Arial" w:cs="Arial"/>
                <w:sz w:val="22"/>
                <w:szCs w:val="22"/>
              </w:rPr>
              <w:t>12</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Pr="009A649C" w:rsidRDefault="0098142C">
            <w:pPr>
              <w:spacing w:before="20"/>
              <w:ind w:left="102" w:right="64"/>
              <w:jc w:val="both"/>
              <w:rPr>
                <w:rFonts w:ascii="Arial" w:eastAsia="Arial" w:hAnsi="Arial" w:cs="Arial"/>
                <w:sz w:val="22"/>
                <w:szCs w:val="22"/>
                <w:highlight w:val="yellow"/>
              </w:rPr>
            </w:pPr>
            <w:r w:rsidRPr="009A649C">
              <w:rPr>
                <w:rFonts w:ascii="Arial" w:eastAsia="Arial" w:hAnsi="Arial" w:cs="Arial"/>
                <w:b/>
                <w:i/>
                <w:spacing w:val="-1"/>
                <w:sz w:val="22"/>
                <w:szCs w:val="22"/>
                <w:highlight w:val="yellow"/>
              </w:rPr>
              <w:t>S</w:t>
            </w:r>
            <w:r w:rsidRPr="009A649C">
              <w:rPr>
                <w:rFonts w:ascii="Arial" w:eastAsia="Arial" w:hAnsi="Arial" w:cs="Arial"/>
                <w:b/>
                <w:i/>
                <w:sz w:val="22"/>
                <w:szCs w:val="22"/>
                <w:highlight w:val="yellow"/>
              </w:rPr>
              <w:t>c</w:t>
            </w:r>
            <w:r w:rsidRPr="009A649C">
              <w:rPr>
                <w:rFonts w:ascii="Arial" w:eastAsia="Arial" w:hAnsi="Arial" w:cs="Arial"/>
                <w:b/>
                <w:i/>
                <w:spacing w:val="-1"/>
                <w:sz w:val="22"/>
                <w:szCs w:val="22"/>
                <w:highlight w:val="yellow"/>
              </w:rPr>
              <w:t>a</w:t>
            </w:r>
            <w:r w:rsidRPr="009A649C">
              <w:rPr>
                <w:rFonts w:ascii="Arial" w:eastAsia="Arial" w:hAnsi="Arial" w:cs="Arial"/>
                <w:b/>
                <w:i/>
                <w:sz w:val="22"/>
                <w:szCs w:val="22"/>
                <w:highlight w:val="yellow"/>
              </w:rPr>
              <w:t>n</w:t>
            </w:r>
            <w:r w:rsidRPr="009A649C">
              <w:rPr>
                <w:rFonts w:ascii="Arial" w:eastAsia="Arial" w:hAnsi="Arial" w:cs="Arial"/>
                <w:b/>
                <w:i/>
                <w:spacing w:val="3"/>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3"/>
                <w:sz w:val="22"/>
                <w:szCs w:val="22"/>
                <w:highlight w:val="yellow"/>
              </w:rPr>
              <w:t>o</w:t>
            </w:r>
            <w:r w:rsidRPr="009A649C">
              <w:rPr>
                <w:rFonts w:ascii="Arial" w:eastAsia="Arial" w:hAnsi="Arial" w:cs="Arial"/>
                <w:spacing w:val="2"/>
                <w:sz w:val="22"/>
                <w:szCs w:val="22"/>
                <w:highlight w:val="yellow"/>
              </w:rPr>
              <w:t>k</w:t>
            </w:r>
            <w:r w:rsidRPr="009A649C">
              <w:rPr>
                <w:rFonts w:ascii="Arial" w:eastAsia="Arial" w:hAnsi="Arial" w:cs="Arial"/>
                <w:sz w:val="22"/>
                <w:szCs w:val="22"/>
                <w:highlight w:val="yellow"/>
              </w:rPr>
              <w:t>umen</w:t>
            </w:r>
            <w:r w:rsidRPr="009A649C">
              <w:rPr>
                <w:rFonts w:ascii="Arial" w:eastAsia="Arial" w:hAnsi="Arial" w:cs="Arial"/>
                <w:spacing w:val="1"/>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3"/>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3"/>
                <w:sz w:val="22"/>
                <w:szCs w:val="22"/>
                <w:highlight w:val="yellow"/>
              </w:rPr>
              <w:t>a</w:t>
            </w:r>
            <w:r w:rsidRPr="009A649C">
              <w:rPr>
                <w:rFonts w:ascii="Arial" w:eastAsia="Arial" w:hAnsi="Arial" w:cs="Arial"/>
                <w:spacing w:val="1"/>
                <w:sz w:val="22"/>
                <w:szCs w:val="22"/>
                <w:highlight w:val="yellow"/>
              </w:rPr>
              <w:t>r</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w:t>
            </w:r>
            <w:r w:rsidRPr="009A649C">
              <w:rPr>
                <w:rFonts w:ascii="Arial" w:eastAsia="Arial" w:hAnsi="Arial" w:cs="Arial"/>
                <w:spacing w:val="2"/>
                <w:sz w:val="22"/>
                <w:szCs w:val="22"/>
                <w:highlight w:val="yellow"/>
              </w:rPr>
              <w:t xml:space="preserve"> </w:t>
            </w:r>
            <w:r w:rsidRPr="009A649C">
              <w:rPr>
                <w:rFonts w:ascii="Arial" w:eastAsia="Arial" w:hAnsi="Arial" w:cs="Arial"/>
                <w:spacing w:val="-1"/>
                <w:sz w:val="22"/>
                <w:szCs w:val="22"/>
                <w:highlight w:val="yellow"/>
              </w:rPr>
              <w:t>S</w:t>
            </w:r>
            <w:r w:rsidRPr="009A649C">
              <w:rPr>
                <w:rFonts w:ascii="Arial" w:eastAsia="Arial" w:hAnsi="Arial" w:cs="Arial"/>
                <w:sz w:val="22"/>
                <w:szCs w:val="22"/>
                <w:highlight w:val="yellow"/>
              </w:rPr>
              <w:t>ur</w:t>
            </w:r>
            <w:r w:rsidRPr="009A649C">
              <w:rPr>
                <w:rFonts w:ascii="Arial" w:eastAsia="Arial" w:hAnsi="Arial" w:cs="Arial"/>
                <w:spacing w:val="-2"/>
                <w:sz w:val="22"/>
                <w:szCs w:val="22"/>
                <w:highlight w:val="yellow"/>
              </w:rPr>
              <w:t>a</w:t>
            </w:r>
            <w:r w:rsidRPr="009A649C">
              <w:rPr>
                <w:rFonts w:ascii="Arial" w:eastAsia="Arial" w:hAnsi="Arial" w:cs="Arial"/>
                <w:sz w:val="22"/>
                <w:szCs w:val="22"/>
                <w:highlight w:val="yellow"/>
              </w:rPr>
              <w:t>t</w:t>
            </w:r>
            <w:r w:rsidRPr="009A649C">
              <w:rPr>
                <w:rFonts w:ascii="Arial" w:eastAsia="Arial" w:hAnsi="Arial" w:cs="Arial"/>
                <w:spacing w:val="4"/>
                <w:sz w:val="22"/>
                <w:szCs w:val="22"/>
                <w:highlight w:val="yellow"/>
              </w:rPr>
              <w:t xml:space="preserve"> </w:t>
            </w:r>
            <w:r w:rsidRPr="009A649C">
              <w:rPr>
                <w:rFonts w:ascii="Arial" w:eastAsia="Arial" w:hAnsi="Arial" w:cs="Arial"/>
                <w:spacing w:val="-1"/>
                <w:sz w:val="22"/>
                <w:szCs w:val="22"/>
                <w:highlight w:val="yellow"/>
              </w:rPr>
              <w:t>P</w:t>
            </w:r>
            <w:r w:rsidRPr="009A649C">
              <w:rPr>
                <w:rFonts w:ascii="Arial" w:eastAsia="Arial" w:hAnsi="Arial" w:cs="Arial"/>
                <w:spacing w:val="-3"/>
                <w:sz w:val="22"/>
                <w:szCs w:val="22"/>
                <w:highlight w:val="yellow"/>
              </w:rPr>
              <w:t>e</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set</w:t>
            </w:r>
            <w:r w:rsidRPr="009A649C">
              <w:rPr>
                <w:rFonts w:ascii="Arial" w:eastAsia="Arial" w:hAnsi="Arial" w:cs="Arial"/>
                <w:spacing w:val="-2"/>
                <w:sz w:val="22"/>
                <w:szCs w:val="22"/>
                <w:highlight w:val="yellow"/>
              </w:rPr>
              <w:t>u</w:t>
            </w:r>
            <w:r w:rsidRPr="009A649C">
              <w:rPr>
                <w:rFonts w:ascii="Arial" w:eastAsia="Arial" w:hAnsi="Arial" w:cs="Arial"/>
                <w:spacing w:val="1"/>
                <w:sz w:val="22"/>
                <w:szCs w:val="22"/>
                <w:highlight w:val="yellow"/>
              </w:rPr>
              <w:t>j</w:t>
            </w:r>
            <w:r w:rsidRPr="009A649C">
              <w:rPr>
                <w:rFonts w:ascii="Arial" w:eastAsia="Arial" w:hAnsi="Arial" w:cs="Arial"/>
                <w:sz w:val="22"/>
                <w:szCs w:val="22"/>
                <w:highlight w:val="yellow"/>
              </w:rPr>
              <w:t>u</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 xml:space="preserve">n </w:t>
            </w:r>
            <w:r w:rsidRPr="009A649C">
              <w:rPr>
                <w:rFonts w:ascii="Arial" w:eastAsia="Arial" w:hAnsi="Arial" w:cs="Arial"/>
                <w:spacing w:val="-1"/>
                <w:sz w:val="22"/>
                <w:szCs w:val="22"/>
                <w:highlight w:val="yellow"/>
              </w:rPr>
              <w:t>P</w:t>
            </w:r>
            <w:r w:rsidRPr="009A649C">
              <w:rPr>
                <w:rFonts w:ascii="Arial" w:eastAsia="Arial" w:hAnsi="Arial" w:cs="Arial"/>
                <w:sz w:val="22"/>
                <w:szCs w:val="22"/>
                <w:highlight w:val="yellow"/>
              </w:rPr>
              <w:t>em</w:t>
            </w:r>
            <w:r w:rsidRPr="009A649C">
              <w:rPr>
                <w:rFonts w:ascii="Arial" w:eastAsia="Arial" w:hAnsi="Arial" w:cs="Arial"/>
                <w:spacing w:val="-3"/>
                <w:sz w:val="22"/>
                <w:szCs w:val="22"/>
                <w:highlight w:val="yellow"/>
              </w:rPr>
              <w:t>i</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3"/>
                <w:sz w:val="22"/>
                <w:szCs w:val="22"/>
                <w:highlight w:val="yellow"/>
              </w:rPr>
              <w:t xml:space="preserve"> </w:t>
            </w:r>
            <w:r w:rsidRPr="009A649C">
              <w:rPr>
                <w:rFonts w:ascii="Arial" w:eastAsia="Arial" w:hAnsi="Arial" w:cs="Arial"/>
                <w:spacing w:val="-1"/>
                <w:sz w:val="22"/>
                <w:szCs w:val="22"/>
                <w:highlight w:val="yellow"/>
              </w:rPr>
              <w:t>P</w:t>
            </w:r>
            <w:r w:rsidRPr="009A649C">
              <w:rPr>
                <w:rFonts w:ascii="Arial" w:eastAsia="Arial" w:hAnsi="Arial" w:cs="Arial"/>
                <w:sz w:val="22"/>
                <w:szCs w:val="22"/>
                <w:highlight w:val="yellow"/>
              </w:rPr>
              <w:t>e</w:t>
            </w:r>
            <w:r w:rsidRPr="009A649C">
              <w:rPr>
                <w:rFonts w:ascii="Arial" w:eastAsia="Arial" w:hAnsi="Arial" w:cs="Arial"/>
                <w:spacing w:val="-2"/>
                <w:sz w:val="22"/>
                <w:szCs w:val="22"/>
                <w:highlight w:val="yellow"/>
              </w:rPr>
              <w:t>r</w:t>
            </w:r>
            <w:r w:rsidRPr="009A649C">
              <w:rPr>
                <w:rFonts w:ascii="Arial" w:eastAsia="Arial" w:hAnsi="Arial" w:cs="Arial"/>
                <w:spacing w:val="2"/>
                <w:sz w:val="22"/>
                <w:szCs w:val="22"/>
                <w:highlight w:val="yellow"/>
              </w:rPr>
              <w:t>g</w:t>
            </w:r>
            <w:r w:rsidRPr="009A649C">
              <w:rPr>
                <w:rFonts w:ascii="Arial" w:eastAsia="Arial" w:hAnsi="Arial" w:cs="Arial"/>
                <w:spacing w:val="-3"/>
                <w:sz w:val="22"/>
                <w:szCs w:val="22"/>
                <w:highlight w:val="yellow"/>
              </w:rPr>
              <w:t>u</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u</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 xml:space="preserve">n </w:t>
            </w:r>
            <w:r w:rsidRPr="009A649C">
              <w:rPr>
                <w:rFonts w:ascii="Arial" w:eastAsia="Arial" w:hAnsi="Arial" w:cs="Arial"/>
                <w:spacing w:val="2"/>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pacing w:val="-3"/>
                <w:sz w:val="22"/>
                <w:szCs w:val="22"/>
                <w:highlight w:val="yellow"/>
              </w:rPr>
              <w:t>n</w:t>
            </w:r>
            <w:r w:rsidRPr="009A649C">
              <w:rPr>
                <w:rFonts w:ascii="Arial" w:eastAsia="Arial" w:hAnsi="Arial" w:cs="Arial"/>
                <w:sz w:val="22"/>
                <w:szCs w:val="22"/>
                <w:highlight w:val="yellow"/>
              </w:rPr>
              <w:t>g</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i</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e</w:t>
            </w:r>
            <w:r w:rsidRPr="009A649C">
              <w:rPr>
                <w:rFonts w:ascii="Arial" w:eastAsia="Arial" w:hAnsi="Arial" w:cs="Arial"/>
                <w:spacing w:val="-3"/>
                <w:sz w:val="22"/>
                <w:szCs w:val="22"/>
                <w:highlight w:val="yellow"/>
              </w:rPr>
              <w:t>n</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us</w:t>
            </w:r>
            <w:r w:rsidRPr="009A649C">
              <w:rPr>
                <w:rFonts w:ascii="Arial" w:eastAsia="Arial" w:hAnsi="Arial" w:cs="Arial"/>
                <w:spacing w:val="-1"/>
                <w:sz w:val="22"/>
                <w:szCs w:val="22"/>
                <w:highlight w:val="yellow"/>
              </w:rPr>
              <w:t>u</w:t>
            </w:r>
            <w:r w:rsidRPr="009A649C">
              <w:rPr>
                <w:rFonts w:ascii="Arial" w:eastAsia="Arial" w:hAnsi="Arial" w:cs="Arial"/>
                <w:sz w:val="22"/>
                <w:szCs w:val="22"/>
                <w:highlight w:val="yellow"/>
              </w:rPr>
              <w:t xml:space="preserve">l </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e</w:t>
            </w:r>
            <w:r w:rsidRPr="009A649C">
              <w:rPr>
                <w:rFonts w:ascii="Arial" w:eastAsia="Arial" w:hAnsi="Arial" w:cs="Arial"/>
                <w:spacing w:val="-1"/>
                <w:sz w:val="22"/>
                <w:szCs w:val="22"/>
                <w:highlight w:val="yellow"/>
              </w:rPr>
              <w:t>n</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n</w:t>
            </w:r>
            <w:r w:rsidRPr="009A649C">
              <w:rPr>
                <w:rFonts w:ascii="Arial" w:eastAsia="Arial" w:hAnsi="Arial" w:cs="Arial"/>
                <w:sz w:val="22"/>
                <w:szCs w:val="22"/>
                <w:highlight w:val="yellow"/>
              </w:rPr>
              <w:t>g</w:t>
            </w:r>
            <w:r w:rsidRPr="009A649C">
              <w:rPr>
                <w:rFonts w:ascii="Arial" w:eastAsia="Arial" w:hAnsi="Arial" w:cs="Arial"/>
                <w:spacing w:val="3"/>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u</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j</w:t>
            </w:r>
            <w:r w:rsidRPr="009A649C">
              <w:rPr>
                <w:rFonts w:ascii="Arial" w:eastAsia="Arial" w:hAnsi="Arial" w:cs="Arial"/>
                <w:spacing w:val="-3"/>
                <w:sz w:val="22"/>
                <w:szCs w:val="22"/>
                <w:highlight w:val="yellow"/>
              </w:rPr>
              <w:t>u</w:t>
            </w:r>
            <w:r w:rsidRPr="009A649C">
              <w:rPr>
                <w:rFonts w:ascii="Arial" w:eastAsia="Arial" w:hAnsi="Arial" w:cs="Arial"/>
                <w:spacing w:val="2"/>
                <w:sz w:val="22"/>
                <w:szCs w:val="22"/>
                <w:highlight w:val="yellow"/>
              </w:rPr>
              <w:t>k</w:t>
            </w:r>
            <w:r w:rsidRPr="009A649C">
              <w:rPr>
                <w:rFonts w:ascii="Arial" w:eastAsia="Arial" w:hAnsi="Arial" w:cs="Arial"/>
                <w:sz w:val="22"/>
                <w:szCs w:val="22"/>
                <w:highlight w:val="yellow"/>
              </w:rPr>
              <w:t>an se</w:t>
            </w:r>
            <w:r w:rsidRPr="009A649C">
              <w:rPr>
                <w:rFonts w:ascii="Arial" w:eastAsia="Arial" w:hAnsi="Arial" w:cs="Arial"/>
                <w:spacing w:val="-1"/>
                <w:sz w:val="22"/>
                <w:szCs w:val="22"/>
                <w:highlight w:val="yellow"/>
              </w:rPr>
              <w:t>b</w:t>
            </w:r>
            <w:r w:rsidRPr="009A649C">
              <w:rPr>
                <w:rFonts w:ascii="Arial" w:eastAsia="Arial" w:hAnsi="Arial" w:cs="Arial"/>
                <w:spacing w:val="-3"/>
                <w:sz w:val="22"/>
                <w:szCs w:val="22"/>
                <w:highlight w:val="yellow"/>
              </w:rPr>
              <w:t>a</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ai</w:t>
            </w:r>
            <w:r w:rsidRPr="009A649C">
              <w:rPr>
                <w:rFonts w:ascii="Arial" w:eastAsia="Arial" w:hAnsi="Arial" w:cs="Arial"/>
                <w:spacing w:val="2"/>
                <w:sz w:val="22"/>
                <w:szCs w:val="22"/>
                <w:highlight w:val="yellow"/>
              </w:rPr>
              <w:t xml:space="preserve"> </w:t>
            </w:r>
            <w:r w:rsidRPr="009A649C">
              <w:rPr>
                <w:rFonts w:ascii="Arial" w:eastAsia="Arial" w:hAnsi="Arial" w:cs="Arial"/>
                <w:spacing w:val="-3"/>
                <w:sz w:val="22"/>
                <w:szCs w:val="22"/>
                <w:highlight w:val="yellow"/>
              </w:rPr>
              <w:t>d</w:t>
            </w:r>
            <w:r w:rsidRPr="009A649C">
              <w:rPr>
                <w:rFonts w:ascii="Arial" w:eastAsia="Arial" w:hAnsi="Arial" w:cs="Arial"/>
                <w:sz w:val="22"/>
                <w:szCs w:val="22"/>
                <w:highlight w:val="yellow"/>
              </w:rPr>
              <w:t>os</w:t>
            </w:r>
            <w:r w:rsidRPr="009A649C">
              <w:rPr>
                <w:rFonts w:ascii="Arial" w:eastAsia="Arial" w:hAnsi="Arial" w:cs="Arial"/>
                <w:spacing w:val="-1"/>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3"/>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d</w:t>
            </w:r>
            <w:r w:rsidRPr="009A649C">
              <w:rPr>
                <w:rFonts w:ascii="Arial" w:eastAsia="Arial" w:hAnsi="Arial" w:cs="Arial"/>
                <w:spacing w:val="-3"/>
                <w:sz w:val="22"/>
                <w:szCs w:val="22"/>
                <w:highlight w:val="yellow"/>
              </w:rPr>
              <w:t>a</w:t>
            </w:r>
            <w:r w:rsidRPr="009A649C">
              <w:rPr>
                <w:rFonts w:ascii="Arial" w:eastAsia="Arial" w:hAnsi="Arial" w:cs="Arial"/>
                <w:sz w:val="22"/>
                <w:szCs w:val="22"/>
                <w:highlight w:val="yellow"/>
              </w:rPr>
              <w:t>k</w:t>
            </w:r>
            <w:r w:rsidRPr="009A649C">
              <w:rPr>
                <w:rFonts w:ascii="Arial" w:eastAsia="Arial" w:hAnsi="Arial" w:cs="Arial"/>
                <w:spacing w:val="3"/>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3"/>
                <w:sz w:val="22"/>
                <w:szCs w:val="22"/>
                <w:highlight w:val="yellow"/>
              </w:rPr>
              <w:t>e</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ap p</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da</w:t>
            </w:r>
            <w:r w:rsidRPr="009A649C">
              <w:rPr>
                <w:rFonts w:ascii="Arial" w:eastAsia="Arial" w:hAnsi="Arial" w:cs="Arial"/>
                <w:spacing w:val="1"/>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e</w:t>
            </w:r>
            <w:r w:rsidRPr="009A649C">
              <w:rPr>
                <w:rFonts w:ascii="Arial" w:eastAsia="Arial" w:hAnsi="Arial" w:cs="Arial"/>
                <w:spacing w:val="-2"/>
                <w:sz w:val="22"/>
                <w:szCs w:val="22"/>
                <w:highlight w:val="yellow"/>
              </w:rPr>
              <w:t>r</w:t>
            </w:r>
            <w:r w:rsidRPr="009A649C">
              <w:rPr>
                <w:rFonts w:ascii="Arial" w:eastAsia="Arial" w:hAnsi="Arial" w:cs="Arial"/>
                <w:spacing w:val="2"/>
                <w:sz w:val="22"/>
                <w:szCs w:val="22"/>
                <w:highlight w:val="yellow"/>
              </w:rPr>
              <w:t>g</w:t>
            </w:r>
            <w:r w:rsidRPr="009A649C">
              <w:rPr>
                <w:rFonts w:ascii="Arial" w:eastAsia="Arial" w:hAnsi="Arial" w:cs="Arial"/>
                <w:spacing w:val="-3"/>
                <w:sz w:val="22"/>
                <w:szCs w:val="22"/>
                <w:highlight w:val="yellow"/>
              </w:rPr>
              <w:t>u</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u</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g</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i</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3"/>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us</w:t>
            </w:r>
            <w:r w:rsidRPr="009A649C">
              <w:rPr>
                <w:rFonts w:ascii="Arial" w:eastAsia="Arial" w:hAnsi="Arial" w:cs="Arial"/>
                <w:spacing w:val="-1"/>
                <w:sz w:val="22"/>
                <w:szCs w:val="22"/>
                <w:highlight w:val="yellow"/>
              </w:rPr>
              <w:t>u</w:t>
            </w:r>
            <w:r w:rsidRPr="009A649C">
              <w:rPr>
                <w:rFonts w:ascii="Arial" w:eastAsia="Arial" w:hAnsi="Arial" w:cs="Arial"/>
                <w:sz w:val="22"/>
                <w:szCs w:val="22"/>
                <w:highlight w:val="yellow"/>
              </w:rPr>
              <w:t>l</w:t>
            </w:r>
            <w:r w:rsidRPr="009A649C">
              <w:rPr>
                <w:rFonts w:ascii="Arial" w:eastAsia="Arial" w:hAnsi="Arial" w:cs="Arial"/>
                <w:spacing w:val="-1"/>
                <w:sz w:val="22"/>
                <w:szCs w:val="22"/>
                <w:highlight w:val="yellow"/>
              </w:rPr>
              <w:t xml:space="preserve"> </w:t>
            </w:r>
            <w:r w:rsidRPr="009A649C">
              <w:rPr>
                <w:rFonts w:ascii="Arial" w:eastAsia="Arial" w:hAnsi="Arial" w:cs="Arial"/>
                <w:spacing w:val="1"/>
                <w:sz w:val="22"/>
                <w:szCs w:val="22"/>
                <w:highlight w:val="yellow"/>
              </w:rPr>
              <w:t>(</w:t>
            </w:r>
            <w:r w:rsidRPr="009A649C">
              <w:rPr>
                <w:rFonts w:ascii="Arial" w:eastAsia="Arial" w:hAnsi="Arial" w:cs="Arial"/>
                <w:b/>
                <w:spacing w:val="-1"/>
                <w:sz w:val="22"/>
                <w:szCs w:val="22"/>
                <w:highlight w:val="yellow"/>
              </w:rPr>
              <w:t>D</w:t>
            </w:r>
            <w:r w:rsidRPr="009A649C">
              <w:rPr>
                <w:rFonts w:ascii="Arial" w:eastAsia="Arial" w:hAnsi="Arial" w:cs="Arial"/>
                <w:b/>
                <w:sz w:val="22"/>
                <w:szCs w:val="22"/>
                <w:highlight w:val="yellow"/>
              </w:rPr>
              <w:t>o</w:t>
            </w:r>
            <w:r w:rsidRPr="009A649C">
              <w:rPr>
                <w:rFonts w:ascii="Arial" w:eastAsia="Arial" w:hAnsi="Arial" w:cs="Arial"/>
                <w:b/>
                <w:spacing w:val="-1"/>
                <w:sz w:val="22"/>
                <w:szCs w:val="22"/>
                <w:highlight w:val="yellow"/>
              </w:rPr>
              <w:t>s</w:t>
            </w:r>
            <w:r w:rsidRPr="009A649C">
              <w:rPr>
                <w:rFonts w:ascii="Arial" w:eastAsia="Arial" w:hAnsi="Arial" w:cs="Arial"/>
                <w:b/>
                <w:sz w:val="22"/>
                <w:szCs w:val="22"/>
                <w:highlight w:val="yellow"/>
              </w:rPr>
              <w:t xml:space="preserve">en </w:t>
            </w:r>
            <w:r w:rsidRPr="009A649C">
              <w:rPr>
                <w:rFonts w:ascii="Arial" w:eastAsia="Arial" w:hAnsi="Arial" w:cs="Arial"/>
                <w:b/>
                <w:spacing w:val="-3"/>
                <w:sz w:val="22"/>
                <w:szCs w:val="22"/>
                <w:highlight w:val="yellow"/>
              </w:rPr>
              <w:t>T</w:t>
            </w:r>
            <w:r w:rsidRPr="009A649C">
              <w:rPr>
                <w:rFonts w:ascii="Arial" w:eastAsia="Arial" w:hAnsi="Arial" w:cs="Arial"/>
                <w:b/>
                <w:spacing w:val="1"/>
                <w:sz w:val="22"/>
                <w:szCs w:val="22"/>
                <w:highlight w:val="yellow"/>
              </w:rPr>
              <w:t>i</w:t>
            </w:r>
            <w:r w:rsidRPr="009A649C">
              <w:rPr>
                <w:rFonts w:ascii="Arial" w:eastAsia="Arial" w:hAnsi="Arial" w:cs="Arial"/>
                <w:b/>
                <w:sz w:val="22"/>
                <w:szCs w:val="22"/>
                <w:highlight w:val="yellow"/>
              </w:rPr>
              <w:t>d</w:t>
            </w:r>
            <w:r w:rsidRPr="009A649C">
              <w:rPr>
                <w:rFonts w:ascii="Arial" w:eastAsia="Arial" w:hAnsi="Arial" w:cs="Arial"/>
                <w:b/>
                <w:spacing w:val="-1"/>
                <w:sz w:val="22"/>
                <w:szCs w:val="22"/>
                <w:highlight w:val="yellow"/>
              </w:rPr>
              <w:t>a</w:t>
            </w:r>
            <w:r w:rsidRPr="009A649C">
              <w:rPr>
                <w:rFonts w:ascii="Arial" w:eastAsia="Arial" w:hAnsi="Arial" w:cs="Arial"/>
                <w:b/>
                <w:sz w:val="22"/>
                <w:szCs w:val="22"/>
                <w:highlight w:val="yellow"/>
              </w:rPr>
              <w:t xml:space="preserve">k </w:t>
            </w:r>
            <w:r w:rsidRPr="009A649C">
              <w:rPr>
                <w:rFonts w:ascii="Arial" w:eastAsia="Arial" w:hAnsi="Arial" w:cs="Arial"/>
                <w:b/>
                <w:spacing w:val="-2"/>
                <w:sz w:val="22"/>
                <w:szCs w:val="22"/>
                <w:highlight w:val="yellow"/>
              </w:rPr>
              <w:t>T</w:t>
            </w:r>
            <w:r w:rsidRPr="009A649C">
              <w:rPr>
                <w:rFonts w:ascii="Arial" w:eastAsia="Arial" w:hAnsi="Arial" w:cs="Arial"/>
                <w:b/>
                <w:sz w:val="22"/>
                <w:szCs w:val="22"/>
                <w:highlight w:val="yellow"/>
              </w:rPr>
              <w:t>eta</w:t>
            </w:r>
            <w:r w:rsidRPr="009A649C">
              <w:rPr>
                <w:rFonts w:ascii="Arial" w:eastAsia="Arial" w:hAnsi="Arial" w:cs="Arial"/>
                <w:b/>
                <w:spacing w:val="1"/>
                <w:sz w:val="22"/>
                <w:szCs w:val="22"/>
                <w:highlight w:val="yellow"/>
              </w:rPr>
              <w:t>p</w:t>
            </w:r>
            <w:r w:rsidRPr="009A649C">
              <w:rPr>
                <w:rFonts w:ascii="Arial" w:eastAsia="Arial" w:hAnsi="Arial" w:cs="Arial"/>
                <w:sz w:val="22"/>
                <w:szCs w:val="22"/>
                <w:highlight w:val="yellow"/>
              </w:rPr>
              <w:t>)</w:t>
            </w:r>
          </w:p>
        </w:tc>
      </w:tr>
      <w:tr w:rsidR="00D769FA">
        <w:trPr>
          <w:trHeight w:hRule="exact" w:val="557"/>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222"/>
              <w:rPr>
                <w:rFonts w:ascii="Arial" w:eastAsia="Arial" w:hAnsi="Arial" w:cs="Arial"/>
                <w:sz w:val="22"/>
                <w:szCs w:val="22"/>
              </w:rPr>
            </w:pPr>
            <w:r>
              <w:rPr>
                <w:rFonts w:ascii="Arial" w:eastAsia="Arial" w:hAnsi="Arial" w:cs="Arial"/>
                <w:sz w:val="22"/>
                <w:szCs w:val="22"/>
              </w:rPr>
              <w:t>13</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3"/>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Pr="009A649C" w:rsidRDefault="0098142C">
            <w:pPr>
              <w:spacing w:before="20"/>
              <w:ind w:left="102" w:right="66"/>
              <w:rPr>
                <w:rFonts w:ascii="Arial" w:eastAsia="Arial" w:hAnsi="Arial" w:cs="Arial"/>
                <w:sz w:val="22"/>
                <w:szCs w:val="22"/>
                <w:highlight w:val="yellow"/>
              </w:rPr>
            </w:pPr>
            <w:r w:rsidRPr="009A649C">
              <w:rPr>
                <w:rFonts w:ascii="Arial" w:eastAsia="Arial" w:hAnsi="Arial" w:cs="Arial"/>
                <w:b/>
                <w:i/>
                <w:spacing w:val="-1"/>
                <w:sz w:val="22"/>
                <w:szCs w:val="22"/>
                <w:highlight w:val="yellow"/>
              </w:rPr>
              <w:t>S</w:t>
            </w:r>
            <w:r w:rsidRPr="009A649C">
              <w:rPr>
                <w:rFonts w:ascii="Arial" w:eastAsia="Arial" w:hAnsi="Arial" w:cs="Arial"/>
                <w:b/>
                <w:i/>
                <w:sz w:val="22"/>
                <w:szCs w:val="22"/>
                <w:highlight w:val="yellow"/>
              </w:rPr>
              <w:t>c</w:t>
            </w:r>
            <w:r w:rsidRPr="009A649C">
              <w:rPr>
                <w:rFonts w:ascii="Arial" w:eastAsia="Arial" w:hAnsi="Arial" w:cs="Arial"/>
                <w:b/>
                <w:i/>
                <w:spacing w:val="-1"/>
                <w:sz w:val="22"/>
                <w:szCs w:val="22"/>
                <w:highlight w:val="yellow"/>
              </w:rPr>
              <w:t>a</w:t>
            </w:r>
            <w:r w:rsidRPr="009A649C">
              <w:rPr>
                <w:rFonts w:ascii="Arial" w:eastAsia="Arial" w:hAnsi="Arial" w:cs="Arial"/>
                <w:b/>
                <w:i/>
                <w:sz w:val="22"/>
                <w:szCs w:val="22"/>
                <w:highlight w:val="yellow"/>
              </w:rPr>
              <w:t>n</w:t>
            </w:r>
            <w:r w:rsidRPr="009A649C">
              <w:rPr>
                <w:rFonts w:ascii="Arial" w:eastAsia="Arial" w:hAnsi="Arial" w:cs="Arial"/>
                <w:b/>
                <w:i/>
                <w:spacing w:val="-9"/>
                <w:sz w:val="22"/>
                <w:szCs w:val="22"/>
                <w:highlight w:val="yellow"/>
              </w:rPr>
              <w:t xml:space="preserve"> </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j</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z</w:t>
            </w:r>
            <w:r w:rsidRPr="009A649C">
              <w:rPr>
                <w:rFonts w:ascii="Arial" w:eastAsia="Arial" w:hAnsi="Arial" w:cs="Arial"/>
                <w:sz w:val="22"/>
                <w:szCs w:val="22"/>
                <w:highlight w:val="yellow"/>
              </w:rPr>
              <w:t>ah</w:t>
            </w:r>
            <w:r w:rsidRPr="009A649C">
              <w:rPr>
                <w:rFonts w:ascii="Arial" w:eastAsia="Arial" w:hAnsi="Arial" w:cs="Arial"/>
                <w:spacing w:val="-8"/>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9"/>
                <w:sz w:val="22"/>
                <w:szCs w:val="22"/>
                <w:highlight w:val="yellow"/>
              </w:rPr>
              <w:t xml:space="preserve"> </w:t>
            </w:r>
            <w:r w:rsidRPr="009A649C">
              <w:rPr>
                <w:rFonts w:ascii="Arial" w:eastAsia="Arial" w:hAnsi="Arial" w:cs="Arial"/>
                <w:sz w:val="22"/>
                <w:szCs w:val="22"/>
                <w:highlight w:val="yellow"/>
              </w:rPr>
              <w:t>dan</w:t>
            </w:r>
            <w:r w:rsidRPr="009A649C">
              <w:rPr>
                <w:rFonts w:ascii="Arial" w:eastAsia="Arial" w:hAnsi="Arial" w:cs="Arial"/>
                <w:spacing w:val="-8"/>
                <w:sz w:val="22"/>
                <w:szCs w:val="22"/>
                <w:highlight w:val="yellow"/>
              </w:rPr>
              <w:t xml:space="preserve"> </w:t>
            </w:r>
            <w:r w:rsidRPr="009A649C">
              <w:rPr>
                <w:rFonts w:ascii="Arial" w:eastAsia="Arial" w:hAnsi="Arial" w:cs="Arial"/>
                <w:spacing w:val="1"/>
                <w:sz w:val="22"/>
                <w:szCs w:val="22"/>
                <w:highlight w:val="yellow"/>
              </w:rPr>
              <w:t>tr</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n</w:t>
            </w:r>
            <w:r w:rsidRPr="009A649C">
              <w:rPr>
                <w:rFonts w:ascii="Arial" w:eastAsia="Arial" w:hAnsi="Arial" w:cs="Arial"/>
                <w:sz w:val="22"/>
                <w:szCs w:val="22"/>
                <w:highlight w:val="yellow"/>
              </w:rPr>
              <w:t>sk</w:t>
            </w:r>
            <w:r w:rsidRPr="009A649C">
              <w:rPr>
                <w:rFonts w:ascii="Arial" w:eastAsia="Arial" w:hAnsi="Arial" w:cs="Arial"/>
                <w:spacing w:val="1"/>
                <w:sz w:val="22"/>
                <w:szCs w:val="22"/>
                <w:highlight w:val="yellow"/>
              </w:rPr>
              <w:t>r</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p</w:t>
            </w:r>
            <w:r w:rsidRPr="009A649C">
              <w:rPr>
                <w:rFonts w:ascii="Arial" w:eastAsia="Arial" w:hAnsi="Arial" w:cs="Arial"/>
                <w:spacing w:val="-9"/>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9"/>
                <w:sz w:val="22"/>
                <w:szCs w:val="22"/>
                <w:highlight w:val="yellow"/>
              </w:rPr>
              <w:t xml:space="preserve"> </w:t>
            </w:r>
            <w:r w:rsidRPr="009A649C">
              <w:rPr>
                <w:rFonts w:ascii="Arial" w:eastAsia="Arial" w:hAnsi="Arial" w:cs="Arial"/>
                <w:sz w:val="22"/>
                <w:szCs w:val="22"/>
                <w:highlight w:val="yellow"/>
              </w:rPr>
              <w:t>semua</w:t>
            </w:r>
            <w:r w:rsidRPr="009A649C">
              <w:rPr>
                <w:rFonts w:ascii="Arial" w:eastAsia="Arial" w:hAnsi="Arial" w:cs="Arial"/>
                <w:spacing w:val="-11"/>
                <w:sz w:val="22"/>
                <w:szCs w:val="22"/>
                <w:highlight w:val="yellow"/>
              </w:rPr>
              <w:t xml:space="preserve"> </w:t>
            </w:r>
            <w:r w:rsidRPr="009A649C">
              <w:rPr>
                <w:rFonts w:ascii="Arial" w:eastAsia="Arial" w:hAnsi="Arial" w:cs="Arial"/>
                <w:spacing w:val="1"/>
                <w:sz w:val="22"/>
                <w:szCs w:val="22"/>
                <w:highlight w:val="yellow"/>
              </w:rPr>
              <w:t>j</w:t>
            </w:r>
            <w:r w:rsidRPr="009A649C">
              <w:rPr>
                <w:rFonts w:ascii="Arial" w:eastAsia="Arial" w:hAnsi="Arial" w:cs="Arial"/>
                <w:sz w:val="22"/>
                <w:szCs w:val="22"/>
                <w:highlight w:val="yellow"/>
              </w:rPr>
              <w:t>e</w:t>
            </w:r>
            <w:r w:rsidRPr="009A649C">
              <w:rPr>
                <w:rFonts w:ascii="Arial" w:eastAsia="Arial" w:hAnsi="Arial" w:cs="Arial"/>
                <w:spacing w:val="-3"/>
                <w:sz w:val="22"/>
                <w:szCs w:val="22"/>
                <w:highlight w:val="yellow"/>
              </w:rPr>
              <w:t>n</w:t>
            </w:r>
            <w:r w:rsidRPr="009A649C">
              <w:rPr>
                <w:rFonts w:ascii="Arial" w:eastAsia="Arial" w:hAnsi="Arial" w:cs="Arial"/>
                <w:spacing w:val="1"/>
                <w:sz w:val="22"/>
                <w:szCs w:val="22"/>
                <w:highlight w:val="yellow"/>
              </w:rPr>
              <w:t>j</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n</w:t>
            </w:r>
            <w:r w:rsidRPr="009A649C">
              <w:rPr>
                <w:rFonts w:ascii="Arial" w:eastAsia="Arial" w:hAnsi="Arial" w:cs="Arial"/>
                <w:sz w:val="22"/>
                <w:szCs w:val="22"/>
                <w:highlight w:val="yellow"/>
              </w:rPr>
              <w:t>g</w:t>
            </w:r>
            <w:r w:rsidRPr="009A649C">
              <w:rPr>
                <w:rFonts w:ascii="Arial" w:eastAsia="Arial" w:hAnsi="Arial" w:cs="Arial"/>
                <w:spacing w:val="-9"/>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di</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i</w:t>
            </w:r>
            <w:r w:rsidRPr="009A649C">
              <w:rPr>
                <w:rFonts w:ascii="Arial" w:eastAsia="Arial" w:hAnsi="Arial" w:cs="Arial"/>
                <w:spacing w:val="2"/>
                <w:sz w:val="22"/>
                <w:szCs w:val="22"/>
                <w:highlight w:val="yellow"/>
              </w:rPr>
              <w:t>k</w:t>
            </w:r>
            <w:r w:rsidRPr="009A649C">
              <w:rPr>
                <w:rFonts w:ascii="Arial" w:eastAsia="Arial" w:hAnsi="Arial" w:cs="Arial"/>
                <w:sz w:val="22"/>
                <w:szCs w:val="22"/>
                <w:highlight w:val="yellow"/>
              </w:rPr>
              <w:t>an</w:t>
            </w:r>
            <w:r w:rsidRPr="009A649C">
              <w:rPr>
                <w:rFonts w:ascii="Arial" w:eastAsia="Arial" w:hAnsi="Arial" w:cs="Arial"/>
                <w:spacing w:val="-9"/>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pacing w:val="-3"/>
                <w:sz w:val="22"/>
                <w:szCs w:val="22"/>
                <w:highlight w:val="yellow"/>
              </w:rPr>
              <w:t>n</w:t>
            </w:r>
            <w:r w:rsidRPr="009A649C">
              <w:rPr>
                <w:rFonts w:ascii="Arial" w:eastAsia="Arial" w:hAnsi="Arial" w:cs="Arial"/>
                <w:sz w:val="22"/>
                <w:szCs w:val="22"/>
                <w:highlight w:val="yellow"/>
              </w:rPr>
              <w:t>g</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i d</w:t>
            </w:r>
            <w:r w:rsidRPr="009A649C">
              <w:rPr>
                <w:rFonts w:ascii="Arial" w:eastAsia="Arial" w:hAnsi="Arial" w:cs="Arial"/>
                <w:spacing w:val="-1"/>
                <w:sz w:val="22"/>
                <w:szCs w:val="22"/>
                <w:highlight w:val="yellow"/>
              </w:rPr>
              <w:t>a</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i ca</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on</w:t>
            </w:r>
            <w:r w:rsidRPr="009A649C">
              <w:rPr>
                <w:rFonts w:ascii="Arial" w:eastAsia="Arial" w:hAnsi="Arial" w:cs="Arial"/>
                <w:spacing w:val="1"/>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o</w:t>
            </w:r>
            <w:r w:rsidRPr="009A649C">
              <w:rPr>
                <w:rFonts w:ascii="Arial" w:eastAsia="Arial" w:hAnsi="Arial" w:cs="Arial"/>
                <w:sz w:val="22"/>
                <w:szCs w:val="22"/>
                <w:highlight w:val="yellow"/>
              </w:rPr>
              <w:t>sen</w:t>
            </w:r>
            <w:r w:rsidRPr="009A649C">
              <w:rPr>
                <w:rFonts w:ascii="Arial" w:eastAsia="Arial" w:hAnsi="Arial" w:cs="Arial"/>
                <w:spacing w:val="-2"/>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3"/>
                <w:sz w:val="22"/>
                <w:szCs w:val="22"/>
                <w:highlight w:val="yellow"/>
              </w:rPr>
              <w:t>e</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ap</w:t>
            </w:r>
            <w:r w:rsidRPr="009A649C">
              <w:rPr>
                <w:rFonts w:ascii="Arial" w:eastAsia="Arial" w:hAnsi="Arial" w:cs="Arial"/>
                <w:spacing w:val="1"/>
                <w:sz w:val="22"/>
                <w:szCs w:val="22"/>
                <w:highlight w:val="yellow"/>
              </w:rPr>
              <w:t xml:space="preserve"> </w:t>
            </w:r>
            <w:r w:rsidRPr="009A649C">
              <w:rPr>
                <w:rFonts w:ascii="Arial" w:eastAsia="Arial" w:hAnsi="Arial" w:cs="Arial"/>
                <w:spacing w:val="-3"/>
                <w:sz w:val="22"/>
                <w:szCs w:val="22"/>
                <w:highlight w:val="yellow"/>
              </w:rPr>
              <w:t>d</w:t>
            </w:r>
            <w:r w:rsidRPr="009A649C">
              <w:rPr>
                <w:rFonts w:ascii="Arial" w:eastAsia="Arial" w:hAnsi="Arial" w:cs="Arial"/>
                <w:sz w:val="22"/>
                <w:szCs w:val="22"/>
                <w:highlight w:val="yellow"/>
              </w:rPr>
              <w:t>an</w:t>
            </w:r>
            <w:r w:rsidRPr="009A649C">
              <w:rPr>
                <w:rFonts w:ascii="Arial" w:eastAsia="Arial" w:hAnsi="Arial" w:cs="Arial"/>
                <w:spacing w:val="1"/>
                <w:sz w:val="22"/>
                <w:szCs w:val="22"/>
                <w:highlight w:val="yellow"/>
              </w:rPr>
              <w:t xml:space="preserve"> 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d</w:t>
            </w:r>
            <w:r w:rsidRPr="009A649C">
              <w:rPr>
                <w:rFonts w:ascii="Arial" w:eastAsia="Arial" w:hAnsi="Arial" w:cs="Arial"/>
                <w:spacing w:val="-3"/>
                <w:sz w:val="22"/>
                <w:szCs w:val="22"/>
                <w:highlight w:val="yellow"/>
              </w:rPr>
              <w:t>a</w:t>
            </w:r>
            <w:r w:rsidRPr="009A649C">
              <w:rPr>
                <w:rFonts w:ascii="Arial" w:eastAsia="Arial" w:hAnsi="Arial" w:cs="Arial"/>
                <w:sz w:val="22"/>
                <w:szCs w:val="22"/>
                <w:highlight w:val="yellow"/>
              </w:rPr>
              <w:t>k</w:t>
            </w:r>
            <w:r w:rsidRPr="009A649C">
              <w:rPr>
                <w:rFonts w:ascii="Arial" w:eastAsia="Arial" w:hAnsi="Arial" w:cs="Arial"/>
                <w:spacing w:val="1"/>
                <w:sz w:val="22"/>
                <w:szCs w:val="22"/>
                <w:highlight w:val="yellow"/>
              </w:rPr>
              <w:t xml:space="preserve"> t</w:t>
            </w:r>
            <w:r w:rsidRPr="009A649C">
              <w:rPr>
                <w:rFonts w:ascii="Arial" w:eastAsia="Arial" w:hAnsi="Arial" w:cs="Arial"/>
                <w:spacing w:val="-3"/>
                <w:sz w:val="22"/>
                <w:szCs w:val="22"/>
                <w:highlight w:val="yellow"/>
              </w:rPr>
              <w:t>e</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p</w:t>
            </w:r>
            <w:r w:rsidRPr="009A649C">
              <w:rPr>
                <w:rFonts w:ascii="Arial" w:eastAsia="Arial" w:hAnsi="Arial" w:cs="Arial"/>
                <w:sz w:val="22"/>
                <w:szCs w:val="22"/>
                <w:highlight w:val="yellow"/>
              </w:rPr>
              <w:t>.</w:t>
            </w:r>
          </w:p>
        </w:tc>
      </w:tr>
      <w:tr w:rsidR="00D769FA">
        <w:trPr>
          <w:trHeight w:hRule="exact" w:val="809"/>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14</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Pr="009A649C" w:rsidRDefault="0098142C">
            <w:pPr>
              <w:spacing w:before="20"/>
              <w:ind w:left="102" w:right="65"/>
              <w:jc w:val="both"/>
              <w:rPr>
                <w:rFonts w:ascii="Arial" w:eastAsia="Arial" w:hAnsi="Arial" w:cs="Arial"/>
                <w:sz w:val="22"/>
                <w:szCs w:val="22"/>
                <w:highlight w:val="yellow"/>
              </w:rPr>
            </w:pPr>
            <w:r w:rsidRPr="009A649C">
              <w:rPr>
                <w:rFonts w:ascii="Arial" w:eastAsia="Arial" w:hAnsi="Arial" w:cs="Arial"/>
                <w:b/>
                <w:i/>
                <w:spacing w:val="-1"/>
                <w:sz w:val="22"/>
                <w:szCs w:val="22"/>
                <w:highlight w:val="yellow"/>
              </w:rPr>
              <w:t>S</w:t>
            </w:r>
            <w:r w:rsidRPr="009A649C">
              <w:rPr>
                <w:rFonts w:ascii="Arial" w:eastAsia="Arial" w:hAnsi="Arial" w:cs="Arial"/>
                <w:b/>
                <w:i/>
                <w:sz w:val="22"/>
                <w:szCs w:val="22"/>
                <w:highlight w:val="yellow"/>
              </w:rPr>
              <w:t>c</w:t>
            </w:r>
            <w:r w:rsidRPr="009A649C">
              <w:rPr>
                <w:rFonts w:ascii="Arial" w:eastAsia="Arial" w:hAnsi="Arial" w:cs="Arial"/>
                <w:b/>
                <w:i/>
                <w:spacing w:val="-1"/>
                <w:sz w:val="22"/>
                <w:szCs w:val="22"/>
                <w:highlight w:val="yellow"/>
              </w:rPr>
              <w:t>a</w:t>
            </w:r>
            <w:r w:rsidRPr="009A649C">
              <w:rPr>
                <w:rFonts w:ascii="Arial" w:eastAsia="Arial" w:hAnsi="Arial" w:cs="Arial"/>
                <w:b/>
                <w:i/>
                <w:sz w:val="22"/>
                <w:szCs w:val="22"/>
                <w:highlight w:val="yellow"/>
              </w:rPr>
              <w:t>n</w:t>
            </w:r>
            <w:r w:rsidRPr="009A649C">
              <w:rPr>
                <w:rFonts w:ascii="Arial" w:eastAsia="Arial" w:hAnsi="Arial" w:cs="Arial"/>
                <w:b/>
                <w:i/>
                <w:spacing w:val="-14"/>
                <w:sz w:val="22"/>
                <w:szCs w:val="22"/>
                <w:highlight w:val="yellow"/>
              </w:rPr>
              <w:t xml:space="preserve"> </w:t>
            </w:r>
            <w:r w:rsidRPr="009A649C">
              <w:rPr>
                <w:rFonts w:ascii="Arial" w:eastAsia="Arial" w:hAnsi="Arial" w:cs="Arial"/>
                <w:sz w:val="22"/>
                <w:szCs w:val="22"/>
                <w:highlight w:val="yellow"/>
              </w:rPr>
              <w:t>:</w:t>
            </w:r>
            <w:r w:rsidRPr="009A649C">
              <w:rPr>
                <w:rFonts w:ascii="Arial" w:eastAsia="Arial" w:hAnsi="Arial" w:cs="Arial"/>
                <w:spacing w:val="-14"/>
                <w:sz w:val="22"/>
                <w:szCs w:val="22"/>
                <w:highlight w:val="yellow"/>
              </w:rPr>
              <w:t xml:space="preserve"> </w:t>
            </w:r>
            <w:r w:rsidRPr="009A649C">
              <w:rPr>
                <w:rFonts w:ascii="Arial" w:eastAsia="Arial" w:hAnsi="Arial" w:cs="Arial"/>
                <w:spacing w:val="-1"/>
                <w:sz w:val="22"/>
                <w:szCs w:val="22"/>
                <w:highlight w:val="yellow"/>
              </w:rPr>
              <w:t>N</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D</w:t>
            </w:r>
            <w:r w:rsidRPr="009A649C">
              <w:rPr>
                <w:rFonts w:ascii="Arial" w:eastAsia="Arial" w:hAnsi="Arial" w:cs="Arial"/>
                <w:sz w:val="22"/>
                <w:szCs w:val="22"/>
                <w:highlight w:val="yellow"/>
              </w:rPr>
              <w:t>N</w:t>
            </w:r>
            <w:r w:rsidRPr="009A649C">
              <w:rPr>
                <w:rFonts w:ascii="Arial" w:eastAsia="Arial" w:hAnsi="Arial" w:cs="Arial"/>
                <w:spacing w:val="-14"/>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16"/>
                <w:sz w:val="22"/>
                <w:szCs w:val="22"/>
                <w:highlight w:val="yellow"/>
              </w:rPr>
              <w:t xml:space="preserve"> </w:t>
            </w:r>
            <w:r w:rsidRPr="009A649C">
              <w:rPr>
                <w:rFonts w:ascii="Arial" w:eastAsia="Arial" w:hAnsi="Arial" w:cs="Arial"/>
                <w:sz w:val="22"/>
                <w:szCs w:val="22"/>
                <w:highlight w:val="yellow"/>
              </w:rPr>
              <w:t>:</w:t>
            </w:r>
            <w:r w:rsidRPr="009A649C">
              <w:rPr>
                <w:rFonts w:ascii="Arial" w:eastAsia="Arial" w:hAnsi="Arial" w:cs="Arial"/>
                <w:spacing w:val="-12"/>
                <w:sz w:val="22"/>
                <w:szCs w:val="22"/>
                <w:highlight w:val="yellow"/>
              </w:rPr>
              <w:t xml:space="preserve"> </w:t>
            </w:r>
            <w:r w:rsidRPr="009A649C">
              <w:rPr>
                <w:rFonts w:ascii="Arial" w:eastAsia="Arial" w:hAnsi="Arial" w:cs="Arial"/>
                <w:spacing w:val="-1"/>
                <w:sz w:val="22"/>
                <w:szCs w:val="22"/>
                <w:highlight w:val="yellow"/>
              </w:rPr>
              <w:t>N</w:t>
            </w:r>
            <w:r w:rsidRPr="009A649C">
              <w:rPr>
                <w:rFonts w:ascii="Arial" w:eastAsia="Arial" w:hAnsi="Arial" w:cs="Arial"/>
                <w:spacing w:val="-3"/>
                <w:sz w:val="22"/>
                <w:szCs w:val="22"/>
                <w:highlight w:val="yellow"/>
              </w:rPr>
              <w:t>o</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or</w:t>
            </w:r>
            <w:r w:rsidRPr="009A649C">
              <w:rPr>
                <w:rFonts w:ascii="Arial" w:eastAsia="Arial" w:hAnsi="Arial" w:cs="Arial"/>
                <w:spacing w:val="-17"/>
                <w:sz w:val="22"/>
                <w:szCs w:val="22"/>
                <w:highlight w:val="yellow"/>
              </w:rPr>
              <w:t xml:space="preserve"> </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d</w:t>
            </w:r>
            <w:r w:rsidRPr="009A649C">
              <w:rPr>
                <w:rFonts w:ascii="Arial" w:eastAsia="Arial" w:hAnsi="Arial" w:cs="Arial"/>
                <w:spacing w:val="-3"/>
                <w:sz w:val="22"/>
                <w:szCs w:val="22"/>
                <w:highlight w:val="yellow"/>
              </w:rPr>
              <w:t>u</w:t>
            </w:r>
            <w:r w:rsidRPr="009A649C">
              <w:rPr>
                <w:rFonts w:ascii="Arial" w:eastAsia="Arial" w:hAnsi="Arial" w:cs="Arial"/>
                <w:sz w:val="22"/>
                <w:szCs w:val="22"/>
                <w:highlight w:val="yellow"/>
              </w:rPr>
              <w:t>k</w:t>
            </w:r>
            <w:r w:rsidRPr="009A649C">
              <w:rPr>
                <w:rFonts w:ascii="Arial" w:eastAsia="Arial" w:hAnsi="Arial" w:cs="Arial"/>
                <w:spacing w:val="-11"/>
                <w:sz w:val="22"/>
                <w:szCs w:val="22"/>
                <w:highlight w:val="yellow"/>
              </w:rPr>
              <w:t xml:space="preserve"> </w:t>
            </w:r>
            <w:r w:rsidRPr="009A649C">
              <w:rPr>
                <w:rFonts w:ascii="Arial" w:eastAsia="Arial" w:hAnsi="Arial" w:cs="Arial"/>
                <w:spacing w:val="-1"/>
                <w:sz w:val="22"/>
                <w:szCs w:val="22"/>
                <w:highlight w:val="yellow"/>
              </w:rPr>
              <w:t>D</w:t>
            </w:r>
            <w:r w:rsidRPr="009A649C">
              <w:rPr>
                <w:rFonts w:ascii="Arial" w:eastAsia="Arial" w:hAnsi="Arial" w:cs="Arial"/>
                <w:sz w:val="22"/>
                <w:szCs w:val="22"/>
                <w:highlight w:val="yellow"/>
              </w:rPr>
              <w:t>os</w:t>
            </w:r>
            <w:r w:rsidRPr="009A649C">
              <w:rPr>
                <w:rFonts w:ascii="Arial" w:eastAsia="Arial" w:hAnsi="Arial" w:cs="Arial"/>
                <w:spacing w:val="-1"/>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16"/>
                <w:sz w:val="22"/>
                <w:szCs w:val="22"/>
                <w:highlight w:val="yellow"/>
              </w:rPr>
              <w:t xml:space="preserve"> </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o</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w:t>
            </w:r>
            <w:r w:rsidRPr="009A649C">
              <w:rPr>
                <w:rFonts w:ascii="Arial" w:eastAsia="Arial" w:hAnsi="Arial" w:cs="Arial"/>
                <w:spacing w:val="-12"/>
                <w:sz w:val="22"/>
                <w:szCs w:val="22"/>
                <w:highlight w:val="yellow"/>
              </w:rPr>
              <w:t xml:space="preserve"> </w:t>
            </w:r>
            <w:r w:rsidRPr="009A649C">
              <w:rPr>
                <w:rFonts w:ascii="Arial" w:eastAsia="Arial" w:hAnsi="Arial" w:cs="Arial"/>
                <w:spacing w:val="-3"/>
                <w:sz w:val="22"/>
                <w:szCs w:val="22"/>
                <w:highlight w:val="yellow"/>
              </w:rPr>
              <w:t>N</w:t>
            </w:r>
            <w:r w:rsidRPr="009A649C">
              <w:rPr>
                <w:rFonts w:ascii="Arial" w:eastAsia="Arial" w:hAnsi="Arial" w:cs="Arial"/>
                <w:spacing w:val="-1"/>
                <w:sz w:val="22"/>
                <w:szCs w:val="22"/>
                <w:highlight w:val="yellow"/>
              </w:rPr>
              <w:t>ID</w:t>
            </w:r>
            <w:r w:rsidRPr="009A649C">
              <w:rPr>
                <w:rFonts w:ascii="Arial" w:eastAsia="Arial" w:hAnsi="Arial" w:cs="Arial"/>
                <w:sz w:val="22"/>
                <w:szCs w:val="22"/>
                <w:highlight w:val="yellow"/>
              </w:rPr>
              <w:t>K</w:t>
            </w:r>
            <w:r w:rsidRPr="009A649C">
              <w:rPr>
                <w:rFonts w:ascii="Arial" w:eastAsia="Arial" w:hAnsi="Arial" w:cs="Arial"/>
                <w:spacing w:val="-14"/>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14"/>
                <w:sz w:val="22"/>
                <w:szCs w:val="22"/>
                <w:highlight w:val="yellow"/>
              </w:rPr>
              <w:t xml:space="preserve"> </w:t>
            </w:r>
            <w:r w:rsidRPr="009A649C">
              <w:rPr>
                <w:rFonts w:ascii="Arial" w:eastAsia="Arial" w:hAnsi="Arial" w:cs="Arial"/>
                <w:sz w:val="22"/>
                <w:szCs w:val="22"/>
                <w:highlight w:val="yellow"/>
              </w:rPr>
              <w:t>:</w:t>
            </w:r>
            <w:r w:rsidRPr="009A649C">
              <w:rPr>
                <w:rFonts w:ascii="Arial" w:eastAsia="Arial" w:hAnsi="Arial" w:cs="Arial"/>
                <w:spacing w:val="-12"/>
                <w:sz w:val="22"/>
                <w:szCs w:val="22"/>
                <w:highlight w:val="yellow"/>
              </w:rPr>
              <w:t xml:space="preserve"> </w:t>
            </w:r>
            <w:r w:rsidRPr="009A649C">
              <w:rPr>
                <w:rFonts w:ascii="Arial" w:eastAsia="Arial" w:hAnsi="Arial" w:cs="Arial"/>
                <w:spacing w:val="-1"/>
                <w:sz w:val="22"/>
                <w:szCs w:val="22"/>
                <w:highlight w:val="yellow"/>
              </w:rPr>
              <w:t>N</w:t>
            </w:r>
            <w:r w:rsidRPr="009A649C">
              <w:rPr>
                <w:rFonts w:ascii="Arial" w:eastAsia="Arial" w:hAnsi="Arial" w:cs="Arial"/>
                <w:spacing w:val="-3"/>
                <w:sz w:val="22"/>
                <w:szCs w:val="22"/>
                <w:highlight w:val="yellow"/>
              </w:rPr>
              <w:t>o</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 xml:space="preserve">or </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d</w:t>
            </w:r>
            <w:r w:rsidRPr="009A649C">
              <w:rPr>
                <w:rFonts w:ascii="Arial" w:eastAsia="Arial" w:hAnsi="Arial" w:cs="Arial"/>
                <w:spacing w:val="-3"/>
                <w:sz w:val="22"/>
                <w:szCs w:val="22"/>
                <w:highlight w:val="yellow"/>
              </w:rPr>
              <w:t>u</w:t>
            </w:r>
            <w:r w:rsidRPr="009A649C">
              <w:rPr>
                <w:rFonts w:ascii="Arial" w:eastAsia="Arial" w:hAnsi="Arial" w:cs="Arial"/>
                <w:sz w:val="22"/>
                <w:szCs w:val="22"/>
                <w:highlight w:val="yellow"/>
              </w:rPr>
              <w:t>k</w:t>
            </w:r>
            <w:r w:rsidRPr="009A649C">
              <w:rPr>
                <w:rFonts w:ascii="Arial" w:eastAsia="Arial" w:hAnsi="Arial" w:cs="Arial"/>
                <w:spacing w:val="-6"/>
                <w:sz w:val="22"/>
                <w:szCs w:val="22"/>
                <w:highlight w:val="yellow"/>
              </w:rPr>
              <w:t xml:space="preserve"> </w:t>
            </w:r>
            <w:r w:rsidRPr="009A649C">
              <w:rPr>
                <w:rFonts w:ascii="Arial" w:eastAsia="Arial" w:hAnsi="Arial" w:cs="Arial"/>
                <w:spacing w:val="-1"/>
                <w:sz w:val="22"/>
                <w:szCs w:val="22"/>
                <w:highlight w:val="yellow"/>
              </w:rPr>
              <w:t>D</w:t>
            </w:r>
            <w:r w:rsidRPr="009A649C">
              <w:rPr>
                <w:rFonts w:ascii="Arial" w:eastAsia="Arial" w:hAnsi="Arial" w:cs="Arial"/>
                <w:sz w:val="22"/>
                <w:szCs w:val="22"/>
                <w:highlight w:val="yellow"/>
              </w:rPr>
              <w:t>os</w:t>
            </w:r>
            <w:r w:rsidRPr="009A649C">
              <w:rPr>
                <w:rFonts w:ascii="Arial" w:eastAsia="Arial" w:hAnsi="Arial" w:cs="Arial"/>
                <w:spacing w:val="-1"/>
                <w:sz w:val="22"/>
                <w:szCs w:val="22"/>
                <w:highlight w:val="yellow"/>
              </w:rPr>
              <w:t>e</w:t>
            </w:r>
            <w:r w:rsidRPr="009A649C">
              <w:rPr>
                <w:rFonts w:ascii="Arial" w:eastAsia="Arial" w:hAnsi="Arial" w:cs="Arial"/>
                <w:sz w:val="22"/>
                <w:szCs w:val="22"/>
                <w:highlight w:val="yellow"/>
              </w:rPr>
              <w:t>n</w:t>
            </w:r>
            <w:r w:rsidRPr="009A649C">
              <w:rPr>
                <w:rFonts w:ascii="Arial" w:eastAsia="Arial" w:hAnsi="Arial" w:cs="Arial"/>
                <w:spacing w:val="-9"/>
                <w:sz w:val="22"/>
                <w:szCs w:val="22"/>
                <w:highlight w:val="yellow"/>
              </w:rPr>
              <w:t xml:space="preserve"> </w:t>
            </w:r>
            <w:r w:rsidRPr="009A649C">
              <w:rPr>
                <w:rFonts w:ascii="Arial" w:eastAsia="Arial" w:hAnsi="Arial" w:cs="Arial"/>
                <w:spacing w:val="-1"/>
                <w:sz w:val="22"/>
                <w:szCs w:val="22"/>
                <w:highlight w:val="yellow"/>
              </w:rPr>
              <w:t>K</w:t>
            </w:r>
            <w:r w:rsidRPr="009A649C">
              <w:rPr>
                <w:rFonts w:ascii="Arial" w:eastAsia="Arial" w:hAnsi="Arial" w:cs="Arial"/>
                <w:sz w:val="22"/>
                <w:szCs w:val="22"/>
                <w:highlight w:val="yellow"/>
              </w:rPr>
              <w:t>h</w:t>
            </w:r>
            <w:r w:rsidRPr="009A649C">
              <w:rPr>
                <w:rFonts w:ascii="Arial" w:eastAsia="Arial" w:hAnsi="Arial" w:cs="Arial"/>
                <w:spacing w:val="-1"/>
                <w:sz w:val="22"/>
                <w:szCs w:val="22"/>
                <w:highlight w:val="yellow"/>
              </w:rPr>
              <w:t>u</w:t>
            </w:r>
            <w:r w:rsidRPr="009A649C">
              <w:rPr>
                <w:rFonts w:ascii="Arial" w:eastAsia="Arial" w:hAnsi="Arial" w:cs="Arial"/>
                <w:spacing w:val="-2"/>
                <w:sz w:val="22"/>
                <w:szCs w:val="22"/>
                <w:highlight w:val="yellow"/>
              </w:rPr>
              <w:t>s</w:t>
            </w:r>
            <w:r w:rsidRPr="009A649C">
              <w:rPr>
                <w:rFonts w:ascii="Arial" w:eastAsia="Arial" w:hAnsi="Arial" w:cs="Arial"/>
                <w:sz w:val="22"/>
                <w:szCs w:val="22"/>
                <w:highlight w:val="yellow"/>
              </w:rPr>
              <w:t>us</w:t>
            </w:r>
            <w:r w:rsidRPr="009A649C">
              <w:rPr>
                <w:rFonts w:ascii="Arial" w:eastAsia="Arial" w:hAnsi="Arial" w:cs="Arial"/>
                <w:spacing w:val="-8"/>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o</w:t>
            </w:r>
            <w:r w:rsidRPr="009A649C">
              <w:rPr>
                <w:rFonts w:ascii="Arial" w:eastAsia="Arial" w:hAnsi="Arial" w:cs="Arial"/>
                <w:spacing w:val="-2"/>
                <w:sz w:val="22"/>
                <w:szCs w:val="22"/>
                <w:highlight w:val="yellow"/>
              </w:rPr>
              <w:t>s</w:t>
            </w:r>
            <w:r w:rsidRPr="009A649C">
              <w:rPr>
                <w:rFonts w:ascii="Arial" w:eastAsia="Arial" w:hAnsi="Arial" w:cs="Arial"/>
                <w:sz w:val="22"/>
                <w:szCs w:val="22"/>
                <w:highlight w:val="yellow"/>
              </w:rPr>
              <w:t>en</w:t>
            </w:r>
            <w:r w:rsidRPr="009A649C">
              <w:rPr>
                <w:rFonts w:ascii="Arial" w:eastAsia="Arial" w:hAnsi="Arial" w:cs="Arial"/>
                <w:spacing w:val="-9"/>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etap</w:t>
            </w:r>
            <w:r w:rsidRPr="009A649C">
              <w:rPr>
                <w:rFonts w:ascii="Arial" w:eastAsia="Arial" w:hAnsi="Arial" w:cs="Arial"/>
                <w:spacing w:val="-11"/>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n</w:t>
            </w:r>
            <w:r w:rsidRPr="009A649C">
              <w:rPr>
                <w:rFonts w:ascii="Arial" w:eastAsia="Arial" w:hAnsi="Arial" w:cs="Arial"/>
                <w:spacing w:val="-9"/>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o</w:t>
            </w:r>
            <w:r w:rsidRPr="009A649C">
              <w:rPr>
                <w:rFonts w:ascii="Arial" w:eastAsia="Arial" w:hAnsi="Arial" w:cs="Arial"/>
                <w:sz w:val="22"/>
                <w:szCs w:val="22"/>
                <w:highlight w:val="yellow"/>
              </w:rPr>
              <w:t>sen</w:t>
            </w:r>
            <w:r w:rsidRPr="009A649C">
              <w:rPr>
                <w:rFonts w:ascii="Arial" w:eastAsia="Arial" w:hAnsi="Arial" w:cs="Arial"/>
                <w:spacing w:val="-11"/>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d</w:t>
            </w:r>
            <w:r w:rsidRPr="009A649C">
              <w:rPr>
                <w:rFonts w:ascii="Arial" w:eastAsia="Arial" w:hAnsi="Arial" w:cs="Arial"/>
                <w:spacing w:val="-3"/>
                <w:sz w:val="22"/>
                <w:szCs w:val="22"/>
                <w:highlight w:val="yellow"/>
              </w:rPr>
              <w:t>a</w:t>
            </w:r>
            <w:r w:rsidRPr="009A649C">
              <w:rPr>
                <w:rFonts w:ascii="Arial" w:eastAsia="Arial" w:hAnsi="Arial" w:cs="Arial"/>
                <w:sz w:val="22"/>
                <w:szCs w:val="22"/>
                <w:highlight w:val="yellow"/>
              </w:rPr>
              <w:t>k</w:t>
            </w:r>
            <w:r w:rsidRPr="009A649C">
              <w:rPr>
                <w:rFonts w:ascii="Arial" w:eastAsia="Arial" w:hAnsi="Arial" w:cs="Arial"/>
                <w:spacing w:val="-11"/>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etap</w:t>
            </w:r>
            <w:r w:rsidRPr="009A649C">
              <w:rPr>
                <w:rFonts w:ascii="Arial" w:eastAsia="Arial" w:hAnsi="Arial" w:cs="Arial"/>
                <w:spacing w:val="-11"/>
                <w:sz w:val="22"/>
                <w:szCs w:val="22"/>
                <w:highlight w:val="yellow"/>
              </w:rPr>
              <w:t xml:space="preserve"> </w:t>
            </w:r>
            <w:r w:rsidRPr="009A649C">
              <w:rPr>
                <w:rFonts w:ascii="Arial" w:eastAsia="Arial" w:hAnsi="Arial" w:cs="Arial"/>
                <w:spacing w:val="1"/>
                <w:sz w:val="22"/>
                <w:szCs w:val="22"/>
                <w:highlight w:val="yellow"/>
              </w:rPr>
              <w:t>(</w:t>
            </w:r>
            <w:r w:rsidRPr="009A649C">
              <w:rPr>
                <w:rFonts w:ascii="Arial" w:eastAsia="Arial" w:hAnsi="Arial" w:cs="Arial"/>
                <w:sz w:val="22"/>
                <w:szCs w:val="22"/>
                <w:highlight w:val="yellow"/>
              </w:rPr>
              <w:t>b</w:t>
            </w:r>
            <w:r w:rsidRPr="009A649C">
              <w:rPr>
                <w:rFonts w:ascii="Arial" w:eastAsia="Arial" w:hAnsi="Arial" w:cs="Arial"/>
                <w:spacing w:val="-3"/>
                <w:sz w:val="22"/>
                <w:szCs w:val="22"/>
                <w:highlight w:val="yellow"/>
              </w:rPr>
              <w:t>a</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i</w:t>
            </w:r>
            <w:r w:rsidRPr="009A649C">
              <w:rPr>
                <w:rFonts w:ascii="Arial" w:eastAsia="Arial" w:hAnsi="Arial" w:cs="Arial"/>
                <w:spacing w:val="-9"/>
                <w:sz w:val="22"/>
                <w:szCs w:val="22"/>
                <w:highlight w:val="yellow"/>
              </w:rPr>
              <w:t xml:space="preserve"> </w:t>
            </w:r>
            <w:r w:rsidRPr="009A649C">
              <w:rPr>
                <w:rFonts w:ascii="Arial" w:eastAsia="Arial" w:hAnsi="Arial" w:cs="Arial"/>
                <w:spacing w:val="-2"/>
                <w:sz w:val="22"/>
                <w:szCs w:val="22"/>
                <w:highlight w:val="yellow"/>
              </w:rPr>
              <w:t>y</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 xml:space="preserve">g </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emi</w:t>
            </w:r>
            <w:r w:rsidRPr="009A649C">
              <w:rPr>
                <w:rFonts w:ascii="Arial" w:eastAsia="Arial" w:hAnsi="Arial" w:cs="Arial"/>
                <w:spacing w:val="-2"/>
                <w:sz w:val="22"/>
                <w:szCs w:val="22"/>
                <w:highlight w:val="yellow"/>
              </w:rPr>
              <w:t>l</w:t>
            </w:r>
            <w:r w:rsidRPr="009A649C">
              <w:rPr>
                <w:rFonts w:ascii="Arial" w:eastAsia="Arial" w:hAnsi="Arial" w:cs="Arial"/>
                <w:spacing w:val="-1"/>
                <w:sz w:val="22"/>
                <w:szCs w:val="22"/>
                <w:highlight w:val="yellow"/>
              </w:rPr>
              <w:t>i</w:t>
            </w:r>
            <w:r w:rsidRPr="009A649C">
              <w:rPr>
                <w:rFonts w:ascii="Arial" w:eastAsia="Arial" w:hAnsi="Arial" w:cs="Arial"/>
                <w:spacing w:val="2"/>
                <w:sz w:val="22"/>
                <w:szCs w:val="22"/>
                <w:highlight w:val="yellow"/>
              </w:rPr>
              <w:t>k</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3"/>
                <w:sz w:val="22"/>
                <w:szCs w:val="22"/>
                <w:highlight w:val="yellow"/>
              </w:rPr>
              <w:t>y</w:t>
            </w:r>
            <w:r w:rsidRPr="009A649C">
              <w:rPr>
                <w:rFonts w:ascii="Arial" w:eastAsia="Arial" w:hAnsi="Arial" w:cs="Arial"/>
                <w:sz w:val="22"/>
                <w:szCs w:val="22"/>
                <w:highlight w:val="yellow"/>
              </w:rPr>
              <w:t>a)</w:t>
            </w:r>
          </w:p>
        </w:tc>
      </w:tr>
      <w:tr w:rsidR="00D769FA">
        <w:trPr>
          <w:trHeight w:hRule="exact" w:val="557"/>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15</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Pr="009A649C" w:rsidRDefault="0098142C">
            <w:pPr>
              <w:spacing w:before="20"/>
              <w:ind w:left="102" w:right="66"/>
              <w:rPr>
                <w:rFonts w:ascii="Arial" w:eastAsia="Arial" w:hAnsi="Arial" w:cs="Arial"/>
                <w:sz w:val="22"/>
                <w:szCs w:val="22"/>
                <w:highlight w:val="yellow"/>
              </w:rPr>
            </w:pPr>
            <w:r w:rsidRPr="009A649C">
              <w:rPr>
                <w:rFonts w:ascii="Arial" w:eastAsia="Arial" w:hAnsi="Arial" w:cs="Arial"/>
                <w:b/>
                <w:i/>
                <w:spacing w:val="-1"/>
                <w:sz w:val="22"/>
                <w:szCs w:val="22"/>
                <w:highlight w:val="yellow"/>
              </w:rPr>
              <w:t>S</w:t>
            </w:r>
            <w:r w:rsidRPr="009A649C">
              <w:rPr>
                <w:rFonts w:ascii="Arial" w:eastAsia="Arial" w:hAnsi="Arial" w:cs="Arial"/>
                <w:b/>
                <w:i/>
                <w:sz w:val="22"/>
                <w:szCs w:val="22"/>
                <w:highlight w:val="yellow"/>
              </w:rPr>
              <w:t>c</w:t>
            </w:r>
            <w:r w:rsidRPr="009A649C">
              <w:rPr>
                <w:rFonts w:ascii="Arial" w:eastAsia="Arial" w:hAnsi="Arial" w:cs="Arial"/>
                <w:b/>
                <w:i/>
                <w:spacing w:val="-1"/>
                <w:sz w:val="22"/>
                <w:szCs w:val="22"/>
                <w:highlight w:val="yellow"/>
              </w:rPr>
              <w:t>a</w:t>
            </w:r>
            <w:r w:rsidRPr="009A649C">
              <w:rPr>
                <w:rFonts w:ascii="Arial" w:eastAsia="Arial" w:hAnsi="Arial" w:cs="Arial"/>
                <w:b/>
                <w:i/>
                <w:sz w:val="22"/>
                <w:szCs w:val="22"/>
                <w:highlight w:val="yellow"/>
              </w:rPr>
              <w:t>n</w:t>
            </w:r>
            <w:r w:rsidRPr="009A649C">
              <w:rPr>
                <w:rFonts w:ascii="Arial" w:eastAsia="Arial" w:hAnsi="Arial" w:cs="Arial"/>
                <w:b/>
                <w:i/>
                <w:spacing w:val="39"/>
                <w:sz w:val="22"/>
                <w:szCs w:val="22"/>
                <w:highlight w:val="yellow"/>
              </w:rPr>
              <w:t xml:space="preserve"> </w:t>
            </w:r>
            <w:r w:rsidRPr="009A649C">
              <w:rPr>
                <w:rFonts w:ascii="Arial" w:eastAsia="Arial" w:hAnsi="Arial" w:cs="Arial"/>
                <w:spacing w:val="-1"/>
                <w:sz w:val="22"/>
                <w:szCs w:val="22"/>
                <w:highlight w:val="yellow"/>
              </w:rPr>
              <w:t>B</w:t>
            </w:r>
            <w:r w:rsidRPr="009A649C">
              <w:rPr>
                <w:rFonts w:ascii="Arial" w:eastAsia="Arial" w:hAnsi="Arial" w:cs="Arial"/>
                <w:sz w:val="22"/>
                <w:szCs w:val="22"/>
                <w:highlight w:val="yellow"/>
              </w:rPr>
              <w:t>e</w:t>
            </w:r>
            <w:r w:rsidRPr="009A649C">
              <w:rPr>
                <w:rFonts w:ascii="Arial" w:eastAsia="Arial" w:hAnsi="Arial" w:cs="Arial"/>
                <w:spacing w:val="-1"/>
                <w:sz w:val="22"/>
                <w:szCs w:val="22"/>
                <w:highlight w:val="yellow"/>
              </w:rPr>
              <w:t>b</w:t>
            </w:r>
            <w:r w:rsidRPr="009A649C">
              <w:rPr>
                <w:rFonts w:ascii="Arial" w:eastAsia="Arial" w:hAnsi="Arial" w:cs="Arial"/>
                <w:sz w:val="22"/>
                <w:szCs w:val="22"/>
                <w:highlight w:val="yellow"/>
              </w:rPr>
              <w:t>an</w:t>
            </w:r>
            <w:r w:rsidRPr="009A649C">
              <w:rPr>
                <w:rFonts w:ascii="Arial" w:eastAsia="Arial" w:hAnsi="Arial" w:cs="Arial"/>
                <w:spacing w:val="39"/>
                <w:sz w:val="22"/>
                <w:szCs w:val="22"/>
                <w:highlight w:val="yellow"/>
              </w:rPr>
              <w:t xml:space="preserve"> </w:t>
            </w:r>
            <w:r w:rsidRPr="009A649C">
              <w:rPr>
                <w:rFonts w:ascii="Arial" w:eastAsia="Arial" w:hAnsi="Arial" w:cs="Arial"/>
                <w:spacing w:val="-1"/>
                <w:sz w:val="22"/>
                <w:szCs w:val="22"/>
                <w:highlight w:val="yellow"/>
              </w:rPr>
              <w:t>K</w:t>
            </w:r>
            <w:r w:rsidRPr="009A649C">
              <w:rPr>
                <w:rFonts w:ascii="Arial" w:eastAsia="Arial" w:hAnsi="Arial" w:cs="Arial"/>
                <w:sz w:val="22"/>
                <w:szCs w:val="22"/>
                <w:highlight w:val="yellow"/>
              </w:rPr>
              <w:t>er</w:t>
            </w:r>
            <w:r w:rsidRPr="009A649C">
              <w:rPr>
                <w:rFonts w:ascii="Arial" w:eastAsia="Arial" w:hAnsi="Arial" w:cs="Arial"/>
                <w:spacing w:val="2"/>
                <w:sz w:val="22"/>
                <w:szCs w:val="22"/>
                <w:highlight w:val="yellow"/>
              </w:rPr>
              <w:t>j</w:t>
            </w:r>
            <w:r w:rsidRPr="009A649C">
              <w:rPr>
                <w:rFonts w:ascii="Arial" w:eastAsia="Arial" w:hAnsi="Arial" w:cs="Arial"/>
                <w:sz w:val="22"/>
                <w:szCs w:val="22"/>
                <w:highlight w:val="yellow"/>
              </w:rPr>
              <w:t>a</w:t>
            </w:r>
            <w:r w:rsidRPr="009A649C">
              <w:rPr>
                <w:rFonts w:ascii="Arial" w:eastAsia="Arial" w:hAnsi="Arial" w:cs="Arial"/>
                <w:spacing w:val="37"/>
                <w:sz w:val="22"/>
                <w:szCs w:val="22"/>
                <w:highlight w:val="yellow"/>
              </w:rPr>
              <w:t xml:space="preserve"> </w:t>
            </w:r>
            <w:r w:rsidRPr="009A649C">
              <w:rPr>
                <w:rFonts w:ascii="Arial" w:eastAsia="Arial" w:hAnsi="Arial" w:cs="Arial"/>
                <w:spacing w:val="-1"/>
                <w:sz w:val="22"/>
                <w:szCs w:val="22"/>
                <w:highlight w:val="yellow"/>
              </w:rPr>
              <w:t>D</w:t>
            </w:r>
            <w:r w:rsidRPr="009A649C">
              <w:rPr>
                <w:rFonts w:ascii="Arial" w:eastAsia="Arial" w:hAnsi="Arial" w:cs="Arial"/>
                <w:sz w:val="22"/>
                <w:szCs w:val="22"/>
                <w:highlight w:val="yellow"/>
              </w:rPr>
              <w:t>o</w:t>
            </w:r>
            <w:r w:rsidRPr="009A649C">
              <w:rPr>
                <w:rFonts w:ascii="Arial" w:eastAsia="Arial" w:hAnsi="Arial" w:cs="Arial"/>
                <w:spacing w:val="-3"/>
                <w:sz w:val="22"/>
                <w:szCs w:val="22"/>
                <w:highlight w:val="yellow"/>
              </w:rPr>
              <w:t>s</w:t>
            </w:r>
            <w:r w:rsidRPr="009A649C">
              <w:rPr>
                <w:rFonts w:ascii="Arial" w:eastAsia="Arial" w:hAnsi="Arial" w:cs="Arial"/>
                <w:sz w:val="22"/>
                <w:szCs w:val="22"/>
                <w:highlight w:val="yellow"/>
              </w:rPr>
              <w:t>en</w:t>
            </w:r>
            <w:r w:rsidRPr="009A649C">
              <w:rPr>
                <w:rFonts w:ascii="Arial" w:eastAsia="Arial" w:hAnsi="Arial" w:cs="Arial"/>
                <w:spacing w:val="40"/>
                <w:sz w:val="22"/>
                <w:szCs w:val="22"/>
                <w:highlight w:val="yellow"/>
              </w:rPr>
              <w:t xml:space="preserve"> </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w:t>
            </w:r>
            <w:r w:rsidRPr="009A649C">
              <w:rPr>
                <w:rFonts w:ascii="Arial" w:eastAsia="Arial" w:hAnsi="Arial" w:cs="Arial"/>
                <w:spacing w:val="39"/>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pa</w:t>
            </w:r>
            <w:r w:rsidRPr="009A649C">
              <w:rPr>
                <w:rFonts w:ascii="Arial" w:eastAsia="Arial" w:hAnsi="Arial" w:cs="Arial"/>
                <w:spacing w:val="37"/>
                <w:sz w:val="22"/>
                <w:szCs w:val="22"/>
                <w:highlight w:val="yellow"/>
              </w:rPr>
              <w:t xml:space="preserve"> </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amp</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an</w:t>
            </w:r>
            <w:r w:rsidRPr="009A649C">
              <w:rPr>
                <w:rFonts w:ascii="Arial" w:eastAsia="Arial" w:hAnsi="Arial" w:cs="Arial"/>
                <w:spacing w:val="37"/>
                <w:sz w:val="22"/>
                <w:szCs w:val="22"/>
                <w:highlight w:val="yellow"/>
              </w:rPr>
              <w:t xml:space="preserve"> </w:t>
            </w:r>
            <w:r w:rsidRPr="009A649C">
              <w:rPr>
                <w:rFonts w:ascii="Arial" w:eastAsia="Arial" w:hAnsi="Arial" w:cs="Arial"/>
                <w:sz w:val="22"/>
                <w:szCs w:val="22"/>
                <w:highlight w:val="yellow"/>
              </w:rPr>
              <w:t>b</w:t>
            </w:r>
            <w:r w:rsidRPr="009A649C">
              <w:rPr>
                <w:rFonts w:ascii="Arial" w:eastAsia="Arial" w:hAnsi="Arial" w:cs="Arial"/>
                <w:spacing w:val="-1"/>
                <w:sz w:val="22"/>
                <w:szCs w:val="22"/>
                <w:highlight w:val="yellow"/>
              </w:rPr>
              <w:t>u</w:t>
            </w:r>
            <w:r w:rsidRPr="009A649C">
              <w:rPr>
                <w:rFonts w:ascii="Arial" w:eastAsia="Arial" w:hAnsi="Arial" w:cs="Arial"/>
                <w:sz w:val="22"/>
                <w:szCs w:val="22"/>
                <w:highlight w:val="yellow"/>
              </w:rPr>
              <w:t>k</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i</w:t>
            </w:r>
            <w:r w:rsidRPr="009A649C">
              <w:rPr>
                <w:rFonts w:ascii="Arial" w:eastAsia="Arial" w:hAnsi="Arial" w:cs="Arial"/>
                <w:spacing w:val="36"/>
                <w:sz w:val="22"/>
                <w:szCs w:val="22"/>
                <w:highlight w:val="yellow"/>
              </w:rPr>
              <w:t xml:space="preserve"> </w:t>
            </w:r>
            <w:r w:rsidRPr="009A649C">
              <w:rPr>
                <w:rFonts w:ascii="Arial" w:eastAsia="Arial" w:hAnsi="Arial" w:cs="Arial"/>
                <w:spacing w:val="3"/>
                <w:sz w:val="22"/>
                <w:szCs w:val="22"/>
                <w:highlight w:val="yellow"/>
              </w:rPr>
              <w:t>f</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s</w:t>
            </w:r>
            <w:r w:rsidRPr="009A649C">
              <w:rPr>
                <w:rFonts w:ascii="Arial" w:eastAsia="Arial" w:hAnsi="Arial" w:cs="Arial"/>
                <w:spacing w:val="-3"/>
                <w:sz w:val="22"/>
                <w:szCs w:val="22"/>
                <w:highlight w:val="yellow"/>
              </w:rPr>
              <w:t>i</w:t>
            </w:r>
            <w:r w:rsidRPr="009A649C">
              <w:rPr>
                <w:rFonts w:ascii="Arial" w:eastAsia="Arial" w:hAnsi="Arial" w:cs="Arial"/>
                <w:spacing w:val="2"/>
                <w:sz w:val="22"/>
                <w:szCs w:val="22"/>
                <w:highlight w:val="yellow"/>
              </w:rPr>
              <w:t>k</w:t>
            </w:r>
            <w:r w:rsidRPr="009A649C">
              <w:rPr>
                <w:rFonts w:ascii="Arial" w:eastAsia="Arial" w:hAnsi="Arial" w:cs="Arial"/>
                <w:sz w:val="22"/>
                <w:szCs w:val="22"/>
                <w:highlight w:val="yellow"/>
              </w:rPr>
              <w:t>)</w:t>
            </w:r>
            <w:r w:rsidRPr="009A649C">
              <w:rPr>
                <w:rFonts w:ascii="Arial" w:eastAsia="Arial" w:hAnsi="Arial" w:cs="Arial"/>
                <w:spacing w:val="38"/>
                <w:sz w:val="22"/>
                <w:szCs w:val="22"/>
                <w:highlight w:val="yellow"/>
              </w:rPr>
              <w:t xml:space="preserve"> </w:t>
            </w:r>
            <w:r w:rsidRPr="009A649C">
              <w:rPr>
                <w:rFonts w:ascii="Arial" w:eastAsia="Arial" w:hAnsi="Arial" w:cs="Arial"/>
                <w:spacing w:val="-2"/>
                <w:sz w:val="22"/>
                <w:szCs w:val="22"/>
                <w:highlight w:val="yellow"/>
              </w:rPr>
              <w:t>y</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g d</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a</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n</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i o</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eh</w:t>
            </w:r>
            <w:r w:rsidRPr="009A649C">
              <w:rPr>
                <w:rFonts w:ascii="Arial" w:eastAsia="Arial" w:hAnsi="Arial" w:cs="Arial"/>
                <w:spacing w:val="1"/>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3"/>
                <w:sz w:val="22"/>
                <w:szCs w:val="22"/>
                <w:highlight w:val="yellow"/>
              </w:rPr>
              <w:t>e</w:t>
            </w:r>
            <w:r w:rsidRPr="009A649C">
              <w:rPr>
                <w:rFonts w:ascii="Arial" w:eastAsia="Arial" w:hAnsi="Arial" w:cs="Arial"/>
                <w:spacing w:val="-2"/>
                <w:sz w:val="22"/>
                <w:szCs w:val="22"/>
                <w:highlight w:val="yellow"/>
              </w:rPr>
              <w:t>m</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 pe</w:t>
            </w:r>
            <w:r w:rsidRPr="009A649C">
              <w:rPr>
                <w:rFonts w:ascii="Arial" w:eastAsia="Arial" w:hAnsi="Arial" w:cs="Arial"/>
                <w:spacing w:val="-2"/>
                <w:sz w:val="22"/>
                <w:szCs w:val="22"/>
                <w:highlight w:val="yellow"/>
              </w:rPr>
              <w:t>r</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uru</w:t>
            </w:r>
            <w:r w:rsidRPr="009A649C">
              <w:rPr>
                <w:rFonts w:ascii="Arial" w:eastAsia="Arial" w:hAnsi="Arial" w:cs="Arial"/>
                <w:spacing w:val="-3"/>
                <w:sz w:val="22"/>
                <w:szCs w:val="22"/>
                <w:highlight w:val="yellow"/>
              </w:rPr>
              <w:t>a</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 xml:space="preserve">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g</w:t>
            </w:r>
            <w:r w:rsidRPr="009A649C">
              <w:rPr>
                <w:rFonts w:ascii="Arial" w:eastAsia="Arial" w:hAnsi="Arial" w:cs="Arial"/>
                <w:spacing w:val="2"/>
                <w:sz w:val="22"/>
                <w:szCs w:val="22"/>
                <w:highlight w:val="yellow"/>
              </w:rPr>
              <w:t>g</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w:t>
            </w:r>
          </w:p>
        </w:tc>
      </w:tr>
      <w:tr w:rsidR="00D769FA">
        <w:trPr>
          <w:trHeight w:hRule="exact" w:val="809"/>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16</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Pr="009A649C" w:rsidRDefault="0098142C">
            <w:pPr>
              <w:spacing w:before="20"/>
              <w:ind w:left="102" w:right="63"/>
              <w:jc w:val="both"/>
              <w:rPr>
                <w:rFonts w:ascii="Arial" w:eastAsia="Arial" w:hAnsi="Arial" w:cs="Arial"/>
                <w:sz w:val="22"/>
                <w:szCs w:val="22"/>
                <w:highlight w:val="yellow"/>
              </w:rPr>
            </w:pPr>
            <w:r w:rsidRPr="009A649C">
              <w:rPr>
                <w:rFonts w:ascii="Arial" w:eastAsia="Arial" w:hAnsi="Arial" w:cs="Arial"/>
                <w:b/>
                <w:i/>
                <w:spacing w:val="-1"/>
                <w:sz w:val="22"/>
                <w:szCs w:val="22"/>
                <w:highlight w:val="yellow"/>
              </w:rPr>
              <w:t>S</w:t>
            </w:r>
            <w:r w:rsidRPr="009A649C">
              <w:rPr>
                <w:rFonts w:ascii="Arial" w:eastAsia="Arial" w:hAnsi="Arial" w:cs="Arial"/>
                <w:b/>
                <w:i/>
                <w:sz w:val="22"/>
                <w:szCs w:val="22"/>
                <w:highlight w:val="yellow"/>
              </w:rPr>
              <w:t>c</w:t>
            </w:r>
            <w:r w:rsidRPr="009A649C">
              <w:rPr>
                <w:rFonts w:ascii="Arial" w:eastAsia="Arial" w:hAnsi="Arial" w:cs="Arial"/>
                <w:b/>
                <w:i/>
                <w:spacing w:val="-1"/>
                <w:sz w:val="22"/>
                <w:szCs w:val="22"/>
                <w:highlight w:val="yellow"/>
              </w:rPr>
              <w:t>a</w:t>
            </w:r>
            <w:r w:rsidRPr="009A649C">
              <w:rPr>
                <w:rFonts w:ascii="Arial" w:eastAsia="Arial" w:hAnsi="Arial" w:cs="Arial"/>
                <w:b/>
                <w:i/>
                <w:sz w:val="22"/>
                <w:szCs w:val="22"/>
                <w:highlight w:val="yellow"/>
              </w:rPr>
              <w:t xml:space="preserve">n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o</w:t>
            </w:r>
            <w:r w:rsidRPr="009A649C">
              <w:rPr>
                <w:rFonts w:ascii="Arial" w:eastAsia="Arial" w:hAnsi="Arial" w:cs="Arial"/>
                <w:spacing w:val="2"/>
                <w:sz w:val="22"/>
                <w:szCs w:val="22"/>
                <w:highlight w:val="yellow"/>
              </w:rPr>
              <w:t>k</w:t>
            </w:r>
            <w:r w:rsidRPr="009A649C">
              <w:rPr>
                <w:rFonts w:ascii="Arial" w:eastAsia="Arial" w:hAnsi="Arial" w:cs="Arial"/>
                <w:spacing w:val="-3"/>
                <w:sz w:val="22"/>
                <w:szCs w:val="22"/>
                <w:highlight w:val="yellow"/>
              </w:rPr>
              <w:t>u</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 xml:space="preserve">en </w:t>
            </w:r>
            <w:r w:rsidRPr="009A649C">
              <w:rPr>
                <w:rFonts w:ascii="Arial" w:eastAsia="Arial" w:hAnsi="Arial" w:cs="Arial"/>
                <w:spacing w:val="-3"/>
                <w:sz w:val="22"/>
                <w:szCs w:val="22"/>
                <w:highlight w:val="yellow"/>
              </w:rPr>
              <w:t>a</w:t>
            </w:r>
            <w:r w:rsidRPr="009A649C">
              <w:rPr>
                <w:rFonts w:ascii="Arial" w:eastAsia="Arial" w:hAnsi="Arial" w:cs="Arial"/>
                <w:sz w:val="22"/>
                <w:szCs w:val="22"/>
                <w:highlight w:val="yellow"/>
              </w:rPr>
              <w:t>s</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i d</w:t>
            </w:r>
            <w:r w:rsidRPr="009A649C">
              <w:rPr>
                <w:rFonts w:ascii="Arial" w:eastAsia="Arial" w:hAnsi="Arial" w:cs="Arial"/>
                <w:spacing w:val="-1"/>
                <w:sz w:val="22"/>
                <w:szCs w:val="22"/>
                <w:highlight w:val="yellow"/>
              </w:rPr>
              <w:t>a</w:t>
            </w:r>
            <w:r w:rsidRPr="009A649C">
              <w:rPr>
                <w:rFonts w:ascii="Arial" w:eastAsia="Arial" w:hAnsi="Arial" w:cs="Arial"/>
                <w:spacing w:val="1"/>
                <w:sz w:val="22"/>
                <w:szCs w:val="22"/>
                <w:highlight w:val="yellow"/>
              </w:rPr>
              <w:t>r</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w:t>
            </w:r>
            <w:r w:rsidRPr="009A649C">
              <w:rPr>
                <w:rFonts w:ascii="Arial" w:eastAsia="Arial" w:hAnsi="Arial" w:cs="Arial"/>
                <w:spacing w:val="1"/>
                <w:sz w:val="22"/>
                <w:szCs w:val="22"/>
                <w:highlight w:val="yellow"/>
              </w:rPr>
              <w:t xml:space="preserve"> </w:t>
            </w:r>
            <w:r w:rsidRPr="009A649C">
              <w:rPr>
                <w:rFonts w:ascii="Arial" w:eastAsia="Arial" w:hAnsi="Arial" w:cs="Arial"/>
                <w:spacing w:val="-1"/>
                <w:sz w:val="22"/>
                <w:szCs w:val="22"/>
                <w:highlight w:val="yellow"/>
              </w:rPr>
              <w:t>S</w:t>
            </w:r>
            <w:r w:rsidRPr="009A649C">
              <w:rPr>
                <w:rFonts w:ascii="Arial" w:eastAsia="Arial" w:hAnsi="Arial" w:cs="Arial"/>
                <w:sz w:val="22"/>
                <w:szCs w:val="22"/>
                <w:highlight w:val="yellow"/>
              </w:rPr>
              <w:t>ur</w:t>
            </w:r>
            <w:r w:rsidRPr="009A649C">
              <w:rPr>
                <w:rFonts w:ascii="Arial" w:eastAsia="Arial" w:hAnsi="Arial" w:cs="Arial"/>
                <w:spacing w:val="-2"/>
                <w:sz w:val="22"/>
                <w:szCs w:val="22"/>
                <w:highlight w:val="yellow"/>
              </w:rPr>
              <w:t>a</w:t>
            </w:r>
            <w:r w:rsidRPr="009A649C">
              <w:rPr>
                <w:rFonts w:ascii="Arial" w:eastAsia="Arial" w:hAnsi="Arial" w:cs="Arial"/>
                <w:sz w:val="22"/>
                <w:szCs w:val="22"/>
                <w:highlight w:val="yellow"/>
              </w:rPr>
              <w:t>t</w:t>
            </w:r>
            <w:r w:rsidRPr="009A649C">
              <w:rPr>
                <w:rFonts w:ascii="Arial" w:eastAsia="Arial" w:hAnsi="Arial" w:cs="Arial"/>
                <w:spacing w:val="1"/>
                <w:sz w:val="22"/>
                <w:szCs w:val="22"/>
                <w:highlight w:val="yellow"/>
              </w:rPr>
              <w:t xml:space="preserve"> </w:t>
            </w:r>
            <w:r w:rsidRPr="009A649C">
              <w:rPr>
                <w:rFonts w:ascii="Arial" w:eastAsia="Arial" w:hAnsi="Arial" w:cs="Arial"/>
                <w:spacing w:val="-1"/>
                <w:sz w:val="22"/>
                <w:szCs w:val="22"/>
                <w:highlight w:val="yellow"/>
              </w:rPr>
              <w:t>P</w:t>
            </w:r>
            <w:r w:rsidRPr="009A649C">
              <w:rPr>
                <w:rFonts w:ascii="Arial" w:eastAsia="Arial" w:hAnsi="Arial" w:cs="Arial"/>
                <w:sz w:val="22"/>
                <w:szCs w:val="22"/>
                <w:highlight w:val="yellow"/>
              </w:rPr>
              <w:t>ern</w:t>
            </w:r>
            <w:r w:rsidRPr="009A649C">
              <w:rPr>
                <w:rFonts w:ascii="Arial" w:eastAsia="Arial" w:hAnsi="Arial" w:cs="Arial"/>
                <w:spacing w:val="-2"/>
                <w:sz w:val="22"/>
                <w:szCs w:val="22"/>
                <w:highlight w:val="yellow"/>
              </w:rPr>
              <w:t>y</w:t>
            </w:r>
            <w:r w:rsidRPr="009A649C">
              <w:rPr>
                <w:rFonts w:ascii="Arial" w:eastAsia="Arial" w:hAnsi="Arial" w:cs="Arial"/>
                <w:sz w:val="22"/>
                <w:szCs w:val="22"/>
                <w:highlight w:val="yellow"/>
              </w:rPr>
              <w:t>ataan p</w:t>
            </w:r>
            <w:r w:rsidRPr="009A649C">
              <w:rPr>
                <w:rFonts w:ascii="Arial" w:eastAsia="Arial" w:hAnsi="Arial" w:cs="Arial"/>
                <w:spacing w:val="-4"/>
                <w:sz w:val="22"/>
                <w:szCs w:val="22"/>
                <w:highlight w:val="yellow"/>
              </w:rPr>
              <w:t>i</w:t>
            </w:r>
            <w:r w:rsidRPr="009A649C">
              <w:rPr>
                <w:rFonts w:ascii="Arial" w:eastAsia="Arial" w:hAnsi="Arial" w:cs="Arial"/>
                <w:spacing w:val="-2"/>
                <w:sz w:val="22"/>
                <w:szCs w:val="22"/>
                <w:highlight w:val="yellow"/>
              </w:rPr>
              <w:t>m</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n p</w:t>
            </w:r>
            <w:r w:rsidRPr="009A649C">
              <w:rPr>
                <w:rFonts w:ascii="Arial" w:eastAsia="Arial" w:hAnsi="Arial" w:cs="Arial"/>
                <w:spacing w:val="-1"/>
                <w:sz w:val="22"/>
                <w:szCs w:val="22"/>
                <w:highlight w:val="yellow"/>
              </w:rPr>
              <w:t>e</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g</w:t>
            </w:r>
            <w:r w:rsidRPr="009A649C">
              <w:rPr>
                <w:rFonts w:ascii="Arial" w:eastAsia="Arial" w:hAnsi="Arial" w:cs="Arial"/>
                <w:spacing w:val="-1"/>
                <w:sz w:val="22"/>
                <w:szCs w:val="22"/>
                <w:highlight w:val="yellow"/>
              </w:rPr>
              <w:t>u</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u</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 xml:space="preserve">n </w:t>
            </w:r>
            <w:r w:rsidRPr="009A649C">
              <w:rPr>
                <w:rFonts w:ascii="Arial" w:eastAsia="Arial" w:hAnsi="Arial" w:cs="Arial"/>
                <w:spacing w:val="1"/>
                <w:sz w:val="22"/>
                <w:szCs w:val="22"/>
                <w:highlight w:val="yellow"/>
              </w:rPr>
              <w:t>t</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g</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i</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b</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h</w:t>
            </w:r>
            <w:r w:rsidRPr="009A649C">
              <w:rPr>
                <w:rFonts w:ascii="Arial" w:eastAsia="Arial" w:hAnsi="Arial" w:cs="Arial"/>
                <w:spacing w:val="-4"/>
                <w:sz w:val="22"/>
                <w:szCs w:val="22"/>
                <w:highlight w:val="yellow"/>
              </w:rPr>
              <w:t>w</w:t>
            </w:r>
            <w:r w:rsidRPr="009A649C">
              <w:rPr>
                <w:rFonts w:ascii="Arial" w:eastAsia="Arial" w:hAnsi="Arial" w:cs="Arial"/>
                <w:sz w:val="22"/>
                <w:szCs w:val="22"/>
                <w:highlight w:val="yellow"/>
              </w:rPr>
              <w:t>a</w:t>
            </w:r>
            <w:r w:rsidRPr="009A649C">
              <w:rPr>
                <w:rFonts w:ascii="Arial" w:eastAsia="Arial" w:hAnsi="Arial" w:cs="Arial"/>
                <w:spacing w:val="3"/>
                <w:sz w:val="22"/>
                <w:szCs w:val="22"/>
                <w:highlight w:val="yellow"/>
              </w:rPr>
              <w:t xml:space="preserve"> </w:t>
            </w:r>
            <w:r w:rsidRPr="009A649C">
              <w:rPr>
                <w:rFonts w:ascii="Arial" w:eastAsia="Arial" w:hAnsi="Arial" w:cs="Arial"/>
                <w:spacing w:val="-6"/>
                <w:sz w:val="22"/>
                <w:szCs w:val="22"/>
                <w:highlight w:val="yellow"/>
              </w:rPr>
              <w:t>E</w:t>
            </w:r>
            <w:r w:rsidRPr="009A649C">
              <w:rPr>
                <w:rFonts w:ascii="Arial" w:eastAsia="Arial" w:hAnsi="Arial" w:cs="Arial"/>
                <w:spacing w:val="10"/>
                <w:sz w:val="22"/>
                <w:szCs w:val="22"/>
                <w:highlight w:val="yellow"/>
              </w:rPr>
              <w:t>W</w:t>
            </w:r>
            <w:r w:rsidRPr="009A649C">
              <w:rPr>
                <w:rFonts w:ascii="Arial" w:eastAsia="Arial" w:hAnsi="Arial" w:cs="Arial"/>
                <w:spacing w:val="-4"/>
                <w:sz w:val="22"/>
                <w:szCs w:val="22"/>
                <w:highlight w:val="yellow"/>
              </w:rPr>
              <w:t>M</w:t>
            </w:r>
            <w:r w:rsidRPr="009A649C">
              <w:rPr>
                <w:rFonts w:ascii="Arial" w:eastAsia="Arial" w:hAnsi="Arial" w:cs="Arial"/>
                <w:sz w:val="22"/>
                <w:szCs w:val="22"/>
                <w:highlight w:val="yellow"/>
              </w:rPr>
              <w:t>P</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c</w:t>
            </w:r>
            <w:r w:rsidRPr="009A649C">
              <w:rPr>
                <w:rFonts w:ascii="Arial" w:eastAsia="Arial" w:hAnsi="Arial" w:cs="Arial"/>
                <w:spacing w:val="-3"/>
                <w:sz w:val="22"/>
                <w:szCs w:val="22"/>
                <w:highlight w:val="yellow"/>
              </w:rPr>
              <w:t>a</w:t>
            </w:r>
            <w:r w:rsidRPr="009A649C">
              <w:rPr>
                <w:rFonts w:ascii="Arial" w:eastAsia="Arial" w:hAnsi="Arial" w:cs="Arial"/>
                <w:spacing w:val="-1"/>
                <w:sz w:val="22"/>
                <w:szCs w:val="22"/>
                <w:highlight w:val="yellow"/>
              </w:rPr>
              <w:t>l</w:t>
            </w:r>
            <w:r w:rsidRPr="009A649C">
              <w:rPr>
                <w:rFonts w:ascii="Arial" w:eastAsia="Arial" w:hAnsi="Arial" w:cs="Arial"/>
                <w:sz w:val="22"/>
                <w:szCs w:val="22"/>
                <w:highlight w:val="yellow"/>
              </w:rPr>
              <w:t>on</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d</w:t>
            </w:r>
            <w:r w:rsidRPr="009A649C">
              <w:rPr>
                <w:rFonts w:ascii="Arial" w:eastAsia="Arial" w:hAnsi="Arial" w:cs="Arial"/>
                <w:spacing w:val="-1"/>
                <w:sz w:val="22"/>
                <w:szCs w:val="22"/>
                <w:highlight w:val="yellow"/>
              </w:rPr>
              <w:t>o</w:t>
            </w:r>
            <w:r w:rsidRPr="009A649C">
              <w:rPr>
                <w:rFonts w:ascii="Arial" w:eastAsia="Arial" w:hAnsi="Arial" w:cs="Arial"/>
                <w:sz w:val="22"/>
                <w:szCs w:val="22"/>
                <w:highlight w:val="yellow"/>
              </w:rPr>
              <w:t>sen</w:t>
            </w:r>
            <w:r w:rsidRPr="009A649C">
              <w:rPr>
                <w:rFonts w:ascii="Arial" w:eastAsia="Arial" w:hAnsi="Arial" w:cs="Arial"/>
                <w:spacing w:val="2"/>
                <w:sz w:val="22"/>
                <w:szCs w:val="22"/>
                <w:highlight w:val="yellow"/>
              </w:rPr>
              <w:t xml:space="preserve"> </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as</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 xml:space="preserve">h </w:t>
            </w:r>
            <w:r w:rsidRPr="009A649C">
              <w:rPr>
                <w:rFonts w:ascii="Arial" w:eastAsia="Arial" w:hAnsi="Arial" w:cs="Arial"/>
                <w:spacing w:val="1"/>
                <w:sz w:val="22"/>
                <w:szCs w:val="22"/>
                <w:highlight w:val="yellow"/>
              </w:rPr>
              <w:t>m</w:t>
            </w:r>
            <w:r w:rsidRPr="009A649C">
              <w:rPr>
                <w:rFonts w:ascii="Arial" w:eastAsia="Arial" w:hAnsi="Arial" w:cs="Arial"/>
                <w:sz w:val="22"/>
                <w:szCs w:val="22"/>
                <w:highlight w:val="yellow"/>
              </w:rPr>
              <w:t>em</w:t>
            </w:r>
            <w:r w:rsidRPr="009A649C">
              <w:rPr>
                <w:rFonts w:ascii="Arial" w:eastAsia="Arial" w:hAnsi="Arial" w:cs="Arial"/>
                <w:spacing w:val="-2"/>
                <w:sz w:val="22"/>
                <w:szCs w:val="22"/>
                <w:highlight w:val="yellow"/>
              </w:rPr>
              <w:t>u</w:t>
            </w:r>
            <w:r w:rsidRPr="009A649C">
              <w:rPr>
                <w:rFonts w:ascii="Arial" w:eastAsia="Arial" w:hAnsi="Arial" w:cs="Arial"/>
                <w:sz w:val="22"/>
                <w:szCs w:val="22"/>
                <w:highlight w:val="yellow"/>
              </w:rPr>
              <w:t>n</w:t>
            </w:r>
            <w:r w:rsidRPr="009A649C">
              <w:rPr>
                <w:rFonts w:ascii="Arial" w:eastAsia="Arial" w:hAnsi="Arial" w:cs="Arial"/>
                <w:spacing w:val="-1"/>
                <w:sz w:val="22"/>
                <w:szCs w:val="22"/>
                <w:highlight w:val="yellow"/>
              </w:rPr>
              <w:t>g</w:t>
            </w:r>
            <w:r w:rsidRPr="009A649C">
              <w:rPr>
                <w:rFonts w:ascii="Arial" w:eastAsia="Arial" w:hAnsi="Arial" w:cs="Arial"/>
                <w:spacing w:val="2"/>
                <w:sz w:val="22"/>
                <w:szCs w:val="22"/>
                <w:highlight w:val="yellow"/>
              </w:rPr>
              <w:t>k</w:t>
            </w:r>
            <w:r w:rsidRPr="009A649C">
              <w:rPr>
                <w:rFonts w:ascii="Arial" w:eastAsia="Arial" w:hAnsi="Arial" w:cs="Arial"/>
                <w:spacing w:val="-1"/>
                <w:sz w:val="22"/>
                <w:szCs w:val="22"/>
                <w:highlight w:val="yellow"/>
              </w:rPr>
              <w:t>i</w:t>
            </w:r>
            <w:r w:rsidRPr="009A649C">
              <w:rPr>
                <w:rFonts w:ascii="Arial" w:eastAsia="Arial" w:hAnsi="Arial" w:cs="Arial"/>
                <w:spacing w:val="-3"/>
                <w:sz w:val="22"/>
                <w:szCs w:val="22"/>
                <w:highlight w:val="yellow"/>
              </w:rPr>
              <w:t>n</w:t>
            </w:r>
            <w:r w:rsidRPr="009A649C">
              <w:rPr>
                <w:rFonts w:ascii="Arial" w:eastAsia="Arial" w:hAnsi="Arial" w:cs="Arial"/>
                <w:spacing w:val="2"/>
                <w:sz w:val="22"/>
                <w:szCs w:val="22"/>
                <w:highlight w:val="yellow"/>
              </w:rPr>
              <w:t>k</w:t>
            </w:r>
            <w:r w:rsidRPr="009A649C">
              <w:rPr>
                <w:rFonts w:ascii="Arial" w:eastAsia="Arial" w:hAnsi="Arial" w:cs="Arial"/>
                <w:sz w:val="22"/>
                <w:szCs w:val="22"/>
                <w:highlight w:val="yellow"/>
              </w:rPr>
              <w:t>an</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u</w:t>
            </w:r>
            <w:r w:rsidRPr="009A649C">
              <w:rPr>
                <w:rFonts w:ascii="Arial" w:eastAsia="Arial" w:hAnsi="Arial" w:cs="Arial"/>
                <w:spacing w:val="-3"/>
                <w:sz w:val="22"/>
                <w:szCs w:val="22"/>
                <w:highlight w:val="yellow"/>
              </w:rPr>
              <w:t>n</w:t>
            </w:r>
            <w:r w:rsidRPr="009A649C">
              <w:rPr>
                <w:rFonts w:ascii="Arial" w:eastAsia="Arial" w:hAnsi="Arial" w:cs="Arial"/>
                <w:spacing w:val="1"/>
                <w:sz w:val="22"/>
                <w:szCs w:val="22"/>
                <w:highlight w:val="yellow"/>
              </w:rPr>
              <w:t>t</w:t>
            </w:r>
            <w:r w:rsidRPr="009A649C">
              <w:rPr>
                <w:rFonts w:ascii="Arial" w:eastAsia="Arial" w:hAnsi="Arial" w:cs="Arial"/>
                <w:spacing w:val="-3"/>
                <w:sz w:val="22"/>
                <w:szCs w:val="22"/>
                <w:highlight w:val="yellow"/>
              </w:rPr>
              <w:t>u</w:t>
            </w:r>
            <w:r w:rsidRPr="009A649C">
              <w:rPr>
                <w:rFonts w:ascii="Arial" w:eastAsia="Arial" w:hAnsi="Arial" w:cs="Arial"/>
                <w:sz w:val="22"/>
                <w:szCs w:val="22"/>
                <w:highlight w:val="yellow"/>
              </w:rPr>
              <w:t>k d</w:t>
            </w:r>
            <w:r w:rsidRPr="009A649C">
              <w:rPr>
                <w:rFonts w:ascii="Arial" w:eastAsia="Arial" w:hAnsi="Arial" w:cs="Arial"/>
                <w:spacing w:val="-1"/>
                <w:sz w:val="22"/>
                <w:szCs w:val="22"/>
                <w:highlight w:val="yellow"/>
              </w:rPr>
              <w:t>i</w:t>
            </w:r>
            <w:r w:rsidRPr="009A649C">
              <w:rPr>
                <w:rFonts w:ascii="Arial" w:eastAsia="Arial" w:hAnsi="Arial" w:cs="Arial"/>
                <w:spacing w:val="1"/>
                <w:sz w:val="22"/>
                <w:szCs w:val="22"/>
                <w:highlight w:val="yellow"/>
              </w:rPr>
              <w:t>t</w:t>
            </w:r>
            <w:r w:rsidRPr="009A649C">
              <w:rPr>
                <w:rFonts w:ascii="Arial" w:eastAsia="Arial" w:hAnsi="Arial" w:cs="Arial"/>
                <w:sz w:val="22"/>
                <w:szCs w:val="22"/>
                <w:highlight w:val="yellow"/>
              </w:rPr>
              <w:t>ambah de</w:t>
            </w:r>
            <w:r w:rsidRPr="009A649C">
              <w:rPr>
                <w:rFonts w:ascii="Arial" w:eastAsia="Arial" w:hAnsi="Arial" w:cs="Arial"/>
                <w:spacing w:val="-3"/>
                <w:sz w:val="22"/>
                <w:szCs w:val="22"/>
                <w:highlight w:val="yellow"/>
              </w:rPr>
              <w:t>n</w:t>
            </w:r>
            <w:r w:rsidRPr="009A649C">
              <w:rPr>
                <w:rFonts w:ascii="Arial" w:eastAsia="Arial" w:hAnsi="Arial" w:cs="Arial"/>
                <w:spacing w:val="2"/>
                <w:sz w:val="22"/>
                <w:szCs w:val="22"/>
                <w:highlight w:val="yellow"/>
              </w:rPr>
              <w:t>g</w:t>
            </w:r>
            <w:r w:rsidRPr="009A649C">
              <w:rPr>
                <w:rFonts w:ascii="Arial" w:eastAsia="Arial" w:hAnsi="Arial" w:cs="Arial"/>
                <w:sz w:val="22"/>
                <w:szCs w:val="22"/>
                <w:highlight w:val="yellow"/>
              </w:rPr>
              <w:t>an</w:t>
            </w:r>
            <w:r w:rsidRPr="009A649C">
              <w:rPr>
                <w:rFonts w:ascii="Arial" w:eastAsia="Arial" w:hAnsi="Arial" w:cs="Arial"/>
                <w:spacing w:val="-2"/>
                <w:sz w:val="22"/>
                <w:szCs w:val="22"/>
                <w:highlight w:val="yellow"/>
              </w:rPr>
              <w:t xml:space="preserve"> </w:t>
            </w:r>
            <w:r w:rsidRPr="009A649C">
              <w:rPr>
                <w:rFonts w:ascii="Arial" w:eastAsia="Arial" w:hAnsi="Arial" w:cs="Arial"/>
                <w:spacing w:val="-6"/>
                <w:sz w:val="22"/>
                <w:szCs w:val="22"/>
                <w:highlight w:val="yellow"/>
              </w:rPr>
              <w:t>E</w:t>
            </w:r>
            <w:r w:rsidRPr="009A649C">
              <w:rPr>
                <w:rFonts w:ascii="Arial" w:eastAsia="Arial" w:hAnsi="Arial" w:cs="Arial"/>
                <w:spacing w:val="7"/>
                <w:sz w:val="22"/>
                <w:szCs w:val="22"/>
                <w:highlight w:val="yellow"/>
              </w:rPr>
              <w:t>W</w:t>
            </w:r>
            <w:r w:rsidRPr="009A649C">
              <w:rPr>
                <w:rFonts w:ascii="Arial" w:eastAsia="Arial" w:hAnsi="Arial" w:cs="Arial"/>
                <w:spacing w:val="-4"/>
                <w:sz w:val="22"/>
                <w:szCs w:val="22"/>
                <w:highlight w:val="yellow"/>
              </w:rPr>
              <w:t>M</w:t>
            </w:r>
            <w:r w:rsidRPr="009A649C">
              <w:rPr>
                <w:rFonts w:ascii="Arial" w:eastAsia="Arial" w:hAnsi="Arial" w:cs="Arial"/>
                <w:sz w:val="22"/>
                <w:szCs w:val="22"/>
                <w:highlight w:val="yellow"/>
              </w:rPr>
              <w:t>P</w:t>
            </w:r>
            <w:r w:rsidRPr="009A649C">
              <w:rPr>
                <w:rFonts w:ascii="Arial" w:eastAsia="Arial" w:hAnsi="Arial" w:cs="Arial"/>
                <w:spacing w:val="-2"/>
                <w:sz w:val="22"/>
                <w:szCs w:val="22"/>
                <w:highlight w:val="yellow"/>
              </w:rPr>
              <w:t xml:space="preserve"> </w:t>
            </w:r>
            <w:r w:rsidRPr="009A649C">
              <w:rPr>
                <w:rFonts w:ascii="Arial" w:eastAsia="Arial" w:hAnsi="Arial" w:cs="Arial"/>
                <w:sz w:val="22"/>
                <w:szCs w:val="22"/>
                <w:highlight w:val="yellow"/>
              </w:rPr>
              <w:t>p</w:t>
            </w:r>
            <w:r w:rsidRPr="009A649C">
              <w:rPr>
                <w:rFonts w:ascii="Arial" w:eastAsia="Arial" w:hAnsi="Arial" w:cs="Arial"/>
                <w:spacing w:val="-1"/>
                <w:sz w:val="22"/>
                <w:szCs w:val="22"/>
                <w:highlight w:val="yellow"/>
              </w:rPr>
              <w:t>a</w:t>
            </w:r>
            <w:r w:rsidRPr="009A649C">
              <w:rPr>
                <w:rFonts w:ascii="Arial" w:eastAsia="Arial" w:hAnsi="Arial" w:cs="Arial"/>
                <w:sz w:val="22"/>
                <w:szCs w:val="22"/>
                <w:highlight w:val="yellow"/>
              </w:rPr>
              <w:t>da</w:t>
            </w:r>
            <w:r w:rsidRPr="009A649C">
              <w:rPr>
                <w:rFonts w:ascii="Arial" w:eastAsia="Arial" w:hAnsi="Arial" w:cs="Arial"/>
                <w:spacing w:val="1"/>
                <w:sz w:val="22"/>
                <w:szCs w:val="22"/>
                <w:highlight w:val="yellow"/>
              </w:rPr>
              <w:t xml:space="preserve"> </w:t>
            </w:r>
            <w:r w:rsidRPr="009A649C">
              <w:rPr>
                <w:rFonts w:ascii="Arial" w:eastAsia="Arial" w:hAnsi="Arial" w:cs="Arial"/>
                <w:spacing w:val="-3"/>
                <w:sz w:val="22"/>
                <w:szCs w:val="22"/>
                <w:highlight w:val="yellow"/>
              </w:rPr>
              <w:t>p</w:t>
            </w:r>
            <w:r w:rsidRPr="009A649C">
              <w:rPr>
                <w:rFonts w:ascii="Arial" w:eastAsia="Arial" w:hAnsi="Arial" w:cs="Arial"/>
                <w:spacing w:val="1"/>
                <w:sz w:val="22"/>
                <w:szCs w:val="22"/>
                <w:highlight w:val="yellow"/>
              </w:rPr>
              <w:t>r</w:t>
            </w:r>
            <w:r w:rsidRPr="009A649C">
              <w:rPr>
                <w:rFonts w:ascii="Arial" w:eastAsia="Arial" w:hAnsi="Arial" w:cs="Arial"/>
                <w:sz w:val="22"/>
                <w:szCs w:val="22"/>
                <w:highlight w:val="yellow"/>
              </w:rPr>
              <w:t>o</w:t>
            </w:r>
            <w:r w:rsidRPr="009A649C">
              <w:rPr>
                <w:rFonts w:ascii="Arial" w:eastAsia="Arial" w:hAnsi="Arial" w:cs="Arial"/>
                <w:spacing w:val="-1"/>
                <w:sz w:val="22"/>
                <w:szCs w:val="22"/>
                <w:highlight w:val="yellow"/>
              </w:rPr>
              <w:t>d</w:t>
            </w:r>
            <w:r w:rsidRPr="009A649C">
              <w:rPr>
                <w:rFonts w:ascii="Arial" w:eastAsia="Arial" w:hAnsi="Arial" w:cs="Arial"/>
                <w:sz w:val="22"/>
                <w:szCs w:val="22"/>
                <w:highlight w:val="yellow"/>
              </w:rPr>
              <w:t xml:space="preserve">i </w:t>
            </w:r>
            <w:r w:rsidRPr="009A649C">
              <w:rPr>
                <w:rFonts w:ascii="Arial" w:eastAsia="Arial" w:hAnsi="Arial" w:cs="Arial"/>
                <w:spacing w:val="-2"/>
                <w:sz w:val="22"/>
                <w:szCs w:val="22"/>
                <w:highlight w:val="yellow"/>
              </w:rPr>
              <w:t>y</w:t>
            </w:r>
            <w:r w:rsidRPr="009A649C">
              <w:rPr>
                <w:rFonts w:ascii="Arial" w:eastAsia="Arial" w:hAnsi="Arial" w:cs="Arial"/>
                <w:sz w:val="22"/>
                <w:szCs w:val="22"/>
                <w:highlight w:val="yellow"/>
              </w:rPr>
              <w:t>a</w:t>
            </w:r>
            <w:r w:rsidRPr="009A649C">
              <w:rPr>
                <w:rFonts w:ascii="Arial" w:eastAsia="Arial" w:hAnsi="Arial" w:cs="Arial"/>
                <w:spacing w:val="-1"/>
                <w:sz w:val="22"/>
                <w:szCs w:val="22"/>
                <w:highlight w:val="yellow"/>
              </w:rPr>
              <w:t>n</w:t>
            </w:r>
            <w:r w:rsidRPr="009A649C">
              <w:rPr>
                <w:rFonts w:ascii="Arial" w:eastAsia="Arial" w:hAnsi="Arial" w:cs="Arial"/>
                <w:sz w:val="22"/>
                <w:szCs w:val="22"/>
                <w:highlight w:val="yellow"/>
              </w:rPr>
              <w:t>g d</w:t>
            </w:r>
            <w:r w:rsidRPr="009A649C">
              <w:rPr>
                <w:rFonts w:ascii="Arial" w:eastAsia="Arial" w:hAnsi="Arial" w:cs="Arial"/>
                <w:spacing w:val="-1"/>
                <w:sz w:val="22"/>
                <w:szCs w:val="22"/>
                <w:highlight w:val="yellow"/>
              </w:rPr>
              <w:t>i</w:t>
            </w:r>
            <w:r w:rsidRPr="009A649C">
              <w:rPr>
                <w:rFonts w:ascii="Arial" w:eastAsia="Arial" w:hAnsi="Arial" w:cs="Arial"/>
                <w:sz w:val="22"/>
                <w:szCs w:val="22"/>
                <w:highlight w:val="yellow"/>
              </w:rPr>
              <w:t>us</w:t>
            </w:r>
            <w:r w:rsidRPr="009A649C">
              <w:rPr>
                <w:rFonts w:ascii="Arial" w:eastAsia="Arial" w:hAnsi="Arial" w:cs="Arial"/>
                <w:spacing w:val="-1"/>
                <w:sz w:val="22"/>
                <w:szCs w:val="22"/>
                <w:highlight w:val="yellow"/>
              </w:rPr>
              <w:t>ul</w:t>
            </w:r>
            <w:r w:rsidRPr="009A649C">
              <w:rPr>
                <w:rFonts w:ascii="Arial" w:eastAsia="Arial" w:hAnsi="Arial" w:cs="Arial"/>
                <w:sz w:val="22"/>
                <w:szCs w:val="22"/>
                <w:highlight w:val="yellow"/>
              </w:rPr>
              <w:t>kan</w:t>
            </w:r>
          </w:p>
        </w:tc>
      </w:tr>
    </w:tbl>
    <w:p w:rsidR="00D769FA" w:rsidRDefault="00D769FA">
      <w:pPr>
        <w:sectPr w:rsidR="00D769FA" w:rsidSect="00C84BF1">
          <w:footerReference w:type="default" r:id="rId15"/>
          <w:pgSz w:w="11920" w:h="16860"/>
          <w:pgMar w:top="1582" w:right="204" w:bottom="975" w:left="1298" w:header="0" w:footer="644" w:gutter="0"/>
          <w:cols w:space="720"/>
        </w:sectPr>
      </w:pPr>
    </w:p>
    <w:p w:rsidR="00D769FA" w:rsidRDefault="00150596">
      <w:pPr>
        <w:spacing w:before="1" w:line="80" w:lineRule="exact"/>
        <w:rPr>
          <w:sz w:val="9"/>
          <w:szCs w:val="9"/>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0.8pt;margin-top:777pt;width:418.8pt;height:22.55pt;z-index:-251652096;mso-position-horizontal-relative:page;mso-position-vertical-relative:page">
            <v:imagedata r:id="rId16" o:title=""/>
            <w10:wrap anchorx="page" anchory="page"/>
          </v:shape>
        </w:pict>
      </w:r>
      <w:r>
        <w:pict>
          <v:group id="_x0000_s1026" style="position:absolute;margin-left:71.25pt;margin-top:768pt;width:460.8pt;height:26.65pt;z-index:-251653120;mso-position-horizontal-relative:page;mso-position-vertical-relative:page" coordorigin="1425,15360" coordsize="9216,533">
            <v:group id="_x0000_s1027" style="position:absolute;left:9905;top:15379;width:720;height:504" coordorigin="9905,15379" coordsize="720,504">
              <v:shape id="_x0000_s1030" style="position:absolute;left:9905;top:15379;width:720;height:504" coordorigin="9905,15379" coordsize="720,504" path="m9905,15883r720,l10625,15379r-720,l9905,15883xe" fillcolor="black" stroked="f">
                <v:path arrowok="t"/>
              </v:shape>
              <v:group id="_x0000_s1028" style="position:absolute;left:1440;top:15375;width:9185;height:0" coordorigin="1440,15375" coordsize="9185,0">
                <v:shape id="_x0000_s1029" style="position:absolute;left:1440;top:15375;width:9185;height:0" coordorigin="1440,15375" coordsize="9185,0" path="m1440,15375r9185,e" filled="f" strokeweight=".552mm">
                  <v:path arrowok="t"/>
                </v:shape>
              </v:group>
            </v:group>
            <w10:wrap anchorx="page" anchory="page"/>
          </v:group>
        </w:pict>
      </w:r>
    </w:p>
    <w:tbl>
      <w:tblPr>
        <w:tblW w:w="0" w:type="auto"/>
        <w:tblInd w:w="517" w:type="dxa"/>
        <w:tblLayout w:type="fixed"/>
        <w:tblCellMar>
          <w:left w:w="0" w:type="dxa"/>
          <w:right w:w="0" w:type="dxa"/>
        </w:tblCellMar>
        <w:tblLook w:val="01E0" w:firstRow="1" w:lastRow="1" w:firstColumn="1" w:lastColumn="1" w:noHBand="0" w:noVBand="0"/>
      </w:tblPr>
      <w:tblGrid>
        <w:gridCol w:w="706"/>
        <w:gridCol w:w="1577"/>
        <w:gridCol w:w="6620"/>
      </w:tblGrid>
      <w:tr w:rsidR="00D769FA">
        <w:trPr>
          <w:trHeight w:hRule="exact" w:val="578"/>
        </w:trPr>
        <w:tc>
          <w:tcPr>
            <w:tcW w:w="706" w:type="dxa"/>
            <w:tcBorders>
              <w:top w:val="single" w:sz="5" w:space="0" w:color="000000"/>
              <w:left w:val="single" w:sz="5" w:space="0" w:color="000000"/>
              <w:bottom w:val="single" w:sz="5" w:space="0" w:color="000000"/>
              <w:right w:val="single" w:sz="5" w:space="0" w:color="000000"/>
            </w:tcBorders>
          </w:tcPr>
          <w:p w:rsidR="00D769FA" w:rsidRDefault="00D769FA">
            <w:pPr>
              <w:spacing w:before="10" w:line="140" w:lineRule="exact"/>
              <w:rPr>
                <w:sz w:val="15"/>
                <w:szCs w:val="15"/>
              </w:rPr>
            </w:pPr>
          </w:p>
          <w:p w:rsidR="00D769FA" w:rsidRDefault="0098142C">
            <w:pPr>
              <w:ind w:left="167"/>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o.</w:t>
            </w:r>
          </w:p>
        </w:tc>
        <w:tc>
          <w:tcPr>
            <w:tcW w:w="1577" w:type="dxa"/>
            <w:tcBorders>
              <w:top w:val="single" w:sz="5" w:space="0" w:color="000000"/>
              <w:left w:val="single" w:sz="5" w:space="0" w:color="000000"/>
              <w:bottom w:val="single" w:sz="5" w:space="0" w:color="000000"/>
              <w:right w:val="single" w:sz="5" w:space="0" w:color="000000"/>
            </w:tcBorders>
          </w:tcPr>
          <w:p w:rsidR="00D769FA" w:rsidRDefault="00D769FA">
            <w:pPr>
              <w:spacing w:before="10" w:line="140" w:lineRule="exact"/>
              <w:rPr>
                <w:sz w:val="15"/>
                <w:szCs w:val="15"/>
              </w:rPr>
            </w:pPr>
          </w:p>
          <w:p w:rsidR="00D769FA" w:rsidRDefault="0098142C">
            <w:pPr>
              <w:ind w:left="141"/>
              <w:rPr>
                <w:rFonts w:ascii="Arial" w:eastAsia="Arial" w:hAnsi="Arial" w:cs="Arial"/>
                <w:sz w:val="22"/>
                <w:szCs w:val="22"/>
              </w:rPr>
            </w:pPr>
            <w:r>
              <w:rPr>
                <w:rFonts w:ascii="Arial" w:eastAsia="Arial" w:hAnsi="Arial" w:cs="Arial"/>
                <w:b/>
                <w:spacing w:val="-1"/>
                <w:sz w:val="22"/>
                <w:szCs w:val="22"/>
              </w:rPr>
              <w:t>N</w:t>
            </w:r>
            <w:r>
              <w:rPr>
                <w:rFonts w:ascii="Arial" w:eastAsia="Arial" w:hAnsi="Arial" w:cs="Arial"/>
                <w:b/>
                <w:sz w:val="22"/>
                <w:szCs w:val="22"/>
              </w:rPr>
              <w:t>omor</w:t>
            </w:r>
            <w:r>
              <w:rPr>
                <w:rFonts w:ascii="Arial" w:eastAsia="Arial" w:hAnsi="Arial" w:cs="Arial"/>
                <w:b/>
                <w:spacing w:val="1"/>
                <w:sz w:val="22"/>
                <w:szCs w:val="22"/>
              </w:rPr>
              <w:t xml:space="preserve"> </w:t>
            </w:r>
            <w:r>
              <w:rPr>
                <w:rFonts w:ascii="Arial" w:eastAsia="Arial" w:hAnsi="Arial" w:cs="Arial"/>
                <w:b/>
                <w:spacing w:val="-1"/>
                <w:sz w:val="22"/>
                <w:szCs w:val="22"/>
              </w:rPr>
              <w:t>B</w:t>
            </w:r>
            <w:r>
              <w:rPr>
                <w:rFonts w:ascii="Arial" w:eastAsia="Arial" w:hAnsi="Arial" w:cs="Arial"/>
                <w:b/>
                <w:sz w:val="22"/>
                <w:szCs w:val="22"/>
              </w:rPr>
              <w:t>u</w:t>
            </w:r>
            <w:r>
              <w:rPr>
                <w:rFonts w:ascii="Arial" w:eastAsia="Arial" w:hAnsi="Arial" w:cs="Arial"/>
                <w:b/>
                <w:spacing w:val="-2"/>
                <w:sz w:val="22"/>
                <w:szCs w:val="22"/>
              </w:rPr>
              <w:t>t</w:t>
            </w:r>
            <w:r>
              <w:rPr>
                <w:rFonts w:ascii="Arial" w:eastAsia="Arial" w:hAnsi="Arial" w:cs="Arial"/>
                <w:b/>
                <w:spacing w:val="1"/>
                <w:sz w:val="22"/>
                <w:szCs w:val="22"/>
              </w:rPr>
              <w:t>i</w:t>
            </w:r>
            <w:r>
              <w:rPr>
                <w:rFonts w:ascii="Arial" w:eastAsia="Arial" w:hAnsi="Arial" w:cs="Arial"/>
                <w:b/>
                <w:sz w:val="22"/>
                <w:szCs w:val="22"/>
              </w:rPr>
              <w:t>r</w:t>
            </w:r>
          </w:p>
        </w:tc>
        <w:tc>
          <w:tcPr>
            <w:tcW w:w="6620" w:type="dxa"/>
            <w:tcBorders>
              <w:top w:val="single" w:sz="5" w:space="0" w:color="000000"/>
              <w:left w:val="single" w:sz="5" w:space="0" w:color="000000"/>
              <w:bottom w:val="single" w:sz="5" w:space="0" w:color="000000"/>
              <w:right w:val="single" w:sz="5" w:space="0" w:color="000000"/>
            </w:tcBorders>
          </w:tcPr>
          <w:p w:rsidR="00D769FA" w:rsidRDefault="00D769FA">
            <w:pPr>
              <w:spacing w:before="10" w:line="140" w:lineRule="exact"/>
              <w:rPr>
                <w:sz w:val="15"/>
                <w:szCs w:val="15"/>
              </w:rPr>
            </w:pPr>
          </w:p>
          <w:p w:rsidR="00D769FA" w:rsidRDefault="0098142C">
            <w:pPr>
              <w:ind w:left="2663" w:right="2660"/>
              <w:jc w:val="center"/>
              <w:rPr>
                <w:rFonts w:ascii="Arial" w:eastAsia="Arial" w:hAnsi="Arial" w:cs="Arial"/>
                <w:sz w:val="22"/>
                <w:szCs w:val="22"/>
              </w:rPr>
            </w:pPr>
            <w:r>
              <w:rPr>
                <w:rFonts w:ascii="Arial" w:eastAsia="Arial" w:hAnsi="Arial" w:cs="Arial"/>
                <w:b/>
                <w:spacing w:val="-1"/>
                <w:sz w:val="22"/>
                <w:szCs w:val="22"/>
              </w:rPr>
              <w:t>K</w:t>
            </w:r>
            <w:r>
              <w:rPr>
                <w:rFonts w:ascii="Arial" w:eastAsia="Arial" w:hAnsi="Arial" w:cs="Arial"/>
                <w:b/>
                <w:sz w:val="22"/>
                <w:szCs w:val="22"/>
              </w:rPr>
              <w:t>eteran</w:t>
            </w:r>
            <w:r>
              <w:rPr>
                <w:rFonts w:ascii="Arial" w:eastAsia="Arial" w:hAnsi="Arial" w:cs="Arial"/>
                <w:b/>
                <w:spacing w:val="-1"/>
                <w:sz w:val="22"/>
                <w:szCs w:val="22"/>
              </w:rPr>
              <w:t>g</w:t>
            </w:r>
            <w:r>
              <w:rPr>
                <w:rFonts w:ascii="Arial" w:eastAsia="Arial" w:hAnsi="Arial" w:cs="Arial"/>
                <w:b/>
                <w:sz w:val="22"/>
                <w:szCs w:val="22"/>
              </w:rPr>
              <w:t>an</w:t>
            </w:r>
          </w:p>
        </w:tc>
      </w:tr>
      <w:tr w:rsidR="00D769FA">
        <w:trPr>
          <w:trHeight w:hRule="exact" w:val="557"/>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1"/>
              <w:ind w:left="222"/>
              <w:rPr>
                <w:rFonts w:ascii="Arial" w:eastAsia="Arial" w:hAnsi="Arial" w:cs="Arial"/>
                <w:sz w:val="22"/>
                <w:szCs w:val="22"/>
              </w:rPr>
            </w:pPr>
            <w:r>
              <w:rPr>
                <w:rFonts w:ascii="Arial" w:eastAsia="Arial" w:hAnsi="Arial" w:cs="Arial"/>
                <w:sz w:val="22"/>
                <w:szCs w:val="22"/>
              </w:rPr>
              <w:t>17</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1"/>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1"/>
              <w:ind w:left="102" w:right="68"/>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6"/>
                <w:sz w:val="22"/>
                <w:szCs w:val="22"/>
              </w:rPr>
              <w:t xml:space="preserve"> </w:t>
            </w:r>
            <w:r>
              <w:rPr>
                <w:rFonts w:ascii="Arial" w:eastAsia="Arial" w:hAnsi="Arial" w:cs="Arial"/>
                <w:sz w:val="22"/>
                <w:szCs w:val="22"/>
              </w:rPr>
              <w:t>se</w:t>
            </w:r>
            <w:r>
              <w:rPr>
                <w:rFonts w:ascii="Arial" w:eastAsia="Arial" w:hAnsi="Arial" w:cs="Arial"/>
                <w:spacing w:val="-2"/>
                <w:sz w:val="22"/>
                <w:szCs w:val="22"/>
              </w:rPr>
              <w:t>r</w:t>
            </w:r>
            <w:r>
              <w:rPr>
                <w:rFonts w:ascii="Arial" w:eastAsia="Arial" w:hAnsi="Arial" w:cs="Arial"/>
                <w:spacing w:val="1"/>
                <w:sz w:val="22"/>
                <w:szCs w:val="22"/>
              </w:rPr>
              <w:t>t</w:t>
            </w:r>
            <w:r>
              <w:rPr>
                <w:rFonts w:ascii="Arial" w:eastAsia="Arial" w:hAnsi="Arial" w:cs="Arial"/>
                <w:spacing w:val="-3"/>
                <w:sz w:val="22"/>
                <w:szCs w:val="22"/>
              </w:rPr>
              <w:t>i</w:t>
            </w:r>
            <w:r>
              <w:rPr>
                <w:rFonts w:ascii="Arial" w:eastAsia="Arial" w:hAnsi="Arial" w:cs="Arial"/>
                <w:spacing w:val="3"/>
                <w:sz w:val="22"/>
                <w:szCs w:val="22"/>
              </w:rPr>
              <w:t>f</w:t>
            </w:r>
            <w:r>
              <w:rPr>
                <w:rFonts w:ascii="Arial" w:eastAsia="Arial" w:hAnsi="Arial" w:cs="Arial"/>
                <w:spacing w:val="-3"/>
                <w:sz w:val="22"/>
                <w:szCs w:val="22"/>
              </w:rPr>
              <w:t>i</w:t>
            </w:r>
            <w:r>
              <w:rPr>
                <w:rFonts w:ascii="Arial" w:eastAsia="Arial" w:hAnsi="Arial" w:cs="Arial"/>
                <w:spacing w:val="2"/>
                <w:sz w:val="22"/>
                <w:szCs w:val="22"/>
              </w:rPr>
              <w:t>k</w:t>
            </w:r>
            <w:r>
              <w:rPr>
                <w:rFonts w:ascii="Arial" w:eastAsia="Arial" w:hAnsi="Arial" w:cs="Arial"/>
                <w:sz w:val="22"/>
                <w:szCs w:val="22"/>
              </w:rPr>
              <w:t>at</w:t>
            </w:r>
            <w:r>
              <w:rPr>
                <w:rFonts w:ascii="Arial" w:eastAsia="Arial" w:hAnsi="Arial" w:cs="Arial"/>
                <w:spacing w:val="-8"/>
                <w:sz w:val="22"/>
                <w:szCs w:val="22"/>
              </w:rPr>
              <w:t xml:space="preserve"> </w:t>
            </w:r>
            <w:r>
              <w:rPr>
                <w:rFonts w:ascii="Arial" w:eastAsia="Arial" w:hAnsi="Arial" w:cs="Arial"/>
                <w:sz w:val="22"/>
                <w:szCs w:val="22"/>
              </w:rPr>
              <w:t>p</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1"/>
                <w:sz w:val="22"/>
                <w:szCs w:val="22"/>
              </w:rPr>
              <w:t>di</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z w:val="22"/>
                <w:szCs w:val="22"/>
              </w:rPr>
              <w:t>k</w:t>
            </w:r>
            <w:r>
              <w:rPr>
                <w:rFonts w:ascii="Arial" w:eastAsia="Arial" w:hAnsi="Arial" w:cs="Arial"/>
                <w:spacing w:val="-5"/>
                <w:sz w:val="22"/>
                <w:szCs w:val="22"/>
              </w:rPr>
              <w:t xml:space="preserve"> </w:t>
            </w:r>
            <w:r>
              <w:rPr>
                <w:rFonts w:ascii="Arial" w:eastAsia="Arial" w:hAnsi="Arial" w:cs="Arial"/>
                <w:spacing w:val="-3"/>
                <w:sz w:val="22"/>
                <w:szCs w:val="22"/>
              </w:rPr>
              <w:t>a</w:t>
            </w:r>
            <w:r>
              <w:rPr>
                <w:rFonts w:ascii="Arial" w:eastAsia="Arial" w:hAnsi="Arial" w:cs="Arial"/>
                <w:sz w:val="22"/>
                <w:szCs w:val="22"/>
              </w:rPr>
              <w:t>s</w:t>
            </w:r>
            <w:r>
              <w:rPr>
                <w:rFonts w:ascii="Arial" w:eastAsia="Arial" w:hAnsi="Arial" w:cs="Arial"/>
                <w:spacing w:val="-1"/>
                <w:sz w:val="22"/>
                <w:szCs w:val="22"/>
              </w:rPr>
              <w:t>l</w:t>
            </w:r>
            <w:r>
              <w:rPr>
                <w:rFonts w:ascii="Arial" w:eastAsia="Arial" w:hAnsi="Arial" w:cs="Arial"/>
                <w:sz w:val="22"/>
                <w:szCs w:val="22"/>
              </w:rPr>
              <w:t>i</w:t>
            </w:r>
            <w:r>
              <w:rPr>
                <w:rFonts w:ascii="Arial" w:eastAsia="Arial" w:hAnsi="Arial" w:cs="Arial"/>
                <w:spacing w:val="-7"/>
                <w:sz w:val="22"/>
                <w:szCs w:val="22"/>
              </w:rPr>
              <w:t xml:space="preserve"> </w:t>
            </w:r>
            <w:r>
              <w:rPr>
                <w:rFonts w:ascii="Arial" w:eastAsia="Arial" w:hAnsi="Arial" w:cs="Arial"/>
                <w:sz w:val="22"/>
                <w:szCs w:val="22"/>
              </w:rPr>
              <w:t>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9"/>
                <w:sz w:val="22"/>
                <w:szCs w:val="22"/>
              </w:rPr>
              <w:t xml:space="preserve"> </w:t>
            </w:r>
            <w:r>
              <w:rPr>
                <w:rFonts w:ascii="Arial" w:eastAsia="Arial" w:hAnsi="Arial" w:cs="Arial"/>
                <w:spacing w:val="1"/>
                <w:sz w:val="22"/>
                <w:szCs w:val="22"/>
              </w:rPr>
              <w:t>t</w:t>
            </w:r>
            <w:r>
              <w:rPr>
                <w:rFonts w:ascii="Arial" w:eastAsia="Arial" w:hAnsi="Arial" w:cs="Arial"/>
                <w:sz w:val="22"/>
                <w:szCs w:val="22"/>
              </w:rPr>
              <w:t>etap</w:t>
            </w:r>
            <w:r>
              <w:rPr>
                <w:rFonts w:ascii="Arial" w:eastAsia="Arial" w:hAnsi="Arial" w:cs="Arial"/>
                <w:spacing w:val="-8"/>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w:t>
            </w:r>
            <w:r>
              <w:rPr>
                <w:rFonts w:ascii="Arial" w:eastAsia="Arial" w:hAnsi="Arial" w:cs="Arial"/>
                <w:spacing w:val="-11"/>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k</w:t>
            </w:r>
            <w:r>
              <w:rPr>
                <w:rFonts w:ascii="Arial" w:eastAsia="Arial" w:hAnsi="Arial" w:cs="Arial"/>
                <w:spacing w:val="-8"/>
                <w:sz w:val="22"/>
                <w:szCs w:val="22"/>
              </w:rPr>
              <w:t xml:space="preserve"> </w:t>
            </w:r>
            <w:r>
              <w:rPr>
                <w:rFonts w:ascii="Arial" w:eastAsia="Arial" w:hAnsi="Arial" w:cs="Arial"/>
                <w:spacing w:val="-1"/>
                <w:sz w:val="22"/>
                <w:szCs w:val="22"/>
              </w:rPr>
              <w:t>t</w:t>
            </w:r>
            <w:r>
              <w:rPr>
                <w:rFonts w:ascii="Arial" w:eastAsia="Arial" w:hAnsi="Arial" w:cs="Arial"/>
                <w:sz w:val="22"/>
                <w:szCs w:val="22"/>
              </w:rPr>
              <w:t>etap</w:t>
            </w:r>
            <w:r>
              <w:rPr>
                <w:rFonts w:ascii="Arial" w:eastAsia="Arial" w:hAnsi="Arial" w:cs="Arial"/>
                <w:spacing w:val="-8"/>
                <w:sz w:val="22"/>
                <w:szCs w:val="22"/>
              </w:rPr>
              <w:t xml:space="preserve"> </w:t>
            </w:r>
            <w:r>
              <w:rPr>
                <w:rFonts w:ascii="Arial" w:eastAsia="Arial" w:hAnsi="Arial" w:cs="Arial"/>
                <w:spacing w:val="1"/>
                <w:sz w:val="22"/>
                <w:szCs w:val="22"/>
              </w:rPr>
              <w:t>(</w:t>
            </w:r>
            <w:r>
              <w:rPr>
                <w:rFonts w:ascii="Arial" w:eastAsia="Arial" w:hAnsi="Arial" w:cs="Arial"/>
                <w:sz w:val="22"/>
                <w:szCs w:val="22"/>
              </w:rPr>
              <w:t>b</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i</w:t>
            </w:r>
            <w:r>
              <w:rPr>
                <w:rFonts w:ascii="Arial" w:eastAsia="Arial" w:hAnsi="Arial" w:cs="Arial"/>
                <w:spacing w:val="-7"/>
                <w:sz w:val="22"/>
                <w:szCs w:val="22"/>
              </w:rPr>
              <w:t xml:space="preserve"> </w:t>
            </w:r>
            <w:r>
              <w:rPr>
                <w:rFonts w:ascii="Arial" w:eastAsia="Arial" w:hAnsi="Arial" w:cs="Arial"/>
                <w:spacing w:val="-2"/>
                <w:sz w:val="22"/>
                <w:szCs w:val="22"/>
              </w:rPr>
              <w:t>y</w:t>
            </w:r>
            <w:r>
              <w:rPr>
                <w:rFonts w:ascii="Arial" w:eastAsia="Arial" w:hAnsi="Arial" w:cs="Arial"/>
                <w:sz w:val="22"/>
                <w:szCs w:val="22"/>
              </w:rPr>
              <w:t>a</w:t>
            </w:r>
            <w:r>
              <w:rPr>
                <w:rFonts w:ascii="Arial" w:eastAsia="Arial" w:hAnsi="Arial" w:cs="Arial"/>
                <w:spacing w:val="-3"/>
                <w:sz w:val="22"/>
                <w:szCs w:val="22"/>
              </w:rPr>
              <w:t>n</w:t>
            </w:r>
            <w:r>
              <w:rPr>
                <w:rFonts w:ascii="Arial" w:eastAsia="Arial" w:hAnsi="Arial" w:cs="Arial"/>
                <w:sz w:val="22"/>
                <w:szCs w:val="22"/>
              </w:rPr>
              <w:t xml:space="preserve">g </w:t>
            </w:r>
            <w:r>
              <w:rPr>
                <w:rFonts w:ascii="Arial" w:eastAsia="Arial" w:hAnsi="Arial" w:cs="Arial"/>
                <w:spacing w:val="1"/>
                <w:sz w:val="22"/>
                <w:szCs w:val="22"/>
              </w:rPr>
              <w:t>m</w:t>
            </w:r>
            <w:r>
              <w:rPr>
                <w:rFonts w:ascii="Arial" w:eastAsia="Arial" w:hAnsi="Arial" w:cs="Arial"/>
                <w:sz w:val="22"/>
                <w:szCs w:val="22"/>
              </w:rPr>
              <w:t>emi</w:t>
            </w:r>
            <w:r>
              <w:rPr>
                <w:rFonts w:ascii="Arial" w:eastAsia="Arial" w:hAnsi="Arial" w:cs="Arial"/>
                <w:spacing w:val="-2"/>
                <w:sz w:val="22"/>
                <w:szCs w:val="22"/>
              </w:rPr>
              <w:t>l</w:t>
            </w:r>
            <w:r>
              <w:rPr>
                <w:rFonts w:ascii="Arial" w:eastAsia="Arial" w:hAnsi="Arial" w:cs="Arial"/>
                <w:spacing w:val="-1"/>
                <w:sz w:val="22"/>
                <w:szCs w:val="22"/>
              </w:rPr>
              <w:t>i</w:t>
            </w:r>
            <w:r>
              <w:rPr>
                <w:rFonts w:ascii="Arial" w:eastAsia="Arial" w:hAnsi="Arial" w:cs="Arial"/>
                <w:spacing w:val="2"/>
                <w:sz w:val="22"/>
                <w:szCs w:val="22"/>
              </w:rPr>
              <w:t>k</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3"/>
                <w:sz w:val="22"/>
                <w:szCs w:val="22"/>
              </w:rPr>
              <w:t>y</w:t>
            </w:r>
            <w:r>
              <w:rPr>
                <w:rFonts w:ascii="Arial" w:eastAsia="Arial" w:hAnsi="Arial" w:cs="Arial"/>
                <w:sz w:val="22"/>
                <w:szCs w:val="22"/>
              </w:rPr>
              <w:t>a</w:t>
            </w:r>
            <w:r>
              <w:rPr>
                <w:rFonts w:ascii="Arial" w:eastAsia="Arial" w:hAnsi="Arial" w:cs="Arial"/>
                <w:spacing w:val="1"/>
                <w:sz w:val="22"/>
                <w:szCs w:val="22"/>
              </w:rPr>
              <w:t>)</w:t>
            </w:r>
            <w:r>
              <w:rPr>
                <w:rFonts w:ascii="Arial" w:eastAsia="Arial" w:hAnsi="Arial" w:cs="Arial"/>
                <w:sz w:val="22"/>
                <w:szCs w:val="22"/>
              </w:rPr>
              <w:t>.</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18</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1.1</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1"/>
                <w:sz w:val="22"/>
                <w:szCs w:val="22"/>
              </w:rPr>
              <w:t xml:space="preserve"> </w:t>
            </w:r>
            <w:r>
              <w:rPr>
                <w:rFonts w:ascii="Arial" w:eastAsia="Arial" w:hAnsi="Arial" w:cs="Arial"/>
                <w:spacing w:val="-1"/>
                <w:sz w:val="22"/>
                <w:szCs w:val="22"/>
              </w:rPr>
              <w:t>K</w:t>
            </w:r>
            <w:r>
              <w:rPr>
                <w:rFonts w:ascii="Arial" w:eastAsia="Arial" w:hAnsi="Arial" w:cs="Arial"/>
                <w:spacing w:val="2"/>
                <w:sz w:val="22"/>
                <w:szCs w:val="22"/>
              </w:rPr>
              <w:t>T</w:t>
            </w:r>
            <w:r>
              <w:rPr>
                <w:rFonts w:ascii="Arial" w:eastAsia="Arial" w:hAnsi="Arial" w:cs="Arial"/>
                <w:sz w:val="22"/>
                <w:szCs w:val="22"/>
              </w:rPr>
              <w:t>P</w:t>
            </w:r>
            <w:r>
              <w:rPr>
                <w:rFonts w:ascii="Arial" w:eastAsia="Arial" w:hAnsi="Arial" w:cs="Arial"/>
                <w:spacing w:val="-2"/>
                <w:sz w:val="22"/>
                <w:szCs w:val="22"/>
              </w:rPr>
              <w:t xml:space="preserve"> </w:t>
            </w:r>
            <w:r>
              <w:rPr>
                <w:rFonts w:ascii="Arial" w:eastAsia="Arial" w:hAnsi="Arial" w:cs="Arial"/>
                <w:sz w:val="22"/>
                <w:szCs w:val="22"/>
              </w:rPr>
              <w:t>as</w:t>
            </w:r>
            <w:r>
              <w:rPr>
                <w:rFonts w:ascii="Arial" w:eastAsia="Arial" w:hAnsi="Arial" w:cs="Arial"/>
                <w:spacing w:val="-1"/>
                <w:sz w:val="22"/>
                <w:szCs w:val="22"/>
              </w:rPr>
              <w:t>l</w:t>
            </w:r>
            <w:r>
              <w:rPr>
                <w:rFonts w:ascii="Arial" w:eastAsia="Arial" w:hAnsi="Arial" w:cs="Arial"/>
                <w:sz w:val="22"/>
                <w:szCs w:val="22"/>
              </w:rPr>
              <w:t>i d</w:t>
            </w:r>
            <w:r>
              <w:rPr>
                <w:rFonts w:ascii="Arial" w:eastAsia="Arial" w:hAnsi="Arial" w:cs="Arial"/>
                <w:spacing w:val="-1"/>
                <w:sz w:val="22"/>
                <w:szCs w:val="22"/>
              </w:rPr>
              <w:t>o</w:t>
            </w:r>
            <w:r>
              <w:rPr>
                <w:rFonts w:ascii="Arial" w:eastAsia="Arial" w:hAnsi="Arial" w:cs="Arial"/>
                <w:sz w:val="22"/>
                <w:szCs w:val="22"/>
              </w:rPr>
              <w:t>sen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2"/>
                <w:sz w:val="22"/>
                <w:szCs w:val="22"/>
              </w:rPr>
              <w:t>t</w:t>
            </w:r>
            <w:r>
              <w:rPr>
                <w:rFonts w:ascii="Arial" w:eastAsia="Arial" w:hAnsi="Arial" w:cs="Arial"/>
                <w:sz w:val="22"/>
                <w:szCs w:val="22"/>
              </w:rPr>
              <w:t>ap</w:t>
            </w:r>
            <w:r>
              <w:rPr>
                <w:rFonts w:ascii="Arial" w:eastAsia="Arial" w:hAnsi="Arial" w:cs="Arial"/>
                <w:spacing w:val="1"/>
                <w:sz w:val="22"/>
                <w:szCs w:val="22"/>
              </w:rPr>
              <w:t xml:space="preserve"> </w:t>
            </w:r>
            <w:r>
              <w:rPr>
                <w:rFonts w:ascii="Arial" w:eastAsia="Arial" w:hAnsi="Arial" w:cs="Arial"/>
                <w:sz w:val="22"/>
                <w:szCs w:val="22"/>
              </w:rPr>
              <w:t>d</w:t>
            </w:r>
            <w:r>
              <w:rPr>
                <w:rFonts w:ascii="Arial" w:eastAsia="Arial" w:hAnsi="Arial" w:cs="Arial"/>
                <w:spacing w:val="-1"/>
                <w:sz w:val="22"/>
                <w:szCs w:val="22"/>
              </w:rPr>
              <w:t>a</w:t>
            </w:r>
            <w:r>
              <w:rPr>
                <w:rFonts w:ascii="Arial" w:eastAsia="Arial" w:hAnsi="Arial" w:cs="Arial"/>
                <w:sz w:val="22"/>
                <w:szCs w:val="22"/>
              </w:rPr>
              <w:t>n dosen</w:t>
            </w:r>
            <w:r>
              <w:rPr>
                <w:rFonts w:ascii="Arial" w:eastAsia="Arial" w:hAnsi="Arial" w:cs="Arial"/>
                <w:spacing w:val="-2"/>
                <w:sz w:val="22"/>
                <w:szCs w:val="22"/>
              </w:rPr>
              <w:t xml:space="preserve"> </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3"/>
                <w:sz w:val="22"/>
                <w:szCs w:val="22"/>
              </w:rPr>
              <w:t>a</w:t>
            </w:r>
            <w:r>
              <w:rPr>
                <w:rFonts w:ascii="Arial" w:eastAsia="Arial" w:hAnsi="Arial" w:cs="Arial"/>
                <w:sz w:val="22"/>
                <w:szCs w:val="22"/>
              </w:rPr>
              <w:t>k</w:t>
            </w:r>
            <w:r>
              <w:rPr>
                <w:rFonts w:ascii="Arial" w:eastAsia="Arial" w:hAnsi="Arial" w:cs="Arial"/>
                <w:spacing w:val="1"/>
                <w:sz w:val="22"/>
                <w:szCs w:val="22"/>
              </w:rPr>
              <w:t xml:space="preserve"> t</w:t>
            </w:r>
            <w:r>
              <w:rPr>
                <w:rFonts w:ascii="Arial" w:eastAsia="Arial" w:hAnsi="Arial" w:cs="Arial"/>
                <w:spacing w:val="-3"/>
                <w:sz w:val="22"/>
                <w:szCs w:val="22"/>
              </w:rPr>
              <w:t>e</w:t>
            </w:r>
            <w:r>
              <w:rPr>
                <w:rFonts w:ascii="Arial" w:eastAsia="Arial" w:hAnsi="Arial" w:cs="Arial"/>
                <w:spacing w:val="1"/>
                <w:sz w:val="22"/>
                <w:szCs w:val="22"/>
              </w:rPr>
              <w:t>t</w:t>
            </w:r>
            <w:r>
              <w:rPr>
                <w:rFonts w:ascii="Arial" w:eastAsia="Arial" w:hAnsi="Arial" w:cs="Arial"/>
                <w:sz w:val="22"/>
                <w:szCs w:val="22"/>
              </w:rPr>
              <w:t>ap</w:t>
            </w:r>
          </w:p>
        </w:tc>
      </w:tr>
      <w:tr w:rsidR="00D769FA">
        <w:trPr>
          <w:trHeight w:hRule="exact" w:val="302"/>
        </w:trPr>
        <w:tc>
          <w:tcPr>
            <w:tcW w:w="706"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222"/>
              <w:rPr>
                <w:rFonts w:ascii="Arial" w:eastAsia="Arial" w:hAnsi="Arial" w:cs="Arial"/>
                <w:sz w:val="22"/>
                <w:szCs w:val="22"/>
              </w:rPr>
            </w:pPr>
            <w:r>
              <w:rPr>
                <w:rFonts w:ascii="Arial" w:eastAsia="Arial" w:hAnsi="Arial" w:cs="Arial"/>
                <w:sz w:val="22"/>
                <w:szCs w:val="22"/>
              </w:rPr>
              <w:t>19</w:t>
            </w:r>
          </w:p>
        </w:tc>
        <w:tc>
          <w:tcPr>
            <w:tcW w:w="1577"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594" w:right="592"/>
              <w:jc w:val="center"/>
              <w:rPr>
                <w:rFonts w:ascii="Arial" w:eastAsia="Arial" w:hAnsi="Arial" w:cs="Arial"/>
                <w:sz w:val="22"/>
                <w:szCs w:val="22"/>
              </w:rPr>
            </w:pPr>
            <w:r>
              <w:rPr>
                <w:rFonts w:ascii="Arial" w:eastAsia="Arial" w:hAnsi="Arial" w:cs="Arial"/>
                <w:sz w:val="22"/>
                <w:szCs w:val="22"/>
              </w:rPr>
              <w:t>1.2</w:t>
            </w:r>
          </w:p>
        </w:tc>
        <w:tc>
          <w:tcPr>
            <w:tcW w:w="6620" w:type="dxa"/>
            <w:tcBorders>
              <w:top w:val="single" w:sz="5" w:space="0" w:color="000000"/>
              <w:left w:val="single" w:sz="5" w:space="0" w:color="000000"/>
              <w:bottom w:val="single" w:sz="5" w:space="0" w:color="000000"/>
              <w:right w:val="single" w:sz="5" w:space="0" w:color="000000"/>
            </w:tcBorders>
          </w:tcPr>
          <w:p w:rsidR="00D769FA" w:rsidRDefault="0098142C">
            <w:pPr>
              <w:spacing w:before="20"/>
              <w:ind w:left="102"/>
              <w:rPr>
                <w:rFonts w:ascii="Arial" w:eastAsia="Arial" w:hAnsi="Arial" w:cs="Arial"/>
                <w:sz w:val="22"/>
                <w:szCs w:val="22"/>
              </w:rPr>
            </w:pPr>
            <w:r>
              <w:rPr>
                <w:rFonts w:ascii="Arial" w:eastAsia="Arial" w:hAnsi="Arial" w:cs="Arial"/>
                <w:b/>
                <w:i/>
                <w:spacing w:val="-1"/>
                <w:sz w:val="22"/>
                <w:szCs w:val="22"/>
              </w:rPr>
              <w:t>S</w:t>
            </w:r>
            <w:r>
              <w:rPr>
                <w:rFonts w:ascii="Arial" w:eastAsia="Arial" w:hAnsi="Arial" w:cs="Arial"/>
                <w:b/>
                <w:i/>
                <w:sz w:val="22"/>
                <w:szCs w:val="22"/>
              </w:rPr>
              <w:t>c</w:t>
            </w:r>
            <w:r>
              <w:rPr>
                <w:rFonts w:ascii="Arial" w:eastAsia="Arial" w:hAnsi="Arial" w:cs="Arial"/>
                <w:b/>
                <w:i/>
                <w:spacing w:val="-1"/>
                <w:sz w:val="22"/>
                <w:szCs w:val="22"/>
              </w:rPr>
              <w:t>a</w:t>
            </w:r>
            <w:r>
              <w:rPr>
                <w:rFonts w:ascii="Arial" w:eastAsia="Arial" w:hAnsi="Arial" w:cs="Arial"/>
                <w:b/>
                <w:i/>
                <w:sz w:val="22"/>
                <w:szCs w:val="22"/>
              </w:rPr>
              <w:t>n</w:t>
            </w:r>
            <w:r>
              <w:rPr>
                <w:rFonts w:ascii="Arial" w:eastAsia="Arial" w:hAnsi="Arial" w:cs="Arial"/>
                <w:b/>
                <w:i/>
                <w:spacing w:val="1"/>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j</w:t>
            </w:r>
            <w:r>
              <w:rPr>
                <w:rFonts w:ascii="Arial" w:eastAsia="Arial" w:hAnsi="Arial" w:cs="Arial"/>
                <w:sz w:val="22"/>
                <w:szCs w:val="22"/>
              </w:rPr>
              <w:t>a</w:t>
            </w:r>
            <w:r>
              <w:rPr>
                <w:rFonts w:ascii="Arial" w:eastAsia="Arial" w:hAnsi="Arial" w:cs="Arial"/>
                <w:spacing w:val="-3"/>
                <w:sz w:val="22"/>
                <w:szCs w:val="22"/>
              </w:rPr>
              <w:t>z</w:t>
            </w:r>
            <w:r>
              <w:rPr>
                <w:rFonts w:ascii="Arial" w:eastAsia="Arial" w:hAnsi="Arial" w:cs="Arial"/>
                <w:sz w:val="22"/>
                <w:szCs w:val="22"/>
              </w:rPr>
              <w:t>ah</w:t>
            </w:r>
            <w:r>
              <w:rPr>
                <w:rFonts w:ascii="Arial" w:eastAsia="Arial" w:hAnsi="Arial" w:cs="Arial"/>
                <w:spacing w:val="1"/>
                <w:sz w:val="22"/>
                <w:szCs w:val="22"/>
              </w:rPr>
              <w:t xml:space="preserve"> </w:t>
            </w:r>
            <w:r>
              <w:rPr>
                <w:rFonts w:ascii="Arial" w:eastAsia="Arial" w:hAnsi="Arial" w:cs="Arial"/>
                <w:sz w:val="22"/>
                <w:szCs w:val="22"/>
              </w:rPr>
              <w:t>as</w:t>
            </w:r>
            <w:r>
              <w:rPr>
                <w:rFonts w:ascii="Arial" w:eastAsia="Arial" w:hAnsi="Arial" w:cs="Arial"/>
                <w:spacing w:val="-1"/>
                <w:sz w:val="22"/>
                <w:szCs w:val="22"/>
              </w:rPr>
              <w:t>l</w:t>
            </w:r>
            <w:r>
              <w:rPr>
                <w:rFonts w:ascii="Arial" w:eastAsia="Arial" w:hAnsi="Arial" w:cs="Arial"/>
                <w:sz w:val="22"/>
                <w:szCs w:val="22"/>
              </w:rPr>
              <w:t xml:space="preserve">i </w:t>
            </w:r>
            <w:r>
              <w:rPr>
                <w:rFonts w:ascii="Arial" w:eastAsia="Arial" w:hAnsi="Arial" w:cs="Arial"/>
                <w:spacing w:val="1"/>
                <w:sz w:val="22"/>
                <w:szCs w:val="22"/>
              </w:rPr>
              <w:t>t</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pacing w:val="-3"/>
                <w:sz w:val="22"/>
                <w:szCs w:val="22"/>
              </w:rPr>
              <w:t>a</w:t>
            </w:r>
            <w:r>
              <w:rPr>
                <w:rFonts w:ascii="Arial" w:eastAsia="Arial" w:hAnsi="Arial" w:cs="Arial"/>
                <w:spacing w:val="2"/>
                <w:sz w:val="22"/>
                <w:szCs w:val="22"/>
              </w:rPr>
              <w:t>g</w:t>
            </w:r>
            <w:r>
              <w:rPr>
                <w:rFonts w:ascii="Arial" w:eastAsia="Arial" w:hAnsi="Arial" w:cs="Arial"/>
                <w:sz w:val="22"/>
                <w:szCs w:val="22"/>
              </w:rPr>
              <w:t>a</w:t>
            </w:r>
            <w:r>
              <w:rPr>
                <w:rFonts w:ascii="Arial" w:eastAsia="Arial" w:hAnsi="Arial" w:cs="Arial"/>
                <w:spacing w:val="-4"/>
                <w:sz w:val="22"/>
                <w:szCs w:val="22"/>
              </w:rPr>
              <w:t xml:space="preserve"> </w:t>
            </w:r>
            <w:r>
              <w:rPr>
                <w:rFonts w:ascii="Arial" w:eastAsia="Arial" w:hAnsi="Arial" w:cs="Arial"/>
                <w:spacing w:val="2"/>
                <w:sz w:val="22"/>
                <w:szCs w:val="22"/>
              </w:rPr>
              <w:t>k</w:t>
            </w:r>
            <w:r>
              <w:rPr>
                <w:rFonts w:ascii="Arial" w:eastAsia="Arial" w:hAnsi="Arial" w:cs="Arial"/>
                <w:sz w:val="22"/>
                <w:szCs w:val="22"/>
              </w:rPr>
              <w:t>e</w:t>
            </w:r>
            <w:r>
              <w:rPr>
                <w:rFonts w:ascii="Arial" w:eastAsia="Arial" w:hAnsi="Arial" w:cs="Arial"/>
                <w:spacing w:val="-1"/>
                <w:sz w:val="22"/>
                <w:szCs w:val="22"/>
              </w:rPr>
              <w:t>p</w:t>
            </w:r>
            <w:r>
              <w:rPr>
                <w:rFonts w:ascii="Arial" w:eastAsia="Arial" w:hAnsi="Arial" w:cs="Arial"/>
                <w:sz w:val="22"/>
                <w:szCs w:val="22"/>
              </w:rPr>
              <w:t>e</w:t>
            </w:r>
            <w:r>
              <w:rPr>
                <w:rFonts w:ascii="Arial" w:eastAsia="Arial" w:hAnsi="Arial" w:cs="Arial"/>
                <w:spacing w:val="-1"/>
                <w:sz w:val="22"/>
                <w:szCs w:val="22"/>
              </w:rPr>
              <w:t>n</w:t>
            </w:r>
            <w:r>
              <w:rPr>
                <w:rFonts w:ascii="Arial" w:eastAsia="Arial" w:hAnsi="Arial" w:cs="Arial"/>
                <w:sz w:val="22"/>
                <w:szCs w:val="22"/>
              </w:rPr>
              <w:t>d</w:t>
            </w:r>
            <w:r>
              <w:rPr>
                <w:rFonts w:ascii="Arial" w:eastAsia="Arial" w:hAnsi="Arial" w:cs="Arial"/>
                <w:spacing w:val="-1"/>
                <w:sz w:val="22"/>
                <w:szCs w:val="22"/>
              </w:rPr>
              <w:t>i</w:t>
            </w:r>
            <w:r>
              <w:rPr>
                <w:rFonts w:ascii="Arial" w:eastAsia="Arial" w:hAnsi="Arial" w:cs="Arial"/>
                <w:sz w:val="22"/>
                <w:szCs w:val="22"/>
              </w:rPr>
              <w:t>d</w:t>
            </w:r>
            <w:r>
              <w:rPr>
                <w:rFonts w:ascii="Arial" w:eastAsia="Arial" w:hAnsi="Arial" w:cs="Arial"/>
                <w:spacing w:val="-4"/>
                <w:sz w:val="22"/>
                <w:szCs w:val="22"/>
              </w:rPr>
              <w:t>i</w:t>
            </w:r>
            <w:r>
              <w:rPr>
                <w:rFonts w:ascii="Arial" w:eastAsia="Arial" w:hAnsi="Arial" w:cs="Arial"/>
                <w:spacing w:val="2"/>
                <w:sz w:val="22"/>
                <w:szCs w:val="22"/>
              </w:rPr>
              <w:t>k</w:t>
            </w:r>
            <w:r>
              <w:rPr>
                <w:rFonts w:ascii="Arial" w:eastAsia="Arial" w:hAnsi="Arial" w:cs="Arial"/>
                <w:sz w:val="22"/>
                <w:szCs w:val="22"/>
              </w:rPr>
              <w:t>an</w:t>
            </w:r>
          </w:p>
        </w:tc>
      </w:tr>
    </w:tbl>
    <w:p w:rsidR="00D769FA" w:rsidRDefault="00D769FA">
      <w:pPr>
        <w:spacing w:before="3" w:line="160" w:lineRule="exact"/>
        <w:rPr>
          <w:sz w:val="16"/>
          <w:szCs w:val="16"/>
        </w:rPr>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D769FA">
      <w:pPr>
        <w:spacing w:line="200" w:lineRule="exact"/>
      </w:pPr>
    </w:p>
    <w:p w:rsidR="00D769FA" w:rsidRDefault="0098142C">
      <w:pPr>
        <w:spacing w:before="25" w:line="320" w:lineRule="exact"/>
        <w:ind w:left="100"/>
        <w:rPr>
          <w:rFonts w:ascii="Arial" w:eastAsia="Arial" w:hAnsi="Arial" w:cs="Arial"/>
          <w:sz w:val="28"/>
          <w:szCs w:val="28"/>
        </w:rPr>
      </w:pPr>
      <w:r>
        <w:rPr>
          <w:rFonts w:ascii="Arial" w:eastAsia="Arial" w:hAnsi="Arial" w:cs="Arial"/>
          <w:i/>
          <w:color w:val="7E7E7E"/>
          <w:position w:val="1"/>
        </w:rPr>
        <w:t>Instru</w:t>
      </w:r>
      <w:r>
        <w:rPr>
          <w:rFonts w:ascii="Arial" w:eastAsia="Arial" w:hAnsi="Arial" w:cs="Arial"/>
          <w:i/>
          <w:color w:val="7E7E7E"/>
          <w:spacing w:val="-1"/>
          <w:position w:val="1"/>
        </w:rPr>
        <w:t>m</w:t>
      </w:r>
      <w:r>
        <w:rPr>
          <w:rFonts w:ascii="Arial" w:eastAsia="Arial" w:hAnsi="Arial" w:cs="Arial"/>
          <w:i/>
          <w:color w:val="7E7E7E"/>
          <w:spacing w:val="2"/>
          <w:position w:val="1"/>
        </w:rPr>
        <w:t>e</w:t>
      </w:r>
      <w:r>
        <w:rPr>
          <w:rFonts w:ascii="Arial" w:eastAsia="Arial" w:hAnsi="Arial" w:cs="Arial"/>
          <w:i/>
          <w:color w:val="7E7E7E"/>
          <w:position w:val="1"/>
        </w:rPr>
        <w:t>n</w:t>
      </w:r>
      <w:r>
        <w:rPr>
          <w:rFonts w:ascii="Arial" w:eastAsia="Arial" w:hAnsi="Arial" w:cs="Arial"/>
          <w:i/>
          <w:color w:val="7E7E7E"/>
          <w:spacing w:val="-9"/>
          <w:position w:val="1"/>
        </w:rPr>
        <w:t xml:space="preserve"> </w:t>
      </w:r>
      <w:r>
        <w:rPr>
          <w:rFonts w:ascii="Arial" w:eastAsia="Arial" w:hAnsi="Arial" w:cs="Arial"/>
          <w:i/>
          <w:color w:val="7E7E7E"/>
          <w:spacing w:val="1"/>
          <w:position w:val="1"/>
        </w:rPr>
        <w:t>P</w:t>
      </w:r>
      <w:r>
        <w:rPr>
          <w:rFonts w:ascii="Arial" w:eastAsia="Arial" w:hAnsi="Arial" w:cs="Arial"/>
          <w:i/>
          <w:color w:val="7E7E7E"/>
          <w:position w:val="1"/>
        </w:rPr>
        <w:t>e</w:t>
      </w:r>
      <w:r>
        <w:rPr>
          <w:rFonts w:ascii="Arial" w:eastAsia="Arial" w:hAnsi="Arial" w:cs="Arial"/>
          <w:i/>
          <w:color w:val="7E7E7E"/>
          <w:spacing w:val="-1"/>
          <w:position w:val="1"/>
        </w:rPr>
        <w:t>m</w:t>
      </w:r>
      <w:r>
        <w:rPr>
          <w:rFonts w:ascii="Arial" w:eastAsia="Arial" w:hAnsi="Arial" w:cs="Arial"/>
          <w:i/>
          <w:color w:val="7E7E7E"/>
          <w:spacing w:val="2"/>
          <w:position w:val="1"/>
        </w:rPr>
        <w:t>e</w:t>
      </w:r>
      <w:r>
        <w:rPr>
          <w:rFonts w:ascii="Arial" w:eastAsia="Arial" w:hAnsi="Arial" w:cs="Arial"/>
          <w:i/>
          <w:color w:val="7E7E7E"/>
          <w:position w:val="1"/>
        </w:rPr>
        <w:t>n</w:t>
      </w:r>
      <w:r>
        <w:rPr>
          <w:rFonts w:ascii="Arial" w:eastAsia="Arial" w:hAnsi="Arial" w:cs="Arial"/>
          <w:i/>
          <w:color w:val="7E7E7E"/>
          <w:spacing w:val="-1"/>
          <w:position w:val="1"/>
        </w:rPr>
        <w:t>u</w:t>
      </w:r>
      <w:r>
        <w:rPr>
          <w:rFonts w:ascii="Arial" w:eastAsia="Arial" w:hAnsi="Arial" w:cs="Arial"/>
          <w:i/>
          <w:color w:val="7E7E7E"/>
          <w:spacing w:val="2"/>
          <w:position w:val="1"/>
        </w:rPr>
        <w:t>h</w:t>
      </w:r>
      <w:r>
        <w:rPr>
          <w:rFonts w:ascii="Arial" w:eastAsia="Arial" w:hAnsi="Arial" w:cs="Arial"/>
          <w:i/>
          <w:color w:val="7E7E7E"/>
          <w:position w:val="1"/>
        </w:rPr>
        <w:t>an</w:t>
      </w:r>
      <w:r>
        <w:rPr>
          <w:rFonts w:ascii="Arial" w:eastAsia="Arial" w:hAnsi="Arial" w:cs="Arial"/>
          <w:i/>
          <w:color w:val="7E7E7E"/>
          <w:spacing w:val="-10"/>
          <w:position w:val="1"/>
        </w:rPr>
        <w:t xml:space="preserve"> </w:t>
      </w:r>
      <w:r>
        <w:rPr>
          <w:rFonts w:ascii="Arial" w:eastAsia="Arial" w:hAnsi="Arial" w:cs="Arial"/>
          <w:i/>
          <w:color w:val="7E7E7E"/>
          <w:spacing w:val="-1"/>
          <w:position w:val="1"/>
        </w:rPr>
        <w:t>S</w:t>
      </w:r>
      <w:r>
        <w:rPr>
          <w:rFonts w:ascii="Arial" w:eastAsia="Arial" w:hAnsi="Arial" w:cs="Arial"/>
          <w:i/>
          <w:color w:val="7E7E7E"/>
          <w:spacing w:val="1"/>
          <w:position w:val="1"/>
        </w:rPr>
        <w:t>y</w:t>
      </w:r>
      <w:r>
        <w:rPr>
          <w:rFonts w:ascii="Arial" w:eastAsia="Arial" w:hAnsi="Arial" w:cs="Arial"/>
          <w:i/>
          <w:color w:val="7E7E7E"/>
          <w:spacing w:val="2"/>
          <w:position w:val="1"/>
        </w:rPr>
        <w:t>a</w:t>
      </w:r>
      <w:r>
        <w:rPr>
          <w:rFonts w:ascii="Arial" w:eastAsia="Arial" w:hAnsi="Arial" w:cs="Arial"/>
          <w:i/>
          <w:color w:val="7E7E7E"/>
          <w:spacing w:val="1"/>
          <w:position w:val="1"/>
        </w:rPr>
        <w:t>r</w:t>
      </w:r>
      <w:r>
        <w:rPr>
          <w:rFonts w:ascii="Arial" w:eastAsia="Arial" w:hAnsi="Arial" w:cs="Arial"/>
          <w:i/>
          <w:color w:val="7E7E7E"/>
          <w:position w:val="1"/>
        </w:rPr>
        <w:t>at</w:t>
      </w:r>
      <w:r>
        <w:rPr>
          <w:rFonts w:ascii="Arial" w:eastAsia="Arial" w:hAnsi="Arial" w:cs="Arial"/>
          <w:i/>
          <w:color w:val="7E7E7E"/>
          <w:spacing w:val="-5"/>
          <w:position w:val="1"/>
        </w:rPr>
        <w:t xml:space="preserve"> </w:t>
      </w:r>
      <w:r>
        <w:rPr>
          <w:rFonts w:ascii="Arial" w:eastAsia="Arial" w:hAnsi="Arial" w:cs="Arial"/>
          <w:i/>
          <w:color w:val="7E7E7E"/>
          <w:spacing w:val="-3"/>
          <w:position w:val="1"/>
        </w:rPr>
        <w:t>M</w:t>
      </w:r>
      <w:r>
        <w:rPr>
          <w:rFonts w:ascii="Arial" w:eastAsia="Arial" w:hAnsi="Arial" w:cs="Arial"/>
          <w:i/>
          <w:color w:val="7E7E7E"/>
          <w:spacing w:val="1"/>
          <w:position w:val="1"/>
        </w:rPr>
        <w:t>i</w:t>
      </w:r>
      <w:r>
        <w:rPr>
          <w:rFonts w:ascii="Arial" w:eastAsia="Arial" w:hAnsi="Arial" w:cs="Arial"/>
          <w:i/>
          <w:color w:val="7E7E7E"/>
          <w:position w:val="1"/>
        </w:rPr>
        <w:t>n</w:t>
      </w:r>
      <w:r>
        <w:rPr>
          <w:rFonts w:ascii="Arial" w:eastAsia="Arial" w:hAnsi="Arial" w:cs="Arial"/>
          <w:i/>
          <w:color w:val="7E7E7E"/>
          <w:spacing w:val="1"/>
          <w:position w:val="1"/>
        </w:rPr>
        <w:t>i</w:t>
      </w:r>
      <w:r>
        <w:rPr>
          <w:rFonts w:ascii="Arial" w:eastAsia="Arial" w:hAnsi="Arial" w:cs="Arial"/>
          <w:i/>
          <w:color w:val="7E7E7E"/>
          <w:position w:val="1"/>
        </w:rPr>
        <w:t>m</w:t>
      </w:r>
      <w:r>
        <w:rPr>
          <w:rFonts w:ascii="Arial" w:eastAsia="Arial" w:hAnsi="Arial" w:cs="Arial"/>
          <w:i/>
          <w:color w:val="7E7E7E"/>
          <w:spacing w:val="-1"/>
          <w:position w:val="1"/>
        </w:rPr>
        <w:t>u</w:t>
      </w:r>
      <w:r>
        <w:rPr>
          <w:rFonts w:ascii="Arial" w:eastAsia="Arial" w:hAnsi="Arial" w:cs="Arial"/>
          <w:i/>
          <w:color w:val="7E7E7E"/>
          <w:position w:val="1"/>
        </w:rPr>
        <w:t>m</w:t>
      </w:r>
      <w:r>
        <w:rPr>
          <w:rFonts w:ascii="Arial" w:eastAsia="Arial" w:hAnsi="Arial" w:cs="Arial"/>
          <w:i/>
          <w:color w:val="7E7E7E"/>
          <w:spacing w:val="-3"/>
          <w:position w:val="1"/>
        </w:rPr>
        <w:t xml:space="preserve"> </w:t>
      </w:r>
      <w:r>
        <w:rPr>
          <w:rFonts w:ascii="Arial" w:eastAsia="Arial" w:hAnsi="Arial" w:cs="Arial"/>
          <w:i/>
          <w:color w:val="7E7E7E"/>
          <w:spacing w:val="-1"/>
          <w:position w:val="1"/>
        </w:rPr>
        <w:t>A</w:t>
      </w:r>
      <w:r>
        <w:rPr>
          <w:rFonts w:ascii="Arial" w:eastAsia="Arial" w:hAnsi="Arial" w:cs="Arial"/>
          <w:i/>
          <w:color w:val="7E7E7E"/>
          <w:spacing w:val="1"/>
          <w:position w:val="1"/>
        </w:rPr>
        <w:t>kr</w:t>
      </w:r>
      <w:r>
        <w:rPr>
          <w:rFonts w:ascii="Arial" w:eastAsia="Arial" w:hAnsi="Arial" w:cs="Arial"/>
          <w:i/>
          <w:color w:val="7E7E7E"/>
          <w:position w:val="1"/>
        </w:rPr>
        <w:t>e</w:t>
      </w:r>
      <w:r>
        <w:rPr>
          <w:rFonts w:ascii="Arial" w:eastAsia="Arial" w:hAnsi="Arial" w:cs="Arial"/>
          <w:i/>
          <w:color w:val="7E7E7E"/>
          <w:spacing w:val="1"/>
          <w:position w:val="1"/>
        </w:rPr>
        <w:t>d</w:t>
      </w:r>
      <w:r>
        <w:rPr>
          <w:rFonts w:ascii="Arial" w:eastAsia="Arial" w:hAnsi="Arial" w:cs="Arial"/>
          <w:i/>
          <w:color w:val="7E7E7E"/>
          <w:spacing w:val="-1"/>
          <w:position w:val="1"/>
        </w:rPr>
        <w:t>i</w:t>
      </w:r>
      <w:r>
        <w:rPr>
          <w:rFonts w:ascii="Arial" w:eastAsia="Arial" w:hAnsi="Arial" w:cs="Arial"/>
          <w:i/>
          <w:color w:val="7E7E7E"/>
          <w:position w:val="1"/>
        </w:rPr>
        <w:t>tasi</w:t>
      </w:r>
      <w:r>
        <w:rPr>
          <w:rFonts w:ascii="Arial" w:eastAsia="Arial" w:hAnsi="Arial" w:cs="Arial"/>
          <w:i/>
          <w:color w:val="7E7E7E"/>
          <w:spacing w:val="-8"/>
          <w:position w:val="1"/>
        </w:rPr>
        <w:t xml:space="preserve"> </w:t>
      </w:r>
      <w:r>
        <w:rPr>
          <w:rFonts w:ascii="Arial" w:eastAsia="Arial" w:hAnsi="Arial" w:cs="Arial"/>
          <w:i/>
          <w:color w:val="7E7E7E"/>
          <w:spacing w:val="-1"/>
          <w:position w:val="1"/>
        </w:rPr>
        <w:t>P</w:t>
      </w:r>
      <w:r>
        <w:rPr>
          <w:rFonts w:ascii="Arial" w:eastAsia="Arial" w:hAnsi="Arial" w:cs="Arial"/>
          <w:i/>
          <w:color w:val="7E7E7E"/>
          <w:spacing w:val="1"/>
          <w:position w:val="1"/>
        </w:rPr>
        <w:t>r</w:t>
      </w:r>
      <w:r>
        <w:rPr>
          <w:rFonts w:ascii="Arial" w:eastAsia="Arial" w:hAnsi="Arial" w:cs="Arial"/>
          <w:i/>
          <w:color w:val="7E7E7E"/>
          <w:spacing w:val="2"/>
          <w:position w:val="1"/>
        </w:rPr>
        <w:t>o</w:t>
      </w:r>
      <w:r>
        <w:rPr>
          <w:rFonts w:ascii="Arial" w:eastAsia="Arial" w:hAnsi="Arial" w:cs="Arial"/>
          <w:i/>
          <w:color w:val="7E7E7E"/>
          <w:position w:val="1"/>
        </w:rPr>
        <w:t>gram</w:t>
      </w:r>
      <w:r>
        <w:rPr>
          <w:rFonts w:ascii="Arial" w:eastAsia="Arial" w:hAnsi="Arial" w:cs="Arial"/>
          <w:i/>
          <w:color w:val="7E7E7E"/>
          <w:spacing w:val="-6"/>
          <w:position w:val="1"/>
        </w:rPr>
        <w:t xml:space="preserve"> </w:t>
      </w:r>
      <w:r>
        <w:rPr>
          <w:rFonts w:ascii="Arial" w:eastAsia="Arial" w:hAnsi="Arial" w:cs="Arial"/>
          <w:i/>
          <w:color w:val="7E7E7E"/>
          <w:spacing w:val="-1"/>
          <w:position w:val="1"/>
        </w:rPr>
        <w:t>S</w:t>
      </w:r>
      <w:r>
        <w:rPr>
          <w:rFonts w:ascii="Arial" w:eastAsia="Arial" w:hAnsi="Arial" w:cs="Arial"/>
          <w:i/>
          <w:color w:val="7E7E7E"/>
          <w:position w:val="1"/>
        </w:rPr>
        <w:t>tud</w:t>
      </w:r>
      <w:r>
        <w:rPr>
          <w:rFonts w:ascii="Arial" w:eastAsia="Arial" w:hAnsi="Arial" w:cs="Arial"/>
          <w:i/>
          <w:color w:val="7E7E7E"/>
          <w:spacing w:val="-1"/>
          <w:position w:val="1"/>
        </w:rPr>
        <w:t xml:space="preserve"> </w:t>
      </w:r>
      <w:r>
        <w:rPr>
          <w:rFonts w:ascii="Arial" w:eastAsia="Arial" w:hAnsi="Arial" w:cs="Arial"/>
          <w:i/>
          <w:color w:val="7E7E7E"/>
          <w:position w:val="1"/>
        </w:rPr>
        <w:t>–</w:t>
      </w:r>
      <w:r>
        <w:rPr>
          <w:rFonts w:ascii="Arial" w:eastAsia="Arial" w:hAnsi="Arial" w:cs="Arial"/>
          <w:i/>
          <w:color w:val="7E7E7E"/>
          <w:spacing w:val="1"/>
          <w:position w:val="1"/>
        </w:rPr>
        <w:t xml:space="preserve"> </w:t>
      </w:r>
      <w:r>
        <w:rPr>
          <w:rFonts w:ascii="Arial" w:eastAsia="Arial" w:hAnsi="Arial" w:cs="Arial"/>
          <w:i/>
          <w:color w:val="7E7E7E"/>
          <w:spacing w:val="-1"/>
          <w:position w:val="1"/>
        </w:rPr>
        <w:t>P</w:t>
      </w:r>
      <w:r>
        <w:rPr>
          <w:rFonts w:ascii="Arial" w:eastAsia="Arial" w:hAnsi="Arial" w:cs="Arial"/>
          <w:i/>
          <w:color w:val="7E7E7E"/>
          <w:spacing w:val="1"/>
          <w:position w:val="1"/>
        </w:rPr>
        <w:t>r</w:t>
      </w:r>
      <w:r>
        <w:rPr>
          <w:rFonts w:ascii="Arial" w:eastAsia="Arial" w:hAnsi="Arial" w:cs="Arial"/>
          <w:i/>
          <w:color w:val="7E7E7E"/>
          <w:position w:val="1"/>
        </w:rPr>
        <w:t>o</w:t>
      </w:r>
      <w:r>
        <w:rPr>
          <w:rFonts w:ascii="Arial" w:eastAsia="Arial" w:hAnsi="Arial" w:cs="Arial"/>
          <w:i/>
          <w:color w:val="7E7E7E"/>
          <w:spacing w:val="-1"/>
          <w:position w:val="1"/>
        </w:rPr>
        <w:t>g</w:t>
      </w:r>
      <w:r>
        <w:rPr>
          <w:rFonts w:ascii="Arial" w:eastAsia="Arial" w:hAnsi="Arial" w:cs="Arial"/>
          <w:i/>
          <w:color w:val="7E7E7E"/>
          <w:spacing w:val="1"/>
          <w:position w:val="1"/>
        </w:rPr>
        <w:t>r</w:t>
      </w:r>
      <w:r>
        <w:rPr>
          <w:rFonts w:ascii="Arial" w:eastAsia="Arial" w:hAnsi="Arial" w:cs="Arial"/>
          <w:i/>
          <w:color w:val="7E7E7E"/>
          <w:spacing w:val="2"/>
          <w:position w:val="1"/>
        </w:rPr>
        <w:t>a</w:t>
      </w:r>
      <w:r>
        <w:rPr>
          <w:rFonts w:ascii="Arial" w:eastAsia="Arial" w:hAnsi="Arial" w:cs="Arial"/>
          <w:i/>
          <w:color w:val="7E7E7E"/>
          <w:position w:val="1"/>
        </w:rPr>
        <w:t>m</w:t>
      </w:r>
      <w:r>
        <w:rPr>
          <w:rFonts w:ascii="Arial" w:eastAsia="Arial" w:hAnsi="Arial" w:cs="Arial"/>
          <w:i/>
          <w:color w:val="7E7E7E"/>
          <w:spacing w:val="-8"/>
          <w:position w:val="1"/>
        </w:rPr>
        <w:t xml:space="preserve"> </w:t>
      </w:r>
      <w:r>
        <w:rPr>
          <w:rFonts w:ascii="Arial" w:eastAsia="Arial" w:hAnsi="Arial" w:cs="Arial"/>
          <w:i/>
          <w:color w:val="7E7E7E"/>
          <w:spacing w:val="2"/>
          <w:position w:val="1"/>
        </w:rPr>
        <w:t>D</w:t>
      </w:r>
      <w:r>
        <w:rPr>
          <w:rFonts w:ascii="Arial" w:eastAsia="Arial" w:hAnsi="Arial" w:cs="Arial"/>
          <w:i/>
          <w:color w:val="7E7E7E"/>
          <w:spacing w:val="-1"/>
          <w:position w:val="1"/>
        </w:rPr>
        <w:t>i</w:t>
      </w:r>
      <w:r>
        <w:rPr>
          <w:rFonts w:ascii="Arial" w:eastAsia="Arial" w:hAnsi="Arial" w:cs="Arial"/>
          <w:i/>
          <w:color w:val="7E7E7E"/>
          <w:position w:val="1"/>
        </w:rPr>
        <w:t>p</w:t>
      </w:r>
      <w:r>
        <w:rPr>
          <w:rFonts w:ascii="Arial" w:eastAsia="Arial" w:hAnsi="Arial" w:cs="Arial"/>
          <w:i/>
          <w:color w:val="7E7E7E"/>
          <w:spacing w:val="1"/>
          <w:position w:val="1"/>
        </w:rPr>
        <w:t>l</w:t>
      </w:r>
      <w:r>
        <w:rPr>
          <w:rFonts w:ascii="Arial" w:eastAsia="Arial" w:hAnsi="Arial" w:cs="Arial"/>
          <w:i/>
          <w:color w:val="7E7E7E"/>
          <w:spacing w:val="2"/>
          <w:position w:val="1"/>
        </w:rPr>
        <w:t>o</w:t>
      </w:r>
      <w:r>
        <w:rPr>
          <w:rFonts w:ascii="Arial" w:eastAsia="Arial" w:hAnsi="Arial" w:cs="Arial"/>
          <w:i/>
          <w:color w:val="7E7E7E"/>
          <w:position w:val="1"/>
        </w:rPr>
        <w:t>ma</w:t>
      </w:r>
      <w:r>
        <w:rPr>
          <w:rFonts w:ascii="Arial" w:eastAsia="Arial" w:hAnsi="Arial" w:cs="Arial"/>
          <w:i/>
          <w:color w:val="7E7E7E"/>
          <w:spacing w:val="-8"/>
          <w:position w:val="1"/>
        </w:rPr>
        <w:t xml:space="preserve"> </w:t>
      </w:r>
      <w:r>
        <w:rPr>
          <w:rFonts w:ascii="Arial" w:eastAsia="Arial" w:hAnsi="Arial" w:cs="Arial"/>
          <w:i/>
          <w:color w:val="7E7E7E"/>
          <w:spacing w:val="2"/>
          <w:position w:val="1"/>
        </w:rPr>
        <w:t>d</w:t>
      </w:r>
      <w:r>
        <w:rPr>
          <w:rFonts w:ascii="Arial" w:eastAsia="Arial" w:hAnsi="Arial" w:cs="Arial"/>
          <w:i/>
          <w:color w:val="7E7E7E"/>
          <w:position w:val="1"/>
        </w:rPr>
        <w:t xml:space="preserve">an           </w:t>
      </w:r>
      <w:r>
        <w:rPr>
          <w:rFonts w:ascii="Arial" w:eastAsia="Arial" w:hAnsi="Arial" w:cs="Arial"/>
          <w:i/>
          <w:color w:val="7E7E7E"/>
          <w:spacing w:val="1"/>
          <w:position w:val="1"/>
        </w:rPr>
        <w:t xml:space="preserve"> </w:t>
      </w:r>
      <w:r>
        <w:rPr>
          <w:rFonts w:ascii="Arial" w:eastAsia="Arial" w:hAnsi="Arial" w:cs="Arial"/>
          <w:color w:val="FFFFFF"/>
          <w:position w:val="-1"/>
          <w:sz w:val="28"/>
          <w:szCs w:val="28"/>
        </w:rPr>
        <w:t>13</w:t>
      </w:r>
    </w:p>
    <w:p w:rsidR="00D769FA" w:rsidRDefault="0098142C">
      <w:pPr>
        <w:spacing w:line="200" w:lineRule="exact"/>
        <w:ind w:left="100"/>
        <w:rPr>
          <w:rFonts w:ascii="Arial" w:eastAsia="Arial" w:hAnsi="Arial" w:cs="Arial"/>
        </w:rPr>
      </w:pPr>
      <w:r>
        <w:rPr>
          <w:rFonts w:ascii="Arial" w:eastAsia="Arial" w:hAnsi="Arial" w:cs="Arial"/>
          <w:i/>
          <w:color w:val="7E7E7E"/>
          <w:spacing w:val="-1"/>
        </w:rPr>
        <w:t>S</w:t>
      </w:r>
      <w:r>
        <w:rPr>
          <w:rFonts w:ascii="Arial" w:eastAsia="Arial" w:hAnsi="Arial" w:cs="Arial"/>
          <w:i/>
          <w:color w:val="7E7E7E"/>
        </w:rPr>
        <w:t>ar</w:t>
      </w:r>
      <w:r>
        <w:rPr>
          <w:rFonts w:ascii="Arial" w:eastAsia="Arial" w:hAnsi="Arial" w:cs="Arial"/>
          <w:i/>
          <w:color w:val="7E7E7E"/>
          <w:spacing w:val="2"/>
        </w:rPr>
        <w:t>j</w:t>
      </w:r>
      <w:r>
        <w:rPr>
          <w:rFonts w:ascii="Arial" w:eastAsia="Arial" w:hAnsi="Arial" w:cs="Arial"/>
          <w:i/>
          <w:color w:val="7E7E7E"/>
        </w:rPr>
        <w:t>a</w:t>
      </w:r>
      <w:r>
        <w:rPr>
          <w:rFonts w:ascii="Arial" w:eastAsia="Arial" w:hAnsi="Arial" w:cs="Arial"/>
          <w:i/>
          <w:color w:val="7E7E7E"/>
          <w:spacing w:val="-1"/>
        </w:rPr>
        <w:t>n</w:t>
      </w:r>
      <w:r>
        <w:rPr>
          <w:rFonts w:ascii="Arial" w:eastAsia="Arial" w:hAnsi="Arial" w:cs="Arial"/>
          <w:i/>
          <w:color w:val="7E7E7E"/>
        </w:rPr>
        <w:t>a</w:t>
      </w:r>
      <w:r>
        <w:rPr>
          <w:rFonts w:ascii="Arial" w:eastAsia="Arial" w:hAnsi="Arial" w:cs="Arial"/>
          <w:i/>
          <w:color w:val="7E7E7E"/>
          <w:spacing w:val="-7"/>
        </w:rPr>
        <w:t xml:space="preserve"> </w:t>
      </w:r>
      <w:r>
        <w:rPr>
          <w:rFonts w:ascii="Arial" w:eastAsia="Arial" w:hAnsi="Arial" w:cs="Arial"/>
          <w:i/>
          <w:color w:val="7E7E7E"/>
          <w:spacing w:val="2"/>
        </w:rPr>
        <w:t>T</w:t>
      </w:r>
      <w:r>
        <w:rPr>
          <w:rFonts w:ascii="Arial" w:eastAsia="Arial" w:hAnsi="Arial" w:cs="Arial"/>
          <w:i/>
          <w:color w:val="7E7E7E"/>
        </w:rPr>
        <w:t>erap</w:t>
      </w:r>
      <w:r>
        <w:rPr>
          <w:rFonts w:ascii="Arial" w:eastAsia="Arial" w:hAnsi="Arial" w:cs="Arial"/>
          <w:i/>
          <w:color w:val="7E7E7E"/>
          <w:spacing w:val="2"/>
        </w:rPr>
        <w:t>a</w:t>
      </w:r>
      <w:r>
        <w:rPr>
          <w:rFonts w:ascii="Arial" w:eastAsia="Arial" w:hAnsi="Arial" w:cs="Arial"/>
          <w:i/>
          <w:color w:val="7E7E7E"/>
        </w:rPr>
        <w:t>n</w:t>
      </w:r>
    </w:p>
    <w:sectPr w:rsidR="00D769FA" w:rsidSect="00C84BF1">
      <w:footerReference w:type="default" r:id="rId17"/>
      <w:pgSz w:w="11920" w:h="16860"/>
      <w:pgMar w:top="1582" w:right="204" w:bottom="975" w:left="129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596" w:rsidRDefault="00150596">
      <w:r>
        <w:separator/>
      </w:r>
    </w:p>
  </w:endnote>
  <w:endnote w:type="continuationSeparator" w:id="0">
    <w:p w:rsidR="00150596" w:rsidRDefault="0015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150596">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70.8pt;margin-top:777pt;width:418.8pt;height:22.55pt;z-index:-251665920;mso-position-horizontal-relative:page;mso-position-vertical-relative:page">
          <v:imagedata r:id="rId1" o:title=""/>
          <w10:wrap anchorx="page" anchory="page"/>
        </v:shape>
      </w:pict>
    </w:r>
    <w:r>
      <w:pict>
        <v:group id="_x0000_s2059" style="position:absolute;margin-left:71.25pt;margin-top:768pt;width:460.8pt;height:26.65pt;z-index:-251664896;mso-position-horizontal-relative:page;mso-position-vertical-relative:page" coordorigin="1425,15360" coordsize="9216,533">
          <v:group id="_x0000_s2060" style="position:absolute;left:9905;top:15379;width:720;height:504" coordorigin="9905,15379" coordsize="720,504">
            <v:shape id="_x0000_s2063" style="position:absolute;left:9905;top:15379;width:720;height:504" coordorigin="9905,15379" coordsize="720,504" path="m9905,15883r720,l10625,15379r-720,l9905,15883xe" fillcolor="black" stroked="f">
              <v:path arrowok="t"/>
            </v:shape>
            <v:group id="_x0000_s2061" style="position:absolute;left:1440;top:15375;width:9185;height:0" coordorigin="1440,15375" coordsize="9185,0">
              <v:shape id="_x0000_s2062" style="position:absolute;left:1440;top:15375;width:9185;height:0" coordorigin="1440,15375" coordsize="9185,0" path="m1440,15375r9185,e" filled="f" strokeweight=".552mm">
                <v:path arrowok="t"/>
              </v:shape>
            </v:group>
          </v:group>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505.1pt;margin-top:774.8pt;width:19.6pt;height:16.05pt;z-index:-251663872;mso-position-horizontal-relative:page;mso-position-vertical-relative:page" filled="f" stroked="f">
          <v:textbox inset="0,0,0,0">
            <w:txbxContent>
              <w:p w:rsidR="00D51F26" w:rsidRDefault="00D51F26">
                <w:pPr>
                  <w:spacing w:line="300" w:lineRule="exact"/>
                  <w:ind w:left="40" w:right="-22"/>
                  <w:rPr>
                    <w:rFonts w:ascii="Arial" w:eastAsia="Arial" w:hAnsi="Arial" w:cs="Arial"/>
                    <w:sz w:val="28"/>
                    <w:szCs w:val="28"/>
                  </w:rPr>
                </w:pPr>
                <w:r>
                  <w:fldChar w:fldCharType="begin"/>
                </w:r>
                <w:r>
                  <w:rPr>
                    <w:rFonts w:ascii="Arial" w:eastAsia="Arial" w:hAnsi="Arial" w:cs="Arial"/>
                    <w:color w:val="FFFFFF"/>
                    <w:sz w:val="28"/>
                    <w:szCs w:val="28"/>
                  </w:rPr>
                  <w:instrText xml:space="preserve"> PAGE </w:instrText>
                </w:r>
                <w:r>
                  <w:fldChar w:fldCharType="separate"/>
                </w:r>
                <w:r w:rsidR="005E4547">
                  <w:rPr>
                    <w:rFonts w:ascii="Arial" w:eastAsia="Arial" w:hAnsi="Arial" w:cs="Arial"/>
                    <w:noProof/>
                    <w:color w:val="FFFFFF"/>
                    <w:sz w:val="28"/>
                    <w:szCs w:val="28"/>
                  </w:rPr>
                  <w:t>8</w:t>
                </w:r>
                <w:r>
                  <w:fldChar w:fldCharType="end"/>
                </w:r>
              </w:p>
            </w:txbxContent>
          </v:textbox>
          <w10:wrap anchorx="page" anchory="page"/>
        </v:shape>
      </w:pict>
    </w:r>
    <w:r>
      <w:pict>
        <v:shape id="_x0000_s2057" type="#_x0000_t202" style="position:absolute;margin-left:77pt;margin-top:777.4pt;width:397.65pt;height:23.5pt;z-index:-251662848;mso-position-horizontal-relative:page;mso-position-vertical-relative:page" filled="f" stroked="f">
          <v:textbox inset="0,0,0,0">
            <w:txbxContent>
              <w:p w:rsidR="00D51F26" w:rsidRDefault="00D51F26">
                <w:pPr>
                  <w:spacing w:line="220" w:lineRule="exact"/>
                  <w:ind w:left="20" w:right="-30"/>
                  <w:rPr>
                    <w:rFonts w:ascii="Arial" w:eastAsia="Arial" w:hAnsi="Arial" w:cs="Arial"/>
                  </w:rPr>
                </w:pPr>
                <w:r>
                  <w:rPr>
                    <w:rFonts w:ascii="Arial" w:eastAsia="Arial" w:hAnsi="Arial" w:cs="Arial"/>
                    <w:i/>
                    <w:color w:val="7E7E7E"/>
                  </w:rPr>
                  <w:t>Instru</w:t>
                </w:r>
                <w:r>
                  <w:rPr>
                    <w:rFonts w:ascii="Arial" w:eastAsia="Arial" w:hAnsi="Arial" w:cs="Arial"/>
                    <w:i/>
                    <w:color w:val="7E7E7E"/>
                    <w:spacing w:val="-1"/>
                  </w:rPr>
                  <w:t>m</w:t>
                </w:r>
                <w:r>
                  <w:rPr>
                    <w:rFonts w:ascii="Arial" w:eastAsia="Arial" w:hAnsi="Arial" w:cs="Arial"/>
                    <w:i/>
                    <w:color w:val="7E7E7E"/>
                    <w:spacing w:val="2"/>
                  </w:rPr>
                  <w:t>e</w:t>
                </w:r>
                <w:r>
                  <w:rPr>
                    <w:rFonts w:ascii="Arial" w:eastAsia="Arial" w:hAnsi="Arial" w:cs="Arial"/>
                    <w:i/>
                    <w:color w:val="7E7E7E"/>
                  </w:rPr>
                  <w:t>n</w:t>
                </w:r>
                <w:r>
                  <w:rPr>
                    <w:rFonts w:ascii="Arial" w:eastAsia="Arial" w:hAnsi="Arial" w:cs="Arial"/>
                    <w:i/>
                    <w:color w:val="7E7E7E"/>
                    <w:spacing w:val="-9"/>
                  </w:rPr>
                  <w:t xml:space="preserve"> </w:t>
                </w:r>
                <w:r>
                  <w:rPr>
                    <w:rFonts w:ascii="Arial" w:eastAsia="Arial" w:hAnsi="Arial" w:cs="Arial"/>
                    <w:i/>
                    <w:color w:val="7E7E7E"/>
                    <w:spacing w:val="1"/>
                  </w:rPr>
                  <w:t>P</w:t>
                </w:r>
                <w:r>
                  <w:rPr>
                    <w:rFonts w:ascii="Arial" w:eastAsia="Arial" w:hAnsi="Arial" w:cs="Arial"/>
                    <w:i/>
                    <w:color w:val="7E7E7E"/>
                  </w:rPr>
                  <w:t>e</w:t>
                </w:r>
                <w:r>
                  <w:rPr>
                    <w:rFonts w:ascii="Arial" w:eastAsia="Arial" w:hAnsi="Arial" w:cs="Arial"/>
                    <w:i/>
                    <w:color w:val="7E7E7E"/>
                    <w:spacing w:val="-1"/>
                  </w:rPr>
                  <w:t>m</w:t>
                </w:r>
                <w:r>
                  <w:rPr>
                    <w:rFonts w:ascii="Arial" w:eastAsia="Arial" w:hAnsi="Arial" w:cs="Arial"/>
                    <w:i/>
                    <w:color w:val="7E7E7E"/>
                    <w:spacing w:val="2"/>
                  </w:rPr>
                  <w:t>e</w:t>
                </w:r>
                <w:r>
                  <w:rPr>
                    <w:rFonts w:ascii="Arial" w:eastAsia="Arial" w:hAnsi="Arial" w:cs="Arial"/>
                    <w:i/>
                    <w:color w:val="7E7E7E"/>
                  </w:rPr>
                  <w:t>n</w:t>
                </w:r>
                <w:r>
                  <w:rPr>
                    <w:rFonts w:ascii="Arial" w:eastAsia="Arial" w:hAnsi="Arial" w:cs="Arial"/>
                    <w:i/>
                    <w:color w:val="7E7E7E"/>
                    <w:spacing w:val="-1"/>
                  </w:rPr>
                  <w:t>u</w:t>
                </w:r>
                <w:r>
                  <w:rPr>
                    <w:rFonts w:ascii="Arial" w:eastAsia="Arial" w:hAnsi="Arial" w:cs="Arial"/>
                    <w:i/>
                    <w:color w:val="7E7E7E"/>
                    <w:spacing w:val="2"/>
                  </w:rPr>
                  <w:t>h</w:t>
                </w:r>
                <w:r>
                  <w:rPr>
                    <w:rFonts w:ascii="Arial" w:eastAsia="Arial" w:hAnsi="Arial" w:cs="Arial"/>
                    <w:i/>
                    <w:color w:val="7E7E7E"/>
                  </w:rPr>
                  <w:t>an</w:t>
                </w:r>
                <w:r>
                  <w:rPr>
                    <w:rFonts w:ascii="Arial" w:eastAsia="Arial" w:hAnsi="Arial" w:cs="Arial"/>
                    <w:i/>
                    <w:color w:val="7E7E7E"/>
                    <w:spacing w:val="-10"/>
                  </w:rPr>
                  <w:t xml:space="preserve"> </w:t>
                </w:r>
                <w:r>
                  <w:rPr>
                    <w:rFonts w:ascii="Arial" w:eastAsia="Arial" w:hAnsi="Arial" w:cs="Arial"/>
                    <w:i/>
                    <w:color w:val="7E7E7E"/>
                    <w:spacing w:val="-1"/>
                  </w:rPr>
                  <w:t>S</w:t>
                </w:r>
                <w:r>
                  <w:rPr>
                    <w:rFonts w:ascii="Arial" w:eastAsia="Arial" w:hAnsi="Arial" w:cs="Arial"/>
                    <w:i/>
                    <w:color w:val="7E7E7E"/>
                    <w:spacing w:val="1"/>
                  </w:rPr>
                  <w:t>y</w:t>
                </w:r>
                <w:r>
                  <w:rPr>
                    <w:rFonts w:ascii="Arial" w:eastAsia="Arial" w:hAnsi="Arial" w:cs="Arial"/>
                    <w:i/>
                    <w:color w:val="7E7E7E"/>
                    <w:spacing w:val="2"/>
                  </w:rPr>
                  <w:t>a</w:t>
                </w:r>
                <w:r>
                  <w:rPr>
                    <w:rFonts w:ascii="Arial" w:eastAsia="Arial" w:hAnsi="Arial" w:cs="Arial"/>
                    <w:i/>
                    <w:color w:val="7E7E7E"/>
                    <w:spacing w:val="1"/>
                  </w:rPr>
                  <w:t>r</w:t>
                </w:r>
                <w:r>
                  <w:rPr>
                    <w:rFonts w:ascii="Arial" w:eastAsia="Arial" w:hAnsi="Arial" w:cs="Arial"/>
                    <w:i/>
                    <w:color w:val="7E7E7E"/>
                  </w:rPr>
                  <w:t>at</w:t>
                </w:r>
                <w:r>
                  <w:rPr>
                    <w:rFonts w:ascii="Arial" w:eastAsia="Arial" w:hAnsi="Arial" w:cs="Arial"/>
                    <w:i/>
                    <w:color w:val="7E7E7E"/>
                    <w:spacing w:val="-5"/>
                  </w:rPr>
                  <w:t xml:space="preserve"> </w:t>
                </w:r>
                <w:r>
                  <w:rPr>
                    <w:rFonts w:ascii="Arial" w:eastAsia="Arial" w:hAnsi="Arial" w:cs="Arial"/>
                    <w:i/>
                    <w:color w:val="7E7E7E"/>
                    <w:spacing w:val="-3"/>
                  </w:rPr>
                  <w:t>M</w:t>
                </w:r>
                <w:r>
                  <w:rPr>
                    <w:rFonts w:ascii="Arial" w:eastAsia="Arial" w:hAnsi="Arial" w:cs="Arial"/>
                    <w:i/>
                    <w:color w:val="7E7E7E"/>
                    <w:spacing w:val="1"/>
                  </w:rPr>
                  <w:t>i</w:t>
                </w:r>
                <w:r>
                  <w:rPr>
                    <w:rFonts w:ascii="Arial" w:eastAsia="Arial" w:hAnsi="Arial" w:cs="Arial"/>
                    <w:i/>
                    <w:color w:val="7E7E7E"/>
                  </w:rPr>
                  <w:t>n</w:t>
                </w:r>
                <w:r>
                  <w:rPr>
                    <w:rFonts w:ascii="Arial" w:eastAsia="Arial" w:hAnsi="Arial" w:cs="Arial"/>
                    <w:i/>
                    <w:color w:val="7E7E7E"/>
                    <w:spacing w:val="1"/>
                  </w:rPr>
                  <w:t>i</w:t>
                </w:r>
                <w:r>
                  <w:rPr>
                    <w:rFonts w:ascii="Arial" w:eastAsia="Arial" w:hAnsi="Arial" w:cs="Arial"/>
                    <w:i/>
                    <w:color w:val="7E7E7E"/>
                  </w:rPr>
                  <w:t>m</w:t>
                </w:r>
                <w:r>
                  <w:rPr>
                    <w:rFonts w:ascii="Arial" w:eastAsia="Arial" w:hAnsi="Arial" w:cs="Arial"/>
                    <w:i/>
                    <w:color w:val="7E7E7E"/>
                    <w:spacing w:val="-1"/>
                  </w:rPr>
                  <w:t>u</w:t>
                </w:r>
                <w:r>
                  <w:rPr>
                    <w:rFonts w:ascii="Arial" w:eastAsia="Arial" w:hAnsi="Arial" w:cs="Arial"/>
                    <w:i/>
                    <w:color w:val="7E7E7E"/>
                  </w:rPr>
                  <w:t>m</w:t>
                </w:r>
                <w:r>
                  <w:rPr>
                    <w:rFonts w:ascii="Arial" w:eastAsia="Arial" w:hAnsi="Arial" w:cs="Arial"/>
                    <w:i/>
                    <w:color w:val="7E7E7E"/>
                    <w:spacing w:val="-3"/>
                  </w:rPr>
                  <w:t xml:space="preserve"> </w:t>
                </w:r>
                <w:r>
                  <w:rPr>
                    <w:rFonts w:ascii="Arial" w:eastAsia="Arial" w:hAnsi="Arial" w:cs="Arial"/>
                    <w:i/>
                    <w:color w:val="7E7E7E"/>
                    <w:spacing w:val="-1"/>
                  </w:rPr>
                  <w:t>A</w:t>
                </w:r>
                <w:r>
                  <w:rPr>
                    <w:rFonts w:ascii="Arial" w:eastAsia="Arial" w:hAnsi="Arial" w:cs="Arial"/>
                    <w:i/>
                    <w:color w:val="7E7E7E"/>
                    <w:spacing w:val="1"/>
                  </w:rPr>
                  <w:t>kr</w:t>
                </w:r>
                <w:r>
                  <w:rPr>
                    <w:rFonts w:ascii="Arial" w:eastAsia="Arial" w:hAnsi="Arial" w:cs="Arial"/>
                    <w:i/>
                    <w:color w:val="7E7E7E"/>
                  </w:rPr>
                  <w:t>e</w:t>
                </w:r>
                <w:r>
                  <w:rPr>
                    <w:rFonts w:ascii="Arial" w:eastAsia="Arial" w:hAnsi="Arial" w:cs="Arial"/>
                    <w:i/>
                    <w:color w:val="7E7E7E"/>
                    <w:spacing w:val="1"/>
                  </w:rPr>
                  <w:t>d</w:t>
                </w:r>
                <w:r>
                  <w:rPr>
                    <w:rFonts w:ascii="Arial" w:eastAsia="Arial" w:hAnsi="Arial" w:cs="Arial"/>
                    <w:i/>
                    <w:color w:val="7E7E7E"/>
                    <w:spacing w:val="-1"/>
                  </w:rPr>
                  <w:t>i</w:t>
                </w:r>
                <w:r>
                  <w:rPr>
                    <w:rFonts w:ascii="Arial" w:eastAsia="Arial" w:hAnsi="Arial" w:cs="Arial"/>
                    <w:i/>
                    <w:color w:val="7E7E7E"/>
                  </w:rPr>
                  <w:t>tasi</w:t>
                </w:r>
                <w:r>
                  <w:rPr>
                    <w:rFonts w:ascii="Arial" w:eastAsia="Arial" w:hAnsi="Arial" w:cs="Arial"/>
                    <w:i/>
                    <w:color w:val="7E7E7E"/>
                    <w:spacing w:val="-8"/>
                  </w:rPr>
                  <w:t xml:space="preserve"> </w:t>
                </w:r>
                <w:r>
                  <w:rPr>
                    <w:rFonts w:ascii="Arial" w:eastAsia="Arial" w:hAnsi="Arial" w:cs="Arial"/>
                    <w:i/>
                    <w:color w:val="7E7E7E"/>
                    <w:spacing w:val="-1"/>
                  </w:rPr>
                  <w:t>P</w:t>
                </w:r>
                <w:r>
                  <w:rPr>
                    <w:rFonts w:ascii="Arial" w:eastAsia="Arial" w:hAnsi="Arial" w:cs="Arial"/>
                    <w:i/>
                    <w:color w:val="7E7E7E"/>
                    <w:spacing w:val="1"/>
                  </w:rPr>
                  <w:t>r</w:t>
                </w:r>
                <w:r>
                  <w:rPr>
                    <w:rFonts w:ascii="Arial" w:eastAsia="Arial" w:hAnsi="Arial" w:cs="Arial"/>
                    <w:i/>
                    <w:color w:val="7E7E7E"/>
                    <w:spacing w:val="2"/>
                  </w:rPr>
                  <w:t>o</w:t>
                </w:r>
                <w:r>
                  <w:rPr>
                    <w:rFonts w:ascii="Arial" w:eastAsia="Arial" w:hAnsi="Arial" w:cs="Arial"/>
                    <w:i/>
                    <w:color w:val="7E7E7E"/>
                  </w:rPr>
                  <w:t>gram</w:t>
                </w:r>
                <w:r>
                  <w:rPr>
                    <w:rFonts w:ascii="Arial" w:eastAsia="Arial" w:hAnsi="Arial" w:cs="Arial"/>
                    <w:i/>
                    <w:color w:val="7E7E7E"/>
                    <w:spacing w:val="-6"/>
                  </w:rPr>
                  <w:t xml:space="preserve"> </w:t>
                </w:r>
                <w:r>
                  <w:rPr>
                    <w:rFonts w:ascii="Arial" w:eastAsia="Arial" w:hAnsi="Arial" w:cs="Arial"/>
                    <w:i/>
                    <w:color w:val="7E7E7E"/>
                    <w:spacing w:val="-1"/>
                  </w:rPr>
                  <w:t>S</w:t>
                </w:r>
                <w:r>
                  <w:rPr>
                    <w:rFonts w:ascii="Arial" w:eastAsia="Arial" w:hAnsi="Arial" w:cs="Arial"/>
                    <w:i/>
                    <w:color w:val="7E7E7E"/>
                  </w:rPr>
                  <w:t>tud</w:t>
                </w:r>
                <w:r>
                  <w:rPr>
                    <w:rFonts w:ascii="Arial" w:eastAsia="Arial" w:hAnsi="Arial" w:cs="Arial"/>
                    <w:i/>
                    <w:color w:val="7E7E7E"/>
                    <w:spacing w:val="-1"/>
                  </w:rPr>
                  <w:t xml:space="preserve"> </w:t>
                </w:r>
                <w:r>
                  <w:rPr>
                    <w:rFonts w:ascii="Arial" w:eastAsia="Arial" w:hAnsi="Arial" w:cs="Arial"/>
                    <w:i/>
                    <w:color w:val="7E7E7E"/>
                  </w:rPr>
                  <w:t>–</w:t>
                </w:r>
                <w:r>
                  <w:rPr>
                    <w:rFonts w:ascii="Arial" w:eastAsia="Arial" w:hAnsi="Arial" w:cs="Arial"/>
                    <w:i/>
                    <w:color w:val="7E7E7E"/>
                    <w:spacing w:val="1"/>
                  </w:rPr>
                  <w:t xml:space="preserve"> </w:t>
                </w:r>
                <w:r>
                  <w:rPr>
                    <w:rFonts w:ascii="Arial" w:eastAsia="Arial" w:hAnsi="Arial" w:cs="Arial"/>
                    <w:i/>
                    <w:color w:val="7E7E7E"/>
                    <w:spacing w:val="-1"/>
                  </w:rPr>
                  <w:t>P</w:t>
                </w:r>
                <w:r>
                  <w:rPr>
                    <w:rFonts w:ascii="Arial" w:eastAsia="Arial" w:hAnsi="Arial" w:cs="Arial"/>
                    <w:i/>
                    <w:color w:val="7E7E7E"/>
                    <w:spacing w:val="1"/>
                  </w:rPr>
                  <w:t>r</w:t>
                </w:r>
                <w:r>
                  <w:rPr>
                    <w:rFonts w:ascii="Arial" w:eastAsia="Arial" w:hAnsi="Arial" w:cs="Arial"/>
                    <w:i/>
                    <w:color w:val="7E7E7E"/>
                  </w:rPr>
                  <w:t>o</w:t>
                </w:r>
                <w:r>
                  <w:rPr>
                    <w:rFonts w:ascii="Arial" w:eastAsia="Arial" w:hAnsi="Arial" w:cs="Arial"/>
                    <w:i/>
                    <w:color w:val="7E7E7E"/>
                    <w:spacing w:val="-1"/>
                  </w:rPr>
                  <w:t>g</w:t>
                </w:r>
                <w:r>
                  <w:rPr>
                    <w:rFonts w:ascii="Arial" w:eastAsia="Arial" w:hAnsi="Arial" w:cs="Arial"/>
                    <w:i/>
                    <w:color w:val="7E7E7E"/>
                    <w:spacing w:val="1"/>
                  </w:rPr>
                  <w:t>r</w:t>
                </w:r>
                <w:r>
                  <w:rPr>
                    <w:rFonts w:ascii="Arial" w:eastAsia="Arial" w:hAnsi="Arial" w:cs="Arial"/>
                    <w:i/>
                    <w:color w:val="7E7E7E"/>
                    <w:spacing w:val="2"/>
                  </w:rPr>
                  <w:t>a</w:t>
                </w:r>
                <w:r>
                  <w:rPr>
                    <w:rFonts w:ascii="Arial" w:eastAsia="Arial" w:hAnsi="Arial" w:cs="Arial"/>
                    <w:i/>
                    <w:color w:val="7E7E7E"/>
                  </w:rPr>
                  <w:t>m</w:t>
                </w:r>
                <w:r>
                  <w:rPr>
                    <w:rFonts w:ascii="Arial" w:eastAsia="Arial" w:hAnsi="Arial" w:cs="Arial"/>
                    <w:i/>
                    <w:color w:val="7E7E7E"/>
                    <w:spacing w:val="-8"/>
                  </w:rPr>
                  <w:t xml:space="preserve"> </w:t>
                </w:r>
                <w:r>
                  <w:rPr>
                    <w:rFonts w:ascii="Arial" w:eastAsia="Arial" w:hAnsi="Arial" w:cs="Arial"/>
                    <w:i/>
                    <w:color w:val="7E7E7E"/>
                    <w:spacing w:val="2"/>
                  </w:rPr>
                  <w:t>D</w:t>
                </w:r>
                <w:r>
                  <w:rPr>
                    <w:rFonts w:ascii="Arial" w:eastAsia="Arial" w:hAnsi="Arial" w:cs="Arial"/>
                    <w:i/>
                    <w:color w:val="7E7E7E"/>
                    <w:spacing w:val="-1"/>
                  </w:rPr>
                  <w:t>i</w:t>
                </w:r>
                <w:r>
                  <w:rPr>
                    <w:rFonts w:ascii="Arial" w:eastAsia="Arial" w:hAnsi="Arial" w:cs="Arial"/>
                    <w:i/>
                    <w:color w:val="7E7E7E"/>
                  </w:rPr>
                  <w:t>p</w:t>
                </w:r>
                <w:r>
                  <w:rPr>
                    <w:rFonts w:ascii="Arial" w:eastAsia="Arial" w:hAnsi="Arial" w:cs="Arial"/>
                    <w:i/>
                    <w:color w:val="7E7E7E"/>
                    <w:spacing w:val="1"/>
                  </w:rPr>
                  <w:t>l</w:t>
                </w:r>
                <w:r>
                  <w:rPr>
                    <w:rFonts w:ascii="Arial" w:eastAsia="Arial" w:hAnsi="Arial" w:cs="Arial"/>
                    <w:i/>
                    <w:color w:val="7E7E7E"/>
                    <w:spacing w:val="2"/>
                  </w:rPr>
                  <w:t>o</w:t>
                </w:r>
                <w:r>
                  <w:rPr>
                    <w:rFonts w:ascii="Arial" w:eastAsia="Arial" w:hAnsi="Arial" w:cs="Arial"/>
                    <w:i/>
                    <w:color w:val="7E7E7E"/>
                  </w:rPr>
                  <w:t>ma</w:t>
                </w:r>
                <w:r>
                  <w:rPr>
                    <w:rFonts w:ascii="Arial" w:eastAsia="Arial" w:hAnsi="Arial" w:cs="Arial"/>
                    <w:i/>
                    <w:color w:val="7E7E7E"/>
                    <w:spacing w:val="-8"/>
                  </w:rPr>
                  <w:t xml:space="preserve"> </w:t>
                </w:r>
                <w:r>
                  <w:rPr>
                    <w:rFonts w:ascii="Arial" w:eastAsia="Arial" w:hAnsi="Arial" w:cs="Arial"/>
                    <w:i/>
                    <w:color w:val="7E7E7E"/>
                    <w:spacing w:val="2"/>
                  </w:rPr>
                  <w:t>d</w:t>
                </w:r>
                <w:r>
                  <w:rPr>
                    <w:rFonts w:ascii="Arial" w:eastAsia="Arial" w:hAnsi="Arial" w:cs="Arial"/>
                    <w:i/>
                    <w:color w:val="7E7E7E"/>
                  </w:rPr>
                  <w:t>an</w:t>
                </w:r>
              </w:p>
              <w:p w:rsidR="00D51F26" w:rsidRDefault="00D51F26">
                <w:pPr>
                  <w:ind w:left="20"/>
                  <w:rPr>
                    <w:rFonts w:ascii="Arial" w:eastAsia="Arial" w:hAnsi="Arial" w:cs="Arial"/>
                  </w:rPr>
                </w:pPr>
                <w:r>
                  <w:rPr>
                    <w:rFonts w:ascii="Arial" w:eastAsia="Arial" w:hAnsi="Arial" w:cs="Arial"/>
                    <w:i/>
                    <w:color w:val="7E7E7E"/>
                    <w:spacing w:val="-1"/>
                  </w:rPr>
                  <w:t>S</w:t>
                </w:r>
                <w:r>
                  <w:rPr>
                    <w:rFonts w:ascii="Arial" w:eastAsia="Arial" w:hAnsi="Arial" w:cs="Arial"/>
                    <w:i/>
                    <w:color w:val="7E7E7E"/>
                  </w:rPr>
                  <w:t>ar</w:t>
                </w:r>
                <w:r>
                  <w:rPr>
                    <w:rFonts w:ascii="Arial" w:eastAsia="Arial" w:hAnsi="Arial" w:cs="Arial"/>
                    <w:i/>
                    <w:color w:val="7E7E7E"/>
                    <w:spacing w:val="2"/>
                  </w:rPr>
                  <w:t>j</w:t>
                </w:r>
                <w:r>
                  <w:rPr>
                    <w:rFonts w:ascii="Arial" w:eastAsia="Arial" w:hAnsi="Arial" w:cs="Arial"/>
                    <w:i/>
                    <w:color w:val="7E7E7E"/>
                  </w:rPr>
                  <w:t>a</w:t>
                </w:r>
                <w:r>
                  <w:rPr>
                    <w:rFonts w:ascii="Arial" w:eastAsia="Arial" w:hAnsi="Arial" w:cs="Arial"/>
                    <w:i/>
                    <w:color w:val="7E7E7E"/>
                    <w:spacing w:val="-1"/>
                  </w:rPr>
                  <w:t>n</w:t>
                </w:r>
                <w:r>
                  <w:rPr>
                    <w:rFonts w:ascii="Arial" w:eastAsia="Arial" w:hAnsi="Arial" w:cs="Arial"/>
                    <w:i/>
                    <w:color w:val="7E7E7E"/>
                  </w:rPr>
                  <w:t>a</w:t>
                </w:r>
                <w:r>
                  <w:rPr>
                    <w:rFonts w:ascii="Arial" w:eastAsia="Arial" w:hAnsi="Arial" w:cs="Arial"/>
                    <w:i/>
                    <w:color w:val="7E7E7E"/>
                    <w:spacing w:val="-7"/>
                  </w:rPr>
                  <w:t xml:space="preserve"> </w:t>
                </w:r>
                <w:r>
                  <w:rPr>
                    <w:rFonts w:ascii="Arial" w:eastAsia="Arial" w:hAnsi="Arial" w:cs="Arial"/>
                    <w:i/>
                    <w:color w:val="7E7E7E"/>
                    <w:spacing w:val="2"/>
                  </w:rPr>
                  <w:t>T</w:t>
                </w:r>
                <w:r>
                  <w:rPr>
                    <w:rFonts w:ascii="Arial" w:eastAsia="Arial" w:hAnsi="Arial" w:cs="Arial"/>
                    <w:i/>
                    <w:color w:val="7E7E7E"/>
                  </w:rPr>
                  <w:t>erap</w:t>
                </w:r>
                <w:r>
                  <w:rPr>
                    <w:rFonts w:ascii="Arial" w:eastAsia="Arial" w:hAnsi="Arial" w:cs="Arial"/>
                    <w:i/>
                    <w:color w:val="7E7E7E"/>
                    <w:spacing w:val="2"/>
                  </w:rPr>
                  <w:t>a</w:t>
                </w:r>
                <w:r>
                  <w:rPr>
                    <w:rFonts w:ascii="Arial" w:eastAsia="Arial" w:hAnsi="Arial" w:cs="Arial"/>
                    <w:i/>
                    <w:color w:val="7E7E7E"/>
                  </w:rPr>
                  <w:t>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150596">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margin-left:70.8pt;margin-top:792.75pt;width:418.8pt;height:22.6pt;z-index:-251657728;mso-position-horizontal-relative:page;mso-position-vertical-relative:page">
          <v:imagedata r:id="rId1" o:title=""/>
          <w10:wrap anchorx="page" anchory="page"/>
        </v:shape>
      </w:pict>
    </w:r>
    <w:r>
      <w:pict>
        <v:group id="_x0000_s2068" style="position:absolute;margin-left:71.25pt;margin-top:783.75pt;width:460.7pt;height:26.6pt;z-index:-251656704;mso-position-horizontal-relative:page;mso-position-vertical-relative:page" coordorigin="1425,15675" coordsize="9214,532">
          <v:group id="_x0000_s2069" style="position:absolute;left:9905;top:15693;width:720;height:504" coordorigin="9905,15693" coordsize="720,504">
            <v:shape id="_x0000_s2070" style="position:absolute;left:9905;top:15693;width:720;height:504" coordorigin="9905,15693" coordsize="720,504" path="m9905,16197r720,l10625,15693r-720,l9905,16197xe" fillcolor="black" stroked="f">
              <v:path arrowok="t"/>
            </v:shape>
            <v:group id="_x0000_s2071" style="position:absolute;left:1440;top:15690;width:9185;height:0" coordorigin="1440,15690" coordsize="9185,0">
              <v:shape id="_x0000_s2072" style="position:absolute;left:1440;top:15690;width:9185;height:0" coordorigin="1440,15690" coordsize="9185,0" path="m1440,15690r9185,e" filled="f" strokeweight=".51672mm">
                <v:path arrowok="t"/>
              </v:shape>
            </v:group>
          </v:group>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71.4pt;margin-top:803.55pt;width:76.4pt;height:11.95pt;z-index:-251655680;mso-position-horizontal-relative:page;mso-position-vertical-relative:page" filled="f" stroked="f">
          <v:textbox style="mso-next-textbox:#_x0000_s2073" inset="0,0,0,0">
            <w:txbxContent>
              <w:p w:rsidR="00D51F26" w:rsidRDefault="00D51F26">
                <w:pPr>
                  <w:spacing w:line="220" w:lineRule="exact"/>
                  <w:ind w:left="20" w:right="-30"/>
                  <w:rPr>
                    <w:rFonts w:ascii="Arial" w:eastAsia="Arial" w:hAnsi="Arial" w:cs="Arial"/>
                  </w:rPr>
                </w:pPr>
                <w:r>
                  <w:rPr>
                    <w:rFonts w:ascii="Arial" w:eastAsia="Arial" w:hAnsi="Arial" w:cs="Arial"/>
                    <w:i/>
                    <w:color w:val="7D7D7D"/>
                    <w:spacing w:val="-1"/>
                  </w:rPr>
                  <w:t>S</w:t>
                </w:r>
                <w:r>
                  <w:rPr>
                    <w:rFonts w:ascii="Arial" w:eastAsia="Arial" w:hAnsi="Arial" w:cs="Arial"/>
                    <w:i/>
                    <w:color w:val="7D7D7D"/>
                  </w:rPr>
                  <w:t>ar</w:t>
                </w:r>
                <w:r>
                  <w:rPr>
                    <w:rFonts w:ascii="Arial" w:eastAsia="Arial" w:hAnsi="Arial" w:cs="Arial"/>
                    <w:i/>
                    <w:color w:val="7D7D7D"/>
                    <w:spacing w:val="2"/>
                  </w:rPr>
                  <w:t>j</w:t>
                </w:r>
                <w:r>
                  <w:rPr>
                    <w:rFonts w:ascii="Arial" w:eastAsia="Arial" w:hAnsi="Arial" w:cs="Arial"/>
                    <w:i/>
                    <w:color w:val="7D7D7D"/>
                  </w:rPr>
                  <w:t>a</w:t>
                </w:r>
                <w:r>
                  <w:rPr>
                    <w:rFonts w:ascii="Arial" w:eastAsia="Arial" w:hAnsi="Arial" w:cs="Arial"/>
                    <w:i/>
                    <w:color w:val="7D7D7D"/>
                    <w:spacing w:val="-1"/>
                  </w:rPr>
                  <w:t>n</w:t>
                </w:r>
                <w:r>
                  <w:rPr>
                    <w:rFonts w:ascii="Arial" w:eastAsia="Arial" w:hAnsi="Arial" w:cs="Arial"/>
                    <w:i/>
                    <w:color w:val="7D7D7D"/>
                  </w:rPr>
                  <w:t>a</w:t>
                </w:r>
                <w:r>
                  <w:rPr>
                    <w:rFonts w:ascii="Arial" w:eastAsia="Arial" w:hAnsi="Arial" w:cs="Arial"/>
                    <w:i/>
                    <w:color w:val="7D7D7D"/>
                    <w:spacing w:val="-7"/>
                  </w:rPr>
                  <w:t xml:space="preserve"> </w:t>
                </w:r>
                <w:r>
                  <w:rPr>
                    <w:rFonts w:ascii="Arial" w:eastAsia="Arial" w:hAnsi="Arial" w:cs="Arial"/>
                    <w:i/>
                    <w:color w:val="7D7D7D"/>
                    <w:spacing w:val="2"/>
                  </w:rPr>
                  <w:t>T</w:t>
                </w:r>
                <w:r>
                  <w:rPr>
                    <w:rFonts w:ascii="Arial" w:eastAsia="Arial" w:hAnsi="Arial" w:cs="Arial"/>
                    <w:i/>
                    <w:color w:val="7D7D7D"/>
                  </w:rPr>
                  <w:t>erap</w:t>
                </w:r>
                <w:r>
                  <w:rPr>
                    <w:rFonts w:ascii="Arial" w:eastAsia="Arial" w:hAnsi="Arial" w:cs="Arial"/>
                    <w:i/>
                    <w:color w:val="7D7D7D"/>
                    <w:spacing w:val="2"/>
                  </w:rPr>
                  <w:t>a</w:t>
                </w:r>
                <w:r>
                  <w:rPr>
                    <w:rFonts w:ascii="Arial" w:eastAsia="Arial" w:hAnsi="Arial" w:cs="Arial"/>
                    <w:i/>
                    <w:color w:val="7D7D7D"/>
                  </w:rPr>
                  <w:t>n</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D51F26">
    <w:pPr>
      <w:spacing w:line="200" w:lineRule="exact"/>
    </w:pPr>
    <w:r>
      <w:rPr>
        <w:noProof/>
      </w:rPr>
      <w:drawing>
        <wp:anchor distT="0" distB="0" distL="114300" distR="114300" simplePos="0" relativeHeight="251659264" behindDoc="1" locked="0" layoutInCell="1" allowOverlap="1" wp14:anchorId="1E5E4335" wp14:editId="2144FDAE">
          <wp:simplePos x="0" y="0"/>
          <wp:positionH relativeFrom="page">
            <wp:posOffset>899160</wp:posOffset>
          </wp:positionH>
          <wp:positionV relativeFrom="page">
            <wp:posOffset>10067925</wp:posOffset>
          </wp:positionV>
          <wp:extent cx="5318760" cy="287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8760" cy="287020"/>
                  </a:xfrm>
                  <a:prstGeom prst="rect">
                    <a:avLst/>
                  </a:prstGeom>
                  <a:noFill/>
                </pic:spPr>
              </pic:pic>
            </a:graphicData>
          </a:graphic>
          <wp14:sizeRelH relativeFrom="page">
            <wp14:pctWidth>0</wp14:pctWidth>
          </wp14:sizeRelH>
          <wp14:sizeRelV relativeFrom="page">
            <wp14:pctHeight>0</wp14:pctHeight>
          </wp14:sizeRelV>
        </wp:anchor>
      </w:drawing>
    </w:r>
    <w:r w:rsidR="00150596">
      <w:pict>
        <v:group id="_x0000_s2086" style="position:absolute;margin-left:71.25pt;margin-top:783.75pt;width:460.7pt;height:26.6pt;z-index:-251648512;mso-position-horizontal-relative:page;mso-position-vertical-relative:page" coordorigin="1425,15675" coordsize="9214,532">
          <v:group id="_x0000_s2087" style="position:absolute;left:9905;top:15693;width:720;height:504" coordorigin="9905,15693" coordsize="720,504">
            <v:shape id="_x0000_s2088" style="position:absolute;left:9905;top:15693;width:720;height:504" coordorigin="9905,15693" coordsize="720,504" path="m9905,16197r720,l10625,15693r-720,l9905,16197xe" fillcolor="black" stroked="f">
              <v:path arrowok="t"/>
            </v:shape>
            <v:group id="_x0000_s2089" style="position:absolute;left:1440;top:15690;width:9185;height:0" coordorigin="1440,15690" coordsize="9185,0">
              <v:shape id="_x0000_s2090" style="position:absolute;left:1440;top:15690;width:9185;height:0" coordorigin="1440,15690" coordsize="9185,0" path="m1440,15690r9185,e" filled="f" strokeweight=".51672mm">
                <v:path arrowok="t"/>
              </v:shape>
            </v:group>
          </v:group>
          <w10:wrap anchorx="page" anchory="page"/>
        </v:group>
      </w:pict>
    </w:r>
    <w:r w:rsidR="00150596">
      <w:pict>
        <v:shapetype id="_x0000_t202" coordsize="21600,21600" o:spt="202" path="m,l,21600r21600,l21600,xe">
          <v:stroke joinstyle="miter"/>
          <v:path gradientshapeok="t" o:connecttype="rect"/>
        </v:shapetype>
        <v:shape id="_x0000_s2091" type="#_x0000_t202" style="position:absolute;margin-left:503.8pt;margin-top:789.7pt;width:19.6pt;height:16.05pt;z-index:-251647488;mso-position-horizontal-relative:page;mso-position-vertical-relative:page" filled="f" stroked="f">
          <v:textbox style="mso-next-textbox:#_x0000_s2091" inset="0,0,0,0">
            <w:txbxContent>
              <w:p w:rsidR="00D51F26" w:rsidRDefault="00D51F26">
                <w:pPr>
                  <w:spacing w:line="300" w:lineRule="exact"/>
                  <w:ind w:left="40" w:right="-22"/>
                  <w:rPr>
                    <w:rFonts w:ascii="Arial" w:eastAsia="Arial" w:hAnsi="Arial" w:cs="Arial"/>
                    <w:sz w:val="28"/>
                    <w:szCs w:val="28"/>
                  </w:rPr>
                </w:pPr>
                <w:r>
                  <w:fldChar w:fldCharType="begin"/>
                </w:r>
                <w:r>
                  <w:rPr>
                    <w:rFonts w:ascii="Arial" w:eastAsia="Arial" w:hAnsi="Arial" w:cs="Arial"/>
                    <w:color w:val="FFFFFF"/>
                    <w:sz w:val="28"/>
                    <w:szCs w:val="28"/>
                  </w:rPr>
                  <w:instrText xml:space="preserve"> PAGE </w:instrText>
                </w:r>
                <w:r>
                  <w:fldChar w:fldCharType="separate"/>
                </w:r>
                <w:r w:rsidR="005E4547">
                  <w:rPr>
                    <w:rFonts w:ascii="Arial" w:eastAsia="Arial" w:hAnsi="Arial" w:cs="Arial"/>
                    <w:noProof/>
                    <w:color w:val="FFFFFF"/>
                    <w:sz w:val="28"/>
                    <w:szCs w:val="28"/>
                  </w:rPr>
                  <w:t>42</w:t>
                </w:r>
                <w:r>
                  <w:fldChar w:fldCharType="end"/>
                </w:r>
              </w:p>
            </w:txbxContent>
          </v:textbox>
          <w10:wrap anchorx="page" anchory="page"/>
        </v:shape>
      </w:pict>
    </w:r>
    <w:r w:rsidR="00150596">
      <w:pict>
        <v:shape id="_x0000_s2092" type="#_x0000_t202" style="position:absolute;margin-left:71.4pt;margin-top:791.95pt;width:397.65pt;height:23.6pt;z-index:-251646464;mso-position-horizontal-relative:page;mso-position-vertical-relative:page" filled="f" stroked="f">
          <v:textbox style="mso-next-textbox:#_x0000_s2092" inset="0,0,0,0">
            <w:txbxContent>
              <w:p w:rsidR="00D51F26" w:rsidRDefault="00D51F26">
                <w:pPr>
                  <w:spacing w:line="220" w:lineRule="exact"/>
                  <w:ind w:left="20" w:right="-30"/>
                  <w:rPr>
                    <w:rFonts w:ascii="Arial" w:eastAsia="Arial" w:hAnsi="Arial" w:cs="Arial"/>
                  </w:rPr>
                </w:pPr>
                <w:r>
                  <w:rPr>
                    <w:rFonts w:ascii="Arial" w:eastAsia="Arial" w:hAnsi="Arial" w:cs="Arial"/>
                    <w:i/>
                    <w:color w:val="7D7D7D"/>
                  </w:rPr>
                  <w:t>Instru</w:t>
                </w:r>
                <w:r>
                  <w:rPr>
                    <w:rFonts w:ascii="Arial" w:eastAsia="Arial" w:hAnsi="Arial" w:cs="Arial"/>
                    <w:i/>
                    <w:color w:val="7D7D7D"/>
                    <w:spacing w:val="-1"/>
                  </w:rPr>
                  <w:t>m</w:t>
                </w:r>
                <w:r>
                  <w:rPr>
                    <w:rFonts w:ascii="Arial" w:eastAsia="Arial" w:hAnsi="Arial" w:cs="Arial"/>
                    <w:i/>
                    <w:color w:val="7D7D7D"/>
                    <w:spacing w:val="2"/>
                  </w:rPr>
                  <w:t>e</w:t>
                </w:r>
                <w:r>
                  <w:rPr>
                    <w:rFonts w:ascii="Arial" w:eastAsia="Arial" w:hAnsi="Arial" w:cs="Arial"/>
                    <w:i/>
                    <w:color w:val="7D7D7D"/>
                  </w:rPr>
                  <w:t>n</w:t>
                </w:r>
                <w:r>
                  <w:rPr>
                    <w:rFonts w:ascii="Arial" w:eastAsia="Arial" w:hAnsi="Arial" w:cs="Arial"/>
                    <w:i/>
                    <w:color w:val="7D7D7D"/>
                    <w:spacing w:val="-9"/>
                  </w:rPr>
                  <w:t xml:space="preserve"> </w:t>
                </w:r>
                <w:r>
                  <w:rPr>
                    <w:rFonts w:ascii="Arial" w:eastAsia="Arial" w:hAnsi="Arial" w:cs="Arial"/>
                    <w:i/>
                    <w:color w:val="7D7D7D"/>
                    <w:spacing w:val="1"/>
                  </w:rPr>
                  <w:t>P</w:t>
                </w:r>
                <w:r>
                  <w:rPr>
                    <w:rFonts w:ascii="Arial" w:eastAsia="Arial" w:hAnsi="Arial" w:cs="Arial"/>
                    <w:i/>
                    <w:color w:val="7D7D7D"/>
                  </w:rPr>
                  <w:t>e</w:t>
                </w:r>
                <w:r>
                  <w:rPr>
                    <w:rFonts w:ascii="Arial" w:eastAsia="Arial" w:hAnsi="Arial" w:cs="Arial"/>
                    <w:i/>
                    <w:color w:val="7D7D7D"/>
                    <w:spacing w:val="-1"/>
                  </w:rPr>
                  <w:t>m</w:t>
                </w:r>
                <w:r>
                  <w:rPr>
                    <w:rFonts w:ascii="Arial" w:eastAsia="Arial" w:hAnsi="Arial" w:cs="Arial"/>
                    <w:i/>
                    <w:color w:val="7D7D7D"/>
                    <w:spacing w:val="2"/>
                  </w:rPr>
                  <w:t>e</w:t>
                </w:r>
                <w:r>
                  <w:rPr>
                    <w:rFonts w:ascii="Arial" w:eastAsia="Arial" w:hAnsi="Arial" w:cs="Arial"/>
                    <w:i/>
                    <w:color w:val="7D7D7D"/>
                  </w:rPr>
                  <w:t>n</w:t>
                </w:r>
                <w:r>
                  <w:rPr>
                    <w:rFonts w:ascii="Arial" w:eastAsia="Arial" w:hAnsi="Arial" w:cs="Arial"/>
                    <w:i/>
                    <w:color w:val="7D7D7D"/>
                    <w:spacing w:val="-1"/>
                  </w:rPr>
                  <w:t>u</w:t>
                </w:r>
                <w:r>
                  <w:rPr>
                    <w:rFonts w:ascii="Arial" w:eastAsia="Arial" w:hAnsi="Arial" w:cs="Arial"/>
                    <w:i/>
                    <w:color w:val="7D7D7D"/>
                    <w:spacing w:val="2"/>
                  </w:rPr>
                  <w:t>h</w:t>
                </w:r>
                <w:r>
                  <w:rPr>
                    <w:rFonts w:ascii="Arial" w:eastAsia="Arial" w:hAnsi="Arial" w:cs="Arial"/>
                    <w:i/>
                    <w:color w:val="7D7D7D"/>
                  </w:rPr>
                  <w:t>an</w:t>
                </w:r>
                <w:r>
                  <w:rPr>
                    <w:rFonts w:ascii="Arial" w:eastAsia="Arial" w:hAnsi="Arial" w:cs="Arial"/>
                    <w:i/>
                    <w:color w:val="7D7D7D"/>
                    <w:spacing w:val="-8"/>
                  </w:rPr>
                  <w:t xml:space="preserve"> </w:t>
                </w:r>
                <w:r>
                  <w:rPr>
                    <w:rFonts w:ascii="Arial" w:eastAsia="Arial" w:hAnsi="Arial" w:cs="Arial"/>
                    <w:i/>
                    <w:color w:val="7D7D7D"/>
                    <w:spacing w:val="-1"/>
                  </w:rPr>
                  <w:t>S</w:t>
                </w:r>
                <w:r>
                  <w:rPr>
                    <w:rFonts w:ascii="Arial" w:eastAsia="Arial" w:hAnsi="Arial" w:cs="Arial"/>
                    <w:i/>
                    <w:color w:val="7D7D7D"/>
                    <w:spacing w:val="1"/>
                  </w:rPr>
                  <w:t>y</w:t>
                </w:r>
                <w:r>
                  <w:rPr>
                    <w:rFonts w:ascii="Arial" w:eastAsia="Arial" w:hAnsi="Arial" w:cs="Arial"/>
                    <w:i/>
                    <w:color w:val="7D7D7D"/>
                    <w:spacing w:val="2"/>
                  </w:rPr>
                  <w:t>a</w:t>
                </w:r>
                <w:r>
                  <w:rPr>
                    <w:rFonts w:ascii="Arial" w:eastAsia="Arial" w:hAnsi="Arial" w:cs="Arial"/>
                    <w:i/>
                    <w:color w:val="7D7D7D"/>
                    <w:spacing w:val="1"/>
                  </w:rPr>
                  <w:t>r</w:t>
                </w:r>
                <w:r>
                  <w:rPr>
                    <w:rFonts w:ascii="Arial" w:eastAsia="Arial" w:hAnsi="Arial" w:cs="Arial"/>
                    <w:i/>
                    <w:color w:val="7D7D7D"/>
                  </w:rPr>
                  <w:t>at</w:t>
                </w:r>
                <w:r>
                  <w:rPr>
                    <w:rFonts w:ascii="Arial" w:eastAsia="Arial" w:hAnsi="Arial" w:cs="Arial"/>
                    <w:i/>
                    <w:color w:val="7D7D7D"/>
                    <w:spacing w:val="-5"/>
                  </w:rPr>
                  <w:t xml:space="preserve"> </w:t>
                </w:r>
                <w:r>
                  <w:rPr>
                    <w:rFonts w:ascii="Arial" w:eastAsia="Arial" w:hAnsi="Arial" w:cs="Arial"/>
                    <w:i/>
                    <w:color w:val="7D7D7D"/>
                    <w:spacing w:val="-3"/>
                  </w:rPr>
                  <w:t>M</w:t>
                </w:r>
                <w:r>
                  <w:rPr>
                    <w:rFonts w:ascii="Arial" w:eastAsia="Arial" w:hAnsi="Arial" w:cs="Arial"/>
                    <w:i/>
                    <w:color w:val="7D7D7D"/>
                    <w:spacing w:val="1"/>
                  </w:rPr>
                  <w:t>i</w:t>
                </w:r>
                <w:r>
                  <w:rPr>
                    <w:rFonts w:ascii="Arial" w:eastAsia="Arial" w:hAnsi="Arial" w:cs="Arial"/>
                    <w:i/>
                    <w:color w:val="7D7D7D"/>
                  </w:rPr>
                  <w:t>n</w:t>
                </w:r>
                <w:r>
                  <w:rPr>
                    <w:rFonts w:ascii="Arial" w:eastAsia="Arial" w:hAnsi="Arial" w:cs="Arial"/>
                    <w:i/>
                    <w:color w:val="7D7D7D"/>
                    <w:spacing w:val="1"/>
                  </w:rPr>
                  <w:t>i</w:t>
                </w:r>
                <w:r>
                  <w:rPr>
                    <w:rFonts w:ascii="Arial" w:eastAsia="Arial" w:hAnsi="Arial" w:cs="Arial"/>
                    <w:i/>
                    <w:color w:val="7D7D7D"/>
                  </w:rPr>
                  <w:t>m</w:t>
                </w:r>
                <w:r>
                  <w:rPr>
                    <w:rFonts w:ascii="Arial" w:eastAsia="Arial" w:hAnsi="Arial" w:cs="Arial"/>
                    <w:i/>
                    <w:color w:val="7D7D7D"/>
                    <w:spacing w:val="-1"/>
                  </w:rPr>
                  <w:t>u</w:t>
                </w:r>
                <w:r>
                  <w:rPr>
                    <w:rFonts w:ascii="Arial" w:eastAsia="Arial" w:hAnsi="Arial" w:cs="Arial"/>
                    <w:i/>
                    <w:color w:val="7D7D7D"/>
                  </w:rPr>
                  <w:t>m</w:t>
                </w:r>
                <w:r>
                  <w:rPr>
                    <w:rFonts w:ascii="Arial" w:eastAsia="Arial" w:hAnsi="Arial" w:cs="Arial"/>
                    <w:i/>
                    <w:color w:val="7D7D7D"/>
                    <w:spacing w:val="-6"/>
                  </w:rPr>
                  <w:t xml:space="preserve"> </w:t>
                </w:r>
                <w:r>
                  <w:rPr>
                    <w:rFonts w:ascii="Arial" w:eastAsia="Arial" w:hAnsi="Arial" w:cs="Arial"/>
                    <w:i/>
                    <w:color w:val="7D7D7D"/>
                    <w:spacing w:val="-1"/>
                  </w:rPr>
                  <w:t>A</w:t>
                </w:r>
                <w:r>
                  <w:rPr>
                    <w:rFonts w:ascii="Arial" w:eastAsia="Arial" w:hAnsi="Arial" w:cs="Arial"/>
                    <w:i/>
                    <w:color w:val="7D7D7D"/>
                    <w:spacing w:val="1"/>
                  </w:rPr>
                  <w:t>kr</w:t>
                </w:r>
                <w:r>
                  <w:rPr>
                    <w:rFonts w:ascii="Arial" w:eastAsia="Arial" w:hAnsi="Arial" w:cs="Arial"/>
                    <w:i/>
                    <w:color w:val="7D7D7D"/>
                  </w:rPr>
                  <w:t>e</w:t>
                </w:r>
                <w:r>
                  <w:rPr>
                    <w:rFonts w:ascii="Arial" w:eastAsia="Arial" w:hAnsi="Arial" w:cs="Arial"/>
                    <w:i/>
                    <w:color w:val="7D7D7D"/>
                    <w:spacing w:val="1"/>
                  </w:rPr>
                  <w:t>d</w:t>
                </w:r>
                <w:r>
                  <w:rPr>
                    <w:rFonts w:ascii="Arial" w:eastAsia="Arial" w:hAnsi="Arial" w:cs="Arial"/>
                    <w:i/>
                    <w:color w:val="7D7D7D"/>
                    <w:spacing w:val="-1"/>
                  </w:rPr>
                  <w:t>i</w:t>
                </w:r>
                <w:r>
                  <w:rPr>
                    <w:rFonts w:ascii="Arial" w:eastAsia="Arial" w:hAnsi="Arial" w:cs="Arial"/>
                    <w:i/>
                    <w:color w:val="7D7D7D"/>
                  </w:rPr>
                  <w:t>tasi</w:t>
                </w:r>
                <w:r>
                  <w:rPr>
                    <w:rFonts w:ascii="Arial" w:eastAsia="Arial" w:hAnsi="Arial" w:cs="Arial"/>
                    <w:i/>
                    <w:color w:val="7D7D7D"/>
                    <w:spacing w:val="-8"/>
                  </w:rPr>
                  <w:t xml:space="preserve"> </w:t>
                </w:r>
                <w:r>
                  <w:rPr>
                    <w:rFonts w:ascii="Arial" w:eastAsia="Arial" w:hAnsi="Arial" w:cs="Arial"/>
                    <w:i/>
                    <w:color w:val="7D7D7D"/>
                    <w:spacing w:val="-1"/>
                  </w:rPr>
                  <w:t>P</w:t>
                </w:r>
                <w:r>
                  <w:rPr>
                    <w:rFonts w:ascii="Arial" w:eastAsia="Arial" w:hAnsi="Arial" w:cs="Arial"/>
                    <w:i/>
                    <w:color w:val="7D7D7D"/>
                    <w:spacing w:val="1"/>
                  </w:rPr>
                  <w:t>r</w:t>
                </w:r>
                <w:r>
                  <w:rPr>
                    <w:rFonts w:ascii="Arial" w:eastAsia="Arial" w:hAnsi="Arial" w:cs="Arial"/>
                    <w:i/>
                    <w:color w:val="7D7D7D"/>
                    <w:spacing w:val="2"/>
                  </w:rPr>
                  <w:t>o</w:t>
                </w:r>
                <w:r>
                  <w:rPr>
                    <w:rFonts w:ascii="Arial" w:eastAsia="Arial" w:hAnsi="Arial" w:cs="Arial"/>
                    <w:i/>
                    <w:color w:val="7D7D7D"/>
                  </w:rPr>
                  <w:t>gram</w:t>
                </w:r>
                <w:r>
                  <w:rPr>
                    <w:rFonts w:ascii="Arial" w:eastAsia="Arial" w:hAnsi="Arial" w:cs="Arial"/>
                    <w:i/>
                    <w:color w:val="7D7D7D"/>
                    <w:spacing w:val="-6"/>
                  </w:rPr>
                  <w:t xml:space="preserve"> </w:t>
                </w:r>
                <w:r>
                  <w:rPr>
                    <w:rFonts w:ascii="Arial" w:eastAsia="Arial" w:hAnsi="Arial" w:cs="Arial"/>
                    <w:i/>
                    <w:color w:val="7D7D7D"/>
                    <w:spacing w:val="-1"/>
                  </w:rPr>
                  <w:t>S</w:t>
                </w:r>
                <w:r>
                  <w:rPr>
                    <w:rFonts w:ascii="Arial" w:eastAsia="Arial" w:hAnsi="Arial" w:cs="Arial"/>
                    <w:i/>
                    <w:color w:val="7D7D7D"/>
                  </w:rPr>
                  <w:t>tud</w:t>
                </w:r>
                <w:r>
                  <w:rPr>
                    <w:rFonts w:ascii="Arial" w:eastAsia="Arial" w:hAnsi="Arial" w:cs="Arial"/>
                    <w:i/>
                    <w:color w:val="7D7D7D"/>
                    <w:spacing w:val="2"/>
                  </w:rPr>
                  <w:t xml:space="preserve"> </w:t>
                </w:r>
                <w:r>
                  <w:rPr>
                    <w:rFonts w:ascii="Arial" w:eastAsia="Arial" w:hAnsi="Arial" w:cs="Arial"/>
                    <w:i/>
                    <w:color w:val="7D7D7D"/>
                  </w:rPr>
                  <w:t>–</w:t>
                </w:r>
                <w:r>
                  <w:rPr>
                    <w:rFonts w:ascii="Arial" w:eastAsia="Arial" w:hAnsi="Arial" w:cs="Arial"/>
                    <w:i/>
                    <w:color w:val="7D7D7D"/>
                    <w:spacing w:val="1"/>
                  </w:rPr>
                  <w:t xml:space="preserve"> </w:t>
                </w:r>
                <w:r>
                  <w:rPr>
                    <w:rFonts w:ascii="Arial" w:eastAsia="Arial" w:hAnsi="Arial" w:cs="Arial"/>
                    <w:i/>
                    <w:color w:val="7D7D7D"/>
                    <w:spacing w:val="-1"/>
                  </w:rPr>
                  <w:t>P</w:t>
                </w:r>
                <w:r>
                  <w:rPr>
                    <w:rFonts w:ascii="Arial" w:eastAsia="Arial" w:hAnsi="Arial" w:cs="Arial"/>
                    <w:i/>
                    <w:color w:val="7D7D7D"/>
                    <w:spacing w:val="1"/>
                  </w:rPr>
                  <w:t>r</w:t>
                </w:r>
                <w:r>
                  <w:rPr>
                    <w:rFonts w:ascii="Arial" w:eastAsia="Arial" w:hAnsi="Arial" w:cs="Arial"/>
                    <w:i/>
                    <w:color w:val="7D7D7D"/>
                  </w:rPr>
                  <w:t>o</w:t>
                </w:r>
                <w:r>
                  <w:rPr>
                    <w:rFonts w:ascii="Arial" w:eastAsia="Arial" w:hAnsi="Arial" w:cs="Arial"/>
                    <w:i/>
                    <w:color w:val="7D7D7D"/>
                    <w:spacing w:val="-1"/>
                  </w:rPr>
                  <w:t>g</w:t>
                </w:r>
                <w:r>
                  <w:rPr>
                    <w:rFonts w:ascii="Arial" w:eastAsia="Arial" w:hAnsi="Arial" w:cs="Arial"/>
                    <w:i/>
                    <w:color w:val="7D7D7D"/>
                    <w:spacing w:val="1"/>
                  </w:rPr>
                  <w:t>r</w:t>
                </w:r>
                <w:r>
                  <w:rPr>
                    <w:rFonts w:ascii="Arial" w:eastAsia="Arial" w:hAnsi="Arial" w:cs="Arial"/>
                    <w:i/>
                    <w:color w:val="7D7D7D"/>
                    <w:spacing w:val="2"/>
                  </w:rPr>
                  <w:t>a</w:t>
                </w:r>
                <w:r>
                  <w:rPr>
                    <w:rFonts w:ascii="Arial" w:eastAsia="Arial" w:hAnsi="Arial" w:cs="Arial"/>
                    <w:i/>
                    <w:color w:val="7D7D7D"/>
                  </w:rPr>
                  <w:t>m</w:t>
                </w:r>
                <w:r>
                  <w:rPr>
                    <w:rFonts w:ascii="Arial" w:eastAsia="Arial" w:hAnsi="Arial" w:cs="Arial"/>
                    <w:i/>
                    <w:color w:val="7D7D7D"/>
                    <w:spacing w:val="-8"/>
                  </w:rPr>
                  <w:t xml:space="preserve"> </w:t>
                </w:r>
                <w:r>
                  <w:rPr>
                    <w:rFonts w:ascii="Arial" w:eastAsia="Arial" w:hAnsi="Arial" w:cs="Arial"/>
                    <w:i/>
                    <w:color w:val="7D7D7D"/>
                    <w:spacing w:val="2"/>
                  </w:rPr>
                  <w:t>D</w:t>
                </w:r>
                <w:r>
                  <w:rPr>
                    <w:rFonts w:ascii="Arial" w:eastAsia="Arial" w:hAnsi="Arial" w:cs="Arial"/>
                    <w:i/>
                    <w:color w:val="7D7D7D"/>
                    <w:spacing w:val="-1"/>
                  </w:rPr>
                  <w:t>i</w:t>
                </w:r>
                <w:r>
                  <w:rPr>
                    <w:rFonts w:ascii="Arial" w:eastAsia="Arial" w:hAnsi="Arial" w:cs="Arial"/>
                    <w:i/>
                    <w:color w:val="7D7D7D"/>
                  </w:rPr>
                  <w:t>p</w:t>
                </w:r>
                <w:r>
                  <w:rPr>
                    <w:rFonts w:ascii="Arial" w:eastAsia="Arial" w:hAnsi="Arial" w:cs="Arial"/>
                    <w:i/>
                    <w:color w:val="7D7D7D"/>
                    <w:spacing w:val="1"/>
                  </w:rPr>
                  <w:t>l</w:t>
                </w:r>
                <w:r>
                  <w:rPr>
                    <w:rFonts w:ascii="Arial" w:eastAsia="Arial" w:hAnsi="Arial" w:cs="Arial"/>
                    <w:i/>
                    <w:color w:val="7D7D7D"/>
                    <w:spacing w:val="2"/>
                  </w:rPr>
                  <w:t>o</w:t>
                </w:r>
                <w:r>
                  <w:rPr>
                    <w:rFonts w:ascii="Arial" w:eastAsia="Arial" w:hAnsi="Arial" w:cs="Arial"/>
                    <w:i/>
                    <w:color w:val="7D7D7D"/>
                  </w:rPr>
                  <w:t>ma</w:t>
                </w:r>
                <w:r>
                  <w:rPr>
                    <w:rFonts w:ascii="Arial" w:eastAsia="Arial" w:hAnsi="Arial" w:cs="Arial"/>
                    <w:i/>
                    <w:color w:val="7D7D7D"/>
                    <w:spacing w:val="-8"/>
                  </w:rPr>
                  <w:t xml:space="preserve"> </w:t>
                </w:r>
                <w:r>
                  <w:rPr>
                    <w:rFonts w:ascii="Arial" w:eastAsia="Arial" w:hAnsi="Arial" w:cs="Arial"/>
                    <w:i/>
                    <w:color w:val="7D7D7D"/>
                    <w:spacing w:val="2"/>
                  </w:rPr>
                  <w:t>d</w:t>
                </w:r>
                <w:r>
                  <w:rPr>
                    <w:rFonts w:ascii="Arial" w:eastAsia="Arial" w:hAnsi="Arial" w:cs="Arial"/>
                    <w:i/>
                    <w:color w:val="7D7D7D"/>
                  </w:rPr>
                  <w:t>an</w:t>
                </w:r>
              </w:p>
              <w:p w:rsidR="00D51F26" w:rsidRDefault="00D51F26">
                <w:pPr>
                  <w:spacing w:before="3"/>
                  <w:ind w:left="20"/>
                  <w:rPr>
                    <w:rFonts w:ascii="Arial" w:eastAsia="Arial" w:hAnsi="Arial" w:cs="Arial"/>
                  </w:rPr>
                </w:pPr>
                <w:r>
                  <w:rPr>
                    <w:rFonts w:ascii="Arial" w:eastAsia="Arial" w:hAnsi="Arial" w:cs="Arial"/>
                    <w:i/>
                    <w:color w:val="7D7D7D"/>
                    <w:spacing w:val="-1"/>
                  </w:rPr>
                  <w:t>S</w:t>
                </w:r>
                <w:r>
                  <w:rPr>
                    <w:rFonts w:ascii="Arial" w:eastAsia="Arial" w:hAnsi="Arial" w:cs="Arial"/>
                    <w:i/>
                    <w:color w:val="7D7D7D"/>
                  </w:rPr>
                  <w:t>ar</w:t>
                </w:r>
                <w:r>
                  <w:rPr>
                    <w:rFonts w:ascii="Arial" w:eastAsia="Arial" w:hAnsi="Arial" w:cs="Arial"/>
                    <w:i/>
                    <w:color w:val="7D7D7D"/>
                    <w:spacing w:val="2"/>
                  </w:rPr>
                  <w:t>j</w:t>
                </w:r>
                <w:r>
                  <w:rPr>
                    <w:rFonts w:ascii="Arial" w:eastAsia="Arial" w:hAnsi="Arial" w:cs="Arial"/>
                    <w:i/>
                    <w:color w:val="7D7D7D"/>
                  </w:rPr>
                  <w:t>a</w:t>
                </w:r>
                <w:r>
                  <w:rPr>
                    <w:rFonts w:ascii="Arial" w:eastAsia="Arial" w:hAnsi="Arial" w:cs="Arial"/>
                    <w:i/>
                    <w:color w:val="7D7D7D"/>
                    <w:spacing w:val="-1"/>
                  </w:rPr>
                  <w:t>n</w:t>
                </w:r>
                <w:r>
                  <w:rPr>
                    <w:rFonts w:ascii="Arial" w:eastAsia="Arial" w:hAnsi="Arial" w:cs="Arial"/>
                    <w:i/>
                    <w:color w:val="7D7D7D"/>
                  </w:rPr>
                  <w:t>a</w:t>
                </w:r>
                <w:r>
                  <w:rPr>
                    <w:rFonts w:ascii="Arial" w:eastAsia="Arial" w:hAnsi="Arial" w:cs="Arial"/>
                    <w:i/>
                    <w:color w:val="7D7D7D"/>
                    <w:spacing w:val="-7"/>
                  </w:rPr>
                  <w:t xml:space="preserve"> </w:t>
                </w:r>
                <w:r>
                  <w:rPr>
                    <w:rFonts w:ascii="Arial" w:eastAsia="Arial" w:hAnsi="Arial" w:cs="Arial"/>
                    <w:i/>
                    <w:color w:val="7D7D7D"/>
                    <w:spacing w:val="2"/>
                  </w:rPr>
                  <w:t>T</w:t>
                </w:r>
                <w:r>
                  <w:rPr>
                    <w:rFonts w:ascii="Arial" w:eastAsia="Arial" w:hAnsi="Arial" w:cs="Arial"/>
                    <w:i/>
                    <w:color w:val="7D7D7D"/>
                  </w:rPr>
                  <w:t>erap</w:t>
                </w:r>
                <w:r>
                  <w:rPr>
                    <w:rFonts w:ascii="Arial" w:eastAsia="Arial" w:hAnsi="Arial" w:cs="Arial"/>
                    <w:i/>
                    <w:color w:val="7D7D7D"/>
                    <w:spacing w:val="2"/>
                  </w:rPr>
                  <w:t>a</w:t>
                </w:r>
                <w:r>
                  <w:rPr>
                    <w:rFonts w:ascii="Arial" w:eastAsia="Arial" w:hAnsi="Arial" w:cs="Arial"/>
                    <w:i/>
                    <w:color w:val="7D7D7D"/>
                  </w:rPr>
                  <w:t>n</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D51F26">
    <w:pPr>
      <w:spacing w:line="200" w:lineRule="exact"/>
    </w:pPr>
    <w:r>
      <w:rPr>
        <w:noProof/>
      </w:rPr>
      <w:drawing>
        <wp:anchor distT="0" distB="0" distL="114300" distR="114300" simplePos="0" relativeHeight="251657216" behindDoc="1" locked="0" layoutInCell="1" allowOverlap="1">
          <wp:simplePos x="0" y="0"/>
          <wp:positionH relativeFrom="page">
            <wp:posOffset>899160</wp:posOffset>
          </wp:positionH>
          <wp:positionV relativeFrom="page">
            <wp:posOffset>10067925</wp:posOffset>
          </wp:positionV>
          <wp:extent cx="5318760" cy="2870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18760" cy="287020"/>
                  </a:xfrm>
                  <a:prstGeom prst="rect">
                    <a:avLst/>
                  </a:prstGeom>
                  <a:noFill/>
                </pic:spPr>
              </pic:pic>
            </a:graphicData>
          </a:graphic>
          <wp14:sizeRelH relativeFrom="page">
            <wp14:pctWidth>0</wp14:pctWidth>
          </wp14:sizeRelH>
          <wp14:sizeRelV relativeFrom="page">
            <wp14:pctHeight>0</wp14:pctHeight>
          </wp14:sizeRelV>
        </wp:anchor>
      </w:drawing>
    </w:r>
    <w:r w:rsidR="00150596">
      <w:pict>
        <v:group id="_x0000_s2075" style="position:absolute;margin-left:71.25pt;margin-top:783.75pt;width:460.7pt;height:26.6pt;z-index:-251653632;mso-position-horizontal-relative:page;mso-position-vertical-relative:page" coordorigin="1425,15675" coordsize="9214,532">
          <v:group id="_x0000_s2076" style="position:absolute;left:9905;top:15693;width:720;height:504" coordorigin="9905,15693" coordsize="720,504">
            <v:shape id="_x0000_s2077" style="position:absolute;left:9905;top:15693;width:720;height:504" coordorigin="9905,15693" coordsize="720,504" path="m9905,16197r720,l10625,15693r-720,l9905,16197xe" fillcolor="black" stroked="f">
              <v:path arrowok="t"/>
            </v:shape>
            <v:group id="_x0000_s2078" style="position:absolute;left:1440;top:15690;width:9185;height:0" coordorigin="1440,15690" coordsize="9185,0">
              <v:shape id="_x0000_s2079" style="position:absolute;left:1440;top:15690;width:9185;height:0" coordorigin="1440,15690" coordsize="9185,0" path="m1440,15690r9185,e" filled="f" strokeweight=".51672mm">
                <v:path arrowok="t"/>
              </v:shape>
            </v:group>
          </v:group>
          <w10:wrap anchorx="page" anchory="page"/>
        </v:group>
      </w:pict>
    </w:r>
    <w:r w:rsidR="00150596">
      <w:pict>
        <v:shapetype id="_x0000_t202" coordsize="21600,21600" o:spt="202" path="m,l,21600r21600,l21600,xe">
          <v:stroke joinstyle="miter"/>
          <v:path gradientshapeok="t" o:connecttype="rect"/>
        </v:shapetype>
        <v:shape id="_x0000_s2080" type="#_x0000_t202" style="position:absolute;margin-left:503.8pt;margin-top:789.7pt;width:19.6pt;height:16.05pt;z-index:-251652608;mso-position-horizontal-relative:page;mso-position-vertical-relative:page" filled="f" stroked="f">
          <v:textbox style="mso-next-textbox:#_x0000_s2080" inset="0,0,0,0">
            <w:txbxContent>
              <w:p w:rsidR="00D51F26" w:rsidRDefault="00D51F26">
                <w:pPr>
                  <w:spacing w:line="300" w:lineRule="exact"/>
                  <w:ind w:left="40" w:right="-22"/>
                  <w:rPr>
                    <w:rFonts w:ascii="Arial" w:eastAsia="Arial" w:hAnsi="Arial" w:cs="Arial"/>
                    <w:sz w:val="28"/>
                    <w:szCs w:val="28"/>
                  </w:rPr>
                </w:pPr>
                <w:r>
                  <w:fldChar w:fldCharType="begin"/>
                </w:r>
                <w:r>
                  <w:rPr>
                    <w:rFonts w:ascii="Arial" w:eastAsia="Arial" w:hAnsi="Arial" w:cs="Arial"/>
                    <w:color w:val="FFFFFF"/>
                    <w:sz w:val="28"/>
                    <w:szCs w:val="28"/>
                  </w:rPr>
                  <w:instrText xml:space="preserve"> PAGE </w:instrText>
                </w:r>
                <w:r>
                  <w:fldChar w:fldCharType="separate"/>
                </w:r>
                <w:r w:rsidR="005E4547">
                  <w:rPr>
                    <w:rFonts w:ascii="Arial" w:eastAsia="Arial" w:hAnsi="Arial" w:cs="Arial"/>
                    <w:noProof/>
                    <w:color w:val="FFFFFF"/>
                    <w:sz w:val="28"/>
                    <w:szCs w:val="28"/>
                  </w:rPr>
                  <w:t>43</w:t>
                </w:r>
                <w:r>
                  <w:fldChar w:fldCharType="end"/>
                </w:r>
              </w:p>
            </w:txbxContent>
          </v:textbox>
          <w10:wrap anchorx="page" anchory="page"/>
        </v:shape>
      </w:pict>
    </w:r>
    <w:r w:rsidR="00150596">
      <w:pict>
        <v:shape id="_x0000_s2081" type="#_x0000_t202" style="position:absolute;margin-left:71.4pt;margin-top:791.95pt;width:397.65pt;height:23.6pt;z-index:-251651584;mso-position-horizontal-relative:page;mso-position-vertical-relative:page" filled="f" stroked="f">
          <v:textbox style="mso-next-textbox:#_x0000_s2081" inset="0,0,0,0">
            <w:txbxContent>
              <w:p w:rsidR="00D51F26" w:rsidRDefault="00D51F26">
                <w:pPr>
                  <w:spacing w:line="220" w:lineRule="exact"/>
                  <w:ind w:left="20" w:right="-30"/>
                  <w:rPr>
                    <w:rFonts w:ascii="Arial" w:eastAsia="Arial" w:hAnsi="Arial" w:cs="Arial"/>
                  </w:rPr>
                </w:pPr>
                <w:r>
                  <w:rPr>
                    <w:rFonts w:ascii="Arial" w:eastAsia="Arial" w:hAnsi="Arial" w:cs="Arial"/>
                    <w:i/>
                    <w:color w:val="7D7D7D"/>
                  </w:rPr>
                  <w:t>Instru</w:t>
                </w:r>
                <w:r>
                  <w:rPr>
                    <w:rFonts w:ascii="Arial" w:eastAsia="Arial" w:hAnsi="Arial" w:cs="Arial"/>
                    <w:i/>
                    <w:color w:val="7D7D7D"/>
                    <w:spacing w:val="-1"/>
                  </w:rPr>
                  <w:t>m</w:t>
                </w:r>
                <w:r>
                  <w:rPr>
                    <w:rFonts w:ascii="Arial" w:eastAsia="Arial" w:hAnsi="Arial" w:cs="Arial"/>
                    <w:i/>
                    <w:color w:val="7D7D7D"/>
                    <w:spacing w:val="2"/>
                  </w:rPr>
                  <w:t>e</w:t>
                </w:r>
                <w:r>
                  <w:rPr>
                    <w:rFonts w:ascii="Arial" w:eastAsia="Arial" w:hAnsi="Arial" w:cs="Arial"/>
                    <w:i/>
                    <w:color w:val="7D7D7D"/>
                  </w:rPr>
                  <w:t>n</w:t>
                </w:r>
                <w:r>
                  <w:rPr>
                    <w:rFonts w:ascii="Arial" w:eastAsia="Arial" w:hAnsi="Arial" w:cs="Arial"/>
                    <w:i/>
                    <w:color w:val="7D7D7D"/>
                    <w:spacing w:val="-9"/>
                  </w:rPr>
                  <w:t xml:space="preserve"> </w:t>
                </w:r>
                <w:r>
                  <w:rPr>
                    <w:rFonts w:ascii="Arial" w:eastAsia="Arial" w:hAnsi="Arial" w:cs="Arial"/>
                    <w:i/>
                    <w:color w:val="7D7D7D"/>
                    <w:spacing w:val="1"/>
                  </w:rPr>
                  <w:t>P</w:t>
                </w:r>
                <w:r>
                  <w:rPr>
                    <w:rFonts w:ascii="Arial" w:eastAsia="Arial" w:hAnsi="Arial" w:cs="Arial"/>
                    <w:i/>
                    <w:color w:val="7D7D7D"/>
                  </w:rPr>
                  <w:t>e</w:t>
                </w:r>
                <w:r>
                  <w:rPr>
                    <w:rFonts w:ascii="Arial" w:eastAsia="Arial" w:hAnsi="Arial" w:cs="Arial"/>
                    <w:i/>
                    <w:color w:val="7D7D7D"/>
                    <w:spacing w:val="-1"/>
                  </w:rPr>
                  <w:t>m</w:t>
                </w:r>
                <w:r>
                  <w:rPr>
                    <w:rFonts w:ascii="Arial" w:eastAsia="Arial" w:hAnsi="Arial" w:cs="Arial"/>
                    <w:i/>
                    <w:color w:val="7D7D7D"/>
                    <w:spacing w:val="2"/>
                  </w:rPr>
                  <w:t>e</w:t>
                </w:r>
                <w:r>
                  <w:rPr>
                    <w:rFonts w:ascii="Arial" w:eastAsia="Arial" w:hAnsi="Arial" w:cs="Arial"/>
                    <w:i/>
                    <w:color w:val="7D7D7D"/>
                  </w:rPr>
                  <w:t>n</w:t>
                </w:r>
                <w:r>
                  <w:rPr>
                    <w:rFonts w:ascii="Arial" w:eastAsia="Arial" w:hAnsi="Arial" w:cs="Arial"/>
                    <w:i/>
                    <w:color w:val="7D7D7D"/>
                    <w:spacing w:val="-1"/>
                  </w:rPr>
                  <w:t>u</w:t>
                </w:r>
                <w:r>
                  <w:rPr>
                    <w:rFonts w:ascii="Arial" w:eastAsia="Arial" w:hAnsi="Arial" w:cs="Arial"/>
                    <w:i/>
                    <w:color w:val="7D7D7D"/>
                    <w:spacing w:val="2"/>
                  </w:rPr>
                  <w:t>h</w:t>
                </w:r>
                <w:r>
                  <w:rPr>
                    <w:rFonts w:ascii="Arial" w:eastAsia="Arial" w:hAnsi="Arial" w:cs="Arial"/>
                    <w:i/>
                    <w:color w:val="7D7D7D"/>
                  </w:rPr>
                  <w:t>an</w:t>
                </w:r>
                <w:r>
                  <w:rPr>
                    <w:rFonts w:ascii="Arial" w:eastAsia="Arial" w:hAnsi="Arial" w:cs="Arial"/>
                    <w:i/>
                    <w:color w:val="7D7D7D"/>
                    <w:spacing w:val="-8"/>
                  </w:rPr>
                  <w:t xml:space="preserve"> </w:t>
                </w:r>
                <w:r>
                  <w:rPr>
                    <w:rFonts w:ascii="Arial" w:eastAsia="Arial" w:hAnsi="Arial" w:cs="Arial"/>
                    <w:i/>
                    <w:color w:val="7D7D7D"/>
                    <w:spacing w:val="-1"/>
                  </w:rPr>
                  <w:t>S</w:t>
                </w:r>
                <w:r>
                  <w:rPr>
                    <w:rFonts w:ascii="Arial" w:eastAsia="Arial" w:hAnsi="Arial" w:cs="Arial"/>
                    <w:i/>
                    <w:color w:val="7D7D7D"/>
                    <w:spacing w:val="1"/>
                  </w:rPr>
                  <w:t>y</w:t>
                </w:r>
                <w:r>
                  <w:rPr>
                    <w:rFonts w:ascii="Arial" w:eastAsia="Arial" w:hAnsi="Arial" w:cs="Arial"/>
                    <w:i/>
                    <w:color w:val="7D7D7D"/>
                    <w:spacing w:val="2"/>
                  </w:rPr>
                  <w:t>a</w:t>
                </w:r>
                <w:r>
                  <w:rPr>
                    <w:rFonts w:ascii="Arial" w:eastAsia="Arial" w:hAnsi="Arial" w:cs="Arial"/>
                    <w:i/>
                    <w:color w:val="7D7D7D"/>
                    <w:spacing w:val="1"/>
                  </w:rPr>
                  <w:t>r</w:t>
                </w:r>
                <w:r>
                  <w:rPr>
                    <w:rFonts w:ascii="Arial" w:eastAsia="Arial" w:hAnsi="Arial" w:cs="Arial"/>
                    <w:i/>
                    <w:color w:val="7D7D7D"/>
                  </w:rPr>
                  <w:t>at</w:t>
                </w:r>
                <w:r>
                  <w:rPr>
                    <w:rFonts w:ascii="Arial" w:eastAsia="Arial" w:hAnsi="Arial" w:cs="Arial"/>
                    <w:i/>
                    <w:color w:val="7D7D7D"/>
                    <w:spacing w:val="-5"/>
                  </w:rPr>
                  <w:t xml:space="preserve"> </w:t>
                </w:r>
                <w:r>
                  <w:rPr>
                    <w:rFonts w:ascii="Arial" w:eastAsia="Arial" w:hAnsi="Arial" w:cs="Arial"/>
                    <w:i/>
                    <w:color w:val="7D7D7D"/>
                    <w:spacing w:val="-3"/>
                  </w:rPr>
                  <w:t>M</w:t>
                </w:r>
                <w:r>
                  <w:rPr>
                    <w:rFonts w:ascii="Arial" w:eastAsia="Arial" w:hAnsi="Arial" w:cs="Arial"/>
                    <w:i/>
                    <w:color w:val="7D7D7D"/>
                    <w:spacing w:val="1"/>
                  </w:rPr>
                  <w:t>i</w:t>
                </w:r>
                <w:r>
                  <w:rPr>
                    <w:rFonts w:ascii="Arial" w:eastAsia="Arial" w:hAnsi="Arial" w:cs="Arial"/>
                    <w:i/>
                    <w:color w:val="7D7D7D"/>
                  </w:rPr>
                  <w:t>n</w:t>
                </w:r>
                <w:r>
                  <w:rPr>
                    <w:rFonts w:ascii="Arial" w:eastAsia="Arial" w:hAnsi="Arial" w:cs="Arial"/>
                    <w:i/>
                    <w:color w:val="7D7D7D"/>
                    <w:spacing w:val="1"/>
                  </w:rPr>
                  <w:t>i</w:t>
                </w:r>
                <w:r>
                  <w:rPr>
                    <w:rFonts w:ascii="Arial" w:eastAsia="Arial" w:hAnsi="Arial" w:cs="Arial"/>
                    <w:i/>
                    <w:color w:val="7D7D7D"/>
                  </w:rPr>
                  <w:t>m</w:t>
                </w:r>
                <w:r>
                  <w:rPr>
                    <w:rFonts w:ascii="Arial" w:eastAsia="Arial" w:hAnsi="Arial" w:cs="Arial"/>
                    <w:i/>
                    <w:color w:val="7D7D7D"/>
                    <w:spacing w:val="-1"/>
                  </w:rPr>
                  <w:t>u</w:t>
                </w:r>
                <w:r>
                  <w:rPr>
                    <w:rFonts w:ascii="Arial" w:eastAsia="Arial" w:hAnsi="Arial" w:cs="Arial"/>
                    <w:i/>
                    <w:color w:val="7D7D7D"/>
                  </w:rPr>
                  <w:t>m</w:t>
                </w:r>
                <w:r>
                  <w:rPr>
                    <w:rFonts w:ascii="Arial" w:eastAsia="Arial" w:hAnsi="Arial" w:cs="Arial"/>
                    <w:i/>
                    <w:color w:val="7D7D7D"/>
                    <w:spacing w:val="-6"/>
                  </w:rPr>
                  <w:t xml:space="preserve"> </w:t>
                </w:r>
                <w:r>
                  <w:rPr>
                    <w:rFonts w:ascii="Arial" w:eastAsia="Arial" w:hAnsi="Arial" w:cs="Arial"/>
                    <w:i/>
                    <w:color w:val="7D7D7D"/>
                    <w:spacing w:val="-1"/>
                  </w:rPr>
                  <w:t>A</w:t>
                </w:r>
                <w:r>
                  <w:rPr>
                    <w:rFonts w:ascii="Arial" w:eastAsia="Arial" w:hAnsi="Arial" w:cs="Arial"/>
                    <w:i/>
                    <w:color w:val="7D7D7D"/>
                    <w:spacing w:val="1"/>
                  </w:rPr>
                  <w:t>kr</w:t>
                </w:r>
                <w:r>
                  <w:rPr>
                    <w:rFonts w:ascii="Arial" w:eastAsia="Arial" w:hAnsi="Arial" w:cs="Arial"/>
                    <w:i/>
                    <w:color w:val="7D7D7D"/>
                  </w:rPr>
                  <w:t>e</w:t>
                </w:r>
                <w:r>
                  <w:rPr>
                    <w:rFonts w:ascii="Arial" w:eastAsia="Arial" w:hAnsi="Arial" w:cs="Arial"/>
                    <w:i/>
                    <w:color w:val="7D7D7D"/>
                    <w:spacing w:val="1"/>
                  </w:rPr>
                  <w:t>d</w:t>
                </w:r>
                <w:r>
                  <w:rPr>
                    <w:rFonts w:ascii="Arial" w:eastAsia="Arial" w:hAnsi="Arial" w:cs="Arial"/>
                    <w:i/>
                    <w:color w:val="7D7D7D"/>
                    <w:spacing w:val="-1"/>
                  </w:rPr>
                  <w:t>i</w:t>
                </w:r>
                <w:r>
                  <w:rPr>
                    <w:rFonts w:ascii="Arial" w:eastAsia="Arial" w:hAnsi="Arial" w:cs="Arial"/>
                    <w:i/>
                    <w:color w:val="7D7D7D"/>
                  </w:rPr>
                  <w:t>tasi</w:t>
                </w:r>
                <w:r>
                  <w:rPr>
                    <w:rFonts w:ascii="Arial" w:eastAsia="Arial" w:hAnsi="Arial" w:cs="Arial"/>
                    <w:i/>
                    <w:color w:val="7D7D7D"/>
                    <w:spacing w:val="-8"/>
                  </w:rPr>
                  <w:t xml:space="preserve"> </w:t>
                </w:r>
                <w:r>
                  <w:rPr>
                    <w:rFonts w:ascii="Arial" w:eastAsia="Arial" w:hAnsi="Arial" w:cs="Arial"/>
                    <w:i/>
                    <w:color w:val="7D7D7D"/>
                    <w:spacing w:val="-1"/>
                  </w:rPr>
                  <w:t>P</w:t>
                </w:r>
                <w:r>
                  <w:rPr>
                    <w:rFonts w:ascii="Arial" w:eastAsia="Arial" w:hAnsi="Arial" w:cs="Arial"/>
                    <w:i/>
                    <w:color w:val="7D7D7D"/>
                    <w:spacing w:val="1"/>
                  </w:rPr>
                  <w:t>r</w:t>
                </w:r>
                <w:r>
                  <w:rPr>
                    <w:rFonts w:ascii="Arial" w:eastAsia="Arial" w:hAnsi="Arial" w:cs="Arial"/>
                    <w:i/>
                    <w:color w:val="7D7D7D"/>
                    <w:spacing w:val="2"/>
                  </w:rPr>
                  <w:t>o</w:t>
                </w:r>
                <w:r>
                  <w:rPr>
                    <w:rFonts w:ascii="Arial" w:eastAsia="Arial" w:hAnsi="Arial" w:cs="Arial"/>
                    <w:i/>
                    <w:color w:val="7D7D7D"/>
                  </w:rPr>
                  <w:t>gram</w:t>
                </w:r>
                <w:r>
                  <w:rPr>
                    <w:rFonts w:ascii="Arial" w:eastAsia="Arial" w:hAnsi="Arial" w:cs="Arial"/>
                    <w:i/>
                    <w:color w:val="7D7D7D"/>
                    <w:spacing w:val="-6"/>
                  </w:rPr>
                  <w:t xml:space="preserve"> </w:t>
                </w:r>
                <w:r>
                  <w:rPr>
                    <w:rFonts w:ascii="Arial" w:eastAsia="Arial" w:hAnsi="Arial" w:cs="Arial"/>
                    <w:i/>
                    <w:color w:val="7D7D7D"/>
                    <w:spacing w:val="-1"/>
                  </w:rPr>
                  <w:t>S</w:t>
                </w:r>
                <w:r>
                  <w:rPr>
                    <w:rFonts w:ascii="Arial" w:eastAsia="Arial" w:hAnsi="Arial" w:cs="Arial"/>
                    <w:i/>
                    <w:color w:val="7D7D7D"/>
                  </w:rPr>
                  <w:t>tud</w:t>
                </w:r>
                <w:r>
                  <w:rPr>
                    <w:rFonts w:ascii="Arial" w:eastAsia="Arial" w:hAnsi="Arial" w:cs="Arial"/>
                    <w:i/>
                    <w:color w:val="7D7D7D"/>
                    <w:spacing w:val="2"/>
                  </w:rPr>
                  <w:t xml:space="preserve"> </w:t>
                </w:r>
                <w:r>
                  <w:rPr>
                    <w:rFonts w:ascii="Arial" w:eastAsia="Arial" w:hAnsi="Arial" w:cs="Arial"/>
                    <w:i/>
                    <w:color w:val="7D7D7D"/>
                  </w:rPr>
                  <w:t>–</w:t>
                </w:r>
                <w:r>
                  <w:rPr>
                    <w:rFonts w:ascii="Arial" w:eastAsia="Arial" w:hAnsi="Arial" w:cs="Arial"/>
                    <w:i/>
                    <w:color w:val="7D7D7D"/>
                    <w:spacing w:val="1"/>
                  </w:rPr>
                  <w:t xml:space="preserve"> </w:t>
                </w:r>
                <w:r>
                  <w:rPr>
                    <w:rFonts w:ascii="Arial" w:eastAsia="Arial" w:hAnsi="Arial" w:cs="Arial"/>
                    <w:i/>
                    <w:color w:val="7D7D7D"/>
                    <w:spacing w:val="-1"/>
                  </w:rPr>
                  <w:t>P</w:t>
                </w:r>
                <w:r>
                  <w:rPr>
                    <w:rFonts w:ascii="Arial" w:eastAsia="Arial" w:hAnsi="Arial" w:cs="Arial"/>
                    <w:i/>
                    <w:color w:val="7D7D7D"/>
                    <w:spacing w:val="1"/>
                  </w:rPr>
                  <w:t>r</w:t>
                </w:r>
                <w:r>
                  <w:rPr>
                    <w:rFonts w:ascii="Arial" w:eastAsia="Arial" w:hAnsi="Arial" w:cs="Arial"/>
                    <w:i/>
                    <w:color w:val="7D7D7D"/>
                  </w:rPr>
                  <w:t>o</w:t>
                </w:r>
                <w:r>
                  <w:rPr>
                    <w:rFonts w:ascii="Arial" w:eastAsia="Arial" w:hAnsi="Arial" w:cs="Arial"/>
                    <w:i/>
                    <w:color w:val="7D7D7D"/>
                    <w:spacing w:val="-1"/>
                  </w:rPr>
                  <w:t>g</w:t>
                </w:r>
                <w:r>
                  <w:rPr>
                    <w:rFonts w:ascii="Arial" w:eastAsia="Arial" w:hAnsi="Arial" w:cs="Arial"/>
                    <w:i/>
                    <w:color w:val="7D7D7D"/>
                    <w:spacing w:val="1"/>
                  </w:rPr>
                  <w:t>r</w:t>
                </w:r>
                <w:r>
                  <w:rPr>
                    <w:rFonts w:ascii="Arial" w:eastAsia="Arial" w:hAnsi="Arial" w:cs="Arial"/>
                    <w:i/>
                    <w:color w:val="7D7D7D"/>
                    <w:spacing w:val="2"/>
                  </w:rPr>
                  <w:t>a</w:t>
                </w:r>
                <w:r>
                  <w:rPr>
                    <w:rFonts w:ascii="Arial" w:eastAsia="Arial" w:hAnsi="Arial" w:cs="Arial"/>
                    <w:i/>
                    <w:color w:val="7D7D7D"/>
                  </w:rPr>
                  <w:t>m</w:t>
                </w:r>
                <w:r>
                  <w:rPr>
                    <w:rFonts w:ascii="Arial" w:eastAsia="Arial" w:hAnsi="Arial" w:cs="Arial"/>
                    <w:i/>
                    <w:color w:val="7D7D7D"/>
                    <w:spacing w:val="-8"/>
                  </w:rPr>
                  <w:t xml:space="preserve"> </w:t>
                </w:r>
                <w:r>
                  <w:rPr>
                    <w:rFonts w:ascii="Arial" w:eastAsia="Arial" w:hAnsi="Arial" w:cs="Arial"/>
                    <w:i/>
                    <w:color w:val="7D7D7D"/>
                    <w:spacing w:val="2"/>
                  </w:rPr>
                  <w:t>D</w:t>
                </w:r>
                <w:r>
                  <w:rPr>
                    <w:rFonts w:ascii="Arial" w:eastAsia="Arial" w:hAnsi="Arial" w:cs="Arial"/>
                    <w:i/>
                    <w:color w:val="7D7D7D"/>
                    <w:spacing w:val="-1"/>
                  </w:rPr>
                  <w:t>i</w:t>
                </w:r>
                <w:r>
                  <w:rPr>
                    <w:rFonts w:ascii="Arial" w:eastAsia="Arial" w:hAnsi="Arial" w:cs="Arial"/>
                    <w:i/>
                    <w:color w:val="7D7D7D"/>
                  </w:rPr>
                  <w:t>p</w:t>
                </w:r>
                <w:r>
                  <w:rPr>
                    <w:rFonts w:ascii="Arial" w:eastAsia="Arial" w:hAnsi="Arial" w:cs="Arial"/>
                    <w:i/>
                    <w:color w:val="7D7D7D"/>
                    <w:spacing w:val="1"/>
                  </w:rPr>
                  <w:t>l</w:t>
                </w:r>
                <w:r>
                  <w:rPr>
                    <w:rFonts w:ascii="Arial" w:eastAsia="Arial" w:hAnsi="Arial" w:cs="Arial"/>
                    <w:i/>
                    <w:color w:val="7D7D7D"/>
                    <w:spacing w:val="2"/>
                  </w:rPr>
                  <w:t>o</w:t>
                </w:r>
                <w:r>
                  <w:rPr>
                    <w:rFonts w:ascii="Arial" w:eastAsia="Arial" w:hAnsi="Arial" w:cs="Arial"/>
                    <w:i/>
                    <w:color w:val="7D7D7D"/>
                  </w:rPr>
                  <w:t>ma</w:t>
                </w:r>
                <w:r>
                  <w:rPr>
                    <w:rFonts w:ascii="Arial" w:eastAsia="Arial" w:hAnsi="Arial" w:cs="Arial"/>
                    <w:i/>
                    <w:color w:val="7D7D7D"/>
                    <w:spacing w:val="-8"/>
                  </w:rPr>
                  <w:t xml:space="preserve"> </w:t>
                </w:r>
                <w:r>
                  <w:rPr>
                    <w:rFonts w:ascii="Arial" w:eastAsia="Arial" w:hAnsi="Arial" w:cs="Arial"/>
                    <w:i/>
                    <w:color w:val="7D7D7D"/>
                    <w:spacing w:val="2"/>
                  </w:rPr>
                  <w:t>d</w:t>
                </w:r>
                <w:r>
                  <w:rPr>
                    <w:rFonts w:ascii="Arial" w:eastAsia="Arial" w:hAnsi="Arial" w:cs="Arial"/>
                    <w:i/>
                    <w:color w:val="7D7D7D"/>
                  </w:rPr>
                  <w:t>an</w:t>
                </w:r>
              </w:p>
              <w:p w:rsidR="00D51F26" w:rsidRDefault="00D51F26">
                <w:pPr>
                  <w:spacing w:before="3"/>
                  <w:ind w:left="20"/>
                  <w:rPr>
                    <w:rFonts w:ascii="Arial" w:eastAsia="Arial" w:hAnsi="Arial" w:cs="Arial"/>
                  </w:rPr>
                </w:pPr>
                <w:r>
                  <w:rPr>
                    <w:rFonts w:ascii="Arial" w:eastAsia="Arial" w:hAnsi="Arial" w:cs="Arial"/>
                    <w:i/>
                    <w:color w:val="7D7D7D"/>
                    <w:spacing w:val="-1"/>
                  </w:rPr>
                  <w:t>S</w:t>
                </w:r>
                <w:r>
                  <w:rPr>
                    <w:rFonts w:ascii="Arial" w:eastAsia="Arial" w:hAnsi="Arial" w:cs="Arial"/>
                    <w:i/>
                    <w:color w:val="7D7D7D"/>
                  </w:rPr>
                  <w:t>ar</w:t>
                </w:r>
                <w:r>
                  <w:rPr>
                    <w:rFonts w:ascii="Arial" w:eastAsia="Arial" w:hAnsi="Arial" w:cs="Arial"/>
                    <w:i/>
                    <w:color w:val="7D7D7D"/>
                    <w:spacing w:val="2"/>
                  </w:rPr>
                  <w:t>j</w:t>
                </w:r>
                <w:r>
                  <w:rPr>
                    <w:rFonts w:ascii="Arial" w:eastAsia="Arial" w:hAnsi="Arial" w:cs="Arial"/>
                    <w:i/>
                    <w:color w:val="7D7D7D"/>
                  </w:rPr>
                  <w:t>a</w:t>
                </w:r>
                <w:r>
                  <w:rPr>
                    <w:rFonts w:ascii="Arial" w:eastAsia="Arial" w:hAnsi="Arial" w:cs="Arial"/>
                    <w:i/>
                    <w:color w:val="7D7D7D"/>
                    <w:spacing w:val="-1"/>
                  </w:rPr>
                  <w:t>n</w:t>
                </w:r>
                <w:r>
                  <w:rPr>
                    <w:rFonts w:ascii="Arial" w:eastAsia="Arial" w:hAnsi="Arial" w:cs="Arial"/>
                    <w:i/>
                    <w:color w:val="7D7D7D"/>
                  </w:rPr>
                  <w:t>a</w:t>
                </w:r>
                <w:r>
                  <w:rPr>
                    <w:rFonts w:ascii="Arial" w:eastAsia="Arial" w:hAnsi="Arial" w:cs="Arial"/>
                    <w:i/>
                    <w:color w:val="7D7D7D"/>
                    <w:spacing w:val="-7"/>
                  </w:rPr>
                  <w:t xml:space="preserve"> </w:t>
                </w:r>
                <w:r>
                  <w:rPr>
                    <w:rFonts w:ascii="Arial" w:eastAsia="Arial" w:hAnsi="Arial" w:cs="Arial"/>
                    <w:i/>
                    <w:color w:val="7D7D7D"/>
                    <w:spacing w:val="2"/>
                  </w:rPr>
                  <w:t>T</w:t>
                </w:r>
                <w:r>
                  <w:rPr>
                    <w:rFonts w:ascii="Arial" w:eastAsia="Arial" w:hAnsi="Arial" w:cs="Arial"/>
                    <w:i/>
                    <w:color w:val="7D7D7D"/>
                  </w:rPr>
                  <w:t>erap</w:t>
                </w:r>
                <w:r>
                  <w:rPr>
                    <w:rFonts w:ascii="Arial" w:eastAsia="Arial" w:hAnsi="Arial" w:cs="Arial"/>
                    <w:i/>
                    <w:color w:val="7D7D7D"/>
                    <w:spacing w:val="2"/>
                  </w:rPr>
                  <w:t>a</w:t>
                </w:r>
                <w:r>
                  <w:rPr>
                    <w:rFonts w:ascii="Arial" w:eastAsia="Arial" w:hAnsi="Arial" w:cs="Arial"/>
                    <w:i/>
                    <w:color w:val="7D7D7D"/>
                  </w:rPr>
                  <w:t>n</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150596">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70.8pt;margin-top:777pt;width:418.8pt;height:22.55pt;z-index:-251661824;mso-position-horizontal-relative:page;mso-position-vertical-relative:page">
          <v:imagedata r:id="rId1" o:title=""/>
          <w10:wrap anchorx="page" anchory="page"/>
        </v:shape>
      </w:pict>
    </w:r>
    <w:r>
      <w:pict>
        <v:group id="_x0000_s2051" style="position:absolute;margin-left:71.25pt;margin-top:768pt;width:460.8pt;height:26.65pt;z-index:-251660800;mso-position-horizontal-relative:page;mso-position-vertical-relative:page" coordorigin="1425,15360" coordsize="9216,533">
          <v:group id="_x0000_s2052" style="position:absolute;left:9905;top:15379;width:720;height:504" coordorigin="9905,15379" coordsize="720,504">
            <v:shape id="_x0000_s2055" style="position:absolute;left:9905;top:15379;width:720;height:504" coordorigin="9905,15379" coordsize="720,504" path="m9905,15883r720,l10625,15379r-720,l9905,15883xe" fillcolor="black" stroked="f">
              <v:path arrowok="t"/>
            </v:shape>
            <v:group id="_x0000_s2053" style="position:absolute;left:1440;top:15375;width:9185;height:0" coordorigin="1440,15375" coordsize="9185,0">
              <v:shape id="_x0000_s2054" style="position:absolute;left:1440;top:15375;width:9185;height:0" coordorigin="1440,15375" coordsize="9185,0" path="m1440,15375r9185,e" filled="f" strokeweight=".552mm">
                <v:path arrowok="t"/>
              </v:shape>
            </v:group>
          </v:group>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506.1pt;margin-top:774.8pt;width:17.6pt;height:16.05pt;z-index:-251659776;mso-position-horizontal-relative:page;mso-position-vertical-relative:page" filled="f" stroked="f">
          <v:textbox inset="0,0,0,0">
            <w:txbxContent>
              <w:p w:rsidR="00D51F26" w:rsidRDefault="00D51F26">
                <w:pPr>
                  <w:spacing w:line="300" w:lineRule="exact"/>
                  <w:ind w:left="20" w:right="-42"/>
                  <w:rPr>
                    <w:rFonts w:ascii="Arial" w:eastAsia="Arial" w:hAnsi="Arial" w:cs="Arial"/>
                    <w:sz w:val="28"/>
                    <w:szCs w:val="28"/>
                  </w:rPr>
                </w:pPr>
                <w:r>
                  <w:rPr>
                    <w:rFonts w:ascii="Arial" w:eastAsia="Arial" w:hAnsi="Arial" w:cs="Arial"/>
                    <w:color w:val="FFFFFF"/>
                    <w:sz w:val="28"/>
                    <w:szCs w:val="28"/>
                  </w:rPr>
                  <w:t>12</w:t>
                </w:r>
              </w:p>
            </w:txbxContent>
          </v:textbox>
          <w10:wrap anchorx="page" anchory="page"/>
        </v:shape>
      </w:pict>
    </w:r>
    <w:r>
      <w:pict>
        <v:shape id="_x0000_s2049" type="#_x0000_t202" style="position:absolute;margin-left:77pt;margin-top:777.4pt;width:397.65pt;height:23.5pt;z-index:-251658752;mso-position-horizontal-relative:page;mso-position-vertical-relative:page" filled="f" stroked="f">
          <v:textbox inset="0,0,0,0">
            <w:txbxContent>
              <w:p w:rsidR="00D51F26" w:rsidRDefault="00D51F26">
                <w:pPr>
                  <w:spacing w:line="220" w:lineRule="exact"/>
                  <w:ind w:left="20" w:right="-30"/>
                  <w:rPr>
                    <w:rFonts w:ascii="Arial" w:eastAsia="Arial" w:hAnsi="Arial" w:cs="Arial"/>
                  </w:rPr>
                </w:pPr>
                <w:r>
                  <w:rPr>
                    <w:rFonts w:ascii="Arial" w:eastAsia="Arial" w:hAnsi="Arial" w:cs="Arial"/>
                    <w:i/>
                    <w:color w:val="7E7E7E"/>
                  </w:rPr>
                  <w:t>Instru</w:t>
                </w:r>
                <w:r>
                  <w:rPr>
                    <w:rFonts w:ascii="Arial" w:eastAsia="Arial" w:hAnsi="Arial" w:cs="Arial"/>
                    <w:i/>
                    <w:color w:val="7E7E7E"/>
                    <w:spacing w:val="-1"/>
                  </w:rPr>
                  <w:t>m</w:t>
                </w:r>
                <w:r>
                  <w:rPr>
                    <w:rFonts w:ascii="Arial" w:eastAsia="Arial" w:hAnsi="Arial" w:cs="Arial"/>
                    <w:i/>
                    <w:color w:val="7E7E7E"/>
                    <w:spacing w:val="2"/>
                  </w:rPr>
                  <w:t>e</w:t>
                </w:r>
                <w:r>
                  <w:rPr>
                    <w:rFonts w:ascii="Arial" w:eastAsia="Arial" w:hAnsi="Arial" w:cs="Arial"/>
                    <w:i/>
                    <w:color w:val="7E7E7E"/>
                  </w:rPr>
                  <w:t>n</w:t>
                </w:r>
                <w:r>
                  <w:rPr>
                    <w:rFonts w:ascii="Arial" w:eastAsia="Arial" w:hAnsi="Arial" w:cs="Arial"/>
                    <w:i/>
                    <w:color w:val="7E7E7E"/>
                    <w:spacing w:val="-9"/>
                  </w:rPr>
                  <w:t xml:space="preserve"> </w:t>
                </w:r>
                <w:r>
                  <w:rPr>
                    <w:rFonts w:ascii="Arial" w:eastAsia="Arial" w:hAnsi="Arial" w:cs="Arial"/>
                    <w:i/>
                    <w:color w:val="7E7E7E"/>
                    <w:spacing w:val="1"/>
                  </w:rPr>
                  <w:t>P</w:t>
                </w:r>
                <w:r>
                  <w:rPr>
                    <w:rFonts w:ascii="Arial" w:eastAsia="Arial" w:hAnsi="Arial" w:cs="Arial"/>
                    <w:i/>
                    <w:color w:val="7E7E7E"/>
                  </w:rPr>
                  <w:t>e</w:t>
                </w:r>
                <w:r>
                  <w:rPr>
                    <w:rFonts w:ascii="Arial" w:eastAsia="Arial" w:hAnsi="Arial" w:cs="Arial"/>
                    <w:i/>
                    <w:color w:val="7E7E7E"/>
                    <w:spacing w:val="-1"/>
                  </w:rPr>
                  <w:t>m</w:t>
                </w:r>
                <w:r>
                  <w:rPr>
                    <w:rFonts w:ascii="Arial" w:eastAsia="Arial" w:hAnsi="Arial" w:cs="Arial"/>
                    <w:i/>
                    <w:color w:val="7E7E7E"/>
                    <w:spacing w:val="2"/>
                  </w:rPr>
                  <w:t>e</w:t>
                </w:r>
                <w:r>
                  <w:rPr>
                    <w:rFonts w:ascii="Arial" w:eastAsia="Arial" w:hAnsi="Arial" w:cs="Arial"/>
                    <w:i/>
                    <w:color w:val="7E7E7E"/>
                  </w:rPr>
                  <w:t>n</w:t>
                </w:r>
                <w:r>
                  <w:rPr>
                    <w:rFonts w:ascii="Arial" w:eastAsia="Arial" w:hAnsi="Arial" w:cs="Arial"/>
                    <w:i/>
                    <w:color w:val="7E7E7E"/>
                    <w:spacing w:val="-1"/>
                  </w:rPr>
                  <w:t>u</w:t>
                </w:r>
                <w:r>
                  <w:rPr>
                    <w:rFonts w:ascii="Arial" w:eastAsia="Arial" w:hAnsi="Arial" w:cs="Arial"/>
                    <w:i/>
                    <w:color w:val="7E7E7E"/>
                    <w:spacing w:val="2"/>
                  </w:rPr>
                  <w:t>h</w:t>
                </w:r>
                <w:r>
                  <w:rPr>
                    <w:rFonts w:ascii="Arial" w:eastAsia="Arial" w:hAnsi="Arial" w:cs="Arial"/>
                    <w:i/>
                    <w:color w:val="7E7E7E"/>
                  </w:rPr>
                  <w:t>an</w:t>
                </w:r>
                <w:r>
                  <w:rPr>
                    <w:rFonts w:ascii="Arial" w:eastAsia="Arial" w:hAnsi="Arial" w:cs="Arial"/>
                    <w:i/>
                    <w:color w:val="7E7E7E"/>
                    <w:spacing w:val="-10"/>
                  </w:rPr>
                  <w:t xml:space="preserve"> </w:t>
                </w:r>
                <w:r>
                  <w:rPr>
                    <w:rFonts w:ascii="Arial" w:eastAsia="Arial" w:hAnsi="Arial" w:cs="Arial"/>
                    <w:i/>
                    <w:color w:val="7E7E7E"/>
                    <w:spacing w:val="-1"/>
                  </w:rPr>
                  <w:t>S</w:t>
                </w:r>
                <w:r>
                  <w:rPr>
                    <w:rFonts w:ascii="Arial" w:eastAsia="Arial" w:hAnsi="Arial" w:cs="Arial"/>
                    <w:i/>
                    <w:color w:val="7E7E7E"/>
                    <w:spacing w:val="1"/>
                  </w:rPr>
                  <w:t>y</w:t>
                </w:r>
                <w:r>
                  <w:rPr>
                    <w:rFonts w:ascii="Arial" w:eastAsia="Arial" w:hAnsi="Arial" w:cs="Arial"/>
                    <w:i/>
                    <w:color w:val="7E7E7E"/>
                    <w:spacing w:val="2"/>
                  </w:rPr>
                  <w:t>a</w:t>
                </w:r>
                <w:r>
                  <w:rPr>
                    <w:rFonts w:ascii="Arial" w:eastAsia="Arial" w:hAnsi="Arial" w:cs="Arial"/>
                    <w:i/>
                    <w:color w:val="7E7E7E"/>
                    <w:spacing w:val="1"/>
                  </w:rPr>
                  <w:t>r</w:t>
                </w:r>
                <w:r>
                  <w:rPr>
                    <w:rFonts w:ascii="Arial" w:eastAsia="Arial" w:hAnsi="Arial" w:cs="Arial"/>
                    <w:i/>
                    <w:color w:val="7E7E7E"/>
                  </w:rPr>
                  <w:t>at</w:t>
                </w:r>
                <w:r>
                  <w:rPr>
                    <w:rFonts w:ascii="Arial" w:eastAsia="Arial" w:hAnsi="Arial" w:cs="Arial"/>
                    <w:i/>
                    <w:color w:val="7E7E7E"/>
                    <w:spacing w:val="-5"/>
                  </w:rPr>
                  <w:t xml:space="preserve"> </w:t>
                </w:r>
                <w:r>
                  <w:rPr>
                    <w:rFonts w:ascii="Arial" w:eastAsia="Arial" w:hAnsi="Arial" w:cs="Arial"/>
                    <w:i/>
                    <w:color w:val="7E7E7E"/>
                    <w:spacing w:val="-3"/>
                  </w:rPr>
                  <w:t>M</w:t>
                </w:r>
                <w:r>
                  <w:rPr>
                    <w:rFonts w:ascii="Arial" w:eastAsia="Arial" w:hAnsi="Arial" w:cs="Arial"/>
                    <w:i/>
                    <w:color w:val="7E7E7E"/>
                    <w:spacing w:val="1"/>
                  </w:rPr>
                  <w:t>i</w:t>
                </w:r>
                <w:r>
                  <w:rPr>
                    <w:rFonts w:ascii="Arial" w:eastAsia="Arial" w:hAnsi="Arial" w:cs="Arial"/>
                    <w:i/>
                    <w:color w:val="7E7E7E"/>
                  </w:rPr>
                  <w:t>n</w:t>
                </w:r>
                <w:r>
                  <w:rPr>
                    <w:rFonts w:ascii="Arial" w:eastAsia="Arial" w:hAnsi="Arial" w:cs="Arial"/>
                    <w:i/>
                    <w:color w:val="7E7E7E"/>
                    <w:spacing w:val="1"/>
                  </w:rPr>
                  <w:t>i</w:t>
                </w:r>
                <w:r>
                  <w:rPr>
                    <w:rFonts w:ascii="Arial" w:eastAsia="Arial" w:hAnsi="Arial" w:cs="Arial"/>
                    <w:i/>
                    <w:color w:val="7E7E7E"/>
                  </w:rPr>
                  <w:t>m</w:t>
                </w:r>
                <w:r>
                  <w:rPr>
                    <w:rFonts w:ascii="Arial" w:eastAsia="Arial" w:hAnsi="Arial" w:cs="Arial"/>
                    <w:i/>
                    <w:color w:val="7E7E7E"/>
                    <w:spacing w:val="-1"/>
                  </w:rPr>
                  <w:t>u</w:t>
                </w:r>
                <w:r>
                  <w:rPr>
                    <w:rFonts w:ascii="Arial" w:eastAsia="Arial" w:hAnsi="Arial" w:cs="Arial"/>
                    <w:i/>
                    <w:color w:val="7E7E7E"/>
                  </w:rPr>
                  <w:t>m</w:t>
                </w:r>
                <w:r>
                  <w:rPr>
                    <w:rFonts w:ascii="Arial" w:eastAsia="Arial" w:hAnsi="Arial" w:cs="Arial"/>
                    <w:i/>
                    <w:color w:val="7E7E7E"/>
                    <w:spacing w:val="-3"/>
                  </w:rPr>
                  <w:t xml:space="preserve"> </w:t>
                </w:r>
                <w:r>
                  <w:rPr>
                    <w:rFonts w:ascii="Arial" w:eastAsia="Arial" w:hAnsi="Arial" w:cs="Arial"/>
                    <w:i/>
                    <w:color w:val="7E7E7E"/>
                    <w:spacing w:val="-1"/>
                  </w:rPr>
                  <w:t>A</w:t>
                </w:r>
                <w:r>
                  <w:rPr>
                    <w:rFonts w:ascii="Arial" w:eastAsia="Arial" w:hAnsi="Arial" w:cs="Arial"/>
                    <w:i/>
                    <w:color w:val="7E7E7E"/>
                    <w:spacing w:val="1"/>
                  </w:rPr>
                  <w:t>kr</w:t>
                </w:r>
                <w:r>
                  <w:rPr>
                    <w:rFonts w:ascii="Arial" w:eastAsia="Arial" w:hAnsi="Arial" w:cs="Arial"/>
                    <w:i/>
                    <w:color w:val="7E7E7E"/>
                  </w:rPr>
                  <w:t>e</w:t>
                </w:r>
                <w:r>
                  <w:rPr>
                    <w:rFonts w:ascii="Arial" w:eastAsia="Arial" w:hAnsi="Arial" w:cs="Arial"/>
                    <w:i/>
                    <w:color w:val="7E7E7E"/>
                    <w:spacing w:val="1"/>
                  </w:rPr>
                  <w:t>d</w:t>
                </w:r>
                <w:r>
                  <w:rPr>
                    <w:rFonts w:ascii="Arial" w:eastAsia="Arial" w:hAnsi="Arial" w:cs="Arial"/>
                    <w:i/>
                    <w:color w:val="7E7E7E"/>
                    <w:spacing w:val="-1"/>
                  </w:rPr>
                  <w:t>i</w:t>
                </w:r>
                <w:r>
                  <w:rPr>
                    <w:rFonts w:ascii="Arial" w:eastAsia="Arial" w:hAnsi="Arial" w:cs="Arial"/>
                    <w:i/>
                    <w:color w:val="7E7E7E"/>
                  </w:rPr>
                  <w:t>tasi</w:t>
                </w:r>
                <w:r>
                  <w:rPr>
                    <w:rFonts w:ascii="Arial" w:eastAsia="Arial" w:hAnsi="Arial" w:cs="Arial"/>
                    <w:i/>
                    <w:color w:val="7E7E7E"/>
                    <w:spacing w:val="-8"/>
                  </w:rPr>
                  <w:t xml:space="preserve"> </w:t>
                </w:r>
                <w:r>
                  <w:rPr>
                    <w:rFonts w:ascii="Arial" w:eastAsia="Arial" w:hAnsi="Arial" w:cs="Arial"/>
                    <w:i/>
                    <w:color w:val="7E7E7E"/>
                    <w:spacing w:val="-1"/>
                  </w:rPr>
                  <w:t>P</w:t>
                </w:r>
                <w:r>
                  <w:rPr>
                    <w:rFonts w:ascii="Arial" w:eastAsia="Arial" w:hAnsi="Arial" w:cs="Arial"/>
                    <w:i/>
                    <w:color w:val="7E7E7E"/>
                    <w:spacing w:val="1"/>
                  </w:rPr>
                  <w:t>r</w:t>
                </w:r>
                <w:r>
                  <w:rPr>
                    <w:rFonts w:ascii="Arial" w:eastAsia="Arial" w:hAnsi="Arial" w:cs="Arial"/>
                    <w:i/>
                    <w:color w:val="7E7E7E"/>
                    <w:spacing w:val="2"/>
                  </w:rPr>
                  <w:t>o</w:t>
                </w:r>
                <w:r>
                  <w:rPr>
                    <w:rFonts w:ascii="Arial" w:eastAsia="Arial" w:hAnsi="Arial" w:cs="Arial"/>
                    <w:i/>
                    <w:color w:val="7E7E7E"/>
                  </w:rPr>
                  <w:t>gram</w:t>
                </w:r>
                <w:r>
                  <w:rPr>
                    <w:rFonts w:ascii="Arial" w:eastAsia="Arial" w:hAnsi="Arial" w:cs="Arial"/>
                    <w:i/>
                    <w:color w:val="7E7E7E"/>
                    <w:spacing w:val="-6"/>
                  </w:rPr>
                  <w:t xml:space="preserve"> </w:t>
                </w:r>
                <w:r>
                  <w:rPr>
                    <w:rFonts w:ascii="Arial" w:eastAsia="Arial" w:hAnsi="Arial" w:cs="Arial"/>
                    <w:i/>
                    <w:color w:val="7E7E7E"/>
                    <w:spacing w:val="-1"/>
                  </w:rPr>
                  <w:t>S</w:t>
                </w:r>
                <w:r>
                  <w:rPr>
                    <w:rFonts w:ascii="Arial" w:eastAsia="Arial" w:hAnsi="Arial" w:cs="Arial"/>
                    <w:i/>
                    <w:color w:val="7E7E7E"/>
                  </w:rPr>
                  <w:t>tud</w:t>
                </w:r>
                <w:r>
                  <w:rPr>
                    <w:rFonts w:ascii="Arial" w:eastAsia="Arial" w:hAnsi="Arial" w:cs="Arial"/>
                    <w:i/>
                    <w:color w:val="7E7E7E"/>
                    <w:spacing w:val="-1"/>
                  </w:rPr>
                  <w:t xml:space="preserve"> </w:t>
                </w:r>
                <w:r>
                  <w:rPr>
                    <w:rFonts w:ascii="Arial" w:eastAsia="Arial" w:hAnsi="Arial" w:cs="Arial"/>
                    <w:i/>
                    <w:color w:val="7E7E7E"/>
                  </w:rPr>
                  <w:t>–</w:t>
                </w:r>
                <w:r>
                  <w:rPr>
                    <w:rFonts w:ascii="Arial" w:eastAsia="Arial" w:hAnsi="Arial" w:cs="Arial"/>
                    <w:i/>
                    <w:color w:val="7E7E7E"/>
                    <w:spacing w:val="1"/>
                  </w:rPr>
                  <w:t xml:space="preserve"> </w:t>
                </w:r>
                <w:r>
                  <w:rPr>
                    <w:rFonts w:ascii="Arial" w:eastAsia="Arial" w:hAnsi="Arial" w:cs="Arial"/>
                    <w:i/>
                    <w:color w:val="7E7E7E"/>
                    <w:spacing w:val="-1"/>
                  </w:rPr>
                  <w:t>P</w:t>
                </w:r>
                <w:r>
                  <w:rPr>
                    <w:rFonts w:ascii="Arial" w:eastAsia="Arial" w:hAnsi="Arial" w:cs="Arial"/>
                    <w:i/>
                    <w:color w:val="7E7E7E"/>
                    <w:spacing w:val="1"/>
                  </w:rPr>
                  <w:t>r</w:t>
                </w:r>
                <w:r>
                  <w:rPr>
                    <w:rFonts w:ascii="Arial" w:eastAsia="Arial" w:hAnsi="Arial" w:cs="Arial"/>
                    <w:i/>
                    <w:color w:val="7E7E7E"/>
                  </w:rPr>
                  <w:t>o</w:t>
                </w:r>
                <w:r>
                  <w:rPr>
                    <w:rFonts w:ascii="Arial" w:eastAsia="Arial" w:hAnsi="Arial" w:cs="Arial"/>
                    <w:i/>
                    <w:color w:val="7E7E7E"/>
                    <w:spacing w:val="-1"/>
                  </w:rPr>
                  <w:t>g</w:t>
                </w:r>
                <w:r>
                  <w:rPr>
                    <w:rFonts w:ascii="Arial" w:eastAsia="Arial" w:hAnsi="Arial" w:cs="Arial"/>
                    <w:i/>
                    <w:color w:val="7E7E7E"/>
                    <w:spacing w:val="1"/>
                  </w:rPr>
                  <w:t>r</w:t>
                </w:r>
                <w:r>
                  <w:rPr>
                    <w:rFonts w:ascii="Arial" w:eastAsia="Arial" w:hAnsi="Arial" w:cs="Arial"/>
                    <w:i/>
                    <w:color w:val="7E7E7E"/>
                    <w:spacing w:val="2"/>
                  </w:rPr>
                  <w:t>a</w:t>
                </w:r>
                <w:r>
                  <w:rPr>
                    <w:rFonts w:ascii="Arial" w:eastAsia="Arial" w:hAnsi="Arial" w:cs="Arial"/>
                    <w:i/>
                    <w:color w:val="7E7E7E"/>
                  </w:rPr>
                  <w:t>m</w:t>
                </w:r>
                <w:r>
                  <w:rPr>
                    <w:rFonts w:ascii="Arial" w:eastAsia="Arial" w:hAnsi="Arial" w:cs="Arial"/>
                    <w:i/>
                    <w:color w:val="7E7E7E"/>
                    <w:spacing w:val="-8"/>
                  </w:rPr>
                  <w:t xml:space="preserve"> </w:t>
                </w:r>
                <w:r>
                  <w:rPr>
                    <w:rFonts w:ascii="Arial" w:eastAsia="Arial" w:hAnsi="Arial" w:cs="Arial"/>
                    <w:i/>
                    <w:color w:val="7E7E7E"/>
                    <w:spacing w:val="2"/>
                  </w:rPr>
                  <w:t>D</w:t>
                </w:r>
                <w:r>
                  <w:rPr>
                    <w:rFonts w:ascii="Arial" w:eastAsia="Arial" w:hAnsi="Arial" w:cs="Arial"/>
                    <w:i/>
                    <w:color w:val="7E7E7E"/>
                    <w:spacing w:val="-1"/>
                  </w:rPr>
                  <w:t>i</w:t>
                </w:r>
                <w:r>
                  <w:rPr>
                    <w:rFonts w:ascii="Arial" w:eastAsia="Arial" w:hAnsi="Arial" w:cs="Arial"/>
                    <w:i/>
                    <w:color w:val="7E7E7E"/>
                  </w:rPr>
                  <w:t>p</w:t>
                </w:r>
                <w:r>
                  <w:rPr>
                    <w:rFonts w:ascii="Arial" w:eastAsia="Arial" w:hAnsi="Arial" w:cs="Arial"/>
                    <w:i/>
                    <w:color w:val="7E7E7E"/>
                    <w:spacing w:val="1"/>
                  </w:rPr>
                  <w:t>l</w:t>
                </w:r>
                <w:r>
                  <w:rPr>
                    <w:rFonts w:ascii="Arial" w:eastAsia="Arial" w:hAnsi="Arial" w:cs="Arial"/>
                    <w:i/>
                    <w:color w:val="7E7E7E"/>
                    <w:spacing w:val="2"/>
                  </w:rPr>
                  <w:t>o</w:t>
                </w:r>
                <w:r>
                  <w:rPr>
                    <w:rFonts w:ascii="Arial" w:eastAsia="Arial" w:hAnsi="Arial" w:cs="Arial"/>
                    <w:i/>
                    <w:color w:val="7E7E7E"/>
                  </w:rPr>
                  <w:t>ma</w:t>
                </w:r>
                <w:r>
                  <w:rPr>
                    <w:rFonts w:ascii="Arial" w:eastAsia="Arial" w:hAnsi="Arial" w:cs="Arial"/>
                    <w:i/>
                    <w:color w:val="7E7E7E"/>
                    <w:spacing w:val="-8"/>
                  </w:rPr>
                  <w:t xml:space="preserve"> </w:t>
                </w:r>
                <w:r>
                  <w:rPr>
                    <w:rFonts w:ascii="Arial" w:eastAsia="Arial" w:hAnsi="Arial" w:cs="Arial"/>
                    <w:i/>
                    <w:color w:val="7E7E7E"/>
                    <w:spacing w:val="2"/>
                  </w:rPr>
                  <w:t>d</w:t>
                </w:r>
                <w:r>
                  <w:rPr>
                    <w:rFonts w:ascii="Arial" w:eastAsia="Arial" w:hAnsi="Arial" w:cs="Arial"/>
                    <w:i/>
                    <w:color w:val="7E7E7E"/>
                  </w:rPr>
                  <w:t>an</w:t>
                </w:r>
              </w:p>
              <w:p w:rsidR="00D51F26" w:rsidRDefault="00D51F26">
                <w:pPr>
                  <w:ind w:left="20"/>
                  <w:rPr>
                    <w:rFonts w:ascii="Arial" w:eastAsia="Arial" w:hAnsi="Arial" w:cs="Arial"/>
                  </w:rPr>
                </w:pPr>
                <w:r>
                  <w:rPr>
                    <w:rFonts w:ascii="Arial" w:eastAsia="Arial" w:hAnsi="Arial" w:cs="Arial"/>
                    <w:i/>
                    <w:color w:val="7E7E7E"/>
                    <w:spacing w:val="-1"/>
                  </w:rPr>
                  <w:t>S</w:t>
                </w:r>
                <w:r>
                  <w:rPr>
                    <w:rFonts w:ascii="Arial" w:eastAsia="Arial" w:hAnsi="Arial" w:cs="Arial"/>
                    <w:i/>
                    <w:color w:val="7E7E7E"/>
                  </w:rPr>
                  <w:t>ar</w:t>
                </w:r>
                <w:r>
                  <w:rPr>
                    <w:rFonts w:ascii="Arial" w:eastAsia="Arial" w:hAnsi="Arial" w:cs="Arial"/>
                    <w:i/>
                    <w:color w:val="7E7E7E"/>
                    <w:spacing w:val="2"/>
                  </w:rPr>
                  <w:t>j</w:t>
                </w:r>
                <w:r>
                  <w:rPr>
                    <w:rFonts w:ascii="Arial" w:eastAsia="Arial" w:hAnsi="Arial" w:cs="Arial"/>
                    <w:i/>
                    <w:color w:val="7E7E7E"/>
                  </w:rPr>
                  <w:t>a</w:t>
                </w:r>
                <w:r>
                  <w:rPr>
                    <w:rFonts w:ascii="Arial" w:eastAsia="Arial" w:hAnsi="Arial" w:cs="Arial"/>
                    <w:i/>
                    <w:color w:val="7E7E7E"/>
                    <w:spacing w:val="-1"/>
                  </w:rPr>
                  <w:t>n</w:t>
                </w:r>
                <w:r>
                  <w:rPr>
                    <w:rFonts w:ascii="Arial" w:eastAsia="Arial" w:hAnsi="Arial" w:cs="Arial"/>
                    <w:i/>
                    <w:color w:val="7E7E7E"/>
                  </w:rPr>
                  <w:t>a</w:t>
                </w:r>
                <w:r>
                  <w:rPr>
                    <w:rFonts w:ascii="Arial" w:eastAsia="Arial" w:hAnsi="Arial" w:cs="Arial"/>
                    <w:i/>
                    <w:color w:val="7E7E7E"/>
                    <w:spacing w:val="-7"/>
                  </w:rPr>
                  <w:t xml:space="preserve"> </w:t>
                </w:r>
                <w:r>
                  <w:rPr>
                    <w:rFonts w:ascii="Arial" w:eastAsia="Arial" w:hAnsi="Arial" w:cs="Arial"/>
                    <w:i/>
                    <w:color w:val="7E7E7E"/>
                    <w:spacing w:val="2"/>
                  </w:rPr>
                  <w:t>T</w:t>
                </w:r>
                <w:r>
                  <w:rPr>
                    <w:rFonts w:ascii="Arial" w:eastAsia="Arial" w:hAnsi="Arial" w:cs="Arial"/>
                    <w:i/>
                    <w:color w:val="7E7E7E"/>
                  </w:rPr>
                  <w:t>erap</w:t>
                </w:r>
                <w:r>
                  <w:rPr>
                    <w:rFonts w:ascii="Arial" w:eastAsia="Arial" w:hAnsi="Arial" w:cs="Arial"/>
                    <w:i/>
                    <w:color w:val="7E7E7E"/>
                    <w:spacing w:val="2"/>
                  </w:rPr>
                  <w:t>a</w:t>
                </w:r>
                <w:r>
                  <w:rPr>
                    <w:rFonts w:ascii="Arial" w:eastAsia="Arial" w:hAnsi="Arial" w:cs="Arial"/>
                    <w:i/>
                    <w:color w:val="7E7E7E"/>
                  </w:rPr>
                  <w:t>n</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26" w:rsidRDefault="00D51F26">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596" w:rsidRDefault="00150596">
      <w:r>
        <w:separator/>
      </w:r>
    </w:p>
  </w:footnote>
  <w:footnote w:type="continuationSeparator" w:id="0">
    <w:p w:rsidR="00150596" w:rsidRDefault="00150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E7E"/>
    <w:multiLevelType w:val="hybridMultilevel"/>
    <w:tmpl w:val="33325EF6"/>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A033D"/>
    <w:multiLevelType w:val="hybridMultilevel"/>
    <w:tmpl w:val="D97C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06814"/>
    <w:multiLevelType w:val="hybridMultilevel"/>
    <w:tmpl w:val="C70E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5016C"/>
    <w:multiLevelType w:val="hybridMultilevel"/>
    <w:tmpl w:val="DDEC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0408C"/>
    <w:multiLevelType w:val="hybridMultilevel"/>
    <w:tmpl w:val="0C381E20"/>
    <w:lvl w:ilvl="0" w:tplc="2166AAF6">
      <w:start w:val="1"/>
      <w:numFmt w:val="decimal"/>
      <w:lvlText w:val="%1."/>
      <w:lvlJc w:val="left"/>
      <w:pPr>
        <w:ind w:left="828"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A404B"/>
    <w:multiLevelType w:val="hybridMultilevel"/>
    <w:tmpl w:val="C61489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95D54F6"/>
    <w:multiLevelType w:val="hybridMultilevel"/>
    <w:tmpl w:val="F382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763CE"/>
    <w:multiLevelType w:val="hybridMultilevel"/>
    <w:tmpl w:val="6A128D28"/>
    <w:lvl w:ilvl="0" w:tplc="2166AAF6">
      <w:start w:val="1"/>
      <w:numFmt w:val="decimal"/>
      <w:lvlText w:val="%1."/>
      <w:lvlJc w:val="left"/>
      <w:pPr>
        <w:ind w:left="828"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D9219A"/>
    <w:multiLevelType w:val="hybridMultilevel"/>
    <w:tmpl w:val="890C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C75E1"/>
    <w:multiLevelType w:val="hybridMultilevel"/>
    <w:tmpl w:val="3B8487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A8A5D3A"/>
    <w:multiLevelType w:val="hybridMultilevel"/>
    <w:tmpl w:val="7A78AAB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nsid w:val="23220667"/>
    <w:multiLevelType w:val="hybridMultilevel"/>
    <w:tmpl w:val="7F3EF882"/>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2">
    <w:nsid w:val="24BE3FBE"/>
    <w:multiLevelType w:val="multilevel"/>
    <w:tmpl w:val="38C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512323"/>
    <w:multiLevelType w:val="hybridMultilevel"/>
    <w:tmpl w:val="DBF0FFC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nsid w:val="299D2B63"/>
    <w:multiLevelType w:val="hybridMultilevel"/>
    <w:tmpl w:val="63CA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9150F"/>
    <w:multiLevelType w:val="hybridMultilevel"/>
    <w:tmpl w:val="46FA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74188"/>
    <w:multiLevelType w:val="hybridMultilevel"/>
    <w:tmpl w:val="C61489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30E914E9"/>
    <w:multiLevelType w:val="hybridMultilevel"/>
    <w:tmpl w:val="79B81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77459"/>
    <w:multiLevelType w:val="hybridMultilevel"/>
    <w:tmpl w:val="DBF0FF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66C1B2E"/>
    <w:multiLevelType w:val="hybridMultilevel"/>
    <w:tmpl w:val="9BE41706"/>
    <w:lvl w:ilvl="0" w:tplc="A192E4DC">
      <w:start w:val="1"/>
      <w:numFmt w:val="decimal"/>
      <w:suff w:val="nothing"/>
      <w:lvlText w:val="%1."/>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124138">
      <w:start w:val="1"/>
      <w:numFmt w:val="decimal"/>
      <w:suff w:val="nothing"/>
      <w:lvlText w:val="%2."/>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A97AA">
      <w:start w:val="1"/>
      <w:numFmt w:val="decimal"/>
      <w:suff w:val="nothing"/>
      <w:lvlText w:val="%3."/>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4C4736">
      <w:start w:val="1"/>
      <w:numFmt w:val="decimal"/>
      <w:suff w:val="nothing"/>
      <w:lvlText w:val="%4."/>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441D6A">
      <w:start w:val="1"/>
      <w:numFmt w:val="decimal"/>
      <w:suff w:val="nothing"/>
      <w:lvlText w:val="%5."/>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4EA8EE">
      <w:start w:val="1"/>
      <w:numFmt w:val="decimal"/>
      <w:suff w:val="nothing"/>
      <w:lvlText w:val="%6."/>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F06442">
      <w:start w:val="1"/>
      <w:numFmt w:val="decimal"/>
      <w:suff w:val="nothing"/>
      <w:lvlText w:val="%7."/>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E80298">
      <w:start w:val="1"/>
      <w:numFmt w:val="decimal"/>
      <w:suff w:val="nothing"/>
      <w:lvlText w:val="%8."/>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48E12EA">
      <w:start w:val="1"/>
      <w:numFmt w:val="decimal"/>
      <w:suff w:val="nothing"/>
      <w:lvlText w:val="%9."/>
      <w:lvlJc w:val="left"/>
      <w:pPr>
        <w:ind w:left="120" w:hanging="1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7DD5809"/>
    <w:multiLevelType w:val="hybridMultilevel"/>
    <w:tmpl w:val="4F1EB2B4"/>
    <w:lvl w:ilvl="0" w:tplc="4E22CC7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802661F"/>
    <w:multiLevelType w:val="hybridMultilevel"/>
    <w:tmpl w:val="DCE03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F11C12"/>
    <w:multiLevelType w:val="hybridMultilevel"/>
    <w:tmpl w:val="9694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5E5660"/>
    <w:multiLevelType w:val="hybridMultilevel"/>
    <w:tmpl w:val="DBF0FF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3D4135D7"/>
    <w:multiLevelType w:val="hybridMultilevel"/>
    <w:tmpl w:val="87568C5A"/>
    <w:lvl w:ilvl="0" w:tplc="83A84A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C074E"/>
    <w:multiLevelType w:val="hybridMultilevel"/>
    <w:tmpl w:val="BF0E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0806CF"/>
    <w:multiLevelType w:val="hybridMultilevel"/>
    <w:tmpl w:val="EC006BE4"/>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7">
    <w:nsid w:val="4D1D0EF6"/>
    <w:multiLevelType w:val="hybridMultilevel"/>
    <w:tmpl w:val="2C5E71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4DDC3C4C"/>
    <w:multiLevelType w:val="hybridMultilevel"/>
    <w:tmpl w:val="E3E8E41A"/>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9">
    <w:nsid w:val="52106F1C"/>
    <w:multiLevelType w:val="hybridMultilevel"/>
    <w:tmpl w:val="A98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773D83"/>
    <w:multiLevelType w:val="hybridMultilevel"/>
    <w:tmpl w:val="F1F6F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D28E3"/>
    <w:multiLevelType w:val="hybridMultilevel"/>
    <w:tmpl w:val="C2D884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B785D0F"/>
    <w:multiLevelType w:val="hybridMultilevel"/>
    <w:tmpl w:val="A3B2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284451"/>
    <w:multiLevelType w:val="hybridMultilevel"/>
    <w:tmpl w:val="1CD2032E"/>
    <w:lvl w:ilvl="0" w:tplc="83A84A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2979D0"/>
    <w:multiLevelType w:val="hybridMultilevel"/>
    <w:tmpl w:val="01B2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73138D"/>
    <w:multiLevelType w:val="hybridMultilevel"/>
    <w:tmpl w:val="81C4BEDA"/>
    <w:lvl w:ilvl="0" w:tplc="83A84A58">
      <w:start w:val="1"/>
      <w:numFmt w:val="bullet"/>
      <w:lvlText w:val="-"/>
      <w:lvlJc w:val="left"/>
      <w:pPr>
        <w:ind w:left="858" w:hanging="360"/>
      </w:pPr>
      <w:rPr>
        <w:rFonts w:ascii="Times New Roman" w:eastAsia="Times New Roman" w:hAnsi="Times New Roman" w:cs="Times New Roman"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6">
    <w:nsid w:val="64E97CD3"/>
    <w:multiLevelType w:val="hybridMultilevel"/>
    <w:tmpl w:val="2C5E71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693F7242"/>
    <w:multiLevelType w:val="hybridMultilevel"/>
    <w:tmpl w:val="275082B2"/>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D38C9"/>
    <w:multiLevelType w:val="hybridMultilevel"/>
    <w:tmpl w:val="FD7C02DE"/>
    <w:lvl w:ilvl="0" w:tplc="1C5695A8">
      <w:start w:val="1"/>
      <w:numFmt w:val="decimal"/>
      <w:lvlText w:val="%1."/>
      <w:lvlJc w:val="left"/>
      <w:pPr>
        <w:ind w:left="677" w:hanging="360"/>
      </w:pPr>
    </w:lvl>
    <w:lvl w:ilvl="1" w:tplc="04190019">
      <w:start w:val="1"/>
      <w:numFmt w:val="lowerLetter"/>
      <w:lvlText w:val="%2."/>
      <w:lvlJc w:val="left"/>
      <w:pPr>
        <w:ind w:left="1397" w:hanging="360"/>
      </w:pPr>
    </w:lvl>
    <w:lvl w:ilvl="2" w:tplc="0419001B">
      <w:start w:val="1"/>
      <w:numFmt w:val="lowerRoman"/>
      <w:lvlText w:val="%3."/>
      <w:lvlJc w:val="right"/>
      <w:pPr>
        <w:ind w:left="2117" w:hanging="180"/>
      </w:pPr>
    </w:lvl>
    <w:lvl w:ilvl="3" w:tplc="0419000F">
      <w:start w:val="1"/>
      <w:numFmt w:val="decimal"/>
      <w:lvlText w:val="%4."/>
      <w:lvlJc w:val="left"/>
      <w:pPr>
        <w:ind w:left="2837" w:hanging="360"/>
      </w:pPr>
    </w:lvl>
    <w:lvl w:ilvl="4" w:tplc="04190019">
      <w:start w:val="1"/>
      <w:numFmt w:val="lowerLetter"/>
      <w:lvlText w:val="%5."/>
      <w:lvlJc w:val="left"/>
      <w:pPr>
        <w:ind w:left="3557" w:hanging="360"/>
      </w:pPr>
    </w:lvl>
    <w:lvl w:ilvl="5" w:tplc="0419001B">
      <w:start w:val="1"/>
      <w:numFmt w:val="lowerRoman"/>
      <w:lvlText w:val="%6."/>
      <w:lvlJc w:val="right"/>
      <w:pPr>
        <w:ind w:left="4277" w:hanging="180"/>
      </w:pPr>
    </w:lvl>
    <w:lvl w:ilvl="6" w:tplc="0419000F">
      <w:start w:val="1"/>
      <w:numFmt w:val="decimal"/>
      <w:lvlText w:val="%7."/>
      <w:lvlJc w:val="left"/>
      <w:pPr>
        <w:ind w:left="4997" w:hanging="360"/>
      </w:pPr>
    </w:lvl>
    <w:lvl w:ilvl="7" w:tplc="04190019">
      <w:start w:val="1"/>
      <w:numFmt w:val="lowerLetter"/>
      <w:lvlText w:val="%8."/>
      <w:lvlJc w:val="left"/>
      <w:pPr>
        <w:ind w:left="5717" w:hanging="360"/>
      </w:pPr>
    </w:lvl>
    <w:lvl w:ilvl="8" w:tplc="0419001B">
      <w:start w:val="1"/>
      <w:numFmt w:val="lowerRoman"/>
      <w:lvlText w:val="%9."/>
      <w:lvlJc w:val="right"/>
      <w:pPr>
        <w:ind w:left="6437" w:hanging="180"/>
      </w:pPr>
    </w:lvl>
  </w:abstractNum>
  <w:abstractNum w:abstractNumId="39">
    <w:nsid w:val="72F45C9F"/>
    <w:multiLevelType w:val="hybridMultilevel"/>
    <w:tmpl w:val="3398B6AC"/>
    <w:lvl w:ilvl="0" w:tplc="83A84A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424BB"/>
    <w:multiLevelType w:val="hybridMultilevel"/>
    <w:tmpl w:val="87E4A67A"/>
    <w:lvl w:ilvl="0" w:tplc="83A84A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862FE"/>
    <w:multiLevelType w:val="hybridMultilevel"/>
    <w:tmpl w:val="0A665A2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334F4"/>
    <w:multiLevelType w:val="hybridMultilevel"/>
    <w:tmpl w:val="9E62ADD6"/>
    <w:lvl w:ilvl="0" w:tplc="583676D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4766BE"/>
    <w:multiLevelType w:val="hybridMultilevel"/>
    <w:tmpl w:val="BBEA8B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794D4F6E"/>
    <w:multiLevelType w:val="hybridMultilevel"/>
    <w:tmpl w:val="2C5E71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7A4749DA"/>
    <w:multiLevelType w:val="hybridMultilevel"/>
    <w:tmpl w:val="F8907962"/>
    <w:lvl w:ilvl="0" w:tplc="D4FC8724">
      <w:start w:val="1"/>
      <w:numFmt w:val="decimal"/>
      <w:lvlText w:val="%1."/>
      <w:lvlJc w:val="left"/>
      <w:pPr>
        <w:ind w:left="748" w:hanging="360"/>
      </w:pPr>
      <w:rPr>
        <w:rFonts w:hint="default"/>
      </w:r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46">
    <w:nsid w:val="7D864BED"/>
    <w:multiLevelType w:val="multilevel"/>
    <w:tmpl w:val="F3AEDA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6"/>
  </w:num>
  <w:num w:numId="2">
    <w:abstractNumId w:val="21"/>
  </w:num>
  <w:num w:numId="3">
    <w:abstractNumId w:val="32"/>
  </w:num>
  <w:num w:numId="4">
    <w:abstractNumId w:val="6"/>
  </w:num>
  <w:num w:numId="5">
    <w:abstractNumId w:val="25"/>
  </w:num>
  <w:num w:numId="6">
    <w:abstractNumId w:val="14"/>
  </w:num>
  <w:num w:numId="7">
    <w:abstractNumId w:val="35"/>
  </w:num>
  <w:num w:numId="8">
    <w:abstractNumId w:val="12"/>
  </w:num>
  <w:num w:numId="9">
    <w:abstractNumId w:val="4"/>
  </w:num>
  <w:num w:numId="10">
    <w:abstractNumId w:val="7"/>
  </w:num>
  <w:num w:numId="11">
    <w:abstractNumId w:val="19"/>
  </w:num>
  <w:num w:numId="12">
    <w:abstractNumId w:val="33"/>
  </w:num>
  <w:num w:numId="13">
    <w:abstractNumId w:val="24"/>
  </w:num>
  <w:num w:numId="14">
    <w:abstractNumId w:val="40"/>
  </w:num>
  <w:num w:numId="15">
    <w:abstractNumId w:val="39"/>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1"/>
  </w:num>
  <w:num w:numId="19">
    <w:abstractNumId w:val="29"/>
  </w:num>
  <w:num w:numId="20">
    <w:abstractNumId w:val="1"/>
  </w:num>
  <w:num w:numId="21">
    <w:abstractNumId w:val="8"/>
  </w:num>
  <w:num w:numId="22">
    <w:abstractNumId w:val="30"/>
  </w:num>
  <w:num w:numId="23">
    <w:abstractNumId w:val="31"/>
  </w:num>
  <w:num w:numId="24">
    <w:abstractNumId w:val="26"/>
  </w:num>
  <w:num w:numId="25">
    <w:abstractNumId w:val="41"/>
  </w:num>
  <w:num w:numId="26">
    <w:abstractNumId w:val="22"/>
  </w:num>
  <w:num w:numId="27">
    <w:abstractNumId w:val="34"/>
  </w:num>
  <w:num w:numId="28">
    <w:abstractNumId w:val="20"/>
  </w:num>
  <w:num w:numId="29">
    <w:abstractNumId w:val="9"/>
  </w:num>
  <w:num w:numId="30">
    <w:abstractNumId w:val="2"/>
  </w:num>
  <w:num w:numId="31">
    <w:abstractNumId w:val="16"/>
  </w:num>
  <w:num w:numId="32">
    <w:abstractNumId w:val="5"/>
  </w:num>
  <w:num w:numId="33">
    <w:abstractNumId w:val="45"/>
  </w:num>
  <w:num w:numId="34">
    <w:abstractNumId w:val="23"/>
  </w:num>
  <w:num w:numId="35">
    <w:abstractNumId w:val="18"/>
  </w:num>
  <w:num w:numId="36">
    <w:abstractNumId w:val="17"/>
  </w:num>
  <w:num w:numId="37">
    <w:abstractNumId w:val="0"/>
  </w:num>
  <w:num w:numId="38">
    <w:abstractNumId w:val="37"/>
  </w:num>
  <w:num w:numId="39">
    <w:abstractNumId w:val="13"/>
  </w:num>
  <w:num w:numId="40">
    <w:abstractNumId w:val="28"/>
  </w:num>
  <w:num w:numId="41">
    <w:abstractNumId w:val="36"/>
  </w:num>
  <w:num w:numId="42">
    <w:abstractNumId w:val="43"/>
  </w:num>
  <w:num w:numId="43">
    <w:abstractNumId w:val="44"/>
  </w:num>
  <w:num w:numId="44">
    <w:abstractNumId w:val="27"/>
  </w:num>
  <w:num w:numId="45">
    <w:abstractNumId w:val="3"/>
  </w:num>
  <w:num w:numId="46">
    <w:abstractNumId w:val="42"/>
  </w:num>
  <w:num w:numId="4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69FA"/>
    <w:rsid w:val="00013AB7"/>
    <w:rsid w:val="000140BF"/>
    <w:rsid w:val="00016530"/>
    <w:rsid w:val="00030F02"/>
    <w:rsid w:val="00042036"/>
    <w:rsid w:val="0004519D"/>
    <w:rsid w:val="0004673A"/>
    <w:rsid w:val="00050D8E"/>
    <w:rsid w:val="00073BC9"/>
    <w:rsid w:val="00082775"/>
    <w:rsid w:val="00094533"/>
    <w:rsid w:val="00094884"/>
    <w:rsid w:val="000A7E8A"/>
    <w:rsid w:val="000B045D"/>
    <w:rsid w:val="000D1546"/>
    <w:rsid w:val="000D1597"/>
    <w:rsid w:val="000E4DEC"/>
    <w:rsid w:val="0010177F"/>
    <w:rsid w:val="00104F17"/>
    <w:rsid w:val="001133C4"/>
    <w:rsid w:val="001152A8"/>
    <w:rsid w:val="00125C13"/>
    <w:rsid w:val="00136754"/>
    <w:rsid w:val="00140677"/>
    <w:rsid w:val="00142C77"/>
    <w:rsid w:val="00150596"/>
    <w:rsid w:val="00154DE8"/>
    <w:rsid w:val="00160BFA"/>
    <w:rsid w:val="0017585A"/>
    <w:rsid w:val="001961E3"/>
    <w:rsid w:val="001C7951"/>
    <w:rsid w:val="001E6A90"/>
    <w:rsid w:val="001F7EC0"/>
    <w:rsid w:val="002053D9"/>
    <w:rsid w:val="0020564F"/>
    <w:rsid w:val="00211913"/>
    <w:rsid w:val="002130CD"/>
    <w:rsid w:val="002211EF"/>
    <w:rsid w:val="002276D6"/>
    <w:rsid w:val="002418D8"/>
    <w:rsid w:val="00243F62"/>
    <w:rsid w:val="00271705"/>
    <w:rsid w:val="00287B8D"/>
    <w:rsid w:val="002A13FE"/>
    <w:rsid w:val="002B47C6"/>
    <w:rsid w:val="002D0BC0"/>
    <w:rsid w:val="002D21E7"/>
    <w:rsid w:val="002E3F71"/>
    <w:rsid w:val="002F0C02"/>
    <w:rsid w:val="00332615"/>
    <w:rsid w:val="00353771"/>
    <w:rsid w:val="003806DF"/>
    <w:rsid w:val="00385F6F"/>
    <w:rsid w:val="0039761D"/>
    <w:rsid w:val="003A0007"/>
    <w:rsid w:val="003C3A0A"/>
    <w:rsid w:val="003D0E9A"/>
    <w:rsid w:val="003F1E4E"/>
    <w:rsid w:val="003F23A0"/>
    <w:rsid w:val="003F6762"/>
    <w:rsid w:val="00402D26"/>
    <w:rsid w:val="00421023"/>
    <w:rsid w:val="00482737"/>
    <w:rsid w:val="00494A57"/>
    <w:rsid w:val="004958AC"/>
    <w:rsid w:val="004977F2"/>
    <w:rsid w:val="004A308B"/>
    <w:rsid w:val="004C0784"/>
    <w:rsid w:val="004D10D6"/>
    <w:rsid w:val="004D71CB"/>
    <w:rsid w:val="004E5529"/>
    <w:rsid w:val="004F349B"/>
    <w:rsid w:val="005038E5"/>
    <w:rsid w:val="00511E0D"/>
    <w:rsid w:val="00512C69"/>
    <w:rsid w:val="00513FF6"/>
    <w:rsid w:val="005223CC"/>
    <w:rsid w:val="00526386"/>
    <w:rsid w:val="00557A65"/>
    <w:rsid w:val="00566D6F"/>
    <w:rsid w:val="00592410"/>
    <w:rsid w:val="00592E2F"/>
    <w:rsid w:val="005E13F6"/>
    <w:rsid w:val="005E322E"/>
    <w:rsid w:val="005E4547"/>
    <w:rsid w:val="006076AB"/>
    <w:rsid w:val="00631B34"/>
    <w:rsid w:val="006427EA"/>
    <w:rsid w:val="00643285"/>
    <w:rsid w:val="00651D09"/>
    <w:rsid w:val="00652B13"/>
    <w:rsid w:val="006711E6"/>
    <w:rsid w:val="006B314D"/>
    <w:rsid w:val="006B5BD2"/>
    <w:rsid w:val="006B62F5"/>
    <w:rsid w:val="006B63EB"/>
    <w:rsid w:val="006D009F"/>
    <w:rsid w:val="006E2C10"/>
    <w:rsid w:val="006F2E69"/>
    <w:rsid w:val="006F635C"/>
    <w:rsid w:val="007035F0"/>
    <w:rsid w:val="00711A45"/>
    <w:rsid w:val="00735BED"/>
    <w:rsid w:val="007509A4"/>
    <w:rsid w:val="00761131"/>
    <w:rsid w:val="007772CE"/>
    <w:rsid w:val="00780631"/>
    <w:rsid w:val="00783CC1"/>
    <w:rsid w:val="007B194F"/>
    <w:rsid w:val="007C2010"/>
    <w:rsid w:val="008002F4"/>
    <w:rsid w:val="00803580"/>
    <w:rsid w:val="00811F1E"/>
    <w:rsid w:val="00842A09"/>
    <w:rsid w:val="0085234A"/>
    <w:rsid w:val="008B3E42"/>
    <w:rsid w:val="008E066D"/>
    <w:rsid w:val="008E522D"/>
    <w:rsid w:val="00911575"/>
    <w:rsid w:val="009143A4"/>
    <w:rsid w:val="00914766"/>
    <w:rsid w:val="00921E4B"/>
    <w:rsid w:val="00933F5B"/>
    <w:rsid w:val="00953E5F"/>
    <w:rsid w:val="0098142C"/>
    <w:rsid w:val="00983469"/>
    <w:rsid w:val="009A649C"/>
    <w:rsid w:val="009B2257"/>
    <w:rsid w:val="009C02D5"/>
    <w:rsid w:val="009F0533"/>
    <w:rsid w:val="00A232BE"/>
    <w:rsid w:val="00A251DE"/>
    <w:rsid w:val="00A313E6"/>
    <w:rsid w:val="00A87529"/>
    <w:rsid w:val="00A9475E"/>
    <w:rsid w:val="00AB5B7E"/>
    <w:rsid w:val="00AF0923"/>
    <w:rsid w:val="00AF1DB3"/>
    <w:rsid w:val="00AF221C"/>
    <w:rsid w:val="00AF5251"/>
    <w:rsid w:val="00AF6A32"/>
    <w:rsid w:val="00B2686D"/>
    <w:rsid w:val="00B33CC3"/>
    <w:rsid w:val="00B3753E"/>
    <w:rsid w:val="00B42C7B"/>
    <w:rsid w:val="00B454EA"/>
    <w:rsid w:val="00B647CC"/>
    <w:rsid w:val="00B86260"/>
    <w:rsid w:val="00B90A37"/>
    <w:rsid w:val="00BA0BAC"/>
    <w:rsid w:val="00BC5B26"/>
    <w:rsid w:val="00BD2221"/>
    <w:rsid w:val="00BE34BD"/>
    <w:rsid w:val="00BF7580"/>
    <w:rsid w:val="00C0343A"/>
    <w:rsid w:val="00C34512"/>
    <w:rsid w:val="00C424B0"/>
    <w:rsid w:val="00C43B82"/>
    <w:rsid w:val="00C57D0C"/>
    <w:rsid w:val="00C83E7B"/>
    <w:rsid w:val="00C84BF1"/>
    <w:rsid w:val="00C93EBF"/>
    <w:rsid w:val="00CA428B"/>
    <w:rsid w:val="00CD1D5A"/>
    <w:rsid w:val="00CE6A52"/>
    <w:rsid w:val="00D06EF0"/>
    <w:rsid w:val="00D143D4"/>
    <w:rsid w:val="00D27F34"/>
    <w:rsid w:val="00D346F7"/>
    <w:rsid w:val="00D40374"/>
    <w:rsid w:val="00D40D59"/>
    <w:rsid w:val="00D42CD9"/>
    <w:rsid w:val="00D51F26"/>
    <w:rsid w:val="00D56893"/>
    <w:rsid w:val="00D62F96"/>
    <w:rsid w:val="00D65278"/>
    <w:rsid w:val="00D769FA"/>
    <w:rsid w:val="00D947AB"/>
    <w:rsid w:val="00DB4A84"/>
    <w:rsid w:val="00DF06AA"/>
    <w:rsid w:val="00DF2F42"/>
    <w:rsid w:val="00E14DB2"/>
    <w:rsid w:val="00E430CD"/>
    <w:rsid w:val="00E43AA5"/>
    <w:rsid w:val="00E55E45"/>
    <w:rsid w:val="00E57D00"/>
    <w:rsid w:val="00E76EE6"/>
    <w:rsid w:val="00E85494"/>
    <w:rsid w:val="00EB2057"/>
    <w:rsid w:val="00EC64EE"/>
    <w:rsid w:val="00ED77A6"/>
    <w:rsid w:val="00EE2D1A"/>
    <w:rsid w:val="00EE3909"/>
    <w:rsid w:val="00F252D3"/>
    <w:rsid w:val="00F31E1B"/>
    <w:rsid w:val="00F37563"/>
    <w:rsid w:val="00F47B35"/>
    <w:rsid w:val="00F52A07"/>
    <w:rsid w:val="00F8030E"/>
    <w:rsid w:val="00F826BB"/>
    <w:rsid w:val="00F90782"/>
    <w:rsid w:val="00F91346"/>
    <w:rsid w:val="00F96B17"/>
    <w:rsid w:val="00FB2473"/>
    <w:rsid w:val="00FC4461"/>
    <w:rsid w:val="00FD1370"/>
    <w:rsid w:val="00FD3B3D"/>
    <w:rsid w:val="00FF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97D76776-6CAA-4A83-A057-8BDC612C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59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
    <w:name w:val="Body Text"/>
    <w:basedOn w:val="Normal"/>
    <w:link w:val="BodyTextChar"/>
    <w:uiPriority w:val="99"/>
    <w:semiHidden/>
    <w:unhideWhenUsed/>
    <w:rsid w:val="0098142C"/>
    <w:pPr>
      <w:spacing w:after="120"/>
    </w:pPr>
  </w:style>
  <w:style w:type="character" w:customStyle="1" w:styleId="BodyTextChar">
    <w:name w:val="Body Text Char"/>
    <w:basedOn w:val="DefaultParagraphFont"/>
    <w:link w:val="BodyText"/>
    <w:uiPriority w:val="99"/>
    <w:semiHidden/>
    <w:rsid w:val="0098142C"/>
  </w:style>
  <w:style w:type="character" w:styleId="Hyperlink">
    <w:name w:val="Hyperlink"/>
    <w:basedOn w:val="DefaultParagraphFont"/>
    <w:uiPriority w:val="99"/>
    <w:unhideWhenUsed/>
    <w:rsid w:val="0098142C"/>
    <w:rPr>
      <w:color w:val="0000FF"/>
      <w:u w:val="single"/>
    </w:rPr>
  </w:style>
  <w:style w:type="paragraph" w:styleId="ListParagraph">
    <w:name w:val="List Paragraph"/>
    <w:aliases w:val="Body Buku"/>
    <w:basedOn w:val="Normal"/>
    <w:link w:val="ListParagraphChar"/>
    <w:uiPriority w:val="34"/>
    <w:qFormat/>
    <w:rsid w:val="00DF2F42"/>
    <w:pPr>
      <w:ind w:left="720"/>
      <w:contextualSpacing/>
    </w:pPr>
  </w:style>
  <w:style w:type="character" w:customStyle="1" w:styleId="ListParagraphChar">
    <w:name w:val="List Paragraph Char"/>
    <w:aliases w:val="Body Buku Char"/>
    <w:basedOn w:val="DefaultParagraphFont"/>
    <w:link w:val="ListParagraph"/>
    <w:uiPriority w:val="34"/>
    <w:qFormat/>
    <w:locked/>
    <w:rsid w:val="00761131"/>
  </w:style>
  <w:style w:type="table" w:styleId="TableGrid">
    <w:name w:val="Table Grid"/>
    <w:basedOn w:val="TableNormal"/>
    <w:uiPriority w:val="59"/>
    <w:rsid w:val="00953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1346"/>
    <w:rPr>
      <w:rFonts w:ascii="Tahoma" w:hAnsi="Tahoma" w:cs="Tahoma"/>
      <w:sz w:val="16"/>
      <w:szCs w:val="16"/>
    </w:rPr>
  </w:style>
  <w:style w:type="character" w:customStyle="1" w:styleId="BalloonTextChar">
    <w:name w:val="Balloon Text Char"/>
    <w:basedOn w:val="DefaultParagraphFont"/>
    <w:link w:val="BalloonText"/>
    <w:uiPriority w:val="99"/>
    <w:semiHidden/>
    <w:rsid w:val="00F91346"/>
    <w:rPr>
      <w:rFonts w:ascii="Tahoma" w:hAnsi="Tahoma" w:cs="Tahoma"/>
      <w:sz w:val="16"/>
      <w:szCs w:val="16"/>
    </w:rPr>
  </w:style>
  <w:style w:type="paragraph" w:styleId="Header">
    <w:name w:val="header"/>
    <w:basedOn w:val="Normal"/>
    <w:link w:val="HeaderChar"/>
    <w:uiPriority w:val="99"/>
    <w:rsid w:val="00D27F34"/>
    <w:pPr>
      <w:tabs>
        <w:tab w:val="center" w:pos="4680"/>
        <w:tab w:val="right" w:pos="9360"/>
      </w:tabs>
    </w:pPr>
    <w:rPr>
      <w:sz w:val="24"/>
      <w:szCs w:val="24"/>
    </w:rPr>
  </w:style>
  <w:style w:type="character" w:customStyle="1" w:styleId="HeaderChar">
    <w:name w:val="Header Char"/>
    <w:basedOn w:val="DefaultParagraphFont"/>
    <w:link w:val="Header"/>
    <w:uiPriority w:val="99"/>
    <w:rsid w:val="00D27F34"/>
    <w:rPr>
      <w:sz w:val="24"/>
      <w:szCs w:val="24"/>
    </w:rPr>
  </w:style>
  <w:style w:type="table" w:customStyle="1" w:styleId="TableGrid1">
    <w:name w:val="Table Grid1"/>
    <w:basedOn w:val="TableNormal"/>
    <w:next w:val="TableGrid"/>
    <w:uiPriority w:val="39"/>
    <w:rsid w:val="00C84BF1"/>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4673A"/>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styleId="Footer">
    <w:name w:val="footer"/>
    <w:basedOn w:val="Normal"/>
    <w:link w:val="FooterChar"/>
    <w:uiPriority w:val="99"/>
    <w:unhideWhenUsed/>
    <w:rsid w:val="00BE34BD"/>
    <w:pPr>
      <w:tabs>
        <w:tab w:val="center" w:pos="4680"/>
        <w:tab w:val="right" w:pos="9360"/>
      </w:tabs>
    </w:pPr>
  </w:style>
  <w:style w:type="character" w:customStyle="1" w:styleId="FooterChar">
    <w:name w:val="Footer Char"/>
    <w:basedOn w:val="DefaultParagraphFont"/>
    <w:link w:val="Footer"/>
    <w:uiPriority w:val="99"/>
    <w:rsid w:val="00BE3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p_bitung@yahoo.co.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mailto:politeknikkp_bitung@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FC76-7411-46FF-900A-305200CF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31</Pages>
  <Words>6962</Words>
  <Characters>39686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Fahri</cp:lastModifiedBy>
  <cp:revision>77</cp:revision>
  <cp:lastPrinted>2020-06-18T05:26:00Z</cp:lastPrinted>
  <dcterms:created xsi:type="dcterms:W3CDTF">2019-11-25T06:20:00Z</dcterms:created>
  <dcterms:modified xsi:type="dcterms:W3CDTF">2020-11-03T00:10:00Z</dcterms:modified>
</cp:coreProperties>
</file>